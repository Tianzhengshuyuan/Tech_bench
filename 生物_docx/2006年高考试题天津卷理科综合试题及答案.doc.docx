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AF25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FA4180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t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