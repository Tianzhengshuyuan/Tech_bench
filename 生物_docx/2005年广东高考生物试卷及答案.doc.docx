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2005年广东高考生物试卷及答案-无忧考网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2005年广东高考生物试卷及答案</w:t>
        </w:r>
      </w:hyperlink>
    </w:p>
    <w:p>
      <w:r>
        <w:t>=========== 无忧考网 https://www.kaowang.com/show/1201346.html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5D97393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4477C46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file1.51edu.com/51edu/gaokao/396_1239607194_5954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