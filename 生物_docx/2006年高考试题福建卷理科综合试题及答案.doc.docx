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2006年高考试题福建卷理科综合试题及答案-无忧考网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2006年高考试题福建卷理科综合试题及答案</w:t>
        </w:r>
      </w:hyperlink>
    </w:p>
    <w:p>
      <w:r>
        <w:t>=========== 无忧考网 https://www.kaowang.com/show/32659.html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4D6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5DE7892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fj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