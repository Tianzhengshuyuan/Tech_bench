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2006年高考试题江苏卷生物试题及答案-无忧考网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2006年高考试题江苏卷生物试题及答案</w:t>
        </w:r>
      </w:hyperlink>
    </w:p>
    <w:p>
      <w:r>
        <w:t>=========== 无忧考网 https://www.kaowang.com/show/32676.html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F9079B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28434E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jssw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