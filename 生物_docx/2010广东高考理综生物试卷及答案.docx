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kern w:val="20"/>
          <w:sz w:val="28"/>
          <w:szCs w:val="28"/>
        </w:rPr>
      </w:pPr>
      <w:r>
        <w:rPr>
          <w:rFonts w:hint="eastAsia"/>
          <w:b/>
          <w:kern w:val="20"/>
          <w:sz w:val="28"/>
          <w:szCs w:val="28"/>
        </w:rPr>
        <w:t>2010</w:t>
      </w:r>
      <w:r>
        <w:rPr>
          <w:rFonts w:hint="eastAsia" w:hAnsi="宋体"/>
          <w:b/>
          <w:kern w:val="20"/>
          <w:sz w:val="28"/>
          <w:szCs w:val="28"/>
        </w:rPr>
        <w:t>年普通高等学校招生全国统一考试（广东卷）</w:t>
      </w:r>
    </w:p>
    <w:p>
      <w:pPr>
        <w:jc w:val="center"/>
        <w:rPr>
          <w:rFonts w:hint="eastAsia"/>
          <w:b/>
          <w:sz w:val="28"/>
          <w:szCs w:val="28"/>
        </w:rPr>
      </w:pPr>
      <w:r>
        <w:rPr>
          <w:rFonts w:hint="eastAsia"/>
          <w:b/>
          <w:sz w:val="28"/>
          <w:szCs w:val="28"/>
        </w:rPr>
        <w:t>理科综合</w:t>
      </w:r>
    </w:p>
    <w:p>
      <w:pPr>
        <w:rPr>
          <w:rFonts w:hint="eastAsia"/>
          <w:szCs w:val="21"/>
        </w:rPr>
      </w:pPr>
      <w:r>
        <w:rPr>
          <w:rFonts w:hint="eastAsia"/>
          <w:szCs w:val="21"/>
        </w:rPr>
        <w:t>本试卷共10页，36小题，满分300分。考试用时150分钟。</w:t>
      </w:r>
    </w:p>
    <w:p>
      <w:pPr>
        <w:rPr>
          <w:rFonts w:hint="eastAsia"/>
          <w:szCs w:val="21"/>
        </w:rPr>
      </w:pPr>
    </w:p>
    <w:p>
      <w:pPr>
        <w:rPr>
          <w:rFonts w:hint="eastAsia"/>
          <w:szCs w:val="21"/>
        </w:rPr>
      </w:pPr>
      <w:r>
        <w:rPr>
          <w:rFonts w:hint="eastAsia"/>
          <w:szCs w:val="21"/>
        </w:rPr>
        <w:t>可能用到的相对原子量：H 1   Li 7   B 11   C 12   N 14  O16   Na 23</w:t>
      </w:r>
    </w:p>
    <w:p>
      <w:pPr>
        <w:rPr>
          <w:rFonts w:hint="eastAsia"/>
          <w:szCs w:val="21"/>
        </w:rPr>
      </w:pPr>
    </w:p>
    <w:p>
      <w:pPr>
        <w:ind w:left="315" w:hanging="315" w:hangingChars="150"/>
        <w:rPr>
          <w:rFonts w:hint="eastAsia"/>
          <w:szCs w:val="21"/>
        </w:rPr>
      </w:pPr>
      <w:r>
        <w:rPr>
          <w:rFonts w:hint="eastAsia"/>
          <w:szCs w:val="21"/>
        </w:rPr>
        <w:t>一</w:t>
      </w:r>
      <w:r>
        <w:rPr>
          <w:rFonts w:hint="eastAsia" w:ascii="宋体" w:hAnsi="宋体"/>
          <w:szCs w:val="21"/>
        </w:rPr>
        <w:t>、</w:t>
      </w:r>
      <w:r>
        <w:rPr>
          <w:rFonts w:hint="eastAsia"/>
          <w:szCs w:val="21"/>
        </w:rPr>
        <w:t>单项选择题</w:t>
      </w:r>
      <w:r>
        <w:rPr>
          <w:rFonts w:hint="eastAsia" w:ascii="宋体" w:hAnsi="宋体"/>
          <w:szCs w:val="21"/>
        </w:rPr>
        <w:t>：</w:t>
      </w:r>
      <w:r>
        <w:rPr>
          <w:rFonts w:hint="eastAsia"/>
          <w:szCs w:val="21"/>
        </w:rPr>
        <w:t>本大题共16小题，每小题4分。共64分。在每小题给出的四个选项中，只有一个选项符合题目要求，选对的得4分，选错或不答的得0分。</w:t>
      </w:r>
    </w:p>
    <w:p>
      <w:pPr>
        <w:ind w:left="315" w:hanging="315" w:hangingChars="150"/>
        <w:rPr>
          <w:rFonts w:hint="eastAsia"/>
          <w:szCs w:val="21"/>
        </w:rPr>
      </w:pPr>
      <w:bookmarkStart w:id="0" w:name="_GoBack"/>
      <w:r>
        <w:drawing>
          <wp:anchor distT="0" distB="0" distL="114300" distR="114300" simplePos="0" relativeHeight="251658240" behindDoc="0" locked="0" layoutInCell="1" allowOverlap="1">
            <wp:simplePos x="0" y="0"/>
            <wp:positionH relativeFrom="column">
              <wp:posOffset>3552825</wp:posOffset>
            </wp:positionH>
            <wp:positionV relativeFrom="paragraph">
              <wp:posOffset>116205</wp:posOffset>
            </wp:positionV>
            <wp:extent cx="1943100" cy="1495425"/>
            <wp:effectExtent l="0" t="0" r="0" b="9525"/>
            <wp:wrapSquare wrapText="bothSides"/>
            <wp:docPr id="2" name="图片 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学科网(www.zxxk.com)--教育资源门户，提供试卷、教案、课件、论文、素材及各类教学资源下载，还有大量而丰富的教学相关资讯！"/>
                    <pic:cNvPicPr>
                      <a:picLocks noChangeAspect="1"/>
                    </pic:cNvPicPr>
                  </pic:nvPicPr>
                  <pic:blipFill>
                    <a:blip r:embed="rId4" r:link="rId5"/>
                    <a:stretch>
                      <a:fillRect/>
                    </a:stretch>
                  </pic:blipFill>
                  <pic:spPr>
                    <a:xfrm>
                      <a:off x="0" y="0"/>
                      <a:ext cx="1943100" cy="1495425"/>
                    </a:xfrm>
                    <a:prstGeom prst="rect">
                      <a:avLst/>
                    </a:prstGeom>
                    <a:noFill/>
                    <a:ln w="9525">
                      <a:noFill/>
                    </a:ln>
                  </pic:spPr>
                </pic:pic>
              </a:graphicData>
            </a:graphic>
          </wp:anchor>
        </w:drawing>
      </w:r>
      <w:bookmarkEnd w:id="0"/>
      <w:r>
        <w:rPr>
          <w:rFonts w:hint="eastAsia"/>
          <w:szCs w:val="21"/>
        </w:rPr>
        <w:t>1</w:t>
      </w:r>
      <w:r>
        <w:rPr>
          <w:rFonts w:hint="eastAsia" w:ascii="宋体" w:hAnsi="宋体"/>
          <w:szCs w:val="21"/>
        </w:rPr>
        <w:t xml:space="preserve">. </w:t>
      </w:r>
      <w:r>
        <w:rPr>
          <w:rFonts w:hint="eastAsia"/>
          <w:szCs w:val="21"/>
        </w:rPr>
        <w:t xml:space="preserve">图1是植物从土壤中吸收某矿物质离子示意图。据图判断，该离子跨膜进入根毛细胞的方式为(  </w:t>
      </w:r>
      <w:r>
        <w:rPr>
          <w:rFonts w:hint="eastAsia"/>
          <w:color w:val="FF0000"/>
          <w:szCs w:val="21"/>
        </w:rPr>
        <w:t>C</w:t>
      </w:r>
      <w:r>
        <w:rPr>
          <w:rFonts w:hint="eastAsia"/>
          <w:szCs w:val="21"/>
        </w:rPr>
        <w:t xml:space="preserve">  )</w:t>
      </w:r>
    </w:p>
    <w:p>
      <w:pPr>
        <w:ind w:firstLine="315" w:firstLineChars="150"/>
        <w:rPr>
          <w:rFonts w:hint="eastAsia"/>
          <w:szCs w:val="21"/>
        </w:rPr>
      </w:pPr>
      <w:r>
        <w:rPr>
          <w:rFonts w:hint="eastAsia"/>
          <w:szCs w:val="21"/>
        </w:rPr>
        <w:t>A</w:t>
      </w:r>
      <w:r>
        <w:rPr>
          <w:rFonts w:hint="eastAsia" w:ascii="宋体" w:hAnsi="宋体"/>
          <w:szCs w:val="21"/>
        </w:rPr>
        <w:t>.</w:t>
      </w:r>
      <w:r>
        <w:rPr>
          <w:rFonts w:hint="eastAsia"/>
          <w:szCs w:val="21"/>
        </w:rPr>
        <w:t xml:space="preserve">自由扩散                  </w:t>
      </w:r>
    </w:p>
    <w:p>
      <w:pPr>
        <w:ind w:firstLine="315" w:firstLineChars="150"/>
        <w:rPr>
          <w:rFonts w:hint="eastAsia"/>
          <w:szCs w:val="21"/>
        </w:rPr>
      </w:pPr>
      <w:r>
        <w:rPr>
          <w:rFonts w:hint="eastAsia"/>
          <w:szCs w:val="21"/>
        </w:rPr>
        <w:t>B</w:t>
      </w:r>
      <w:r>
        <w:rPr>
          <w:rFonts w:hint="eastAsia" w:ascii="宋体" w:hAnsi="宋体"/>
          <w:szCs w:val="21"/>
        </w:rPr>
        <w:t>.</w:t>
      </w:r>
      <w:r>
        <w:rPr>
          <w:rFonts w:hint="eastAsia"/>
          <w:szCs w:val="21"/>
        </w:rPr>
        <w:t>协助扩散</w:t>
      </w:r>
    </w:p>
    <w:p>
      <w:pPr>
        <w:ind w:firstLine="315" w:firstLineChars="150"/>
        <w:rPr>
          <w:rFonts w:hint="eastAsia"/>
          <w:szCs w:val="21"/>
        </w:rPr>
      </w:pPr>
      <w:r>
        <w:rPr>
          <w:rFonts w:hint="eastAsia"/>
          <w:szCs w:val="21"/>
        </w:rPr>
        <w:t>C</w:t>
      </w:r>
      <w:r>
        <w:rPr>
          <w:rFonts w:hint="eastAsia" w:ascii="宋体" w:hAnsi="宋体"/>
          <w:szCs w:val="21"/>
        </w:rPr>
        <w:t>.</w:t>
      </w:r>
      <w:r>
        <w:rPr>
          <w:rFonts w:hint="eastAsia"/>
          <w:szCs w:val="21"/>
        </w:rPr>
        <w:t>主动运输</w:t>
      </w:r>
    </w:p>
    <w:p>
      <w:pPr>
        <w:ind w:firstLine="315" w:firstLineChars="150"/>
        <w:rPr>
          <w:rFonts w:hint="eastAsia"/>
          <w:szCs w:val="21"/>
        </w:rPr>
      </w:pPr>
      <w:r>
        <w:rPr>
          <w:rFonts w:hint="eastAsia"/>
          <w:szCs w:val="21"/>
        </w:rPr>
        <w:t>D</w:t>
      </w:r>
      <w:r>
        <w:rPr>
          <w:rFonts w:hint="eastAsia" w:ascii="宋体" w:hAnsi="宋体"/>
          <w:szCs w:val="21"/>
        </w:rPr>
        <w:t>.</w:t>
      </w:r>
      <w:r>
        <w:rPr>
          <w:rFonts w:hint="eastAsia"/>
          <w:szCs w:val="21"/>
        </w:rPr>
        <w:t>被动运输</w:t>
      </w:r>
    </w:p>
    <w:p>
      <w:pPr>
        <w:ind w:left="315" w:hanging="315" w:hangingChars="150"/>
        <w:rPr>
          <w:rFonts w:hint="eastAsia"/>
          <w:szCs w:val="21"/>
        </w:rPr>
      </w:pPr>
      <w:r>
        <w:rPr>
          <w:rFonts w:hint="eastAsia"/>
          <w:szCs w:val="21"/>
        </w:rPr>
        <w:t>2</w:t>
      </w:r>
      <w:r>
        <w:rPr>
          <w:rFonts w:hint="eastAsia" w:ascii="宋体" w:hAnsi="宋体"/>
          <w:szCs w:val="21"/>
        </w:rPr>
        <w:t>.</w:t>
      </w:r>
      <w:r>
        <w:rPr>
          <w:rFonts w:hint="eastAsia"/>
          <w:szCs w:val="21"/>
        </w:rPr>
        <w:t xml:space="preserve"> 谚语“苗多欺草，草多欺苗”反映的种间关系是(  </w:t>
      </w:r>
      <w:r>
        <w:rPr>
          <w:rFonts w:hint="eastAsia"/>
          <w:color w:val="FF0000"/>
          <w:szCs w:val="21"/>
        </w:rPr>
        <w:t>A</w:t>
      </w:r>
      <w:r>
        <w:rPr>
          <w:rFonts w:hint="eastAsia"/>
          <w:szCs w:val="21"/>
        </w:rPr>
        <w:t xml:space="preserve">  )</w:t>
      </w:r>
    </w:p>
    <w:p>
      <w:pPr>
        <w:ind w:firstLine="315" w:firstLineChars="150"/>
        <w:rPr>
          <w:rFonts w:hint="eastAsia"/>
          <w:szCs w:val="21"/>
        </w:rPr>
      </w:pPr>
      <w:r>
        <w:rPr>
          <w:rFonts w:hint="eastAsia"/>
          <w:szCs w:val="21"/>
        </w:rPr>
        <w:t>A</w:t>
      </w:r>
      <w:r>
        <w:rPr>
          <w:rFonts w:hint="eastAsia" w:ascii="宋体" w:hAnsi="宋体"/>
          <w:szCs w:val="21"/>
        </w:rPr>
        <w:t>.</w:t>
      </w:r>
      <w:r>
        <w:rPr>
          <w:rFonts w:hint="eastAsia"/>
          <w:szCs w:val="21"/>
        </w:rPr>
        <w:t>竞争                              B</w:t>
      </w:r>
      <w:r>
        <w:rPr>
          <w:rFonts w:hint="eastAsia" w:ascii="宋体" w:hAnsi="宋体"/>
          <w:szCs w:val="21"/>
        </w:rPr>
        <w:t>.</w:t>
      </w:r>
      <w:r>
        <w:rPr>
          <w:rFonts w:hint="eastAsia"/>
          <w:szCs w:val="21"/>
        </w:rPr>
        <w:t>共生</w:t>
      </w:r>
    </w:p>
    <w:p>
      <w:pPr>
        <w:ind w:firstLine="315" w:firstLineChars="150"/>
        <w:rPr>
          <w:rFonts w:hint="eastAsia"/>
          <w:szCs w:val="21"/>
        </w:rPr>
      </w:pPr>
      <w:r>
        <w:rPr>
          <w:rFonts w:hint="eastAsia"/>
          <w:szCs w:val="21"/>
        </w:rPr>
        <w:t>C</w:t>
      </w:r>
      <w:r>
        <w:rPr>
          <w:rFonts w:hint="eastAsia" w:ascii="宋体" w:hAnsi="宋体"/>
          <w:szCs w:val="21"/>
        </w:rPr>
        <w:t>.</w:t>
      </w:r>
      <w:r>
        <w:rPr>
          <w:rFonts w:hint="eastAsia"/>
          <w:szCs w:val="21"/>
        </w:rPr>
        <w:t>寄生                              D</w:t>
      </w:r>
      <w:r>
        <w:rPr>
          <w:rFonts w:hint="eastAsia" w:ascii="宋体" w:hAnsi="宋体"/>
          <w:szCs w:val="21"/>
        </w:rPr>
        <w:t>.</w:t>
      </w:r>
      <w:r>
        <w:rPr>
          <w:rFonts w:hint="eastAsia"/>
          <w:szCs w:val="21"/>
        </w:rPr>
        <w:t>捕食</w:t>
      </w:r>
    </w:p>
    <w:p>
      <w:pPr>
        <w:ind w:left="315" w:hanging="315" w:hangingChars="150"/>
        <w:rPr>
          <w:rFonts w:hint="eastAsia"/>
          <w:szCs w:val="21"/>
        </w:rPr>
      </w:pPr>
      <w:r>
        <w:rPr>
          <w:rFonts w:hint="eastAsia"/>
          <w:szCs w:val="21"/>
        </w:rPr>
        <w:t>3</w:t>
      </w:r>
      <w:r>
        <w:rPr>
          <w:rFonts w:hint="eastAsia" w:ascii="宋体" w:hAnsi="宋体"/>
          <w:szCs w:val="21"/>
        </w:rPr>
        <w:t>.</w:t>
      </w:r>
      <w:r>
        <w:rPr>
          <w:rFonts w:hint="eastAsia"/>
          <w:szCs w:val="21"/>
        </w:rPr>
        <w:t xml:space="preserve"> 骨髓移植是治疗白血病常用的有效方法之一，最主要的原因是移植骨髓中的造血干细胞可在患者体内(  </w:t>
      </w:r>
      <w:r>
        <w:rPr>
          <w:rFonts w:hint="eastAsia"/>
          <w:color w:val="FF0000"/>
          <w:szCs w:val="21"/>
        </w:rPr>
        <w:t>B</w:t>
      </w:r>
      <w:r>
        <w:rPr>
          <w:rFonts w:hint="eastAsia"/>
          <w:szCs w:val="21"/>
        </w:rPr>
        <w:t xml:space="preserve">  )</w:t>
      </w:r>
    </w:p>
    <w:p>
      <w:pPr>
        <w:ind w:firstLine="315" w:firstLineChars="150"/>
        <w:rPr>
          <w:rFonts w:hint="eastAsia"/>
          <w:szCs w:val="21"/>
        </w:rPr>
      </w:pPr>
      <w:r>
        <w:rPr>
          <w:rFonts w:hint="eastAsia"/>
          <w:szCs w:val="21"/>
        </w:rPr>
        <w:t>A</w:t>
      </w:r>
      <w:r>
        <w:rPr>
          <w:rFonts w:hint="eastAsia" w:ascii="宋体" w:hAnsi="宋体"/>
          <w:szCs w:val="21"/>
        </w:rPr>
        <w:t>.</w:t>
      </w:r>
      <w:r>
        <w:rPr>
          <w:rFonts w:hint="eastAsia"/>
          <w:szCs w:val="21"/>
        </w:rPr>
        <w:t>正常生长                          B</w:t>
      </w:r>
      <w:r>
        <w:rPr>
          <w:rFonts w:hint="eastAsia" w:ascii="宋体" w:hAnsi="宋体"/>
          <w:szCs w:val="21"/>
        </w:rPr>
        <w:t>.</w:t>
      </w:r>
      <w:r>
        <w:rPr>
          <w:rFonts w:hint="eastAsia"/>
          <w:szCs w:val="21"/>
        </w:rPr>
        <w:t>增殖并分化成多种细胞</w:t>
      </w:r>
    </w:p>
    <w:p>
      <w:pPr>
        <w:ind w:firstLine="315" w:firstLineChars="150"/>
        <w:rPr>
          <w:rFonts w:hint="eastAsia"/>
          <w:szCs w:val="21"/>
        </w:rPr>
      </w:pPr>
      <w:r>
        <w:rPr>
          <w:rFonts w:hint="eastAsia"/>
          <w:szCs w:val="21"/>
        </w:rPr>
        <w:t>C</w:t>
      </w:r>
      <w:r>
        <w:rPr>
          <w:rFonts w:hint="eastAsia" w:ascii="宋体" w:hAnsi="宋体"/>
          <w:szCs w:val="21"/>
        </w:rPr>
        <w:t>.</w:t>
      </w:r>
      <w:r>
        <w:rPr>
          <w:rFonts w:hint="eastAsia"/>
          <w:szCs w:val="21"/>
        </w:rPr>
        <w:t>分泌抗体                          D</w:t>
      </w:r>
      <w:r>
        <w:rPr>
          <w:rFonts w:hint="eastAsia" w:ascii="宋体" w:hAnsi="宋体"/>
          <w:szCs w:val="21"/>
        </w:rPr>
        <w:t>.</w:t>
      </w:r>
      <w:r>
        <w:rPr>
          <w:rFonts w:hint="eastAsia"/>
          <w:szCs w:val="21"/>
        </w:rPr>
        <w:t>杀死各种病原菌</w:t>
      </w:r>
    </w:p>
    <w:p>
      <w:pPr>
        <w:rPr>
          <w:rFonts w:hint="eastAsia"/>
          <w:szCs w:val="21"/>
        </w:rPr>
      </w:pPr>
      <w:r>
        <w:rPr>
          <w:rFonts w:hint="eastAsia"/>
          <w:szCs w:val="21"/>
        </w:rPr>
        <w:t>4</w:t>
      </w:r>
      <w:r>
        <w:rPr>
          <w:rFonts w:hint="eastAsia" w:ascii="宋体" w:hAnsi="宋体"/>
          <w:szCs w:val="21"/>
        </w:rPr>
        <w:t>.</w:t>
      </w:r>
      <w:r>
        <w:rPr>
          <w:rFonts w:hint="eastAsia"/>
          <w:szCs w:val="21"/>
        </w:rPr>
        <w:t xml:space="preserve"> 下列叙述正确的是(  </w:t>
      </w:r>
      <w:r>
        <w:rPr>
          <w:rFonts w:hint="eastAsia"/>
          <w:color w:val="FF0000"/>
          <w:szCs w:val="21"/>
        </w:rPr>
        <w:t>D</w:t>
      </w:r>
      <w:r>
        <w:rPr>
          <w:rFonts w:hint="eastAsia"/>
          <w:szCs w:val="21"/>
        </w:rPr>
        <w:t xml:space="preserve">  )</w:t>
      </w:r>
    </w:p>
    <w:p>
      <w:pPr>
        <w:ind w:firstLine="315" w:firstLineChars="150"/>
        <w:rPr>
          <w:rFonts w:hint="eastAsia"/>
          <w:szCs w:val="21"/>
        </w:rPr>
      </w:pPr>
      <w:r>
        <w:rPr>
          <w:rFonts w:hint="eastAsia"/>
          <w:szCs w:val="21"/>
        </w:rPr>
        <w:t>A</w:t>
      </w:r>
      <w:r>
        <w:rPr>
          <w:rFonts w:hint="eastAsia" w:ascii="宋体" w:hAnsi="宋体"/>
          <w:szCs w:val="21"/>
        </w:rPr>
        <w:t>.</w:t>
      </w:r>
      <w:r>
        <w:rPr>
          <w:rFonts w:hint="eastAsia"/>
          <w:szCs w:val="21"/>
        </w:rPr>
        <w:t>DNA 是蛋白质合成的直接模板       B</w:t>
      </w:r>
      <w:r>
        <w:rPr>
          <w:rFonts w:hint="eastAsia" w:ascii="宋体" w:hAnsi="宋体"/>
          <w:szCs w:val="21"/>
        </w:rPr>
        <w:t>.</w:t>
      </w:r>
      <w:r>
        <w:rPr>
          <w:rFonts w:hint="eastAsia"/>
          <w:szCs w:val="21"/>
        </w:rPr>
        <w:t>每种氨基酸仅有一种密码子编码</w:t>
      </w:r>
    </w:p>
    <w:p>
      <w:pPr>
        <w:ind w:firstLine="315" w:firstLineChars="150"/>
        <w:rPr>
          <w:rFonts w:hint="eastAsia"/>
          <w:szCs w:val="21"/>
        </w:rPr>
      </w:pPr>
      <w:r>
        <w:rPr>
          <w:rFonts w:hint="eastAsia"/>
          <w:szCs w:val="21"/>
        </w:rPr>
        <w:t>C</w:t>
      </w:r>
      <w:r>
        <w:rPr>
          <w:rFonts w:hint="eastAsia" w:ascii="宋体" w:hAnsi="宋体"/>
          <w:szCs w:val="21"/>
        </w:rPr>
        <w:t>.</w:t>
      </w:r>
      <w:r>
        <w:rPr>
          <w:rFonts w:hint="eastAsia"/>
          <w:szCs w:val="21"/>
        </w:rPr>
        <w:t>DNA 复制就是基因表达的过程       D</w:t>
      </w:r>
      <w:r>
        <w:rPr>
          <w:rFonts w:hint="eastAsia" w:ascii="宋体" w:hAnsi="宋体"/>
          <w:szCs w:val="21"/>
        </w:rPr>
        <w:t>.</w:t>
      </w:r>
      <w:r>
        <w:rPr>
          <w:rFonts w:hint="eastAsia"/>
          <w:szCs w:val="21"/>
        </w:rPr>
        <w:t xml:space="preserve"> DNA是主要的遗传物质</w:t>
      </w:r>
    </w:p>
    <w:p>
      <w:pPr>
        <w:rPr>
          <w:rFonts w:hint="eastAsia"/>
        </w:rPr>
      </w:pPr>
      <w:r>
        <w:rPr>
          <w:rFonts w:hint="eastAsia"/>
        </w:rPr>
        <w:t>5</w:t>
      </w:r>
      <w:r>
        <w:rPr>
          <w:rFonts w:hint="eastAsia" w:ascii="宋体" w:hAnsi="宋体"/>
          <w:szCs w:val="21"/>
        </w:rPr>
        <w:t>.</w:t>
      </w:r>
      <w:r>
        <w:rPr>
          <w:rFonts w:hint="eastAsia"/>
        </w:rPr>
        <w:t xml:space="preserve"> 黄曲霉毒素是主要由黄曲霉菌产生的可致癌毒素，其生物合成受多个基因控制，也受温度、pH等因素影响。下列选项正确的是</w:t>
      </w:r>
      <w:r>
        <w:rPr>
          <w:rFonts w:hint="eastAsia"/>
          <w:szCs w:val="21"/>
        </w:rPr>
        <w:t xml:space="preserve">(  </w:t>
      </w:r>
      <w:r>
        <w:rPr>
          <w:rFonts w:hint="eastAsia"/>
          <w:color w:val="FF0000"/>
          <w:szCs w:val="21"/>
        </w:rPr>
        <w:t>D</w:t>
      </w:r>
      <w:r>
        <w:rPr>
          <w:rFonts w:hint="eastAsia"/>
          <w:szCs w:val="21"/>
        </w:rPr>
        <w:t xml:space="preserve">  )</w:t>
      </w:r>
    </w:p>
    <w:p>
      <w:pPr>
        <w:rPr>
          <w:rFonts w:hint="eastAsia"/>
        </w:rPr>
      </w:pPr>
      <w:r>
        <w:rPr>
          <w:rFonts w:hint="eastAsia"/>
        </w:rPr>
        <w:t xml:space="preserve">   A</w:t>
      </w:r>
      <w:r>
        <w:rPr>
          <w:rFonts w:hint="eastAsia" w:ascii="宋体" w:hAnsi="宋体"/>
          <w:szCs w:val="21"/>
        </w:rPr>
        <w:t>.</w:t>
      </w:r>
      <w:r>
        <w:rPr>
          <w:rFonts w:hint="eastAsia"/>
        </w:rPr>
        <w:t>环境因子不影响生物体的表现型   B</w:t>
      </w:r>
      <w:r>
        <w:rPr>
          <w:rFonts w:hint="eastAsia" w:ascii="宋体" w:hAnsi="宋体"/>
          <w:szCs w:val="21"/>
        </w:rPr>
        <w:t>.</w:t>
      </w:r>
      <w:r>
        <w:rPr>
          <w:rFonts w:hint="eastAsia"/>
        </w:rPr>
        <w:t>不产生黄曲霉毒素菌株的基因型都相同</w:t>
      </w:r>
    </w:p>
    <w:p>
      <w:pPr>
        <w:rPr>
          <w:rFonts w:hint="eastAsia"/>
        </w:rPr>
      </w:pPr>
      <w:r>
        <w:rPr>
          <w:rFonts w:hint="eastAsia"/>
        </w:rPr>
        <w:t xml:space="preserve">   C</w:t>
      </w:r>
      <w:r>
        <w:rPr>
          <w:rFonts w:hint="eastAsia" w:ascii="宋体" w:hAnsi="宋体"/>
          <w:szCs w:val="21"/>
        </w:rPr>
        <w:t>.</w:t>
      </w:r>
      <w:r>
        <w:rPr>
          <w:rFonts w:hint="eastAsia"/>
        </w:rPr>
        <w:t>黄曲霉毒素致癌是表现型         D</w:t>
      </w:r>
      <w:r>
        <w:rPr>
          <w:rFonts w:hint="eastAsia" w:ascii="宋体" w:hAnsi="宋体"/>
          <w:szCs w:val="21"/>
        </w:rPr>
        <w:t>.</w:t>
      </w:r>
      <w:r>
        <w:rPr>
          <w:rFonts w:hint="eastAsia"/>
        </w:rPr>
        <w:t>黄曲霉菌产生黄曲霉毒素是表现型</w:t>
      </w:r>
    </w:p>
    <w:p>
      <w:pPr>
        <w:rPr>
          <w:rFonts w:hint="eastAsia"/>
        </w:rPr>
      </w:pPr>
      <w:r>
        <w:rPr>
          <w:rFonts w:hint="eastAsia"/>
        </w:rPr>
        <w:t>6．重症肌无力患者由于体内存在某种抗体，该抗体与神经-肌肉突触的受体特异性结合，使该受体失去功能，最终导致</w:t>
      </w:r>
      <w:r>
        <w:rPr>
          <w:rFonts w:hint="eastAsia"/>
          <w:szCs w:val="21"/>
        </w:rPr>
        <w:t xml:space="preserve">(  </w:t>
      </w:r>
      <w:r>
        <w:rPr>
          <w:rFonts w:hint="eastAsia"/>
          <w:color w:val="FF0000"/>
          <w:szCs w:val="21"/>
        </w:rPr>
        <w:t>A</w:t>
      </w:r>
      <w:r>
        <w:rPr>
          <w:rFonts w:hint="eastAsia"/>
          <w:szCs w:val="21"/>
        </w:rPr>
        <w:t xml:space="preserve">  )</w:t>
      </w:r>
    </w:p>
    <w:p>
      <w:pPr>
        <w:rPr>
          <w:rFonts w:hint="eastAsia"/>
        </w:rPr>
      </w:pPr>
      <w:r>
        <w:rPr>
          <w:rFonts w:hint="eastAsia"/>
        </w:rPr>
        <w:t xml:space="preserve">   A</w:t>
      </w:r>
      <w:r>
        <w:rPr>
          <w:rFonts w:hint="eastAsia" w:ascii="宋体" w:hAnsi="宋体"/>
          <w:szCs w:val="21"/>
        </w:rPr>
        <w:t>.</w:t>
      </w:r>
      <w:r>
        <w:rPr>
          <w:rFonts w:hint="eastAsia"/>
        </w:rPr>
        <w:t>刺激神经不能引起肌肉收缩      B</w:t>
      </w:r>
      <w:r>
        <w:rPr>
          <w:rFonts w:hint="eastAsia" w:ascii="宋体" w:hAnsi="宋体"/>
          <w:szCs w:val="21"/>
        </w:rPr>
        <w:t>.</w:t>
      </w:r>
      <w:r>
        <w:rPr>
          <w:rFonts w:hint="eastAsia"/>
        </w:rPr>
        <w:t>全身出现性过敏反应</w:t>
      </w:r>
    </w:p>
    <w:p>
      <w:pPr>
        <w:rPr>
          <w:rFonts w:hint="eastAsia"/>
        </w:rPr>
      </w:pPr>
      <w:r>
        <w:rPr>
          <w:rFonts w:hint="eastAsia"/>
        </w:rPr>
        <w:t xml:space="preserve">   C</w:t>
      </w:r>
      <w:r>
        <w:rPr>
          <w:rFonts w:hint="eastAsia" w:ascii="宋体" w:hAnsi="宋体"/>
          <w:szCs w:val="21"/>
        </w:rPr>
        <w:t>.</w:t>
      </w:r>
      <w:r>
        <w:rPr>
          <w:rFonts w:hint="eastAsia"/>
        </w:rPr>
        <w:t>肌肉对神经递质的反应性提高    D</w:t>
      </w:r>
      <w:r>
        <w:rPr>
          <w:rFonts w:hint="eastAsia" w:ascii="宋体" w:hAnsi="宋体"/>
          <w:szCs w:val="21"/>
        </w:rPr>
        <w:t>.</w:t>
      </w:r>
      <w:r>
        <w:rPr>
          <w:rFonts w:hint="eastAsia"/>
        </w:rPr>
        <w:t>机体对病原体的反应能力提高</w:t>
      </w:r>
    </w:p>
    <w:p>
      <w:pPr>
        <w:rPr>
          <w:rFonts w:hint="eastAsia"/>
        </w:rPr>
      </w:pPr>
      <w:r>
        <w:rPr>
          <w:rFonts w:hint="eastAsia"/>
        </w:rPr>
        <w:t>二</w:t>
      </w:r>
      <w:r>
        <w:rPr>
          <w:rFonts w:hint="eastAsia" w:ascii="宋体" w:hAnsi="宋体"/>
          <w:szCs w:val="21"/>
        </w:rPr>
        <w:t>.</w:t>
      </w:r>
      <w:r>
        <w:rPr>
          <w:rFonts w:hint="eastAsia"/>
        </w:rPr>
        <w:t xml:space="preserve"> 双项选择题：本大题共9小题，每小题6分，共54分。在每小题给出的四个选项中，</w:t>
      </w:r>
    </w:p>
    <w:p>
      <w:pPr>
        <w:ind w:firstLine="420" w:firstLineChars="200"/>
        <w:rPr>
          <w:rFonts w:hint="eastAsia"/>
        </w:rPr>
      </w:pPr>
      <w:r>
        <w:rPr>
          <w:rFonts w:hint="eastAsia"/>
        </w:rPr>
        <w:t xml:space="preserve">有两个选项符合题目要求，全部选对得6分，只选1个且正确的得3分，有选错或不 </w:t>
      </w:r>
    </w:p>
    <w:p>
      <w:pPr>
        <w:ind w:firstLine="420" w:firstLineChars="200"/>
        <w:rPr>
          <w:rFonts w:hint="eastAsia"/>
        </w:rPr>
      </w:pPr>
      <w:r>
        <w:rPr>
          <w:rFonts w:hint="eastAsia"/>
        </w:rPr>
        <w:t>答的得0分。</w:t>
      </w:r>
    </w:p>
    <w:p>
      <w:pPr>
        <w:rPr>
          <w:rFonts w:hint="eastAsia"/>
        </w:rPr>
      </w:pPr>
      <w:r>
        <w:rPr>
          <w:rFonts w:hint="eastAsia"/>
        </w:rPr>
        <w:t>22</w:t>
      </w:r>
      <w:r>
        <w:rPr>
          <w:rFonts w:hint="eastAsia" w:ascii="宋体" w:hAnsi="宋体"/>
          <w:szCs w:val="21"/>
        </w:rPr>
        <w:t xml:space="preserve">. </w:t>
      </w:r>
      <w:r>
        <w:rPr>
          <w:rFonts w:hint="eastAsia"/>
        </w:rPr>
        <w:t xml:space="preserve">新技术的建立和应用对生物学发展至关重要。下列技术（或仪器）与应用匹配正确的是 </w:t>
      </w:r>
      <w:r>
        <w:rPr>
          <w:rFonts w:hint="eastAsia"/>
          <w:szCs w:val="21"/>
        </w:rPr>
        <w:t xml:space="preserve">(  </w:t>
      </w:r>
      <w:r>
        <w:rPr>
          <w:rFonts w:hint="eastAsia"/>
          <w:color w:val="FF0000"/>
          <w:szCs w:val="21"/>
        </w:rPr>
        <w:t>BD</w:t>
      </w:r>
      <w:r>
        <w:rPr>
          <w:rFonts w:hint="eastAsia"/>
          <w:szCs w:val="21"/>
        </w:rPr>
        <w:t xml:space="preserve">  )</w:t>
      </w:r>
    </w:p>
    <w:p>
      <w:pPr>
        <w:ind w:firstLine="218" w:firstLineChars="104"/>
        <w:rPr>
          <w:rFonts w:hint="eastAsia"/>
        </w:rPr>
      </w:pPr>
      <w:r>
        <w:rPr>
          <w:rFonts w:hint="eastAsia"/>
        </w:rPr>
        <w:t>A</w:t>
      </w:r>
      <w:r>
        <w:rPr>
          <w:rFonts w:hint="eastAsia" w:ascii="宋体" w:hAnsi="宋体"/>
          <w:szCs w:val="21"/>
        </w:rPr>
        <w:t>.</w:t>
      </w:r>
      <w:r>
        <w:rPr>
          <w:rFonts w:hint="eastAsia"/>
        </w:rPr>
        <w:t>PCR技术——扩增蛋白质</w:t>
      </w:r>
      <w:r>
        <w:rPr>
          <w:rFonts w:hint="eastAsia"/>
          <w:color w:val="FF0000"/>
          <w:szCs w:val="21"/>
        </w:rPr>
        <w:t xml:space="preserve">(扩增DNA) </w:t>
      </w:r>
      <w:r>
        <w:rPr>
          <w:rFonts w:hint="eastAsia"/>
        </w:rPr>
        <w:t xml:space="preserve">  </w:t>
      </w:r>
    </w:p>
    <w:p>
      <w:pPr>
        <w:ind w:firstLine="218" w:firstLineChars="104"/>
        <w:rPr>
          <w:rFonts w:hint="eastAsia"/>
        </w:rPr>
      </w:pPr>
      <w:r>
        <w:rPr>
          <w:rFonts w:hint="eastAsia"/>
        </w:rPr>
        <w:t>B</w:t>
      </w:r>
      <w:r>
        <w:rPr>
          <w:rFonts w:hint="eastAsia" w:ascii="宋体" w:hAnsi="宋体"/>
          <w:szCs w:val="21"/>
        </w:rPr>
        <w:t>.</w:t>
      </w:r>
      <w:r>
        <w:rPr>
          <w:rFonts w:hint="eastAsia"/>
        </w:rPr>
        <w:t xml:space="preserve">杂交瘤技术——制备单克隆抗体  </w:t>
      </w:r>
    </w:p>
    <w:p>
      <w:pPr>
        <w:ind w:firstLine="218" w:firstLineChars="104"/>
        <w:rPr>
          <w:rFonts w:hint="eastAsia"/>
        </w:rPr>
      </w:pPr>
      <w:r>
        <w:rPr>
          <w:rFonts w:hint="eastAsia"/>
        </w:rPr>
        <w:t>C</w:t>
      </w:r>
      <w:r>
        <w:rPr>
          <w:rFonts w:hint="eastAsia" w:ascii="宋体" w:hAnsi="宋体"/>
          <w:szCs w:val="21"/>
        </w:rPr>
        <w:t>.</w:t>
      </w:r>
      <w:r>
        <w:rPr>
          <w:rFonts w:hint="eastAsia"/>
        </w:rPr>
        <w:t>光学显微镜——观察叶绿体的基粒</w:t>
      </w:r>
      <w:r>
        <w:rPr>
          <w:rFonts w:hint="eastAsia"/>
          <w:color w:val="FF0000"/>
          <w:szCs w:val="21"/>
        </w:rPr>
        <w:t>（电子显微镜）</w:t>
      </w:r>
      <w:r>
        <w:rPr>
          <w:rFonts w:hint="eastAsia"/>
        </w:rPr>
        <w:t xml:space="preserve">  </w:t>
      </w:r>
    </w:p>
    <w:p>
      <w:pPr>
        <w:ind w:firstLine="218" w:firstLineChars="104"/>
        <w:rPr>
          <w:rFonts w:hint="eastAsia"/>
        </w:rPr>
      </w:pPr>
      <w:r>
        <w:rPr>
          <w:rFonts w:hint="eastAsia"/>
        </w:rPr>
        <w:t>D</w:t>
      </w:r>
      <w:r>
        <w:rPr>
          <w:rFonts w:hint="eastAsia" w:ascii="宋体" w:hAnsi="宋体"/>
          <w:szCs w:val="21"/>
        </w:rPr>
        <w:t>.</w:t>
      </w:r>
      <w:r>
        <w:rPr>
          <w:rFonts w:hint="eastAsia"/>
        </w:rPr>
        <w:t>花粉离体培养——培育单倍体植物</w:t>
      </w:r>
    </w:p>
    <w:p>
      <w:pPr>
        <w:rPr>
          <w:rFonts w:hint="eastAsia"/>
        </w:rPr>
      </w:pPr>
      <w:r>
        <w:rPr>
          <w:rFonts w:hint="eastAsia"/>
        </w:rPr>
        <w:t>25．小李尝试制作果酒，他将葡萄汁放入已灭菌的发酵装置中进行试验（见图10），恰当的做法是</w:t>
      </w:r>
      <w:r>
        <w:rPr>
          <w:rFonts w:hint="eastAsia"/>
          <w:szCs w:val="21"/>
        </w:rPr>
        <w:t xml:space="preserve">(  </w:t>
      </w:r>
      <w:r>
        <w:rPr>
          <w:rFonts w:hint="eastAsia"/>
          <w:color w:val="FF0000"/>
          <w:szCs w:val="21"/>
        </w:rPr>
        <w:t>AC</w:t>
      </w:r>
      <w:r>
        <w:rPr>
          <w:rFonts w:hint="eastAsia"/>
          <w:szCs w:val="21"/>
        </w:rPr>
        <w:t xml:space="preserve">  )</w:t>
      </w:r>
    </w:p>
    <w:p>
      <w:pPr>
        <w:ind w:firstLine="218" w:firstLineChars="104"/>
        <w:rPr>
          <w:rFonts w:hint="eastAsia"/>
        </w:rPr>
      </w:pPr>
      <w:r>
        <w:rPr>
          <w:rFonts w:hint="eastAsia"/>
        </w:rPr>
        <w:t>A</w:t>
      </w:r>
      <w:r>
        <w:rPr>
          <w:rFonts w:hint="eastAsia" w:ascii="宋体" w:hAnsi="宋体"/>
          <w:szCs w:val="21"/>
        </w:rPr>
        <w:t>.</w:t>
      </w:r>
      <w:r>
        <w:rPr>
          <w:rFonts w:hint="eastAsia"/>
        </w:rPr>
        <w:t>加入适量的酵母菌</w:t>
      </w:r>
    </w:p>
    <w:p>
      <w:pPr>
        <w:ind w:firstLine="218" w:firstLineChars="104"/>
        <w:rPr>
          <w:rFonts w:hint="eastAsia"/>
        </w:rPr>
      </w:pPr>
      <w:r>
        <w:rPr>
          <w:rFonts w:hint="eastAsia"/>
        </w:rPr>
        <w:t>B</w:t>
      </w:r>
      <w:r>
        <w:rPr>
          <w:rFonts w:hint="eastAsia" w:ascii="宋体" w:hAnsi="宋体"/>
          <w:szCs w:val="21"/>
        </w:rPr>
        <w:t>.</w:t>
      </w:r>
      <w:r>
        <w:rPr>
          <w:rFonts w:hint="eastAsia"/>
        </w:rPr>
        <w:t>一直打开阀b通气</w:t>
      </w:r>
    </w:p>
    <w:p>
      <w:pPr>
        <w:ind w:firstLine="218" w:firstLineChars="104"/>
        <w:rPr>
          <w:rFonts w:hint="eastAsia"/>
        </w:rPr>
      </w:pPr>
      <w:r>
        <w:rPr>
          <w:rFonts w:hint="eastAsia"/>
        </w:rPr>
        <w:t>C</w:t>
      </w:r>
      <w:r>
        <w:rPr>
          <w:rFonts w:hint="eastAsia" w:ascii="宋体" w:hAnsi="宋体"/>
          <w:szCs w:val="21"/>
        </w:rPr>
        <w:t>.</w:t>
      </w:r>
      <w:r>
        <w:rPr>
          <w:rFonts w:hint="eastAsia"/>
        </w:rPr>
        <w:t>一直关紧阀a，偶尔打开阀b几秒钟</w:t>
      </w:r>
    </w:p>
    <w:p>
      <w:pPr>
        <w:ind w:firstLine="218" w:firstLineChars="104"/>
        <w:rPr>
          <w:rFonts w:hint="eastAsia"/>
        </w:rPr>
      </w:pPr>
      <w:r>
        <w:rPr>
          <w:rFonts w:hint="eastAsia"/>
        </w:rPr>
        <w:t>D</w:t>
      </w:r>
      <w:r>
        <w:rPr>
          <w:rFonts w:hint="eastAsia" w:ascii="宋体" w:hAnsi="宋体"/>
          <w:szCs w:val="21"/>
        </w:rPr>
        <w:t>.</w:t>
      </w:r>
      <w:r>
        <w:rPr>
          <w:rFonts w:hint="eastAsia"/>
        </w:rPr>
        <w:t>把发酵装置放到4℃冰箱中进行试验</w:t>
      </w:r>
    </w:p>
    <w:p>
      <w:pPr>
        <w:rPr>
          <w:rFonts w:hint="eastAsia"/>
        </w:rPr>
      </w:pPr>
      <w:r>
        <w:rPr>
          <w:rFonts w:hint="eastAsia"/>
        </w:rPr>
        <w:t>三、非选择题：本大题共11小题，共182分。按题目要求作答。解答题应写出必要的文字说明、方程式和重要演算步骤，只写出最后答案的不能得分。有数值计算的题，答案中必须明确写出数值和单位。</w:t>
      </w:r>
    </w:p>
    <w:p>
      <w:pPr>
        <w:rPr>
          <w:rFonts w:hint="eastAsia"/>
        </w:rPr>
      </w:pPr>
      <w:r>
        <w:rPr>
          <w:rFonts w:hint="eastAsia"/>
        </w:rPr>
        <w:t xml:space="preserve">  26．（16分）</w:t>
      </w:r>
    </w:p>
    <w:p>
      <w:pPr>
        <w:ind w:left="435"/>
        <w:rPr>
          <w:rFonts w:hint="eastAsia"/>
        </w:rPr>
      </w:pPr>
      <w:r>
        <w:drawing>
          <wp:anchor distT="0" distB="0" distL="114300" distR="114300" simplePos="0" relativeHeight="251660288" behindDoc="1" locked="0" layoutInCell="1" allowOverlap="1">
            <wp:simplePos x="0" y="0"/>
            <wp:positionH relativeFrom="page">
              <wp:posOffset>1838325</wp:posOffset>
            </wp:positionH>
            <wp:positionV relativeFrom="page">
              <wp:posOffset>5101590</wp:posOffset>
            </wp:positionV>
            <wp:extent cx="4191000" cy="723900"/>
            <wp:effectExtent l="0" t="0" r="0" b="0"/>
            <wp:wrapTight wrapText="bothSides">
              <wp:wrapPolygon>
                <wp:start x="0" y="0"/>
                <wp:lineTo x="0" y="21032"/>
                <wp:lineTo x="21502" y="21032"/>
                <wp:lineTo x="21502" y="0"/>
                <wp:lineTo x="0" y="0"/>
              </wp:wrapPolygon>
            </wp:wrapTight>
            <wp:docPr id="1" name="图片 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学科网(www.zxxk.com)--教育资源门户，提供试卷、教案、课件、论文、素材及各类教学资源下载，还有大量而丰富的教学相关资讯！"/>
                    <pic:cNvPicPr>
                      <a:picLocks noChangeAspect="1"/>
                    </pic:cNvPicPr>
                  </pic:nvPicPr>
                  <pic:blipFill>
                    <a:blip r:embed="rId6"/>
                    <a:stretch>
                      <a:fillRect/>
                    </a:stretch>
                  </pic:blipFill>
                  <pic:spPr>
                    <a:xfrm>
                      <a:off x="0" y="0"/>
                      <a:ext cx="4191000" cy="723900"/>
                    </a:xfrm>
                    <a:prstGeom prst="rect">
                      <a:avLst/>
                    </a:prstGeom>
                    <a:noFill/>
                    <a:ln w="9525">
                      <a:noFill/>
                    </a:ln>
                  </pic:spPr>
                </pic:pic>
              </a:graphicData>
            </a:graphic>
          </wp:anchor>
        </w:drawing>
      </w:r>
      <w:r>
        <w:rPr>
          <w:rFonts w:hint="eastAsia"/>
        </w:rPr>
        <w:t xml:space="preserve">  气候变化与生态系统的碳循环密切相关。下表为A、B两个不同时期陆地生态系统与大气环境的碳交换情况。</w:t>
      </w:r>
    </w:p>
    <w:p>
      <w:pPr>
        <w:ind w:left="435"/>
        <w:rPr>
          <w:rFonts w:hint="eastAsia"/>
        </w:rPr>
      </w:pPr>
    </w:p>
    <w:p>
      <w:pPr>
        <w:numPr>
          <w:ilvl w:val="0"/>
          <w:numId w:val="1"/>
        </w:numPr>
        <w:rPr>
          <w:rFonts w:hint="eastAsia"/>
        </w:rPr>
      </w:pPr>
      <w:r>
        <w:rPr>
          <w:rFonts w:hint="eastAsia"/>
        </w:rPr>
        <w:t>生态系统碳的吸收主要是通过</w:t>
      </w:r>
      <w:r>
        <w:rPr>
          <w:rFonts w:hint="eastAsia"/>
          <w:color w:val="FF0000"/>
          <w:u w:val="single"/>
        </w:rPr>
        <w:t xml:space="preserve">  光合 </w:t>
      </w:r>
      <w:r>
        <w:rPr>
          <w:rFonts w:hint="eastAsia"/>
        </w:rPr>
        <w:t>作用实现的，碳的释放主要是通</w:t>
      </w:r>
      <w:r>
        <w:rPr>
          <w:rFonts w:hint="eastAsia"/>
        </w:rPr>
        <w:drawing>
          <wp:inline distT="0" distB="0" distL="114300" distR="114300">
            <wp:extent cx="18415" cy="19050"/>
            <wp:effectExtent l="0" t="0" r="0" b="0"/>
            <wp:docPr id="3" name="图片 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学科网(www.zxxk.com)--教育资源门户，提供试卷、教案、课件、论文、素材及各类教学资源下载，还有大量而丰富的教学相关资讯！"/>
                    <pic:cNvPicPr>
                      <a:picLocks noChangeAspect="1"/>
                    </pic:cNvPicPr>
                  </pic:nvPicPr>
                  <pic:blipFill>
                    <a:blip r:embed="rId7"/>
                    <a:stretch>
                      <a:fillRect/>
                    </a:stretch>
                  </pic:blipFill>
                  <pic:spPr>
                    <a:xfrm>
                      <a:off x="0" y="0"/>
                      <a:ext cx="18415" cy="19050"/>
                    </a:xfrm>
                    <a:prstGeom prst="rect">
                      <a:avLst/>
                    </a:prstGeom>
                    <a:noFill/>
                    <a:ln w="9525">
                      <a:noFill/>
                    </a:ln>
                  </pic:spPr>
                </pic:pic>
              </a:graphicData>
            </a:graphic>
          </wp:inline>
        </w:drawing>
      </w:r>
      <w:r>
        <w:rPr>
          <w:rFonts w:hint="eastAsia"/>
        </w:rPr>
        <w:t>过</w:t>
      </w:r>
      <w:r>
        <w:rPr>
          <w:rFonts w:hint="eastAsia"/>
          <w:color w:val="FF0000"/>
          <w:u w:val="single"/>
        </w:rPr>
        <w:t xml:space="preserve"> 呼吸 </w:t>
      </w:r>
      <w:r>
        <w:rPr>
          <w:rFonts w:hint="eastAsia"/>
        </w:rPr>
        <w:t>作用实现的。</w:t>
      </w:r>
    </w:p>
    <w:p>
      <w:pPr>
        <w:numPr>
          <w:ilvl w:val="0"/>
          <w:numId w:val="1"/>
        </w:numPr>
        <w:rPr>
          <w:rFonts w:hint="eastAsia"/>
        </w:rPr>
      </w:pPr>
      <w:r>
        <w:rPr>
          <w:rFonts w:hint="eastAsia"/>
        </w:rPr>
        <w:t>表中</w:t>
      </w:r>
      <w:r>
        <w:rPr>
          <w:rFonts w:hint="eastAsia"/>
          <w:color w:val="FF0000"/>
          <w:u w:val="single"/>
        </w:rPr>
        <w:t>_B__</w:t>
      </w:r>
      <w:r>
        <w:rPr>
          <w:rFonts w:hint="eastAsia"/>
        </w:rPr>
        <w:t>时期的生态系统处于稳定状态，原因是</w:t>
      </w:r>
      <w:r>
        <w:rPr>
          <w:rFonts w:hint="eastAsia"/>
          <w:color w:val="FF0000"/>
          <w:u w:val="single"/>
        </w:rPr>
        <w:t>碳释放量和碳吸收量达到了动态平衡_</w:t>
      </w:r>
    </w:p>
    <w:p>
      <w:pPr>
        <w:numPr>
          <w:ilvl w:val="0"/>
          <w:numId w:val="1"/>
        </w:numPr>
        <w:rPr>
          <w:rFonts w:hint="eastAsia"/>
        </w:rPr>
      </w:pPr>
      <w:r>
        <w:rPr>
          <w:rFonts w:hint="eastAsia"/>
        </w:rPr>
        <w:t>由于过度的人工碳排放，破坏了生态系统的</w:t>
      </w:r>
      <w:r>
        <w:rPr>
          <w:rFonts w:hint="eastAsia"/>
          <w:color w:val="FF0000"/>
          <w:u w:val="single"/>
        </w:rPr>
        <w:t xml:space="preserve"> 碳循环 </w:t>
      </w:r>
      <w:r>
        <w:rPr>
          <w:rFonts w:hint="eastAsia"/>
        </w:rPr>
        <w:t>,导致大气中</w:t>
      </w:r>
      <w:r>
        <w:rPr>
          <w:rFonts w:hint="eastAsia"/>
          <w:color w:val="FF0000"/>
          <w:u w:val="single"/>
        </w:rPr>
        <w:t xml:space="preserve"> 二氧化碳 </w:t>
      </w:r>
      <w:r>
        <w:rPr>
          <w:rFonts w:hint="eastAsia"/>
        </w:rPr>
        <w:t>增加并引起全球气候变化。</w:t>
      </w:r>
    </w:p>
    <w:p>
      <w:pPr>
        <w:numPr>
          <w:ilvl w:val="0"/>
          <w:numId w:val="1"/>
        </w:numPr>
        <w:rPr>
          <w:rFonts w:hint="eastAsia"/>
        </w:rPr>
      </w:pPr>
      <w:r>
        <w:rPr>
          <w:rFonts w:hint="eastAsia"/>
        </w:rPr>
        <w:t>人们正在积极开发新能源以减少碳排放。如“叶绿素太阳能电池”是模仿类囊体吸收光能的特征而制造的，类囊体吸收光能的过程发生在光合作用的</w:t>
      </w:r>
      <w:r>
        <w:rPr>
          <w:rFonts w:hint="eastAsia"/>
          <w:color w:val="FF0000"/>
          <w:u w:val="single"/>
        </w:rPr>
        <w:t xml:space="preserve"> 光反应 </w:t>
      </w:r>
      <w:r>
        <w:rPr>
          <w:rFonts w:hint="eastAsia"/>
        </w:rPr>
        <w:t>阶段；又如经改造的蓝藻能在细胞内将光合作用</w:t>
      </w:r>
      <w:r>
        <w:rPr>
          <w:rFonts w:hint="eastAsia"/>
        </w:rPr>
        <w:drawing>
          <wp:inline distT="0" distB="0" distL="114300" distR="114300">
            <wp:extent cx="18415" cy="16510"/>
            <wp:effectExtent l="0" t="0" r="0" b="0"/>
            <wp:docPr id="4" name="图片 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学科网(www.zxxk.com)--教育资源门户，提供试卷、教案、课件、论文、素材及各类教学资源下载，还有大量而丰富的教学相关资讯！"/>
                    <pic:cNvPicPr>
                      <a:picLocks noChangeAspect="1"/>
                    </pic:cNvPicPr>
                  </pic:nvPicPr>
                  <pic:blipFill>
                    <a:blip r:embed="rId7"/>
                    <a:stretch>
                      <a:fillRect/>
                    </a:stretch>
                  </pic:blipFill>
                  <pic:spPr>
                    <a:xfrm>
                      <a:off x="0" y="0"/>
                      <a:ext cx="18415" cy="16510"/>
                    </a:xfrm>
                    <a:prstGeom prst="rect">
                      <a:avLst/>
                    </a:prstGeom>
                    <a:noFill/>
                    <a:ln w="9525">
                      <a:noFill/>
                    </a:ln>
                  </pic:spPr>
                </pic:pic>
              </a:graphicData>
            </a:graphic>
          </wp:inline>
        </w:drawing>
      </w:r>
      <w:r>
        <w:rPr>
          <w:rFonts w:hint="eastAsia"/>
        </w:rPr>
        <w:t>产生的</w:t>
      </w:r>
      <w:r>
        <w:rPr>
          <w:rFonts w:hint="eastAsia"/>
          <w:color w:val="FF0000"/>
          <w:u w:val="single"/>
        </w:rPr>
        <w:t xml:space="preserve"> 葡萄糖 </w:t>
      </w:r>
      <w:r>
        <w:rPr>
          <w:rFonts w:hint="eastAsia"/>
        </w:rPr>
        <w:t>直接发酵转化为燃料乙醇。</w:t>
      </w:r>
    </w:p>
    <w:p>
      <w:pPr>
        <w:rPr>
          <w:rFonts w:hint="eastAsia"/>
        </w:rPr>
      </w:pPr>
      <w:r>
        <w:rPr>
          <w:rFonts w:hint="eastAsia"/>
        </w:rPr>
        <w:t xml:space="preserve">  27．（16分）</w:t>
      </w:r>
    </w:p>
    <w:p>
      <w:pPr>
        <w:rPr>
          <w:rFonts w:hint="eastAsia"/>
        </w:rPr>
      </w:pPr>
      <w:r>
        <w:rPr>
          <w:rFonts w:hint="eastAsia"/>
        </w:rPr>
        <w:t xml:space="preserve">      血糖平衡对机体生命活动具有重要作用。图11是血糖调控模式图，据图回答：</w:t>
      </w:r>
    </w:p>
    <w:p>
      <w:pPr>
        <w:numPr>
          <w:ilvl w:val="0"/>
          <w:numId w:val="2"/>
        </w:numPr>
        <w:rPr>
          <w:rFonts w:hint="eastAsia"/>
        </w:rPr>
      </w:pPr>
      <w:r>
        <w:drawing>
          <wp:anchor distT="0" distB="0" distL="114300" distR="114300" simplePos="0" relativeHeight="251659264" behindDoc="1" locked="0" layoutInCell="1" allowOverlap="1">
            <wp:simplePos x="0" y="0"/>
            <wp:positionH relativeFrom="page">
              <wp:posOffset>5133975</wp:posOffset>
            </wp:positionH>
            <wp:positionV relativeFrom="page">
              <wp:posOffset>7913370</wp:posOffset>
            </wp:positionV>
            <wp:extent cx="1658620" cy="1818640"/>
            <wp:effectExtent l="0" t="0" r="17780" b="10160"/>
            <wp:wrapTight wrapText="bothSides">
              <wp:wrapPolygon>
                <wp:start x="0" y="0"/>
                <wp:lineTo x="0" y="21268"/>
                <wp:lineTo x="21335" y="21268"/>
                <wp:lineTo x="21335" y="0"/>
                <wp:lineTo x="0" y="0"/>
              </wp:wrapPolygon>
            </wp:wrapTight>
            <wp:docPr id="5" name="图片 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学科网(www.zxxk.com)--教育资源门户，提供试卷、教案、课件、论文、素材及各类教学资源下载，还有大量而丰富的教学相关资讯！"/>
                    <pic:cNvPicPr>
                      <a:picLocks noChangeAspect="1"/>
                    </pic:cNvPicPr>
                  </pic:nvPicPr>
                  <pic:blipFill>
                    <a:blip r:embed="rId8"/>
                    <a:stretch>
                      <a:fillRect/>
                    </a:stretch>
                  </pic:blipFill>
                  <pic:spPr>
                    <a:xfrm>
                      <a:off x="0" y="0"/>
                      <a:ext cx="1658620" cy="1818640"/>
                    </a:xfrm>
                    <a:prstGeom prst="rect">
                      <a:avLst/>
                    </a:prstGeom>
                    <a:noFill/>
                    <a:ln w="9525">
                      <a:noFill/>
                    </a:ln>
                  </pic:spPr>
                </pic:pic>
              </a:graphicData>
            </a:graphic>
          </wp:anchor>
        </w:drawing>
      </w:r>
      <w:r>
        <w:rPr>
          <w:rFonts w:hint="eastAsia"/>
        </w:rPr>
        <w:t>当机体处于低血糖状态时，如果机体通过途径①→②→③使血糖水平恢复正常，其主要机理是</w:t>
      </w:r>
      <w:r>
        <w:rPr>
          <w:rFonts w:hint="eastAsia"/>
          <w:color w:val="FF0000"/>
          <w:u w:val="single"/>
        </w:rPr>
        <w:t xml:space="preserve"> 胰高血糖素 </w:t>
      </w:r>
      <w:r>
        <w:rPr>
          <w:rFonts w:hint="eastAsia"/>
        </w:rPr>
        <w:t>分泌增多，促进了</w:t>
      </w:r>
      <w:r>
        <w:rPr>
          <w:rFonts w:hint="eastAsia"/>
          <w:color w:val="FF0000"/>
          <w:u w:val="single"/>
        </w:rPr>
        <w:softHyphen/>
      </w:r>
      <w:r>
        <w:rPr>
          <w:rFonts w:hint="eastAsia"/>
          <w:color w:val="FF0000"/>
          <w:u w:val="single"/>
        </w:rPr>
        <w:t>肝糖原_</w:t>
      </w:r>
      <w:r>
        <w:rPr>
          <w:rFonts w:hint="eastAsia"/>
        </w:rPr>
        <w:t>分解成葡萄糖，使血糖水平升高。</w:t>
      </w:r>
    </w:p>
    <w:p>
      <w:pPr>
        <w:numPr>
          <w:ilvl w:val="0"/>
          <w:numId w:val="2"/>
        </w:numPr>
        <w:rPr>
          <w:rFonts w:hint="eastAsia"/>
        </w:rPr>
      </w:pPr>
      <w:r>
        <w:rPr>
          <w:rFonts w:hint="eastAsia"/>
        </w:rPr>
        <w:t>如果机体长期处于高血糖状态，可能的原因是胰岛</w:t>
      </w:r>
      <w:r>
        <w:rPr>
          <w:rFonts w:hint="eastAsia"/>
          <w:color w:val="FF0000"/>
          <w:u w:val="single"/>
        </w:rPr>
        <w:t>_B_</w:t>
      </w:r>
      <w:r>
        <w:rPr>
          <w:rFonts w:hint="eastAsia"/>
        </w:rPr>
        <w:t>细胞受损，导致体内</w:t>
      </w:r>
      <w:r>
        <w:rPr>
          <w:rFonts w:hint="eastAsia"/>
          <w:color w:val="FF0000"/>
          <w:u w:val="single"/>
        </w:rPr>
        <w:t>_胰岛素_</w:t>
      </w:r>
      <w:r>
        <w:rPr>
          <w:rFonts w:hint="eastAsia"/>
        </w:rPr>
        <w:t>分泌减少。</w:t>
      </w:r>
    </w:p>
    <w:p>
      <w:pPr>
        <w:numPr>
          <w:ilvl w:val="0"/>
          <w:numId w:val="2"/>
        </w:numPr>
        <w:rPr>
          <w:rFonts w:hint="eastAsia"/>
        </w:rPr>
      </w:pPr>
      <w:r>
        <w:rPr>
          <w:rFonts w:hint="eastAsia"/>
        </w:rPr>
        <w:t>胰腺中调控血糖水平的主要激素的化学本质是蛋白质或多肽，它们的合成和加工过程需要</w:t>
      </w:r>
      <w:r>
        <w:rPr>
          <w:rFonts w:hint="eastAsia"/>
          <w:color w:val="FF0000"/>
          <w:u w:val="single"/>
        </w:rPr>
        <w:t xml:space="preserve"> 核糖体 </w:t>
      </w:r>
      <w:r>
        <w:rPr>
          <w:rFonts w:hint="eastAsia"/>
        </w:rPr>
        <w:t>、</w:t>
      </w:r>
      <w:r>
        <w:rPr>
          <w:rFonts w:hint="eastAsia"/>
          <w:color w:val="FF0000"/>
          <w:u w:val="single"/>
        </w:rPr>
        <w:t xml:space="preserve"> 内质网 </w:t>
      </w:r>
      <w:r>
        <w:rPr>
          <w:rFonts w:hint="eastAsia"/>
        </w:rPr>
        <w:t>和</w:t>
      </w:r>
      <w:r>
        <w:rPr>
          <w:rFonts w:hint="eastAsia"/>
          <w:color w:val="FF0000"/>
          <w:u w:val="single"/>
        </w:rPr>
        <w:t xml:space="preserve"> 高尔基体（或线粒体）</w:t>
      </w:r>
      <w:r>
        <w:rPr>
          <w:rFonts w:hint="eastAsia"/>
        </w:rPr>
        <w:t>等细胞器直接参与。激素合成时所需的能量，只要由细胞呼吸产生的</w:t>
      </w:r>
      <w:r>
        <w:rPr>
          <w:rFonts w:hint="eastAsia"/>
          <w:color w:val="FF0000"/>
          <w:u w:val="single"/>
        </w:rPr>
        <w:t xml:space="preserve"> ATP </w:t>
      </w:r>
      <w:r>
        <w:rPr>
          <w:rFonts w:hint="eastAsia"/>
        </w:rPr>
        <w:t>直接提供。</w:t>
      </w:r>
    </w:p>
    <w:p>
      <w:pPr>
        <w:rPr>
          <w:rFonts w:hint="eastAsia"/>
        </w:rPr>
      </w:pPr>
      <w:r>
        <w:rPr>
          <w:rFonts w:hint="eastAsia"/>
        </w:rPr>
        <w:t>28、（16分）</w:t>
      </w:r>
    </w:p>
    <w:p>
      <w:pPr>
        <w:rPr>
          <w:rFonts w:hint="eastAsia"/>
        </w:rPr>
      </w:pPr>
      <w:r>
        <w:rPr>
          <w:rFonts w:hint="eastAsia"/>
        </w:rPr>
        <w:t xml:space="preserve">   克氏综合征是一种性染色体数目异常的疾病。现有一对表现型正常的夫妇生了一个患克氏综合征并伴有色盲的男孩，该男孩的染色体组成为44+XXY。请回答：</w:t>
      </w:r>
    </w:p>
    <w:p>
      <w:pPr>
        <w:rPr>
          <w:rFonts w:hint="eastAsia"/>
        </w:rPr>
      </w:pPr>
      <w:r>
        <w:rPr>
          <w:rFonts w:hint="eastAsia"/>
        </w:rPr>
        <w:t>（1）画出该家庭的系谱图并注明每个成员的基因型（色盲等位基因以B 和b 表示）。</w:t>
      </w:r>
    </w:p>
    <w:p>
      <w:pPr>
        <w:rPr>
          <w:rFonts w:hint="eastAsia"/>
        </w:rPr>
      </w:pPr>
      <w:r>
        <w:rPr>
          <w:rFonts w:hint="eastAsia"/>
        </w:rPr>
        <w:t xml:space="preserve">                 </w:t>
      </w:r>
      <w:r>
        <w:t>♂</w:t>
      </w:r>
      <w:r>
        <w:rPr>
          <w:rFonts w:hint="eastAsia"/>
        </w:rPr>
        <w:t xml:space="preserve">父亲正常      </w:t>
      </w:r>
      <w:r>
        <w:t>♀</w:t>
      </w:r>
      <w:r>
        <w:rPr>
          <w:rFonts w:hint="eastAsia"/>
        </w:rPr>
        <w:t>母亲携带</w:t>
      </w:r>
    </w:p>
    <w:p>
      <w:pPr>
        <w:rPr>
          <w:rFonts w:hint="eastAsia"/>
        </w:rPr>
      </w:pPr>
      <w:r>
        <w:rPr>
          <w:rFonts w:hint="eastAsia"/>
        </w:rPr>
        <w:t xml:space="preserve">  P:            X</w:t>
      </w:r>
      <w:r>
        <w:rPr>
          <w:rFonts w:hint="eastAsia"/>
          <w:vertAlign w:val="superscript"/>
        </w:rPr>
        <w:t>B</w:t>
      </w:r>
      <w:r>
        <w:rPr>
          <w:rFonts w:hint="eastAsia"/>
        </w:rPr>
        <w:t xml:space="preserve">Y        </w:t>
      </w:r>
      <w:r>
        <w:t>×</w:t>
      </w:r>
      <w:r>
        <w:rPr>
          <w:rFonts w:hint="eastAsia"/>
        </w:rPr>
        <w:t xml:space="preserve">       X</w:t>
      </w:r>
      <w:r>
        <w:rPr>
          <w:rFonts w:hint="eastAsia"/>
          <w:vertAlign w:val="superscript"/>
        </w:rPr>
        <w:t>B</w:t>
      </w:r>
      <w:r>
        <w:rPr>
          <w:rFonts w:hint="eastAsia"/>
        </w:rPr>
        <w:t>X</w:t>
      </w:r>
      <w:r>
        <w:rPr>
          <w:rFonts w:hint="eastAsia"/>
          <w:vertAlign w:val="superscript"/>
        </w:rPr>
        <w:t>b</w:t>
      </w:r>
    </w:p>
    <w:p>
      <w:pPr>
        <w:rPr>
          <w:rFonts w:hint="eastAsia"/>
        </w:rPr>
      </w:pPr>
      <w:r>
        <mc:AlternateContent>
          <mc:Choice Requires="wps">
            <w:drawing>
              <wp:anchor distT="0" distB="0" distL="114300" distR="114300" simplePos="0" relativeHeight="251661312" behindDoc="0" locked="0" layoutInCell="1" allowOverlap="1">
                <wp:simplePos x="0" y="0"/>
                <wp:positionH relativeFrom="column">
                  <wp:posOffset>1846580</wp:posOffset>
                </wp:positionH>
                <wp:positionV relativeFrom="paragraph">
                  <wp:posOffset>27940</wp:posOffset>
                </wp:positionV>
                <wp:extent cx="635" cy="409575"/>
                <wp:effectExtent l="37465" t="0" r="38100" b="9525"/>
                <wp:wrapNone/>
                <wp:docPr id="6" name="直接连接符 6"/>
                <wp:cNvGraphicFramePr/>
                <a:graphic xmlns:a="http://schemas.openxmlformats.org/drawingml/2006/main">
                  <a:graphicData uri="http://schemas.microsoft.com/office/word/2010/wordprocessingShape">
                    <wps:wsp>
                      <wps:cNvSpPr/>
                      <wps:spPr>
                        <a:xfrm>
                          <a:off x="0" y="0"/>
                          <a:ext cx="635" cy="409575"/>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145.4pt;margin-top:2.2pt;height:32.25pt;width:0.05pt;z-index:251661312;mso-width-relative:page;mso-height-relative:page;" filled="f" stroked="t" coordsize="21600,21600" o:gfxdata="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FKp6HdgAAAAIAQAA&#10;DwAAAAAAAAABACAAAAAiAAAAZHJzL2Rvd25yZXYueG1sUEsBAhQAFAAAAAgAh07iQG3Db3PgAQAA&#10;mwMAAA4AAAAAAAAAAQAgAAAAJwEAAGRycy9lMm9Eb2MueG1sUEsFBgAAAAAGAAYAWQEAAHkFAAAA&#10;AA==&#10;">
                <v:path arrowok="t"/>
                <v:fill on="f" focussize="0,0"/>
                <v:stroke endarrow="block"/>
                <v:imagedata o:title=""/>
                <o:lock v:ext="edit" grouping="f" rotation="f" text="f" aspectratio="f"/>
              </v:line>
            </w:pict>
          </mc:Fallback>
        </mc:AlternateContent>
      </w:r>
    </w:p>
    <w:p>
      <w:pPr>
        <w:rPr>
          <w:rFonts w:hint="eastAsia"/>
        </w:rPr>
      </w:pPr>
    </w:p>
    <w:p>
      <w:pPr>
        <w:rPr>
          <w:rFonts w:hint="eastAsia"/>
        </w:rPr>
      </w:pPr>
    </w:p>
    <w:p>
      <w:pPr>
        <w:rPr>
          <w:rFonts w:hint="eastAsia"/>
        </w:rPr>
      </w:pPr>
      <w:r>
        <w:rPr>
          <w:rFonts w:hint="eastAsia"/>
        </w:rPr>
        <w:t xml:space="preserve"> F1：                  X</w:t>
      </w:r>
      <w:r>
        <w:rPr>
          <w:rFonts w:hint="eastAsia"/>
          <w:vertAlign w:val="superscript"/>
        </w:rPr>
        <w:t>b</w:t>
      </w:r>
      <w:r>
        <w:rPr>
          <w:rFonts w:hint="eastAsia"/>
        </w:rPr>
        <w:t>X</w:t>
      </w:r>
      <w:r>
        <w:rPr>
          <w:rFonts w:hint="eastAsia"/>
          <w:vertAlign w:val="superscript"/>
        </w:rPr>
        <w:t>b</w:t>
      </w:r>
      <w:r>
        <w:rPr>
          <w:rFonts w:hint="eastAsia"/>
        </w:rPr>
        <w:t>Y 色盲男孩</w:t>
      </w:r>
    </w:p>
    <w:p>
      <w:pPr>
        <w:rPr>
          <w:rFonts w:hint="eastAsia"/>
        </w:rPr>
      </w:pPr>
      <w:r>
        <w:rPr>
          <w:rFonts w:hint="eastAsia"/>
        </w:rPr>
        <w:t xml:space="preserve">（2）导致上述男孩患克氏综合征的原因是：他的 </w:t>
      </w:r>
      <w:r>
        <w:rPr>
          <w:rFonts w:hint="eastAsia"/>
          <w:color w:val="FF0000"/>
          <w:u w:val="single"/>
        </w:rPr>
        <w:t xml:space="preserve"> 母亲 </w:t>
      </w:r>
      <w:r>
        <w:rPr>
          <w:rFonts w:hint="eastAsia"/>
        </w:rPr>
        <w:t>（填 “父亲”或“母亲”）的生殖细胞在进行</w:t>
      </w:r>
      <w:r>
        <w:rPr>
          <w:rFonts w:hint="eastAsia"/>
          <w:color w:val="FF0000"/>
          <w:u w:val="single"/>
        </w:rPr>
        <w:t xml:space="preserve"> 减数 </w:t>
      </w:r>
      <w:r>
        <w:rPr>
          <w:rFonts w:hint="eastAsia"/>
        </w:rPr>
        <w:t>分裂形成配子时发生了染色体不分离。</w:t>
      </w:r>
    </w:p>
    <w:p>
      <w:pPr>
        <w:rPr>
          <w:rFonts w:hint="eastAsia"/>
          <w:color w:val="FF0000"/>
          <w:u w:val="single"/>
        </w:rPr>
      </w:pPr>
      <w:r>
        <w:rPr>
          <w:rFonts w:hint="eastAsia"/>
        </w:rPr>
        <w:t>（3）假设上述夫妇的染色体不分离只是发生在体</w:t>
      </w:r>
      <w:r>
        <w:rPr>
          <w:rFonts w:hint="eastAsia"/>
        </w:rPr>
        <w:drawing>
          <wp:inline distT="0" distB="0" distL="114300" distR="114300">
            <wp:extent cx="9525" cy="12700"/>
            <wp:effectExtent l="0" t="0" r="0" b="0"/>
            <wp:docPr id="7" name="图片 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学科网(www.zxxk.com)--教育资源门户，提供试卷、教案、课件、论文、素材及各类教学资源下载，还有大量而丰富的教学相关资讯！"/>
                    <pic:cNvPicPr>
                      <a:picLocks noChangeAspect="1"/>
                    </pic:cNvPicPr>
                  </pic:nvPicPr>
                  <pic:blipFill>
                    <a:blip r:embed="rId7"/>
                    <a:stretch>
                      <a:fillRect/>
                    </a:stretch>
                  </pic:blipFill>
                  <pic:spPr>
                    <a:xfrm>
                      <a:off x="0" y="0"/>
                      <a:ext cx="9525" cy="12700"/>
                    </a:xfrm>
                    <a:prstGeom prst="rect">
                      <a:avLst/>
                    </a:prstGeom>
                    <a:noFill/>
                    <a:ln w="9525">
                      <a:noFill/>
                    </a:ln>
                  </pic:spPr>
                </pic:pic>
              </a:graphicData>
            </a:graphic>
          </wp:inline>
        </w:drawing>
      </w:r>
      <w:r>
        <w:rPr>
          <w:rFonts w:hint="eastAsia"/>
        </w:rPr>
        <w:t>细胞中，①他们的孩子中是否会出现克氏综合征患者？②他们的孩子患色盲的可能性是多大？</w:t>
      </w:r>
      <w:r>
        <w:rPr>
          <w:rFonts w:hint="eastAsia"/>
          <w:color w:val="FF0000"/>
          <w:u w:val="single"/>
        </w:rPr>
        <w:t xml:space="preserve"> 不会；0.25 </w:t>
      </w:r>
    </w:p>
    <w:p>
      <w:pPr>
        <w:rPr>
          <w:rFonts w:hint="eastAsia"/>
        </w:rPr>
      </w:pPr>
      <w:r>
        <w:rPr>
          <w:rFonts w:hint="eastAsia"/>
        </w:rPr>
        <w:t>（4）基因组信息对于人类疾病的诊治有重要意义。人类基因组计划至少应测</w:t>
      </w:r>
      <w:r>
        <w:rPr>
          <w:rFonts w:hint="eastAsia"/>
          <w:color w:val="FF0000"/>
          <w:u w:val="single"/>
        </w:rPr>
        <w:t xml:space="preserve"> 24 </w:t>
      </w:r>
      <w:r>
        <w:rPr>
          <w:rFonts w:hint="eastAsia"/>
        </w:rPr>
        <w:t>条染色体的碱基序列。</w:t>
      </w:r>
    </w:p>
    <w:p>
      <w:pPr>
        <w:rPr>
          <w:rFonts w:hint="eastAsia"/>
        </w:rPr>
      </w:pPr>
      <w:r>
        <w:rPr>
          <w:rFonts w:hint="eastAsia"/>
        </w:rPr>
        <w:t>29、（16分）</w:t>
      </w:r>
    </w:p>
    <w:p>
      <w:pPr>
        <w:rPr>
          <w:rFonts w:hint="eastAsia"/>
        </w:rPr>
      </w:pPr>
      <w:r>
        <w:rPr>
          <w:rFonts w:hint="eastAsia"/>
        </w:rPr>
        <w:t xml:space="preserve">        假设你去某饲料研究所进行课外实践活动，需要完成以下任务：</w:t>
      </w:r>
    </w:p>
    <w:p>
      <w:pPr>
        <w:rPr>
          <w:rFonts w:hint="eastAsia"/>
        </w:rPr>
      </w:pPr>
      <w:r>
        <w:rPr>
          <w:rFonts w:hint="eastAsia"/>
        </w:rPr>
        <w:t>（1）选用恰当的试剂检测某样品中是否含有蛋白质。提供的试剂有：①碘液，②苏丹Ⅲ溶液，③双缩脲试剂，④斐林试剂。你选用的试剂应该是</w:t>
      </w:r>
      <w:r>
        <w:rPr>
          <w:rFonts w:hint="eastAsia"/>
          <w:color w:val="FF0000"/>
          <w:u w:val="single"/>
        </w:rPr>
        <w:t xml:space="preserve"> 双缩脲试剂 </w:t>
      </w:r>
      <w:r>
        <w:rPr>
          <w:rFonts w:hint="eastAsia"/>
        </w:rPr>
        <w:t xml:space="preserve">；蛋白质与相应试剂反应后，显示的颜色应为 </w:t>
      </w:r>
      <w:r>
        <w:rPr>
          <w:rFonts w:hint="eastAsia"/>
          <w:color w:val="FF0000"/>
          <w:u w:val="single"/>
        </w:rPr>
        <w:t xml:space="preserve"> 紫色 </w:t>
      </w:r>
      <w:r>
        <w:rPr>
          <w:rFonts w:hint="eastAsia"/>
        </w:rPr>
        <w:t xml:space="preserve"> 。</w:t>
      </w:r>
    </w:p>
    <w:p>
      <w:pPr>
        <w:rPr>
          <w:rFonts w:hint="eastAsia"/>
        </w:rPr>
      </w:pPr>
      <w:r>
        <w:rPr>
          <w:rFonts w:hint="eastAsia"/>
        </w:rPr>
        <w:t>（2）完善以下实验设计并回答问题。</w:t>
      </w:r>
    </w:p>
    <w:p>
      <w:pPr>
        <w:rPr>
          <w:rFonts w:hint="eastAsia"/>
        </w:rPr>
      </w:pPr>
      <w:r>
        <w:rPr>
          <w:rFonts w:hint="eastAsia"/>
        </w:rPr>
        <w:t xml:space="preserve"> </w:t>
      </w: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pPr>
              <w:rPr>
                <w:rFonts w:hint="eastAsia"/>
              </w:rPr>
            </w:pPr>
            <w:r>
              <w:rPr>
                <w:rFonts w:hint="eastAsia"/>
              </w:rPr>
              <w:t xml:space="preserve">                          探究A动物蛋白对小鼠生长的影响</w:t>
            </w:r>
          </w:p>
          <w:p>
            <w:pPr>
              <w:rPr>
                <w:rFonts w:hint="eastAsia"/>
              </w:rPr>
            </w:pPr>
            <w:r>
              <w:rPr>
                <w:rFonts w:hint="eastAsia"/>
              </w:rPr>
              <w:t>资料：饲料中的蛋白含量一般低于20  ；普通饲料可维持小鼠正常生长；</w:t>
            </w:r>
          </w:p>
          <w:p>
            <w:pPr>
              <w:rPr>
                <w:rFonts w:hint="eastAsia"/>
              </w:rPr>
            </w:pPr>
            <w:r>
              <w:rPr>
                <w:rFonts w:hint="eastAsia"/>
              </w:rPr>
              <w:t xml:space="preserve">     A动物蛋白有可能用于饲料生产。</w:t>
            </w:r>
          </w:p>
          <w:p>
            <w:pPr>
              <w:numPr>
                <w:ilvl w:val="0"/>
                <w:numId w:val="3"/>
              </w:numPr>
              <w:rPr>
                <w:rFonts w:hint="eastAsia"/>
              </w:rPr>
            </w:pPr>
            <w:r>
              <w:rPr>
                <w:rFonts w:hint="eastAsia"/>
              </w:rPr>
              <w:t>研究目的：</w:t>
            </w:r>
          </w:p>
          <w:p>
            <w:pPr>
              <w:ind w:left="420"/>
              <w:rPr>
                <w:rFonts w:hint="eastAsia"/>
              </w:rPr>
            </w:pPr>
            <w:r>
              <w:rPr>
                <w:rFonts w:hint="eastAsia"/>
              </w:rPr>
              <w:t>探究A动物蛋白对小鼠生长的影响。</w:t>
            </w:r>
          </w:p>
          <w:p>
            <w:pPr>
              <w:numPr>
                <w:ilvl w:val="0"/>
                <w:numId w:val="3"/>
              </w:numPr>
              <w:rPr>
                <w:rFonts w:hint="eastAsia"/>
              </w:rPr>
            </w:pPr>
            <w:r>
              <w:rPr>
                <w:rFonts w:hint="eastAsia"/>
              </w:rPr>
              <w:t>饲料：</w:t>
            </w:r>
          </w:p>
          <w:p>
            <w:pPr>
              <w:numPr>
                <w:ilvl w:val="0"/>
                <w:numId w:val="4"/>
              </w:numPr>
              <w:rPr>
                <w:rFonts w:hint="eastAsia"/>
              </w:rPr>
            </w:pPr>
            <w:r>
              <w:rPr>
                <w:rFonts w:hint="eastAsia"/>
              </w:rPr>
              <w:t>基础饲料：基本元蛋白质的饲料；</w:t>
            </w:r>
          </w:p>
          <w:p>
            <w:pPr>
              <w:numPr>
                <w:ilvl w:val="0"/>
                <w:numId w:val="4"/>
              </w:numPr>
              <w:rPr>
                <w:rFonts w:hint="eastAsia"/>
              </w:rPr>
            </w:pPr>
            <w:r>
              <w:rPr>
                <w:rFonts w:hint="eastAsia"/>
              </w:rPr>
              <w:t>普通饲料（含12%植物蛋白）：基础饲料+植物蛋白；</w:t>
            </w:r>
          </w:p>
          <w:p>
            <w:pPr>
              <w:numPr>
                <w:ilvl w:val="0"/>
                <w:numId w:val="4"/>
              </w:numPr>
              <w:rPr>
                <w:rFonts w:hint="eastAsia"/>
              </w:rPr>
            </w:pPr>
            <w:r>
              <w:rPr>
                <w:rFonts w:hint="eastAsia"/>
              </w:rPr>
              <w:t>试验饲料：基础饲料+A动物蛋白。</w:t>
            </w:r>
          </w:p>
          <w:p>
            <w:pPr>
              <w:numPr>
                <w:ilvl w:val="0"/>
                <w:numId w:val="3"/>
              </w:numPr>
              <w:rPr>
                <w:rFonts w:hint="eastAsia"/>
              </w:rPr>
            </w:pPr>
            <w:r>
              <w:rPr>
                <w:rFonts w:hint="eastAsia"/>
              </w:rPr>
              <w:t>实验分组：</w:t>
            </w:r>
          </w:p>
          <w:p>
            <w:pPr>
              <w:ind w:left="420"/>
              <w:rPr>
                <w:rFonts w:hint="eastAsia"/>
              </w:rPr>
            </w:pPr>
            <w:r>
              <w:rPr>
                <w:rFonts w:hint="eastAsia"/>
              </w:rPr>
              <w:t>实验组号     小鼠数量（只）         饲料                    饲养时间（天）</w:t>
            </w:r>
          </w:p>
          <w:p>
            <w:pPr>
              <w:ind w:left="420"/>
              <w:rPr>
                <w:rFonts w:hint="eastAsia"/>
              </w:rPr>
            </w:pPr>
            <w:r>
              <w:rPr>
                <w:rFonts w:hint="eastAsia"/>
              </w:rPr>
              <w:t>1              10                 基础饲料                       21</w:t>
            </w:r>
          </w:p>
          <w:p>
            <w:pPr>
              <w:ind w:left="420"/>
              <w:rPr>
                <w:rFonts w:hint="eastAsia"/>
              </w:rPr>
            </w:pPr>
            <w:r>
              <w:rPr>
                <w:rFonts w:hint="eastAsia"/>
              </w:rPr>
              <w:t>2              10             试验饲料1</w:t>
            </w:r>
            <w:r>
              <w:rPr>
                <w:rFonts w:hint="eastAsia"/>
              </w:rPr>
              <w:drawing>
                <wp:inline distT="0" distB="0" distL="114300" distR="114300">
                  <wp:extent cx="18415" cy="12700"/>
                  <wp:effectExtent l="0" t="0" r="0" b="0"/>
                  <wp:docPr id="8" name="图片 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学科网(www.zxxk.com)--教育资源门户，提供试卷、教案、课件、论文、素材及各类教学资源下载，还有大量而丰富的教学相关资讯！"/>
                          <pic:cNvPicPr>
                            <a:picLocks noChangeAspect="1"/>
                          </pic:cNvPicPr>
                        </pic:nvPicPr>
                        <pic:blipFill>
                          <a:blip r:embed="rId7"/>
                          <a:stretch>
                            <a:fillRect/>
                          </a:stretch>
                        </pic:blipFill>
                        <pic:spPr>
                          <a:xfrm>
                            <a:off x="0" y="0"/>
                            <a:ext cx="18415" cy="12700"/>
                          </a:xfrm>
                          <a:prstGeom prst="rect">
                            <a:avLst/>
                          </a:prstGeom>
                          <a:noFill/>
                          <a:ln w="9525">
                            <a:noFill/>
                          </a:ln>
                        </pic:spPr>
                      </pic:pic>
                    </a:graphicData>
                  </a:graphic>
                </wp:inline>
              </w:drawing>
            </w:r>
            <w:r>
              <w:rPr>
                <w:rFonts w:hint="eastAsia"/>
              </w:rPr>
              <w:t>（含6 A动物蛋白）       21</w:t>
            </w:r>
          </w:p>
          <w:p>
            <w:pPr>
              <w:ind w:left="420"/>
              <w:rPr>
                <w:rFonts w:hint="eastAsia"/>
              </w:rPr>
            </w:pPr>
            <w:r>
              <w:rPr>
                <w:rFonts w:hint="eastAsia"/>
              </w:rPr>
              <w:t>3              10             试验饲料2（含12 A动物蛋白）       21</w:t>
            </w:r>
          </w:p>
          <w:p>
            <w:pPr>
              <w:ind w:left="420"/>
              <w:rPr>
                <w:rFonts w:hint="eastAsia"/>
              </w:rPr>
            </w:pPr>
            <w:r>
              <w:rPr>
                <w:rFonts w:hint="eastAsia"/>
              </w:rPr>
              <w:t xml:space="preserve">4              10             试验饲料3（含18 A动物蛋白）       21 </w:t>
            </w:r>
          </w:p>
          <w:p>
            <w:pPr>
              <w:ind w:left="420"/>
              <w:rPr>
                <w:rFonts w:hint="eastAsia"/>
              </w:rPr>
            </w:pPr>
            <w:r>
              <w:rPr>
                <w:rFonts w:hint="eastAsia"/>
              </w:rPr>
              <w:t>5              10             试验饲料4（含24 A动物蛋白）       21</w:t>
            </w:r>
          </w:p>
          <w:p>
            <w:pPr>
              <w:ind w:left="420"/>
              <w:rPr>
                <w:rFonts w:hint="eastAsia" w:ascii="宋体" w:hAnsi="宋体"/>
              </w:rPr>
            </w:pPr>
            <w:r>
              <w:rPr>
                <w:rFonts w:hint="eastAsia"/>
              </w:rPr>
              <w:t xml:space="preserve">6              10                     </w:t>
            </w:r>
            <w:r>
              <w:rPr>
                <w:rFonts w:hint="eastAsia" w:ascii="宋体" w:hAnsi="宋体"/>
              </w:rPr>
              <w:t xml:space="preserve"> Ⅰ                        Ⅱ</w:t>
            </w:r>
          </w:p>
          <w:p>
            <w:pPr>
              <w:ind w:left="420"/>
              <w:rPr>
                <w:rFonts w:hint="eastAsia" w:ascii="宋体" w:hAnsi="宋体"/>
              </w:rPr>
            </w:pPr>
          </w:p>
          <w:p>
            <w:pPr>
              <w:ind w:left="420"/>
              <w:rPr>
                <w:rFonts w:hint="eastAsia" w:ascii="宋体" w:hAnsi="宋体"/>
              </w:rPr>
            </w:pPr>
            <w:r>
              <w:rPr>
                <w:rFonts w:hint="eastAsia" w:ascii="宋体" w:hAnsi="宋体"/>
              </w:rPr>
              <w:t>备注：小鼠的性别组成、大小、月龄、喂饲量和饲养环境均相</w:t>
            </w:r>
            <w:r>
              <w:rPr>
                <w:rFonts w:hint="eastAsia" w:ascii="宋体" w:hAnsi="宋体"/>
              </w:rPr>
              <w:drawing>
                <wp:inline distT="0" distB="0" distL="114300" distR="114300">
                  <wp:extent cx="9525" cy="16510"/>
                  <wp:effectExtent l="0" t="0" r="0" b="0"/>
                  <wp:docPr id="9" name="图片 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学科网(www.zxxk.com)--教育资源门户，提供试卷、教案、课件、论文、素材及各类教学资源下载，还有大量而丰富的教学相关资讯！"/>
                          <pic:cNvPicPr>
                            <a:picLocks noChangeAspect="1"/>
                          </pic:cNvPicPr>
                        </pic:nvPicPr>
                        <pic:blipFill>
                          <a:blip r:embed="rId7"/>
                          <a:stretch>
                            <a:fillRect/>
                          </a:stretch>
                        </pic:blipFill>
                        <pic:spPr>
                          <a:xfrm>
                            <a:off x="0" y="0"/>
                            <a:ext cx="9525" cy="16510"/>
                          </a:xfrm>
                          <a:prstGeom prst="rect">
                            <a:avLst/>
                          </a:prstGeom>
                          <a:noFill/>
                          <a:ln w="9525">
                            <a:noFill/>
                          </a:ln>
                        </pic:spPr>
                      </pic:pic>
                    </a:graphicData>
                  </a:graphic>
                </wp:inline>
              </w:drawing>
            </w:r>
            <w:r>
              <w:rPr>
                <w:rFonts w:hint="eastAsia" w:ascii="宋体" w:hAnsi="宋体"/>
              </w:rPr>
              <w:t>同。</w:t>
            </w:r>
          </w:p>
          <w:p>
            <w:pPr>
              <w:numPr>
                <w:ilvl w:val="0"/>
                <w:numId w:val="3"/>
              </w:numPr>
              <w:rPr>
                <w:rFonts w:hint="eastAsia" w:ascii="宋体" w:hAnsi="宋体"/>
              </w:rPr>
            </w:pPr>
            <w:r>
              <w:rPr>
                <w:rFonts w:hint="eastAsia" w:ascii="宋体" w:hAnsi="宋体"/>
              </w:rPr>
              <w:t>实验方法和检测指标：略</w:t>
            </w:r>
          </w:p>
          <w:p>
            <w:pPr>
              <w:rPr>
                <w:rFonts w:hint="eastAsia"/>
              </w:rPr>
            </w:pPr>
          </w:p>
        </w:tc>
      </w:tr>
    </w:tbl>
    <w:p>
      <w:pPr>
        <w:rPr>
          <w:rFonts w:hint="eastAsia" w:ascii="宋体" w:hAnsi="宋体"/>
        </w:rPr>
      </w:pPr>
    </w:p>
    <w:p>
      <w:pPr>
        <w:rPr>
          <w:rFonts w:hint="eastAsia" w:ascii="宋体" w:hAnsi="宋体"/>
        </w:rPr>
      </w:pPr>
      <w:r>
        <w:rPr>
          <w:rFonts w:hint="eastAsia" w:ascii="宋体" w:hAnsi="宋体"/>
        </w:rPr>
        <w:t>①实验组6中，Ⅰ应该为</w:t>
      </w:r>
      <w:r>
        <w:rPr>
          <w:rFonts w:hint="eastAsia"/>
          <w:color w:val="FF0000"/>
          <w:u w:val="single"/>
        </w:rPr>
        <w:t xml:space="preserve"> 普通饲料 </w:t>
      </w:r>
      <w:r>
        <w:rPr>
          <w:rFonts w:hint="eastAsia" w:ascii="宋体" w:hAnsi="宋体"/>
        </w:rPr>
        <w:t xml:space="preserve"> ，原因是</w:t>
      </w:r>
      <w:r>
        <w:rPr>
          <w:rFonts w:hint="eastAsia"/>
          <w:color w:val="FF0000"/>
          <w:u w:val="single"/>
        </w:rPr>
        <w:t xml:space="preserve"> 设置条件对照，增加实验结果说服力  </w:t>
      </w:r>
      <w:r>
        <w:rPr>
          <w:rFonts w:hint="eastAsia" w:ascii="宋体" w:hAnsi="宋体"/>
        </w:rPr>
        <w:t>；Ⅱ应该为</w:t>
      </w:r>
      <w:r>
        <w:rPr>
          <w:rFonts w:hint="eastAsia"/>
          <w:color w:val="FF0000"/>
          <w:u w:val="single"/>
        </w:rPr>
        <w:t xml:space="preserve"> 21 </w:t>
      </w:r>
      <w:r>
        <w:rPr>
          <w:rFonts w:hint="eastAsia" w:ascii="宋体" w:hAnsi="宋体"/>
        </w:rPr>
        <w:t>，原因是</w:t>
      </w:r>
      <w:r>
        <w:rPr>
          <w:rFonts w:hint="eastAsia"/>
          <w:color w:val="FF0000"/>
          <w:u w:val="single"/>
        </w:rPr>
        <w:t xml:space="preserve"> 保持喂养时间相同，保持单一变量，使各组之间有对照更加科学</w:t>
      </w:r>
      <w:r>
        <w:rPr>
          <w:rFonts w:hint="eastAsia" w:ascii="宋体" w:hAnsi="宋体"/>
        </w:rPr>
        <w:t>；</w:t>
      </w:r>
    </w:p>
    <w:p>
      <w:r>
        <w:rPr>
          <w:rFonts w:hint="eastAsia" w:ascii="宋体" w:hAnsi="宋体"/>
        </w:rPr>
        <w:t>②要直观和定量地反映小鼠的生长情况，可以测量小鼠的</w:t>
      </w:r>
      <w:r>
        <w:rPr>
          <w:rFonts w:hint="eastAsia"/>
          <w:color w:val="FF0000"/>
          <w:u w:val="single"/>
        </w:rPr>
        <w:t xml:space="preserve"> 体重 </w:t>
      </w:r>
      <w:r>
        <w:rPr>
          <w:rFonts w:hint="eastAsia" w:ascii="宋体" w:hAnsi="宋体"/>
        </w:rPr>
        <w:t>和</w:t>
      </w:r>
      <w:r>
        <w:rPr>
          <w:rFonts w:hint="eastAsia" w:ascii="宋体" w:hAnsi="宋体"/>
          <w:u w:val="single"/>
        </w:rPr>
        <w:t xml:space="preserve"> </w:t>
      </w:r>
      <w:r>
        <w:rPr>
          <w:rFonts w:hint="eastAsia"/>
          <w:color w:val="FF0000"/>
          <w:u w:val="single"/>
        </w:rPr>
        <w:t xml:space="preserve">身长 </w:t>
      </w:r>
      <w:r>
        <w:rPr>
          <w:rFonts w:hint="eastAsia" w:ascii="宋体" w:hAnsi="宋体"/>
        </w:rPr>
        <w:t>。</w:t>
      </w:r>
    </w:p>
    <w:p>
      <w:pPr>
        <w:widowControl/>
        <w:shd w:val="clear" w:color="auto" w:fill="FFFFFF"/>
        <w:spacing w:before="100" w:beforeAutospacing="1" w:after="100" w:afterAutospacing="1"/>
        <w:jc w:val="center"/>
        <w:outlineLvl w:val="2"/>
        <w:rPr>
          <w:rFonts w:hint="eastAsia" w:ascii="Arial" w:hAnsi="Arial" w:cs="Arial"/>
          <w:b/>
          <w:bCs/>
          <w:kern w:val="0"/>
          <w:sz w:val="27"/>
          <w:szCs w:val="27"/>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multilevel"/>
    <w:tmpl w:val="0000000A"/>
    <w:lvl w:ilvl="0" w:tentative="0">
      <w:start w:val="1"/>
      <w:numFmt w:val="decimal"/>
      <w:lvlText w:val="（%1）"/>
      <w:lvlJc w:val="left"/>
      <w:pPr>
        <w:tabs>
          <w:tab w:val="left" w:pos="1155"/>
        </w:tabs>
        <w:ind w:left="1155" w:hanging="720"/>
      </w:pPr>
      <w:rPr>
        <w:rFonts w:hint="default"/>
      </w:rPr>
    </w:lvl>
    <w:lvl w:ilvl="1" w:tentative="0">
      <w:start w:val="1"/>
      <w:numFmt w:val="lowerLetter"/>
      <w:lvlText w:val="%2)"/>
      <w:lvlJc w:val="left"/>
      <w:pPr>
        <w:tabs>
          <w:tab w:val="left" w:pos="1275"/>
        </w:tabs>
        <w:ind w:left="1275" w:hanging="420"/>
      </w:pPr>
    </w:lvl>
    <w:lvl w:ilvl="2" w:tentative="0">
      <w:start w:val="1"/>
      <w:numFmt w:val="lowerRoman"/>
      <w:lvlText w:val="%3."/>
      <w:lvlJc w:val="right"/>
      <w:pPr>
        <w:tabs>
          <w:tab w:val="left" w:pos="1695"/>
        </w:tabs>
        <w:ind w:left="1695" w:hanging="420"/>
      </w:pPr>
    </w:lvl>
    <w:lvl w:ilvl="3" w:tentative="0">
      <w:start w:val="1"/>
      <w:numFmt w:val="decimal"/>
      <w:lvlText w:val="%4."/>
      <w:lvlJc w:val="left"/>
      <w:pPr>
        <w:tabs>
          <w:tab w:val="left" w:pos="2115"/>
        </w:tabs>
        <w:ind w:left="2115" w:hanging="420"/>
      </w:pPr>
    </w:lvl>
    <w:lvl w:ilvl="4" w:tentative="0">
      <w:start w:val="1"/>
      <w:numFmt w:val="lowerLetter"/>
      <w:lvlText w:val="%5)"/>
      <w:lvlJc w:val="left"/>
      <w:pPr>
        <w:tabs>
          <w:tab w:val="left" w:pos="2535"/>
        </w:tabs>
        <w:ind w:left="2535" w:hanging="420"/>
      </w:pPr>
    </w:lvl>
    <w:lvl w:ilvl="5" w:tentative="0">
      <w:start w:val="1"/>
      <w:numFmt w:val="lowerRoman"/>
      <w:lvlText w:val="%6."/>
      <w:lvlJc w:val="right"/>
      <w:pPr>
        <w:tabs>
          <w:tab w:val="left" w:pos="2955"/>
        </w:tabs>
        <w:ind w:left="2955" w:hanging="420"/>
      </w:pPr>
    </w:lvl>
    <w:lvl w:ilvl="6" w:tentative="0">
      <w:start w:val="1"/>
      <w:numFmt w:val="decimal"/>
      <w:lvlText w:val="%7."/>
      <w:lvlJc w:val="left"/>
      <w:pPr>
        <w:tabs>
          <w:tab w:val="left" w:pos="3375"/>
        </w:tabs>
        <w:ind w:left="3375" w:hanging="420"/>
      </w:pPr>
    </w:lvl>
    <w:lvl w:ilvl="7" w:tentative="0">
      <w:start w:val="1"/>
      <w:numFmt w:val="lowerLetter"/>
      <w:lvlText w:val="%8)"/>
      <w:lvlJc w:val="left"/>
      <w:pPr>
        <w:tabs>
          <w:tab w:val="left" w:pos="3795"/>
        </w:tabs>
        <w:ind w:left="3795" w:hanging="420"/>
      </w:pPr>
    </w:lvl>
    <w:lvl w:ilvl="8" w:tentative="0">
      <w:start w:val="1"/>
      <w:numFmt w:val="lowerRoman"/>
      <w:lvlText w:val="%9."/>
      <w:lvlJc w:val="right"/>
      <w:pPr>
        <w:tabs>
          <w:tab w:val="left" w:pos="4215"/>
        </w:tabs>
        <w:ind w:left="4215" w:hanging="420"/>
      </w:pPr>
    </w:lvl>
  </w:abstractNum>
  <w:abstractNum w:abstractNumId="1">
    <w:nsid w:val="0000000B"/>
    <w:multiLevelType w:val="multilevel"/>
    <w:tmpl w:val="0000000B"/>
    <w:lvl w:ilvl="0" w:tentative="0">
      <w:start w:val="1"/>
      <w:numFmt w:val="decimal"/>
      <w:lvlText w:val="（%1）"/>
      <w:lvlJc w:val="left"/>
      <w:pPr>
        <w:tabs>
          <w:tab w:val="left" w:pos="720"/>
        </w:tabs>
        <w:ind w:left="720"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0000000C"/>
    <w:multiLevelType w:val="multilevel"/>
    <w:tmpl w:val="0000000C"/>
    <w:lvl w:ilvl="0" w:tentative="0">
      <w:start w:val="1"/>
      <w:numFmt w:val="japaneseCounting"/>
      <w:lvlText w:val="%1、"/>
      <w:lvlJc w:val="left"/>
      <w:pPr>
        <w:tabs>
          <w:tab w:val="left" w:pos="420"/>
        </w:tabs>
        <w:ind w:left="420" w:hanging="4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0000000D"/>
    <w:multiLevelType w:val="multilevel"/>
    <w:tmpl w:val="0000000D"/>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ED3CE1"/>
    <w:rsid w:val="41ED3CE1"/>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file:///C:\DOCUME~1\ADMINI~1\LOCALS~1\Temp\K2(67%25603PHE~@%255B7DIO(D)W_R.jpg" TargetMode="Externa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uzi\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2018-05-28T03:05:00Z</dcterms:created>
  <dc:creator>tuzi</dc:creator>
  <cp:lastModifiedBy>tuzi</cp:lastModifiedBy>
  <dcterms:modified xsi:type="dcterms:W3CDTF">2018-05-28T03:05:47Z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