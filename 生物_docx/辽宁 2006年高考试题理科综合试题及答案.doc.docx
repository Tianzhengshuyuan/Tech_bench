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辽宁 2006年高考试题理科综合试题及答案-无忧考网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辽宁 2006年高考试题理科综合试题及答案</w:t>
        </w:r>
      </w:hyperlink>
    </w:p>
    <w:p>
      <w:r>
        <w:t>=========== 无忧考网 https://www.kaowang.com/show/32615.html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5EF3A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A67F92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5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customXml" Target="../customXml/item1.xml" /><Relationship Id="rId6" Type="http://schemas.openxmlformats.org/officeDocument/2006/relationships/hyperlink" Target="http://www.51test.net/download/gk/51test_gk_06lnlkzh.doc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