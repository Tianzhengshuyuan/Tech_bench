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江苏2006年高考真题（物理）-无忧考网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江苏2006年高考真题（物理）</w:t>
        </w:r>
      </w:hyperlink>
    </w:p>
    <w:p>
      <w:r>
        <w:t>=========== 无忧考网 https://www.kaowang.com/show/1201296.html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880096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981E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702_1225174503_112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