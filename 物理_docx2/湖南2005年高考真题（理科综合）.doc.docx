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湖南2005年高考真题（理科综合）-无忧考网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湖南2005年高考真题（理科综合）</w:t>
        </w:r>
      </w:hyperlink>
    </w:p>
    <w:p>
      <w:r>
        <w:t>=========== 无忧考网 https://www.kaowang.com/show/1201535.html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BEC6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D2BC7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file1.51edu.com/51edu/gaokao/623_1225695879_196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