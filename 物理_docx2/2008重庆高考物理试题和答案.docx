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b/>
          <w:sz w:val="24"/>
        </w:rPr>
      </w:pPr>
      <w:r>
        <w:rPr>
          <w:rFonts w:hint="eastAsia" w:ascii="宋体" w:hAnsi="宋体"/>
          <w:b/>
          <w:sz w:val="24"/>
        </w:rPr>
        <w:t>2008年普通高等学校招生全国统一考试（重庆卷）</w:t>
      </w:r>
    </w:p>
    <w:p>
      <w:pPr>
        <w:jc w:val="center"/>
        <w:rPr>
          <w:rFonts w:hint="eastAsia" w:ascii="宋体" w:hAnsi="宋体"/>
          <w:b/>
          <w:sz w:val="24"/>
        </w:rPr>
      </w:pPr>
      <w:r>
        <w:rPr>
          <w:rFonts w:hint="eastAsia" w:ascii="宋体" w:hAnsi="宋体"/>
          <w:b/>
          <w:sz w:val="24"/>
        </w:rPr>
        <w:t>物理部分</w:t>
      </w:r>
    </w:p>
    <w:p>
      <w:pPr>
        <w:jc w:val="center"/>
        <w:rPr>
          <w:rFonts w:hint="eastAsia" w:ascii="宋体" w:hAnsi="宋体"/>
          <w:b/>
          <w:sz w:val="24"/>
        </w:rPr>
      </w:pPr>
    </w:p>
    <w:p>
      <w:pPr>
        <w:rPr>
          <w:rFonts w:hint="eastAsia"/>
          <w:sz w:val="24"/>
        </w:rPr>
      </w:pPr>
      <w:r>
        <w:rPr>
          <w:rFonts w:hint="eastAsia"/>
          <w:sz w:val="24"/>
        </w:rPr>
        <w:t>理科综合能力测试试题分选择题和非选择题两部分，第一部分（选择题）1至6页，第二部分（非选择题）6至12页，共12页，满分300分，考试时间150分钟。</w:t>
      </w:r>
    </w:p>
    <w:p>
      <w:pPr>
        <w:rPr>
          <w:rFonts w:hint="eastAsia"/>
          <w:sz w:val="24"/>
        </w:rPr>
      </w:pPr>
    </w:p>
    <w:p>
      <w:pPr>
        <w:rPr>
          <w:rFonts w:hint="eastAsia"/>
          <w:sz w:val="24"/>
        </w:rPr>
      </w:pPr>
      <w:r>
        <w:rPr>
          <w:rFonts w:hint="eastAsia"/>
          <w:sz w:val="24"/>
        </w:rPr>
        <w:t>注意事项：</w:t>
      </w:r>
    </w:p>
    <w:p>
      <w:pPr>
        <w:numPr>
          <w:ilvl w:val="0"/>
          <w:numId w:val="1"/>
        </w:numPr>
        <w:rPr>
          <w:rFonts w:hint="eastAsia"/>
          <w:sz w:val="24"/>
        </w:rPr>
      </w:pPr>
      <w:r>
        <w:rPr>
          <w:rFonts w:hint="eastAsia"/>
          <w:sz w:val="24"/>
        </w:rPr>
        <w:t>答卷前，务必将自己的姓名、准考证号填写在答题卡的规定的位置上。</w:t>
      </w:r>
    </w:p>
    <w:p>
      <w:pPr>
        <w:numPr>
          <w:ilvl w:val="0"/>
          <w:numId w:val="1"/>
        </w:numPr>
        <w:rPr>
          <w:rFonts w:hint="eastAsia"/>
          <w:sz w:val="24"/>
        </w:rPr>
      </w:pPr>
      <w:r>
        <w:rPr>
          <w:rFonts w:hint="eastAsia"/>
          <w:sz w:val="24"/>
        </w:rPr>
        <w:t>答选择题时，必须使用2B铅笔将答题卡上，对应题目的答案标号涂黑，如需改动，用橡皮擦干净后，再选涂其它答案标号。</w:t>
      </w:r>
    </w:p>
    <w:p>
      <w:pPr>
        <w:numPr>
          <w:ilvl w:val="0"/>
          <w:numId w:val="1"/>
        </w:numPr>
        <w:rPr>
          <w:rFonts w:hint="eastAsia"/>
          <w:sz w:val="24"/>
        </w:rPr>
      </w:pPr>
      <w:r>
        <w:rPr>
          <w:rFonts w:hint="eastAsia"/>
          <w:sz w:val="24"/>
        </w:rPr>
        <w:t>答非选择题时，必须使用0.5毫米的黑色墨水签字笔，将答案书写在答题卡上规定的位置上。</w:t>
      </w:r>
    </w:p>
    <w:p>
      <w:pPr>
        <w:numPr>
          <w:ilvl w:val="0"/>
          <w:numId w:val="1"/>
        </w:numPr>
        <w:rPr>
          <w:rFonts w:hint="eastAsia"/>
          <w:sz w:val="24"/>
        </w:rPr>
      </w:pPr>
      <w:r>
        <w:rPr>
          <w:rFonts w:hint="eastAsia"/>
          <w:sz w:val="24"/>
        </w:rPr>
        <w:t>所有题目答题卡上作答，在试题卷上答题无效。</w:t>
      </w:r>
    </w:p>
    <w:p>
      <w:pPr>
        <w:numPr>
          <w:ilvl w:val="0"/>
          <w:numId w:val="1"/>
        </w:numPr>
        <w:rPr>
          <w:rFonts w:hint="eastAsia"/>
          <w:sz w:val="24"/>
        </w:rPr>
      </w:pPr>
      <w:r>
        <w:rPr>
          <w:rFonts w:hint="eastAsia"/>
          <w:sz w:val="24"/>
        </w:rPr>
        <w:t>考试结束，将试题卷和答题卡一并交回。</w:t>
      </w:r>
    </w:p>
    <w:p>
      <w:pPr>
        <w:rPr>
          <w:rFonts w:hint="eastAsia"/>
          <w:sz w:val="24"/>
        </w:rPr>
      </w:pPr>
    </w:p>
    <w:p>
      <w:pPr>
        <w:rPr>
          <w:rFonts w:hint="eastAsia"/>
          <w:sz w:val="24"/>
        </w:rPr>
      </w:pPr>
      <w:r>
        <w:rPr>
          <w:rFonts w:hint="eastAsia"/>
          <w:sz w:val="24"/>
        </w:rPr>
        <w:t>　　　　　　　　　　　　　第一部分（选择题共126分）</w:t>
      </w:r>
    </w:p>
    <w:p>
      <w:pPr>
        <w:rPr>
          <w:rFonts w:hint="eastAsia"/>
          <w:sz w:val="24"/>
        </w:rPr>
      </w:pPr>
    </w:p>
    <w:p>
      <w:pPr>
        <w:rPr>
          <w:rFonts w:hint="eastAsia"/>
          <w:sz w:val="24"/>
        </w:rPr>
      </w:pPr>
      <w:r>
        <w:rPr>
          <w:rFonts w:hint="eastAsia"/>
          <w:sz w:val="24"/>
        </w:rPr>
        <w:t>本部分包括21小题，每小题6分，共126分，每小题</w:t>
      </w:r>
      <w:r>
        <w:rPr>
          <w:rFonts w:hint="eastAsia"/>
          <w:sz w:val="24"/>
          <w:em w:val="dot"/>
        </w:rPr>
        <w:t>只有一个</w:t>
      </w:r>
      <w:r>
        <w:rPr>
          <w:rFonts w:hint="eastAsia"/>
          <w:sz w:val="24"/>
        </w:rPr>
        <w:t>选项符合题意</w:t>
      </w:r>
    </w:p>
    <w:p>
      <w:pPr>
        <w:rPr>
          <w:sz w:val="24"/>
        </w:rPr>
      </w:pPr>
      <w:r>
        <w:rPr>
          <w:sz w:val="24"/>
        </w:rPr>
        <w:t>14.</w:t>
      </w:r>
      <w:r>
        <w:rPr>
          <w:rFonts w:hint="eastAsia"/>
          <w:sz w:val="24"/>
        </w:rPr>
        <w:t>放射性同位素针</w:t>
      </w:r>
      <w:r>
        <w:rPr>
          <w:sz w:val="24"/>
        </w:rPr>
        <w:t>232</w:t>
      </w:r>
      <w:r>
        <w:rPr>
          <w:rFonts w:hint="eastAsia"/>
          <w:sz w:val="24"/>
        </w:rPr>
        <w:t>经</w:t>
      </w:r>
      <w:r>
        <w:rPr>
          <w:rFonts w:hint="eastAsia"/>
          <w:i/>
          <w:sz w:val="24"/>
        </w:rPr>
        <w:t>αβ</w:t>
      </w:r>
      <w:r>
        <w:rPr>
          <w:rFonts w:hint="eastAsia"/>
          <w:sz w:val="24"/>
        </w:rPr>
        <w:t>衰变会生成氧，其衰变方程为</w:t>
      </w:r>
      <w:r>
        <w:rPr>
          <w:position w:val="-12"/>
          <w:sz w:val="24"/>
          <w:vertAlign w:val="superscript"/>
        </w:rPr>
        <w:object>
          <v:shape id="_x0000_i1025" o:spt="75" type="#_x0000_t75" style="height:18.75pt;width:14.25pt;" o:ole="t" filled="f" o:preferrelative="t" stroked="f" coordsize="21600,21600">
            <v:path/>
            <v:fill on="f" focussize="0,0"/>
            <v:stroke on="f"/>
            <v:imagedata r:id="rId5" o:title=""/>
            <o:lock v:ext="edit" grouping="f" rotation="f" text="f" aspectratio="t"/>
            <w10:wrap type="none"/>
            <w10:anchorlock/>
          </v:shape>
          <o:OLEObject Type="Embed" ProgID="PBrush" ShapeID="_x0000_i1025" DrawAspect="Content" ObjectID="_1468075725" r:id="rId4">
            <o:LockedField>false</o:LockedField>
          </o:OLEObject>
        </w:object>
      </w:r>
      <w:r>
        <w:rPr>
          <w:i/>
          <w:sz w:val="24"/>
        </w:rPr>
        <w:t>Th</w:t>
      </w:r>
      <w:r>
        <w:rPr>
          <w:position w:val="-6"/>
          <w:sz w:val="24"/>
          <w:vertAlign w:val="superscript"/>
        </w:rPr>
        <w:object>
          <v:shape id="_x0000_i1026" o:spt="75" type="#_x0000_t75" style="height:11.25pt;width:15pt;" o:ole="t" filled="f" o:preferrelative="t" stroked="f" coordsize="21600,21600">
            <v:path/>
            <v:fill on="f" focussize="0,0"/>
            <v:stroke on="f"/>
            <v:imagedata r:id="rId7" o:title=""/>
            <o:lock v:ext="edit" grouping="f" rotation="f" text="f" aspectratio="t"/>
            <w10:wrap type="none"/>
            <w10:anchorlock/>
          </v:shape>
          <o:OLEObject Type="Embed" ProgID="PBrush" ShapeID="_x0000_i1026" DrawAspect="Content" ObjectID="_1468075726" r:id="rId6">
            <o:LockedField>false</o:LockedField>
          </o:OLEObject>
        </w:object>
      </w:r>
      <w:r>
        <w:rPr>
          <w:position w:val="-12"/>
          <w:sz w:val="24"/>
          <w:vertAlign w:val="superscript"/>
        </w:rPr>
        <w:object>
          <v:shape id="_x0000_i1027" o:spt="75" type="#_x0000_t75" style="height:18.75pt;width:14.25pt;" o:ole="t" filled="f" o:preferrelative="t" stroked="f" coordsize="21600,21600">
            <v:path/>
            <v:fill on="f" focussize="0,0"/>
            <v:stroke on="f"/>
            <v:imagedata r:id="rId9" o:title=""/>
            <o:lock v:ext="edit" grouping="f" rotation="f" text="f" aspectratio="t"/>
            <w10:wrap type="none"/>
            <w10:anchorlock/>
          </v:shape>
          <o:OLEObject Type="Embed" ProgID="PBrush" ShapeID="_x0000_i1027" DrawAspect="Content" ObjectID="_1468075727" r:id="rId8">
            <o:LockedField>false</o:LockedField>
          </o:OLEObject>
        </w:object>
      </w:r>
      <w:r>
        <w:rPr>
          <w:i/>
          <w:sz w:val="24"/>
        </w:rPr>
        <w:t>Rn</w:t>
      </w:r>
      <w:r>
        <w:rPr>
          <w:sz w:val="24"/>
        </w:rPr>
        <w:t>+</w:t>
      </w:r>
      <w:r>
        <w:rPr>
          <w:i/>
          <w:sz w:val="24"/>
        </w:rPr>
        <w:t>x</w:t>
      </w:r>
      <w:r>
        <w:rPr>
          <w:rFonts w:hint="eastAsia"/>
          <w:i/>
          <w:sz w:val="24"/>
        </w:rPr>
        <w:t>α</w:t>
      </w:r>
      <w:r>
        <w:rPr>
          <w:i/>
          <w:sz w:val="24"/>
        </w:rPr>
        <w:t>+y</w:t>
      </w:r>
      <w:r>
        <w:rPr>
          <w:rFonts w:hint="eastAsia"/>
          <w:i/>
          <w:sz w:val="24"/>
        </w:rPr>
        <w:t>β</w:t>
      </w:r>
      <w:r>
        <w:rPr>
          <w:rFonts w:hint="eastAsia"/>
          <w:sz w:val="24"/>
        </w:rPr>
        <w:t>，其中</w:t>
      </w:r>
    </w:p>
    <w:p>
      <w:pPr>
        <w:rPr>
          <w:sz w:val="24"/>
        </w:rPr>
      </w:pPr>
      <w:r>
        <w:rPr>
          <w:sz w:val="24"/>
        </w:rPr>
        <w:drawing>
          <wp:anchor distT="0" distB="0" distL="114300" distR="114300" simplePos="0" relativeHeight="251669504" behindDoc="0" locked="0" layoutInCell="1" allowOverlap="1">
            <wp:simplePos x="0" y="0"/>
            <wp:positionH relativeFrom="column">
              <wp:posOffset>3771900</wp:posOffset>
            </wp:positionH>
            <wp:positionV relativeFrom="paragraph">
              <wp:posOffset>99060</wp:posOffset>
            </wp:positionV>
            <wp:extent cx="1828800" cy="1577340"/>
            <wp:effectExtent l="0" t="0" r="0" b="3810"/>
            <wp:wrapSquare wrapText="bothSides"/>
            <wp:docPr id="1"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1"/>
                    <pic:cNvPicPr>
                      <a:picLocks noChangeAspect="1"/>
                    </pic:cNvPicPr>
                  </pic:nvPicPr>
                  <pic:blipFill>
                    <a:blip r:embed="rId10"/>
                    <a:stretch>
                      <a:fillRect/>
                    </a:stretch>
                  </pic:blipFill>
                  <pic:spPr>
                    <a:xfrm>
                      <a:off x="0" y="0"/>
                      <a:ext cx="1828800" cy="1577340"/>
                    </a:xfrm>
                    <a:prstGeom prst="rect">
                      <a:avLst/>
                    </a:prstGeom>
                    <a:noFill/>
                    <a:ln w="9525">
                      <a:noFill/>
                    </a:ln>
                  </pic:spPr>
                </pic:pic>
              </a:graphicData>
            </a:graphic>
          </wp:anchor>
        </w:drawing>
      </w:r>
      <w:r>
        <w:rPr>
          <w:sz w:val="24"/>
        </w:rPr>
        <w:t>A.</w:t>
      </w:r>
      <w:r>
        <w:rPr>
          <w:i/>
          <w:sz w:val="24"/>
        </w:rPr>
        <w:t>x</w:t>
      </w:r>
      <w:r>
        <w:rPr>
          <w:sz w:val="24"/>
        </w:rPr>
        <w:t>=1,</w:t>
      </w:r>
      <w:r>
        <w:rPr>
          <w:i/>
          <w:sz w:val="24"/>
        </w:rPr>
        <w:t>y</w:t>
      </w:r>
      <w:r>
        <w:rPr>
          <w:sz w:val="24"/>
        </w:rPr>
        <w:t>=3</w:t>
      </w:r>
      <w:r>
        <w:rPr>
          <w:sz w:val="24"/>
        </w:rPr>
        <w:tab/>
      </w:r>
      <w:r>
        <w:rPr>
          <w:sz w:val="24"/>
        </w:rPr>
        <w:tab/>
      </w:r>
      <w:r>
        <w:rPr>
          <w:sz w:val="24"/>
        </w:rPr>
        <w:tab/>
      </w:r>
      <w:r>
        <w:rPr>
          <w:sz w:val="24"/>
        </w:rPr>
        <w:tab/>
      </w:r>
      <w:r>
        <w:rPr>
          <w:sz w:val="24"/>
        </w:rPr>
        <w:tab/>
      </w:r>
      <w:r>
        <w:rPr>
          <w:sz w:val="24"/>
        </w:rPr>
        <w:t>B.</w:t>
      </w:r>
      <w:r>
        <w:rPr>
          <w:i/>
          <w:sz w:val="24"/>
        </w:rPr>
        <w:t>x</w:t>
      </w:r>
      <w:r>
        <w:rPr>
          <w:sz w:val="24"/>
        </w:rPr>
        <w:t>=2,y=3</w:t>
      </w:r>
    </w:p>
    <w:p>
      <w:pPr>
        <w:rPr>
          <w:sz w:val="24"/>
        </w:rPr>
      </w:pPr>
      <w:r>
        <w:rPr>
          <w:sz w:val="24"/>
        </w:rPr>
        <w:t>C.</w:t>
      </w:r>
      <w:r>
        <w:rPr>
          <w:i/>
          <w:sz w:val="24"/>
        </w:rPr>
        <w:t>x</w:t>
      </w:r>
      <w:r>
        <w:rPr>
          <w:sz w:val="24"/>
        </w:rPr>
        <w:t>=3,</w:t>
      </w:r>
      <w:r>
        <w:rPr>
          <w:i/>
          <w:sz w:val="24"/>
        </w:rPr>
        <w:t>y</w:t>
      </w:r>
      <w:r>
        <w:rPr>
          <w:rFonts w:hint="eastAsia"/>
          <w:sz w:val="24"/>
        </w:rPr>
        <w:t>＝</w:t>
      </w:r>
      <w:r>
        <w:rPr>
          <w:sz w:val="24"/>
        </w:rPr>
        <w:t>1</w:t>
      </w:r>
      <w:r>
        <w:rPr>
          <w:sz w:val="24"/>
        </w:rPr>
        <w:tab/>
      </w:r>
      <w:r>
        <w:rPr>
          <w:sz w:val="24"/>
        </w:rPr>
        <w:tab/>
      </w:r>
      <w:r>
        <w:rPr>
          <w:sz w:val="24"/>
        </w:rPr>
        <w:tab/>
      </w:r>
      <w:r>
        <w:rPr>
          <w:sz w:val="24"/>
        </w:rPr>
        <w:tab/>
      </w:r>
      <w:r>
        <w:rPr>
          <w:sz w:val="24"/>
        </w:rPr>
        <w:tab/>
      </w:r>
      <w:r>
        <w:rPr>
          <w:sz w:val="24"/>
        </w:rPr>
        <w:t>D.</w:t>
      </w:r>
      <w:r>
        <w:rPr>
          <w:i/>
          <w:sz w:val="24"/>
        </w:rPr>
        <w:t>x</w:t>
      </w:r>
      <w:r>
        <w:rPr>
          <w:sz w:val="24"/>
        </w:rPr>
        <w:t>=3,</w:t>
      </w:r>
      <w:r>
        <w:rPr>
          <w:i/>
          <w:sz w:val="24"/>
        </w:rPr>
        <w:t>y</w:t>
      </w:r>
      <w:r>
        <w:rPr>
          <w:sz w:val="24"/>
        </w:rPr>
        <w:t>=2</w:t>
      </w:r>
    </w:p>
    <w:p>
      <w:pPr>
        <w:rPr>
          <w:rFonts w:hint="eastAsia"/>
          <w:sz w:val="24"/>
        </w:rPr>
      </w:pPr>
    </w:p>
    <w:p>
      <w:pPr>
        <w:rPr>
          <w:rFonts w:hint="eastAsia"/>
          <w:sz w:val="24"/>
        </w:rPr>
      </w:pPr>
      <w:r>
        <w:rPr>
          <w:rFonts w:hint="eastAsia"/>
          <w:sz w:val="24"/>
        </w:rPr>
        <w:t>15.某同学设计了一个转向灯电路（题15图），其中L为指示灯，L</w:t>
      </w:r>
      <w:r>
        <w:rPr>
          <w:rFonts w:hint="eastAsia"/>
          <w:sz w:val="24"/>
          <w:vertAlign w:val="subscript"/>
        </w:rPr>
        <w:t>1</w:t>
      </w:r>
      <w:r>
        <w:rPr>
          <w:rFonts w:hint="eastAsia"/>
          <w:sz w:val="24"/>
        </w:rPr>
        <w:t>、L</w:t>
      </w:r>
      <w:r>
        <w:rPr>
          <w:rFonts w:hint="eastAsia"/>
          <w:sz w:val="24"/>
          <w:vertAlign w:val="subscript"/>
        </w:rPr>
        <w:t>2</w:t>
      </w:r>
      <w:r>
        <w:rPr>
          <w:rFonts w:hint="eastAsia"/>
          <w:sz w:val="24"/>
        </w:rPr>
        <w:t>分别为左、右转向灯，S为单刀双掷开关，E为电源.当S置于位置1时，以下判断正确的是</w:t>
      </w:r>
    </w:p>
    <w:p>
      <w:pPr>
        <w:numPr>
          <w:ilvl w:val="0"/>
          <w:numId w:val="2"/>
        </w:numPr>
        <w:rPr>
          <w:rFonts w:hint="eastAsia"/>
          <w:sz w:val="24"/>
        </w:rPr>
      </w:pPr>
      <w:r>
        <w:rPr>
          <w:rFonts w:hint="eastAsia"/>
          <w:sz w:val="24"/>
        </w:rPr>
        <w:t>L的功率小于额定功率</w:t>
      </w:r>
    </w:p>
    <w:p>
      <w:pPr>
        <w:numPr>
          <w:ilvl w:val="0"/>
          <w:numId w:val="2"/>
        </w:numPr>
        <w:rPr>
          <w:rFonts w:hint="eastAsia"/>
          <w:sz w:val="24"/>
        </w:rPr>
      </w:pPr>
      <w:r>
        <w:rPr>
          <w:rFonts w:hint="eastAsia"/>
          <w:sz w:val="24"/>
        </w:rPr>
        <w:t>L</w:t>
      </w:r>
      <w:r>
        <w:rPr>
          <w:rFonts w:hint="eastAsia"/>
          <w:sz w:val="24"/>
          <w:vertAlign w:val="subscript"/>
        </w:rPr>
        <w:t>1</w:t>
      </w:r>
      <w:r>
        <w:rPr>
          <w:rFonts w:hint="eastAsia"/>
          <w:sz w:val="24"/>
        </w:rPr>
        <w:t>亮，其功率等于额定功率</w:t>
      </w:r>
    </w:p>
    <w:p>
      <w:pPr>
        <w:numPr>
          <w:ilvl w:val="0"/>
          <w:numId w:val="2"/>
        </w:numPr>
        <w:rPr>
          <w:rFonts w:hint="eastAsia"/>
          <w:sz w:val="24"/>
        </w:rPr>
      </w:pPr>
      <w:r>
        <w:rPr>
          <w:rFonts w:hint="eastAsia"/>
          <w:sz w:val="24"/>
        </w:rPr>
        <w:t>L</w:t>
      </w:r>
      <w:r>
        <w:rPr>
          <w:rFonts w:hint="eastAsia"/>
          <w:sz w:val="24"/>
          <w:vertAlign w:val="subscript"/>
        </w:rPr>
        <w:t>2</w:t>
      </w:r>
      <w:r>
        <w:rPr>
          <w:rFonts w:hint="eastAsia"/>
          <w:sz w:val="24"/>
        </w:rPr>
        <w:t>亮，其功率等于额定功率</w:t>
      </w:r>
    </w:p>
    <w:p>
      <w:pPr>
        <w:numPr>
          <w:ilvl w:val="0"/>
          <w:numId w:val="2"/>
        </w:numPr>
        <w:rPr>
          <w:rFonts w:hint="eastAsia"/>
          <w:sz w:val="24"/>
        </w:rPr>
      </w:pPr>
      <w:r>
        <w:rPr>
          <w:rFonts w:hint="eastAsia"/>
          <w:sz w:val="24"/>
        </w:rPr>
        <w:t>含L支路的总功率较另一支路的大</w:t>
      </w:r>
    </w:p>
    <w:p>
      <w:pPr>
        <w:rPr>
          <w:rFonts w:hint="eastAsia"/>
          <w:sz w:val="24"/>
        </w:rPr>
      </w:pPr>
      <w:r>
        <w:rPr>
          <w:rFonts w:hint="eastAsia"/>
          <w:sz w:val="24"/>
        </w:rPr>
        <w:t>16.地面附近有一正在上升的空气团，它与外界的热交热忽略不计.已知大气压强随高度增加而降低，则该气团在此上升过程中（不计气团内分子间的势能）</w:t>
      </w:r>
    </w:p>
    <w:p>
      <w:pPr>
        <w:rPr>
          <w:rFonts w:hint="eastAsia"/>
          <w:sz w:val="24"/>
        </w:rPr>
      </w:pPr>
      <w:r>
        <w:rPr>
          <w:rFonts w:hint="eastAsia"/>
          <w:sz w:val="24"/>
        </w:rPr>
        <w:t>A.体积减小，温度降低</w:t>
      </w:r>
      <w:r>
        <w:rPr>
          <w:rFonts w:hint="eastAsia"/>
          <w:sz w:val="24"/>
        </w:rPr>
        <w:tab/>
      </w:r>
      <w:r>
        <w:rPr>
          <w:rFonts w:hint="eastAsia"/>
          <w:sz w:val="24"/>
        </w:rPr>
        <w:tab/>
      </w:r>
      <w:r>
        <w:rPr>
          <w:rFonts w:hint="eastAsia"/>
          <w:sz w:val="24"/>
        </w:rPr>
        <w:tab/>
      </w:r>
      <w:r>
        <w:rPr>
          <w:rFonts w:hint="eastAsia"/>
          <w:sz w:val="24"/>
        </w:rPr>
        <w:tab/>
      </w:r>
      <w:r>
        <w:rPr>
          <w:rFonts w:hint="eastAsia"/>
          <w:sz w:val="24"/>
        </w:rPr>
        <w:t>B.体积减小，温度不变</w:t>
      </w:r>
    </w:p>
    <w:p>
      <w:pPr>
        <w:rPr>
          <w:rFonts w:hint="eastAsia"/>
          <w:sz w:val="24"/>
        </w:rPr>
      </w:pPr>
      <w:r>
        <w:rPr>
          <w:rFonts w:hint="eastAsia"/>
          <w:sz w:val="24"/>
        </w:rPr>
        <w:t>C.体积增大，温度降低</w:t>
      </w:r>
      <w:r>
        <w:rPr>
          <w:rFonts w:hint="eastAsia"/>
          <w:sz w:val="24"/>
        </w:rPr>
        <w:tab/>
      </w:r>
      <w:r>
        <w:rPr>
          <w:rFonts w:hint="eastAsia"/>
          <w:sz w:val="24"/>
        </w:rPr>
        <w:tab/>
      </w:r>
      <w:r>
        <w:rPr>
          <w:rFonts w:hint="eastAsia"/>
          <w:sz w:val="24"/>
        </w:rPr>
        <w:tab/>
      </w:r>
      <w:r>
        <w:rPr>
          <w:rFonts w:hint="eastAsia"/>
          <w:sz w:val="24"/>
        </w:rPr>
        <w:tab/>
      </w:r>
      <w:r>
        <w:rPr>
          <w:rFonts w:hint="eastAsia"/>
          <w:sz w:val="24"/>
        </w:rPr>
        <w:t>D.体积增大，温度不变</w:t>
      </w:r>
    </w:p>
    <w:p>
      <w:pPr>
        <w:rPr>
          <w:rFonts w:hint="eastAsia"/>
          <w:sz w:val="24"/>
        </w:rPr>
      </w:pPr>
      <w:r>
        <w:rPr>
          <w:rFonts w:hint="eastAsia"/>
          <w:sz w:val="24"/>
        </w:rPr>
        <w:t>17.下列与能量有关的说法正确的是</w:t>
      </w:r>
    </w:p>
    <w:p>
      <w:pPr>
        <w:numPr>
          <w:ilvl w:val="0"/>
          <w:numId w:val="3"/>
        </w:numPr>
        <w:rPr>
          <w:rFonts w:hint="eastAsia"/>
          <w:sz w:val="24"/>
        </w:rPr>
      </w:pPr>
      <w:r>
        <w:rPr>
          <w:rFonts w:hint="eastAsia"/>
          <w:sz w:val="24"/>
        </w:rPr>
        <w:t>卫星绕地球做圆周运动的半径越大，动能越大</w:t>
      </w:r>
    </w:p>
    <w:p>
      <w:pPr>
        <w:numPr>
          <w:ilvl w:val="0"/>
          <w:numId w:val="3"/>
        </w:numPr>
        <w:rPr>
          <w:rFonts w:hint="eastAsia"/>
          <w:sz w:val="24"/>
        </w:rPr>
      </w:pPr>
      <w:r>
        <w:rPr>
          <w:rFonts w:hint="eastAsia"/>
          <w:sz w:val="24"/>
        </w:rPr>
        <w:t>从同种金属逸出的光电子的最大初动能随照射光波长的减小而增大</w:t>
      </w:r>
    </w:p>
    <w:p>
      <w:pPr>
        <w:numPr>
          <w:ilvl w:val="0"/>
          <w:numId w:val="3"/>
        </w:numPr>
        <w:rPr>
          <w:rFonts w:hint="eastAsia"/>
          <w:sz w:val="24"/>
        </w:rPr>
      </w:pPr>
      <w:r>
        <w:rPr>
          <w:rFonts w:hint="eastAsia"/>
          <w:sz w:val="24"/>
        </w:rPr>
        <w:t>做平抛运动的物体在任意相等时间内动能的增量相同</w:t>
      </w:r>
    </w:p>
    <w:p>
      <w:pPr>
        <w:numPr>
          <w:ilvl w:val="0"/>
          <w:numId w:val="3"/>
        </w:numPr>
        <w:rPr>
          <w:rFonts w:hint="eastAsia"/>
          <w:sz w:val="24"/>
        </w:rPr>
      </w:pPr>
      <w:r>
        <w:rPr>
          <w:rFonts w:hint="eastAsia"/>
          <w:sz w:val="24"/>
        </w:rPr>
        <w:t>在静电场中，电场线越密的地方正电荷的电势能一定越高</w:t>
      </w:r>
    </w:p>
    <w:p>
      <w:pPr>
        <w:rPr>
          <w:rFonts w:hint="eastAsia"/>
          <w:sz w:val="24"/>
        </w:rPr>
      </w:pPr>
      <w:bookmarkStart w:id="0" w:name="_GoBack"/>
      <w:r>
        <w:rPr>
          <w:sz w:val="24"/>
        </w:rPr>
        <w:drawing>
          <wp:anchor distT="0" distB="0" distL="114300" distR="114300" simplePos="0" relativeHeight="251661312" behindDoc="0" locked="0" layoutInCell="1" allowOverlap="1">
            <wp:simplePos x="0" y="0"/>
            <wp:positionH relativeFrom="column">
              <wp:posOffset>3543300</wp:posOffset>
            </wp:positionH>
            <wp:positionV relativeFrom="paragraph">
              <wp:posOffset>99060</wp:posOffset>
            </wp:positionV>
            <wp:extent cx="1876425" cy="1329055"/>
            <wp:effectExtent l="0" t="0" r="9525" b="4445"/>
            <wp:wrapSquare wrapText="bothSides"/>
            <wp:docPr id="2"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1"/>
                    <pic:cNvPicPr>
                      <a:picLocks noChangeAspect="1"/>
                    </pic:cNvPicPr>
                  </pic:nvPicPr>
                  <pic:blipFill>
                    <a:blip r:embed="rId11"/>
                    <a:stretch>
                      <a:fillRect/>
                    </a:stretch>
                  </pic:blipFill>
                  <pic:spPr>
                    <a:xfrm>
                      <a:off x="0" y="0"/>
                      <a:ext cx="1876425" cy="1329055"/>
                    </a:xfrm>
                    <a:prstGeom prst="rect">
                      <a:avLst/>
                    </a:prstGeom>
                    <a:noFill/>
                    <a:ln w="9525">
                      <a:noFill/>
                    </a:ln>
                  </pic:spPr>
                </pic:pic>
              </a:graphicData>
            </a:graphic>
          </wp:anchor>
        </w:drawing>
      </w:r>
      <w:bookmarkEnd w:id="0"/>
      <w:r>
        <w:rPr>
          <w:rFonts w:hint="eastAsia"/>
          <w:sz w:val="24"/>
        </w:rPr>
        <w:t>18.如题18图，粗糙水平桌面上有一质量为</w:t>
      </w:r>
      <w:r>
        <w:rPr>
          <w:rFonts w:hint="eastAsia"/>
          <w:i/>
          <w:sz w:val="24"/>
        </w:rPr>
        <w:t>m</w:t>
      </w:r>
      <w:r>
        <w:rPr>
          <w:rFonts w:hint="eastAsia"/>
          <w:sz w:val="24"/>
        </w:rPr>
        <w:t>的铜质矩形线圈.当一竖直放置的条形磁铁从线圈中线AB正上方等高快速经过时，若线圈始终不动，则关于线圈受到的支持力</w:t>
      </w:r>
      <w:r>
        <w:rPr>
          <w:rFonts w:hint="eastAsia"/>
          <w:i/>
          <w:sz w:val="24"/>
        </w:rPr>
        <w:t>F</w:t>
      </w:r>
      <w:r>
        <w:rPr>
          <w:rFonts w:hint="eastAsia"/>
          <w:sz w:val="24"/>
          <w:vertAlign w:val="subscript"/>
        </w:rPr>
        <w:t>N</w:t>
      </w:r>
      <w:r>
        <w:rPr>
          <w:rFonts w:hint="eastAsia"/>
          <w:sz w:val="24"/>
        </w:rPr>
        <w:t>及在水平方向运动趋势的正确判断是</w:t>
      </w:r>
    </w:p>
    <w:p>
      <w:pPr>
        <w:numPr>
          <w:ilvl w:val="0"/>
          <w:numId w:val="4"/>
        </w:numPr>
        <w:rPr>
          <w:rFonts w:hint="eastAsia"/>
          <w:sz w:val="24"/>
        </w:rPr>
      </w:pPr>
      <w:r>
        <w:rPr>
          <w:rFonts w:hint="eastAsia"/>
          <w:i/>
          <w:sz w:val="24"/>
        </w:rPr>
        <w:t>F</w:t>
      </w:r>
      <w:r>
        <w:rPr>
          <w:rFonts w:hint="eastAsia"/>
          <w:sz w:val="24"/>
          <w:vertAlign w:val="subscript"/>
        </w:rPr>
        <w:t>N</w:t>
      </w:r>
      <w:r>
        <w:rPr>
          <w:rFonts w:hint="eastAsia"/>
          <w:sz w:val="24"/>
        </w:rPr>
        <w:t>先小于</w:t>
      </w:r>
      <w:r>
        <w:rPr>
          <w:rFonts w:hint="eastAsia"/>
          <w:i/>
          <w:sz w:val="24"/>
        </w:rPr>
        <w:t>mg</w:t>
      </w:r>
      <w:r>
        <w:rPr>
          <w:rFonts w:hint="eastAsia"/>
          <w:sz w:val="24"/>
        </w:rPr>
        <w:t>后大于</w:t>
      </w:r>
      <w:r>
        <w:rPr>
          <w:rFonts w:hint="eastAsia"/>
          <w:i/>
          <w:sz w:val="24"/>
        </w:rPr>
        <w:t>mg</w:t>
      </w:r>
      <w:r>
        <w:rPr>
          <w:rFonts w:hint="eastAsia"/>
          <w:sz w:val="24"/>
        </w:rPr>
        <w:t>,运动趋势向左</w:t>
      </w:r>
    </w:p>
    <w:p>
      <w:pPr>
        <w:numPr>
          <w:ilvl w:val="0"/>
          <w:numId w:val="4"/>
        </w:numPr>
        <w:rPr>
          <w:rFonts w:hint="eastAsia"/>
          <w:sz w:val="24"/>
        </w:rPr>
      </w:pPr>
      <w:r>
        <w:rPr>
          <w:rFonts w:hint="eastAsia"/>
          <w:i/>
          <w:sz w:val="24"/>
        </w:rPr>
        <w:t>F</w:t>
      </w:r>
      <w:r>
        <w:rPr>
          <w:rFonts w:hint="eastAsia"/>
          <w:sz w:val="24"/>
          <w:vertAlign w:val="subscript"/>
        </w:rPr>
        <w:t>N</w:t>
      </w:r>
      <w:r>
        <w:rPr>
          <w:rFonts w:hint="eastAsia"/>
          <w:sz w:val="24"/>
        </w:rPr>
        <w:t>先大于</w:t>
      </w:r>
      <w:r>
        <w:rPr>
          <w:rFonts w:hint="eastAsia"/>
          <w:i/>
          <w:sz w:val="24"/>
        </w:rPr>
        <w:t>mg</w:t>
      </w:r>
      <w:r>
        <w:rPr>
          <w:rFonts w:hint="eastAsia"/>
          <w:sz w:val="24"/>
        </w:rPr>
        <w:t>后小于</w:t>
      </w:r>
      <w:r>
        <w:rPr>
          <w:rFonts w:hint="eastAsia"/>
          <w:i/>
          <w:sz w:val="24"/>
        </w:rPr>
        <w:t>mg</w:t>
      </w:r>
      <w:r>
        <w:rPr>
          <w:rFonts w:hint="eastAsia"/>
          <w:sz w:val="24"/>
        </w:rPr>
        <w:t>,运动趋势向左</w:t>
      </w:r>
    </w:p>
    <w:p>
      <w:pPr>
        <w:numPr>
          <w:ilvl w:val="0"/>
          <w:numId w:val="4"/>
        </w:numPr>
        <w:rPr>
          <w:rFonts w:hint="eastAsia"/>
          <w:sz w:val="24"/>
        </w:rPr>
      </w:pPr>
      <w:r>
        <w:rPr>
          <w:rFonts w:hint="eastAsia"/>
          <w:i/>
          <w:sz w:val="24"/>
        </w:rPr>
        <w:t>F</w:t>
      </w:r>
      <w:r>
        <w:rPr>
          <w:rFonts w:hint="eastAsia"/>
          <w:sz w:val="24"/>
          <w:vertAlign w:val="subscript"/>
        </w:rPr>
        <w:t>N</w:t>
      </w:r>
      <w:r>
        <w:rPr>
          <w:rFonts w:hint="eastAsia"/>
          <w:sz w:val="24"/>
        </w:rPr>
        <w:t>先大于</w:t>
      </w:r>
      <w:r>
        <w:rPr>
          <w:rFonts w:hint="eastAsia"/>
          <w:i/>
          <w:sz w:val="24"/>
        </w:rPr>
        <w:t>mg</w:t>
      </w:r>
      <w:r>
        <w:rPr>
          <w:rFonts w:hint="eastAsia"/>
          <w:iCs/>
          <w:sz w:val="24"/>
        </w:rPr>
        <w:t>后大于</w:t>
      </w:r>
      <w:r>
        <w:rPr>
          <w:rFonts w:hint="eastAsia"/>
          <w:i/>
          <w:iCs/>
          <w:sz w:val="24"/>
        </w:rPr>
        <w:t>mg</w:t>
      </w:r>
      <w:r>
        <w:rPr>
          <w:rFonts w:hint="eastAsia"/>
          <w:sz w:val="24"/>
        </w:rPr>
        <w:t>,运动趋势向右</w:t>
      </w:r>
    </w:p>
    <w:p>
      <w:pPr>
        <w:numPr>
          <w:ilvl w:val="0"/>
          <w:numId w:val="4"/>
        </w:numPr>
        <w:rPr>
          <w:rFonts w:hint="eastAsia"/>
          <w:sz w:val="24"/>
        </w:rPr>
      </w:pPr>
      <w:r>
        <w:rPr>
          <w:rFonts w:hint="eastAsia"/>
          <w:i/>
          <w:sz w:val="24"/>
        </w:rPr>
        <w:t>F</w:t>
      </w:r>
      <w:r>
        <w:rPr>
          <w:rFonts w:hint="eastAsia"/>
          <w:sz w:val="24"/>
          <w:vertAlign w:val="subscript"/>
        </w:rPr>
        <w:t>N</w:t>
      </w:r>
      <w:r>
        <w:rPr>
          <w:rFonts w:hint="eastAsia"/>
          <w:sz w:val="24"/>
        </w:rPr>
        <w:t>先大于</w:t>
      </w:r>
      <w:r>
        <w:rPr>
          <w:rFonts w:hint="eastAsia"/>
          <w:i/>
          <w:sz w:val="24"/>
        </w:rPr>
        <w:t>mg</w:t>
      </w:r>
      <w:r>
        <w:rPr>
          <w:rFonts w:hint="eastAsia"/>
          <w:sz w:val="24"/>
        </w:rPr>
        <w:t>后小于</w:t>
      </w:r>
      <w:r>
        <w:rPr>
          <w:rFonts w:hint="eastAsia"/>
          <w:i/>
          <w:sz w:val="24"/>
        </w:rPr>
        <w:t>mg</w:t>
      </w:r>
      <w:r>
        <w:rPr>
          <w:rFonts w:hint="eastAsia"/>
          <w:sz w:val="24"/>
        </w:rPr>
        <w:t>,运动趋势向右</w:t>
      </w:r>
    </w:p>
    <w:p>
      <w:pPr>
        <w:rPr>
          <w:rFonts w:hint="eastAsia"/>
          <w:sz w:val="24"/>
        </w:rPr>
      </w:pPr>
      <w:r>
        <w:rPr>
          <w:sz w:val="24"/>
        </w:rPr>
        <w:drawing>
          <wp:anchor distT="0" distB="0" distL="114300" distR="114300" simplePos="0" relativeHeight="251662336" behindDoc="0" locked="0" layoutInCell="1" allowOverlap="1">
            <wp:simplePos x="0" y="0"/>
            <wp:positionH relativeFrom="column">
              <wp:posOffset>4000500</wp:posOffset>
            </wp:positionH>
            <wp:positionV relativeFrom="paragraph">
              <wp:posOffset>495300</wp:posOffset>
            </wp:positionV>
            <wp:extent cx="1186815" cy="1584960"/>
            <wp:effectExtent l="0" t="0" r="13335" b="15240"/>
            <wp:wrapSquare wrapText="bothSides"/>
            <wp:docPr id="3"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
                    <pic:cNvPicPr>
                      <a:picLocks noChangeAspect="1"/>
                    </pic:cNvPicPr>
                  </pic:nvPicPr>
                  <pic:blipFill>
                    <a:blip r:embed="rId12"/>
                    <a:stretch>
                      <a:fillRect/>
                    </a:stretch>
                  </pic:blipFill>
                  <pic:spPr>
                    <a:xfrm>
                      <a:off x="0" y="0"/>
                      <a:ext cx="1186815" cy="1584960"/>
                    </a:xfrm>
                    <a:prstGeom prst="rect">
                      <a:avLst/>
                    </a:prstGeom>
                    <a:noFill/>
                    <a:ln w="9525">
                      <a:noFill/>
                    </a:ln>
                  </pic:spPr>
                </pic:pic>
              </a:graphicData>
            </a:graphic>
          </wp:anchor>
        </w:drawing>
      </w:r>
      <w:r>
        <w:rPr>
          <w:rFonts w:hint="eastAsia"/>
          <w:sz w:val="24"/>
        </w:rPr>
        <w:t>19.题19</w:t>
      </w:r>
      <w:r>
        <w:rPr>
          <w:position w:val="-10"/>
          <w:sz w:val="24"/>
        </w:rPr>
        <w:object>
          <v:shape id="_x0000_i1028" o:spt="75" type="#_x0000_t75" style="height:17pt;width:9pt;" o:ole="t" filled="f" stroked="f" coordsize="21600,21600">
            <v:path/>
            <v:fill on="f" focussize="0,0"/>
            <v:stroke on="f"/>
            <v:imagedata r:id="rId14" o:title=""/>
            <o:lock v:ext="edit" grouping="f" rotation="f" text="f" aspectratio="t"/>
            <w10:wrap type="none"/>
            <w10:anchorlock/>
          </v:shape>
          <o:OLEObject Type="Embed" ProgID="Equation.3" ShapeID="_x0000_i1028" DrawAspect="Content" ObjectID="_1468075728" r:id="rId13">
            <o:LockedField>false</o:LockedField>
          </o:OLEObject>
        </w:object>
      </w:r>
      <w:r>
        <w:rPr>
          <w:rFonts w:hint="eastAsia"/>
          <w:sz w:val="24"/>
        </w:rPr>
        <w:t>图是一个</w:t>
      </w:r>
      <w:r>
        <w:rPr>
          <w:position w:val="-24"/>
          <w:sz w:val="24"/>
        </w:rPr>
        <w:object>
          <v:shape id="_x0000_i1029" o:spt="75" type="#_x0000_t75" style="height:31pt;width:12pt;" o:ole="t" filled="f" stroked="f" coordsize="21600,21600">
            <v:path/>
            <v:fill on="f" focussize="0,0"/>
            <v:stroke on="f"/>
            <v:imagedata r:id="rId16" o:title=""/>
            <o:lock v:ext="edit" grouping="f" rotation="f" text="f" aspectratio="t"/>
            <w10:wrap type="none"/>
            <w10:anchorlock/>
          </v:shape>
          <o:OLEObject Type="Embed" ProgID="PBrush" ShapeID="_x0000_i1029" DrawAspect="Content" ObjectID="_1468075729" r:id="rId15">
            <o:LockedField>false</o:LockedField>
          </o:OLEObject>
        </w:object>
      </w:r>
      <w:r>
        <w:rPr>
          <w:rFonts w:hint="eastAsia"/>
          <w:sz w:val="24"/>
        </w:rPr>
        <w:t>圆柱体棱镜的截面图，图中E、F、G、H将半径OM分成5等份，虚线EE</w:t>
      </w:r>
      <w:r>
        <w:rPr>
          <w:rFonts w:hint="eastAsia"/>
          <w:sz w:val="24"/>
          <w:vertAlign w:val="subscript"/>
        </w:rPr>
        <w:t>1</w:t>
      </w:r>
      <w:r>
        <w:rPr>
          <w:rFonts w:hint="eastAsia"/>
          <w:sz w:val="24"/>
        </w:rPr>
        <w:t>、FF</w:t>
      </w:r>
      <w:r>
        <w:rPr>
          <w:rFonts w:hint="eastAsia"/>
          <w:sz w:val="24"/>
          <w:vertAlign w:val="subscript"/>
        </w:rPr>
        <w:t>1</w:t>
      </w:r>
      <w:r>
        <w:rPr>
          <w:rFonts w:hint="eastAsia"/>
          <w:sz w:val="24"/>
        </w:rPr>
        <w:t>、GG</w:t>
      </w:r>
      <w:r>
        <w:rPr>
          <w:rFonts w:hint="eastAsia"/>
          <w:sz w:val="24"/>
          <w:vertAlign w:val="subscript"/>
        </w:rPr>
        <w:t>1</w:t>
      </w:r>
      <w:r>
        <w:rPr>
          <w:rFonts w:hint="eastAsia"/>
          <w:sz w:val="24"/>
        </w:rPr>
        <w:t>、HH</w:t>
      </w:r>
      <w:r>
        <w:rPr>
          <w:rFonts w:hint="eastAsia"/>
          <w:sz w:val="24"/>
          <w:vertAlign w:val="subscript"/>
        </w:rPr>
        <w:t>1</w:t>
      </w:r>
      <w:r>
        <w:rPr>
          <w:rFonts w:hint="eastAsia"/>
          <w:sz w:val="24"/>
        </w:rPr>
        <w:t>平行于半径ON,ON边可吸收到达其上的所有光线.已知该棱镜的折射率</w:t>
      </w:r>
      <w:r>
        <w:rPr>
          <w:rFonts w:hint="eastAsia"/>
          <w:i/>
          <w:sz w:val="24"/>
        </w:rPr>
        <w:t>n</w:t>
      </w:r>
      <w:r>
        <w:rPr>
          <w:rFonts w:hint="eastAsia"/>
          <w:sz w:val="24"/>
        </w:rPr>
        <w:t>=</w:t>
      </w:r>
      <w:r>
        <w:rPr>
          <w:position w:val="-24"/>
          <w:sz w:val="24"/>
        </w:rPr>
        <w:object>
          <v:shape id="_x0000_i1030" o:spt="75" type="#_x0000_t75" style="height:31pt;width:11pt;" o:ole="t" filled="f" stroked="f" coordsize="21600,21600">
            <v:path/>
            <v:fill on="f" focussize="0,0"/>
            <v:stroke on="f"/>
            <v:imagedata r:id="rId18" o:title=""/>
            <o:lock v:ext="edit" grouping="f" rotation="f" text="f" aspectratio="t"/>
            <w10:wrap type="none"/>
            <w10:anchorlock/>
          </v:shape>
          <o:OLEObject Type="Embed" ProgID="PBrush" ShapeID="_x0000_i1030" DrawAspect="Content" ObjectID="_1468075730" r:id="rId17">
            <o:LockedField>false</o:LockedField>
          </o:OLEObject>
        </w:object>
      </w:r>
      <w:r>
        <w:rPr>
          <w:rFonts w:hint="eastAsia"/>
          <w:sz w:val="24"/>
        </w:rPr>
        <w:t>,若平行光束垂直入射并覆盖OM,则光线</w:t>
      </w:r>
    </w:p>
    <w:p>
      <w:pPr>
        <w:numPr>
          <w:ilvl w:val="0"/>
          <w:numId w:val="5"/>
        </w:numPr>
        <w:rPr>
          <w:rFonts w:hint="eastAsia"/>
          <w:sz w:val="24"/>
        </w:rPr>
      </w:pPr>
      <w:r>
        <w:rPr>
          <w:rFonts w:hint="eastAsia"/>
          <w:sz w:val="24"/>
        </w:rPr>
        <w:t>不能从圆孤</w:t>
      </w:r>
      <w:r>
        <w:rPr>
          <w:position w:val="-12"/>
          <w:sz w:val="24"/>
        </w:rPr>
        <w:object>
          <v:shape id="_x0000_i1031" o:spt="75" type="#_x0000_t75" style="height:21pt;width:22pt;" o:ole="t" filled="f" stroked="f" coordsize="21600,21600">
            <v:path/>
            <v:fill on="f" focussize="0,0"/>
            <v:stroke on="f"/>
            <v:imagedata r:id="rId20" o:title=""/>
            <o:lock v:ext="edit" grouping="f" rotation="f" text="f" aspectratio="t"/>
            <w10:wrap type="none"/>
            <w10:anchorlock/>
          </v:shape>
          <o:OLEObject Type="Embed" ProgID="Equation.DSMT4" ShapeID="_x0000_i1031" DrawAspect="Content" ObjectID="_1468075731" r:id="rId19">
            <o:LockedField>false</o:LockedField>
          </o:OLEObject>
        </w:object>
      </w:r>
      <w:r>
        <w:rPr>
          <w:rFonts w:hint="eastAsia"/>
          <w:sz w:val="24"/>
        </w:rPr>
        <w:t>射出</w:t>
      </w:r>
    </w:p>
    <w:p>
      <w:pPr>
        <w:numPr>
          <w:ilvl w:val="0"/>
          <w:numId w:val="5"/>
        </w:numPr>
        <w:rPr>
          <w:rFonts w:hint="eastAsia"/>
          <w:sz w:val="24"/>
        </w:rPr>
      </w:pPr>
      <w:r>
        <w:rPr>
          <w:rFonts w:hint="eastAsia"/>
          <w:sz w:val="24"/>
        </w:rPr>
        <w:t>只能从圆孤</w:t>
      </w:r>
      <w:r>
        <w:rPr>
          <w:position w:val="-12"/>
          <w:sz w:val="24"/>
        </w:rPr>
        <w:object>
          <v:shape id="_x0000_i1032" o:spt="75" type="#_x0000_t75" style="height:21pt;width:24pt;" o:ole="t" filled="f" stroked="f" coordsize="21600,21600">
            <v:path/>
            <v:fill on="f" focussize="0,0"/>
            <v:stroke on="f"/>
            <v:imagedata r:id="rId22" o:title=""/>
            <o:lock v:ext="edit" grouping="f" rotation="f" text="f" aspectratio="t"/>
            <w10:wrap type="none"/>
            <w10:anchorlock/>
          </v:shape>
          <o:OLEObject Type="Embed" ProgID="Equation.DSMT4" ShapeID="_x0000_i1032" DrawAspect="Content" ObjectID="_1468075732" r:id="rId21">
            <o:LockedField>false</o:LockedField>
          </o:OLEObject>
        </w:object>
      </w:r>
      <w:r>
        <w:rPr>
          <w:rFonts w:hint="eastAsia"/>
          <w:sz w:val="24"/>
        </w:rPr>
        <w:t>射出</w:t>
      </w:r>
    </w:p>
    <w:p>
      <w:pPr>
        <w:numPr>
          <w:ilvl w:val="0"/>
          <w:numId w:val="5"/>
        </w:numPr>
        <w:rPr>
          <w:rFonts w:hint="eastAsia"/>
          <w:sz w:val="24"/>
        </w:rPr>
      </w:pPr>
      <w:r>
        <w:rPr>
          <w:rFonts w:hint="eastAsia"/>
          <w:sz w:val="24"/>
        </w:rPr>
        <w:t>能从圆孤</w:t>
      </w:r>
      <w:r>
        <w:rPr>
          <w:position w:val="-12"/>
          <w:sz w:val="24"/>
        </w:rPr>
        <w:object>
          <v:shape id="_x0000_i1033" o:spt="75" type="#_x0000_t75" style="height:21pt;width:28pt;" o:ole="t" filled="f" stroked="f" coordsize="21600,21600">
            <v:path/>
            <v:fill on="f" focussize="0,0"/>
            <v:stroke on="f"/>
            <v:imagedata r:id="rId24" o:title=""/>
            <o:lock v:ext="edit" grouping="f" rotation="f" text="f" aspectratio="t"/>
            <w10:wrap type="none"/>
            <w10:anchorlock/>
          </v:shape>
          <o:OLEObject Type="Embed" ProgID="Equation.DSMT4" ShapeID="_x0000_i1033" DrawAspect="Content" ObjectID="_1468075733" r:id="rId23">
            <o:LockedField>false</o:LockedField>
          </o:OLEObject>
        </w:object>
      </w:r>
      <w:r>
        <w:rPr>
          <w:rFonts w:hint="eastAsia"/>
          <w:sz w:val="24"/>
        </w:rPr>
        <w:t>射出</w:t>
      </w:r>
    </w:p>
    <w:p>
      <w:pPr>
        <w:numPr>
          <w:ilvl w:val="0"/>
          <w:numId w:val="5"/>
        </w:numPr>
        <w:rPr>
          <w:rFonts w:hint="eastAsia"/>
          <w:sz w:val="24"/>
        </w:rPr>
      </w:pPr>
      <w:r>
        <w:rPr>
          <w:rFonts w:hint="eastAsia"/>
          <w:sz w:val="24"/>
        </w:rPr>
        <w:t>能从圆孤</w:t>
      </w:r>
      <w:r>
        <w:rPr>
          <w:position w:val="-12"/>
          <w:sz w:val="24"/>
        </w:rPr>
        <w:object>
          <v:shape id="_x0000_i1034" o:spt="75" type="#_x0000_t75" style="height:21pt;width:29pt;" o:ole="t" filled="f" stroked="f" coordsize="21600,21600">
            <v:path/>
            <v:fill on="f" focussize="0,0"/>
            <v:stroke on="f"/>
            <v:imagedata r:id="rId26" o:title=""/>
            <o:lock v:ext="edit" grouping="f" rotation="f" text="f" aspectratio="t"/>
            <w10:wrap type="none"/>
            <w10:anchorlock/>
          </v:shape>
          <o:OLEObject Type="Embed" ProgID="Equation.DSMT4" ShapeID="_x0000_i1034" DrawAspect="Content" ObjectID="_1468075734" r:id="rId25">
            <o:LockedField>false</o:LockedField>
          </o:OLEObject>
        </w:object>
      </w:r>
      <w:r>
        <w:rPr>
          <w:rFonts w:hint="eastAsia"/>
          <w:sz w:val="24"/>
        </w:rPr>
        <w:t xml:space="preserve">射出 </w:t>
      </w:r>
    </w:p>
    <w:p>
      <w:pPr>
        <w:rPr>
          <w:rFonts w:hint="eastAsia"/>
          <w:sz w:val="24"/>
        </w:rPr>
      </w:pPr>
      <w:r>
        <w:rPr>
          <w:sz w:val="24"/>
        </w:rPr>
        <w:drawing>
          <wp:anchor distT="0" distB="0" distL="114300" distR="114300" simplePos="0" relativeHeight="251663360" behindDoc="0" locked="0" layoutInCell="1" allowOverlap="1">
            <wp:simplePos x="0" y="0"/>
            <wp:positionH relativeFrom="column">
              <wp:posOffset>4000500</wp:posOffset>
            </wp:positionH>
            <wp:positionV relativeFrom="paragraph">
              <wp:posOffset>0</wp:posOffset>
            </wp:positionV>
            <wp:extent cx="1259840" cy="1584960"/>
            <wp:effectExtent l="0" t="0" r="16510" b="15240"/>
            <wp:wrapSquare wrapText="bothSides"/>
            <wp:docPr id="7"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1"/>
                    <pic:cNvPicPr>
                      <a:picLocks noChangeAspect="1"/>
                    </pic:cNvPicPr>
                  </pic:nvPicPr>
                  <pic:blipFill>
                    <a:blip r:embed="rId27"/>
                    <a:stretch>
                      <a:fillRect/>
                    </a:stretch>
                  </pic:blipFill>
                  <pic:spPr>
                    <a:xfrm>
                      <a:off x="0" y="0"/>
                      <a:ext cx="1259840" cy="1584960"/>
                    </a:xfrm>
                    <a:prstGeom prst="rect">
                      <a:avLst/>
                    </a:prstGeom>
                    <a:noFill/>
                    <a:ln w="9525">
                      <a:noFill/>
                    </a:ln>
                  </pic:spPr>
                </pic:pic>
              </a:graphicData>
            </a:graphic>
          </wp:anchor>
        </w:drawing>
      </w:r>
      <w:r>
        <w:rPr>
          <w:rFonts w:hint="eastAsia"/>
          <w:sz w:val="24"/>
        </w:rPr>
        <w:t>20.某地区地震波中的横波和纵波传播速率分别约为4km/s和9km/s.一种简易地震仪由竖直弹簧振子P和水平弹簧振子H组成（题20图）.在一次地震中，震源地地震仪下方，观察到两振子相差5s开始振动，则</w:t>
      </w:r>
    </w:p>
    <w:p>
      <w:pPr>
        <w:numPr>
          <w:ilvl w:val="0"/>
          <w:numId w:val="6"/>
        </w:numPr>
        <w:rPr>
          <w:rFonts w:hint="eastAsia"/>
          <w:sz w:val="24"/>
        </w:rPr>
      </w:pPr>
      <w:r>
        <w:rPr>
          <w:rFonts w:hint="eastAsia"/>
          <w:sz w:val="24"/>
        </w:rPr>
        <w:t>P先开始振动，震源距地震仪约36km</w:t>
      </w:r>
    </w:p>
    <w:p>
      <w:pPr>
        <w:numPr>
          <w:ilvl w:val="0"/>
          <w:numId w:val="6"/>
        </w:numPr>
        <w:rPr>
          <w:rFonts w:hint="eastAsia"/>
          <w:sz w:val="24"/>
        </w:rPr>
      </w:pPr>
      <w:r>
        <w:rPr>
          <w:rFonts w:hint="eastAsia"/>
          <w:sz w:val="24"/>
        </w:rPr>
        <w:t>P先开始振动，震源距地震仪约25km</w:t>
      </w:r>
    </w:p>
    <w:p>
      <w:pPr>
        <w:numPr>
          <w:ilvl w:val="0"/>
          <w:numId w:val="6"/>
        </w:numPr>
        <w:rPr>
          <w:rFonts w:hint="eastAsia"/>
          <w:sz w:val="24"/>
        </w:rPr>
      </w:pPr>
      <w:r>
        <w:rPr>
          <w:rFonts w:hint="eastAsia"/>
          <w:sz w:val="24"/>
        </w:rPr>
        <w:t>H先开始振动，震源距地震仪约36km</w:t>
      </w:r>
    </w:p>
    <w:p>
      <w:pPr>
        <w:numPr>
          <w:ilvl w:val="0"/>
          <w:numId w:val="6"/>
        </w:numPr>
        <w:rPr>
          <w:rFonts w:hint="eastAsia"/>
          <w:sz w:val="24"/>
        </w:rPr>
      </w:pPr>
      <w:r>
        <w:rPr>
          <w:rFonts w:hint="eastAsia"/>
          <w:sz w:val="24"/>
        </w:rPr>
        <w:t>H先开始振动，震源距地震仪约25km</w:t>
      </w:r>
    </w:p>
    <w:p>
      <w:pPr>
        <w:rPr>
          <w:rFonts w:hint="eastAsia"/>
          <w:sz w:val="24"/>
        </w:rPr>
      </w:pPr>
    </w:p>
    <w:p>
      <w:pPr>
        <w:rPr>
          <w:rFonts w:hint="eastAsia"/>
          <w:sz w:val="24"/>
        </w:rPr>
      </w:pPr>
      <w:r>
        <w:rPr>
          <w:sz w:val="24"/>
        </w:rPr>
        <w:drawing>
          <wp:anchor distT="0" distB="0" distL="114300" distR="114300" simplePos="0" relativeHeight="251664384" behindDoc="0" locked="0" layoutInCell="1" allowOverlap="1">
            <wp:simplePos x="0" y="0"/>
            <wp:positionH relativeFrom="column">
              <wp:posOffset>914400</wp:posOffset>
            </wp:positionH>
            <wp:positionV relativeFrom="paragraph">
              <wp:posOffset>0</wp:posOffset>
            </wp:positionV>
            <wp:extent cx="4505325" cy="2711450"/>
            <wp:effectExtent l="0" t="0" r="9525" b="12700"/>
            <wp:wrapSquare wrapText="bothSides"/>
            <wp:docPr id="8"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1"/>
                    <pic:cNvPicPr>
                      <a:picLocks noChangeAspect="1"/>
                    </pic:cNvPicPr>
                  </pic:nvPicPr>
                  <pic:blipFill>
                    <a:blip r:embed="rId28"/>
                    <a:stretch>
                      <a:fillRect/>
                    </a:stretch>
                  </pic:blipFill>
                  <pic:spPr>
                    <a:xfrm>
                      <a:off x="0" y="0"/>
                      <a:ext cx="4505325" cy="2711450"/>
                    </a:xfrm>
                    <a:prstGeom prst="rect">
                      <a:avLst/>
                    </a:prstGeom>
                    <a:noFill/>
                    <a:ln w="9525">
                      <a:noFill/>
                    </a:ln>
                  </pic:spPr>
                </pic:pic>
              </a:graphicData>
            </a:graphic>
          </wp:anchor>
        </w:drawing>
      </w:r>
      <w:r>
        <w:rPr>
          <w:rFonts w:hint="eastAsia"/>
          <w:sz w:val="24"/>
        </w:rPr>
        <w:t>21.题21图1是某同学设计的电容式速度传感器原理图，其中上板为固定极板，下板为待测物体，在两极板间电压恒定的条件下，极板上所带电量</w:t>
      </w:r>
      <w:r>
        <w:rPr>
          <w:rFonts w:hint="eastAsia"/>
          <w:i/>
          <w:sz w:val="24"/>
        </w:rPr>
        <w:t>Q</w:t>
      </w:r>
      <w:r>
        <w:rPr>
          <w:rFonts w:hint="eastAsia"/>
          <w:sz w:val="24"/>
        </w:rPr>
        <w:t>将随待测物体的上下运动而变化，若</w:t>
      </w:r>
      <w:r>
        <w:rPr>
          <w:rFonts w:hint="eastAsia"/>
          <w:i/>
          <w:sz w:val="24"/>
        </w:rPr>
        <w:t>Q</w:t>
      </w:r>
      <w:r>
        <w:rPr>
          <w:rFonts w:hint="eastAsia"/>
          <w:sz w:val="24"/>
        </w:rPr>
        <w:t>随时间t的变化关系为</w:t>
      </w:r>
      <w:r>
        <w:rPr>
          <w:rFonts w:hint="eastAsia"/>
          <w:i/>
          <w:sz w:val="24"/>
        </w:rPr>
        <w:t>Q</w:t>
      </w:r>
      <w:r>
        <w:rPr>
          <w:rFonts w:hint="eastAsia"/>
          <w:sz w:val="24"/>
        </w:rPr>
        <w:t>=</w:t>
      </w:r>
      <w:r>
        <w:rPr>
          <w:position w:val="-24"/>
          <w:sz w:val="24"/>
        </w:rPr>
        <w:object>
          <v:shape id="_x0000_i1035" o:spt="75" type="#_x0000_t75" style="height:31pt;width:26pt;" o:ole="t" filled="f" stroked="f" coordsize="21600,21600">
            <v:path/>
            <v:fill on="f" focussize="0,0"/>
            <v:stroke on="f"/>
            <v:imagedata r:id="rId30" o:title=""/>
            <o:lock v:ext="edit" grouping="f" rotation="f" text="f" aspectratio="t"/>
            <w10:wrap type="none"/>
            <w10:anchorlock/>
          </v:shape>
          <o:OLEObject Type="Embed" ProgID="Equation.DSMT4" ShapeID="_x0000_i1035" DrawAspect="Content" ObjectID="_1468075735" r:id="rId29">
            <o:LockedField>false</o:LockedField>
          </o:OLEObject>
        </w:object>
      </w:r>
      <w:r>
        <w:rPr>
          <w:rFonts w:hint="eastAsia"/>
          <w:sz w:val="24"/>
        </w:rPr>
        <w:t>（</w:t>
      </w:r>
      <w:r>
        <w:rPr>
          <w:rFonts w:hint="eastAsia"/>
          <w:i/>
          <w:sz w:val="24"/>
        </w:rPr>
        <w:t>a</w:t>
      </w:r>
      <w:r>
        <w:rPr>
          <w:rFonts w:hint="eastAsia"/>
          <w:sz w:val="24"/>
        </w:rPr>
        <w:t>、</w:t>
      </w:r>
      <w:r>
        <w:rPr>
          <w:rFonts w:hint="eastAsia"/>
          <w:i/>
          <w:sz w:val="24"/>
        </w:rPr>
        <w:t>b</w:t>
      </w:r>
      <w:r>
        <w:rPr>
          <w:rFonts w:hint="eastAsia"/>
          <w:sz w:val="24"/>
        </w:rPr>
        <w:t>为大于零的常数），其图象如题21图2所示，那么题21图3、图4中反映极板间场强大小</w:t>
      </w:r>
      <w:r>
        <w:rPr>
          <w:rFonts w:hint="eastAsia"/>
          <w:i/>
          <w:sz w:val="24"/>
        </w:rPr>
        <w:t>E</w:t>
      </w:r>
      <w:r>
        <w:rPr>
          <w:rFonts w:hint="eastAsia"/>
          <w:sz w:val="24"/>
        </w:rPr>
        <w:t>和物体速率</w:t>
      </w:r>
      <w:r>
        <w:rPr>
          <w:rFonts w:hint="eastAsia"/>
          <w:i/>
          <w:sz w:val="24"/>
        </w:rPr>
        <w:t>v</w:t>
      </w:r>
      <w:r>
        <w:rPr>
          <w:rFonts w:hint="eastAsia"/>
          <w:sz w:val="24"/>
        </w:rPr>
        <w:t>随</w:t>
      </w:r>
      <w:r>
        <w:rPr>
          <w:rFonts w:hint="eastAsia"/>
          <w:i/>
          <w:sz w:val="24"/>
        </w:rPr>
        <w:t>t</w:t>
      </w:r>
      <w:r>
        <w:rPr>
          <w:rFonts w:hint="eastAsia"/>
          <w:sz w:val="24"/>
        </w:rPr>
        <w:t>变化的图线可能是</w:t>
      </w:r>
    </w:p>
    <w:p>
      <w:pPr>
        <w:rPr>
          <w:rFonts w:hint="eastAsia"/>
          <w:sz w:val="24"/>
        </w:rPr>
      </w:pPr>
    </w:p>
    <w:p>
      <w:pPr>
        <w:rPr>
          <w:rFonts w:hint="eastAsia"/>
          <w:sz w:val="24"/>
        </w:rPr>
      </w:pPr>
      <w:r>
        <w:rPr>
          <w:rFonts w:hint="eastAsia"/>
          <w:sz w:val="24"/>
        </w:rPr>
        <w:t>A.①和③               B.①和④            C.②和③            D.②和④</w:t>
      </w:r>
    </w:p>
    <w:p>
      <w:pPr>
        <w:rPr>
          <w:rFonts w:hint="eastAsia"/>
          <w:sz w:val="24"/>
        </w:rPr>
      </w:pPr>
    </w:p>
    <w:p>
      <w:pPr>
        <w:rPr>
          <w:rFonts w:hint="eastAsia"/>
          <w:sz w:val="24"/>
        </w:rPr>
      </w:pPr>
    </w:p>
    <w:p>
      <w:pPr>
        <w:rPr>
          <w:rFonts w:hint="eastAsia"/>
          <w:sz w:val="24"/>
        </w:rPr>
      </w:pPr>
    </w:p>
    <w:p>
      <w:pPr>
        <w:jc w:val="center"/>
        <w:rPr>
          <w:rFonts w:hint="eastAsia" w:eastAsia="黑体"/>
          <w:sz w:val="24"/>
        </w:rPr>
      </w:pPr>
      <w:r>
        <w:rPr>
          <w:rFonts w:hint="eastAsia" w:eastAsia="黑体"/>
          <w:sz w:val="24"/>
        </w:rPr>
        <w:t>第二部分（非选择题共174分）</w:t>
      </w:r>
    </w:p>
    <w:p>
      <w:pPr>
        <w:rPr>
          <w:rFonts w:hint="eastAsia"/>
          <w:sz w:val="24"/>
        </w:rPr>
      </w:pPr>
      <w:r>
        <w:rPr>
          <w:rFonts w:hint="eastAsia"/>
          <w:sz w:val="24"/>
        </w:rPr>
        <w:t>2</w:t>
      </w:r>
      <w:r>
        <w:rPr>
          <w:rFonts w:hint="eastAsia" w:ascii="宋体" w:hAnsi="宋体"/>
          <w:sz w:val="24"/>
        </w:rPr>
        <w:t>2.（请在答题卡上作答）（17分）</w:t>
      </w:r>
    </w:p>
    <w:p>
      <w:pPr>
        <w:rPr>
          <w:rFonts w:hint="eastAsia"/>
          <w:sz w:val="24"/>
        </w:rPr>
      </w:pPr>
      <w:r>
        <w:rPr>
          <w:rFonts w:hint="eastAsia"/>
          <w:sz w:val="24"/>
        </w:rPr>
        <w:t>（1）某实验小组拟用如题22图1所示装置研究滑块的运动.实验器材有滑块、钩码、纸带、米尺、带滑轮的木板，以及由漏斗和细线组成的单摆等.实验中，滑块在钩码作用下拖动纸带做匀加速直线运动，同时单摆垂直于纸带运动方向摆动，漏斗漏出的有色液体在纸带带下留下的痕迹记录了漏斗在不同时刻的位置.</w:t>
      </w:r>
    </w:p>
    <w:p>
      <w:pPr>
        <w:rPr>
          <w:rFonts w:hint="eastAsia"/>
          <w:sz w:val="24"/>
        </w:rPr>
      </w:pPr>
      <w:r>
        <w:rPr>
          <w:rFonts w:hint="eastAsia"/>
          <w:sz w:val="24"/>
        </w:rPr>
        <w:t>①在题22图2中，从</w:t>
      </w:r>
      <w:r>
        <w:rPr>
          <w:rFonts w:hint="eastAsia"/>
          <w:sz w:val="24"/>
          <w:u w:val="single"/>
        </w:rPr>
        <w:t xml:space="preserve">               </w:t>
      </w:r>
      <w:r>
        <w:rPr>
          <w:rFonts w:hint="eastAsia"/>
          <w:sz w:val="24"/>
        </w:rPr>
        <w:t>纸带可看出滑块的加速度和速度方向一致.</w:t>
      </w:r>
    </w:p>
    <w:p>
      <w:pPr>
        <w:rPr>
          <w:rFonts w:hint="eastAsia"/>
          <w:sz w:val="24"/>
        </w:rPr>
      </w:pPr>
      <w:r>
        <w:rPr>
          <w:rFonts w:hint="eastAsia"/>
          <w:sz w:val="24"/>
        </w:rPr>
        <w:t>②用该方法测量滑块加速度的误差主要来源有：</w:t>
      </w:r>
      <w:r>
        <w:rPr>
          <w:rFonts w:hint="eastAsia"/>
          <w:sz w:val="24"/>
          <w:u w:val="single"/>
        </w:rPr>
        <w:t xml:space="preserve">         </w:t>
      </w:r>
      <w:r>
        <w:rPr>
          <w:rFonts w:hint="eastAsia"/>
          <w:sz w:val="24"/>
        </w:rPr>
        <w:t>、</w:t>
      </w:r>
      <w:r>
        <w:rPr>
          <w:rFonts w:hint="eastAsia"/>
          <w:sz w:val="24"/>
          <w:u w:val="single"/>
        </w:rPr>
        <w:t xml:space="preserve">         </w:t>
      </w:r>
      <w:r>
        <w:rPr>
          <w:rFonts w:hint="eastAsia"/>
          <w:sz w:val="24"/>
        </w:rPr>
        <w:t>（写出2个即可）.</w:t>
      </w:r>
    </w:p>
    <w:p>
      <w:pPr>
        <w:rPr>
          <w:rFonts w:hint="eastAsia"/>
          <w:sz w:val="24"/>
        </w:rPr>
      </w:pPr>
      <w:r>
        <w:rPr>
          <w:rFonts w:hint="eastAsia"/>
          <w:sz w:val="24"/>
        </w:rPr>
        <w:drawing>
          <wp:inline distT="0" distB="0" distL="114300" distR="114300">
            <wp:extent cx="3937000" cy="1483995"/>
            <wp:effectExtent l="0" t="0" r="6350" b="1905"/>
            <wp:docPr id="9"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1"/>
                    <pic:cNvPicPr>
                      <a:picLocks noChangeAspect="1"/>
                    </pic:cNvPicPr>
                  </pic:nvPicPr>
                  <pic:blipFill>
                    <a:blip r:embed="rId31"/>
                    <a:stretch>
                      <a:fillRect/>
                    </a:stretch>
                  </pic:blipFill>
                  <pic:spPr>
                    <a:xfrm>
                      <a:off x="0" y="0"/>
                      <a:ext cx="3937000" cy="1483995"/>
                    </a:xfrm>
                    <a:prstGeom prst="rect">
                      <a:avLst/>
                    </a:prstGeom>
                    <a:noFill/>
                    <a:ln w="9525">
                      <a:noFill/>
                    </a:ln>
                  </pic:spPr>
                </pic:pic>
              </a:graphicData>
            </a:graphic>
          </wp:inline>
        </w:drawing>
      </w:r>
    </w:p>
    <w:p>
      <w:pPr>
        <w:rPr>
          <w:rFonts w:hint="eastAsia"/>
          <w:sz w:val="24"/>
        </w:rPr>
      </w:pPr>
      <w:r>
        <w:rPr>
          <w:rFonts w:hint="eastAsia"/>
          <w:sz w:val="24"/>
        </w:rPr>
        <w:t>（2）某研究性学习小组设计了题22图3所示的电路，用来研究稀盐水溶液的电阻率与浓度的关系.图中E为直流电源，K为开关，K</w:t>
      </w:r>
      <w:r>
        <w:rPr>
          <w:rFonts w:hint="eastAsia"/>
          <w:sz w:val="24"/>
          <w:vertAlign w:val="subscript"/>
        </w:rPr>
        <w:t>1</w:t>
      </w:r>
      <w:r>
        <w:rPr>
          <w:rFonts w:hint="eastAsia"/>
          <w:sz w:val="24"/>
        </w:rPr>
        <w:t>为单刀双掷开关，V为电压表，A为多量程电流表，R为滑动变阻器，R</w:t>
      </w:r>
      <w:r>
        <w:rPr>
          <w:rFonts w:hint="eastAsia"/>
          <w:sz w:val="24"/>
          <w:vertAlign w:val="subscript"/>
        </w:rPr>
        <w:t>x</w:t>
      </w:r>
      <w:r>
        <w:rPr>
          <w:rFonts w:hint="eastAsia"/>
          <w:sz w:val="24"/>
        </w:rPr>
        <w:t>为待测稀盐水溶液液柱.</w:t>
      </w:r>
    </w:p>
    <w:p>
      <w:pPr>
        <w:rPr>
          <w:rFonts w:hint="eastAsia"/>
          <w:sz w:val="24"/>
        </w:rPr>
      </w:pPr>
      <w:r>
        <w:rPr>
          <w:rFonts w:hint="eastAsia"/>
          <w:sz w:val="24"/>
        </w:rPr>
        <w:t>①实验时，闭合K之前将R的滑片P置于</w:t>
      </w:r>
      <w:r>
        <w:rPr>
          <w:rFonts w:hint="eastAsia"/>
          <w:sz w:val="24"/>
          <w:u w:val="single"/>
        </w:rPr>
        <w:t xml:space="preserve">            </w:t>
      </w:r>
      <w:r>
        <w:rPr>
          <w:rFonts w:hint="eastAsia"/>
          <w:sz w:val="24"/>
        </w:rPr>
        <w:t>（填“C”或“D”）端；当用电流表外接法测量R</w:t>
      </w:r>
      <w:r>
        <w:rPr>
          <w:rFonts w:hint="eastAsia"/>
          <w:sz w:val="24"/>
          <w:vertAlign w:val="subscript"/>
        </w:rPr>
        <w:t>x</w:t>
      </w:r>
      <w:r>
        <w:rPr>
          <w:rFonts w:hint="eastAsia"/>
          <w:sz w:val="24"/>
        </w:rPr>
        <w:t>的阻值时，K</w:t>
      </w:r>
      <w:r>
        <w:rPr>
          <w:rFonts w:hint="eastAsia"/>
          <w:sz w:val="24"/>
          <w:vertAlign w:val="subscript"/>
        </w:rPr>
        <w:t>1</w:t>
      </w:r>
      <w:r>
        <w:rPr>
          <w:rFonts w:hint="eastAsia"/>
          <w:sz w:val="24"/>
        </w:rPr>
        <w:t>应置于位置</w:t>
      </w:r>
      <w:r>
        <w:rPr>
          <w:rFonts w:hint="eastAsia"/>
          <w:sz w:val="24"/>
          <w:u w:val="single"/>
        </w:rPr>
        <w:t xml:space="preserve">            </w:t>
      </w:r>
      <w:r>
        <w:rPr>
          <w:rFonts w:hint="eastAsia"/>
          <w:sz w:val="24"/>
        </w:rPr>
        <w:t>（填“1”或“2”）.</w:t>
      </w:r>
    </w:p>
    <w:p>
      <w:pPr>
        <w:rPr>
          <w:rFonts w:hint="eastAsia"/>
          <w:sz w:val="24"/>
        </w:rPr>
      </w:pPr>
      <w:r>
        <w:rPr>
          <w:rFonts w:hint="eastAsia"/>
          <w:sz w:val="24"/>
        </w:rPr>
        <w:drawing>
          <wp:inline distT="0" distB="0" distL="114300" distR="114300">
            <wp:extent cx="4592955" cy="2156460"/>
            <wp:effectExtent l="0" t="0" r="17145" b="15240"/>
            <wp:docPr id="4" name="图片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descr="1"/>
                    <pic:cNvPicPr>
                      <a:picLocks noChangeAspect="1"/>
                    </pic:cNvPicPr>
                  </pic:nvPicPr>
                  <pic:blipFill>
                    <a:blip r:embed="rId32"/>
                    <a:stretch>
                      <a:fillRect/>
                    </a:stretch>
                  </pic:blipFill>
                  <pic:spPr>
                    <a:xfrm>
                      <a:off x="0" y="0"/>
                      <a:ext cx="4592955" cy="2156460"/>
                    </a:xfrm>
                    <a:prstGeom prst="rect">
                      <a:avLst/>
                    </a:prstGeom>
                    <a:noFill/>
                    <a:ln w="9525">
                      <a:noFill/>
                    </a:ln>
                  </pic:spPr>
                </pic:pic>
              </a:graphicData>
            </a:graphic>
          </wp:inline>
        </w:drawing>
      </w:r>
    </w:p>
    <w:p>
      <w:pPr>
        <w:rPr>
          <w:rFonts w:hint="eastAsia"/>
          <w:sz w:val="24"/>
          <w:u w:val="single"/>
        </w:rPr>
      </w:pPr>
      <w:r>
        <w:rPr>
          <w:rFonts w:hint="eastAsia"/>
          <w:sz w:val="24"/>
        </w:rPr>
        <w:t>②在一定条件下，用电流表内、外接法得到R</w:t>
      </w:r>
      <w:r>
        <w:rPr>
          <w:rFonts w:hint="eastAsia"/>
          <w:sz w:val="24"/>
          <w:vertAlign w:val="subscript"/>
        </w:rPr>
        <w:t>x</w:t>
      </w:r>
      <w:r>
        <w:rPr>
          <w:rFonts w:hint="eastAsia"/>
          <w:sz w:val="24"/>
        </w:rPr>
        <w:t>的电阻率随浓度变化的两条曲线如题22图4所示（不计由于通电导致的化学变化）.实验中R</w:t>
      </w:r>
      <w:r>
        <w:rPr>
          <w:rFonts w:hint="eastAsia"/>
          <w:sz w:val="24"/>
          <w:vertAlign w:val="subscript"/>
        </w:rPr>
        <w:t>x</w:t>
      </w:r>
      <w:r>
        <w:rPr>
          <w:rFonts w:hint="eastAsia"/>
          <w:sz w:val="24"/>
        </w:rPr>
        <w:t>的通电面积为20 cm</w:t>
      </w:r>
      <w:r>
        <w:rPr>
          <w:rFonts w:hint="eastAsia"/>
          <w:sz w:val="24"/>
          <w:vertAlign w:val="superscript"/>
        </w:rPr>
        <w:t>2</w:t>
      </w:r>
      <w:r>
        <w:rPr>
          <w:rFonts w:hint="eastAsia"/>
          <w:sz w:val="24"/>
        </w:rPr>
        <w:t>，长度为20 cm，用内接法测量R</w:t>
      </w:r>
      <w:r>
        <w:rPr>
          <w:rFonts w:hint="eastAsia"/>
          <w:sz w:val="24"/>
          <w:vertAlign w:val="subscript"/>
        </w:rPr>
        <w:t>x</w:t>
      </w:r>
      <w:r>
        <w:rPr>
          <w:rFonts w:hint="eastAsia"/>
          <w:sz w:val="24"/>
        </w:rPr>
        <w:t>的阻值是3500Ω，则其电阻率为</w:t>
      </w:r>
      <w:r>
        <w:rPr>
          <w:rFonts w:hint="eastAsia"/>
          <w:sz w:val="24"/>
          <w:u w:val="single"/>
        </w:rPr>
        <w:t xml:space="preserve">         </w:t>
      </w:r>
      <w:r>
        <w:rPr>
          <w:rFonts w:hint="eastAsia"/>
          <w:sz w:val="24"/>
        </w:rPr>
        <w:t>Ω·m，由图中对应曲线</w:t>
      </w:r>
      <w:r>
        <w:rPr>
          <w:rFonts w:hint="eastAsia"/>
          <w:sz w:val="24"/>
          <w:u w:val="single"/>
        </w:rPr>
        <w:t xml:space="preserve">         </w:t>
      </w:r>
    </w:p>
    <w:p>
      <w:pPr>
        <w:rPr>
          <w:rFonts w:hint="eastAsia"/>
          <w:sz w:val="24"/>
        </w:rPr>
      </w:pPr>
      <w:r>
        <w:rPr>
          <w:rFonts w:hint="eastAsia"/>
          <w:sz w:val="24"/>
        </w:rPr>
        <w:t>（填“1”或“2”）可得此时溶液浓度约为</w:t>
      </w:r>
      <w:r>
        <w:rPr>
          <w:rFonts w:hint="eastAsia"/>
          <w:sz w:val="24"/>
          <w:u w:val="single"/>
        </w:rPr>
        <w:t xml:space="preserve">         </w:t>
      </w:r>
      <w:r>
        <w:rPr>
          <w:rFonts w:hint="eastAsia"/>
          <w:sz w:val="24"/>
        </w:rPr>
        <w:t>%（结果保留2位有效数字）.</w:t>
      </w:r>
    </w:p>
    <w:p>
      <w:pPr>
        <w:rPr>
          <w:rFonts w:hint="eastAsia"/>
          <w:sz w:val="24"/>
        </w:rPr>
      </w:pPr>
    </w:p>
    <w:p>
      <w:pPr>
        <w:rPr>
          <w:rFonts w:hint="eastAsia"/>
          <w:sz w:val="24"/>
        </w:rPr>
      </w:pPr>
      <w:r>
        <w:rPr>
          <w:rFonts w:hint="eastAsia"/>
          <w:sz w:val="24"/>
        </w:rPr>
        <w:t>23.（16分）滑板运动是一项非常刺激的水上运动，研究表明，在进行滑板运动时，水对滑板的作用力</w:t>
      </w:r>
      <w:r>
        <w:rPr>
          <w:rFonts w:hint="eastAsia"/>
          <w:i/>
          <w:sz w:val="24"/>
        </w:rPr>
        <w:t>F</w:t>
      </w:r>
      <w:r>
        <w:rPr>
          <w:rFonts w:hint="eastAsia"/>
          <w:sz w:val="24"/>
          <w:vertAlign w:val="subscript"/>
        </w:rPr>
        <w:t>x</w:t>
      </w:r>
      <w:r>
        <w:rPr>
          <w:rFonts w:hint="eastAsia"/>
          <w:sz w:val="24"/>
        </w:rPr>
        <w:t>垂直于板面，大小为kv</w:t>
      </w:r>
      <w:r>
        <w:rPr>
          <w:rFonts w:hint="eastAsia"/>
          <w:sz w:val="24"/>
          <w:vertAlign w:val="superscript"/>
        </w:rPr>
        <w:t>2</w:t>
      </w:r>
      <w:r>
        <w:rPr>
          <w:rFonts w:hint="eastAsia"/>
          <w:sz w:val="24"/>
        </w:rPr>
        <w:t>，其中v为滑板速率（水可视为静止）.某次运动中，在水平牵引力作用下，当滑板和水面的夹角</w:t>
      </w:r>
      <w:r>
        <w:rPr>
          <w:rFonts w:hint="eastAsia"/>
          <w:i/>
          <w:sz w:val="24"/>
        </w:rPr>
        <w:t>θ</w:t>
      </w:r>
      <w:r>
        <w:rPr>
          <w:rFonts w:hint="eastAsia"/>
          <w:sz w:val="24"/>
        </w:rPr>
        <w:t>=37°时（题23图），滑板做匀速直线运动，相应的</w:t>
      </w:r>
      <w:r>
        <w:rPr>
          <w:rFonts w:hint="eastAsia"/>
          <w:i/>
          <w:sz w:val="24"/>
        </w:rPr>
        <w:t>k</w:t>
      </w:r>
      <w:r>
        <w:rPr>
          <w:rFonts w:hint="eastAsia"/>
          <w:sz w:val="24"/>
        </w:rPr>
        <w:t>=54 kg/m，入和滑板的总质量为108 kg,试求（重力加速度g取10 m/s</w:t>
      </w:r>
      <w:r>
        <w:rPr>
          <w:rFonts w:hint="eastAsia"/>
          <w:sz w:val="24"/>
          <w:vertAlign w:val="superscript"/>
        </w:rPr>
        <w:t>2</w:t>
      </w:r>
      <w:r>
        <w:rPr>
          <w:rFonts w:hint="eastAsia"/>
          <w:sz w:val="24"/>
        </w:rPr>
        <w:t>,sin 37°取</w:t>
      </w:r>
      <w:r>
        <w:rPr>
          <w:position w:val="-24"/>
          <w:sz w:val="24"/>
        </w:rPr>
        <w:object>
          <v:shape id="_x0000_i1038" o:spt="75" type="#_x0000_t75" style="height:31pt;width:11pt;" o:ole="t" filled="f" stroked="f" coordsize="21600,21600">
            <v:path/>
            <v:fill on="f" focussize="0,0"/>
            <v:stroke on="f"/>
            <v:imagedata r:id="rId34" o:title=""/>
            <o:lock v:ext="edit" grouping="f" rotation="f" text="f" aspectratio="t"/>
            <w10:wrap type="none"/>
            <w10:anchorlock/>
          </v:shape>
          <o:OLEObject Type="Embed" ProgID="Equation.DSMT4" ShapeID="_x0000_i1038" DrawAspect="Content" ObjectID="_1468075736" r:id="rId33">
            <o:LockedField>false</o:LockedField>
          </o:OLEObject>
        </w:object>
      </w:r>
      <w:r>
        <w:rPr>
          <w:rFonts w:hint="eastAsia"/>
          <w:sz w:val="24"/>
        </w:rPr>
        <w:t>，忽略空气阻力）：</w:t>
      </w:r>
    </w:p>
    <w:p>
      <w:pPr>
        <w:ind w:firstLine="1560" w:firstLineChars="650"/>
        <w:rPr>
          <w:rFonts w:hint="eastAsia"/>
          <w:sz w:val="24"/>
        </w:rPr>
      </w:pPr>
      <w:r>
        <w:rPr>
          <w:rFonts w:hint="eastAsia"/>
          <w:sz w:val="24"/>
        </w:rPr>
        <w:drawing>
          <wp:inline distT="0" distB="0" distL="114300" distR="114300">
            <wp:extent cx="3507740" cy="1261745"/>
            <wp:effectExtent l="0" t="0" r="16510" b="14605"/>
            <wp:docPr id="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1"/>
                    <pic:cNvPicPr>
                      <a:picLocks noChangeAspect="1"/>
                    </pic:cNvPicPr>
                  </pic:nvPicPr>
                  <pic:blipFill>
                    <a:blip r:embed="rId35"/>
                    <a:stretch>
                      <a:fillRect/>
                    </a:stretch>
                  </pic:blipFill>
                  <pic:spPr>
                    <a:xfrm>
                      <a:off x="0" y="0"/>
                      <a:ext cx="3507740" cy="1261745"/>
                    </a:xfrm>
                    <a:prstGeom prst="rect">
                      <a:avLst/>
                    </a:prstGeom>
                    <a:noFill/>
                    <a:ln w="9525">
                      <a:noFill/>
                    </a:ln>
                  </pic:spPr>
                </pic:pic>
              </a:graphicData>
            </a:graphic>
          </wp:inline>
        </w:drawing>
      </w:r>
    </w:p>
    <w:p>
      <w:pPr>
        <w:rPr>
          <w:rFonts w:hint="eastAsia"/>
          <w:sz w:val="24"/>
        </w:rPr>
      </w:pPr>
      <w:r>
        <w:rPr>
          <w:rFonts w:hint="eastAsia"/>
          <w:sz w:val="24"/>
        </w:rPr>
        <w:t>（1）水平牵引力的大小；</w:t>
      </w:r>
    </w:p>
    <w:p>
      <w:pPr>
        <w:rPr>
          <w:rFonts w:hint="eastAsia"/>
          <w:sz w:val="24"/>
        </w:rPr>
      </w:pPr>
      <w:r>
        <w:rPr>
          <w:rFonts w:hint="eastAsia"/>
          <w:sz w:val="24"/>
        </w:rPr>
        <w:t>（2）滑板的速率；</w:t>
      </w:r>
    </w:p>
    <w:p>
      <w:pPr>
        <w:rPr>
          <w:rFonts w:hint="eastAsia"/>
          <w:sz w:val="24"/>
        </w:rPr>
      </w:pPr>
      <w:r>
        <w:rPr>
          <w:rFonts w:hint="eastAsia"/>
          <w:sz w:val="24"/>
        </w:rPr>
        <w:t>（3）水平牵引力的功率.</w:t>
      </w:r>
    </w:p>
    <w:p>
      <w:pPr>
        <w:rPr>
          <w:rFonts w:hint="eastAsia"/>
          <w:sz w:val="24"/>
        </w:rPr>
      </w:pPr>
      <w:r>
        <w:rPr>
          <w:sz w:val="24"/>
        </w:rPr>
        <w:drawing>
          <wp:anchor distT="0" distB="0" distL="114300" distR="114300" simplePos="0" relativeHeight="251665408" behindDoc="0" locked="0" layoutInCell="1" allowOverlap="1">
            <wp:simplePos x="0" y="0"/>
            <wp:positionH relativeFrom="column">
              <wp:posOffset>3657600</wp:posOffset>
            </wp:positionH>
            <wp:positionV relativeFrom="paragraph">
              <wp:posOffset>0</wp:posOffset>
            </wp:positionV>
            <wp:extent cx="1790700" cy="2019300"/>
            <wp:effectExtent l="0" t="0" r="0" b="0"/>
            <wp:wrapSquare wrapText="bothSides"/>
            <wp:docPr id="6"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1"/>
                    <pic:cNvPicPr>
                      <a:picLocks noChangeAspect="1"/>
                    </pic:cNvPicPr>
                  </pic:nvPicPr>
                  <pic:blipFill>
                    <a:blip r:embed="rId36"/>
                    <a:stretch>
                      <a:fillRect/>
                    </a:stretch>
                  </pic:blipFill>
                  <pic:spPr>
                    <a:xfrm>
                      <a:off x="0" y="0"/>
                      <a:ext cx="1790700" cy="2019300"/>
                    </a:xfrm>
                    <a:prstGeom prst="rect">
                      <a:avLst/>
                    </a:prstGeom>
                    <a:noFill/>
                    <a:ln w="9525">
                      <a:noFill/>
                    </a:ln>
                  </pic:spPr>
                </pic:pic>
              </a:graphicData>
            </a:graphic>
          </wp:anchor>
        </w:drawing>
      </w:r>
      <w:r>
        <w:rPr>
          <w:rFonts w:hint="eastAsia"/>
          <w:sz w:val="24"/>
        </w:rPr>
        <w:t>24.（19分）题24图中有一个竖直固定在地面的透气圆筒，筒中有一劲度为k的轻弹簧，其下端固定，上端连接一质量为m的薄滑块，圆筒内壁涂有一层新型智能材料——ER流体，它对滑块的阻力可调.起初，滑块静止,ER流体对其阻力为0，弹簧的长度为L，现有一质量也为m的物体从距地面2L处自由落下，与滑块碰撞后粘在一起向下运动.为保证滑块做匀减速运动，且下移距离为</w:t>
      </w:r>
      <w:r>
        <w:rPr>
          <w:position w:val="-24"/>
          <w:sz w:val="24"/>
        </w:rPr>
        <w:object>
          <v:shape id="_x0000_i1040" o:spt="75" type="#_x0000_t75" style="height:31pt;width:27pt;" o:ole="t" filled="f" stroked="f" coordsize="21600,21600">
            <v:path/>
            <v:fill on="f" focussize="0,0"/>
            <v:stroke on="f"/>
            <v:imagedata r:id="rId38" o:title=""/>
            <o:lock v:ext="edit" grouping="f" rotation="f" text="f" aspectratio="t"/>
            <w10:wrap type="none"/>
            <w10:anchorlock/>
          </v:shape>
          <o:OLEObject Type="Embed" ProgID="Equation.DSMT4" ShapeID="_x0000_i1040" DrawAspect="Content" ObjectID="_1468075737" r:id="rId37">
            <o:LockedField>false</o:LockedField>
          </o:OLEObject>
        </w:object>
      </w:r>
      <w:r>
        <w:rPr>
          <w:rFonts w:hint="eastAsia"/>
          <w:sz w:val="24"/>
        </w:rPr>
        <w:t>时速度减为0，ER流体对滑块的阻力须随滑块下移而变.试求（忽略空气阻力）:</w:t>
      </w:r>
    </w:p>
    <w:p>
      <w:pPr>
        <w:ind w:firstLine="2520" w:firstLineChars="1050"/>
        <w:rPr>
          <w:rFonts w:hint="eastAsia"/>
          <w:sz w:val="24"/>
        </w:rPr>
      </w:pPr>
    </w:p>
    <w:p>
      <w:pPr>
        <w:rPr>
          <w:rFonts w:hint="eastAsia"/>
          <w:sz w:val="24"/>
        </w:rPr>
      </w:pPr>
      <w:r>
        <w:rPr>
          <w:rFonts w:hint="eastAsia"/>
          <w:sz w:val="24"/>
        </w:rPr>
        <w:t>(1)下落物体与滑块碰撞过程中系统损失的机械能；</w:t>
      </w:r>
    </w:p>
    <w:p>
      <w:pPr>
        <w:rPr>
          <w:rFonts w:hint="eastAsia"/>
          <w:sz w:val="24"/>
        </w:rPr>
      </w:pPr>
      <w:r>
        <w:rPr>
          <w:rFonts w:hint="eastAsia"/>
          <w:sz w:val="24"/>
        </w:rPr>
        <w:t>(2)滑块向下运动过程中加速度的大小；</w:t>
      </w:r>
    </w:p>
    <w:p>
      <w:pPr>
        <w:rPr>
          <w:rFonts w:hint="eastAsia"/>
          <w:sz w:val="24"/>
        </w:rPr>
      </w:pPr>
      <w:r>
        <w:rPr>
          <w:rFonts w:hint="eastAsia"/>
          <w:sz w:val="24"/>
        </w:rPr>
        <w:t>(3)滑块下移距离d时ER流体对滑块阻力的大小.</w:t>
      </w:r>
    </w:p>
    <w:p>
      <w:pPr>
        <w:rPr>
          <w:rFonts w:hint="eastAsia"/>
          <w:sz w:val="24"/>
        </w:rPr>
      </w:pPr>
    </w:p>
    <w:p>
      <w:pPr>
        <w:rPr>
          <w:rFonts w:hint="eastAsia"/>
          <w:sz w:val="24"/>
        </w:rPr>
      </w:pPr>
      <w:r>
        <w:rPr>
          <w:rFonts w:hint="eastAsia"/>
          <w:sz w:val="24"/>
        </w:rPr>
        <w:t>25.（20分）题25题为一种质谱仪工作原理示意图.在以O为圆心，OH为对称轴，夹角为2α的扇形区域内分布着方向垂直于纸面的匀强磁场.对称于OH轴的C和D分别是离子发射点和收集点.CM垂直磁场左边界于M，且OM=d.现有一正离子束以小发散角（纸面内）从C射出，这些离子在CM方向上的分速度均为v</w:t>
      </w:r>
      <w:r>
        <w:rPr>
          <w:rFonts w:hint="eastAsia"/>
          <w:sz w:val="24"/>
          <w:vertAlign w:val="subscript"/>
        </w:rPr>
        <w:t>0</w:t>
      </w:r>
      <w:r>
        <w:rPr>
          <w:rFonts w:hint="eastAsia"/>
          <w:sz w:val="24"/>
        </w:rPr>
        <w:t>.若该离子束中比荷为</w:t>
      </w:r>
      <w:r>
        <w:rPr>
          <w:position w:val="-24"/>
          <w:sz w:val="24"/>
        </w:rPr>
        <w:object>
          <v:shape id="_x0000_i1041" o:spt="75" type="#_x0000_t75" style="height:31pt;width:13.95pt;" o:ole="t" filled="f" stroked="f" coordsize="21600,21600">
            <v:path/>
            <v:fill on="f" focussize="0,0"/>
            <v:stroke on="f"/>
            <v:imagedata r:id="rId40" o:title=""/>
            <o:lock v:ext="edit" grouping="f" rotation="f" text="f" aspectratio="t"/>
            <w10:wrap type="none"/>
            <w10:anchorlock/>
          </v:shape>
          <o:OLEObject Type="Embed" ProgID="Equation.DSMT4" ShapeID="_x0000_i1041" DrawAspect="Content" ObjectID="_1468075738" r:id="rId39">
            <o:LockedField>false</o:LockedField>
          </o:OLEObject>
        </w:object>
      </w:r>
      <w:r>
        <w:rPr>
          <w:rFonts w:hint="eastAsia"/>
          <w:sz w:val="24"/>
        </w:rPr>
        <w:t>的离子都能汇聚到D，试求：</w:t>
      </w:r>
    </w:p>
    <w:p>
      <w:pPr>
        <w:ind w:firstLine="1440" w:firstLineChars="600"/>
        <w:rPr>
          <w:rFonts w:hint="eastAsia"/>
          <w:sz w:val="24"/>
        </w:rPr>
      </w:pPr>
      <w:r>
        <w:rPr>
          <w:rFonts w:hint="eastAsia"/>
          <w:sz w:val="24"/>
        </w:rPr>
        <w:drawing>
          <wp:inline distT="0" distB="0" distL="114300" distR="114300">
            <wp:extent cx="3335655" cy="1908175"/>
            <wp:effectExtent l="0" t="0" r="17145" b="15875"/>
            <wp:docPr id="10" name="图片 1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8" descr="1"/>
                    <pic:cNvPicPr>
                      <a:picLocks noChangeAspect="1"/>
                    </pic:cNvPicPr>
                  </pic:nvPicPr>
                  <pic:blipFill>
                    <a:blip r:embed="rId41"/>
                    <a:stretch>
                      <a:fillRect/>
                    </a:stretch>
                  </pic:blipFill>
                  <pic:spPr>
                    <a:xfrm>
                      <a:off x="0" y="0"/>
                      <a:ext cx="3335655" cy="1908175"/>
                    </a:xfrm>
                    <a:prstGeom prst="rect">
                      <a:avLst/>
                    </a:prstGeom>
                    <a:noFill/>
                    <a:ln w="9525">
                      <a:noFill/>
                    </a:ln>
                  </pic:spPr>
                </pic:pic>
              </a:graphicData>
            </a:graphic>
          </wp:inline>
        </w:drawing>
      </w:r>
    </w:p>
    <w:p>
      <w:pPr>
        <w:rPr>
          <w:rFonts w:hint="eastAsia"/>
          <w:sz w:val="24"/>
        </w:rPr>
      </w:pPr>
      <w:r>
        <w:rPr>
          <w:rFonts w:hint="eastAsia"/>
          <w:sz w:val="24"/>
        </w:rPr>
        <w:t>（1）磁感应强度的大小和方向（提示：可考虑沿CM方向运动的离子为研究对象）；</w:t>
      </w:r>
    </w:p>
    <w:p>
      <w:pPr>
        <w:rPr>
          <w:rFonts w:hint="eastAsia"/>
          <w:sz w:val="24"/>
        </w:rPr>
      </w:pPr>
      <w:r>
        <w:rPr>
          <w:rFonts w:hint="eastAsia"/>
          <w:sz w:val="24"/>
        </w:rPr>
        <w:t>（2）离子沿与CM成</w:t>
      </w:r>
      <w:r>
        <w:rPr>
          <w:rFonts w:hint="eastAsia"/>
          <w:i/>
          <w:sz w:val="24"/>
        </w:rPr>
        <w:t>θ</w:t>
      </w:r>
      <w:r>
        <w:rPr>
          <w:rFonts w:hint="eastAsia"/>
          <w:sz w:val="24"/>
        </w:rPr>
        <w:t>角的直线CN进入磁场，其轨道半径和在磁场中的运动时间；</w:t>
      </w:r>
    </w:p>
    <w:p>
      <w:pPr>
        <w:rPr>
          <w:rFonts w:hint="eastAsia"/>
          <w:sz w:val="24"/>
        </w:rPr>
      </w:pPr>
      <w:r>
        <w:rPr>
          <w:rFonts w:hint="eastAsia"/>
          <w:sz w:val="24"/>
        </w:rPr>
        <w:t>（3）线段CM的长度.</w:t>
      </w: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spacing w:line="360" w:lineRule="auto"/>
        <w:ind w:firstLine="420"/>
        <w:jc w:val="center"/>
        <w:rPr>
          <w:rFonts w:hint="eastAsia" w:ascii="宋体" w:hAnsi="宋体"/>
          <w:b/>
          <w:sz w:val="24"/>
        </w:rPr>
      </w:pPr>
      <w:r>
        <w:rPr>
          <w:rFonts w:hint="eastAsia" w:ascii="宋体" w:hAnsi="宋体"/>
          <w:b/>
          <w:sz w:val="24"/>
        </w:rPr>
        <w:t>2008年普通高等学校招生全国统一考试（重庆卷）</w:t>
      </w:r>
    </w:p>
    <w:p>
      <w:pPr>
        <w:spacing w:line="360" w:lineRule="auto"/>
        <w:ind w:firstLine="420"/>
        <w:jc w:val="center"/>
        <w:rPr>
          <w:rFonts w:hint="eastAsia" w:ascii="宋体" w:hAnsi="宋体"/>
          <w:b/>
          <w:sz w:val="24"/>
        </w:rPr>
      </w:pPr>
      <w:r>
        <w:rPr>
          <w:rFonts w:hint="eastAsia" w:ascii="宋体" w:hAnsi="宋体"/>
          <w:b/>
          <w:sz w:val="24"/>
        </w:rPr>
        <w:t>理科综合能力测试试题答案</w:t>
      </w:r>
    </w:p>
    <w:p>
      <w:pPr>
        <w:spacing w:line="360" w:lineRule="auto"/>
        <w:ind w:firstLine="420"/>
        <w:rPr>
          <w:rFonts w:hint="eastAsia" w:ascii="宋体" w:hAnsi="宋体"/>
          <w:sz w:val="24"/>
        </w:rPr>
      </w:pPr>
      <w:r>
        <w:rPr>
          <w:rFonts w:hint="eastAsia" w:ascii="宋体" w:hAnsi="宋体"/>
          <w:sz w:val="24"/>
        </w:rPr>
        <w:t>第一部分</w:t>
      </w:r>
    </w:p>
    <w:p>
      <w:pPr>
        <w:spacing w:line="360" w:lineRule="auto"/>
        <w:ind w:firstLine="420"/>
        <w:rPr>
          <w:rFonts w:hint="eastAsia" w:ascii="宋体" w:hAnsi="宋体"/>
          <w:sz w:val="24"/>
        </w:rPr>
      </w:pPr>
      <w:r>
        <w:rPr>
          <w:rFonts w:hint="eastAsia" w:ascii="宋体" w:hAnsi="宋体"/>
          <w:sz w:val="24"/>
        </w:rPr>
        <w:t>选择题一（包括21小题，每小题6分，共126分）</w:t>
      </w:r>
    </w:p>
    <w:p>
      <w:pPr>
        <w:spacing w:line="360" w:lineRule="auto"/>
        <w:rPr>
          <w:rFonts w:hint="eastAsia" w:ascii="宋体" w:hAnsi="宋体"/>
          <w:sz w:val="24"/>
        </w:rPr>
      </w:pPr>
      <w:r>
        <w:rPr>
          <w:rFonts w:hint="eastAsia" w:ascii="宋体" w:hAnsi="宋体"/>
          <w:sz w:val="24"/>
        </w:rPr>
        <w:tab/>
      </w:r>
      <w:r>
        <w:rPr>
          <w:rFonts w:hint="eastAsia" w:ascii="宋体" w:hAnsi="宋体"/>
          <w:sz w:val="24"/>
        </w:rPr>
        <w:t>14.D</w:t>
      </w:r>
      <w:r>
        <w:rPr>
          <w:rFonts w:hint="eastAsia" w:ascii="宋体" w:hAnsi="宋体"/>
          <w:sz w:val="24"/>
        </w:rPr>
        <w:tab/>
      </w:r>
      <w:r>
        <w:rPr>
          <w:rFonts w:hint="eastAsia" w:ascii="宋体" w:hAnsi="宋体"/>
          <w:sz w:val="24"/>
        </w:rPr>
        <w:t>15.A</w:t>
      </w:r>
      <w:r>
        <w:rPr>
          <w:rFonts w:hint="eastAsia" w:ascii="宋体" w:hAnsi="宋体"/>
          <w:sz w:val="24"/>
        </w:rPr>
        <w:tab/>
      </w:r>
      <w:r>
        <w:rPr>
          <w:rFonts w:hint="eastAsia" w:ascii="宋体" w:hAnsi="宋体"/>
          <w:sz w:val="24"/>
        </w:rPr>
        <w:t>16.C</w:t>
      </w:r>
      <w:r>
        <w:rPr>
          <w:rFonts w:hint="eastAsia" w:ascii="宋体" w:hAnsi="宋体"/>
          <w:sz w:val="24"/>
        </w:rPr>
        <w:tab/>
      </w:r>
      <w:r>
        <w:rPr>
          <w:rFonts w:hint="eastAsia" w:ascii="宋体" w:hAnsi="宋体"/>
          <w:sz w:val="24"/>
        </w:rPr>
        <w:t>17.B</w:t>
      </w:r>
      <w:r>
        <w:rPr>
          <w:rFonts w:hint="eastAsia" w:ascii="宋体" w:hAnsi="宋体"/>
          <w:sz w:val="24"/>
        </w:rPr>
        <w:tab/>
      </w:r>
      <w:r>
        <w:rPr>
          <w:rFonts w:hint="eastAsia" w:ascii="宋体" w:hAnsi="宋体"/>
          <w:sz w:val="24"/>
        </w:rPr>
        <w:t>18.D</w:t>
      </w:r>
    </w:p>
    <w:p>
      <w:pPr>
        <w:spacing w:line="360" w:lineRule="auto"/>
        <w:ind w:firstLine="420"/>
        <w:rPr>
          <w:rFonts w:hint="eastAsia" w:ascii="宋体" w:hAnsi="宋体"/>
          <w:sz w:val="24"/>
        </w:rPr>
      </w:pPr>
      <w:r>
        <w:rPr>
          <w:rFonts w:hint="eastAsia" w:ascii="宋体" w:hAnsi="宋体"/>
          <w:sz w:val="24"/>
        </w:rPr>
        <w:t>19.B</w:t>
      </w:r>
      <w:r>
        <w:rPr>
          <w:rFonts w:hint="eastAsia" w:ascii="宋体" w:hAnsi="宋体"/>
          <w:sz w:val="24"/>
        </w:rPr>
        <w:tab/>
      </w:r>
      <w:r>
        <w:rPr>
          <w:rFonts w:hint="eastAsia" w:ascii="宋体" w:hAnsi="宋体"/>
          <w:sz w:val="24"/>
        </w:rPr>
        <w:t>20.A</w:t>
      </w:r>
      <w:r>
        <w:rPr>
          <w:rFonts w:hint="eastAsia" w:ascii="宋体" w:hAnsi="宋体"/>
          <w:sz w:val="24"/>
        </w:rPr>
        <w:tab/>
      </w:r>
      <w:r>
        <w:rPr>
          <w:rFonts w:hint="eastAsia" w:ascii="宋体" w:hAnsi="宋体"/>
          <w:sz w:val="24"/>
        </w:rPr>
        <w:t>21.C</w:t>
      </w:r>
    </w:p>
    <w:p>
      <w:pPr>
        <w:spacing w:line="360" w:lineRule="auto"/>
        <w:ind w:firstLine="420"/>
        <w:rPr>
          <w:rFonts w:hint="eastAsia" w:ascii="宋体" w:hAnsi="宋体"/>
          <w:sz w:val="24"/>
        </w:rPr>
      </w:pPr>
      <w:r>
        <w:rPr>
          <w:rFonts w:hint="eastAsia" w:ascii="宋体" w:hAnsi="宋体"/>
          <w:sz w:val="24"/>
        </w:rPr>
        <w:t>第二部分（包括10小题，共174分）</w:t>
      </w:r>
    </w:p>
    <w:p>
      <w:pPr>
        <w:spacing w:line="360" w:lineRule="auto"/>
        <w:ind w:firstLine="420"/>
        <w:rPr>
          <w:rFonts w:hint="eastAsia" w:ascii="宋体" w:hAnsi="宋体"/>
          <w:sz w:val="24"/>
        </w:rPr>
      </w:pPr>
      <w:r>
        <w:rPr>
          <w:rFonts w:hint="eastAsia" w:ascii="宋体" w:hAnsi="宋体"/>
          <w:sz w:val="24"/>
        </w:rPr>
        <w:t>22.（1）</w:t>
      </w:r>
    </w:p>
    <w:p>
      <w:pPr>
        <w:spacing w:line="360" w:lineRule="auto"/>
        <w:ind w:firstLine="420"/>
        <w:rPr>
          <w:rFonts w:hint="eastAsia" w:ascii="宋体" w:hAnsi="宋体"/>
          <w:sz w:val="24"/>
          <w:u w:val="single"/>
        </w:rPr>
      </w:pPr>
      <w:r>
        <w:rPr>
          <w:rFonts w:hint="eastAsia" w:ascii="宋体" w:hAnsi="宋体"/>
          <w:sz w:val="24"/>
        </w:rPr>
        <w:t>①</w:t>
      </w:r>
      <w:r>
        <w:rPr>
          <w:rFonts w:hint="eastAsia" w:ascii="宋体" w:hAnsi="宋体"/>
          <w:sz w:val="24"/>
          <w:u w:val="single"/>
        </w:rPr>
        <w:t xml:space="preserve">  </w:t>
      </w:r>
      <w:r>
        <w:rPr>
          <w:rFonts w:hint="eastAsia" w:ascii="宋体" w:hAnsi="宋体"/>
          <w:i/>
          <w:sz w:val="24"/>
          <w:u w:val="single"/>
        </w:rPr>
        <w:t xml:space="preserve">B    </w:t>
      </w:r>
    </w:p>
    <w:p>
      <w:pPr>
        <w:spacing w:line="360" w:lineRule="auto"/>
        <w:ind w:firstLine="420"/>
        <w:rPr>
          <w:rFonts w:hint="eastAsia" w:ascii="宋体" w:hAnsi="宋体"/>
          <w:sz w:val="24"/>
          <w:u w:val="single"/>
        </w:rPr>
      </w:pPr>
      <w:r>
        <w:rPr>
          <w:rFonts w:hint="eastAsia" w:ascii="宋体" w:hAnsi="宋体"/>
          <w:sz w:val="24"/>
        </w:rPr>
        <w:t>②</w:t>
      </w:r>
      <w:r>
        <w:rPr>
          <w:rFonts w:hint="eastAsia" w:ascii="宋体" w:hAnsi="宋体"/>
          <w:sz w:val="24"/>
          <w:u w:val="single"/>
        </w:rPr>
        <w:t>摆长测量、漏斗重心变化、液体痕迹偏粗、阻力变化……</w:t>
      </w:r>
    </w:p>
    <w:p>
      <w:pPr>
        <w:spacing w:line="360" w:lineRule="auto"/>
        <w:ind w:firstLine="420"/>
        <w:rPr>
          <w:rFonts w:hint="eastAsia" w:ascii="宋体" w:hAnsi="宋体"/>
          <w:sz w:val="24"/>
        </w:rPr>
      </w:pPr>
      <w:r>
        <w:rPr>
          <w:rFonts w:hint="eastAsia" w:ascii="宋体" w:hAnsi="宋体"/>
          <w:sz w:val="24"/>
        </w:rPr>
        <w:t>（2）</w:t>
      </w:r>
    </w:p>
    <w:p>
      <w:pPr>
        <w:spacing w:line="360" w:lineRule="auto"/>
        <w:ind w:firstLine="420"/>
        <w:rPr>
          <w:rFonts w:hint="eastAsia" w:ascii="宋体" w:hAnsi="宋体"/>
          <w:sz w:val="24"/>
        </w:rPr>
      </w:pPr>
      <w:r>
        <w:rPr>
          <w:rFonts w:hint="eastAsia" w:ascii="宋体" w:hAnsi="宋体"/>
          <w:sz w:val="24"/>
        </w:rPr>
        <w:t>①</w:t>
      </w:r>
      <w:r>
        <w:rPr>
          <w:rFonts w:hint="eastAsia" w:ascii="宋体" w:hAnsi="宋体"/>
          <w:sz w:val="24"/>
          <w:u w:val="single"/>
        </w:rPr>
        <w:t xml:space="preserve">   </w:t>
      </w:r>
      <w:r>
        <w:rPr>
          <w:rFonts w:hint="eastAsia" w:ascii="宋体" w:hAnsi="宋体"/>
          <w:i/>
          <w:sz w:val="24"/>
          <w:u w:val="single"/>
        </w:rPr>
        <w:t>D</w:t>
      </w:r>
      <w:r>
        <w:rPr>
          <w:rFonts w:hint="eastAsia" w:ascii="宋体" w:hAnsi="宋体"/>
          <w:sz w:val="24"/>
          <w:u w:val="single"/>
        </w:rPr>
        <w:t xml:space="preserve">    </w:t>
      </w:r>
      <w:r>
        <w:rPr>
          <w:rFonts w:hint="eastAsia" w:ascii="宋体" w:hAnsi="宋体"/>
          <w:sz w:val="24"/>
        </w:rPr>
        <w:t xml:space="preserve"> </w:t>
      </w:r>
      <w:r>
        <w:rPr>
          <w:rFonts w:hint="eastAsia" w:ascii="宋体" w:hAnsi="宋体"/>
          <w:sz w:val="24"/>
          <w:u w:val="single"/>
        </w:rPr>
        <w:t xml:space="preserve">    1    </w:t>
      </w:r>
    </w:p>
    <w:p>
      <w:pPr>
        <w:spacing w:line="360" w:lineRule="auto"/>
        <w:ind w:firstLine="420"/>
        <w:rPr>
          <w:rFonts w:hint="eastAsia" w:ascii="宋体" w:hAnsi="宋体"/>
          <w:sz w:val="24"/>
        </w:rPr>
      </w:pPr>
      <w:r>
        <w:rPr>
          <w:rFonts w:hint="eastAsia" w:ascii="宋体" w:hAnsi="宋体"/>
          <w:sz w:val="24"/>
        </w:rPr>
        <w:t>②</w:t>
      </w:r>
      <w:r>
        <w:rPr>
          <w:rFonts w:hint="eastAsia" w:ascii="宋体" w:hAnsi="宋体"/>
          <w:sz w:val="24"/>
          <w:u w:val="single"/>
        </w:rPr>
        <w:t xml:space="preserve">   35   </w:t>
      </w:r>
      <w:r>
        <w:rPr>
          <w:rFonts w:hint="eastAsia" w:ascii="宋体" w:hAnsi="宋体"/>
          <w:sz w:val="24"/>
        </w:rPr>
        <w:t xml:space="preserve"> </w:t>
      </w:r>
      <w:r>
        <w:rPr>
          <w:rFonts w:hint="eastAsia" w:ascii="宋体" w:hAnsi="宋体"/>
          <w:sz w:val="24"/>
          <w:u w:val="single"/>
        </w:rPr>
        <w:t xml:space="preserve">    1    </w:t>
      </w:r>
    </w:p>
    <w:p>
      <w:pPr>
        <w:spacing w:line="360" w:lineRule="auto"/>
        <w:ind w:firstLine="420"/>
        <w:rPr>
          <w:rFonts w:hint="eastAsia" w:ascii="宋体" w:hAnsi="宋体"/>
          <w:sz w:val="24"/>
        </w:rPr>
      </w:pPr>
      <w:r>
        <w:rPr>
          <w:rFonts w:hint="eastAsia" w:ascii="宋体" w:hAnsi="宋体"/>
          <w:sz w:val="24"/>
        </w:rPr>
        <w:t>23.解：</w:t>
      </w:r>
    </w:p>
    <w:p>
      <w:pPr>
        <w:spacing w:line="360" w:lineRule="auto"/>
        <w:ind w:firstLine="420"/>
        <w:rPr>
          <w:rFonts w:hint="eastAsia" w:ascii="宋体" w:hAnsi="宋体"/>
          <w:sz w:val="24"/>
        </w:rPr>
      </w:pPr>
      <w:r>
        <w:rPr>
          <w:rFonts w:hint="eastAsia" w:ascii="宋体" w:hAnsi="宋体"/>
          <w:sz w:val="24"/>
        </w:rPr>
        <w:t>（1）以滑板和运动员为研究对象，其受力如图所示由共点力平衡条件可得</w:t>
      </w:r>
    </w:p>
    <w:p>
      <w:pPr>
        <w:spacing w:line="360" w:lineRule="auto"/>
        <w:ind w:firstLine="420"/>
        <w:rPr>
          <w:rFonts w:hint="eastAsia" w:ascii="宋体" w:hAnsi="宋体"/>
          <w:sz w:val="24"/>
        </w:rPr>
      </w:pPr>
      <w:r>
        <w:rPr>
          <w:sz w:val="24"/>
        </w:rPr>
        <w:drawing>
          <wp:anchor distT="0" distB="0" distL="114300" distR="114300" simplePos="0" relativeHeight="251666432" behindDoc="0" locked="0" layoutInCell="1" allowOverlap="1">
            <wp:simplePos x="0" y="0"/>
            <wp:positionH relativeFrom="column">
              <wp:posOffset>3657600</wp:posOffset>
            </wp:positionH>
            <wp:positionV relativeFrom="paragraph">
              <wp:posOffset>99060</wp:posOffset>
            </wp:positionV>
            <wp:extent cx="1468755" cy="1440180"/>
            <wp:effectExtent l="0" t="0" r="17145" b="7620"/>
            <wp:wrapSquare wrapText="bothSides"/>
            <wp:docPr id="11"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1"/>
                    <pic:cNvPicPr>
                      <a:picLocks noChangeAspect="1"/>
                    </pic:cNvPicPr>
                  </pic:nvPicPr>
                  <pic:blipFill>
                    <a:blip r:embed="rId42"/>
                    <a:stretch>
                      <a:fillRect/>
                    </a:stretch>
                  </pic:blipFill>
                  <pic:spPr>
                    <a:xfrm>
                      <a:off x="0" y="0"/>
                      <a:ext cx="1468755" cy="1440180"/>
                    </a:xfrm>
                    <a:prstGeom prst="rect">
                      <a:avLst/>
                    </a:prstGeom>
                    <a:noFill/>
                    <a:ln w="9525">
                      <a:noFill/>
                    </a:ln>
                  </pic:spPr>
                </pic:pic>
              </a:graphicData>
            </a:graphic>
          </wp:anchor>
        </w:drawing>
      </w:r>
      <w:r>
        <w:rPr>
          <w:position w:val="-12"/>
          <w:sz w:val="24"/>
        </w:rPr>
        <w:object>
          <v:shape id="_x0000_i1043" o:spt="75" type="#_x0000_t75" style="height:18pt;width:70pt;" o:ole="t" filled="f" stroked="f" coordsize="21600,21600">
            <v:path/>
            <v:fill on="f" focussize="0,0"/>
            <v:stroke on="f"/>
            <v:imagedata r:id="rId44" o:title=""/>
            <o:lock v:ext="edit" grouping="f" rotation="f" text="f" aspectratio="t"/>
            <w10:wrap type="none"/>
            <w10:anchorlock/>
          </v:shape>
          <o:OLEObject Type="Embed" ProgID="PBrush" ShapeID="_x0000_i1043" DrawAspect="Content" ObjectID="_1468075739" r:id="rId43">
            <o:LockedField>false</o:LockedField>
          </o:OLEObject>
        </w:object>
      </w:r>
      <w:r>
        <w:rPr>
          <w:rFonts w:hint="eastAsia"/>
          <w:sz w:val="24"/>
        </w:rPr>
        <w:tab/>
      </w:r>
      <w:r>
        <w:rPr>
          <w:rFonts w:hint="eastAsia"/>
          <w:sz w:val="24"/>
        </w:rPr>
        <w:tab/>
      </w:r>
      <w:r>
        <w:rPr>
          <w:rFonts w:hint="eastAsia"/>
          <w:sz w:val="24"/>
        </w:rPr>
        <w:tab/>
      </w:r>
      <w:r>
        <w:rPr>
          <w:rFonts w:hint="eastAsia" w:ascii="宋体" w:hAnsi="宋体"/>
          <w:sz w:val="24"/>
        </w:rPr>
        <w:t>①</w:t>
      </w:r>
    </w:p>
    <w:p>
      <w:pPr>
        <w:spacing w:line="360" w:lineRule="auto"/>
        <w:ind w:firstLine="420"/>
        <w:rPr>
          <w:rFonts w:hint="eastAsia" w:ascii="宋体" w:hAnsi="宋体"/>
          <w:sz w:val="24"/>
        </w:rPr>
      </w:pPr>
      <w:r>
        <w:rPr>
          <w:position w:val="-12"/>
          <w:sz w:val="24"/>
        </w:rPr>
        <w:object>
          <v:shape id="_x0000_i1044" o:spt="75" type="#_x0000_t75" style="height:18pt;width:62pt;" o:ole="t" filled="f" stroked="f" coordsize="21600,21600">
            <v:path/>
            <v:fill on="f" focussize="0,0"/>
            <v:stroke on="f"/>
            <v:imagedata r:id="rId46" o:title=""/>
            <o:lock v:ext="edit" grouping="f" rotation="f" text="f" aspectratio="t"/>
            <w10:wrap type="none"/>
            <w10:anchorlock/>
          </v:shape>
          <o:OLEObject Type="Embed" ProgID="Equation.DSMT4" ShapeID="_x0000_i1044" DrawAspect="Content" ObjectID="_1468075740" r:id="rId45">
            <o:LockedField>false</o:LockedField>
          </o:OLEObject>
        </w:object>
      </w:r>
      <w:r>
        <w:rPr>
          <w:rFonts w:hint="eastAsia"/>
          <w:sz w:val="24"/>
        </w:rPr>
        <w:tab/>
      </w:r>
      <w:r>
        <w:rPr>
          <w:rFonts w:hint="eastAsia"/>
          <w:sz w:val="24"/>
        </w:rPr>
        <w:tab/>
      </w:r>
      <w:r>
        <w:rPr>
          <w:rFonts w:hint="eastAsia"/>
          <w:sz w:val="24"/>
        </w:rPr>
        <w:tab/>
      </w:r>
      <w:r>
        <w:rPr>
          <w:rFonts w:hint="eastAsia"/>
          <w:sz w:val="24"/>
        </w:rPr>
        <w:tab/>
      </w:r>
      <w:r>
        <w:rPr>
          <w:rFonts w:hint="eastAsia" w:ascii="宋体" w:hAnsi="宋体"/>
          <w:sz w:val="24"/>
        </w:rPr>
        <w:t>②</w:t>
      </w:r>
    </w:p>
    <w:p>
      <w:pPr>
        <w:spacing w:line="360" w:lineRule="auto"/>
        <w:ind w:firstLine="525"/>
        <w:rPr>
          <w:rFonts w:hint="eastAsia" w:ascii="宋体" w:hAnsi="宋体"/>
          <w:sz w:val="24"/>
        </w:rPr>
      </w:pPr>
      <w:r>
        <w:rPr>
          <w:rFonts w:hint="eastAsia" w:ascii="宋体" w:hAnsi="宋体"/>
          <w:sz w:val="24"/>
        </w:rPr>
        <w:t>由①、②联立，得</w:t>
      </w:r>
    </w:p>
    <w:p>
      <w:pPr>
        <w:spacing w:line="360" w:lineRule="auto"/>
        <w:ind w:firstLine="525"/>
        <w:rPr>
          <w:rFonts w:hint="eastAsia" w:ascii="宋体" w:hAnsi="宋体"/>
          <w:sz w:val="24"/>
        </w:rPr>
      </w:pPr>
      <w:r>
        <w:rPr>
          <w:rFonts w:hint="eastAsia" w:ascii="宋体" w:hAnsi="宋体"/>
          <w:i/>
          <w:kern w:val="10"/>
          <w:sz w:val="24"/>
        </w:rPr>
        <w:t xml:space="preserve">F </w:t>
      </w:r>
      <w:r>
        <w:rPr>
          <w:rFonts w:hint="eastAsia" w:ascii="宋体" w:hAnsi="宋体"/>
          <w:kern w:val="10"/>
          <w:sz w:val="24"/>
        </w:rPr>
        <w:t>=</w:t>
      </w:r>
      <w:r>
        <w:rPr>
          <w:rFonts w:hint="eastAsia" w:ascii="宋体" w:hAnsi="宋体"/>
          <w:sz w:val="24"/>
        </w:rPr>
        <w:t>810N</w:t>
      </w:r>
    </w:p>
    <w:p>
      <w:pPr>
        <w:spacing w:line="360" w:lineRule="auto"/>
        <w:ind w:firstLine="525"/>
        <w:rPr>
          <w:rFonts w:hint="eastAsia" w:ascii="宋体" w:hAnsi="宋体"/>
          <w:sz w:val="24"/>
        </w:rPr>
      </w:pPr>
      <w:r>
        <w:rPr>
          <w:rFonts w:hint="eastAsia" w:ascii="宋体" w:hAnsi="宋体"/>
          <w:sz w:val="24"/>
        </w:rPr>
        <w:t>(2)</w:t>
      </w:r>
    </w:p>
    <w:p>
      <w:pPr>
        <w:spacing w:line="360" w:lineRule="auto"/>
        <w:ind w:firstLine="525"/>
        <w:rPr>
          <w:rFonts w:hint="eastAsia"/>
          <w:sz w:val="24"/>
        </w:rPr>
      </w:pPr>
      <w:r>
        <w:rPr>
          <w:position w:val="-12"/>
          <w:sz w:val="24"/>
        </w:rPr>
        <w:object>
          <v:shape id="_x0000_i1045" o:spt="75" type="#_x0000_t75" style="height:18pt;width:76pt;" o:ole="t" filled="f" stroked="f" coordsize="21600,21600">
            <v:path/>
            <v:fill on="f" focussize="0,0"/>
            <v:stroke on="f"/>
            <v:imagedata r:id="rId48" o:title=""/>
            <o:lock v:ext="edit" grouping="f" rotation="f" text="f" aspectratio="t"/>
            <w10:wrap type="none"/>
            <w10:anchorlock/>
          </v:shape>
          <o:OLEObject Type="Embed" ProgID="PBrush" ShapeID="_x0000_i1045" DrawAspect="Content" ObjectID="_1468075741" r:id="rId47">
            <o:LockedField>false</o:LockedField>
          </o:OLEObject>
        </w:object>
      </w:r>
    </w:p>
    <w:p>
      <w:pPr>
        <w:spacing w:line="360" w:lineRule="auto"/>
        <w:ind w:firstLine="525"/>
        <w:rPr>
          <w:rFonts w:hint="eastAsia"/>
          <w:sz w:val="24"/>
        </w:rPr>
      </w:pPr>
      <w:r>
        <w:rPr>
          <w:position w:val="-12"/>
          <w:sz w:val="24"/>
        </w:rPr>
        <w:object>
          <v:shape id="_x0000_i1046" o:spt="75" type="#_x0000_t75" style="height:19pt;width:44pt;" o:ole="t" filled="f" stroked="f" coordsize="21600,21600">
            <v:path/>
            <v:fill on="f" focussize="0,0"/>
            <v:stroke on="f"/>
            <v:imagedata r:id="rId50" o:title=""/>
            <o:lock v:ext="edit" grouping="f" rotation="f" text="f" aspectratio="t"/>
            <w10:wrap type="none"/>
            <w10:anchorlock/>
          </v:shape>
          <o:OLEObject Type="Embed" ProgID="Equation.DSMT4" ShapeID="_x0000_i1046" DrawAspect="Content" ObjectID="_1468075742" r:id="rId49">
            <o:LockedField>false</o:LockedField>
          </o:OLEObject>
        </w:object>
      </w:r>
    </w:p>
    <w:p>
      <w:pPr>
        <w:spacing w:line="360" w:lineRule="auto"/>
        <w:ind w:firstLine="525"/>
        <w:rPr>
          <w:rFonts w:hint="eastAsia"/>
          <w:sz w:val="24"/>
        </w:rPr>
      </w:pPr>
      <w:r>
        <w:rPr>
          <w:rFonts w:hint="eastAsia"/>
          <w:sz w:val="24"/>
        </w:rPr>
        <w:t>得</w:t>
      </w:r>
      <w:r>
        <w:rPr>
          <w:position w:val="-26"/>
          <w:sz w:val="24"/>
        </w:rPr>
        <w:object>
          <v:shape id="_x0000_i1047" o:spt="75" type="#_x0000_t75" style="height:35pt;width:81pt;" o:ole="t" filled="f" stroked="f" coordsize="21600,21600">
            <v:path/>
            <v:fill on="f" focussize="0,0"/>
            <v:stroke on="f"/>
            <v:imagedata r:id="rId52" o:title=""/>
            <o:lock v:ext="edit" grouping="f" rotation="f" text="f" aspectratio="t"/>
            <w10:wrap type="none"/>
            <w10:anchorlock/>
          </v:shape>
          <o:OLEObject Type="Embed" ProgID="Equation.DSMT4" ShapeID="_x0000_i1047" DrawAspect="Content" ObjectID="_1468075743" r:id="rId51">
            <o:LockedField>false</o:LockedField>
          </o:OLEObject>
        </w:object>
      </w:r>
      <w:r>
        <w:rPr>
          <w:rFonts w:hint="eastAsia"/>
          <w:sz w:val="24"/>
        </w:rPr>
        <w:t>m/s</w:t>
      </w:r>
    </w:p>
    <w:p>
      <w:pPr>
        <w:spacing w:line="360" w:lineRule="auto"/>
        <w:ind w:firstLine="525"/>
        <w:rPr>
          <w:rFonts w:hint="eastAsia"/>
          <w:sz w:val="24"/>
        </w:rPr>
      </w:pPr>
      <w:r>
        <w:rPr>
          <w:rFonts w:hint="eastAsia"/>
          <w:sz w:val="24"/>
        </w:rPr>
        <w:t>(3)水平牵引力的功率</w:t>
      </w:r>
    </w:p>
    <w:p>
      <w:pPr>
        <w:spacing w:line="360" w:lineRule="auto"/>
        <w:ind w:firstLine="525"/>
        <w:rPr>
          <w:rFonts w:hint="eastAsia"/>
          <w:i/>
          <w:sz w:val="24"/>
        </w:rPr>
      </w:pPr>
      <w:r>
        <w:rPr>
          <w:rFonts w:hint="eastAsia"/>
          <w:i/>
          <w:sz w:val="24"/>
        </w:rPr>
        <w:t>P</w:t>
      </w:r>
      <w:r>
        <w:rPr>
          <w:rFonts w:hint="eastAsia"/>
          <w:sz w:val="24"/>
        </w:rPr>
        <w:t>=</w:t>
      </w:r>
      <w:r>
        <w:rPr>
          <w:rFonts w:hint="eastAsia"/>
          <w:i/>
          <w:sz w:val="24"/>
        </w:rPr>
        <w:t>Fv</w:t>
      </w:r>
    </w:p>
    <w:p>
      <w:pPr>
        <w:spacing w:line="360" w:lineRule="auto"/>
        <w:ind w:firstLine="630"/>
        <w:rPr>
          <w:rFonts w:hint="eastAsia"/>
          <w:sz w:val="24"/>
        </w:rPr>
      </w:pPr>
      <w:r>
        <w:rPr>
          <w:rFonts w:hint="eastAsia"/>
          <w:i/>
          <w:sz w:val="24"/>
        </w:rPr>
        <w:t>=</w:t>
      </w:r>
      <w:r>
        <w:rPr>
          <w:rFonts w:hint="eastAsia"/>
          <w:sz w:val="24"/>
        </w:rPr>
        <w:t>4050 W</w:t>
      </w:r>
    </w:p>
    <w:p>
      <w:pPr>
        <w:spacing w:line="360" w:lineRule="auto"/>
        <w:rPr>
          <w:rFonts w:hint="eastAsia"/>
          <w:sz w:val="24"/>
        </w:rPr>
      </w:pPr>
      <w:r>
        <w:rPr>
          <w:rFonts w:hint="eastAsia"/>
          <w:sz w:val="24"/>
        </w:rPr>
        <w:t>24.解：</w:t>
      </w:r>
    </w:p>
    <w:p>
      <w:pPr>
        <w:spacing w:line="360" w:lineRule="auto"/>
        <w:rPr>
          <w:rFonts w:hint="eastAsia"/>
          <w:sz w:val="24"/>
        </w:rPr>
      </w:pPr>
      <w:r>
        <w:rPr>
          <w:rFonts w:hint="eastAsia"/>
          <w:sz w:val="24"/>
        </w:rPr>
        <w:t>（1）设物体下落末速度为</w:t>
      </w:r>
      <w:r>
        <w:rPr>
          <w:rFonts w:hint="eastAsia"/>
          <w:i/>
          <w:sz w:val="24"/>
        </w:rPr>
        <w:t>v</w:t>
      </w:r>
      <w:r>
        <w:rPr>
          <w:rFonts w:hint="eastAsia"/>
          <w:sz w:val="24"/>
          <w:vertAlign w:val="subscript"/>
        </w:rPr>
        <w:t>0</w:t>
      </w:r>
      <w:r>
        <w:rPr>
          <w:rFonts w:hint="eastAsia"/>
          <w:sz w:val="24"/>
        </w:rPr>
        <w:t>，由机械能守恒定律</w:t>
      </w:r>
    </w:p>
    <w:p>
      <w:pPr>
        <w:spacing w:line="360" w:lineRule="auto"/>
        <w:ind w:firstLine="420"/>
        <w:rPr>
          <w:rFonts w:hint="eastAsia"/>
          <w:sz w:val="24"/>
        </w:rPr>
      </w:pPr>
      <w:r>
        <w:rPr>
          <w:position w:val="-24"/>
          <w:sz w:val="24"/>
        </w:rPr>
        <w:object>
          <v:shape id="_x0000_i1048" o:spt="75" type="#_x0000_t75" style="height:31pt;width:65pt;" o:ole="t" filled="f" stroked="f" coordsize="21600,21600">
            <v:path/>
            <v:fill on="f" focussize="0,0"/>
            <v:stroke on="f"/>
            <v:imagedata r:id="rId54" o:title=""/>
            <o:lock v:ext="edit" grouping="f" rotation="f" text="f" aspectratio="t"/>
            <w10:wrap type="none"/>
            <w10:anchorlock/>
          </v:shape>
          <o:OLEObject Type="Embed" ProgID="Equation.DSMT4" ShapeID="_x0000_i1048" DrawAspect="Content" ObjectID="_1468075744" r:id="rId53">
            <o:LockedField>false</o:LockedField>
          </o:OLEObject>
        </w:object>
      </w:r>
    </w:p>
    <w:p>
      <w:pPr>
        <w:spacing w:line="360" w:lineRule="auto"/>
        <w:ind w:firstLine="420"/>
        <w:rPr>
          <w:rFonts w:hint="eastAsia"/>
          <w:sz w:val="24"/>
        </w:rPr>
      </w:pPr>
      <w:r>
        <w:rPr>
          <w:rFonts w:hint="eastAsia"/>
          <w:sz w:val="24"/>
        </w:rPr>
        <w:t>得</w:t>
      </w:r>
      <w:r>
        <w:rPr>
          <w:position w:val="-12"/>
          <w:sz w:val="24"/>
        </w:rPr>
        <w:object>
          <v:shape id="_x0000_i1049" o:spt="75" type="#_x0000_t75" style="height:20pt;width:54pt;" o:ole="t" filled="f" stroked="f" coordsize="21600,21600">
            <v:path/>
            <v:fill on="f" focussize="0,0"/>
            <v:stroke on="f"/>
            <v:imagedata r:id="rId56" o:title=""/>
            <o:lock v:ext="edit" grouping="f" rotation="f" text="f" aspectratio="t"/>
            <w10:wrap type="none"/>
            <w10:anchorlock/>
          </v:shape>
          <o:OLEObject Type="Embed" ProgID="Equation.DSMT4" ShapeID="_x0000_i1049" DrawAspect="Content" ObjectID="_1468075745" r:id="rId55">
            <o:LockedField>false</o:LockedField>
          </o:OLEObject>
        </w:object>
      </w:r>
    </w:p>
    <w:p>
      <w:pPr>
        <w:spacing w:line="360" w:lineRule="auto"/>
        <w:ind w:firstLine="420"/>
        <w:rPr>
          <w:rFonts w:hint="eastAsia"/>
          <w:sz w:val="24"/>
        </w:rPr>
      </w:pPr>
      <w:r>
        <w:rPr>
          <w:rFonts w:hint="eastAsia"/>
          <w:sz w:val="24"/>
        </w:rPr>
        <w:t>设碰后共同速度为</w:t>
      </w:r>
      <w:r>
        <w:rPr>
          <w:rFonts w:hint="eastAsia"/>
          <w:i/>
          <w:sz w:val="24"/>
        </w:rPr>
        <w:t>v</w:t>
      </w:r>
      <w:r>
        <w:rPr>
          <w:rFonts w:hint="eastAsia"/>
          <w:sz w:val="24"/>
          <w:vertAlign w:val="subscript"/>
        </w:rPr>
        <w:t>1</w:t>
      </w:r>
      <w:r>
        <w:rPr>
          <w:rFonts w:hint="eastAsia"/>
          <w:sz w:val="24"/>
        </w:rPr>
        <w:t>，由动量守恒定律</w:t>
      </w:r>
    </w:p>
    <w:p>
      <w:pPr>
        <w:spacing w:line="360" w:lineRule="auto"/>
        <w:ind w:firstLine="420"/>
        <w:rPr>
          <w:rFonts w:hint="eastAsia"/>
          <w:sz w:val="24"/>
        </w:rPr>
      </w:pPr>
      <w:r>
        <w:rPr>
          <w:rFonts w:hint="eastAsia"/>
          <w:sz w:val="24"/>
        </w:rPr>
        <w:t>2</w:t>
      </w:r>
      <w:r>
        <w:rPr>
          <w:rFonts w:hint="eastAsia"/>
          <w:i/>
          <w:sz w:val="24"/>
        </w:rPr>
        <w:t>mv</w:t>
      </w:r>
      <w:r>
        <w:rPr>
          <w:rFonts w:hint="eastAsia"/>
          <w:sz w:val="24"/>
          <w:vertAlign w:val="subscript"/>
        </w:rPr>
        <w:t>1</w:t>
      </w:r>
      <w:r>
        <w:rPr>
          <w:rFonts w:hint="eastAsia"/>
          <w:sz w:val="24"/>
        </w:rPr>
        <w:t>=</w:t>
      </w:r>
      <w:r>
        <w:rPr>
          <w:rFonts w:hint="eastAsia"/>
          <w:i/>
          <w:sz w:val="24"/>
        </w:rPr>
        <w:t>mv</w:t>
      </w:r>
      <w:r>
        <w:rPr>
          <w:rFonts w:hint="eastAsia"/>
          <w:sz w:val="24"/>
          <w:vertAlign w:val="subscript"/>
        </w:rPr>
        <w:t>0</w:t>
      </w:r>
    </w:p>
    <w:p>
      <w:pPr>
        <w:spacing w:line="360" w:lineRule="auto"/>
        <w:ind w:firstLine="420"/>
        <w:rPr>
          <w:rFonts w:hint="eastAsia"/>
          <w:sz w:val="24"/>
        </w:rPr>
      </w:pPr>
      <w:r>
        <w:rPr>
          <w:rFonts w:hint="eastAsia"/>
          <w:sz w:val="24"/>
        </w:rPr>
        <w:t>得</w:t>
      </w:r>
      <w:r>
        <w:rPr>
          <w:position w:val="-24"/>
          <w:sz w:val="24"/>
        </w:rPr>
        <w:object>
          <v:shape id="_x0000_i1050" o:spt="75" type="#_x0000_t75" style="height:31pt;width:62pt;" o:ole="t" filled="f" stroked="f" coordsize="21600,21600">
            <v:path/>
            <v:fill on="f" focussize="0,0"/>
            <v:stroke on="f"/>
            <v:imagedata r:id="rId58" o:title=""/>
            <o:lock v:ext="edit" grouping="f" rotation="f" text="f" aspectratio="t"/>
            <w10:wrap type="none"/>
            <w10:anchorlock/>
          </v:shape>
          <o:OLEObject Type="Embed" ProgID="PBrush" ShapeID="_x0000_i1050" DrawAspect="Content" ObjectID="_1468075746" r:id="rId57">
            <o:LockedField>false</o:LockedField>
          </o:OLEObject>
        </w:object>
      </w:r>
    </w:p>
    <w:p>
      <w:pPr>
        <w:spacing w:line="360" w:lineRule="auto"/>
        <w:ind w:firstLine="420"/>
        <w:rPr>
          <w:rFonts w:hint="eastAsia"/>
          <w:sz w:val="24"/>
        </w:rPr>
      </w:pPr>
      <w:r>
        <w:rPr>
          <w:rFonts w:hint="eastAsia"/>
          <w:sz w:val="24"/>
        </w:rPr>
        <w:t>碰撞过程中系统损失的机械能力</w:t>
      </w:r>
    </w:p>
    <w:p>
      <w:pPr>
        <w:spacing w:line="360" w:lineRule="auto"/>
        <w:ind w:firstLine="420"/>
        <w:rPr>
          <w:rFonts w:hint="eastAsia"/>
          <w:sz w:val="24"/>
        </w:rPr>
      </w:pPr>
      <w:r>
        <w:rPr>
          <w:position w:val="-24"/>
          <w:sz w:val="24"/>
        </w:rPr>
        <w:object>
          <v:shape id="_x0000_i1051" o:spt="75" type="#_x0000_t75" style="height:31pt;width:148pt;" o:ole="t" filled="f" stroked="f" coordsize="21600,21600">
            <v:path/>
            <v:fill on="f" focussize="0,0"/>
            <v:stroke on="f"/>
            <v:imagedata r:id="rId60" o:title=""/>
            <o:lock v:ext="edit" grouping="f" rotation="f" text="f" aspectratio="t"/>
            <w10:wrap type="none"/>
            <w10:anchorlock/>
          </v:shape>
          <o:OLEObject Type="Embed" ProgID="PBrush" ShapeID="_x0000_i1051" DrawAspect="Content" ObjectID="_1468075747" r:id="rId59">
            <o:LockedField>false</o:LockedField>
          </o:OLEObject>
        </w:object>
      </w:r>
    </w:p>
    <w:p>
      <w:pPr>
        <w:spacing w:line="360" w:lineRule="auto"/>
        <w:ind w:firstLine="420"/>
        <w:rPr>
          <w:rFonts w:hint="eastAsia"/>
          <w:sz w:val="24"/>
        </w:rPr>
      </w:pPr>
      <w:r>
        <w:rPr>
          <w:rFonts w:hint="eastAsia"/>
          <w:sz w:val="24"/>
        </w:rPr>
        <w:t>(2)设加速度大小为</w:t>
      </w:r>
      <w:r>
        <w:rPr>
          <w:rFonts w:hint="eastAsia"/>
          <w:i/>
          <w:sz w:val="24"/>
        </w:rPr>
        <w:t>a</w:t>
      </w:r>
      <w:r>
        <w:rPr>
          <w:rFonts w:hint="eastAsia"/>
          <w:sz w:val="24"/>
        </w:rPr>
        <w:t>,有</w:t>
      </w:r>
    </w:p>
    <w:p>
      <w:pPr>
        <w:spacing w:line="360" w:lineRule="auto"/>
        <w:ind w:firstLine="420"/>
        <w:rPr>
          <w:rFonts w:hint="eastAsia"/>
          <w:sz w:val="24"/>
        </w:rPr>
      </w:pPr>
      <w:r>
        <w:rPr>
          <w:rFonts w:hint="eastAsia"/>
          <w:sz w:val="24"/>
        </w:rPr>
        <w:t xml:space="preserve"> </w:t>
      </w:r>
      <w:r>
        <w:rPr>
          <w:position w:val="-12"/>
          <w:sz w:val="24"/>
        </w:rPr>
        <w:object>
          <v:shape id="_x0000_i1052" o:spt="75" type="#_x0000_t75" style="height:19pt;width:42pt;" o:ole="t" filled="f" stroked="f" coordsize="21600,21600">
            <v:path/>
            <v:fill on="f" focussize="0,0"/>
            <v:stroke on="f"/>
            <v:imagedata r:id="rId62" o:title=""/>
            <o:lock v:ext="edit" grouping="f" rotation="f" text="f" aspectratio="t"/>
            <w10:wrap type="none"/>
            <w10:anchorlock/>
          </v:shape>
          <o:OLEObject Type="Embed" ProgID="PBrush" ShapeID="_x0000_i1052" DrawAspect="Content" ObjectID="_1468075748" r:id="rId61">
            <o:LockedField>false</o:LockedField>
          </o:OLEObject>
        </w:object>
      </w:r>
    </w:p>
    <w:p>
      <w:pPr>
        <w:spacing w:line="360" w:lineRule="auto"/>
        <w:ind w:firstLine="420"/>
        <w:rPr>
          <w:rFonts w:hint="eastAsia"/>
          <w:sz w:val="24"/>
        </w:rPr>
      </w:pPr>
      <w:r>
        <w:rPr>
          <w:rFonts w:hint="eastAsia"/>
          <w:sz w:val="24"/>
        </w:rPr>
        <w:t>得　</w:t>
      </w:r>
      <w:r>
        <w:rPr>
          <w:position w:val="-24"/>
          <w:sz w:val="24"/>
        </w:rPr>
        <w:object>
          <v:shape id="_x0000_i1053" o:spt="75" type="#_x0000_t75" style="height:31pt;width:38pt;" o:ole="t" filled="f" stroked="f" coordsize="21600,21600">
            <v:path/>
            <v:fill on="f" focussize="0,0"/>
            <v:stroke on="f"/>
            <v:imagedata r:id="rId64" o:title=""/>
            <o:lock v:ext="edit" grouping="f" rotation="f" text="f" aspectratio="t"/>
            <w10:wrap type="none"/>
            <w10:anchorlock/>
          </v:shape>
          <o:OLEObject Type="Embed" ProgID="PBrush" ShapeID="_x0000_i1053" DrawAspect="Content" ObjectID="_1468075749" r:id="rId63">
            <o:LockedField>false</o:LockedField>
          </o:OLEObject>
        </w:object>
      </w:r>
    </w:p>
    <w:p>
      <w:pPr>
        <w:spacing w:line="360" w:lineRule="auto"/>
        <w:ind w:firstLine="420"/>
        <w:rPr>
          <w:rFonts w:hint="eastAsia"/>
          <w:sz w:val="24"/>
        </w:rPr>
      </w:pPr>
      <w:r>
        <w:rPr>
          <w:sz w:val="24"/>
        </w:rPr>
        <w:drawing>
          <wp:anchor distT="0" distB="0" distL="114300" distR="114300" simplePos="0" relativeHeight="251667456" behindDoc="0" locked="0" layoutInCell="1" allowOverlap="1">
            <wp:simplePos x="0" y="0"/>
            <wp:positionH relativeFrom="column">
              <wp:posOffset>3771900</wp:posOffset>
            </wp:positionH>
            <wp:positionV relativeFrom="paragraph">
              <wp:posOffset>396240</wp:posOffset>
            </wp:positionV>
            <wp:extent cx="991235" cy="1664335"/>
            <wp:effectExtent l="0" t="0" r="18415" b="12065"/>
            <wp:wrapSquare wrapText="bothSides"/>
            <wp:docPr id="12"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1"/>
                    <pic:cNvPicPr>
                      <a:picLocks noChangeAspect="1"/>
                    </pic:cNvPicPr>
                  </pic:nvPicPr>
                  <pic:blipFill>
                    <a:blip r:embed="rId65"/>
                    <a:stretch>
                      <a:fillRect/>
                    </a:stretch>
                  </pic:blipFill>
                  <pic:spPr>
                    <a:xfrm>
                      <a:off x="0" y="0"/>
                      <a:ext cx="991235" cy="1664335"/>
                    </a:xfrm>
                    <a:prstGeom prst="rect">
                      <a:avLst/>
                    </a:prstGeom>
                    <a:noFill/>
                    <a:ln w="9525">
                      <a:noFill/>
                    </a:ln>
                  </pic:spPr>
                </pic:pic>
              </a:graphicData>
            </a:graphic>
          </wp:anchor>
        </w:drawing>
      </w:r>
      <w:r>
        <w:rPr>
          <w:rFonts w:hint="eastAsia"/>
          <w:sz w:val="24"/>
        </w:rPr>
        <w:t>（3）设弹簧弹力为</w:t>
      </w:r>
      <w:r>
        <w:rPr>
          <w:rFonts w:hint="eastAsia"/>
          <w:i/>
          <w:sz w:val="24"/>
        </w:rPr>
        <w:t>F</w:t>
      </w:r>
      <w:r>
        <w:rPr>
          <w:rFonts w:hint="eastAsia"/>
          <w:i/>
          <w:sz w:val="24"/>
          <w:vertAlign w:val="subscript"/>
        </w:rPr>
        <w:t>N</w:t>
      </w:r>
      <w:r>
        <w:rPr>
          <w:rFonts w:hint="eastAsia"/>
          <w:sz w:val="24"/>
        </w:rPr>
        <w:t>，ER流体对滑块的阻力为</w:t>
      </w:r>
      <w:r>
        <w:rPr>
          <w:rFonts w:hint="eastAsia"/>
          <w:i/>
          <w:sz w:val="24"/>
        </w:rPr>
        <w:t>F</w:t>
      </w:r>
      <w:r>
        <w:rPr>
          <w:rFonts w:hint="eastAsia"/>
          <w:sz w:val="24"/>
          <w:vertAlign w:val="subscript"/>
        </w:rPr>
        <w:t>ER</w:t>
      </w:r>
      <w:r>
        <w:rPr>
          <w:rFonts w:hint="eastAsia"/>
          <w:sz w:val="24"/>
        </w:rPr>
        <w:t>受力分析如图所示</w:t>
      </w:r>
    </w:p>
    <w:p>
      <w:pPr>
        <w:spacing w:line="360" w:lineRule="auto"/>
        <w:ind w:firstLine="420"/>
        <w:rPr>
          <w:rFonts w:hint="eastAsia"/>
          <w:sz w:val="24"/>
        </w:rPr>
      </w:pPr>
      <w:r>
        <w:rPr>
          <w:position w:val="-12"/>
          <w:sz w:val="24"/>
        </w:rPr>
        <w:object>
          <v:shape id="_x0000_i1054" o:spt="75" type="#_x0000_t75" style="height:18pt;width:109pt;" o:ole="t" filled="f" stroked="f" coordsize="21600,21600">
            <v:path/>
            <v:fill on="f" focussize="0,0"/>
            <v:stroke on="f"/>
            <v:imagedata r:id="rId67" o:title=""/>
            <o:lock v:ext="edit" grouping="f" rotation="f" text="f" aspectratio="t"/>
            <w10:wrap type="none"/>
            <w10:anchorlock/>
          </v:shape>
          <o:OLEObject Type="Embed" ProgID="PBrush" ShapeID="_x0000_i1054" DrawAspect="Content" ObjectID="_1468075750" r:id="rId66">
            <o:LockedField>false</o:LockedField>
          </o:OLEObject>
        </w:object>
      </w:r>
    </w:p>
    <w:p>
      <w:pPr>
        <w:spacing w:line="360" w:lineRule="auto"/>
        <w:ind w:firstLine="420"/>
        <w:rPr>
          <w:rFonts w:hint="eastAsia"/>
          <w:i/>
          <w:sz w:val="24"/>
        </w:rPr>
      </w:pPr>
      <w:r>
        <w:rPr>
          <w:rFonts w:hint="eastAsia"/>
          <w:i/>
          <w:sz w:val="24"/>
        </w:rPr>
        <w:t>F</w:t>
      </w:r>
      <w:r>
        <w:rPr>
          <w:rFonts w:hint="eastAsia"/>
          <w:i/>
          <w:sz w:val="24"/>
          <w:vertAlign w:val="subscript"/>
        </w:rPr>
        <w:t>S</w:t>
      </w:r>
      <w:r>
        <w:rPr>
          <w:rFonts w:hint="eastAsia"/>
          <w:sz w:val="24"/>
        </w:rPr>
        <w:t>=</w:t>
      </w:r>
      <w:r>
        <w:rPr>
          <w:rFonts w:hint="eastAsia"/>
          <w:i/>
          <w:sz w:val="24"/>
        </w:rPr>
        <w:t>kx</w:t>
      </w:r>
    </w:p>
    <w:p>
      <w:pPr>
        <w:spacing w:line="360" w:lineRule="auto"/>
        <w:ind w:firstLine="420"/>
        <w:rPr>
          <w:rFonts w:hint="eastAsia"/>
          <w:i/>
          <w:sz w:val="24"/>
        </w:rPr>
      </w:pPr>
      <w:r>
        <w:rPr>
          <w:rFonts w:hint="eastAsia"/>
          <w:i/>
          <w:sz w:val="24"/>
        </w:rPr>
        <w:t>x=d+mg/k</w:t>
      </w:r>
    </w:p>
    <w:p>
      <w:pPr>
        <w:tabs>
          <w:tab w:val="left" w:pos="720"/>
        </w:tabs>
        <w:rPr>
          <w:rFonts w:hint="eastAsia"/>
          <w:sz w:val="24"/>
        </w:rPr>
      </w:pPr>
      <w:r>
        <w:rPr>
          <w:position w:val="-24"/>
          <w:sz w:val="24"/>
        </w:rPr>
        <w:object>
          <v:shape id="_x0000_i1055" o:spt="75" type="#_x0000_t75" style="height:31pt;width:131pt;" o:ole="t" filled="f" stroked="f" coordsize="21600,21600">
            <v:path/>
            <v:fill on="f" focussize="0,0"/>
            <v:stroke on="f"/>
            <v:imagedata r:id="rId69" o:title=""/>
            <o:lock v:ext="edit" grouping="f" rotation="f" text="f" aspectratio="t"/>
            <w10:wrap type="none"/>
            <w10:anchorlock/>
          </v:shape>
          <o:OLEObject Type="Embed" ProgID="PBrush" ShapeID="_x0000_i1055" DrawAspect="Content" ObjectID="_1468075751" r:id="rId68">
            <o:LockedField>false</o:LockedField>
          </o:OLEObject>
        </w:object>
      </w:r>
    </w:p>
    <w:p>
      <w:pPr>
        <w:tabs>
          <w:tab w:val="left" w:pos="720"/>
        </w:tabs>
        <w:rPr>
          <w:rFonts w:hint="eastAsia"/>
          <w:sz w:val="24"/>
        </w:rPr>
      </w:pPr>
      <w:r>
        <w:rPr>
          <w:rFonts w:hint="eastAsia"/>
          <w:sz w:val="24"/>
        </w:rPr>
        <w:t>25.解：</w:t>
      </w:r>
    </w:p>
    <w:p>
      <w:pPr>
        <w:tabs>
          <w:tab w:val="left" w:pos="720"/>
        </w:tabs>
        <w:rPr>
          <w:rFonts w:hint="eastAsia"/>
          <w:sz w:val="24"/>
        </w:rPr>
      </w:pPr>
      <w:r>
        <w:rPr>
          <w:rFonts w:hint="eastAsia"/>
          <w:sz w:val="24"/>
        </w:rPr>
        <w:t>（1）</w:t>
      </w:r>
    </w:p>
    <w:p>
      <w:pPr>
        <w:tabs>
          <w:tab w:val="left" w:pos="720"/>
        </w:tabs>
        <w:rPr>
          <w:rFonts w:hint="eastAsia"/>
          <w:sz w:val="24"/>
        </w:rPr>
      </w:pPr>
      <w:r>
        <w:rPr>
          <w:rFonts w:hint="eastAsia"/>
          <w:sz w:val="24"/>
        </w:rPr>
        <w:t>设沿</w:t>
      </w:r>
      <w:r>
        <w:rPr>
          <w:rFonts w:hint="eastAsia"/>
          <w:i/>
          <w:sz w:val="24"/>
        </w:rPr>
        <w:t>CM</w:t>
      </w:r>
      <w:r>
        <w:rPr>
          <w:rFonts w:hint="eastAsia"/>
          <w:sz w:val="24"/>
        </w:rPr>
        <w:t>方向运动的离子在磁场中做圆周运动的轨道半径为</w:t>
      </w:r>
      <w:r>
        <w:rPr>
          <w:rFonts w:hint="eastAsia"/>
          <w:i/>
          <w:sz w:val="24"/>
        </w:rPr>
        <w:t>R</w:t>
      </w:r>
    </w:p>
    <w:p>
      <w:pPr>
        <w:tabs>
          <w:tab w:val="left" w:pos="720"/>
        </w:tabs>
        <w:rPr>
          <w:rFonts w:hint="eastAsia"/>
          <w:sz w:val="24"/>
        </w:rPr>
      </w:pPr>
      <w:r>
        <w:rPr>
          <w:rFonts w:hint="eastAsia"/>
          <w:sz w:val="24"/>
        </w:rPr>
        <w:t>由　</w:t>
      </w:r>
      <w:r>
        <w:rPr>
          <w:position w:val="-24"/>
          <w:sz w:val="24"/>
        </w:rPr>
        <w:object>
          <v:shape id="_x0000_i1056" o:spt="75" type="#_x0000_t75" style="height:31pt;width:34pt;" o:ole="t" filled="f" stroked="f" coordsize="21600,21600">
            <v:path/>
            <v:fill on="f" focussize="0,0"/>
            <v:stroke on="f"/>
            <v:imagedata r:id="rId71" o:title=""/>
            <o:lock v:ext="edit" grouping="f" rotation="f" text="f" aspectratio="t"/>
            <w10:wrap type="none"/>
            <w10:anchorlock/>
          </v:shape>
          <o:OLEObject Type="Embed" ProgID="Equation.DSMT4" ShapeID="_x0000_i1056" DrawAspect="Content" ObjectID="_1468075752" r:id="rId70">
            <o:LockedField>false</o:LockedField>
          </o:OLEObject>
        </w:object>
      </w:r>
      <w:r>
        <w:rPr>
          <w:position w:val="-24"/>
          <w:sz w:val="24"/>
        </w:rPr>
        <w:object>
          <v:shape id="_x0000_i1057" o:spt="75" type="#_x0000_t75" style="height:33pt;width:60pt;" o:ole="t" filled="f" stroked="f" coordsize="21600,21600">
            <v:path/>
            <v:fill on="f" focussize="0,0"/>
            <v:stroke on="f"/>
            <v:imagedata r:id="rId73" o:title=""/>
            <o:lock v:ext="edit" grouping="f" rotation="f" text="f" aspectratio="t"/>
            <w10:wrap type="none"/>
            <w10:anchorlock/>
          </v:shape>
          <o:OLEObject Type="Embed" ProgID="Equation.DSMT4" ShapeID="_x0000_i1057" DrawAspect="Content" ObjectID="_1468075753" r:id="rId72">
            <o:LockedField>false</o:LockedField>
          </o:OLEObject>
        </w:object>
      </w:r>
    </w:p>
    <w:p>
      <w:pPr>
        <w:pStyle w:val="2"/>
        <w:ind w:left="0"/>
        <w:rPr>
          <w:rFonts w:hint="eastAsia"/>
          <w:i w:val="0"/>
          <w:sz w:val="24"/>
        </w:rPr>
      </w:pPr>
      <w:r>
        <w:rPr>
          <w:rFonts w:hint="eastAsia"/>
          <w:sz w:val="24"/>
        </w:rPr>
        <w:t>R</w:t>
      </w:r>
      <w:r>
        <w:rPr>
          <w:rFonts w:hint="eastAsia"/>
          <w:i w:val="0"/>
          <w:sz w:val="24"/>
        </w:rPr>
        <w:t>=</w:t>
      </w:r>
      <w:r>
        <w:rPr>
          <w:rFonts w:hint="eastAsia"/>
          <w:sz w:val="24"/>
        </w:rPr>
        <w:t>d</w:t>
      </w:r>
    </w:p>
    <w:p>
      <w:pPr>
        <w:rPr>
          <w:rFonts w:hint="eastAsia"/>
          <w:sz w:val="24"/>
        </w:rPr>
      </w:pPr>
      <w:r>
        <w:rPr>
          <w:rFonts w:hint="eastAsia"/>
          <w:sz w:val="24"/>
        </w:rPr>
        <w:t>得</w:t>
      </w:r>
      <w:r>
        <w:rPr>
          <w:rFonts w:hint="eastAsia"/>
          <w:i/>
          <w:sz w:val="24"/>
        </w:rPr>
        <w:t>B</w:t>
      </w:r>
      <w:r>
        <w:rPr>
          <w:rFonts w:hint="eastAsia"/>
          <w:sz w:val="24"/>
        </w:rPr>
        <w:t>＝</w:t>
      </w:r>
      <w:r>
        <w:rPr>
          <w:position w:val="-28"/>
          <w:sz w:val="24"/>
        </w:rPr>
        <w:object>
          <v:shape id="_x0000_i1058" o:spt="75" type="#_x0000_t75" style="height:33pt;width:24pt;" o:ole="t" filled="f" stroked="f" coordsize="21600,21600">
            <v:path/>
            <v:fill on="f" focussize="0,0"/>
            <v:stroke on="f"/>
            <v:imagedata r:id="rId75" o:title=""/>
            <o:lock v:ext="edit" grouping="f" rotation="f" text="f" aspectratio="t"/>
            <w10:wrap type="none"/>
            <w10:anchorlock/>
          </v:shape>
          <o:OLEObject Type="Embed" ProgID="PBrush" ShapeID="_x0000_i1058" DrawAspect="Content" ObjectID="_1468075754" r:id="rId74">
            <o:LockedField>false</o:LockedField>
          </o:OLEObject>
        </w:object>
      </w:r>
    </w:p>
    <w:p>
      <w:pPr>
        <w:rPr>
          <w:rFonts w:hint="eastAsia"/>
          <w:sz w:val="24"/>
        </w:rPr>
      </w:pPr>
      <w:r>
        <w:rPr>
          <w:rFonts w:hint="eastAsia"/>
          <w:sz w:val="24"/>
        </w:rPr>
        <w:t>磁场方向垂直纸面向外</w:t>
      </w:r>
    </w:p>
    <w:p>
      <w:pPr>
        <w:rPr>
          <w:rFonts w:hint="eastAsia"/>
          <w:sz w:val="24"/>
        </w:rPr>
      </w:pPr>
      <w:r>
        <w:rPr>
          <w:rFonts w:hint="eastAsia"/>
          <w:sz w:val="24"/>
        </w:rPr>
        <w:t>（2）</w:t>
      </w:r>
    </w:p>
    <w:p>
      <w:pPr>
        <w:rPr>
          <w:rFonts w:hint="eastAsia"/>
          <w:sz w:val="24"/>
        </w:rPr>
      </w:pPr>
      <w:r>
        <w:rPr>
          <w:rFonts w:hint="eastAsia"/>
          <w:sz w:val="24"/>
        </w:rPr>
        <w:t>设沿CN运动的离子速度大小为</w:t>
      </w:r>
      <w:r>
        <w:rPr>
          <w:rFonts w:hint="eastAsia"/>
          <w:i/>
          <w:sz w:val="24"/>
        </w:rPr>
        <w:t>v</w:t>
      </w:r>
      <w:r>
        <w:rPr>
          <w:rFonts w:hint="eastAsia"/>
          <w:sz w:val="24"/>
        </w:rPr>
        <w:t>，在磁场中的轨道半径为</w:t>
      </w:r>
      <w:r>
        <w:rPr>
          <w:rFonts w:hint="eastAsia"/>
          <w:i/>
          <w:sz w:val="24"/>
        </w:rPr>
        <w:t>R</w:t>
      </w:r>
      <w:r>
        <w:rPr>
          <w:rFonts w:hint="eastAsia"/>
          <w:sz w:val="24"/>
        </w:rPr>
        <w:t>′，运动时间为</w:t>
      </w:r>
      <w:r>
        <w:rPr>
          <w:rFonts w:hint="eastAsia"/>
          <w:i/>
          <w:sz w:val="24"/>
        </w:rPr>
        <w:t>t</w:t>
      </w:r>
    </w:p>
    <w:p>
      <w:pPr>
        <w:rPr>
          <w:rFonts w:hint="eastAsia"/>
          <w:sz w:val="24"/>
        </w:rPr>
      </w:pPr>
      <w:r>
        <w:rPr>
          <w:rFonts w:hint="eastAsia"/>
          <w:sz w:val="24"/>
        </w:rPr>
        <w:t>由</w:t>
      </w:r>
    </w:p>
    <w:p>
      <w:pPr>
        <w:rPr>
          <w:rFonts w:hint="eastAsia"/>
          <w:sz w:val="24"/>
        </w:rPr>
      </w:pPr>
      <w:r>
        <w:rPr>
          <w:rFonts w:hint="eastAsia"/>
          <w:i/>
          <w:sz w:val="24"/>
        </w:rPr>
        <w:t>v</w:t>
      </w:r>
      <w:r>
        <w:rPr>
          <w:rFonts w:hint="eastAsia"/>
          <w:sz w:val="24"/>
        </w:rPr>
        <w:t>cos</w:t>
      </w:r>
      <w:r>
        <w:rPr>
          <w:rFonts w:hint="eastAsia"/>
          <w:i/>
          <w:sz w:val="24"/>
        </w:rPr>
        <w:t>θ</w:t>
      </w:r>
      <w:r>
        <w:rPr>
          <w:rFonts w:hint="eastAsia"/>
          <w:sz w:val="24"/>
        </w:rPr>
        <w:t>=</w:t>
      </w:r>
      <w:r>
        <w:rPr>
          <w:rFonts w:hint="eastAsia"/>
          <w:i/>
          <w:sz w:val="24"/>
        </w:rPr>
        <w:t>v</w:t>
      </w:r>
      <w:r>
        <w:rPr>
          <w:rFonts w:hint="eastAsia"/>
          <w:sz w:val="24"/>
          <w:vertAlign w:val="subscript"/>
        </w:rPr>
        <w:t xml:space="preserve">0               </w:t>
      </w:r>
    </w:p>
    <w:p>
      <w:pPr>
        <w:rPr>
          <w:rFonts w:hint="eastAsia"/>
          <w:sz w:val="24"/>
        </w:rPr>
      </w:pPr>
      <w:r>
        <w:rPr>
          <w:sz w:val="24"/>
        </w:rPr>
        <w:drawing>
          <wp:anchor distT="0" distB="0" distL="114300" distR="114300" simplePos="0" relativeHeight="251668480" behindDoc="0" locked="0" layoutInCell="1" allowOverlap="1">
            <wp:simplePos x="0" y="0"/>
            <wp:positionH relativeFrom="column">
              <wp:posOffset>1943100</wp:posOffset>
            </wp:positionH>
            <wp:positionV relativeFrom="paragraph">
              <wp:posOffset>0</wp:posOffset>
            </wp:positionV>
            <wp:extent cx="3038475" cy="1819275"/>
            <wp:effectExtent l="0" t="0" r="9525" b="9525"/>
            <wp:wrapSquare wrapText="bothSides"/>
            <wp:docPr id="13" name="图片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1"/>
                    <pic:cNvPicPr>
                      <a:picLocks noChangeAspect="1"/>
                    </pic:cNvPicPr>
                  </pic:nvPicPr>
                  <pic:blipFill>
                    <a:blip r:embed="rId76"/>
                    <a:stretch>
                      <a:fillRect/>
                    </a:stretch>
                  </pic:blipFill>
                  <pic:spPr>
                    <a:xfrm>
                      <a:off x="0" y="0"/>
                      <a:ext cx="3038475" cy="1819275"/>
                    </a:xfrm>
                    <a:prstGeom prst="rect">
                      <a:avLst/>
                    </a:prstGeom>
                    <a:noFill/>
                    <a:ln w="9525">
                      <a:noFill/>
                    </a:ln>
                  </pic:spPr>
                </pic:pic>
              </a:graphicData>
            </a:graphic>
          </wp:anchor>
        </w:drawing>
      </w:r>
      <w:r>
        <w:rPr>
          <w:rFonts w:hint="eastAsia"/>
          <w:sz w:val="24"/>
        </w:rPr>
        <w:t>得</w:t>
      </w:r>
      <w:r>
        <w:rPr>
          <w:rFonts w:hint="eastAsia"/>
          <w:i/>
          <w:sz w:val="24"/>
        </w:rPr>
        <w:t>v</w:t>
      </w:r>
      <w:r>
        <w:rPr>
          <w:rFonts w:hint="eastAsia"/>
          <w:sz w:val="24"/>
        </w:rPr>
        <w:t>＝</w:t>
      </w:r>
      <w:r>
        <w:rPr>
          <w:position w:val="-24"/>
          <w:sz w:val="24"/>
        </w:rPr>
        <w:object>
          <v:shape id="_x0000_i1059" o:spt="75" type="#_x0000_t75" style="height:31pt;width:30pt;" o:ole="t" filled="f" stroked="f" coordsize="21600,21600">
            <v:path/>
            <v:fill on="f" focussize="0,0"/>
            <v:stroke on="f"/>
            <v:imagedata r:id="rId78" o:title=""/>
            <o:lock v:ext="edit" grouping="f" rotation="f" text="f" aspectratio="t"/>
            <w10:wrap type="none"/>
            <w10:anchorlock/>
          </v:shape>
          <o:OLEObject Type="Embed" ProgID="PBrush" ShapeID="_x0000_i1059" DrawAspect="Content" ObjectID="_1468075755" r:id="rId77">
            <o:LockedField>false</o:LockedField>
          </o:OLEObject>
        </w:object>
      </w:r>
    </w:p>
    <w:p>
      <w:pPr>
        <w:rPr>
          <w:rFonts w:hint="eastAsia"/>
          <w:sz w:val="24"/>
        </w:rPr>
      </w:pPr>
      <w:r>
        <w:rPr>
          <w:rFonts w:hint="eastAsia"/>
          <w:i/>
          <w:sz w:val="24"/>
        </w:rPr>
        <w:t>R′</w:t>
      </w:r>
      <w:r>
        <w:rPr>
          <w:rFonts w:hint="eastAsia"/>
          <w:sz w:val="24"/>
        </w:rPr>
        <w:t>=</w:t>
      </w:r>
      <w:r>
        <w:rPr>
          <w:position w:val="-28"/>
          <w:sz w:val="24"/>
        </w:rPr>
        <w:object>
          <v:shape id="_x0000_i1060" o:spt="75" type="#_x0000_t75" style="height:33pt;width:20pt;" o:ole="t" filled="f" stroked="f" coordsize="21600,21600">
            <v:path/>
            <v:fill on="f" focussize="0,0"/>
            <v:stroke on="f"/>
            <v:imagedata r:id="rId80" o:title=""/>
            <o:lock v:ext="edit" grouping="f" rotation="f" text="f" aspectratio="t"/>
            <w10:wrap type="none"/>
            <w10:anchorlock/>
          </v:shape>
          <o:OLEObject Type="Embed" ProgID="Equation.DSMT4" ShapeID="_x0000_i1060" DrawAspect="Content" ObjectID="_1468075756" r:id="rId79">
            <o:LockedField>false</o:LockedField>
          </o:OLEObject>
        </w:object>
      </w:r>
    </w:p>
    <w:p>
      <w:pPr>
        <w:tabs>
          <w:tab w:val="left" w:pos="720"/>
        </w:tabs>
        <w:ind w:left="360"/>
        <w:rPr>
          <w:rFonts w:hint="eastAsia"/>
          <w:sz w:val="24"/>
        </w:rPr>
      </w:pPr>
      <w:r>
        <w:rPr>
          <w:rFonts w:hint="eastAsia"/>
          <w:sz w:val="24"/>
        </w:rPr>
        <w:t>=</w:t>
      </w:r>
      <w:r>
        <w:rPr>
          <w:position w:val="-24"/>
          <w:sz w:val="24"/>
        </w:rPr>
        <w:object>
          <v:shape id="_x0000_i1061" o:spt="75" type="#_x0000_t75" style="height:31pt;width:30pt;" o:ole="t" filled="f" stroked="f" coordsize="21600,21600">
            <v:path/>
            <v:fill on="f" focussize="0,0"/>
            <v:stroke on="f"/>
            <v:imagedata r:id="rId82" o:title=""/>
            <o:lock v:ext="edit" grouping="f" rotation="f" text="f" aspectratio="t"/>
            <w10:wrap type="none"/>
            <w10:anchorlock/>
          </v:shape>
          <o:OLEObject Type="Embed" ProgID="Equation.DSMT4" ShapeID="_x0000_i1061" DrawAspect="Content" ObjectID="_1468075757" r:id="rId81">
            <o:LockedField>false</o:LockedField>
          </o:OLEObject>
        </w:object>
      </w:r>
    </w:p>
    <w:p>
      <w:pPr>
        <w:tabs>
          <w:tab w:val="left" w:pos="720"/>
        </w:tabs>
        <w:rPr>
          <w:rFonts w:hint="eastAsia"/>
          <w:i/>
          <w:sz w:val="24"/>
        </w:rPr>
      </w:pPr>
      <w:r>
        <w:rPr>
          <w:rFonts w:hint="eastAsia"/>
          <w:sz w:val="24"/>
        </w:rPr>
        <w:t>方法一：设弧长为</w:t>
      </w:r>
      <w:r>
        <w:rPr>
          <w:rFonts w:hint="eastAsia"/>
          <w:i/>
          <w:sz w:val="24"/>
        </w:rPr>
        <w:t>s</w:t>
      </w:r>
    </w:p>
    <w:p>
      <w:pPr>
        <w:tabs>
          <w:tab w:val="left" w:pos="720"/>
        </w:tabs>
        <w:ind w:left="360" w:firstLine="420"/>
        <w:rPr>
          <w:rFonts w:hint="eastAsia"/>
          <w:sz w:val="24"/>
        </w:rPr>
      </w:pPr>
      <w:r>
        <w:rPr>
          <w:rFonts w:hint="eastAsia"/>
          <w:i/>
          <w:sz w:val="24"/>
        </w:rPr>
        <w:t>t</w:t>
      </w:r>
      <w:r>
        <w:rPr>
          <w:rFonts w:hint="eastAsia"/>
          <w:sz w:val="24"/>
        </w:rPr>
        <w:t>=</w:t>
      </w:r>
      <w:r>
        <w:rPr>
          <w:position w:val="-24"/>
          <w:sz w:val="24"/>
        </w:rPr>
        <w:object>
          <v:shape id="_x0000_i1062" o:spt="75" type="#_x0000_t75" style="height:31pt;width:11pt;" o:ole="t" filled="f" stroked="f" coordsize="21600,21600">
            <v:path/>
            <v:fill on="f" focussize="0,0"/>
            <v:stroke on="f"/>
            <v:imagedata r:id="rId84" o:title=""/>
            <o:lock v:ext="edit" grouping="f" rotation="f" text="f" aspectratio="t"/>
            <w10:wrap type="none"/>
            <w10:anchorlock/>
          </v:shape>
          <o:OLEObject Type="Embed" ProgID="Equation.DSMT4" ShapeID="_x0000_i1062" DrawAspect="Content" ObjectID="_1468075758" r:id="rId83">
            <o:LockedField>false</o:LockedField>
          </o:OLEObject>
        </w:object>
      </w:r>
    </w:p>
    <w:p>
      <w:pPr>
        <w:tabs>
          <w:tab w:val="left" w:pos="720"/>
        </w:tabs>
        <w:ind w:left="360" w:firstLine="420"/>
        <w:rPr>
          <w:rFonts w:hint="eastAsia"/>
          <w:sz w:val="24"/>
        </w:rPr>
      </w:pPr>
      <w:r>
        <w:rPr>
          <w:rFonts w:hint="eastAsia"/>
          <w:i/>
          <w:sz w:val="24"/>
        </w:rPr>
        <w:t>s=</w:t>
      </w:r>
      <w:r>
        <w:rPr>
          <w:rFonts w:hint="eastAsia"/>
          <w:sz w:val="24"/>
        </w:rPr>
        <w:t>2(</w:t>
      </w:r>
      <w:r>
        <w:rPr>
          <w:rFonts w:hint="eastAsia"/>
          <w:i/>
          <w:sz w:val="24"/>
        </w:rPr>
        <w:t>θ</w:t>
      </w:r>
      <w:r>
        <w:rPr>
          <w:rFonts w:hint="eastAsia"/>
          <w:sz w:val="24"/>
        </w:rPr>
        <w:t>+</w:t>
      </w:r>
      <w:r>
        <w:rPr>
          <w:rFonts w:hint="eastAsia"/>
          <w:i/>
          <w:sz w:val="24"/>
        </w:rPr>
        <w:t>α</w:t>
      </w:r>
      <w:r>
        <w:rPr>
          <w:rFonts w:hint="eastAsia"/>
          <w:sz w:val="24"/>
        </w:rPr>
        <w:t>)×</w:t>
      </w:r>
      <w:r>
        <w:rPr>
          <w:rFonts w:hint="eastAsia"/>
          <w:i/>
          <w:sz w:val="24"/>
        </w:rPr>
        <w:t>R′</w:t>
      </w:r>
    </w:p>
    <w:p>
      <w:pPr>
        <w:tabs>
          <w:tab w:val="left" w:pos="720"/>
        </w:tabs>
        <w:ind w:left="360" w:firstLine="420"/>
        <w:rPr>
          <w:rFonts w:hint="eastAsia"/>
          <w:sz w:val="24"/>
        </w:rPr>
      </w:pPr>
      <w:r>
        <w:rPr>
          <w:rFonts w:hint="eastAsia"/>
          <w:i/>
          <w:sz w:val="24"/>
        </w:rPr>
        <w:t>t</w:t>
      </w:r>
      <w:r>
        <w:rPr>
          <w:rFonts w:hint="eastAsia"/>
          <w:sz w:val="24"/>
        </w:rPr>
        <w:t>=</w:t>
      </w:r>
      <w:r>
        <w:rPr>
          <w:position w:val="-30"/>
          <w:sz w:val="24"/>
        </w:rPr>
        <w:object>
          <v:shape id="_x0000_i1063" o:spt="75" type="#_x0000_t75" style="height:34pt;width:70pt;" o:ole="t" filled="f" stroked="f" coordsize="21600,21600">
            <v:path/>
            <v:fill on="f" focussize="0,0"/>
            <v:stroke on="f"/>
            <v:imagedata r:id="rId86" o:title=""/>
            <o:lock v:ext="edit" grouping="f" rotation="f" text="f" aspectratio="t"/>
            <w10:wrap type="none"/>
            <w10:anchorlock/>
          </v:shape>
          <o:OLEObject Type="Embed" ProgID="Equation.3" ShapeID="_x0000_i1063" DrawAspect="Content" ObjectID="_1468075759" r:id="rId85">
            <o:LockedField>false</o:LockedField>
          </o:OLEObject>
        </w:object>
      </w:r>
    </w:p>
    <w:p>
      <w:pPr>
        <w:tabs>
          <w:tab w:val="left" w:pos="720"/>
        </w:tabs>
        <w:rPr>
          <w:rFonts w:hint="eastAsia"/>
          <w:sz w:val="24"/>
        </w:rPr>
      </w:pPr>
      <w:r>
        <w:rPr>
          <w:rFonts w:hint="eastAsia"/>
          <w:sz w:val="24"/>
        </w:rPr>
        <w:t>方法二：</w:t>
      </w:r>
    </w:p>
    <w:p>
      <w:pPr>
        <w:tabs>
          <w:tab w:val="left" w:pos="720"/>
        </w:tabs>
        <w:ind w:firstLine="630"/>
        <w:rPr>
          <w:rFonts w:hint="eastAsia"/>
          <w:sz w:val="24"/>
        </w:rPr>
      </w:pPr>
      <w:r>
        <w:rPr>
          <w:rFonts w:hint="eastAsia"/>
          <w:sz w:val="24"/>
        </w:rPr>
        <w:t>离子在磁场中做匀速圆周运动的周期</w:t>
      </w:r>
      <w:r>
        <w:rPr>
          <w:rFonts w:hint="eastAsia"/>
          <w:i/>
          <w:sz w:val="24"/>
        </w:rPr>
        <w:t>T</w:t>
      </w:r>
      <w:r>
        <w:rPr>
          <w:rFonts w:hint="eastAsia"/>
          <w:sz w:val="24"/>
        </w:rPr>
        <w:t>＝</w:t>
      </w:r>
      <w:r>
        <w:rPr>
          <w:position w:val="-28"/>
          <w:sz w:val="24"/>
        </w:rPr>
        <w:object>
          <v:shape id="_x0000_i1064" o:spt="75" type="#_x0000_t75" style="height:33pt;width:28pt;" o:ole="t" filled="f" stroked="f" coordsize="21600,21600">
            <v:path/>
            <v:fill on="f" focussize="0,0"/>
            <v:stroke on="f"/>
            <v:imagedata r:id="rId88" o:title=""/>
            <o:lock v:ext="edit" grouping="f" rotation="f" text="f" aspectratio="t"/>
            <w10:wrap type="none"/>
            <w10:anchorlock/>
          </v:shape>
          <o:OLEObject Type="Embed" ProgID="Equation.DSMT4" ShapeID="_x0000_i1064" DrawAspect="Content" ObjectID="_1468075760" r:id="rId87">
            <o:LockedField>false</o:LockedField>
          </o:OLEObject>
        </w:object>
      </w:r>
    </w:p>
    <w:p>
      <w:pPr>
        <w:tabs>
          <w:tab w:val="left" w:pos="720"/>
        </w:tabs>
        <w:ind w:firstLine="630"/>
        <w:rPr>
          <w:rFonts w:hint="eastAsia"/>
          <w:sz w:val="24"/>
        </w:rPr>
      </w:pPr>
      <w:r>
        <w:rPr>
          <w:rFonts w:hint="eastAsia"/>
          <w:i/>
          <w:sz w:val="24"/>
        </w:rPr>
        <w:t>t</w:t>
      </w:r>
      <w:r>
        <w:rPr>
          <w:rFonts w:hint="eastAsia"/>
          <w:sz w:val="24"/>
        </w:rPr>
        <w:t>=</w:t>
      </w:r>
      <w:r>
        <w:rPr>
          <w:rFonts w:hint="eastAsia"/>
          <w:i/>
          <w:sz w:val="24"/>
        </w:rPr>
        <w:t>Ｔ</w:t>
      </w:r>
      <w:r>
        <w:rPr>
          <w:rFonts w:hint="eastAsia"/>
          <w:sz w:val="24"/>
        </w:rPr>
        <w:t>×</w:t>
      </w:r>
      <w:r>
        <w:rPr>
          <w:position w:val="-24"/>
          <w:sz w:val="24"/>
        </w:rPr>
        <w:object>
          <v:shape id="_x0000_i1065" o:spt="75" type="#_x0000_t75" style="height:31pt;width:31.95pt;" o:ole="t" filled="f" stroked="f" coordsize="21600,21600">
            <v:path/>
            <v:fill on="f" focussize="0,0"/>
            <v:stroke on="f"/>
            <v:imagedata r:id="rId90" o:title=""/>
            <o:lock v:ext="edit" grouping="f" rotation="f" text="f" aspectratio="t"/>
            <w10:wrap type="none"/>
            <w10:anchorlock/>
          </v:shape>
          <o:OLEObject Type="Embed" ProgID="Equation.3" ShapeID="_x0000_i1065" DrawAspect="Content" ObjectID="_1468075761" r:id="rId89">
            <o:LockedField>false</o:LockedField>
          </o:OLEObject>
        </w:object>
      </w:r>
    </w:p>
    <w:p>
      <w:pPr>
        <w:tabs>
          <w:tab w:val="left" w:pos="720"/>
        </w:tabs>
        <w:ind w:firstLine="720" w:firstLineChars="300"/>
        <w:rPr>
          <w:rFonts w:hint="eastAsia"/>
          <w:sz w:val="24"/>
        </w:rPr>
      </w:pPr>
      <w:r>
        <w:rPr>
          <w:rFonts w:hint="eastAsia"/>
          <w:sz w:val="24"/>
        </w:rPr>
        <w:t>=</w:t>
      </w:r>
      <w:r>
        <w:rPr>
          <w:position w:val="-30"/>
          <w:sz w:val="24"/>
        </w:rPr>
        <w:object>
          <v:shape id="_x0000_i1066" o:spt="75" type="#_x0000_t75" style="height:34pt;width:46pt;" o:ole="t" filled="f" stroked="f" coordsize="21600,21600">
            <v:path/>
            <v:fill on="f" focussize="0,0"/>
            <v:stroke on="f"/>
            <v:imagedata r:id="rId92" o:title=""/>
            <o:lock v:ext="edit" grouping="f" rotation="f" text="f" aspectratio="t"/>
            <w10:wrap type="none"/>
            <w10:anchorlock/>
          </v:shape>
          <o:OLEObject Type="Embed" ProgID="Equation.3" ShapeID="_x0000_i1066" DrawAspect="Content" ObjectID="_1468075762" r:id="rId91">
            <o:LockedField>false</o:LockedField>
          </o:OLEObject>
        </w:object>
      </w:r>
    </w:p>
    <w:p>
      <w:pPr>
        <w:tabs>
          <w:tab w:val="left" w:pos="720"/>
        </w:tabs>
        <w:rPr>
          <w:rFonts w:hint="eastAsia"/>
          <w:sz w:val="24"/>
        </w:rPr>
      </w:pPr>
      <w:r>
        <w:rPr>
          <w:rFonts w:hint="eastAsia"/>
          <w:sz w:val="24"/>
        </w:rPr>
        <w:t>(3)</w:t>
      </w:r>
    </w:p>
    <w:p>
      <w:pPr>
        <w:tabs>
          <w:tab w:val="left" w:pos="720"/>
        </w:tabs>
        <w:rPr>
          <w:rFonts w:hint="eastAsia"/>
          <w:sz w:val="24"/>
        </w:rPr>
      </w:pPr>
      <w:r>
        <w:rPr>
          <w:rFonts w:hint="eastAsia"/>
          <w:sz w:val="24"/>
        </w:rPr>
        <w:t>　方法一：</w:t>
      </w:r>
    </w:p>
    <w:p>
      <w:pPr>
        <w:tabs>
          <w:tab w:val="left" w:pos="720"/>
        </w:tabs>
        <w:rPr>
          <w:rFonts w:hint="eastAsia"/>
          <w:i/>
          <w:sz w:val="24"/>
        </w:rPr>
      </w:pPr>
      <w:r>
        <w:rPr>
          <w:rFonts w:hint="eastAsia"/>
          <w:i/>
          <w:sz w:val="24"/>
        </w:rPr>
        <w:t>CM</w:t>
      </w:r>
      <w:r>
        <w:rPr>
          <w:rFonts w:hint="eastAsia"/>
          <w:sz w:val="24"/>
        </w:rPr>
        <w:t>=</w:t>
      </w:r>
      <w:r>
        <w:rPr>
          <w:rFonts w:hint="eastAsia"/>
          <w:i/>
          <w:sz w:val="24"/>
        </w:rPr>
        <w:t>MN</w:t>
      </w:r>
      <w:r>
        <w:rPr>
          <w:rFonts w:hint="eastAsia"/>
          <w:sz w:val="24"/>
        </w:rPr>
        <w:t>cot</w:t>
      </w:r>
      <w:r>
        <w:rPr>
          <w:rFonts w:hint="eastAsia"/>
          <w:i/>
          <w:sz w:val="24"/>
        </w:rPr>
        <w:t>θ</w:t>
      </w:r>
    </w:p>
    <w:p>
      <w:pPr>
        <w:tabs>
          <w:tab w:val="left" w:pos="720"/>
        </w:tabs>
        <w:rPr>
          <w:rFonts w:hint="eastAsia"/>
          <w:sz w:val="24"/>
        </w:rPr>
      </w:pPr>
      <w:r>
        <w:rPr>
          <w:position w:val="-28"/>
          <w:sz w:val="24"/>
        </w:rPr>
        <w:object>
          <v:shape id="_x0000_i1067" o:spt="75" type="#_x0000_t75" style="height:33pt;width:56pt;" o:ole="t" filled="f" stroked="f" coordsize="21600,21600">
            <v:path/>
            <v:fill on="f" focussize="0,0"/>
            <v:stroke on="f"/>
            <v:imagedata r:id="rId94" o:title=""/>
            <o:lock v:ext="edit" grouping="f" rotation="f" text="f" aspectratio="t"/>
            <w10:wrap type="none"/>
            <w10:anchorlock/>
          </v:shape>
          <o:OLEObject Type="Embed" ProgID="Equation.3" ShapeID="_x0000_i1067" DrawAspect="Content" ObjectID="_1468075763" r:id="rId93">
            <o:LockedField>false</o:LockedField>
          </o:OLEObject>
        </w:object>
      </w:r>
      <w:r>
        <w:rPr>
          <w:rFonts w:hint="eastAsia"/>
          <w:sz w:val="24"/>
        </w:rPr>
        <w:t>=</w:t>
      </w:r>
      <w:r>
        <w:rPr>
          <w:position w:val="-24"/>
          <w:sz w:val="24"/>
        </w:rPr>
        <w:object>
          <v:shape id="_x0000_i1068" o:spt="75" type="#_x0000_t75" style="height:31pt;width:29pt;" o:ole="t" filled="f" stroked="f" coordsize="21600,21600">
            <v:path/>
            <v:fill on="f" focussize="0,0"/>
            <v:stroke on="f"/>
            <v:imagedata r:id="rId96" o:title=""/>
            <o:lock v:ext="edit" grouping="f" rotation="f" text="f" aspectratio="t"/>
            <w10:wrap type="none"/>
            <w10:anchorlock/>
          </v:shape>
          <o:OLEObject Type="Embed" ProgID="PBrush" ShapeID="_x0000_i1068" DrawAspect="Content" ObjectID="_1468075764" r:id="rId95">
            <o:LockedField>false</o:LockedField>
          </o:OLEObject>
        </w:object>
      </w:r>
    </w:p>
    <w:p>
      <w:pPr>
        <w:tabs>
          <w:tab w:val="left" w:pos="720"/>
        </w:tabs>
        <w:rPr>
          <w:rFonts w:hint="eastAsia"/>
          <w:sz w:val="24"/>
        </w:rPr>
      </w:pPr>
      <w:r>
        <w:rPr>
          <w:rFonts w:hint="eastAsia"/>
          <w:i/>
          <w:sz w:val="24"/>
        </w:rPr>
        <w:t>Ｒ</w:t>
      </w:r>
      <w:r>
        <w:rPr>
          <w:rFonts w:hint="eastAsia"/>
          <w:sz w:val="24"/>
        </w:rPr>
        <w:t>′=</w:t>
      </w:r>
      <w:r>
        <w:rPr>
          <w:position w:val="-24"/>
          <w:sz w:val="24"/>
        </w:rPr>
        <w:object>
          <v:shape id="_x0000_i1069" o:spt="75" type="#_x0000_t75" style="height:31pt;width:30pt;" o:ole="t" filled="f" stroked="f" coordsize="21600,21600">
            <v:path/>
            <v:fill on="f" focussize="0,0"/>
            <v:stroke on="f"/>
            <v:imagedata r:id="rId98" o:title=""/>
            <o:lock v:ext="edit" grouping="f" rotation="f" text="f" aspectratio="t"/>
            <w10:wrap type="none"/>
            <w10:anchorlock/>
          </v:shape>
          <o:OLEObject Type="Embed" ProgID="Equation.3" ShapeID="_x0000_i1069" DrawAspect="Content" ObjectID="_1468075765" r:id="rId97">
            <o:LockedField>false</o:LockedField>
          </o:OLEObject>
        </w:object>
      </w:r>
    </w:p>
    <w:p>
      <w:pPr>
        <w:tabs>
          <w:tab w:val="left" w:pos="720"/>
        </w:tabs>
        <w:rPr>
          <w:rFonts w:hint="eastAsia"/>
          <w:sz w:val="24"/>
        </w:rPr>
      </w:pPr>
    </w:p>
    <w:p>
      <w:pPr>
        <w:tabs>
          <w:tab w:val="left" w:pos="720"/>
        </w:tabs>
        <w:rPr>
          <w:rFonts w:hint="eastAsia"/>
          <w:sz w:val="24"/>
        </w:rPr>
      </w:pPr>
      <w:r>
        <w:rPr>
          <w:rFonts w:hint="eastAsia"/>
          <w:sz w:val="24"/>
        </w:rPr>
        <w:t>以上3式联立求解得</w:t>
      </w:r>
    </w:p>
    <w:p>
      <w:pPr>
        <w:tabs>
          <w:tab w:val="left" w:pos="720"/>
        </w:tabs>
        <w:rPr>
          <w:rFonts w:hint="eastAsia"/>
          <w:sz w:val="24"/>
        </w:rPr>
      </w:pPr>
      <w:r>
        <w:rPr>
          <w:rFonts w:hint="eastAsia"/>
          <w:i/>
          <w:sz w:val="24"/>
        </w:rPr>
        <w:t>CM</w:t>
      </w:r>
      <w:r>
        <w:rPr>
          <w:rFonts w:hint="eastAsia"/>
          <w:sz w:val="24"/>
        </w:rPr>
        <w:t>=</w:t>
      </w:r>
      <w:r>
        <w:rPr>
          <w:rFonts w:hint="eastAsia"/>
          <w:i/>
          <w:sz w:val="24"/>
        </w:rPr>
        <w:t>d</w:t>
      </w:r>
      <w:r>
        <w:rPr>
          <w:rFonts w:hint="eastAsia"/>
          <w:sz w:val="24"/>
        </w:rPr>
        <w:t>cot</w:t>
      </w:r>
      <w:r>
        <w:rPr>
          <w:rFonts w:hint="eastAsia"/>
          <w:i/>
          <w:sz w:val="24"/>
        </w:rPr>
        <w:t>α</w:t>
      </w:r>
    </w:p>
    <w:p>
      <w:pPr>
        <w:tabs>
          <w:tab w:val="left" w:pos="720"/>
        </w:tabs>
        <w:rPr>
          <w:rFonts w:hint="eastAsia"/>
          <w:sz w:val="24"/>
        </w:rPr>
      </w:pPr>
      <w:r>
        <w:rPr>
          <w:rFonts w:hint="eastAsia"/>
          <w:sz w:val="24"/>
        </w:rPr>
        <w:t>方法二：</w:t>
      </w:r>
    </w:p>
    <w:p>
      <w:pPr>
        <w:tabs>
          <w:tab w:val="left" w:pos="720"/>
        </w:tabs>
        <w:ind w:firstLine="630"/>
        <w:rPr>
          <w:rFonts w:hint="eastAsia"/>
          <w:sz w:val="24"/>
        </w:rPr>
      </w:pPr>
      <w:r>
        <w:rPr>
          <w:rFonts w:hint="eastAsia"/>
          <w:sz w:val="24"/>
        </w:rPr>
        <w:t>设圆心为</w:t>
      </w:r>
      <w:r>
        <w:rPr>
          <w:rFonts w:hint="eastAsia"/>
          <w:i/>
          <w:sz w:val="24"/>
        </w:rPr>
        <w:t>A</w:t>
      </w:r>
      <w:r>
        <w:rPr>
          <w:rFonts w:hint="eastAsia"/>
          <w:sz w:val="24"/>
        </w:rPr>
        <w:t>，过</w:t>
      </w:r>
      <w:r>
        <w:rPr>
          <w:rFonts w:hint="eastAsia"/>
          <w:i/>
          <w:sz w:val="24"/>
        </w:rPr>
        <w:t>A</w:t>
      </w:r>
      <w:r>
        <w:rPr>
          <w:rFonts w:hint="eastAsia"/>
          <w:sz w:val="24"/>
        </w:rPr>
        <w:t>做</w:t>
      </w:r>
      <w:r>
        <w:rPr>
          <w:rFonts w:hint="eastAsia"/>
          <w:i/>
          <w:sz w:val="24"/>
        </w:rPr>
        <w:t>AB</w:t>
      </w:r>
      <w:r>
        <w:rPr>
          <w:rFonts w:hint="eastAsia"/>
          <w:sz w:val="24"/>
        </w:rPr>
        <w:t>垂直</w:t>
      </w:r>
      <w:r>
        <w:rPr>
          <w:rFonts w:hint="eastAsia"/>
          <w:i/>
          <w:sz w:val="24"/>
        </w:rPr>
        <w:t>NO</w:t>
      </w:r>
      <w:r>
        <w:rPr>
          <w:rFonts w:hint="eastAsia"/>
          <w:sz w:val="24"/>
        </w:rPr>
        <w:t>，</w:t>
      </w:r>
    </w:p>
    <w:p>
      <w:pPr>
        <w:tabs>
          <w:tab w:val="left" w:pos="720"/>
        </w:tabs>
        <w:ind w:firstLine="630"/>
        <w:rPr>
          <w:rFonts w:hint="eastAsia"/>
          <w:sz w:val="24"/>
        </w:rPr>
      </w:pPr>
      <w:r>
        <w:rPr>
          <w:rFonts w:hint="eastAsia"/>
          <w:sz w:val="24"/>
        </w:rPr>
        <w:t>可以证明</w:t>
      </w:r>
      <w:r>
        <w:rPr>
          <w:rFonts w:hint="eastAsia"/>
          <w:i/>
          <w:sz w:val="24"/>
        </w:rPr>
        <w:t>NM</w:t>
      </w:r>
      <w:r>
        <w:rPr>
          <w:rFonts w:hint="eastAsia"/>
          <w:sz w:val="24"/>
        </w:rPr>
        <w:t>＝</w:t>
      </w:r>
      <w:r>
        <w:rPr>
          <w:rFonts w:hint="eastAsia"/>
          <w:i/>
          <w:sz w:val="24"/>
        </w:rPr>
        <w:t>BO</w:t>
      </w:r>
    </w:p>
    <w:p>
      <w:pPr>
        <w:tabs>
          <w:tab w:val="left" w:pos="720"/>
        </w:tabs>
        <w:ind w:firstLine="630"/>
        <w:rPr>
          <w:rFonts w:hint="eastAsia"/>
          <w:i/>
          <w:sz w:val="24"/>
        </w:rPr>
      </w:pPr>
      <w:r>
        <w:rPr>
          <w:rFonts w:hint="eastAsia"/>
          <w:sz w:val="24"/>
        </w:rPr>
        <w:t>∵</w:t>
      </w:r>
      <w:r>
        <w:rPr>
          <w:rFonts w:hint="eastAsia"/>
          <w:i/>
          <w:sz w:val="24"/>
        </w:rPr>
        <w:t>NM</w:t>
      </w:r>
      <w:r>
        <w:rPr>
          <w:rFonts w:hint="eastAsia"/>
          <w:sz w:val="24"/>
        </w:rPr>
        <w:t>=</w:t>
      </w:r>
      <w:r>
        <w:rPr>
          <w:rFonts w:hint="eastAsia"/>
          <w:i/>
          <w:sz w:val="24"/>
        </w:rPr>
        <w:t>CM</w:t>
      </w:r>
      <w:r>
        <w:rPr>
          <w:rFonts w:hint="eastAsia"/>
          <w:sz w:val="24"/>
        </w:rPr>
        <w:t>tan</w:t>
      </w:r>
      <w:r>
        <w:rPr>
          <w:rFonts w:hint="eastAsia"/>
          <w:i/>
          <w:sz w:val="24"/>
        </w:rPr>
        <w:t>θ</w:t>
      </w:r>
    </w:p>
    <w:p>
      <w:pPr>
        <w:tabs>
          <w:tab w:val="left" w:pos="720"/>
        </w:tabs>
        <w:ind w:firstLine="630"/>
        <w:rPr>
          <w:rFonts w:hint="eastAsia"/>
          <w:sz w:val="24"/>
        </w:rPr>
      </w:pPr>
      <w:r>
        <w:rPr>
          <w:rFonts w:hint="eastAsia"/>
          <w:sz w:val="24"/>
        </w:rPr>
        <w:t>又∵</w:t>
      </w:r>
      <w:r>
        <w:rPr>
          <w:rFonts w:hint="eastAsia"/>
          <w:i/>
          <w:sz w:val="24"/>
        </w:rPr>
        <w:t>BO</w:t>
      </w:r>
      <w:r>
        <w:rPr>
          <w:rFonts w:hint="eastAsia"/>
          <w:sz w:val="24"/>
        </w:rPr>
        <w:t>=</w:t>
      </w:r>
      <w:r>
        <w:rPr>
          <w:rFonts w:hint="eastAsia"/>
          <w:i/>
          <w:sz w:val="24"/>
        </w:rPr>
        <w:t>AB</w:t>
      </w:r>
      <w:r>
        <w:rPr>
          <w:rFonts w:hint="eastAsia"/>
          <w:sz w:val="24"/>
        </w:rPr>
        <w:t>cot</w:t>
      </w:r>
      <w:r>
        <w:rPr>
          <w:rFonts w:hint="eastAsia"/>
          <w:i/>
          <w:sz w:val="24"/>
        </w:rPr>
        <w:t>α</w:t>
      </w:r>
    </w:p>
    <w:p>
      <w:pPr>
        <w:tabs>
          <w:tab w:val="left" w:pos="720"/>
        </w:tabs>
        <w:ind w:firstLine="1440" w:firstLineChars="600"/>
        <w:rPr>
          <w:rFonts w:hint="eastAsia"/>
          <w:i/>
          <w:sz w:val="24"/>
        </w:rPr>
      </w:pPr>
      <w:r>
        <w:rPr>
          <w:rFonts w:hint="eastAsia"/>
          <w:sz w:val="24"/>
        </w:rPr>
        <w:t>=</w:t>
      </w:r>
      <w:r>
        <w:rPr>
          <w:rFonts w:hint="eastAsia"/>
          <w:i/>
          <w:sz w:val="24"/>
        </w:rPr>
        <w:t>R</w:t>
      </w:r>
      <w:r>
        <w:rPr>
          <w:rFonts w:hint="eastAsia"/>
          <w:sz w:val="24"/>
        </w:rPr>
        <w:t>′sin</w:t>
      </w:r>
      <w:r>
        <w:rPr>
          <w:rFonts w:hint="eastAsia"/>
          <w:i/>
          <w:sz w:val="24"/>
        </w:rPr>
        <w:t>θ</w:t>
      </w:r>
      <w:r>
        <w:rPr>
          <w:rFonts w:hint="eastAsia"/>
          <w:sz w:val="24"/>
        </w:rPr>
        <w:t>cot</w:t>
      </w:r>
      <w:r>
        <w:rPr>
          <w:rFonts w:hint="eastAsia"/>
          <w:i/>
          <w:sz w:val="24"/>
        </w:rPr>
        <w:t>α</w:t>
      </w:r>
    </w:p>
    <w:p>
      <w:pPr>
        <w:tabs>
          <w:tab w:val="left" w:pos="720"/>
        </w:tabs>
        <w:ind w:firstLine="1440" w:firstLineChars="600"/>
        <w:rPr>
          <w:sz w:val="24"/>
        </w:rPr>
      </w:pPr>
      <w:r>
        <w:rPr>
          <w:rFonts w:hint="eastAsia"/>
          <w:sz w:val="24"/>
        </w:rPr>
        <w:t>=</w:t>
      </w:r>
      <w:r>
        <w:rPr>
          <w:position w:val="-24"/>
          <w:sz w:val="24"/>
        </w:rPr>
        <w:object>
          <v:shape id="_x0000_i1070" o:spt="75" type="#_x0000_t75" style="height:31pt;width:80pt;" o:ole="t" filled="f" stroked="f" coordsize="21600,21600">
            <v:path/>
            <v:fill on="f" focussize="0,0"/>
            <v:stroke on="f"/>
            <v:imagedata r:id="rId100" o:title=""/>
            <o:lock v:ext="edit" grouping="f" rotation="f" text="f" aspectratio="t"/>
            <w10:wrap type="none"/>
            <w10:anchorlock/>
          </v:shape>
          <o:OLEObject Type="Embed" ProgID="Equation.3" ShapeID="_x0000_i1070" DrawAspect="Content" ObjectID="_1468075766" r:id="rId99">
            <o:LockedField>false</o:LockedField>
          </o:OLEObject>
        </w:object>
      </w:r>
    </w:p>
    <w:p>
      <w:pPr>
        <w:tabs>
          <w:tab w:val="left" w:pos="720"/>
        </w:tabs>
        <w:ind w:firstLine="720" w:firstLineChars="300"/>
        <w:rPr>
          <w:rFonts w:hint="eastAsia"/>
          <w:i/>
          <w:sz w:val="24"/>
        </w:rPr>
      </w:pPr>
      <w:r>
        <w:rPr>
          <w:rFonts w:hint="eastAsia"/>
          <w:sz w:val="24"/>
        </w:rPr>
        <w:t>∴</w:t>
      </w:r>
      <w:r>
        <w:rPr>
          <w:rFonts w:hint="eastAsia"/>
          <w:i/>
          <w:sz w:val="24"/>
        </w:rPr>
        <w:t>CM</w:t>
      </w:r>
      <w:r>
        <w:rPr>
          <w:rFonts w:hint="eastAsia"/>
          <w:sz w:val="24"/>
        </w:rPr>
        <w:t>=</w:t>
      </w:r>
      <w:r>
        <w:rPr>
          <w:rFonts w:hint="eastAsia"/>
          <w:i/>
          <w:sz w:val="24"/>
        </w:rPr>
        <w:t>d</w:t>
      </w:r>
      <w:r>
        <w:rPr>
          <w:rFonts w:hint="eastAsia"/>
          <w:sz w:val="24"/>
        </w:rPr>
        <w:t>cot</w:t>
      </w:r>
      <w:r>
        <w:rPr>
          <w:rFonts w:hint="eastAsia"/>
          <w:i/>
          <w:sz w:val="24"/>
        </w:rPr>
        <w:t>α</w:t>
      </w:r>
    </w:p>
    <w:p>
      <w:pPr>
        <w:rPr>
          <w:rFonts w:hint="eastAsia"/>
          <w:sz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tentative="0">
      <w:start w:val="1"/>
      <w:numFmt w:val="upp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0000006"/>
    <w:multiLevelType w:val="multilevel"/>
    <w:tmpl w:val="00000006"/>
    <w:lvl w:ilvl="0" w:tentative="0">
      <w:start w:val="1"/>
      <w:numFmt w:val="upp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0000008"/>
    <w:multiLevelType w:val="multilevel"/>
    <w:tmpl w:val="00000008"/>
    <w:lvl w:ilvl="0" w:tentative="0">
      <w:start w:val="1"/>
      <w:numFmt w:val="upp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000000A"/>
    <w:multiLevelType w:val="multilevel"/>
    <w:tmpl w:val="0000000A"/>
    <w:lvl w:ilvl="0" w:tentative="0">
      <w:start w:val="1"/>
      <w:numFmt w:val="upp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0000000C"/>
    <w:multiLevelType w:val="multilevel"/>
    <w:tmpl w:val="0000000C"/>
    <w:lvl w:ilvl="0" w:tentative="0">
      <w:start w:val="1"/>
      <w:numFmt w:val="decimal"/>
      <w:lvlText w:val="%1."/>
      <w:lvlJc w:val="left"/>
      <w:pPr>
        <w:tabs>
          <w:tab w:val="left" w:pos="360"/>
        </w:tabs>
        <w:ind w:left="360" w:hanging="360"/>
      </w:pPr>
      <w:rPr>
        <w:rFonts w:hint="eastAsia"/>
      </w:rPr>
    </w:lvl>
    <w:lvl w:ilvl="1" w:tentative="0">
      <w:start w:val="1"/>
      <w:numFmt w:val="upperLetter"/>
      <w:lvlText w:val="%2."/>
      <w:lvlJc w:val="left"/>
      <w:pPr>
        <w:tabs>
          <w:tab w:val="left" w:pos="780"/>
        </w:tabs>
        <w:ind w:left="780" w:hanging="36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0000000F"/>
    <w:multiLevelType w:val="multilevel"/>
    <w:tmpl w:val="0000000F"/>
    <w:lvl w:ilvl="0" w:tentative="0">
      <w:start w:val="1"/>
      <w:numFmt w:val="upp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2366FE"/>
    <w:rsid w:val="3D2366FE"/>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tabs>
        <w:tab w:val="left" w:pos="720"/>
      </w:tabs>
      <w:ind w:left="360"/>
      <w:outlineLvl w:val="0"/>
    </w:pPr>
    <w:rPr>
      <w:i/>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2.bin"/><Relationship Id="rId98" Type="http://schemas.openxmlformats.org/officeDocument/2006/relationships/image" Target="media/image54.wmf"/><Relationship Id="rId97" Type="http://schemas.openxmlformats.org/officeDocument/2006/relationships/oleObject" Target="embeddings/oleObject41.bin"/><Relationship Id="rId96" Type="http://schemas.openxmlformats.org/officeDocument/2006/relationships/image" Target="media/image53.wmf"/><Relationship Id="rId95" Type="http://schemas.openxmlformats.org/officeDocument/2006/relationships/oleObject" Target="embeddings/oleObject40.bin"/><Relationship Id="rId94" Type="http://schemas.openxmlformats.org/officeDocument/2006/relationships/image" Target="media/image52.wmf"/><Relationship Id="rId93" Type="http://schemas.openxmlformats.org/officeDocument/2006/relationships/oleObject" Target="embeddings/oleObject39.bin"/><Relationship Id="rId92" Type="http://schemas.openxmlformats.org/officeDocument/2006/relationships/image" Target="media/image51.wmf"/><Relationship Id="rId91" Type="http://schemas.openxmlformats.org/officeDocument/2006/relationships/oleObject" Target="embeddings/oleObject38.bin"/><Relationship Id="rId90" Type="http://schemas.openxmlformats.org/officeDocument/2006/relationships/image" Target="media/image50.wmf"/><Relationship Id="rId9" Type="http://schemas.openxmlformats.org/officeDocument/2006/relationships/image" Target="media/image3.wmf"/><Relationship Id="rId89" Type="http://schemas.openxmlformats.org/officeDocument/2006/relationships/oleObject" Target="embeddings/oleObject37.bin"/><Relationship Id="rId88" Type="http://schemas.openxmlformats.org/officeDocument/2006/relationships/image" Target="media/image49.wmf"/><Relationship Id="rId87" Type="http://schemas.openxmlformats.org/officeDocument/2006/relationships/oleObject" Target="embeddings/oleObject36.bin"/><Relationship Id="rId86" Type="http://schemas.openxmlformats.org/officeDocument/2006/relationships/image" Target="media/image48.wmf"/><Relationship Id="rId85" Type="http://schemas.openxmlformats.org/officeDocument/2006/relationships/oleObject" Target="embeddings/oleObject35.bin"/><Relationship Id="rId84" Type="http://schemas.openxmlformats.org/officeDocument/2006/relationships/image" Target="media/image47.wmf"/><Relationship Id="rId83" Type="http://schemas.openxmlformats.org/officeDocument/2006/relationships/oleObject" Target="embeddings/oleObject34.bin"/><Relationship Id="rId82" Type="http://schemas.openxmlformats.org/officeDocument/2006/relationships/image" Target="media/image46.wmf"/><Relationship Id="rId81" Type="http://schemas.openxmlformats.org/officeDocument/2006/relationships/oleObject" Target="embeddings/oleObject33.bin"/><Relationship Id="rId80" Type="http://schemas.openxmlformats.org/officeDocument/2006/relationships/image" Target="media/image45.wmf"/><Relationship Id="rId8" Type="http://schemas.openxmlformats.org/officeDocument/2006/relationships/oleObject" Target="embeddings/oleObject3.bin"/><Relationship Id="rId79" Type="http://schemas.openxmlformats.org/officeDocument/2006/relationships/oleObject" Target="embeddings/oleObject32.bin"/><Relationship Id="rId78" Type="http://schemas.openxmlformats.org/officeDocument/2006/relationships/image" Target="media/image44.wmf"/><Relationship Id="rId77" Type="http://schemas.openxmlformats.org/officeDocument/2006/relationships/oleObject" Target="embeddings/oleObject31.bin"/><Relationship Id="rId76" Type="http://schemas.openxmlformats.org/officeDocument/2006/relationships/image" Target="media/image43.jpeg"/><Relationship Id="rId75" Type="http://schemas.openxmlformats.org/officeDocument/2006/relationships/image" Target="media/image42.wmf"/><Relationship Id="rId74" Type="http://schemas.openxmlformats.org/officeDocument/2006/relationships/oleObject" Target="embeddings/oleObject30.bin"/><Relationship Id="rId73" Type="http://schemas.openxmlformats.org/officeDocument/2006/relationships/image" Target="media/image41.wmf"/><Relationship Id="rId72" Type="http://schemas.openxmlformats.org/officeDocument/2006/relationships/oleObject" Target="embeddings/oleObject29.bin"/><Relationship Id="rId71" Type="http://schemas.openxmlformats.org/officeDocument/2006/relationships/image" Target="media/image40.wmf"/><Relationship Id="rId70" Type="http://schemas.openxmlformats.org/officeDocument/2006/relationships/oleObject" Target="embeddings/oleObject28.bin"/><Relationship Id="rId7" Type="http://schemas.openxmlformats.org/officeDocument/2006/relationships/image" Target="media/image2.wmf"/><Relationship Id="rId69" Type="http://schemas.openxmlformats.org/officeDocument/2006/relationships/image" Target="media/image39.wmf"/><Relationship Id="rId68" Type="http://schemas.openxmlformats.org/officeDocument/2006/relationships/oleObject" Target="embeddings/oleObject27.bin"/><Relationship Id="rId67" Type="http://schemas.openxmlformats.org/officeDocument/2006/relationships/image" Target="media/image38.wmf"/><Relationship Id="rId66" Type="http://schemas.openxmlformats.org/officeDocument/2006/relationships/oleObject" Target="embeddings/oleObject26.bin"/><Relationship Id="rId65" Type="http://schemas.openxmlformats.org/officeDocument/2006/relationships/image" Target="media/image37.jpeg"/><Relationship Id="rId64" Type="http://schemas.openxmlformats.org/officeDocument/2006/relationships/image" Target="media/image36.wmf"/><Relationship Id="rId63" Type="http://schemas.openxmlformats.org/officeDocument/2006/relationships/oleObject" Target="embeddings/oleObject25.bin"/><Relationship Id="rId62" Type="http://schemas.openxmlformats.org/officeDocument/2006/relationships/image" Target="media/image35.wmf"/><Relationship Id="rId61" Type="http://schemas.openxmlformats.org/officeDocument/2006/relationships/oleObject" Target="embeddings/oleObject24.bin"/><Relationship Id="rId60" Type="http://schemas.openxmlformats.org/officeDocument/2006/relationships/image" Target="media/image34.wmf"/><Relationship Id="rId6" Type="http://schemas.openxmlformats.org/officeDocument/2006/relationships/oleObject" Target="embeddings/oleObject2.bin"/><Relationship Id="rId59" Type="http://schemas.openxmlformats.org/officeDocument/2006/relationships/oleObject" Target="embeddings/oleObject23.bin"/><Relationship Id="rId58" Type="http://schemas.openxmlformats.org/officeDocument/2006/relationships/image" Target="media/image33.wmf"/><Relationship Id="rId57" Type="http://schemas.openxmlformats.org/officeDocument/2006/relationships/oleObject" Target="embeddings/oleObject22.bin"/><Relationship Id="rId56" Type="http://schemas.openxmlformats.org/officeDocument/2006/relationships/image" Target="media/image32.wmf"/><Relationship Id="rId55" Type="http://schemas.openxmlformats.org/officeDocument/2006/relationships/oleObject" Target="embeddings/oleObject21.bin"/><Relationship Id="rId54" Type="http://schemas.openxmlformats.org/officeDocument/2006/relationships/image" Target="media/image31.wmf"/><Relationship Id="rId53" Type="http://schemas.openxmlformats.org/officeDocument/2006/relationships/oleObject" Target="embeddings/oleObject20.bin"/><Relationship Id="rId52" Type="http://schemas.openxmlformats.org/officeDocument/2006/relationships/image" Target="media/image30.wmf"/><Relationship Id="rId51" Type="http://schemas.openxmlformats.org/officeDocument/2006/relationships/oleObject" Target="embeddings/oleObject19.bin"/><Relationship Id="rId50" Type="http://schemas.openxmlformats.org/officeDocument/2006/relationships/image" Target="media/image29.wmf"/><Relationship Id="rId5" Type="http://schemas.openxmlformats.org/officeDocument/2006/relationships/image" Target="media/image1.wmf"/><Relationship Id="rId49" Type="http://schemas.openxmlformats.org/officeDocument/2006/relationships/oleObject" Target="embeddings/oleObject18.bin"/><Relationship Id="rId48" Type="http://schemas.openxmlformats.org/officeDocument/2006/relationships/image" Target="media/image28.wmf"/><Relationship Id="rId47" Type="http://schemas.openxmlformats.org/officeDocument/2006/relationships/oleObject" Target="embeddings/oleObject17.bin"/><Relationship Id="rId46" Type="http://schemas.openxmlformats.org/officeDocument/2006/relationships/image" Target="media/image27.wmf"/><Relationship Id="rId45" Type="http://schemas.openxmlformats.org/officeDocument/2006/relationships/oleObject" Target="embeddings/oleObject16.bin"/><Relationship Id="rId44" Type="http://schemas.openxmlformats.org/officeDocument/2006/relationships/image" Target="media/image26.wmf"/><Relationship Id="rId43" Type="http://schemas.openxmlformats.org/officeDocument/2006/relationships/oleObject" Target="embeddings/oleObject15.bin"/><Relationship Id="rId42" Type="http://schemas.openxmlformats.org/officeDocument/2006/relationships/image" Target="media/image25.jpeg"/><Relationship Id="rId41" Type="http://schemas.openxmlformats.org/officeDocument/2006/relationships/image" Target="media/image24.jpeg"/><Relationship Id="rId40" Type="http://schemas.openxmlformats.org/officeDocument/2006/relationships/image" Target="media/image23.wmf"/><Relationship Id="rId4" Type="http://schemas.openxmlformats.org/officeDocument/2006/relationships/oleObject" Target="embeddings/oleObject1.bin"/><Relationship Id="rId39" Type="http://schemas.openxmlformats.org/officeDocument/2006/relationships/oleObject" Target="embeddings/oleObject14.bin"/><Relationship Id="rId38" Type="http://schemas.openxmlformats.org/officeDocument/2006/relationships/image" Target="media/image22.wmf"/><Relationship Id="rId37" Type="http://schemas.openxmlformats.org/officeDocument/2006/relationships/oleObject" Target="embeddings/oleObject13.bin"/><Relationship Id="rId36" Type="http://schemas.openxmlformats.org/officeDocument/2006/relationships/image" Target="media/image21.jpeg"/><Relationship Id="rId35" Type="http://schemas.openxmlformats.org/officeDocument/2006/relationships/image" Target="media/image20.jpeg"/><Relationship Id="rId34" Type="http://schemas.openxmlformats.org/officeDocument/2006/relationships/image" Target="media/image19.wmf"/><Relationship Id="rId33" Type="http://schemas.openxmlformats.org/officeDocument/2006/relationships/oleObject" Target="embeddings/oleObject12.bin"/><Relationship Id="rId32" Type="http://schemas.openxmlformats.org/officeDocument/2006/relationships/image" Target="media/image18.jpeg"/><Relationship Id="rId31" Type="http://schemas.openxmlformats.org/officeDocument/2006/relationships/image" Target="media/image17.jpeg"/><Relationship Id="rId30" Type="http://schemas.openxmlformats.org/officeDocument/2006/relationships/image" Target="media/image16.wmf"/><Relationship Id="rId3" Type="http://schemas.openxmlformats.org/officeDocument/2006/relationships/theme" Target="theme/theme1.xml"/><Relationship Id="rId29" Type="http://schemas.openxmlformats.org/officeDocument/2006/relationships/oleObject" Target="embeddings/oleObject11.bin"/><Relationship Id="rId28" Type="http://schemas.openxmlformats.org/officeDocument/2006/relationships/image" Target="media/image15.jpeg"/><Relationship Id="rId27" Type="http://schemas.openxmlformats.org/officeDocument/2006/relationships/image" Target="media/image14.jpeg"/><Relationship Id="rId26" Type="http://schemas.openxmlformats.org/officeDocument/2006/relationships/image" Target="media/image13.wmf"/><Relationship Id="rId25" Type="http://schemas.openxmlformats.org/officeDocument/2006/relationships/oleObject" Target="embeddings/oleObject10.bin"/><Relationship Id="rId24" Type="http://schemas.openxmlformats.org/officeDocument/2006/relationships/image" Target="media/image12.wmf"/><Relationship Id="rId23" Type="http://schemas.openxmlformats.org/officeDocument/2006/relationships/oleObject" Target="embeddings/oleObject9.bin"/><Relationship Id="rId22" Type="http://schemas.openxmlformats.org/officeDocument/2006/relationships/image" Target="media/image11.wmf"/><Relationship Id="rId21" Type="http://schemas.openxmlformats.org/officeDocument/2006/relationships/oleObject" Target="embeddings/oleObject8.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jpeg"/><Relationship Id="rId11" Type="http://schemas.openxmlformats.org/officeDocument/2006/relationships/image" Target="media/image5.jpeg"/><Relationship Id="rId103" Type="http://schemas.openxmlformats.org/officeDocument/2006/relationships/fontTable" Target="fontTable.xml"/><Relationship Id="rId102" Type="http://schemas.openxmlformats.org/officeDocument/2006/relationships/numbering" Target="numbering.xml"/><Relationship Id="rId101" Type="http://schemas.openxmlformats.org/officeDocument/2006/relationships/customXml" Target="../customXml/item1.xml"/><Relationship Id="rId100" Type="http://schemas.openxmlformats.org/officeDocument/2006/relationships/image" Target="media/image55.wmf"/><Relationship Id="rId10" Type="http://schemas.openxmlformats.org/officeDocument/2006/relationships/image" Target="media/image4.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zi\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2018-06-25T08:44:00Z</dcterms:created>
  <dc:creator>tuzi</dc:creator>
  <cp:lastModifiedBy>tuzi</cp:lastModifiedBy>
  <dcterms:modified xsi:type="dcterms:W3CDTF">2018-06-25T08:44:27Z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