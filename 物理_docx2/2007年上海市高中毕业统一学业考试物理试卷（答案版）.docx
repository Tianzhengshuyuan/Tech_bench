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cs="Calibri"/>
          <w:b/>
          <w:sz w:val="44"/>
          <w:szCs w:val="20"/>
        </w:rPr>
        <w:t>20</w:t>
      </w:r>
      <w:r w:rsidRPr="00372C52">
        <w:rPr>
          <w:rFonts w:ascii="华文宋体" w:eastAsia="华文宋体" w:hAnsi="华文宋体" w:cs="Calibri" w:hint="eastAsia"/>
          <w:b/>
          <w:sz w:val="44"/>
          <w:szCs w:val="20"/>
        </w:rPr>
        <w:t>07</w:t>
      </w:r>
      <w:r w:rsidRPr="00372C52">
        <w:rPr>
          <w:rFonts w:ascii="华文宋体" w:eastAsia="华文宋体" w:hAnsi="华文宋体" w:cs="Calibri"/>
          <w:b/>
          <w:sz w:val="44"/>
          <w:szCs w:val="20"/>
        </w:rPr>
        <w:t>年上海市高中毕业统一学业考试</w:t>
      </w:r>
    </w:p>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cs="Calibri" w:hint="eastAsia"/>
          <w:b/>
          <w:sz w:val="44"/>
          <w:szCs w:val="20"/>
        </w:rPr>
        <w:t>物理</w:t>
      </w:r>
      <w:r w:rsidRPr="00372C52">
        <w:rPr>
          <w:rFonts w:ascii="华文宋体" w:eastAsia="华文宋体" w:hAnsi="华文宋体" w:cs="Calibri"/>
          <w:b/>
          <w:sz w:val="44"/>
          <w:szCs w:val="20"/>
        </w:rPr>
        <w:t>试卷</w:t>
      </w:r>
    </w:p>
    <w:p w:rsidR="00372C52" w:rsidRPr="00372C52" w:rsidRDefault="00372C52" w:rsidP="00372C52">
      <w:pPr>
        <w:autoSpaceDE w:val="0"/>
        <w:autoSpaceDN w:val="0"/>
        <w:adjustRightInd w:val="0"/>
        <w:jc w:val="left"/>
        <w:rPr>
          <w:rFonts w:ascii="华文宋体" w:eastAsia="华文宋体" w:hAnsi="华文宋体" w:cs="黑体" w:hint="eastAsia"/>
          <w:color w:val="000000"/>
          <w:kern w:val="0"/>
          <w:szCs w:val="21"/>
        </w:rPr>
      </w:pP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考生注意：</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1．答卷前，考生务必将姓名、准考证号、校验码等填写清楚。</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2．本试卷共10页，满分150分。考试时间120分钟。考生应用蓝色或黑色的钢笔或圆珠笔将答案直接写在试卷上。</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3．本试卷一、四大题中，小题序号怕标有字母A的试题，适合于使用一期课改教材的考生；标有字母B的试题适合于使用二期课改教材的考生；其它未标字母A或B的试题为全体考生必做的试题。不同大题可以分别选做A类或B类试题，同一大题的选择必须相同。若在同一大题　内同时选做A类、B类两类试题，阅卷时只以A类试题计分。</w:t>
      </w:r>
    </w:p>
    <w:p w:rsidR="00372C52" w:rsidRPr="00372C52" w:rsidRDefault="00372C52" w:rsidP="00372C52">
      <w:pPr>
        <w:ind w:left="342" w:hangingChars="171" w:hanging="342"/>
        <w:rPr>
          <w:rFonts w:ascii="华文宋体" w:eastAsia="华文宋体" w:hAnsi="华文宋体" w:hint="eastAsia"/>
          <w:sz w:val="20"/>
          <w:szCs w:val="20"/>
        </w:rPr>
      </w:pPr>
      <w:r w:rsidRPr="00372C52">
        <w:rPr>
          <w:rFonts w:ascii="华文宋体" w:eastAsia="华文宋体" w:hAnsi="华文宋体" w:hint="eastAsia"/>
          <w:sz w:val="20"/>
          <w:szCs w:val="20"/>
        </w:rPr>
        <w:t>4．第20、21、22、23、24题要求写出必要的文字说明、方程式和重要的演算步骤。只写出最后答案，而未写出主要演算过程的，不能得分。有关物理量的数值计算问题，答案中必须明确写出数值和单位。</w:t>
      </w:r>
    </w:p>
    <w:p w:rsidR="00372C52" w:rsidRPr="006E3997" w:rsidRDefault="00372C52" w:rsidP="00372C52">
      <w:pPr>
        <w:ind w:left="342" w:hangingChars="171" w:hanging="342"/>
        <w:rPr>
          <w:rFonts w:ascii="华文宋体" w:eastAsia="华文宋体" w:hAnsi="华文宋体" w:hint="eastAsia"/>
          <w:b/>
          <w:sz w:val="20"/>
          <w:szCs w:val="20"/>
        </w:rPr>
      </w:pPr>
      <w:r w:rsidRPr="006E3997">
        <w:rPr>
          <w:rFonts w:ascii="华文宋体" w:eastAsia="华文宋体" w:hAnsi="华文宋体" w:hint="eastAsia"/>
          <w:b/>
          <w:sz w:val="20"/>
          <w:szCs w:val="20"/>
        </w:rPr>
        <w:t>一．（20分）填空题．本大题共5小题，每小题4分。答案写在题中横线上的空白处或指定位置，不要求写出演算过程。</w:t>
      </w:r>
    </w:p>
    <w:p w:rsidR="00372C52" w:rsidRPr="006E3997" w:rsidRDefault="00372C52" w:rsidP="00372C52">
      <w:pPr>
        <w:ind w:left="342" w:hangingChars="171" w:hanging="342"/>
        <w:rPr>
          <w:rFonts w:ascii="华文宋体" w:eastAsia="华文宋体" w:hAnsi="华文宋体" w:hint="eastAsia"/>
          <w:sz w:val="20"/>
          <w:szCs w:val="20"/>
        </w:rPr>
      </w:pPr>
      <w:r w:rsidRPr="006E3997">
        <w:rPr>
          <w:rFonts w:ascii="华文宋体" w:eastAsia="华文宋体" w:hAnsi="华文宋体" w:hint="eastAsia"/>
          <w:sz w:val="20"/>
          <w:szCs w:val="20"/>
        </w:rPr>
        <w:t>本大题第1、2、3小题为分叉题，分A、B两类，考生可任选一类答题。若两类试题均做，一律按A类试题计分。</w:t>
      </w:r>
    </w:p>
    <w:p w:rsidR="00372C52" w:rsidRPr="00372C52" w:rsidRDefault="00372C52" w:rsidP="00372C52">
      <w:pPr>
        <w:ind w:firstLineChars="170" w:firstLine="357"/>
        <w:jc w:val="center"/>
        <w:rPr>
          <w:rFonts w:ascii="华文宋体" w:eastAsia="华文宋体" w:hAnsi="华文宋体" w:hint="eastAsia"/>
          <w:bCs/>
          <w:color w:val="000000"/>
        </w:rPr>
      </w:pPr>
      <w:r w:rsidRPr="00372C52">
        <w:rPr>
          <w:rFonts w:ascii="华文宋体" w:eastAsia="华文宋体" w:hAnsi="华文宋体" w:hint="eastAsia"/>
          <w:b/>
          <w:color w:val="000000"/>
        </w:rPr>
        <w:t>A类题（</w:t>
      </w:r>
      <w:r w:rsidRPr="00372C52">
        <w:rPr>
          <w:rFonts w:ascii="华文宋体" w:eastAsia="华文宋体" w:hAnsi="华文宋体" w:hint="eastAsia"/>
          <w:bCs/>
          <w:color w:val="000000"/>
        </w:rPr>
        <w:t>适合于使用一期课改教材的考生）</w:t>
      </w:r>
    </w:p>
    <w:bookmarkStart w:id="0" w:name="_MON_1179888083"/>
    <w:bookmarkStart w:id="1" w:name="_MON_1211439334"/>
    <w:bookmarkStart w:id="2" w:name="_MON_1243061121"/>
    <w:bookmarkEnd w:id="0"/>
    <w:bookmarkEnd w:id="1"/>
    <w:bookmarkEnd w:id="2"/>
    <w:p w:rsidR="00372C52" w:rsidRPr="00372C52" w:rsidRDefault="00372C52" w:rsidP="00372C52">
      <w:pPr>
        <w:framePr w:hSpace="180" w:wrap="around" w:vAnchor="text" w:hAnchor="page" w:x="7588" w:y="940"/>
        <w:spacing w:line="300" w:lineRule="atLeast"/>
        <w:rPr>
          <w:rFonts w:ascii="华文宋体" w:eastAsia="华文宋体" w:hAnsi="华文宋体"/>
          <w:color w:val="000000"/>
        </w:rPr>
      </w:pPr>
      <w:r w:rsidRPr="00372C52">
        <w:rPr>
          <w:rFonts w:ascii="华文宋体" w:eastAsia="华文宋体" w:hAnsi="华文宋体"/>
          <w:color w:val="000000"/>
        </w:rPr>
        <w:object w:dxaOrig="4440" w:dyaOrig="1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5pt;height:59.5pt" o:ole="" fillcolor="window">
            <v:imagedata r:id="rId7" o:title=""/>
          </v:shape>
          <o:OLEObject Type="Embed" ProgID="Word.Picture.8" ShapeID="_x0000_i1025" DrawAspect="Content" ObjectID="_1804085531" r:id="rId8"/>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1A</w:t>
      </w:r>
      <w:r w:rsidRPr="00372C52">
        <w:rPr>
          <w:rFonts w:ascii="华文宋体" w:eastAsia="华文宋体" w:hAnsi="华文宋体" w:hint="eastAsia"/>
          <w:bCs/>
          <w:color w:val="000000"/>
        </w:rPr>
        <w:t>．磁场对放入其中的长为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、电流强度为</w:t>
      </w:r>
      <w:r w:rsidRPr="00372C52">
        <w:rPr>
          <w:rFonts w:ascii="华文宋体" w:eastAsia="华文宋体" w:hAnsi="华文宋体" w:hint="eastAsia"/>
          <w:bCs/>
          <w:i/>
          <w:iCs/>
          <w:color w:val="000000"/>
        </w:rPr>
        <w:t>I</w:t>
      </w:r>
      <w:r w:rsidRPr="00372C52">
        <w:rPr>
          <w:rFonts w:ascii="华文宋体" w:eastAsia="华文宋体" w:hAnsi="华文宋体" w:hint="eastAsia"/>
          <w:bCs/>
          <w:color w:val="000000"/>
        </w:rPr>
        <w:t>、方向与磁场垂直的通电导线有力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的作用，可以用磁感应强度</w:t>
      </w:r>
      <w:r w:rsidRPr="00372C52">
        <w:rPr>
          <w:rFonts w:ascii="华文宋体" w:eastAsia="华文宋体" w:hAnsi="华文宋体" w:hint="eastAsia"/>
          <w:b/>
          <w:bCs/>
          <w:i/>
          <w:color w:val="000000"/>
        </w:rPr>
        <w:t>B</w:t>
      </w:r>
      <w:r w:rsidRPr="00372C52">
        <w:rPr>
          <w:rFonts w:ascii="华文宋体" w:eastAsia="华文宋体" w:hAnsi="华文宋体" w:hint="eastAsia"/>
          <w:bCs/>
          <w:color w:val="000000"/>
        </w:rPr>
        <w:t>描述磁场的力的性质，磁感应强度的大小</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＝___________，在物理学中，用类似方法描述物质基本性质的物理量还有___________等。</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2A</w:t>
      </w:r>
      <w:r w:rsidRPr="00372C52">
        <w:rPr>
          <w:rFonts w:ascii="华文宋体" w:eastAsia="华文宋体" w:hAnsi="华文宋体" w:hint="eastAsia"/>
          <w:bCs/>
          <w:color w:val="000000"/>
        </w:rPr>
        <w:t>．沿</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轴正方向传播的简谐横波在</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＝0时的波形如图所示，P、Q两个质点的平衡位置分别位于</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3.5m</w:t>
      </w:r>
      <w:r w:rsidRPr="00372C52">
        <w:rPr>
          <w:rFonts w:ascii="华文宋体" w:eastAsia="华文宋体" w:hAnsi="华文宋体" w:hint="eastAsia"/>
          <w:bCs/>
          <w:color w:val="000000"/>
        </w:rPr>
        <w:t>和</w:t>
      </w:r>
      <w:r w:rsidRPr="00372C52">
        <w:rPr>
          <w:rFonts w:ascii="华文宋体" w:eastAsia="华文宋体" w:hAnsi="华文宋体" w:hint="eastAsia"/>
          <w:bCs/>
          <w:i/>
          <w:color w:val="000000"/>
        </w:rPr>
        <w:t>x</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6.5m</w:t>
      </w:r>
      <w:r w:rsidRPr="00372C52">
        <w:rPr>
          <w:rFonts w:ascii="华文宋体" w:eastAsia="华文宋体" w:hAnsi="华文宋体" w:hint="eastAsia"/>
          <w:bCs/>
          <w:color w:val="000000"/>
        </w:rPr>
        <w:t>处。在</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＝0.5s时，质点P恰好此后第二次处于波峰位置；则</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＝_________s时，质点Q此后第二次在平衡位置且向上运动；当</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＝0.9s时，质点P的位移为_____________cm。</w:t>
      </w:r>
    </w:p>
    <w:bookmarkStart w:id="3" w:name="_MON_1211440690"/>
    <w:bookmarkStart w:id="4" w:name="_MON_1243061743"/>
    <w:bookmarkEnd w:id="3"/>
    <w:bookmarkEnd w:id="4"/>
    <w:p w:rsidR="00372C52" w:rsidRPr="00372C52" w:rsidRDefault="00372C52" w:rsidP="00372C52">
      <w:pPr>
        <w:framePr w:hSpace="180" w:wrap="around" w:vAnchor="text" w:hAnchor="page" w:x="10108" w:y="-206"/>
        <w:spacing w:line="360" w:lineRule="atLeast"/>
        <w:rPr>
          <w:rFonts w:ascii="华文宋体" w:eastAsia="华文宋体" w:hAnsi="华文宋体"/>
          <w:color w:val="000000"/>
        </w:rPr>
      </w:pPr>
      <w:r w:rsidRPr="00372C52">
        <w:rPr>
          <w:rFonts w:ascii="华文宋体" w:eastAsia="华文宋体" w:hAnsi="华文宋体"/>
          <w:color w:val="000000"/>
        </w:rPr>
        <w:object w:dxaOrig="2040" w:dyaOrig="1555">
          <v:shape id="_x0000_i1026" type="#_x0000_t75" style="width:76.4pt;height:59.5pt" o:ole="" fillcolor="window">
            <v:imagedata r:id="rId9" o:title=""/>
          </v:shape>
          <o:OLEObject Type="Embed" ProgID="Word.Picture.8" ShapeID="_x0000_i1026" DrawAspect="Content" ObjectID="_1804085532" r:id="rId10"/>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bCs/>
          <w:color w:val="000000"/>
        </w:rPr>
      </w:pPr>
      <w:r w:rsidRPr="00372C52">
        <w:rPr>
          <w:rFonts w:ascii="华文宋体" w:eastAsia="华文宋体" w:hAnsi="华文宋体" w:hint="eastAsia"/>
          <w:bCs/>
          <w:color w:val="000000"/>
        </w:rPr>
        <w:t>3A</w:t>
      </w:r>
      <w:r w:rsidRPr="00372C52">
        <w:rPr>
          <w:rFonts w:ascii="华文宋体" w:eastAsia="华文宋体" w:hAnsi="华文宋体" w:hint="eastAsia"/>
          <w:bCs/>
          <w:color w:val="000000"/>
        </w:rPr>
        <w:t>．如图所示，AB两端接直流稳压电源，</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AB</w:t>
      </w:r>
      <w:r w:rsidRPr="00372C52">
        <w:rPr>
          <w:rFonts w:ascii="华文宋体" w:eastAsia="华文宋体" w:hAnsi="华文宋体" w:hint="eastAsia"/>
          <w:bCs/>
          <w:color w:val="000000"/>
        </w:rPr>
        <w:t>＝100V，</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＝40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，滑动变阻器总电阻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＝20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，当滑动片处于变阻器中点时，C、D两端电压</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CD</w:t>
      </w:r>
      <w:r w:rsidRPr="00372C52">
        <w:rPr>
          <w:rFonts w:ascii="华文宋体" w:eastAsia="华文宋体" w:hAnsi="华文宋体" w:hint="eastAsia"/>
          <w:bCs/>
          <w:color w:val="000000"/>
        </w:rPr>
        <w:t>为___________V，通过电阻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的电流为_____________A。</w:t>
      </w:r>
    </w:p>
    <w:p w:rsidR="00372C52" w:rsidRDefault="00372C52" w:rsidP="00372C52">
      <w:pPr>
        <w:jc w:val="center"/>
        <w:rPr>
          <w:rFonts w:ascii="华文宋体" w:eastAsia="华文宋体" w:hAnsi="华文宋体" w:hint="eastAsia"/>
          <w:b/>
          <w:color w:val="000000"/>
        </w:rPr>
      </w:pPr>
    </w:p>
    <w:p w:rsidR="00372C52" w:rsidRPr="00372C52" w:rsidRDefault="00372C52" w:rsidP="00372C52">
      <w:pPr>
        <w:jc w:val="center"/>
        <w:rPr>
          <w:rFonts w:ascii="华文宋体" w:eastAsia="华文宋体" w:hAnsi="华文宋体" w:hint="eastAsia"/>
          <w:bCs/>
          <w:color w:val="000000"/>
        </w:rPr>
      </w:pPr>
      <w:r w:rsidRPr="00372C52">
        <w:rPr>
          <w:rFonts w:ascii="华文宋体" w:eastAsia="华文宋体" w:hAnsi="华文宋体" w:hint="eastAsia"/>
          <w:b/>
          <w:color w:val="000000"/>
        </w:rPr>
        <w:t>B类题（</w:t>
      </w:r>
      <w:r w:rsidRPr="00372C52">
        <w:rPr>
          <w:rFonts w:ascii="华文宋体" w:eastAsia="华文宋体" w:hAnsi="华文宋体" w:hint="eastAsia"/>
          <w:bCs/>
          <w:color w:val="000000"/>
        </w:rPr>
        <w:t>适合于使用二期课改教材的考生）</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1B．在磁感应强度</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的匀强磁场中，垂直于磁场放入一段通电导线。若任意时刻该导线中</w:t>
      </w:r>
      <w:r w:rsidRPr="00372C52">
        <w:rPr>
          <w:rFonts w:ascii="华文宋体" w:eastAsia="华文宋体" w:hAnsi="华文宋体" w:hint="eastAsia"/>
          <w:bCs/>
          <w:color w:val="000000"/>
        </w:rPr>
        <w:lastRenderedPageBreak/>
        <w:t>有</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个以速度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做定向移动的电荷，每个电荷的电量为</w:t>
      </w:r>
      <w:r w:rsidRPr="00372C52">
        <w:rPr>
          <w:rFonts w:ascii="华文宋体" w:eastAsia="华文宋体" w:hAnsi="华文宋体" w:hint="eastAsia"/>
          <w:bCs/>
          <w:i/>
          <w:color w:val="000000"/>
        </w:rPr>
        <w:t>q</w:t>
      </w:r>
      <w:r w:rsidRPr="00372C52">
        <w:rPr>
          <w:rFonts w:ascii="华文宋体" w:eastAsia="华文宋体" w:hAnsi="华文宋体" w:hint="eastAsia"/>
          <w:bCs/>
          <w:color w:val="000000"/>
        </w:rPr>
        <w:t>。则每个电荷所受的洛伦兹力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＝___________，该段导线所受的安培力为</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＝___________。</w:t>
      </w:r>
    </w:p>
    <w:bookmarkStart w:id="5" w:name="_MON_1243062499"/>
    <w:bookmarkEnd w:id="5"/>
    <w:p w:rsidR="00372C52" w:rsidRPr="00372C52" w:rsidRDefault="00372C52" w:rsidP="00372C52">
      <w:pPr>
        <w:framePr w:hSpace="180" w:wrap="around" w:vAnchor="text" w:hAnchor="page" w:x="9568" w:y="907"/>
        <w:spacing w:line="360" w:lineRule="atLeast"/>
        <w:rPr>
          <w:rFonts w:ascii="华文宋体" w:eastAsia="华文宋体" w:hAnsi="华文宋体"/>
          <w:color w:val="000000"/>
        </w:rPr>
      </w:pPr>
      <w:r w:rsidRPr="00372C52">
        <w:rPr>
          <w:rFonts w:ascii="华文宋体" w:eastAsia="华文宋体" w:hAnsi="华文宋体"/>
          <w:color w:val="000000"/>
        </w:rPr>
        <w:object w:dxaOrig="2040" w:dyaOrig="1555">
          <v:shape id="_x0000_i1027" type="#_x0000_t75" style="width:76.4pt;height:59.5pt" o:ole="" fillcolor="window">
            <v:imagedata r:id="rId11" o:title=""/>
          </v:shape>
          <o:OLEObject Type="Embed" ProgID="Word.Picture.8" ShapeID="_x0000_i1027" DrawAspect="Content" ObjectID="_1804085533" r:id="rId12"/>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2B．在接近收费口的道路上安装了若干条突起于路面且与行驶方向垂直的减速带，减速带间距为</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，当车辆经过着速带时会产生振动。若某汽车的因有频率为1.25Hz，则当该车以_________m/s的速度行驶在此减速区时颠簸得最厉害，我们把这种现象称为_________。</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3B．如图所示，自耦变压器输入端A、B接交流稳压电源，其电压有效值</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AB</w:t>
      </w:r>
      <w:r w:rsidRPr="00372C52">
        <w:rPr>
          <w:rFonts w:ascii="华文宋体" w:eastAsia="华文宋体" w:hAnsi="华文宋体" w:hint="eastAsia"/>
          <w:bCs/>
          <w:color w:val="000000"/>
        </w:rPr>
        <w:t>＝100V，</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＝40</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，当滑动片处于线圈中点位置时，C、D两端电压的有效值</w:t>
      </w:r>
      <w:r w:rsidRPr="00372C52">
        <w:rPr>
          <w:rFonts w:ascii="华文宋体" w:eastAsia="华文宋体" w:hAnsi="华文宋体" w:hint="eastAsia"/>
          <w:bCs/>
          <w:i/>
          <w:color w:val="000000"/>
        </w:rPr>
        <w:t>U</w:t>
      </w:r>
      <w:r w:rsidRPr="00372C52">
        <w:rPr>
          <w:rFonts w:ascii="华文宋体" w:eastAsia="华文宋体" w:hAnsi="华文宋体" w:hint="eastAsia"/>
          <w:bCs/>
          <w:color w:val="000000"/>
          <w:vertAlign w:val="subscript"/>
        </w:rPr>
        <w:t>CD</w:t>
      </w:r>
      <w:r w:rsidRPr="00372C52">
        <w:rPr>
          <w:rFonts w:ascii="华文宋体" w:eastAsia="华文宋体" w:hAnsi="华文宋体" w:hint="eastAsia"/>
          <w:bCs/>
          <w:color w:val="000000"/>
        </w:rPr>
        <w:t>为___________V，通过电阻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的电流有效值为_____________A。</w:t>
      </w:r>
    </w:p>
    <w:p w:rsidR="00372C52" w:rsidRPr="00372C52" w:rsidRDefault="00372C52" w:rsidP="00372C52">
      <w:pPr>
        <w:ind w:left="540" w:hangingChars="257" w:hanging="540"/>
        <w:jc w:val="center"/>
        <w:rPr>
          <w:rFonts w:ascii="华文宋体" w:eastAsia="华文宋体" w:hAnsi="华文宋体" w:hint="eastAsia"/>
          <w:b/>
          <w:color w:val="000000"/>
        </w:rPr>
      </w:pPr>
      <w:r w:rsidRPr="00372C52">
        <w:rPr>
          <w:rFonts w:ascii="华文宋体" w:eastAsia="华文宋体" w:hAnsi="华文宋体" w:hint="eastAsia"/>
          <w:b/>
          <w:color w:val="000000"/>
        </w:rPr>
        <w:t>公共题（全体考生必做）</w:t>
      </w:r>
    </w:p>
    <w:bookmarkStart w:id="6" w:name="_MON_1179974498"/>
    <w:bookmarkStart w:id="7" w:name="_MON_1211444217"/>
    <w:bookmarkStart w:id="8" w:name="_MON_1243062898"/>
    <w:bookmarkEnd w:id="6"/>
    <w:bookmarkEnd w:id="7"/>
    <w:bookmarkEnd w:id="8"/>
    <w:p w:rsidR="00372C52" w:rsidRPr="00372C52" w:rsidRDefault="00372C52" w:rsidP="00372C52">
      <w:pPr>
        <w:framePr w:hSpace="180" w:wrap="around" w:vAnchor="text" w:hAnchor="page" w:x="8668" w:y="160"/>
        <w:spacing w:line="300" w:lineRule="atLeast"/>
        <w:rPr>
          <w:rFonts w:ascii="华文宋体" w:eastAsia="华文宋体" w:hAnsi="华文宋体"/>
          <w:color w:val="000000"/>
        </w:rPr>
      </w:pPr>
      <w:r w:rsidRPr="00372C52">
        <w:rPr>
          <w:rFonts w:ascii="华文宋体" w:eastAsia="华文宋体" w:hAnsi="华文宋体"/>
          <w:color w:val="000000"/>
        </w:rPr>
        <w:object w:dxaOrig="3240" w:dyaOrig="1450">
          <v:shape id="_x0000_i1028" type="#_x0000_t75" style="width:121.45pt;height:55.4pt" o:ole="" fillcolor="window">
            <v:imagedata r:id="rId13" o:title=""/>
          </v:shape>
          <o:OLEObject Type="Embed" ProgID="Word.Picture.8" ShapeID="_x0000_i1028" DrawAspect="Content" ObjectID="_1804085534" r:id="rId14"/>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4．一置于铅盒中的放射源发射的</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sym w:font="Symbol" w:char="F062"/>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sym w:font="Symbol" w:char="F067"/>
      </w:r>
      <w:r w:rsidRPr="00372C52">
        <w:rPr>
          <w:rFonts w:ascii="华文宋体" w:eastAsia="华文宋体" w:hAnsi="华文宋体" w:hint="eastAsia"/>
          <w:bCs/>
          <w:color w:val="000000"/>
        </w:rPr>
        <w:t>射线，由铅盒的小孔射出，在小孔外放一铝箔后，铝箔后的空间有一匀强电场。进入电场后，射线变为</w:t>
      </w:r>
      <w:r w:rsidRPr="00372C52">
        <w:rPr>
          <w:rFonts w:ascii="华文宋体" w:eastAsia="华文宋体" w:hAnsi="华文宋体"/>
          <w:bCs/>
          <w:color w:val="000000"/>
        </w:rPr>
        <w:t>a、b</w:t>
      </w:r>
      <w:r w:rsidRPr="00372C52">
        <w:rPr>
          <w:rFonts w:ascii="华文宋体" w:eastAsia="华文宋体" w:hAnsi="华文宋体" w:hint="eastAsia"/>
          <w:bCs/>
          <w:color w:val="000000"/>
        </w:rPr>
        <w:t>两束，射线</w:t>
      </w:r>
      <w:r w:rsidRPr="00372C52">
        <w:rPr>
          <w:rFonts w:ascii="华文宋体" w:eastAsia="华文宋体" w:hAnsi="华文宋体"/>
          <w:bCs/>
          <w:color w:val="000000"/>
        </w:rPr>
        <w:t>a</w:t>
      </w:r>
      <w:r w:rsidRPr="00372C52">
        <w:rPr>
          <w:rFonts w:ascii="华文宋体" w:eastAsia="华文宋体" w:hAnsi="华文宋体" w:hint="eastAsia"/>
          <w:bCs/>
          <w:color w:val="000000"/>
        </w:rPr>
        <w:t>沿原来方向行进，射线</w:t>
      </w:r>
      <w:r w:rsidRPr="00372C52">
        <w:rPr>
          <w:rFonts w:ascii="华文宋体" w:eastAsia="华文宋体" w:hAnsi="华文宋体"/>
          <w:bCs/>
          <w:color w:val="000000"/>
        </w:rPr>
        <w:t>b</w:t>
      </w:r>
      <w:r w:rsidRPr="00372C52">
        <w:rPr>
          <w:rFonts w:ascii="华文宋体" w:eastAsia="华文宋体" w:hAnsi="华文宋体" w:hint="eastAsia"/>
          <w:bCs/>
          <w:color w:val="000000"/>
        </w:rPr>
        <w:t>发生了偏转，如图所示，则图中的射线</w:t>
      </w:r>
      <w:r w:rsidRPr="00372C52">
        <w:rPr>
          <w:rFonts w:ascii="华文宋体" w:eastAsia="华文宋体" w:hAnsi="华文宋体"/>
          <w:bCs/>
          <w:color w:val="000000"/>
        </w:rPr>
        <w:t>a</w:t>
      </w:r>
      <w:r w:rsidRPr="00372C52">
        <w:rPr>
          <w:rFonts w:ascii="华文宋体" w:eastAsia="华文宋体" w:hAnsi="华文宋体" w:hint="eastAsia"/>
          <w:bCs/>
          <w:color w:val="000000"/>
        </w:rPr>
        <w:t>为__________射线，射线</w:t>
      </w:r>
      <w:r w:rsidRPr="00372C52">
        <w:rPr>
          <w:rFonts w:ascii="华文宋体" w:eastAsia="华文宋体" w:hAnsi="华文宋体"/>
          <w:bCs/>
          <w:color w:val="000000"/>
        </w:rPr>
        <w:t>b</w:t>
      </w:r>
      <w:r w:rsidRPr="00372C52">
        <w:rPr>
          <w:rFonts w:ascii="华文宋体" w:eastAsia="华文宋体" w:hAnsi="华文宋体" w:hint="eastAsia"/>
          <w:bCs/>
          <w:color w:val="000000"/>
        </w:rPr>
        <w:t>为_______________射线。</w:t>
      </w:r>
    </w:p>
    <w:bookmarkStart w:id="9" w:name="_MON_1180108612"/>
    <w:bookmarkStart w:id="10" w:name="_MON_1180326202"/>
    <w:bookmarkStart w:id="11" w:name="_MON_1180331266"/>
    <w:bookmarkStart w:id="12" w:name="_MON_1211444475"/>
    <w:bookmarkStart w:id="13" w:name="_MON_1243063634"/>
    <w:bookmarkEnd w:id="9"/>
    <w:bookmarkEnd w:id="10"/>
    <w:bookmarkEnd w:id="11"/>
    <w:bookmarkEnd w:id="12"/>
    <w:bookmarkEnd w:id="13"/>
    <w:p w:rsidR="00372C52" w:rsidRPr="00372C52" w:rsidRDefault="00372C52" w:rsidP="00372C52">
      <w:pPr>
        <w:framePr w:h="1252" w:hRule="exact" w:hSpace="180" w:wrap="around" w:vAnchor="text" w:hAnchor="page" w:x="9388" w:y="115"/>
        <w:spacing w:line="300" w:lineRule="atLeast"/>
        <w:rPr>
          <w:rFonts w:ascii="华文宋体" w:eastAsia="华文宋体" w:hAnsi="华文宋体"/>
          <w:color w:val="000000"/>
        </w:rPr>
      </w:pPr>
      <w:r w:rsidRPr="00372C52">
        <w:rPr>
          <w:rFonts w:ascii="华文宋体" w:eastAsia="华文宋体" w:hAnsi="华文宋体"/>
          <w:color w:val="000000"/>
        </w:rPr>
        <w:object w:dxaOrig="2640" w:dyaOrig="1450">
          <v:shape id="_x0000_i1029" type="#_x0000_t75" style="width:98.9pt;height:55.4pt" o:ole="" fillcolor="window">
            <v:imagedata r:id="rId15" o:title=""/>
          </v:shape>
          <o:OLEObject Type="Embed" ProgID="Word.Picture.8" ShapeID="_x0000_i1029" DrawAspect="Content" ObjectID="_1804085535" r:id="rId16"/>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5．在竖直平面内，一根光滑金属杆弯成如图所示形状，相应的曲线方程为</w:t>
      </w:r>
      <w:r w:rsidRPr="00372C52">
        <w:rPr>
          <w:rFonts w:ascii="华文宋体" w:eastAsia="华文宋体" w:hAnsi="华文宋体" w:hint="eastAsia"/>
          <w:bCs/>
          <w:i/>
          <w:iCs/>
          <w:color w:val="000000"/>
        </w:rPr>
        <w:t>y</w:t>
      </w:r>
      <w:r w:rsidRPr="00372C52">
        <w:rPr>
          <w:rFonts w:ascii="华文宋体" w:eastAsia="华文宋体" w:hAnsi="华文宋体" w:hint="eastAsia"/>
          <w:bCs/>
          <w:color w:val="000000"/>
        </w:rPr>
        <w:t>＝2.5 cos</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\B(</w:instrText>
      </w:r>
      <w:r w:rsidRPr="00372C52">
        <w:rPr>
          <w:rFonts w:ascii="华文宋体" w:eastAsia="华文宋体" w:hAnsi="华文宋体" w:hint="eastAsia"/>
          <w:bCs/>
          <w:i/>
          <w:iCs/>
          <w:color w:val="000000"/>
        </w:rPr>
        <w:instrText>kx</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\F(2,3)</w:instrText>
      </w:r>
      <w:r w:rsidRPr="00372C52">
        <w:rPr>
          <w:rFonts w:ascii="华文宋体" w:eastAsia="华文宋体" w:hAnsi="华文宋体"/>
          <w:bCs/>
          <w:color w:val="000000"/>
        </w:rPr>
        <w:fldChar w:fldCharType="end"/>
      </w:r>
      <w:r w:rsidRPr="00372C52">
        <w:rPr>
          <w:rFonts w:ascii="华文宋体" w:eastAsia="华文宋体" w:hAnsi="华文宋体"/>
          <w:bCs/>
          <w:i/>
          <w:color w:val="000000"/>
        </w:rPr>
        <w:sym w:font="Symbol" w:char="F070"/>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（单位：m），式中</w:t>
      </w:r>
      <w:r w:rsidRPr="00372C52">
        <w:rPr>
          <w:rFonts w:ascii="华文宋体" w:eastAsia="华文宋体" w:hAnsi="华文宋体" w:hint="eastAsia"/>
          <w:bCs/>
          <w:i/>
          <w:iCs/>
          <w:color w:val="000000"/>
        </w:rPr>
        <w:t>k</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1m</w:t>
      </w:r>
      <w:r w:rsidRPr="00372C52">
        <w:rPr>
          <w:rFonts w:ascii="华文宋体" w:eastAsia="华文宋体" w:hAnsi="华文宋体" w:hint="eastAsia"/>
          <w:bCs/>
          <w:color w:val="000000"/>
          <w:vertAlign w:val="superscript"/>
        </w:rPr>
        <w:t>－1</w:t>
      </w:r>
      <w:r w:rsidRPr="00372C52">
        <w:rPr>
          <w:rFonts w:ascii="华文宋体" w:eastAsia="华文宋体" w:hAnsi="华文宋体" w:hint="eastAsia"/>
          <w:bCs/>
          <w:color w:val="000000"/>
        </w:rPr>
        <w:t>。将一光滑小环套在该金属杆上，并从</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＝0处以</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5m</w:t>
      </w:r>
      <w:r w:rsidRPr="00372C52">
        <w:rPr>
          <w:rFonts w:ascii="华文宋体" w:eastAsia="华文宋体" w:hAnsi="华文宋体" w:hint="eastAsia"/>
          <w:bCs/>
          <w:color w:val="000000"/>
        </w:rPr>
        <w:t>/s的初速度沿杆向下运动，取重力加速度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。则当小环运动到</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color w:val="000000"/>
        </w:rPr>
        <w:sym w:font="Symbol" w:char="F070"/>
      </w:r>
      <w:r w:rsidRPr="00372C52">
        <w:rPr>
          <w:rFonts w:ascii="华文宋体" w:eastAsia="华文宋体" w:hAnsi="华文宋体" w:hint="eastAsia"/>
          <w:bCs/>
          <w:color w:val="000000"/>
        </w:rPr>
        <w:instrText>,3)</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m时的速度大小</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＝__________m/s；该小环在</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轴方向最远能运动到</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＝__________m处。</w:t>
      </w:r>
    </w:p>
    <w:p w:rsidR="00372C52" w:rsidRPr="00372C52" w:rsidRDefault="00372C52" w:rsidP="00372C52">
      <w:pPr>
        <w:ind w:left="540" w:hangingChars="257" w:hanging="540"/>
        <w:rPr>
          <w:rFonts w:ascii="华文宋体" w:eastAsia="华文宋体" w:hAnsi="华文宋体" w:hint="eastAsia"/>
          <w:b/>
          <w:color w:val="000000"/>
        </w:rPr>
      </w:pPr>
    </w:p>
    <w:bookmarkStart w:id="14" w:name="_MON_1243068213"/>
    <w:bookmarkEnd w:id="14"/>
    <w:p w:rsidR="00372C52" w:rsidRPr="00372C52" w:rsidRDefault="00372C52" w:rsidP="00372C52">
      <w:pPr>
        <w:framePr w:hSpace="180" w:wrap="around" w:vAnchor="text" w:hAnchor="page" w:x="7369" w:y="283"/>
        <w:spacing w:line="360" w:lineRule="atLeast"/>
        <w:rPr>
          <w:rFonts w:ascii="华文宋体" w:eastAsia="华文宋体" w:hAnsi="华文宋体"/>
          <w:color w:val="000000"/>
        </w:rPr>
      </w:pPr>
      <w:r w:rsidRPr="00372C52">
        <w:rPr>
          <w:rFonts w:ascii="华文宋体" w:eastAsia="华文宋体" w:hAnsi="华文宋体"/>
          <w:color w:val="000000"/>
        </w:rPr>
        <w:object w:dxaOrig="5280" w:dyaOrig="1138">
          <v:shape id="_x0000_i1030" type="#_x0000_t75" style="width:198.15pt;height:43.5pt" o:ole="" fillcolor="window">
            <v:imagedata r:id="rId17" o:title=""/>
          </v:shape>
          <o:OLEObject Type="Embed" ProgID="Word.Picture.8" ShapeID="_x0000_i1030" DrawAspect="Content" ObjectID="_1804085536" r:id="rId18"/>
        </w:object>
      </w:r>
    </w:p>
    <w:p w:rsidR="00372C52" w:rsidRPr="00372C52" w:rsidRDefault="00372C52" w:rsidP="00372C52">
      <w:pPr>
        <w:tabs>
          <w:tab w:val="left" w:pos="2132"/>
        </w:tabs>
        <w:ind w:left="526" w:hangingChars="250" w:hanging="526"/>
        <w:rPr>
          <w:rFonts w:ascii="华文宋体" w:eastAsia="华文宋体" w:hAnsi="华文宋体" w:hint="eastAsia"/>
          <w:b/>
          <w:color w:val="000000"/>
        </w:rPr>
      </w:pPr>
      <w:r w:rsidRPr="00372C52">
        <w:rPr>
          <w:rFonts w:ascii="华文宋体" w:eastAsia="华文宋体" w:hAnsi="华文宋体" w:hint="eastAsia"/>
          <w:b/>
          <w:color w:val="000000"/>
        </w:rPr>
        <w:t>二．（</w:t>
      </w:r>
      <w:r w:rsidRPr="00372C52">
        <w:rPr>
          <w:rFonts w:ascii="华文宋体" w:eastAsia="华文宋体" w:hAnsi="华文宋体"/>
          <w:b/>
          <w:color w:val="000000"/>
        </w:rPr>
        <w:t>40</w:t>
      </w:r>
      <w:r w:rsidRPr="00372C52">
        <w:rPr>
          <w:rFonts w:ascii="华文宋体" w:eastAsia="华文宋体" w:hAnsi="华文宋体" w:hint="eastAsia"/>
          <w:b/>
          <w:color w:val="000000"/>
        </w:rPr>
        <w:t>分）选择题</w:t>
      </w:r>
      <w:r w:rsidRPr="00372C52">
        <w:rPr>
          <w:rFonts w:ascii="华文宋体" w:eastAsia="华文宋体" w:hAnsi="华文宋体"/>
          <w:b/>
          <w:color w:val="000000"/>
        </w:rPr>
        <w:t xml:space="preserve">. </w:t>
      </w: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6．</w:t>
      </w:r>
      <w:r w:rsidRPr="00372C52">
        <w:rPr>
          <w:rFonts w:ascii="华文宋体" w:eastAsia="华文宋体" w:hAnsi="华文宋体"/>
          <w:bCs/>
          <w:color w:val="000000"/>
          <w:sz w:val="15"/>
          <w:szCs w:val="15"/>
        </w:rPr>
        <w:fldChar w:fldCharType="begin"/>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hint="eastAsia"/>
          <w:bCs/>
          <w:color w:val="000000"/>
          <w:sz w:val="15"/>
          <w:szCs w:val="15"/>
        </w:rPr>
        <w:instrText>EQ \S(238, 92)</w:instrText>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bCs/>
          <w:color w:val="000000"/>
          <w:sz w:val="15"/>
          <w:szCs w:val="15"/>
        </w:rPr>
        <w:fldChar w:fldCharType="end"/>
      </w:r>
      <w:r w:rsidRPr="00372C52">
        <w:rPr>
          <w:rFonts w:ascii="华文宋体" w:eastAsia="华文宋体" w:hAnsi="华文宋体" w:hint="eastAsia"/>
          <w:bCs/>
          <w:color w:val="000000"/>
        </w:rPr>
        <w:t>U衰变为</w:t>
      </w:r>
      <w:r w:rsidRPr="00372C52">
        <w:rPr>
          <w:rFonts w:ascii="华文宋体" w:eastAsia="华文宋体" w:hAnsi="华文宋体"/>
          <w:bCs/>
          <w:color w:val="000000"/>
          <w:sz w:val="15"/>
          <w:szCs w:val="15"/>
        </w:rPr>
        <w:fldChar w:fldCharType="begin"/>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hint="eastAsia"/>
          <w:bCs/>
          <w:color w:val="000000"/>
          <w:sz w:val="15"/>
          <w:szCs w:val="15"/>
        </w:rPr>
        <w:instrText>EQ \S(222, 86)</w:instrText>
      </w:r>
      <w:r w:rsidRPr="00372C52">
        <w:rPr>
          <w:rFonts w:ascii="华文宋体" w:eastAsia="华文宋体" w:hAnsi="华文宋体"/>
          <w:bCs/>
          <w:color w:val="000000"/>
          <w:sz w:val="15"/>
          <w:szCs w:val="15"/>
        </w:rPr>
        <w:instrText xml:space="preserve"> </w:instrText>
      </w:r>
      <w:r w:rsidRPr="00372C52">
        <w:rPr>
          <w:rFonts w:ascii="华文宋体" w:eastAsia="华文宋体" w:hAnsi="华文宋体"/>
          <w:bCs/>
          <w:color w:val="000000"/>
          <w:sz w:val="15"/>
          <w:szCs w:val="15"/>
        </w:rPr>
        <w:fldChar w:fldCharType="end"/>
      </w:r>
      <w:r w:rsidRPr="00372C52">
        <w:rPr>
          <w:rFonts w:ascii="华文宋体" w:eastAsia="华文宋体" w:hAnsi="华文宋体" w:hint="eastAsia"/>
          <w:bCs/>
          <w:color w:val="000000"/>
        </w:rPr>
        <w:t>Rn要经过</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次</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衰变和</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次</w:t>
      </w:r>
      <w:r w:rsidRPr="00372C52">
        <w:rPr>
          <w:rFonts w:ascii="华文宋体" w:eastAsia="华文宋体" w:hAnsi="华文宋体" w:hint="eastAsia"/>
          <w:bCs/>
          <w:i/>
          <w:color w:val="000000"/>
        </w:rPr>
        <w:sym w:font="Symbol" w:char="F062"/>
      </w:r>
      <w:r w:rsidRPr="00372C52">
        <w:rPr>
          <w:rFonts w:ascii="华文宋体" w:eastAsia="华文宋体" w:hAnsi="华文宋体" w:hint="eastAsia"/>
          <w:bCs/>
          <w:color w:val="000000"/>
        </w:rPr>
        <w:t>衰变，则</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n</w:t>
      </w:r>
      <w:r w:rsidRPr="00372C52">
        <w:rPr>
          <w:rFonts w:ascii="华文宋体" w:eastAsia="华文宋体" w:hAnsi="华文宋体" w:hint="eastAsia"/>
          <w:bCs/>
          <w:color w:val="000000"/>
        </w:rPr>
        <w:t>分别为（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457"/>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（A）2，4。</w:t>
      </w:r>
      <w:r w:rsidRPr="00372C52">
        <w:rPr>
          <w:rFonts w:ascii="华文宋体" w:eastAsia="华文宋体" w:hAnsi="华文宋体" w:hint="eastAsia"/>
          <w:bCs/>
          <w:color w:val="000000"/>
        </w:rPr>
        <w:tab/>
        <w:t>（B）4，2。</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（C）4，6。</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（D）16，6。</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7．取两个完全相同的长导线，用其中一根绕成如图（a）所示的螺线管，当该螺线管中通以电流强度为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的电流时，测得螺线管内中部的磁感应强度大小为</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，若将另一根长导线对折后绕成如图（b）所示的螺线管，并通以电流强度也为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的电流时，则在螺线管内中部的磁感应强度大小为（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349"/>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（A）0。</w:t>
      </w:r>
      <w:r w:rsidRPr="00372C52">
        <w:rPr>
          <w:rFonts w:ascii="华文宋体" w:eastAsia="华文宋体" w:hAnsi="华文宋体" w:hint="eastAsia"/>
          <w:bCs/>
          <w:color w:val="000000"/>
        </w:rPr>
        <w:tab/>
        <w:t>（B）0.5</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（C）</w:t>
      </w:r>
      <w:r w:rsidRPr="00372C52">
        <w:rPr>
          <w:rFonts w:ascii="华文宋体" w:eastAsia="华文宋体" w:hAnsi="华文宋体" w:hint="eastAsia"/>
          <w:bCs/>
          <w:i/>
          <w:color w:val="000000"/>
        </w:rPr>
        <w:t>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（D）2</w:t>
      </w:r>
      <w:r w:rsidRPr="00372C52">
        <w:rPr>
          <w:rFonts w:ascii="华文宋体" w:eastAsia="华文宋体" w:hAnsi="华文宋体" w:hint="eastAsia"/>
          <w:bCs/>
          <w:i/>
          <w:color w:val="000000"/>
        </w:rPr>
        <w:t xml:space="preserve"> B</w:t>
      </w:r>
      <w:r w:rsidRPr="00372C52">
        <w:rPr>
          <w:rFonts w:ascii="华文宋体" w:eastAsia="华文宋体" w:hAnsi="华文宋体" w:hint="eastAsia"/>
          <w:bCs/>
          <w:color w:val="000000"/>
        </w:rPr>
        <w:t>。</w:t>
      </w:r>
    </w:p>
    <w:p w:rsidR="00372C52" w:rsidRDefault="00372C52" w:rsidP="00372C52">
      <w:pPr>
        <w:tabs>
          <w:tab w:val="left" w:pos="2025"/>
        </w:tabs>
        <w:spacing w:line="360" w:lineRule="atLeast"/>
        <w:ind w:left="525" w:hangingChars="250" w:hanging="525"/>
        <w:rPr>
          <w:rFonts w:ascii="华文宋体" w:eastAsia="华文宋体" w:hAnsi="华文宋体" w:hint="eastAsia"/>
          <w:bCs/>
          <w:color w:val="000000"/>
        </w:rPr>
      </w:pPr>
    </w:p>
    <w:p w:rsidR="00372C52" w:rsidRDefault="00372C52" w:rsidP="00372C52">
      <w:pPr>
        <w:tabs>
          <w:tab w:val="left" w:pos="2025"/>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lastRenderedPageBreak/>
        <w:t>8．光通过各种不同的障碍物后会产生各种不同的衍射条纹，衍射条纹的图样与障碍物的形状相对应，这一现象说明</w:t>
      </w:r>
      <w:r w:rsidRPr="00372C52">
        <w:rPr>
          <w:rFonts w:ascii="华文宋体" w:eastAsia="华文宋体" w:hAnsi="华文宋体" w:hint="eastAsia"/>
          <w:bCs/>
          <w:color w:val="000000"/>
        </w:rPr>
        <w:tab/>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Default="00372C52" w:rsidP="00372C52">
      <w:pPr>
        <w:tabs>
          <w:tab w:val="left" w:pos="2025"/>
        </w:tabs>
        <w:spacing w:line="360" w:lineRule="atLeast"/>
        <w:ind w:leftChars="200" w:left="525" w:hangingChars="50" w:hanging="10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Cs/>
          <w:color w:val="000000"/>
        </w:rPr>
        <w:t>光是电磁波</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Cs/>
          <w:color w:val="000000"/>
        </w:rPr>
        <w:t>光具有波动性</w:t>
      </w:r>
      <w:r w:rsidRPr="00372C52">
        <w:rPr>
          <w:rFonts w:ascii="华文宋体" w:eastAsia="华文宋体" w:hAnsi="华文宋体" w:hint="eastAsia"/>
          <w:bCs/>
          <w:color w:val="000000"/>
        </w:rPr>
        <w:t>。</w:t>
      </w:r>
    </w:p>
    <w:p w:rsidR="00372C52" w:rsidRPr="00372C52" w:rsidRDefault="00372C52" w:rsidP="00372C52">
      <w:pPr>
        <w:tabs>
          <w:tab w:val="left" w:pos="2025"/>
        </w:tabs>
        <w:spacing w:line="360" w:lineRule="atLeast"/>
        <w:ind w:leftChars="200" w:left="525" w:hangingChars="50" w:hanging="105"/>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Cs/>
          <w:color w:val="000000"/>
        </w:rPr>
        <w:t>光可以携带信息</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Cs/>
          <w:color w:val="000000"/>
        </w:rPr>
        <w:t>光具有波粒二象性</w:t>
      </w:r>
      <w:r w:rsidRPr="00372C52">
        <w:rPr>
          <w:rFonts w:ascii="华文宋体" w:eastAsia="华文宋体" w:hAnsi="华文宋体" w:hint="eastAsia"/>
          <w:bCs/>
          <w:color w:val="000000"/>
        </w:rPr>
        <w:t>。</w:t>
      </w:r>
    </w:p>
    <w:bookmarkStart w:id="15" w:name="_MON_1180109294"/>
    <w:bookmarkStart w:id="16" w:name="_MON_1211446028"/>
    <w:bookmarkStart w:id="17" w:name="_MON_1211446742"/>
    <w:bookmarkStart w:id="18" w:name="_MON_1211446762"/>
    <w:bookmarkStart w:id="19" w:name="_MON_1243068859"/>
    <w:bookmarkEnd w:id="15"/>
    <w:bookmarkEnd w:id="16"/>
    <w:bookmarkEnd w:id="17"/>
    <w:bookmarkEnd w:id="18"/>
    <w:bookmarkEnd w:id="19"/>
    <w:p w:rsidR="00372C52" w:rsidRPr="00372C52" w:rsidRDefault="00372C52" w:rsidP="00372C52">
      <w:pPr>
        <w:framePr w:hSpace="180" w:wrap="around" w:vAnchor="text" w:hAnchor="page" w:x="7588" w:y="109"/>
        <w:spacing w:line="360" w:lineRule="atLeast"/>
        <w:rPr>
          <w:rFonts w:ascii="华文宋体" w:eastAsia="华文宋体" w:hAnsi="华文宋体"/>
          <w:color w:val="000000"/>
        </w:rPr>
      </w:pPr>
      <w:r w:rsidRPr="00372C52">
        <w:rPr>
          <w:rFonts w:ascii="华文宋体" w:eastAsia="华文宋体" w:hAnsi="华文宋体"/>
          <w:color w:val="000000"/>
        </w:rPr>
        <w:object w:dxaOrig="4800" w:dyaOrig="1344">
          <v:shape id="_x0000_i1031" type="#_x0000_t75" style="width:180pt;height:51.35pt" o:ole="" fillcolor="window">
            <v:imagedata r:id="rId19" o:title=""/>
          </v:shape>
          <o:OLEObject Type="Embed" ProgID="Word.Picture.8" ShapeID="_x0000_i1031" DrawAspect="Content" ObjectID="_1804085537" r:id="rId20"/>
        </w:objec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9．如图所示，位于介质I和II分界面上的波源</w:t>
      </w:r>
      <w:r w:rsidRPr="00372C52">
        <w:rPr>
          <w:rFonts w:ascii="华文宋体" w:eastAsia="华文宋体" w:hAnsi="华文宋体" w:hint="eastAsia"/>
          <w:bCs/>
          <w:i/>
          <w:iCs/>
          <w:color w:val="000000"/>
        </w:rPr>
        <w:t>S</w:t>
      </w:r>
      <w:r w:rsidRPr="00372C52">
        <w:rPr>
          <w:rFonts w:ascii="华文宋体" w:eastAsia="华文宋体" w:hAnsi="华文宋体" w:hint="eastAsia"/>
          <w:bCs/>
          <w:color w:val="000000"/>
        </w:rPr>
        <w:t>，产生两列分别沿</w:t>
      </w:r>
      <w:r w:rsidRPr="00372C52">
        <w:rPr>
          <w:rFonts w:ascii="华文宋体" w:eastAsia="华文宋体" w:hAnsi="华文宋体" w:hint="eastAsia"/>
          <w:bCs/>
          <w:i/>
          <w:iCs/>
          <w:color w:val="000000"/>
        </w:rPr>
        <w:t>x</w:t>
      </w:r>
      <w:r w:rsidRPr="00372C52">
        <w:rPr>
          <w:rFonts w:ascii="华文宋体" w:eastAsia="华文宋体" w:hAnsi="华文宋体" w:hint="eastAsia"/>
          <w:bCs/>
          <w:color w:val="000000"/>
        </w:rPr>
        <w:t>轴负方向与正方向传播的机械波。若在两种介质中波的频率及传播速度分别为</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，则（</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2</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＝0.5</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bookmarkStart w:id="20" w:name="_MON_1180109556"/>
    <w:bookmarkStart w:id="21" w:name="_MON_1211447498"/>
    <w:bookmarkStart w:id="22" w:name="_MON_1243069309"/>
    <w:bookmarkEnd w:id="20"/>
    <w:bookmarkEnd w:id="21"/>
    <w:bookmarkEnd w:id="22"/>
    <w:p w:rsidR="00372C52" w:rsidRPr="00372C52" w:rsidRDefault="00372C52" w:rsidP="00372C52">
      <w:pPr>
        <w:framePr w:h="1379" w:hRule="exact" w:hSpace="180" w:wrap="around" w:vAnchor="text" w:hAnchor="page" w:x="9388" w:y="106"/>
        <w:spacing w:line="360" w:lineRule="atLeast"/>
        <w:rPr>
          <w:rFonts w:ascii="华文宋体" w:eastAsia="华文宋体" w:hAnsi="华文宋体"/>
          <w:color w:val="000000"/>
        </w:rPr>
      </w:pPr>
      <w:r w:rsidRPr="00372C52">
        <w:rPr>
          <w:rFonts w:ascii="华文宋体" w:eastAsia="华文宋体" w:hAnsi="华文宋体"/>
          <w:color w:val="000000"/>
        </w:rPr>
        <w:object w:dxaOrig="2280" w:dyaOrig="1450">
          <v:shape id="_x0000_i1032" type="#_x0000_t75" style="width:103.6pt;height:67.3pt" o:ole="" fillcolor="window">
            <v:imagedata r:id="rId21" o:title=""/>
          </v:shape>
          <o:OLEObject Type="Embed" ProgID="Word.Picture.8" ShapeID="_x0000_i1032" DrawAspect="Content" ObjectID="_1804085538" r:id="rId22"/>
        </w:object>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＝2</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0.5</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10．如图所示，用两根细线把A、B两小球悬挂在天花板上的同一点O，并用第三根细线连接A、B两小球，然后用某个力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作用在小球A上，使三根细线均处于直线状态，且OB细线恰好沿竖直方向，两小球均处于静止状态。则该力可能为图中的（</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bookmarkStart w:id="23" w:name="_MON_1243069989"/>
    <w:bookmarkEnd w:id="23"/>
    <w:p w:rsidR="00372C52" w:rsidRPr="00372C52" w:rsidRDefault="00372C52" w:rsidP="00372C52">
      <w:pPr>
        <w:framePr w:hSpace="180" w:wrap="around" w:vAnchor="text" w:hAnchor="page" w:x="10108" w:y="79"/>
        <w:spacing w:line="360" w:lineRule="atLeast"/>
        <w:rPr>
          <w:rFonts w:ascii="华文宋体" w:eastAsia="华文宋体" w:hAnsi="华文宋体"/>
          <w:color w:val="000000"/>
        </w:rPr>
      </w:pPr>
      <w:r w:rsidRPr="00372C52">
        <w:rPr>
          <w:rFonts w:ascii="华文宋体" w:eastAsia="华文宋体" w:hAnsi="华文宋体"/>
          <w:color w:val="000000"/>
        </w:rPr>
        <w:object w:dxaOrig="960" w:dyaOrig="2174">
          <v:shape id="_x0000_i1033" type="#_x0000_t75" style="width:36pt;height:82.95pt" o:ole="" fillcolor="window">
            <v:imagedata r:id="rId23" o:title=""/>
          </v:shape>
          <o:OLEObject Type="Embed" ProgID="Word.Picture.8" ShapeID="_x0000_i1033" DrawAspect="Content" ObjectID="_1804085539" r:id="rId24"/>
        </w:object>
      </w:r>
    </w:p>
    <w:p w:rsidR="00372C52" w:rsidRPr="00372C52" w:rsidRDefault="00372C52" w:rsidP="00372C52">
      <w:pPr>
        <w:tabs>
          <w:tab w:val="left" w:pos="2457"/>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t>（B）</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ab/>
        <w:t>（C）</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3</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F</w:t>
      </w:r>
      <w:r w:rsidRPr="00372C52">
        <w:rPr>
          <w:rFonts w:ascii="华文宋体" w:eastAsia="华文宋体" w:hAnsi="华文宋体" w:hint="eastAsia"/>
          <w:bCs/>
          <w:iCs/>
          <w:color w:val="000000"/>
          <w:vertAlign w:val="subscript"/>
        </w:rPr>
        <w:t>4</w:t>
      </w:r>
      <w:r w:rsidRPr="00372C52">
        <w:rPr>
          <w:rFonts w:ascii="华文宋体" w:eastAsia="华文宋体" w:hAnsi="华文宋体" w:hint="eastAsia"/>
          <w:bCs/>
          <w:color w:val="000000"/>
        </w:rPr>
        <w:t>。</w:t>
      </w:r>
    </w:p>
    <w:p w:rsidR="00372C52" w:rsidRDefault="00372C52" w:rsidP="00372C52">
      <w:pPr>
        <w:tabs>
          <w:tab w:val="left" w:pos="540"/>
        </w:tabs>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tabs>
          <w:tab w:val="left" w:pos="540"/>
        </w:tabs>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11．如图所示，一定质量的空气被水银封闭在静置于竖直平面的U型玻璃管内，右管上端开口且足够长，右管内水银面比左管内水银面高</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，能使</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变大的原因是（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540"/>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（A）环境温度升高。</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（B）大气压强升高。</w:t>
      </w:r>
    </w:p>
    <w:p w:rsidR="00372C52" w:rsidRPr="00372C52" w:rsidRDefault="00372C52" w:rsidP="00372C52">
      <w:pPr>
        <w:tabs>
          <w:tab w:val="left" w:pos="540"/>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（C）沿管壁向右管内加水银。</w:t>
      </w:r>
      <w:r w:rsidRPr="00372C52">
        <w:rPr>
          <w:rFonts w:ascii="华文宋体" w:eastAsia="华文宋体" w:hAnsi="华文宋体" w:hint="eastAsia"/>
          <w:bCs/>
          <w:color w:val="000000"/>
        </w:rPr>
        <w:tab/>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（D）U型玻璃管自由下落。</w:t>
      </w:r>
    </w:p>
    <w:bookmarkStart w:id="24" w:name="_MON_1211454103"/>
    <w:bookmarkStart w:id="25" w:name="_MON_1243132534"/>
    <w:bookmarkEnd w:id="24"/>
    <w:bookmarkEnd w:id="25"/>
    <w:p w:rsidR="00372C52" w:rsidRPr="00372C52" w:rsidRDefault="00372C52" w:rsidP="00372C52">
      <w:pPr>
        <w:framePr w:h="1682" w:hRule="exact" w:hSpace="180" w:wrap="around" w:vAnchor="text" w:hAnchor="page" w:x="9028" w:y="619"/>
        <w:spacing w:line="360" w:lineRule="atLeast"/>
        <w:rPr>
          <w:rFonts w:ascii="华文宋体" w:eastAsia="华文宋体" w:hAnsi="华文宋体"/>
          <w:color w:val="000000"/>
        </w:rPr>
      </w:pPr>
      <w:r w:rsidRPr="00372C52">
        <w:rPr>
          <w:rFonts w:ascii="华文宋体" w:eastAsia="华文宋体" w:hAnsi="华文宋体"/>
          <w:color w:val="000000"/>
        </w:rPr>
        <w:object w:dxaOrig="3120" w:dyaOrig="1867">
          <v:shape id="_x0000_i1034" type="#_x0000_t75" style="width:117.1pt;height:71.35pt" o:ole="" fillcolor="window">
            <v:imagedata r:id="rId25" o:title=""/>
          </v:shape>
          <o:OLEObject Type="Embed" ProgID="Word.Picture.8" ShapeID="_x0000_i1034" DrawAspect="Content" ObjectID="_1804085540" r:id="rId26"/>
        </w:object>
      </w:r>
    </w:p>
    <w:p w:rsidR="00372C52" w:rsidRDefault="00372C52" w:rsidP="00372C52">
      <w:pPr>
        <w:tabs>
          <w:tab w:val="left" w:pos="2132"/>
        </w:tabs>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12．物体沿直线运动的</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关系如图所示，已知在第1秒内合外力对物体做的功为</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，则（</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（A）从第1秒末到第3秒末合外力做功为4</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（B）从第3秒末到第5秒末合外力做功为－2</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（C）从第5秒末到第7秒末合外力做功为</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p>
    <w:p w:rsidR="00372C52" w:rsidRPr="00372C52" w:rsidRDefault="00372C52" w:rsidP="00372C52">
      <w:pPr>
        <w:tabs>
          <w:tab w:val="left" w:pos="2132"/>
        </w:tabs>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（D）从第3秒末到第4秒末合外力做功为－0.75</w:t>
      </w:r>
      <w:r w:rsidRPr="00372C52">
        <w:rPr>
          <w:rFonts w:ascii="华文宋体" w:eastAsia="华文宋体" w:hAnsi="华文宋体" w:hint="eastAsia"/>
          <w:bCs/>
          <w:i/>
          <w:iCs/>
          <w:color w:val="000000"/>
        </w:rPr>
        <w:t>W</w:t>
      </w:r>
      <w:r w:rsidRPr="00372C52">
        <w:rPr>
          <w:rFonts w:ascii="华文宋体" w:eastAsia="华文宋体" w:hAnsi="华文宋体" w:hint="eastAsia"/>
          <w:bCs/>
          <w:color w:val="000000"/>
        </w:rPr>
        <w:t>。</w:t>
      </w:r>
    </w:p>
    <w:p w:rsid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p>
    <w:p w:rsidR="00372C52" w:rsidRPr="00372C52" w:rsidRDefault="00372C52" w:rsidP="00372C52">
      <w:pPr>
        <w:tabs>
          <w:tab w:val="left" w:pos="2132"/>
        </w:tabs>
        <w:spacing w:line="360" w:lineRule="atLeast"/>
        <w:ind w:left="525" w:hangingChars="250" w:hanging="525"/>
        <w:rPr>
          <w:rFonts w:ascii="华文宋体" w:eastAsia="华文宋体" w:hAnsi="华文宋体" w:hint="eastAsia"/>
          <w:bCs/>
          <w:color w:val="000000"/>
        </w:rPr>
      </w:pPr>
      <w:r w:rsidRPr="00372C52">
        <w:rPr>
          <w:rFonts w:ascii="华文宋体" w:eastAsia="华文宋体" w:hAnsi="华文宋体" w:hint="eastAsia"/>
          <w:bCs/>
          <w:color w:val="000000"/>
        </w:rPr>
        <w:t>13．一点电荷仅受电场力作用，由A点无初速释放，先后经过电场中的B点和C点。点电荷在A、B、C三点的电势能分别用</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表示，则</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和</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间的关系可能是（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（A）</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（B）</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p>
    <w:p w:rsidR="00372C52" w:rsidRPr="00372C52" w:rsidRDefault="00372C52" w:rsidP="00372C52">
      <w:pPr>
        <w:tabs>
          <w:tab w:val="left" w:pos="2132"/>
        </w:tabs>
        <w:spacing w:line="360" w:lineRule="atLeast"/>
        <w:ind w:leftChars="250" w:left="525" w:firstLineChars="7" w:firstLine="15"/>
        <w:rPr>
          <w:rFonts w:ascii="华文宋体" w:eastAsia="华文宋体" w:hAnsi="华文宋体" w:hint="eastAsia"/>
          <w:bCs/>
          <w:color w:val="000000"/>
        </w:rPr>
      </w:pPr>
      <w:r w:rsidRPr="00372C52">
        <w:rPr>
          <w:rFonts w:ascii="华文宋体" w:eastAsia="华文宋体" w:hAnsi="华文宋体" w:hint="eastAsia"/>
          <w:bCs/>
          <w:color w:val="000000"/>
        </w:rPr>
        <w:t>（C）</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r>
        <w:rPr>
          <w:rFonts w:ascii="华文宋体" w:eastAsia="华文宋体" w:hAnsi="华文宋体" w:hint="eastAsia"/>
          <w:bCs/>
          <w:color w:val="000000"/>
        </w:rPr>
        <w:t xml:space="preserve">                      </w:t>
      </w:r>
      <w:r w:rsidRPr="00372C52">
        <w:rPr>
          <w:rFonts w:ascii="华文宋体" w:eastAsia="华文宋体" w:hAnsi="华文宋体" w:hint="eastAsia"/>
          <w:bCs/>
          <w:color w:val="000000"/>
        </w:rPr>
        <w:t>（D）</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C</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w:t>
      </w:r>
    </w:p>
    <w:bookmarkStart w:id="26" w:name="_MON_1057842053"/>
    <w:bookmarkStart w:id="27" w:name="_MON_1211455577"/>
    <w:bookmarkStart w:id="28" w:name="_MON_1243133437"/>
    <w:bookmarkEnd w:id="26"/>
    <w:bookmarkEnd w:id="27"/>
    <w:bookmarkEnd w:id="28"/>
    <w:p w:rsidR="00372C52" w:rsidRPr="00372C52" w:rsidRDefault="00372C52" w:rsidP="00372C52">
      <w:pPr>
        <w:framePr w:w="3060" w:h="2456" w:hRule="exact" w:hSpace="180" w:wrap="around" w:vAnchor="text" w:hAnchor="page" w:x="8749" w:y="373"/>
        <w:spacing w:line="360" w:lineRule="atLeast"/>
        <w:rPr>
          <w:rFonts w:ascii="华文宋体" w:eastAsia="华文宋体" w:hAnsi="华文宋体"/>
          <w:color w:val="000000"/>
        </w:rPr>
      </w:pPr>
      <w:r w:rsidRPr="00372C52">
        <w:rPr>
          <w:rFonts w:ascii="华文宋体" w:eastAsia="华文宋体" w:hAnsi="华文宋体"/>
          <w:color w:val="000000"/>
        </w:rPr>
        <w:object w:dxaOrig="4061" w:dyaOrig="3053">
          <v:shape id="_x0000_i1035" type="#_x0000_t75" style="width:153.4pt;height:112.4pt" o:ole="" fillcolor="window">
            <v:imagedata r:id="rId27" o:title=""/>
          </v:shape>
          <o:OLEObject Type="Embed" ProgID="Word.Picture.8" ShapeID="_x0000_i1035" DrawAspect="Content" ObjectID="_1804085541" r:id="rId28"/>
        </w:object>
      </w:r>
    </w:p>
    <w:p w:rsidR="00372C52" w:rsidRDefault="00372C52" w:rsidP="00372C52">
      <w:pPr>
        <w:spacing w:line="360" w:lineRule="atLeast"/>
        <w:rPr>
          <w:rFonts w:ascii="华文宋体" w:eastAsia="华文宋体" w:hAnsi="华文宋体" w:hint="eastAsia"/>
          <w:b/>
          <w:bCs/>
          <w:color w:val="000000"/>
        </w:rPr>
      </w:pPr>
    </w:p>
    <w:p w:rsidR="00372C52" w:rsidRPr="00372C52" w:rsidRDefault="00372C52" w:rsidP="00372C52">
      <w:pPr>
        <w:spacing w:line="360" w:lineRule="atLeast"/>
        <w:rPr>
          <w:rFonts w:ascii="华文宋体" w:eastAsia="华文宋体" w:hAnsi="华文宋体" w:hint="eastAsia"/>
          <w:b/>
          <w:color w:val="000000"/>
        </w:rPr>
      </w:pPr>
      <w:r w:rsidRPr="00372C52">
        <w:rPr>
          <w:rFonts w:ascii="华文宋体" w:eastAsia="华文宋体" w:hAnsi="华文宋体" w:hint="eastAsia"/>
          <w:b/>
          <w:bCs/>
          <w:color w:val="000000"/>
        </w:rPr>
        <w:t>三</w:t>
      </w:r>
      <w:r w:rsidRPr="00372C52">
        <w:rPr>
          <w:rFonts w:ascii="华文宋体" w:eastAsia="华文宋体" w:hAnsi="华文宋体" w:hint="eastAsia"/>
          <w:color w:val="000000"/>
        </w:rPr>
        <w:t>．</w:t>
      </w:r>
      <w:r w:rsidRPr="00372C52">
        <w:rPr>
          <w:rFonts w:ascii="华文宋体" w:eastAsia="华文宋体" w:hAnsi="华文宋体" w:hint="eastAsia"/>
          <w:b/>
          <w:color w:val="000000"/>
        </w:rPr>
        <w:t>（</w:t>
      </w:r>
      <w:r w:rsidRPr="00372C52">
        <w:rPr>
          <w:rFonts w:ascii="华文宋体" w:eastAsia="华文宋体" w:hAnsi="华文宋体"/>
          <w:b/>
          <w:color w:val="000000"/>
        </w:rPr>
        <w:t>3</w:t>
      </w:r>
      <w:r w:rsidRPr="00372C52">
        <w:rPr>
          <w:rFonts w:ascii="华文宋体" w:eastAsia="华文宋体" w:hAnsi="华文宋体" w:hint="eastAsia"/>
          <w:b/>
          <w:color w:val="000000"/>
        </w:rPr>
        <w:t>0分）实验题</w:t>
      </w:r>
      <w:r w:rsidRPr="00372C52">
        <w:rPr>
          <w:rFonts w:ascii="华文宋体" w:eastAsia="华文宋体" w:hAnsi="华文宋体"/>
          <w:b/>
          <w:color w:val="000000"/>
        </w:rPr>
        <w:t>.</w:t>
      </w:r>
      <w:r w:rsidRPr="00372C52">
        <w:rPr>
          <w:rFonts w:ascii="华文宋体" w:eastAsia="华文宋体" w:hAnsi="华文宋体" w:hint="eastAsia"/>
          <w:b/>
          <w:color w:val="000000"/>
        </w:rPr>
        <w:t xml:space="preserve"> </w: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14．（5分）在实验中得到小车做直线运动的</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关系如图所示。（1）由图可以确定，小车在AC段和DE段的运动分别为</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（A）AC段是匀加速运动；DE段是匀速运动。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（B）AC段是加速运动；DE段是匀加速运动。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（C）AC段是加速运动；DE段是匀速运动。</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（D）AC段是匀加速运动；DE段是匀加速运动。</w:t>
      </w:r>
    </w:p>
    <w:p w:rsid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（2）在与AB、AC、AD对应的平均速度中，最接近小车在A点瞬时速度的是_________段中的平均速度。</w:t>
      </w:r>
    </w:p>
    <w:p w:rsidR="00372C52" w:rsidRPr="00372C52" w:rsidRDefault="00372C52" w:rsidP="00372C52">
      <w:pPr>
        <w:spacing w:line="360" w:lineRule="atLeast"/>
        <w:ind w:leftChars="257" w:left="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15．（6分）为了测量一个阻值较大的末知电阻，某同学使用了干电池（1.5V），毫安表（1mA），电阻箱（0-9999</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），电键，导线等器材。该同学设计的实验电路如图（a）所示，实验时，将电阻箱阻值置于最大，断开K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，减小电阻箱的阻值，使电流表的示数为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＝1.00mA，记录电流强度值；然后保持电阻箱阻值不变，断开K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，此时电流表示数为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＝0.80mA，记录电流强度值。由此可得被测电阻的阻值为____________</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firstLineChars="171" w:firstLine="359"/>
        <w:rPr>
          <w:rFonts w:ascii="华文宋体" w:eastAsia="华文宋体" w:hAnsi="华文宋体" w:hint="eastAsia"/>
          <w:bCs/>
          <w:color w:val="000000"/>
        </w:rPr>
      </w:pPr>
      <w:r w:rsidRPr="00372C52">
        <w:rPr>
          <w:rFonts w:ascii="华文宋体" w:eastAsia="华文宋体" w:hAnsi="华文宋体"/>
          <w:noProof/>
          <w:color w:val="000000"/>
        </w:rPr>
        <w:object w:dxaOrig="4440" w:dyaOrig="1555">
          <v:shape id="_x0000_s1871" type="#_x0000_t75" style="position:absolute;left:0;text-align:left;margin-left:243pt;margin-top:27pt;width:300pt;height:109.2pt;z-index:251657728" fillcolor="window">
            <v:imagedata r:id="rId29" o:title=""/>
            <w10:wrap type="square"/>
          </v:shape>
          <o:OLEObject Type="Embed" ProgID="Word.Picture.8" ShapeID="_x0000_s1871" DrawAspect="Content" ObjectID="_1804085553" r:id="rId30"/>
        </w:object>
      </w:r>
      <w:r w:rsidRPr="00372C52">
        <w:rPr>
          <w:rFonts w:ascii="华文宋体" w:eastAsia="华文宋体" w:hAnsi="华文宋体" w:hint="eastAsia"/>
          <w:bCs/>
          <w:color w:val="000000"/>
        </w:rPr>
        <w:t>经分析，该同学认为上述方案中电源电动势的值可能与标称值不一致，因此会造成误差。为避免电源对实验结果的影响，又设计了如图（b）所示的实验电路，实验过程如下：断开K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，此时电流表指针处于某一位置，记录相应的电流值，其大小为</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；断开K</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，闭合K</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，调节电阻箱的阻值，使电流表的示数为____________，记录此时电阻箱的阻值，其大小为</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。由此可测出</w:t>
      </w:r>
      <w:r w:rsidRPr="00372C52">
        <w:rPr>
          <w:rFonts w:ascii="华文宋体" w:eastAsia="华文宋体" w:hAnsi="华文宋体" w:hint="eastAsia"/>
          <w:bCs/>
          <w:i/>
          <w:color w:val="000000"/>
        </w:rPr>
        <w:t>R</w:t>
      </w:r>
      <w:r w:rsidRPr="00372C52">
        <w:rPr>
          <w:rFonts w:ascii="华文宋体" w:eastAsia="华文宋体" w:hAnsi="华文宋体" w:hint="eastAsia"/>
          <w:bCs/>
          <w:i/>
          <w:color w:val="000000"/>
          <w:vertAlign w:val="subscript"/>
        </w:rPr>
        <w:t>x</w:t>
      </w:r>
      <w:r w:rsidRPr="00372C52">
        <w:rPr>
          <w:rFonts w:ascii="华文宋体" w:eastAsia="华文宋体" w:hAnsi="华文宋体" w:hint="eastAsia"/>
          <w:bCs/>
          <w:color w:val="000000"/>
        </w:rPr>
        <w:t>＝___________。</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16．（5分）某同学设计了如图（a）所示电路研究电源输出功率变化情况。电源E电动势、内电阻恒定，</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为滑动变阻器，</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3</w:t>
      </w:r>
      <w:r w:rsidRPr="00372C52">
        <w:rPr>
          <w:rFonts w:ascii="华文宋体" w:eastAsia="华文宋体" w:hAnsi="华文宋体" w:hint="eastAsia"/>
          <w:bCs/>
          <w:color w:val="000000"/>
        </w:rPr>
        <w:t>为定值电阻，A、V为理想电表。</w:t>
      </w:r>
    </w:p>
    <w:bookmarkStart w:id="29" w:name="_MON_1180145760"/>
    <w:bookmarkStart w:id="30" w:name="_MON_1211458741"/>
    <w:bookmarkStart w:id="31" w:name="_MON_1212465034"/>
    <w:bookmarkStart w:id="32" w:name="_MON_1243143344"/>
    <w:bookmarkStart w:id="33" w:name="_MON_1243144674"/>
    <w:bookmarkEnd w:id="29"/>
    <w:bookmarkEnd w:id="30"/>
    <w:bookmarkEnd w:id="31"/>
    <w:bookmarkEnd w:id="32"/>
    <w:bookmarkEnd w:id="33"/>
    <w:p w:rsidR="00372C52" w:rsidRPr="00372C52" w:rsidRDefault="00372C52" w:rsidP="00372C52">
      <w:pPr>
        <w:framePr w:hSpace="180" w:wrap="around" w:vAnchor="text" w:hAnchor="page" w:x="9748" w:y="214"/>
        <w:spacing w:line="360" w:lineRule="atLeast"/>
        <w:rPr>
          <w:rFonts w:ascii="华文宋体" w:eastAsia="华文宋体" w:hAnsi="华文宋体"/>
          <w:color w:val="000000"/>
        </w:rPr>
      </w:pPr>
      <w:r w:rsidRPr="00372C52">
        <w:rPr>
          <w:rFonts w:ascii="华文宋体" w:eastAsia="华文宋体" w:hAnsi="华文宋体"/>
          <w:color w:val="000000"/>
        </w:rPr>
        <w:object w:dxaOrig="2280" w:dyaOrig="2798">
          <v:shape id="_x0000_i1036" type="#_x0000_t75" style="width:82.65pt;height:103.3pt" o:ole="" fillcolor="window">
            <v:imagedata r:id="rId31" o:title=""/>
          </v:shape>
          <o:OLEObject Type="Embed" ProgID="Word.Picture.8" ShapeID="_x0000_i1036" DrawAspect="Content" ObjectID="_1804085542" r:id="rId32"/>
        </w:objec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（1）若滑动片P由a滑至b时A示数一直变小，则</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和</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必须满足的关系是__________________。</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（2）若</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＝12</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，电源内电阻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bCs/>
          <w:color w:val="000000"/>
        </w:rPr>
        <w:t>，，当滑动片P由a滑至b时，电源E的输出功率</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随外电路总电阻</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rPr>
        <w:t>的变化关系如图（b）所示，则</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vertAlign w:val="subscript"/>
        </w:rPr>
        <w:t>3</w:t>
      </w:r>
      <w:r w:rsidRPr="00372C52">
        <w:rPr>
          <w:rFonts w:ascii="华文宋体" w:eastAsia="华文宋体" w:hAnsi="华文宋体" w:hint="eastAsia"/>
          <w:bCs/>
          <w:color w:val="000000"/>
        </w:rPr>
        <w:t>的阻值应该选择（</w:t>
      </w:r>
      <w:r w:rsidRPr="00372C52">
        <w:rPr>
          <w:rFonts w:ascii="华文宋体" w:eastAsia="华文宋体" w:hAnsi="华文宋体" w:hint="eastAsia"/>
          <w:bCs/>
          <w:color w:val="000000"/>
        </w:rPr>
        <w:tab/>
        <w:t>）</w:t>
      </w:r>
    </w:p>
    <w:p w:rsidR="00372C52" w:rsidRPr="00372C52" w:rsidRDefault="00372C52" w:rsidP="00372C52">
      <w:pPr>
        <w:spacing w:line="360" w:lineRule="atLeast"/>
        <w:ind w:leftChars="257" w:left="540"/>
        <w:rPr>
          <w:rFonts w:ascii="华文宋体" w:eastAsia="华文宋体" w:hAnsi="华文宋体" w:hint="eastAsia"/>
          <w:color w:val="000000"/>
        </w:rPr>
      </w:pPr>
      <w:r w:rsidRPr="00372C52">
        <w:rPr>
          <w:rFonts w:ascii="华文宋体" w:eastAsia="华文宋体" w:hAnsi="华文宋体" w:hint="eastAsia"/>
          <w:bCs/>
          <w:color w:val="000000"/>
        </w:rPr>
        <w:t>（A）2</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（B）4</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（C）6</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r w:rsidRPr="00372C52">
        <w:rPr>
          <w:rFonts w:ascii="华文宋体" w:eastAsia="华文宋体" w:hAnsi="华文宋体" w:hint="eastAsia"/>
          <w:color w:val="000000"/>
        </w:rPr>
        <w:tab/>
        <w:t>（D）8</w:t>
      </w:r>
      <w:r w:rsidRPr="00372C52">
        <w:rPr>
          <w:rFonts w:ascii="华文宋体" w:eastAsia="华文宋体" w:hAnsi="华文宋体" w:hint="eastAsia"/>
          <w:bCs/>
          <w:color w:val="000000"/>
        </w:rPr>
        <w:sym w:font="Symbol" w:char="F057"/>
      </w:r>
      <w:r w:rsidRPr="00372C52">
        <w:rPr>
          <w:rFonts w:ascii="华文宋体" w:eastAsia="华文宋体" w:hAnsi="华文宋体" w:hint="eastAsia"/>
          <w:color w:val="000000"/>
        </w:rPr>
        <w:t>。</w:t>
      </w:r>
    </w:p>
    <w:bookmarkStart w:id="34" w:name="_MON_1243136582"/>
    <w:bookmarkStart w:id="35" w:name="_MON_1243137076"/>
    <w:bookmarkEnd w:id="34"/>
    <w:bookmarkEnd w:id="35"/>
    <w:p w:rsidR="00372C52" w:rsidRPr="00372C52" w:rsidRDefault="00372C52" w:rsidP="00372C52">
      <w:pPr>
        <w:framePr w:h="2149" w:hRule="exact" w:hSpace="180" w:wrap="around" w:vAnchor="text" w:hAnchor="page" w:x="7948" w:y="154"/>
        <w:spacing w:line="360" w:lineRule="atLeast"/>
        <w:rPr>
          <w:rFonts w:ascii="华文宋体" w:eastAsia="华文宋体" w:hAnsi="华文宋体"/>
          <w:color w:val="000000"/>
        </w:rPr>
      </w:pPr>
      <w:r w:rsidRPr="00372C52">
        <w:rPr>
          <w:rFonts w:ascii="华文宋体" w:eastAsia="华文宋体" w:hAnsi="华文宋体"/>
          <w:color w:val="000000"/>
        </w:rPr>
        <w:object w:dxaOrig="3720" w:dyaOrig="2174">
          <v:shape id="_x0000_i1037" type="#_x0000_t75" style="width:159.95pt;height:94.85pt" o:ole="" fillcolor="window">
            <v:imagedata r:id="rId33" o:title=""/>
          </v:shape>
          <o:OLEObject Type="Embed" ProgID="Word.Picture.8" ShapeID="_x0000_i1037" DrawAspect="Content" ObjectID="_1804085543" r:id="rId34"/>
        </w:objec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color w:val="000000"/>
        </w:rPr>
        <w:t>17．</w:t>
      </w:r>
      <w:r w:rsidRPr="00372C52">
        <w:rPr>
          <w:rFonts w:ascii="华文宋体" w:eastAsia="华文宋体" w:hAnsi="华文宋体" w:hint="eastAsia"/>
          <w:bCs/>
          <w:color w:val="000000"/>
        </w:rPr>
        <w:t>（8分）利用单摆验证小球平抛运动规律，设计方案如图（a）所示，在悬点O正下方有水平放置的炽热的电热丝P，当悬线摆至电热丝处时能轻易被烧断；MN为水平木板，已知悬线长为</w:t>
      </w:r>
      <w:r w:rsidRPr="00372C52">
        <w:rPr>
          <w:rFonts w:ascii="华文宋体" w:eastAsia="华文宋体" w:hAnsi="华文宋体" w:hint="eastAsia"/>
          <w:bCs/>
          <w:i/>
          <w:color w:val="000000"/>
        </w:rPr>
        <w:t>L</w:t>
      </w:r>
      <w:r w:rsidRPr="00372C52">
        <w:rPr>
          <w:rFonts w:ascii="华文宋体" w:eastAsia="华文宋体" w:hAnsi="华文宋体" w:hint="eastAsia"/>
          <w:bCs/>
          <w:color w:val="000000"/>
        </w:rPr>
        <w:t>，悬点到木板的距离OO</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h</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L</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（1）电热丝P必须放在悬点正下方的理由是：____________。</w:t>
      </w:r>
    </w:p>
    <w:bookmarkStart w:id="36" w:name="_MON_1180147386"/>
    <w:bookmarkStart w:id="37" w:name="_MON_1211459739"/>
    <w:bookmarkStart w:id="38" w:name="_MON_1243144190"/>
    <w:bookmarkEnd w:id="36"/>
    <w:bookmarkEnd w:id="37"/>
    <w:bookmarkEnd w:id="38"/>
    <w:p w:rsidR="00372C52" w:rsidRPr="00372C52" w:rsidRDefault="00372C52" w:rsidP="00372C52">
      <w:pPr>
        <w:framePr w:hSpace="180" w:wrap="around" w:vAnchor="text" w:hAnchor="page" w:x="8128" w:y="544"/>
        <w:spacing w:line="360" w:lineRule="atLeast"/>
        <w:rPr>
          <w:rFonts w:ascii="华文宋体" w:eastAsia="华文宋体" w:hAnsi="华文宋体"/>
          <w:color w:val="000000"/>
        </w:rPr>
      </w:pPr>
      <w:r w:rsidRPr="00372C52">
        <w:rPr>
          <w:rFonts w:ascii="华文宋体" w:eastAsia="华文宋体" w:hAnsi="华文宋体"/>
          <w:color w:val="000000"/>
        </w:rPr>
        <w:object w:dxaOrig="5520" w:dyaOrig="4670">
          <v:shape id="_x0000_i1038" type="#_x0000_t75" style="width:173.75pt;height:150.25pt" o:ole="" fillcolor="window">
            <v:imagedata r:id="rId35" o:title=""/>
          </v:shape>
          <o:OLEObject Type="Embed" ProgID="Word.Picture.8" ShapeID="_x0000_i1038" DrawAspect="Content" ObjectID="_1804085544" r:id="rId36"/>
        </w:objec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（2）将小球向左拉起后自由释放，最后小球落到木板上的C点，O</w:t>
      </w:r>
      <w:r w:rsidRPr="00372C52">
        <w:rPr>
          <w:rFonts w:ascii="华文宋体" w:eastAsia="华文宋体" w:hAnsi="华文宋体"/>
          <w:bCs/>
          <w:color w:val="000000"/>
        </w:rPr>
        <w:t>’</w:t>
      </w:r>
      <w:r w:rsidRPr="00372C52">
        <w:rPr>
          <w:rFonts w:ascii="华文宋体" w:eastAsia="华文宋体" w:hAnsi="华文宋体" w:hint="eastAsia"/>
          <w:bCs/>
          <w:color w:val="000000"/>
        </w:rPr>
        <w:t>C＝</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，则小球做平抛运动的初速度为</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________。</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（3）在其他条件不变的情况下，若改变释放小球时悬线与竖直方向的夹角</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，小球落点与O</w:t>
      </w:r>
      <w:r w:rsidRPr="00372C52">
        <w:rPr>
          <w:rFonts w:ascii="华文宋体" w:eastAsia="华文宋体" w:hAnsi="华文宋体"/>
          <w:bCs/>
          <w:color w:val="000000"/>
        </w:rPr>
        <w:t>’</w:t>
      </w:r>
      <w:r w:rsidRPr="00372C52">
        <w:rPr>
          <w:rFonts w:ascii="华文宋体" w:eastAsia="华文宋体" w:hAnsi="华文宋体" w:hint="eastAsia"/>
          <w:bCs/>
          <w:color w:val="000000"/>
        </w:rPr>
        <w:t>点的水平距离</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将随之改变，经多次实验，以</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为纵坐标、cos</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为横坐标，得到如图（b）所示图像。则当</w:t>
      </w:r>
      <w:r w:rsidRPr="00372C52">
        <w:rPr>
          <w:rFonts w:ascii="华文宋体" w:eastAsia="华文宋体" w:hAnsi="华文宋体" w:hint="eastAsia"/>
          <w:bCs/>
          <w:i/>
          <w:iCs/>
          <w:color w:val="000000"/>
        </w:rPr>
        <w:sym w:font="Symbol" w:char="F07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时，</w:t>
      </w:r>
      <w:r w:rsidRPr="00372C52">
        <w:rPr>
          <w:rFonts w:ascii="华文宋体" w:eastAsia="华文宋体" w:hAnsi="华文宋体" w:hint="eastAsia"/>
          <w:bCs/>
          <w:i/>
          <w:color w:val="000000"/>
        </w:rPr>
        <w:t>s</w:t>
      </w:r>
      <w:r w:rsidRPr="00372C52">
        <w:rPr>
          <w:rFonts w:ascii="华文宋体" w:eastAsia="华文宋体" w:hAnsi="华文宋体" w:hint="eastAsia"/>
          <w:bCs/>
          <w:color w:val="000000"/>
        </w:rPr>
        <w:t>为 ________m；若悬线长</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，悬点到木板间的距离OO</w:t>
      </w:r>
      <w:r w:rsidRPr="00372C52">
        <w:rPr>
          <w:rFonts w:ascii="华文宋体" w:eastAsia="华文宋体" w:hAnsi="华文宋体"/>
          <w:bCs/>
          <w:color w:val="000000"/>
        </w:rPr>
        <w:t>’</w:t>
      </w:r>
      <w:r w:rsidRPr="00372C52">
        <w:rPr>
          <w:rFonts w:ascii="华文宋体" w:eastAsia="华文宋体" w:hAnsi="华文宋体" w:hint="eastAsia"/>
          <w:bCs/>
          <w:color w:val="000000"/>
        </w:rPr>
        <w:t>为________m。</w:t>
      </w:r>
    </w:p>
    <w:bookmarkStart w:id="39" w:name="_MON_1243145966"/>
    <w:bookmarkEnd w:id="39"/>
    <w:p w:rsidR="00372C52" w:rsidRPr="00372C52" w:rsidRDefault="00372C52" w:rsidP="00372C52">
      <w:pPr>
        <w:framePr w:hSpace="180" w:wrap="around" w:vAnchor="text" w:hAnchor="page" w:x="9208" w:y="1761"/>
        <w:spacing w:line="360" w:lineRule="atLeast"/>
        <w:rPr>
          <w:rFonts w:ascii="华文宋体" w:eastAsia="华文宋体" w:hAnsi="华文宋体"/>
          <w:color w:val="000000"/>
        </w:rPr>
      </w:pPr>
      <w:r w:rsidRPr="00372C52">
        <w:rPr>
          <w:rFonts w:ascii="华文宋体" w:eastAsia="华文宋体" w:hAnsi="华文宋体"/>
          <w:color w:val="000000"/>
        </w:rPr>
        <w:object w:dxaOrig="3000" w:dyaOrig="2386">
          <v:shape id="_x0000_i1039" type="#_x0000_t75" style="width:112.4pt;height:91.1pt" o:ole="" fillcolor="window">
            <v:imagedata r:id="rId37" o:title=""/>
          </v:shape>
          <o:OLEObject Type="Embed" ProgID="Word.Picture.8" ShapeID="_x0000_i1039" DrawAspect="Content" ObjectID="_1804085545" r:id="rId38"/>
        </w:object>
      </w:r>
    </w:p>
    <w:bookmarkStart w:id="40" w:name="_MON_1243146515"/>
    <w:bookmarkEnd w:id="40"/>
    <w:p w:rsidR="00372C52" w:rsidRPr="00372C52" w:rsidRDefault="00372C52" w:rsidP="00372C52">
      <w:pPr>
        <w:framePr w:hSpace="180" w:wrap="around" w:vAnchor="text" w:hAnchor="page" w:x="8128" w:y="3621"/>
        <w:spacing w:line="360" w:lineRule="atLeast"/>
        <w:rPr>
          <w:rFonts w:ascii="华文宋体" w:eastAsia="华文宋体" w:hAnsi="华文宋体"/>
          <w:color w:val="000000"/>
        </w:rPr>
      </w:pPr>
      <w:r w:rsidRPr="00372C52">
        <w:rPr>
          <w:rFonts w:ascii="华文宋体" w:eastAsia="华文宋体" w:hAnsi="华文宋体"/>
          <w:color w:val="000000"/>
        </w:rPr>
        <w:object w:dxaOrig="4680" w:dyaOrig="3423">
          <v:shape id="_x0000_i1040" type="#_x0000_t75" style="width:175.6pt;height:130.85pt" o:ole="" fillcolor="window">
            <v:imagedata r:id="rId39" o:title=""/>
          </v:shape>
          <o:OLEObject Type="Embed" ProgID="Word.Picture.8" ShapeID="_x0000_i1040" DrawAspect="Content" ObjectID="_1804085546" r:id="rId40"/>
        </w:object>
      </w:r>
    </w:p>
    <w:p w:rsidR="00372C52" w:rsidRDefault="00372C52" w:rsidP="00372C52">
      <w:pPr>
        <w:spacing w:line="360" w:lineRule="atLeast"/>
        <w:ind w:left="540" w:hangingChars="257" w:hanging="540"/>
        <w:rPr>
          <w:rFonts w:ascii="华文宋体" w:eastAsia="华文宋体" w:hAnsi="华文宋体" w:hint="eastAsia"/>
          <w:color w:val="000000"/>
        </w:rPr>
      </w:pPr>
    </w:p>
    <w:p w:rsidR="00372C52" w:rsidRPr="00372C52" w:rsidRDefault="00372C52" w:rsidP="00372C52">
      <w:pPr>
        <w:spacing w:line="360" w:lineRule="atLeast"/>
        <w:ind w:left="540" w:hangingChars="257" w:hanging="540"/>
        <w:rPr>
          <w:rFonts w:ascii="华文宋体" w:eastAsia="华文宋体" w:hAnsi="华文宋体" w:hint="eastAsia"/>
          <w:color w:val="000000"/>
        </w:rPr>
      </w:pPr>
      <w:r w:rsidRPr="00372C52">
        <w:rPr>
          <w:rFonts w:ascii="华文宋体" w:eastAsia="华文宋体" w:hAnsi="华文宋体" w:hint="eastAsia"/>
          <w:color w:val="000000"/>
        </w:rPr>
        <w:t>18．</w:t>
      </w:r>
      <w:r w:rsidRPr="00372C52">
        <w:rPr>
          <w:rFonts w:ascii="华文宋体" w:eastAsia="华文宋体" w:hAnsi="华文宋体" w:hint="eastAsia"/>
          <w:bCs/>
          <w:color w:val="000000"/>
        </w:rPr>
        <w:t>（6分）一定量的理想气体与两种实际气体I、II在标准大气压下做等压变化时的</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关系如图（a）所示，图中</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vertAlign w:val="subscript"/>
        </w:rPr>
        <w:instrText>0</w:instrText>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vertAlign w:val="subscript"/>
        </w:rPr>
        <w:instrText>0</w:instrText>
      </w:r>
      <w:r w:rsidRPr="00372C52">
        <w:rPr>
          <w:rFonts w:ascii="华文宋体" w:eastAsia="华文宋体" w:hAnsi="华文宋体" w:hint="eastAsia"/>
          <w:bCs/>
          <w:i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color w:val="000000"/>
        </w:rPr>
        <w:instrText>1</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2</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。用三份上述理想气体作为测温物质制成三个相同的温度计，然后将其中二个温度计中的理想气体分别换成上述实际气体I、II。在标准大气压下，当环境温度为</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时，三个温度计的示数各不相同，如图（b）所示，温度计（ii）中的测温物质应为实际气体________（图中活塞质量忽略不计）；若此时温度计（ii）和（iii）的示数分别为</w:t>
      </w:r>
      <w:r w:rsidRPr="00372C52">
        <w:rPr>
          <w:rFonts w:ascii="华文宋体" w:eastAsia="华文宋体" w:hAnsi="华文宋体" w:hint="eastAsia"/>
          <w:bCs/>
          <w:color w:val="000000"/>
        </w:rPr>
        <w:t>21</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C和</w:t>
      </w:r>
      <w:r w:rsidRPr="00372C52">
        <w:rPr>
          <w:rFonts w:ascii="华文宋体" w:eastAsia="华文宋体" w:hAnsi="华文宋体" w:hint="eastAsia"/>
          <w:bCs/>
          <w:color w:val="000000"/>
        </w:rPr>
        <w:t>24</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C，则此时温度计（i）的示数为________</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C；可见用实际气体作为测温物质时，会产生误差。为减小在</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范围内的测量误差，现针对</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进行修正，制成如图（c）所示的复合气体温度计，图中无摩擦导热活塞将容器分成两部分，在温度为</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时分别装入适量气体I和II，则两种气体体积之比</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vertAlign w:val="subscript"/>
        </w:rPr>
        <w:t>I</w:t>
      </w:r>
      <w:r w:rsidRPr="00372C52">
        <w:rPr>
          <w:rFonts w:ascii="华文宋体" w:eastAsia="华文宋体" w:hAnsi="华文宋体" w:hint="eastAsia"/>
          <w:b/>
          <w:bCs/>
          <w:color w:val="000000"/>
        </w:rPr>
        <w:t>:</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vertAlign w:val="subscript"/>
        </w:rPr>
        <w:t>II</w:t>
      </w:r>
      <w:r w:rsidRPr="00372C52">
        <w:rPr>
          <w:rFonts w:ascii="华文宋体" w:eastAsia="华文宋体" w:hAnsi="华文宋体" w:hint="eastAsia"/>
          <w:bCs/>
          <w:color w:val="000000"/>
        </w:rPr>
        <w:t>应为________</w:t>
      </w:r>
      <w:r w:rsidRPr="00372C52">
        <w:rPr>
          <w:rFonts w:ascii="华文宋体" w:eastAsia="华文宋体" w:hAnsi="华文宋体" w:hint="eastAsia"/>
          <w:color w:val="000000"/>
        </w:rPr>
        <w:t>。</w:t>
      </w:r>
    </w:p>
    <w:p w:rsidR="00372C52" w:rsidRDefault="00372C52" w:rsidP="00372C52">
      <w:pPr>
        <w:spacing w:line="360" w:lineRule="atLeast"/>
        <w:rPr>
          <w:rFonts w:ascii="华文宋体" w:eastAsia="华文宋体" w:hAnsi="华文宋体" w:hint="eastAsia"/>
          <w:b/>
          <w:color w:val="000000"/>
        </w:rPr>
      </w:pPr>
    </w:p>
    <w:p w:rsidR="00372C52" w:rsidRPr="00372C52" w:rsidRDefault="00372C52" w:rsidP="00372C52">
      <w:pPr>
        <w:spacing w:line="360" w:lineRule="atLeast"/>
        <w:rPr>
          <w:rFonts w:ascii="华文宋体" w:eastAsia="华文宋体" w:hAnsi="华文宋体" w:hint="eastAsia"/>
          <w:b/>
          <w:color w:val="000000"/>
        </w:rPr>
      </w:pPr>
      <w:r w:rsidRPr="00372C52">
        <w:rPr>
          <w:rFonts w:ascii="华文宋体" w:eastAsia="华文宋体" w:hAnsi="华文宋体" w:hint="eastAsia"/>
          <w:b/>
          <w:color w:val="000000"/>
        </w:rPr>
        <w:t>四．（</w:t>
      </w:r>
      <w:r w:rsidRPr="00372C52">
        <w:rPr>
          <w:rFonts w:ascii="华文宋体" w:eastAsia="华文宋体" w:hAnsi="华文宋体"/>
          <w:b/>
          <w:color w:val="000000"/>
        </w:rPr>
        <w:t>60</w:t>
      </w:r>
      <w:r w:rsidRPr="00372C52">
        <w:rPr>
          <w:rFonts w:ascii="华文宋体" w:eastAsia="华文宋体" w:hAnsi="华文宋体" w:hint="eastAsia"/>
          <w:b/>
          <w:color w:val="000000"/>
        </w:rPr>
        <w:t>分）计算题</w:t>
      </w:r>
      <w:r w:rsidRPr="00372C52">
        <w:rPr>
          <w:rFonts w:ascii="华文宋体" w:eastAsia="华文宋体" w:hAnsi="华文宋体"/>
          <w:b/>
          <w:color w:val="000000"/>
        </w:rPr>
        <w:t>.</w:t>
      </w: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b/>
          <w:color w:val="000000"/>
        </w:rPr>
        <w:t>A类题（</w:t>
      </w:r>
      <w:r w:rsidRPr="00372C52">
        <w:rPr>
          <w:rFonts w:ascii="华文宋体" w:eastAsia="华文宋体" w:hAnsi="华文宋体" w:hint="eastAsia"/>
          <w:bCs/>
          <w:color w:val="000000"/>
        </w:rPr>
        <w:t>适合于使用一期课改教材的考生）</w:t>
      </w:r>
    </w:p>
    <w:p w:rsidR="00372C52" w:rsidRDefault="00372C52" w:rsidP="00372C52">
      <w:pPr>
        <w:spacing w:line="360" w:lineRule="atLeast"/>
        <w:ind w:left="359" w:hangingChars="171" w:hanging="359"/>
        <w:rPr>
          <w:rFonts w:ascii="华文宋体" w:eastAsia="华文宋体" w:hAnsi="华文宋体" w:hint="eastAsia"/>
          <w:bCs/>
          <w:color w:val="000000"/>
        </w:rPr>
      </w:pPr>
    </w:p>
    <w:p w:rsidR="00372C52" w:rsidRPr="00372C52" w:rsidRDefault="00372C52" w:rsidP="00372C52">
      <w:pPr>
        <w:spacing w:line="360" w:lineRule="atLeast"/>
        <w:ind w:left="359" w:hangingChars="171" w:hanging="359"/>
        <w:rPr>
          <w:rFonts w:ascii="华文宋体" w:eastAsia="华文宋体" w:hAnsi="华文宋体" w:hint="eastAsia"/>
          <w:bCs/>
          <w:color w:val="000000"/>
        </w:rPr>
      </w:pPr>
      <w:r w:rsidRPr="00372C52">
        <w:rPr>
          <w:rFonts w:ascii="华文宋体" w:eastAsia="华文宋体" w:hAnsi="华文宋体" w:hint="eastAsia"/>
          <w:bCs/>
          <w:color w:val="000000"/>
        </w:rPr>
        <w:t>19A</w:t>
      </w:r>
      <w:r w:rsidRPr="00372C52">
        <w:rPr>
          <w:rFonts w:ascii="华文宋体" w:eastAsia="华文宋体" w:hAnsi="华文宋体" w:hint="eastAsia"/>
          <w:bCs/>
          <w:color w:val="000000"/>
        </w:rPr>
        <w:t>．（10分）宇航员在地球表面以一定初速度竖直上抛一小球，经过时间</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小球落回原处；若他在某星球表面以相同的初速度竖直上抛同一小球，需经过时间5</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小球落回原处。（取地球表面重力加速度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，空气阻力不计）</w:t>
      </w:r>
    </w:p>
    <w:p w:rsidR="00372C52" w:rsidRPr="00372C52" w:rsidRDefault="00372C52" w:rsidP="00372C52">
      <w:pPr>
        <w:spacing w:line="360" w:lineRule="atLeast"/>
        <w:ind w:firstLineChars="171" w:firstLine="359"/>
        <w:rPr>
          <w:rFonts w:ascii="华文宋体" w:eastAsia="华文宋体" w:hAnsi="华文宋体" w:hint="eastAsia"/>
          <w:bCs/>
          <w:color w:val="000000"/>
        </w:rPr>
      </w:pPr>
      <w:r w:rsidRPr="00372C52">
        <w:rPr>
          <w:rFonts w:ascii="华文宋体" w:eastAsia="华文宋体" w:hAnsi="华文宋体" w:hint="eastAsia"/>
          <w:bCs/>
          <w:color w:val="000000"/>
        </w:rPr>
        <w:t>（1）求该星球表面附近的重力加速度</w:t>
      </w:r>
      <w:r w:rsidRPr="00372C52">
        <w:rPr>
          <w:rFonts w:ascii="华文宋体" w:eastAsia="华文宋体" w:hAnsi="华文宋体" w:hint="eastAsia"/>
          <w:bCs/>
          <w:i/>
          <w:iCs/>
          <w:color w:val="000000"/>
        </w:rPr>
        <w:t>g</w:t>
      </w:r>
      <w:r w:rsidRPr="00372C52">
        <w:rPr>
          <w:rFonts w:ascii="华文宋体" w:eastAsia="华文宋体" w:hAnsi="华文宋体"/>
          <w:bCs/>
          <w:iCs/>
          <w:color w:val="000000"/>
        </w:rPr>
        <w:t>’</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171" w:firstLine="359"/>
        <w:rPr>
          <w:rFonts w:ascii="华文宋体" w:eastAsia="华文宋体" w:hAnsi="华文宋体" w:hint="eastAsia"/>
          <w:bCs/>
          <w:color w:val="000000"/>
        </w:rPr>
      </w:pPr>
      <w:r w:rsidRPr="00372C52">
        <w:rPr>
          <w:rFonts w:ascii="华文宋体" w:eastAsia="华文宋体" w:hAnsi="华文宋体" w:hint="eastAsia"/>
          <w:bCs/>
          <w:color w:val="000000"/>
        </w:rPr>
        <w:t>（2）已知该星球的半径与地球半径之比为</w:t>
      </w:r>
      <w:r w:rsidRPr="00372C52">
        <w:rPr>
          <w:rFonts w:ascii="华文宋体" w:eastAsia="华文宋体" w:hAnsi="华文宋体" w:hint="eastAsia"/>
          <w:bCs/>
          <w:i/>
          <w:iCs/>
          <w:color w:val="000000"/>
        </w:rPr>
        <w:t>R</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＝1</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4，求该星球的质量与地球质量之比</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w:t>
      </w:r>
    </w:p>
    <w:p w:rsidR="00372C52" w:rsidRDefault="00372C52" w:rsidP="00372C52">
      <w:pPr>
        <w:spacing w:line="360" w:lineRule="atLeast"/>
        <w:jc w:val="center"/>
        <w:rPr>
          <w:rFonts w:ascii="华文宋体" w:eastAsia="华文宋体" w:hAnsi="华文宋体" w:hint="eastAsia"/>
          <w:b/>
          <w:color w:val="000000"/>
        </w:rPr>
      </w:pPr>
    </w:p>
    <w:p w:rsidR="00372C52" w:rsidRDefault="00372C52" w:rsidP="00372C52">
      <w:pPr>
        <w:spacing w:line="360" w:lineRule="atLeast"/>
        <w:jc w:val="center"/>
        <w:rPr>
          <w:rFonts w:ascii="华文宋体" w:eastAsia="华文宋体" w:hAnsi="华文宋体" w:hint="eastAsia"/>
          <w:b/>
          <w:color w:val="000000"/>
        </w:rPr>
      </w:pP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b/>
          <w:color w:val="000000"/>
        </w:rPr>
        <w:t>B类题（</w:t>
      </w:r>
      <w:r w:rsidRPr="00372C52">
        <w:rPr>
          <w:rFonts w:ascii="华文宋体" w:eastAsia="华文宋体" w:hAnsi="华文宋体" w:hint="eastAsia"/>
          <w:bCs/>
          <w:color w:val="000000"/>
        </w:rPr>
        <w:t>适合于使用二期课改教材的考生）</w:t>
      </w:r>
    </w:p>
    <w:bookmarkStart w:id="41" w:name="_MON_1243137839"/>
    <w:bookmarkEnd w:id="41"/>
    <w:p w:rsidR="00372C52" w:rsidRPr="00372C52" w:rsidRDefault="00372C52" w:rsidP="00372C52">
      <w:pPr>
        <w:framePr w:hSpace="180" w:wrap="around" w:vAnchor="text" w:hAnchor="page" w:x="4861" w:y="441"/>
        <w:spacing w:line="360" w:lineRule="atLeast"/>
        <w:rPr>
          <w:rFonts w:ascii="华文宋体" w:eastAsia="华文宋体" w:hAnsi="华文宋体"/>
          <w:color w:val="000000"/>
        </w:rPr>
      </w:pPr>
      <w:r w:rsidRPr="00372C52">
        <w:rPr>
          <w:rFonts w:ascii="华文宋体" w:eastAsia="华文宋体" w:hAnsi="华文宋体"/>
          <w:color w:val="000000"/>
        </w:rPr>
        <w:object w:dxaOrig="6960" w:dyaOrig="1761">
          <v:shape id="_x0000_i1041" type="#_x0000_t75" style="width:261.1pt;height:67.3pt" o:ole="" fillcolor="window">
            <v:imagedata r:id="rId41" o:title=""/>
          </v:shape>
          <o:OLEObject Type="Embed" ProgID="Word.Picture.8" ShapeID="_x0000_i1041" DrawAspect="Content" ObjectID="_1804085547" r:id="rId42"/>
        </w:object>
      </w:r>
    </w:p>
    <w:p w:rsidR="00372C52" w:rsidRPr="00372C52" w:rsidRDefault="00372C52" w:rsidP="00372C52">
      <w:pPr>
        <w:spacing w:line="360" w:lineRule="atLeast"/>
        <w:ind w:left="359" w:hangingChars="171" w:hanging="359"/>
        <w:rPr>
          <w:rFonts w:ascii="华文宋体" w:eastAsia="华文宋体" w:hAnsi="华文宋体"/>
          <w:bCs/>
          <w:color w:val="000000"/>
        </w:rPr>
      </w:pPr>
      <w:r w:rsidRPr="00372C52">
        <w:rPr>
          <w:rFonts w:ascii="华文宋体" w:eastAsia="华文宋体" w:hAnsi="华文宋体" w:hint="eastAsia"/>
          <w:bCs/>
          <w:color w:val="000000"/>
        </w:rPr>
        <w:t>19B．（10分）固定光滑细杆与地面成一定倾角，在杆上套有一个光滑小环，小环在沿杆方向的推力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作用下向上运动，推力</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与小环速度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随时间变化规律如图所示，取重力加速度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。求：</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r w:rsidRPr="00372C52">
        <w:rPr>
          <w:rFonts w:ascii="华文宋体" w:eastAsia="华文宋体" w:hAnsi="华文宋体" w:hint="eastAsia"/>
          <w:bCs/>
          <w:color w:val="000000"/>
        </w:rPr>
        <w:t>（1）小环的质量</w:t>
      </w:r>
      <w:r w:rsidRPr="00372C52">
        <w:rPr>
          <w:rFonts w:ascii="华文宋体" w:eastAsia="华文宋体" w:hAnsi="华文宋体" w:hint="eastAsia"/>
          <w:bCs/>
          <w:i/>
          <w:color w:val="000000"/>
        </w:rPr>
        <w:t>m</w:t>
      </w:r>
      <w:r w:rsidRPr="00372C52">
        <w:rPr>
          <w:rFonts w:ascii="华文宋体" w:eastAsia="华文宋体" w:hAnsi="华文宋体" w:hint="eastAsia"/>
          <w:bCs/>
          <w:color w:val="000000"/>
        </w:rPr>
        <w:t>；</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r w:rsidRPr="00372C52">
        <w:rPr>
          <w:rFonts w:ascii="华文宋体" w:eastAsia="华文宋体" w:hAnsi="华文宋体" w:hint="eastAsia"/>
          <w:bCs/>
          <w:color w:val="000000"/>
        </w:rPr>
        <w:t>（2）细杆与地面间的倾角</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w:t>
      </w:r>
    </w:p>
    <w:p w:rsidR="00372C52" w:rsidRPr="00372C52" w:rsidRDefault="00372C52" w:rsidP="00372C52">
      <w:pPr>
        <w:spacing w:line="360" w:lineRule="atLeast"/>
        <w:ind w:leftChars="171" w:left="359" w:firstLine="1"/>
        <w:rPr>
          <w:rFonts w:ascii="华文宋体" w:eastAsia="华文宋体" w:hAnsi="华文宋体" w:hint="eastAsia"/>
          <w:bCs/>
          <w:color w:val="000000"/>
        </w:rPr>
      </w:pPr>
    </w:p>
    <w:bookmarkStart w:id="42" w:name="_MON_1180199399"/>
    <w:bookmarkStart w:id="43" w:name="_MON_1211462019"/>
    <w:bookmarkStart w:id="44" w:name="_MON_1211462376"/>
    <w:bookmarkStart w:id="45" w:name="_MON_1211462387"/>
    <w:bookmarkStart w:id="46" w:name="_MON_1243138626"/>
    <w:bookmarkEnd w:id="42"/>
    <w:bookmarkEnd w:id="43"/>
    <w:bookmarkEnd w:id="44"/>
    <w:bookmarkEnd w:id="45"/>
    <w:bookmarkEnd w:id="46"/>
    <w:p w:rsidR="00372C52" w:rsidRPr="00372C52" w:rsidRDefault="00372C52" w:rsidP="00372C52">
      <w:pPr>
        <w:framePr w:hSpace="180" w:wrap="around" w:vAnchor="text" w:hAnchor="page" w:x="8848" w:y="334"/>
        <w:spacing w:line="360" w:lineRule="atLeast"/>
        <w:rPr>
          <w:rFonts w:ascii="华文宋体" w:eastAsia="华文宋体" w:hAnsi="华文宋体"/>
          <w:color w:val="000000"/>
        </w:rPr>
      </w:pPr>
      <w:r w:rsidRPr="00372C52">
        <w:rPr>
          <w:rFonts w:ascii="华文宋体" w:eastAsia="华文宋体" w:hAnsi="华文宋体"/>
          <w:color w:val="000000"/>
        </w:rPr>
        <w:object w:dxaOrig="3360" w:dyaOrig="3734">
          <v:shape id="_x0000_i1042" type="#_x0000_t75" style="width:126.15pt;height:143.05pt" o:ole="" fillcolor="window">
            <v:imagedata r:id="rId43" o:title=""/>
          </v:shape>
          <o:OLEObject Type="Embed" ProgID="Word.Picture.8" ShapeID="_x0000_i1042" DrawAspect="Content" ObjectID="_1804085548" r:id="rId44"/>
        </w:object>
      </w:r>
    </w:p>
    <w:p w:rsidR="00372C52" w:rsidRDefault="00372C52" w:rsidP="00372C52">
      <w:pPr>
        <w:spacing w:line="360" w:lineRule="atLeast"/>
        <w:jc w:val="center"/>
        <w:rPr>
          <w:rFonts w:ascii="华文宋体" w:eastAsia="华文宋体" w:hAnsi="华文宋体" w:hint="eastAsia"/>
          <w:b/>
          <w:color w:val="000000"/>
        </w:rPr>
      </w:pPr>
    </w:p>
    <w:p w:rsidR="00372C52" w:rsidRPr="00372C52" w:rsidRDefault="00372C52" w:rsidP="00372C52">
      <w:pPr>
        <w:spacing w:line="360" w:lineRule="atLeast"/>
        <w:jc w:val="center"/>
        <w:rPr>
          <w:rFonts w:ascii="华文宋体" w:eastAsia="华文宋体" w:hAnsi="华文宋体" w:hint="eastAsia"/>
          <w:b/>
          <w:color w:val="000000"/>
        </w:rPr>
      </w:pPr>
      <w:r w:rsidRPr="00372C52">
        <w:rPr>
          <w:rFonts w:ascii="华文宋体" w:eastAsia="华文宋体" w:hAnsi="华文宋体" w:hint="eastAsia"/>
          <w:b/>
          <w:color w:val="000000"/>
        </w:rPr>
        <w:t>公共题（全体考生必做）</w: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20．（12分）如图所示，水平放置的汽缸内壁光滑，活塞厚度不计，在A、B两处设有限制装置，使活塞只能在A、B之间运动，B左面汽缸的容积为</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，A、B之间的容积为0.1</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。开始时活塞在B处，缸内气体的压强为0.9</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为大气压强），温度为297K，现缓慢加热汽缸内气体，直至399.3K。求：</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（1）活塞刚离开B处时的温度</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；（2）缸内气体最后的压强</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（3）在右图中画出整个过程的</w:t>
      </w:r>
      <w:r w:rsidRPr="00372C52">
        <w:rPr>
          <w:rFonts w:ascii="华文宋体" w:eastAsia="华文宋体" w:hAnsi="华文宋体" w:hint="eastAsia"/>
          <w:bCs/>
          <w:i/>
          <w:color w:val="000000"/>
        </w:rPr>
        <w:t>p</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图线。</w:t>
      </w:r>
    </w:p>
    <w:p w:rsidR="00372C52" w:rsidRPr="00372C52" w:rsidRDefault="00372C52" w:rsidP="00372C52">
      <w:pPr>
        <w:spacing w:line="360" w:lineRule="atLeast"/>
        <w:rPr>
          <w:rFonts w:ascii="华文宋体" w:eastAsia="华文宋体" w:hAnsi="华文宋体" w:hint="eastAsia"/>
          <w:bCs/>
          <w:color w:val="000000"/>
        </w:rPr>
      </w:pPr>
    </w:p>
    <w:bookmarkStart w:id="47" w:name="_MON_1180199091"/>
    <w:bookmarkStart w:id="48" w:name="_MON_1211463251"/>
    <w:bookmarkStart w:id="49" w:name="_MON_1243139433"/>
    <w:bookmarkEnd w:id="47"/>
    <w:bookmarkEnd w:id="48"/>
    <w:bookmarkEnd w:id="49"/>
    <w:p w:rsidR="00372C52" w:rsidRPr="00372C52" w:rsidRDefault="00372C52" w:rsidP="00372C52">
      <w:pPr>
        <w:framePr w:h="1060" w:hRule="exact" w:hSpace="180" w:wrap="around" w:vAnchor="text" w:hAnchor="page" w:x="8668" w:y="574"/>
        <w:spacing w:line="360" w:lineRule="atLeast"/>
        <w:rPr>
          <w:rFonts w:ascii="华文宋体" w:eastAsia="华文宋体" w:hAnsi="华文宋体"/>
          <w:color w:val="000000"/>
        </w:rPr>
      </w:pPr>
      <w:r w:rsidRPr="00372C52">
        <w:rPr>
          <w:rFonts w:ascii="华文宋体" w:eastAsia="华文宋体" w:hAnsi="华文宋体"/>
          <w:color w:val="000000"/>
        </w:rPr>
        <w:object w:dxaOrig="3600" w:dyaOrig="1243">
          <v:shape id="_x0000_i1043" type="#_x0000_t75" style="width:134.9pt;height:47.6pt" o:ole="" fillcolor="window">
            <v:imagedata r:id="rId45" o:title=""/>
          </v:shape>
          <o:OLEObject Type="Embed" ProgID="Word.Picture.8" ShapeID="_x0000_i1043" DrawAspect="Content" ObjectID="_1804085549" r:id="rId46"/>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21．（12分）如图所示，物体从光滑斜面上的A点由静止开始下滑，经过B点后进入水平面（设经过B点前后速度大小不变），最后停在C点。每隔0.2秒钟通过速度传感器测量物体的瞬时速度，下表给出了部分测量数据。（重力加速度</w:t>
      </w:r>
      <w:r w:rsidRPr="00372C52">
        <w:rPr>
          <w:rFonts w:ascii="华文宋体" w:eastAsia="华文宋体" w:hAnsi="华文宋体" w:hint="eastAsia"/>
          <w:bCs/>
          <w:i/>
          <w:iCs/>
          <w:color w:val="000000"/>
        </w:rPr>
        <w:t>g</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10m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求：（1）斜面的倾角</w:t>
      </w:r>
      <w:r w:rsidRPr="00372C52">
        <w:rPr>
          <w:rFonts w:ascii="华文宋体" w:eastAsia="华文宋体" w:hAnsi="华文宋体" w:hint="eastAsia"/>
          <w:bCs/>
          <w:i/>
          <w:color w:val="000000"/>
        </w:rPr>
        <w:sym w:font="Symbol" w:char="F061"/>
      </w:r>
      <w:r w:rsidRPr="00372C52">
        <w:rPr>
          <w:rFonts w:ascii="华文宋体" w:eastAsia="华文宋体" w:hAnsi="华文宋体" w:hint="eastAsia"/>
          <w:bCs/>
          <w:color w:val="000000"/>
        </w:rPr>
        <w:t>；</w:t>
      </w:r>
    </w:p>
    <w:bookmarkStart w:id="50" w:name="_MON_1180148241"/>
    <w:bookmarkStart w:id="51" w:name="_MON_1211458292"/>
    <w:bookmarkStart w:id="52" w:name="_MON_1243139633"/>
    <w:bookmarkEnd w:id="50"/>
    <w:bookmarkEnd w:id="51"/>
    <w:bookmarkEnd w:id="52"/>
    <w:p w:rsidR="00372C52" w:rsidRPr="00372C52" w:rsidRDefault="00372C52" w:rsidP="00372C52">
      <w:pPr>
        <w:framePr w:h="893" w:hRule="exact" w:hSpace="180" w:wrap="around" w:vAnchor="text" w:hAnchor="page" w:x="7228" w:y="15"/>
        <w:spacing w:line="360" w:lineRule="atLeast"/>
        <w:rPr>
          <w:rFonts w:ascii="华文宋体" w:eastAsia="华文宋体" w:hAnsi="华文宋体"/>
          <w:color w:val="000000"/>
        </w:rPr>
      </w:pPr>
      <w:r w:rsidRPr="00372C52">
        <w:rPr>
          <w:rFonts w:ascii="华文宋体" w:eastAsia="华文宋体" w:hAnsi="华文宋体"/>
          <w:color w:val="000000"/>
        </w:rPr>
        <w:object w:dxaOrig="6000" w:dyaOrig="1032">
          <v:shape id="_x0000_i1044" type="#_x0000_t75" style="width:225.1pt;height:39.45pt" o:ole="" fillcolor="window">
            <v:imagedata r:id="rId47" o:title=""/>
          </v:shape>
          <o:OLEObject Type="Embed" ProgID="Word.Picture.8" ShapeID="_x0000_i1044" DrawAspect="Content" ObjectID="_1804085550" r:id="rId48"/>
        </w:object>
      </w:r>
    </w:p>
    <w:p w:rsidR="00372C52" w:rsidRPr="00372C52" w:rsidRDefault="00372C52" w:rsidP="00372C52">
      <w:pPr>
        <w:spacing w:line="360" w:lineRule="atLeast"/>
        <w:rPr>
          <w:rFonts w:ascii="华文宋体" w:eastAsia="华文宋体" w:hAnsi="华文宋体" w:hint="eastAsia"/>
          <w:bCs/>
          <w:color w:val="000000"/>
        </w:rPr>
      </w:pPr>
      <w:r w:rsidRPr="00372C52">
        <w:rPr>
          <w:rFonts w:ascii="华文宋体" w:eastAsia="华文宋体" w:hAnsi="华文宋体" w:hint="eastAsia"/>
          <w:bCs/>
          <w:color w:val="000000"/>
        </w:rPr>
        <w:t>（2）物体与水平面之间的动摩擦因数</w:t>
      </w:r>
      <w:r w:rsidRPr="00372C52">
        <w:rPr>
          <w:rFonts w:ascii="华文宋体" w:eastAsia="华文宋体" w:hAnsi="华文宋体" w:hint="eastAsia"/>
          <w:bCs/>
          <w:i/>
          <w:color w:val="000000"/>
        </w:rPr>
        <w:sym w:font="Symbol" w:char="F06D"/>
      </w:r>
      <w:r w:rsidRPr="00372C52">
        <w:rPr>
          <w:rFonts w:ascii="华文宋体" w:eastAsia="华文宋体" w:hAnsi="华文宋体" w:hint="eastAsia"/>
          <w:bCs/>
          <w:color w:val="000000"/>
        </w:rPr>
        <w:t>；（3）</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＝0.6s时的瞬时速度</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p>
    <w:bookmarkStart w:id="53" w:name="_MON_1180198880"/>
    <w:bookmarkStart w:id="54" w:name="_MON_1211463588"/>
    <w:bookmarkStart w:id="55" w:name="_MON_1243140010"/>
    <w:bookmarkEnd w:id="53"/>
    <w:bookmarkEnd w:id="54"/>
    <w:bookmarkEnd w:id="55"/>
    <w:p w:rsidR="00372C52" w:rsidRPr="00372C52" w:rsidRDefault="00372C52" w:rsidP="00372C52">
      <w:pPr>
        <w:framePr w:hSpace="180" w:wrap="around" w:vAnchor="text" w:hAnchor="page" w:x="9748" w:y="225"/>
        <w:spacing w:line="360" w:lineRule="atLeast"/>
        <w:rPr>
          <w:rFonts w:ascii="华文宋体" w:eastAsia="华文宋体" w:hAnsi="华文宋体"/>
          <w:color w:val="000000"/>
        </w:rPr>
      </w:pPr>
      <w:r w:rsidRPr="00372C52">
        <w:rPr>
          <w:rFonts w:ascii="华文宋体" w:eastAsia="华文宋体" w:hAnsi="华文宋体"/>
          <w:color w:val="000000"/>
        </w:rPr>
        <w:object w:dxaOrig="2520" w:dyaOrig="2174">
          <v:shape id="_x0000_i1045" type="#_x0000_t75" style="width:94.55pt;height:82.95pt" o:ole="" fillcolor="window">
            <v:imagedata r:id="rId49" o:title=""/>
          </v:shape>
          <o:OLEObject Type="Embed" ProgID="Word.Picture.8" ShapeID="_x0000_i1045" DrawAspect="Content" ObjectID="_1804085551" r:id="rId50"/>
        </w:object>
      </w: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Default="00372C52" w:rsidP="00372C52">
      <w:pPr>
        <w:spacing w:line="360" w:lineRule="atLeast"/>
        <w:ind w:left="540" w:hangingChars="257" w:hanging="540"/>
        <w:rPr>
          <w:rFonts w:ascii="华文宋体" w:eastAsia="华文宋体" w:hAnsi="华文宋体" w:hint="eastAsia"/>
          <w:bCs/>
          <w:color w:val="000000"/>
        </w:rPr>
      </w:pPr>
    </w:p>
    <w:p w:rsidR="00372C52" w:rsidRPr="00372C52" w:rsidRDefault="00372C52" w:rsidP="00372C52">
      <w:pPr>
        <w:spacing w:line="360" w:lineRule="atLeast"/>
        <w:ind w:left="540" w:hangingChars="257" w:hanging="540"/>
        <w:rPr>
          <w:rFonts w:ascii="华文宋体" w:eastAsia="华文宋体" w:hAnsi="华文宋体" w:hint="eastAsia"/>
          <w:bCs/>
          <w:color w:val="000000"/>
        </w:rPr>
      </w:pPr>
      <w:r w:rsidRPr="00372C52">
        <w:rPr>
          <w:rFonts w:ascii="华文宋体" w:eastAsia="华文宋体" w:hAnsi="华文宋体" w:hint="eastAsia"/>
          <w:bCs/>
          <w:color w:val="000000"/>
        </w:rPr>
        <w:t>22．（13分）如图所示，边长为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的正方形区域abcd内存在着匀强电场。电量为</w:t>
      </w:r>
      <w:r w:rsidRPr="00372C52">
        <w:rPr>
          <w:rFonts w:ascii="华文宋体" w:eastAsia="华文宋体" w:hAnsi="华文宋体" w:hint="eastAsia"/>
          <w:bCs/>
          <w:i/>
          <w:iCs/>
          <w:color w:val="000000"/>
        </w:rPr>
        <w:t>q</w:t>
      </w:r>
      <w:r w:rsidRPr="00372C52">
        <w:rPr>
          <w:rFonts w:ascii="华文宋体" w:eastAsia="华文宋体" w:hAnsi="华文宋体" w:hint="eastAsia"/>
          <w:bCs/>
          <w:color w:val="000000"/>
        </w:rPr>
        <w:t>、动能为</w:t>
      </w:r>
      <w:r w:rsidRPr="00372C52">
        <w:rPr>
          <w:rFonts w:ascii="华文宋体" w:eastAsia="华文宋体" w:hAnsi="华文宋体" w:hint="eastAsia"/>
          <w:bCs/>
          <w:i/>
          <w:iCs/>
          <w:color w:val="000000"/>
        </w:rPr>
        <w:t>E</w:t>
      </w:r>
      <w:r w:rsidRPr="00372C52">
        <w:rPr>
          <w:rFonts w:ascii="华文宋体" w:eastAsia="华文宋体" w:hAnsi="华文宋体" w:hint="eastAsia"/>
          <w:bCs/>
          <w:iCs/>
          <w:color w:val="000000"/>
          <w:vertAlign w:val="subscript"/>
        </w:rPr>
        <w:t>k</w:t>
      </w:r>
      <w:r w:rsidRPr="00372C52">
        <w:rPr>
          <w:rFonts w:ascii="华文宋体" w:eastAsia="华文宋体" w:hAnsi="华文宋体" w:hint="eastAsia"/>
          <w:bCs/>
          <w:color w:val="000000"/>
        </w:rPr>
        <w:t>的带电粒子从a点沿ab方向进入电场，不计重力。</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（1）若粒子从c点离开电场，求电场强度的大小和粒子离开电场时的动能；</w:t>
      </w:r>
    </w:p>
    <w:p w:rsidR="00372C52" w:rsidRPr="00372C52" w:rsidRDefault="00372C52" w:rsidP="00372C52">
      <w:pPr>
        <w:spacing w:line="360" w:lineRule="atLeast"/>
        <w:ind w:leftChars="257" w:left="540"/>
        <w:rPr>
          <w:rFonts w:ascii="华文宋体" w:eastAsia="华文宋体" w:hAnsi="华文宋体" w:hint="eastAsia"/>
          <w:bCs/>
          <w:color w:val="000000"/>
        </w:rPr>
      </w:pPr>
      <w:r w:rsidRPr="00372C52">
        <w:rPr>
          <w:rFonts w:ascii="华文宋体" w:eastAsia="华文宋体" w:hAnsi="华文宋体" w:hint="eastAsia"/>
          <w:bCs/>
          <w:color w:val="000000"/>
        </w:rPr>
        <w:t>（2）若粒子离开电场时动能为</w:t>
      </w:r>
      <w:r w:rsidRPr="00372C52">
        <w:rPr>
          <w:rFonts w:ascii="华文宋体" w:eastAsia="华文宋体" w:hAnsi="华文宋体" w:hint="eastAsia"/>
          <w:bCs/>
          <w:i/>
          <w:iCs/>
          <w:color w:val="000000"/>
        </w:rPr>
        <w:t>E</w:t>
      </w:r>
      <w:r w:rsidRPr="00372C52">
        <w:rPr>
          <w:rFonts w:ascii="华文宋体" w:eastAsia="华文宋体" w:hAnsi="华文宋体" w:hint="eastAsia"/>
          <w:bCs/>
          <w:i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，则电场强度为多大？</w:t>
      </w:r>
    </w:p>
    <w:p w:rsidR="00372C52" w:rsidRPr="00372C52" w:rsidRDefault="00372C52" w:rsidP="00372C52">
      <w:pPr>
        <w:spacing w:line="360" w:lineRule="atLeast"/>
        <w:ind w:left="542" w:hangingChars="258" w:hanging="542"/>
        <w:rPr>
          <w:rFonts w:ascii="华文宋体" w:eastAsia="华文宋体" w:hAnsi="华文宋体" w:hint="eastAsia"/>
          <w:bCs/>
          <w:color w:val="000000"/>
        </w:rPr>
      </w:pPr>
    </w:p>
    <w:bookmarkStart w:id="56" w:name="_MON_1180198371"/>
    <w:bookmarkStart w:id="57" w:name="_MON_1211464272"/>
    <w:bookmarkStart w:id="58" w:name="_MON_1211468144"/>
    <w:bookmarkStart w:id="59" w:name="_MON_1211468169"/>
    <w:bookmarkStart w:id="60" w:name="_MON_1211468173"/>
    <w:bookmarkStart w:id="61" w:name="_MON_1211468185"/>
    <w:bookmarkStart w:id="62" w:name="_MON_1211468187"/>
    <w:bookmarkStart w:id="63" w:name="_MON_1211468905"/>
    <w:bookmarkStart w:id="64" w:name="_MON_1211469215"/>
    <w:bookmarkStart w:id="65" w:name="_MON_1243140684"/>
    <w:bookmarkEnd w:id="56"/>
    <w:bookmarkEnd w:id="57"/>
    <w:bookmarkEnd w:id="58"/>
    <w:bookmarkEnd w:id="59"/>
    <w:bookmarkEnd w:id="60"/>
    <w:bookmarkEnd w:id="61"/>
    <w:bookmarkEnd w:id="62"/>
    <w:bookmarkEnd w:id="63"/>
    <w:bookmarkEnd w:id="64"/>
    <w:bookmarkEnd w:id="65"/>
    <w:p w:rsidR="00372C52" w:rsidRPr="00372C52" w:rsidRDefault="00372C52" w:rsidP="00372C52">
      <w:pPr>
        <w:framePr w:hSpace="180" w:wrap="around" w:vAnchor="text" w:hAnchor="page" w:x="9388" w:y="150"/>
        <w:spacing w:line="360" w:lineRule="atLeast"/>
        <w:rPr>
          <w:rFonts w:ascii="华文宋体" w:eastAsia="华文宋体" w:hAnsi="华文宋体"/>
          <w:color w:val="000000"/>
        </w:rPr>
      </w:pPr>
      <w:r w:rsidRPr="00372C52">
        <w:rPr>
          <w:rFonts w:ascii="华文宋体" w:eastAsia="华文宋体" w:hAnsi="华文宋体"/>
          <w:color w:val="000000"/>
        </w:rPr>
        <w:object w:dxaOrig="2880" w:dyaOrig="3423">
          <v:shape id="_x0000_i1046" type="#_x0000_t75" style="width:108pt;height:130.85pt" o:ole="" fillcolor="window">
            <v:imagedata r:id="rId51" o:title=""/>
          </v:shape>
          <o:OLEObject Type="Embed" ProgID="Word.Picture.8" ShapeID="_x0000_i1046" DrawAspect="Content" ObjectID="_1804085552" r:id="rId52"/>
        </w:object>
      </w:r>
    </w:p>
    <w:p w:rsidR="00372C52" w:rsidRDefault="00372C52" w:rsidP="00372C52">
      <w:pPr>
        <w:spacing w:line="360" w:lineRule="atLeast"/>
        <w:ind w:left="542" w:hangingChars="258" w:hanging="542"/>
        <w:rPr>
          <w:rFonts w:ascii="华文宋体" w:eastAsia="华文宋体" w:hAnsi="华文宋体" w:hint="eastAsia"/>
          <w:bCs/>
          <w:color w:val="000000"/>
        </w:rPr>
      </w:pPr>
    </w:p>
    <w:p w:rsidR="00372C52" w:rsidRPr="00372C52" w:rsidRDefault="00372C52" w:rsidP="00372C52">
      <w:pPr>
        <w:spacing w:line="360" w:lineRule="atLeast"/>
        <w:ind w:left="542" w:hangingChars="258" w:hanging="542"/>
        <w:rPr>
          <w:rFonts w:ascii="华文宋体" w:eastAsia="华文宋体" w:hAnsi="华文宋体" w:hint="eastAsia"/>
          <w:bCs/>
          <w:color w:val="000000"/>
        </w:rPr>
      </w:pPr>
      <w:r w:rsidRPr="00372C52">
        <w:rPr>
          <w:rFonts w:ascii="华文宋体" w:eastAsia="华文宋体" w:hAnsi="华文宋体" w:hint="eastAsia"/>
          <w:bCs/>
          <w:color w:val="000000"/>
        </w:rPr>
        <w:t>23．（13分）如图（a）所示，光滑的平行长直金属导轨置于水平面内，间距为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、导轨左端接有阻值为</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rPr>
        <w:t>的电阻，质量为</w:t>
      </w:r>
      <w:r w:rsidRPr="00372C52">
        <w:rPr>
          <w:rFonts w:ascii="华文宋体" w:eastAsia="华文宋体" w:hAnsi="华文宋体" w:hint="eastAsia"/>
          <w:bCs/>
          <w:i/>
          <w:iCs/>
          <w:color w:val="000000"/>
        </w:rPr>
        <w:t>m</w:t>
      </w:r>
      <w:r w:rsidRPr="00372C52">
        <w:rPr>
          <w:rFonts w:ascii="华文宋体" w:eastAsia="华文宋体" w:hAnsi="华文宋体" w:hint="eastAsia"/>
          <w:bCs/>
          <w:color w:val="000000"/>
        </w:rPr>
        <w:t>的导体棒垂直跨接在导轨上。导轨和导体棒的电阻均不计，且接触良好。在导轨平面上有一矩形区域内存在着竖直向下的匀强磁场，磁感应强度大小为</w:t>
      </w:r>
      <w:r w:rsidRPr="00372C52">
        <w:rPr>
          <w:rFonts w:ascii="华文宋体" w:eastAsia="华文宋体" w:hAnsi="华文宋体" w:hint="eastAsia"/>
          <w:bCs/>
          <w:i/>
          <w:iCs/>
          <w:color w:val="000000"/>
        </w:rPr>
        <w:t>B</w:t>
      </w:r>
      <w:r w:rsidRPr="00372C52">
        <w:rPr>
          <w:rFonts w:ascii="华文宋体" w:eastAsia="华文宋体" w:hAnsi="华文宋体" w:hint="eastAsia"/>
          <w:bCs/>
          <w:color w:val="000000"/>
        </w:rPr>
        <w:t>。开始时，导体棒静止于磁场区域的右端，当磁场以速度</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匀速向右移动时，导体棒随之开始运动，同时受到水平向左、大小为</w:t>
      </w:r>
      <w:r w:rsidRPr="00372C52">
        <w:rPr>
          <w:rFonts w:ascii="华文宋体" w:eastAsia="华文宋体" w:hAnsi="华文宋体" w:hint="eastAsia"/>
          <w:bCs/>
          <w:i/>
          <w:color w:val="000000"/>
        </w:rPr>
        <w:t>f</w:t>
      </w:r>
      <w:r w:rsidRPr="00372C52">
        <w:rPr>
          <w:rFonts w:ascii="华文宋体" w:eastAsia="华文宋体" w:hAnsi="华文宋体" w:hint="eastAsia"/>
          <w:bCs/>
          <w:color w:val="000000"/>
        </w:rPr>
        <w:t>的恒定阻力，并很快达到恒定速度，此时导体棒仍处于磁场区域内。</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（1）求导体棒所达到的恒定速度</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（2）为使导体棒能随磁场运动，阻力最大不能超过多少？</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（3）导体棒以恒定速度运动时，单位时间内克服阻力所做的功和电路中消耗的电功率各为多大？</w:t>
      </w:r>
    </w:p>
    <w:p w:rsidR="00372C52" w:rsidRPr="00372C52" w:rsidRDefault="00372C52" w:rsidP="00372C52">
      <w:pPr>
        <w:spacing w:line="360" w:lineRule="atLeast"/>
        <w:ind w:leftChars="257" w:left="542" w:hanging="2"/>
        <w:rPr>
          <w:rFonts w:ascii="华文宋体" w:eastAsia="华文宋体" w:hAnsi="华文宋体" w:hint="eastAsia"/>
          <w:bCs/>
          <w:color w:val="000000"/>
        </w:rPr>
      </w:pPr>
      <w:r w:rsidRPr="00372C52">
        <w:rPr>
          <w:rFonts w:ascii="华文宋体" w:eastAsia="华文宋体" w:hAnsi="华文宋体" w:hint="eastAsia"/>
          <w:bCs/>
          <w:color w:val="000000"/>
        </w:rPr>
        <w:t>（4）若</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＝0时磁场由静止开始水平向右做匀加速直线运动，经过较短时间后，导体棒也做匀加速直线运动，其</w:t>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关系如图（b）所示，已知在时刻</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rPr>
        <w:t>导体棋睥瞬时速度大小为</w:t>
      </w:r>
      <w:r w:rsidRPr="00372C52">
        <w:rPr>
          <w:rFonts w:ascii="华文宋体" w:eastAsia="华文宋体" w:hAnsi="华文宋体" w:hint="eastAsia"/>
          <w:bCs/>
          <w:i/>
          <w:iCs/>
          <w:color w:val="000000"/>
        </w:rPr>
        <w:t>v</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，求导体棒做匀加速直线运动时的加速度大小。</w:t>
      </w:r>
    </w:p>
    <w:p w:rsidR="00372C52" w:rsidRPr="00372C52" w:rsidRDefault="00372C52" w:rsidP="00372C52">
      <w:pPr>
        <w:spacing w:line="360" w:lineRule="atLeast"/>
        <w:ind w:leftChars="258" w:left="542"/>
        <w:rPr>
          <w:rFonts w:ascii="华文宋体" w:eastAsia="华文宋体" w:hAnsi="华文宋体" w:hint="eastAsia"/>
          <w:bCs/>
          <w:color w:val="000000"/>
        </w:rPr>
      </w:pPr>
    </w:p>
    <w:p w:rsidR="00372C52" w:rsidRPr="00372C52" w:rsidRDefault="00372C52" w:rsidP="00372C52">
      <w:pPr>
        <w:jc w:val="center"/>
        <w:rPr>
          <w:rFonts w:ascii="华文宋体" w:eastAsia="华文宋体" w:hAnsi="华文宋体" w:cs="Calibri"/>
          <w:b/>
          <w:sz w:val="44"/>
          <w:szCs w:val="20"/>
        </w:rPr>
      </w:pPr>
      <w:r w:rsidRPr="00372C52">
        <w:rPr>
          <w:rFonts w:ascii="华文宋体" w:eastAsia="华文宋体" w:hAnsi="华文宋体"/>
          <w:b/>
          <w:color w:val="000000"/>
        </w:rPr>
        <w:br w:type="page"/>
      </w:r>
      <w:r w:rsidRPr="00372C52">
        <w:rPr>
          <w:rFonts w:ascii="华文宋体" w:eastAsia="华文宋体" w:hAnsi="华文宋体" w:cs="Calibri"/>
          <w:b/>
          <w:sz w:val="44"/>
          <w:szCs w:val="20"/>
        </w:rPr>
        <w:t>20</w:t>
      </w:r>
      <w:r w:rsidRPr="00372C52">
        <w:rPr>
          <w:rFonts w:ascii="华文宋体" w:eastAsia="华文宋体" w:hAnsi="华文宋体" w:cs="Calibri" w:hint="eastAsia"/>
          <w:b/>
          <w:sz w:val="44"/>
          <w:szCs w:val="20"/>
        </w:rPr>
        <w:t>07</w:t>
      </w:r>
      <w:r w:rsidRPr="00372C52">
        <w:rPr>
          <w:rFonts w:ascii="华文宋体" w:eastAsia="华文宋体" w:hAnsi="华文宋体" w:cs="Calibri"/>
          <w:b/>
          <w:sz w:val="44"/>
          <w:szCs w:val="20"/>
        </w:rPr>
        <w:t>年上海市高中毕业统一学业考试</w:t>
      </w:r>
    </w:p>
    <w:p w:rsidR="00372C52" w:rsidRPr="00372C52" w:rsidRDefault="00372C52" w:rsidP="00372C52">
      <w:pPr>
        <w:jc w:val="center"/>
        <w:rPr>
          <w:rFonts w:ascii="华文宋体" w:eastAsia="华文宋体" w:hAnsi="华文宋体" w:cs="Calibri" w:hint="eastAsia"/>
          <w:b/>
          <w:sz w:val="44"/>
          <w:szCs w:val="20"/>
        </w:rPr>
      </w:pPr>
      <w:r w:rsidRPr="00372C52">
        <w:rPr>
          <w:rFonts w:ascii="华文宋体" w:eastAsia="华文宋体" w:hAnsi="华文宋体" w:cs="Calibri" w:hint="eastAsia"/>
          <w:b/>
          <w:sz w:val="44"/>
          <w:szCs w:val="20"/>
        </w:rPr>
        <w:t>物理</w:t>
      </w:r>
      <w:r w:rsidRPr="00372C52">
        <w:rPr>
          <w:rFonts w:ascii="华文宋体" w:eastAsia="华文宋体" w:hAnsi="华文宋体" w:cs="Calibri"/>
          <w:b/>
          <w:sz w:val="44"/>
          <w:szCs w:val="20"/>
        </w:rPr>
        <w:t>试卷</w:t>
      </w:r>
      <w:r w:rsidRPr="00372C52">
        <w:rPr>
          <w:rFonts w:ascii="华文宋体" w:eastAsia="华文宋体" w:hAnsi="华文宋体" w:cs="Calibri" w:hint="eastAsia"/>
          <w:b/>
          <w:sz w:val="44"/>
          <w:szCs w:val="20"/>
        </w:rPr>
        <w:t>参考答案</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一、填空题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1A</w:t>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F</w:instrText>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Il</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，电场强度，</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2A</w:t>
      </w:r>
      <w:r w:rsidRPr="00372C52">
        <w:rPr>
          <w:rFonts w:ascii="华文宋体" w:eastAsia="华文宋体" w:hAnsi="华文宋体" w:hint="eastAsia"/>
          <w:bCs/>
          <w:color w:val="000000"/>
        </w:rPr>
        <w:t>、0.6，2</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3A</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a</w:t>
      </w:r>
      <w:r w:rsidRPr="00372C52">
        <w:rPr>
          <w:rFonts w:ascii="华文宋体" w:eastAsia="华文宋体" w:hAnsi="华文宋体" w:hint="eastAsia"/>
          <w:bCs/>
          <w:color w:val="000000"/>
        </w:rPr>
        <w:t>，5</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10</w:t>
      </w:r>
      <w:r w:rsidRPr="00372C52">
        <w:rPr>
          <w:rFonts w:ascii="华文宋体" w:eastAsia="华文宋体" w:hAnsi="华文宋体" w:hint="eastAsia"/>
          <w:bCs/>
          <w:color w:val="000000"/>
          <w:vertAlign w:val="superscript"/>
        </w:rPr>
        <w:t>13</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1B、</w:t>
      </w:r>
      <w:r w:rsidRPr="00372C52">
        <w:rPr>
          <w:rFonts w:ascii="华文宋体" w:eastAsia="华文宋体" w:hAnsi="华文宋体" w:hint="eastAsia"/>
          <w:bCs/>
          <w:i/>
          <w:color w:val="000000"/>
        </w:rPr>
        <w:t>qvB</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NqvB</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2B、12.5，共振，</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3B、200，5，</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4、</w:t>
      </w:r>
      <w:r w:rsidRPr="00372C52">
        <w:rPr>
          <w:rFonts w:ascii="华文宋体" w:eastAsia="华文宋体" w:hAnsi="华文宋体"/>
          <w:bCs/>
          <w:i/>
          <w:iCs/>
          <w:color w:val="000000"/>
        </w:rPr>
        <w:sym w:font="Symbol" w:char="0067"/>
      </w:r>
      <w:r w:rsidRPr="00372C52">
        <w:rPr>
          <w:rFonts w:ascii="华文宋体" w:eastAsia="华文宋体" w:hAnsi="华文宋体" w:hint="eastAsia"/>
          <w:bCs/>
          <w:color w:val="000000"/>
        </w:rPr>
        <w:t>，</w:t>
      </w:r>
      <w:r w:rsidRPr="00372C52">
        <w:rPr>
          <w:rFonts w:ascii="华文宋体" w:eastAsia="华文宋体" w:hAnsi="华文宋体"/>
          <w:bCs/>
          <w:i/>
          <w:iCs/>
          <w:color w:val="000000"/>
        </w:rPr>
        <w:sym w:font="Symbol" w:char="0062"/>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5、5</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\R(2)</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color w:val="000000"/>
        </w:rPr>
        <w:instrText>5</w:instrText>
      </w:r>
      <w:r w:rsidRPr="00372C52">
        <w:rPr>
          <w:rFonts w:ascii="华文宋体" w:eastAsia="华文宋体" w:hAnsi="华文宋体" w:hint="eastAsia"/>
          <w:bCs/>
          <w:i/>
          <w:iCs/>
          <w:color w:val="000000"/>
        </w:rPr>
        <w:sym w:font="Symbol" w:char="F070"/>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6</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二．选择题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6、B，</w:t>
      </w:r>
      <w:r w:rsidRPr="00372C52">
        <w:rPr>
          <w:rFonts w:ascii="华文宋体" w:eastAsia="华文宋体" w:hAnsi="华文宋体" w:hint="eastAsia"/>
          <w:bCs/>
          <w:color w:val="000000"/>
        </w:rPr>
        <w:tab/>
        <w:t>7、A， 8、B、C，</w:t>
      </w:r>
      <w:r w:rsidRPr="00372C52">
        <w:rPr>
          <w:rFonts w:ascii="华文宋体" w:eastAsia="华文宋体" w:hAnsi="华文宋体" w:hint="eastAsia"/>
          <w:bCs/>
          <w:color w:val="000000"/>
        </w:rPr>
        <w:tab/>
        <w:t>9、C，</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10、B、C，</w:t>
      </w:r>
      <w:r w:rsidRPr="00372C52">
        <w:rPr>
          <w:rFonts w:ascii="华文宋体" w:eastAsia="华文宋体" w:hAnsi="华文宋体" w:hint="eastAsia"/>
          <w:bCs/>
          <w:color w:val="000000"/>
        </w:rPr>
        <w:tab/>
      </w:r>
      <w:r w:rsidRPr="00372C52">
        <w:rPr>
          <w:rFonts w:ascii="华文宋体" w:eastAsia="华文宋体" w:hAnsi="华文宋体" w:hint="eastAsia"/>
          <w:bCs/>
          <w:color w:val="000000"/>
        </w:rPr>
        <w:tab/>
        <w:t>11、A、C、D，</w:t>
      </w:r>
      <w:r w:rsidRPr="00372C52">
        <w:rPr>
          <w:rFonts w:ascii="华文宋体" w:eastAsia="华文宋体" w:hAnsi="华文宋体" w:hint="eastAsia"/>
          <w:bCs/>
          <w:color w:val="000000"/>
        </w:rPr>
        <w:tab/>
        <w:t>12、C、D，</w:t>
      </w:r>
      <w:r w:rsidRPr="00372C52">
        <w:rPr>
          <w:rFonts w:ascii="华文宋体" w:eastAsia="华文宋体" w:hAnsi="华文宋体" w:hint="eastAsia"/>
          <w:bCs/>
          <w:color w:val="000000"/>
        </w:rPr>
        <w:tab/>
        <w:t>13、A、D，</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三．实验题</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14．（1）C，（2）AB，15．3.75，</w:t>
      </w:r>
      <w:r w:rsidRPr="00372C52">
        <w:rPr>
          <w:rFonts w:ascii="华文宋体" w:eastAsia="华文宋体" w:hAnsi="华文宋体" w:hint="eastAsia"/>
          <w:bCs/>
          <w:i/>
          <w:color w:val="000000"/>
        </w:rPr>
        <w:t>I</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color w:val="000000"/>
        </w:rPr>
        <w:t>，16．（1）</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1</w:t>
      </w:r>
      <w:r w:rsidRPr="00372C52">
        <w:rPr>
          <w:rFonts w:ascii="华文宋体" w:eastAsia="华文宋体" w:hAnsi="华文宋体" w:cs="Lucida Sans Unicode"/>
          <w:bCs/>
          <w:color w:val="000000"/>
        </w:rPr>
        <w:t>≤</w:t>
      </w:r>
      <w:r w:rsidRPr="00372C52">
        <w:rPr>
          <w:rFonts w:ascii="华文宋体" w:eastAsia="华文宋体" w:hAnsi="华文宋体" w:hint="eastAsia"/>
          <w:bCs/>
          <w:i/>
          <w:color w:val="000000"/>
        </w:rPr>
        <w:t>R</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，（2）B，</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17．（1）保证小球沿水平方向抛出，（2）</w:t>
      </w:r>
      <w:r w:rsidRPr="00372C52">
        <w:rPr>
          <w:rFonts w:ascii="华文宋体" w:eastAsia="华文宋体" w:hAnsi="华文宋体" w:hint="eastAsia"/>
          <w:bCs/>
          <w:i/>
          <w:color w:val="000000"/>
        </w:rPr>
        <w:t>s</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
          <w:iCs/>
          <w:color w:val="000000"/>
        </w:rPr>
        <w:instrText>g</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2（</w:instrText>
      </w:r>
      <w:r w:rsidRPr="00372C52">
        <w:rPr>
          <w:rFonts w:ascii="华文宋体" w:eastAsia="华文宋体" w:hAnsi="华文宋体" w:hint="eastAsia"/>
          <w:bCs/>
          <w:i/>
          <w:iCs/>
          <w:color w:val="000000"/>
        </w:rPr>
        <w:instrText>h</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L</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，（3）0.52，1.5，</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18．II，23，2</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1</w:t>
      </w:r>
      <w:r w:rsidRPr="00372C52">
        <w:rPr>
          <w:rFonts w:ascii="华文宋体" w:eastAsia="华文宋体" w:hAnsi="华文宋体" w:hint="eastAsia"/>
          <w:color w:val="000000"/>
        </w:rPr>
        <w:t>。四、计算题</w:t>
      </w:r>
      <w:r w:rsidRPr="00372C52">
        <w:rPr>
          <w:rFonts w:ascii="华文宋体" w:eastAsia="华文宋体" w:hAnsi="华文宋体" w:hint="eastAsia"/>
          <w:color w:val="000000"/>
        </w:rPr>
        <w:t>19A</w:t>
      </w:r>
      <w:r w:rsidRPr="00372C52">
        <w:rPr>
          <w:rFonts w:ascii="华文宋体" w:eastAsia="华文宋体" w:hAnsi="华文宋体" w:hint="eastAsia"/>
          <w:color w:val="000000"/>
        </w:rPr>
        <w:t>．（1）</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v</w:instrText>
      </w:r>
      <w:r w:rsidRPr="00372C52">
        <w:rPr>
          <w:rFonts w:ascii="华文宋体" w:eastAsia="华文宋体" w:hAnsi="华文宋体" w:hint="eastAsia"/>
          <w:color w:val="000000"/>
          <w:vertAlign w:val="subscript"/>
        </w:rPr>
        <w:instrText>0</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g</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，所以</w:t>
      </w:r>
      <w:r w:rsidRPr="00372C52">
        <w:rPr>
          <w:rFonts w:ascii="华文宋体" w:eastAsia="华文宋体" w:hAnsi="华文宋体" w:hint="eastAsia"/>
          <w:i/>
          <w:iCs/>
          <w:color w:val="000000"/>
        </w:rPr>
        <w:t>g</w:t>
      </w:r>
      <w:r w:rsidRPr="00372C52">
        <w:rPr>
          <w:rFonts w:ascii="华文宋体" w:eastAsia="华文宋体" w:hAnsi="华文宋体"/>
          <w:color w:val="000000"/>
        </w:rPr>
        <w:t>’</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1</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5</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i/>
          <w:iCs/>
          <w:color w:val="000000"/>
        </w:rPr>
        <w:t>g</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2m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（2）</w:t>
      </w:r>
      <w:r w:rsidRPr="00372C52">
        <w:rPr>
          <w:rFonts w:ascii="华文宋体" w:eastAsia="华文宋体" w:hAnsi="华文宋体" w:hint="eastAsia"/>
          <w:i/>
          <w:iCs/>
          <w:color w:val="000000"/>
        </w:rPr>
        <w:t>g</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GM</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，所以</w:t>
      </w:r>
      <w:r w:rsidRPr="00372C52">
        <w:rPr>
          <w:rFonts w:ascii="华文宋体" w:eastAsia="华文宋体" w:hAnsi="华文宋体" w:hint="eastAsia"/>
          <w:i/>
          <w:iCs/>
          <w:color w:val="000000"/>
        </w:rPr>
        <w:t>M</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color w:val="000000"/>
        </w:rPr>
        <w:instrText>g</w:instrText>
      </w:r>
      <w:r w:rsidRPr="00372C52">
        <w:rPr>
          <w:rFonts w:ascii="华文宋体" w:eastAsia="华文宋体" w:hAnsi="华文宋体" w:hint="eastAsia"/>
          <w:i/>
          <w:iCs/>
          <w:color w:val="000000"/>
        </w:rPr>
        <w:instrText>R</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G</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，可解得：</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星</w:t>
      </w:r>
      <w:r w:rsidRPr="00372C52">
        <w:rPr>
          <w:rFonts w:ascii="华文宋体" w:eastAsia="华文宋体" w:hAnsi="华文宋体" w:hint="eastAsia"/>
          <w:b/>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bCs/>
          <w:iCs/>
          <w:color w:val="000000"/>
          <w:vertAlign w:val="subscript"/>
        </w:rPr>
        <w:t>地</w:t>
      </w:r>
      <w:r w:rsidRPr="00372C52">
        <w:rPr>
          <w:rFonts w:ascii="华文宋体" w:eastAsia="华文宋体" w:hAnsi="华文宋体" w:hint="eastAsia"/>
          <w:bCs/>
          <w:color w:val="000000"/>
        </w:rPr>
        <w:t>＝1</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1</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5</w:t>
      </w:r>
      <w:r w:rsidRPr="00372C52">
        <w:rPr>
          <w:rFonts w:ascii="华文宋体" w:eastAsia="华文宋体" w:hAnsi="华文宋体" w:hint="eastAsia"/>
          <w:bCs/>
          <w:color w:val="000000"/>
        </w:rPr>
        <w:sym w:font="Symbol" w:char="F0B4"/>
      </w:r>
      <w:r w:rsidRPr="00372C52">
        <w:rPr>
          <w:rFonts w:ascii="华文宋体" w:eastAsia="华文宋体" w:hAnsi="华文宋体" w:hint="eastAsia"/>
          <w:bCs/>
          <w:color w:val="000000"/>
        </w:rPr>
        <w:t>4</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＝1</w:t>
      </w:r>
      <w:r w:rsidRPr="00372C52">
        <w:rPr>
          <w:rFonts w:ascii="华文宋体" w:eastAsia="华文宋体" w:hAnsi="华文宋体" w:hint="eastAsia"/>
          <w:b/>
          <w:bCs/>
          <w:color w:val="000000"/>
        </w:rPr>
        <w:t>:</w:t>
      </w:r>
      <w:r w:rsidRPr="00372C52">
        <w:rPr>
          <w:rFonts w:ascii="华文宋体" w:eastAsia="华文宋体" w:hAnsi="华文宋体" w:hint="eastAsia"/>
          <w:bCs/>
          <w:color w:val="000000"/>
        </w:rPr>
        <w:t>80， 19B．</w:t>
      </w:r>
      <w:r w:rsidRPr="00372C52">
        <w:rPr>
          <w:rFonts w:ascii="华文宋体" w:eastAsia="华文宋体" w:hAnsi="华文宋体" w:hint="eastAsia"/>
          <w:color w:val="000000"/>
        </w:rPr>
        <w:t>由图得：</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0.5m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前2s</w:t>
      </w:r>
      <w:r w:rsidRPr="00372C52">
        <w:rPr>
          <w:rFonts w:ascii="华文宋体" w:eastAsia="华文宋体" w:hAnsi="华文宋体" w:hint="eastAsia"/>
          <w:color w:val="000000"/>
        </w:rPr>
        <w:t>有：</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mg</w:t>
      </w:r>
      <w:r w:rsidRPr="00372C52">
        <w:rPr>
          <w:rFonts w:ascii="华文宋体" w:eastAsia="华文宋体" w:hAnsi="华文宋体" w:hint="eastAsia"/>
          <w:color w:val="000000"/>
        </w:rPr>
        <w:t xml:space="preserve"> sin</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ma</w:t>
      </w:r>
      <w:r w:rsidRPr="00372C52">
        <w:rPr>
          <w:rFonts w:ascii="华文宋体" w:eastAsia="华文宋体" w:hAnsi="华文宋体" w:hint="eastAsia"/>
          <w:bCs/>
          <w:color w:val="000000"/>
        </w:rPr>
        <w:t>，2s后</w:t>
      </w:r>
      <w:r w:rsidRPr="00372C52">
        <w:rPr>
          <w:rFonts w:ascii="华文宋体" w:eastAsia="华文宋体" w:hAnsi="华文宋体" w:hint="eastAsia"/>
          <w:color w:val="000000"/>
        </w:rPr>
        <w:t>有：</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mg</w:t>
      </w:r>
      <w:r w:rsidRPr="00372C52">
        <w:rPr>
          <w:rFonts w:ascii="华文宋体" w:eastAsia="华文宋体" w:hAnsi="华文宋体" w:hint="eastAsia"/>
          <w:color w:val="000000"/>
        </w:rPr>
        <w:t xml:space="preserve"> sin</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，代入数据可解得：</w:t>
      </w:r>
      <w:r w:rsidRPr="00372C52">
        <w:rPr>
          <w:rFonts w:ascii="华文宋体" w:eastAsia="华文宋体" w:hAnsi="华文宋体" w:hint="eastAsia"/>
          <w:i/>
          <w:color w:val="000000"/>
        </w:rPr>
        <w:t>m</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1kg</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sym w:font="Symbol" w:char="F06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color w:val="000000"/>
        </w:rPr>
        <w:t>20．</w:t>
      </w:r>
      <w:r w:rsidRPr="00372C52">
        <w:rPr>
          <w:rFonts w:ascii="华文宋体" w:eastAsia="华文宋体" w:hAnsi="华文宋体" w:hint="eastAsia"/>
          <w:bCs/>
          <w:color w:val="000000"/>
        </w:rPr>
        <w:t>（1）</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\F(0.9</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,297)</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T</w:instrText>
      </w:r>
      <w:r w:rsidRPr="00372C52">
        <w:rPr>
          <w:rFonts w:ascii="华文宋体" w:eastAsia="华文宋体" w:hAnsi="华文宋体" w:hint="eastAsia"/>
          <w:bCs/>
          <w:color w:val="000000"/>
          <w:vertAlign w:val="subscript"/>
        </w:rPr>
        <w:instrText>B</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T</w:t>
      </w:r>
      <w:r w:rsidRPr="00372C52">
        <w:rPr>
          <w:rFonts w:ascii="华文宋体" w:eastAsia="华文宋体" w:hAnsi="华文宋体" w:hint="eastAsia"/>
          <w:bCs/>
          <w:color w:val="000000"/>
          <w:vertAlign w:val="subscript"/>
        </w:rPr>
        <w:t>B</w:t>
      </w:r>
      <w:r w:rsidRPr="00372C52">
        <w:rPr>
          <w:rFonts w:ascii="华文宋体" w:eastAsia="华文宋体" w:hAnsi="华文宋体" w:hint="eastAsia"/>
          <w:bCs/>
          <w:color w:val="000000"/>
        </w:rPr>
        <w:t>＝333K，（2）</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\F(0.9</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bCs/>
          <w:color w:val="000000"/>
        </w:rPr>
        <w:instrText>,297)</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\F(</w:instrText>
      </w:r>
      <w:r w:rsidRPr="00372C52">
        <w:rPr>
          <w:rFonts w:ascii="华文宋体" w:eastAsia="华文宋体" w:hAnsi="华文宋体" w:hint="eastAsia"/>
          <w:bCs/>
          <w:i/>
          <w:iCs/>
          <w:color w:val="000000"/>
        </w:rPr>
        <w:instrText>p</w:instrText>
      </w:r>
      <w:r w:rsidRPr="00372C52">
        <w:rPr>
          <w:rFonts w:ascii="华文宋体" w:eastAsia="华文宋体" w:hAnsi="华文宋体" w:hint="eastAsia"/>
          <w:bCs/>
          <w:color w:val="000000"/>
        </w:rPr>
        <w:instrText>,399.3)</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p</w:t>
      </w:r>
      <w:r w:rsidRPr="00372C52">
        <w:rPr>
          <w:rFonts w:ascii="华文宋体" w:eastAsia="华文宋体" w:hAnsi="华文宋体" w:hint="eastAsia"/>
          <w:bCs/>
          <w:color w:val="000000"/>
        </w:rPr>
        <w:t>＝1.1</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0</w:t>
      </w:r>
      <w:r w:rsidRPr="00372C52">
        <w:rPr>
          <w:rFonts w:ascii="华文宋体" w:eastAsia="华文宋体" w:hAnsi="华文宋体" w:hint="eastAsia"/>
          <w:bCs/>
          <w:color w:val="000000"/>
        </w:rPr>
        <w:t>，（3）图略。</w:t>
      </w:r>
    </w:p>
    <w:p w:rsidR="00372C52" w:rsidRPr="00372C52" w:rsidRDefault="00372C52" w:rsidP="00372C52">
      <w:pPr>
        <w:spacing w:line="360" w:lineRule="atLeast"/>
        <w:ind w:firstLineChars="257" w:firstLine="540"/>
        <w:rPr>
          <w:rFonts w:ascii="华文宋体" w:eastAsia="华文宋体" w:hAnsi="华文宋体" w:hint="eastAsia"/>
          <w:color w:val="000000"/>
        </w:rPr>
      </w:pPr>
      <w:r w:rsidRPr="00372C52">
        <w:rPr>
          <w:rFonts w:ascii="华文宋体" w:eastAsia="华文宋体" w:hAnsi="华文宋体" w:hint="eastAsia"/>
          <w:color w:val="000000"/>
        </w:rPr>
        <w:t>21．</w:t>
      </w:r>
      <w:r w:rsidRPr="00372C52">
        <w:rPr>
          <w:rFonts w:ascii="华文宋体" w:eastAsia="华文宋体" w:hAnsi="华文宋体" w:hint="eastAsia"/>
          <w:bCs/>
          <w:color w:val="000000"/>
        </w:rPr>
        <w:t>（1）由前三列数据可知物体在斜面上匀加速下滑时的加速度为</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5m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 xml:space="preserve">mg </w:t>
      </w:r>
      <w:r w:rsidRPr="00372C52">
        <w:rPr>
          <w:rFonts w:ascii="华文宋体" w:eastAsia="华文宋体" w:hAnsi="华文宋体" w:hint="eastAsia"/>
          <w:bCs/>
          <w:color w:val="000000"/>
        </w:rPr>
        <w:t xml:space="preserve">sin </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1</w:t>
      </w:r>
      <w:r w:rsidRPr="00372C52">
        <w:rPr>
          <w:rFonts w:ascii="华文宋体" w:eastAsia="华文宋体" w:hAnsi="华文宋体" w:hint="eastAsia"/>
          <w:color w:val="000000"/>
        </w:rPr>
        <w:t>，可得：</w:t>
      </w:r>
      <w:r w:rsidRPr="00372C52">
        <w:rPr>
          <w:rFonts w:ascii="华文宋体" w:eastAsia="华文宋体" w:hAnsi="华文宋体" w:hint="eastAsia"/>
          <w:bCs/>
          <w:i/>
          <w:iCs/>
          <w:color w:val="000000"/>
        </w:rPr>
        <w:sym w:font="Symbol" w:char="F061"/>
      </w:r>
      <w:r w:rsidRPr="00372C52">
        <w:rPr>
          <w:rFonts w:ascii="华文宋体" w:eastAsia="华文宋体" w:hAnsi="华文宋体" w:hint="eastAsia"/>
          <w:bCs/>
          <w:color w:val="000000"/>
        </w:rPr>
        <w:t>＝30</w:t>
      </w:r>
      <w:r w:rsidRPr="00372C52">
        <w:rPr>
          <w:rFonts w:ascii="华文宋体" w:eastAsia="华文宋体" w:hAnsi="华文宋体" w:hint="eastAsia"/>
          <w:bCs/>
          <w:color w:val="000000"/>
        </w:rPr>
        <w:sym w:font="Symbol" w:char="F0B0"/>
      </w:r>
      <w:r w:rsidRPr="00372C52">
        <w:rPr>
          <w:rFonts w:ascii="华文宋体" w:eastAsia="华文宋体" w:hAnsi="华文宋体" w:hint="eastAsia"/>
          <w:bCs/>
          <w:color w:val="000000"/>
        </w:rPr>
        <w:t>，（2）由后二列数据可知物体在水平面上匀减速滑行时的加速度大小为</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i/>
          <w:color w:val="000000"/>
        </w:rPr>
        <w:sym w:font="Symbol" w:char="F044"/>
      </w:r>
      <w:r w:rsidRPr="00372C52">
        <w:rPr>
          <w:rFonts w:ascii="华文宋体" w:eastAsia="华文宋体" w:hAnsi="华文宋体" w:hint="eastAsia"/>
          <w:i/>
          <w:iCs/>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2m</w:t>
      </w:r>
      <w:r w:rsidRPr="00372C52">
        <w:rPr>
          <w:rFonts w:ascii="华文宋体" w:eastAsia="华文宋体" w:hAnsi="华文宋体" w:hint="eastAsia"/>
          <w:bCs/>
          <w:color w:val="000000"/>
        </w:rPr>
        <w:t>/s</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sym w:font="Symbol" w:char="F06D"/>
      </w:r>
      <w:r w:rsidRPr="00372C52">
        <w:rPr>
          <w:rFonts w:ascii="华文宋体" w:eastAsia="华文宋体" w:hAnsi="华文宋体" w:hint="eastAsia"/>
          <w:bCs/>
          <w:i/>
          <w:iCs/>
          <w:color w:val="000000"/>
        </w:rPr>
        <w:t>mg</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m</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color w:val="000000"/>
        </w:rPr>
        <w:t>，可得：</w:t>
      </w:r>
      <w:r w:rsidRPr="00372C52">
        <w:rPr>
          <w:rFonts w:ascii="华文宋体" w:eastAsia="华文宋体" w:hAnsi="华文宋体" w:hint="eastAsia"/>
          <w:i/>
          <w:iCs/>
          <w:color w:val="000000"/>
        </w:rPr>
        <w:sym w:font="Symbol" w:char="F06D"/>
      </w:r>
      <w:r w:rsidRPr="00372C52">
        <w:rPr>
          <w:rFonts w:ascii="华文宋体" w:eastAsia="华文宋体" w:hAnsi="华文宋体" w:hint="eastAsia"/>
          <w:bCs/>
          <w:color w:val="000000"/>
        </w:rPr>
        <w:t>＝</w:t>
      </w:r>
      <w:r w:rsidRPr="00372C52">
        <w:rPr>
          <w:rFonts w:ascii="华文宋体" w:eastAsia="华文宋体" w:hAnsi="华文宋体" w:hint="eastAsia"/>
          <w:color w:val="000000"/>
        </w:rPr>
        <w:t>0.2，</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bCs/>
          <w:color w:val="000000"/>
        </w:rPr>
        <w:t>（3）由2＋5</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＝1.1＋2（0.8－</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），解得</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＝0.1s，即物体在斜面上下滑的时间为0.5s，则</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＝0.6s时物体在水平面上，其速度为</w:t>
      </w:r>
      <w:r w:rsidRPr="00372C52">
        <w:rPr>
          <w:rFonts w:ascii="华文宋体" w:eastAsia="华文宋体" w:hAnsi="华文宋体" w:hint="eastAsia"/>
          <w:i/>
          <w:iCs/>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v</w:t>
      </w:r>
      <w:r w:rsidRPr="00372C52">
        <w:rPr>
          <w:rFonts w:ascii="华文宋体" w:eastAsia="华文宋体" w:hAnsi="华文宋体" w:hint="eastAsia"/>
          <w:color w:val="000000"/>
          <w:vertAlign w:val="subscript"/>
        </w:rPr>
        <w:t>1.2</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a</w:t>
      </w:r>
      <w:r w:rsidRPr="00372C52">
        <w:rPr>
          <w:rFonts w:ascii="华文宋体" w:eastAsia="华文宋体" w:hAnsi="华文宋体" w:hint="eastAsia"/>
          <w:color w:val="000000"/>
          <w:vertAlign w:val="subscript"/>
        </w:rPr>
        <w:t>2</w:t>
      </w:r>
      <w:r w:rsidRPr="00372C52">
        <w:rPr>
          <w:rFonts w:ascii="华文宋体" w:eastAsia="华文宋体" w:hAnsi="华文宋体" w:hint="eastAsia"/>
          <w:i/>
          <w:iCs/>
          <w:color w:val="000000"/>
        </w:rPr>
        <w:t>t</w:t>
      </w:r>
      <w:r w:rsidRPr="00372C52">
        <w:rPr>
          <w:rFonts w:ascii="华文宋体" w:eastAsia="华文宋体" w:hAnsi="华文宋体" w:hint="eastAsia"/>
          <w:bCs/>
          <w:color w:val="000000"/>
        </w:rPr>
        <w:t>＝</w:t>
      </w:r>
      <w:r w:rsidRPr="00372C52">
        <w:rPr>
          <w:rFonts w:ascii="华文宋体" w:eastAsia="华文宋体" w:hAnsi="华文宋体" w:hint="eastAsia"/>
          <w:bCs/>
          <w:color w:val="000000"/>
        </w:rPr>
        <w:t>2.3 m</w:t>
      </w:r>
      <w:r w:rsidRPr="00372C52">
        <w:rPr>
          <w:rFonts w:ascii="华文宋体" w:eastAsia="华文宋体" w:hAnsi="华文宋体" w:hint="eastAsia"/>
          <w:bCs/>
          <w:color w:val="000000"/>
        </w:rPr>
        <w:t>/s。</w:t>
      </w:r>
    </w:p>
    <w:p w:rsidR="00372C52" w:rsidRPr="00372C52" w:rsidRDefault="00372C52" w:rsidP="00372C52">
      <w:pPr>
        <w:spacing w:line="360" w:lineRule="atLeast"/>
        <w:ind w:firstLineChars="257" w:firstLine="540"/>
        <w:rPr>
          <w:rFonts w:ascii="华文宋体" w:eastAsia="华文宋体" w:hAnsi="华文宋体" w:hint="eastAsia"/>
          <w:b/>
          <w:bCs/>
          <w:color w:val="000000"/>
        </w:rPr>
      </w:pPr>
      <w:r w:rsidRPr="00372C52">
        <w:rPr>
          <w:rFonts w:ascii="华文宋体" w:eastAsia="华文宋体" w:hAnsi="华文宋体" w:hint="eastAsia"/>
          <w:color w:val="000000"/>
        </w:rPr>
        <w:t>22．</w:t>
      </w:r>
      <w:r w:rsidRPr="00372C52">
        <w:rPr>
          <w:rFonts w:ascii="华文宋体" w:eastAsia="华文宋体" w:hAnsi="华文宋体" w:hint="eastAsia"/>
          <w:bCs/>
          <w:color w:val="000000"/>
        </w:rPr>
        <w:t>（1）</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qEt</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4</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iCs/>
          <w:color w:val="000000"/>
          <w:vertAlign w:val="subscript"/>
        </w:rPr>
        <w:instrText>k</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qL</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i/>
          <w:color w:val="000000"/>
          <w:vertAlign w:val="subscript"/>
        </w:rPr>
        <w:t>t</w:t>
      </w:r>
      <w:r w:rsidRPr="00372C52">
        <w:rPr>
          <w:rFonts w:ascii="华文宋体" w:eastAsia="华文宋体" w:hAnsi="华文宋体" w:hint="eastAsia"/>
          <w:bCs/>
          <w:color w:val="000000"/>
        </w:rPr>
        <w:t>＝</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color w:val="000000"/>
        </w:rPr>
        <w:t>＝5</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（2）若粒子由bc边离开电场，</w:t>
      </w:r>
      <w:r w:rsidRPr="00372C52">
        <w:rPr>
          <w:rFonts w:ascii="华文宋体" w:eastAsia="华文宋体" w:hAnsi="华文宋体" w:hint="eastAsia"/>
          <w:bCs/>
          <w:i/>
          <w:iCs/>
          <w:color w:val="000000"/>
        </w:rPr>
        <w:t>L</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0</w:t>
      </w:r>
      <w:r w:rsidRPr="00372C52">
        <w:rPr>
          <w:rFonts w:ascii="华文宋体" w:eastAsia="华文宋体" w:hAnsi="华文宋体" w:hint="eastAsia"/>
          <w:bCs/>
          <w:i/>
          <w:iCs/>
          <w:color w:val="000000"/>
        </w:rPr>
        <w:t>t</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i/>
          <w:color w:val="000000"/>
          <w:vertAlign w:val="subscript"/>
        </w:rPr>
        <w:t>y</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m</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qEL</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color w:val="000000"/>
        </w:rPr>
        <w:instrText>1</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i/>
          <w:iCs/>
          <w:color w:val="000000"/>
        </w:rPr>
        <w:t>mv</w:t>
      </w:r>
      <w:r w:rsidRPr="00372C52">
        <w:rPr>
          <w:rFonts w:ascii="华文宋体" w:eastAsia="华文宋体" w:hAnsi="华文宋体" w:hint="eastAsia"/>
          <w:bCs/>
          <w:i/>
          <w:iCs/>
          <w:color w:val="000000"/>
          <w:vertAlign w:val="subscript"/>
        </w:rPr>
        <w:t>y</w:t>
      </w:r>
      <w:r w:rsidRPr="00372C52">
        <w:rPr>
          <w:rFonts w:ascii="华文宋体" w:eastAsia="华文宋体" w:hAnsi="华文宋体" w:hint="eastAsia"/>
          <w:bCs/>
          <w:i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2</w:instrText>
      </w:r>
      <w:r w:rsidRPr="00372C52">
        <w:rPr>
          <w:rFonts w:ascii="华文宋体" w:eastAsia="华文宋体" w:hAnsi="华文宋体" w:hint="eastAsia"/>
          <w:i/>
          <w:iCs/>
          <w:color w:val="000000"/>
        </w:rPr>
        <w:instrText>m</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0</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q</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color w:val="000000"/>
        </w:rPr>
        <w:instrText>4</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EQ \F(</w:instrText>
      </w:r>
      <w:r w:rsidRPr="00372C52">
        <w:rPr>
          <w:rFonts w:ascii="华文宋体" w:eastAsia="华文宋体" w:hAnsi="华文宋体" w:hint="eastAsia"/>
          <w:bCs/>
          <w:iCs/>
          <w:color w:val="000000"/>
        </w:rPr>
        <w:instrText>2</w:instrText>
      </w:r>
      <w:r w:rsidRPr="00372C52">
        <w:rPr>
          <w:rFonts w:ascii="华文宋体" w:eastAsia="华文宋体" w:hAnsi="华文宋体"/>
          <w:bCs/>
          <w:color w:val="000000"/>
        </w:rPr>
        <w:fldChar w:fldCharType="begin"/>
      </w:r>
      <w:r w:rsidRPr="00372C52">
        <w:rPr>
          <w:rFonts w:ascii="华文宋体" w:eastAsia="华文宋体" w:hAnsi="华文宋体"/>
          <w:bCs/>
          <w:color w:val="000000"/>
        </w:rPr>
        <w:instrText xml:space="preserve"> </w:instrText>
      </w:r>
      <w:r w:rsidRPr="00372C52">
        <w:rPr>
          <w:rFonts w:ascii="华文宋体" w:eastAsia="华文宋体" w:hAnsi="华文宋体" w:hint="eastAsia"/>
          <w:bCs/>
          <w:color w:val="000000"/>
        </w:rPr>
        <w:instrText>EQ \R(</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hint="eastAsia"/>
          <w:bCs/>
          <w:color w:val="000000"/>
        </w:rPr>
        <w:instrText>）)</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bCs/>
          <w:color w:val="000000"/>
        </w:rPr>
        <w:instrText>,</w:instrText>
      </w:r>
      <w:r w:rsidRPr="00372C52">
        <w:rPr>
          <w:rFonts w:ascii="华文宋体" w:eastAsia="华文宋体" w:hAnsi="华文宋体" w:hint="eastAsia"/>
          <w:bCs/>
          <w:i/>
          <w:iCs/>
          <w:color w:val="000000"/>
        </w:rPr>
        <w:instrText>qL</w:instrText>
      </w:r>
      <w:r w:rsidRPr="00372C52">
        <w:rPr>
          <w:rFonts w:ascii="华文宋体" w:eastAsia="华文宋体" w:hAnsi="华文宋体"/>
          <w:bCs/>
          <w:color w:val="000000"/>
        </w:rPr>
        <w:instrText xml:space="preserve">) </w:instrText>
      </w:r>
      <w:r w:rsidRPr="00372C52">
        <w:rPr>
          <w:rFonts w:ascii="华文宋体" w:eastAsia="华文宋体" w:hAnsi="华文宋体"/>
          <w:bCs/>
          <w:color w:val="000000"/>
        </w:rPr>
        <w:fldChar w:fldCharType="end"/>
      </w:r>
      <w:r w:rsidRPr="00372C52">
        <w:rPr>
          <w:rFonts w:ascii="华文宋体" w:eastAsia="华文宋体" w:hAnsi="华文宋体" w:hint="eastAsia"/>
          <w:bCs/>
          <w:color w:val="000000"/>
        </w:rPr>
        <w:t>，若粒子由cd边离开电场，</w:t>
      </w:r>
      <w:r w:rsidRPr="00372C52">
        <w:rPr>
          <w:rFonts w:ascii="华文宋体" w:eastAsia="华文宋体" w:hAnsi="华文宋体" w:hint="eastAsia"/>
          <w:i/>
          <w:color w:val="000000"/>
        </w:rPr>
        <w:t>q</w:t>
      </w:r>
      <w:r w:rsidRPr="00372C52">
        <w:rPr>
          <w:rFonts w:ascii="华文宋体" w:eastAsia="华文宋体" w:hAnsi="华文宋体" w:hint="eastAsia"/>
          <w:bCs/>
          <w:i/>
          <w:iCs/>
          <w:color w:val="000000"/>
        </w:rPr>
        <w:t>EL</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bCs/>
          <w:color w:val="000000"/>
        </w:rPr>
        <w:t>’</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E</w:t>
      </w:r>
      <w:r w:rsidRPr="00372C52">
        <w:rPr>
          <w:rFonts w:ascii="华文宋体" w:eastAsia="华文宋体" w:hAnsi="华文宋体" w:hint="eastAsia"/>
          <w:bCs/>
          <w:color w:val="000000"/>
          <w:vertAlign w:val="subscript"/>
        </w:rPr>
        <w:t>k</w:t>
      </w:r>
      <w:r w:rsidRPr="00372C52">
        <w:rPr>
          <w:rFonts w:ascii="华文宋体" w:eastAsia="华文宋体" w:hAnsi="华文宋体" w:hint="eastAsia"/>
          <w:color w:val="000000"/>
        </w:rPr>
        <w:t>，</w:t>
      </w:r>
      <w:r w:rsidRPr="00372C52">
        <w:rPr>
          <w:rFonts w:ascii="华文宋体" w:eastAsia="华文宋体" w:hAnsi="华文宋体" w:hint="eastAsia"/>
          <w:bCs/>
          <w:color w:val="000000"/>
        </w:rPr>
        <w:t>所以</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E</w:instrText>
      </w:r>
      <w:r w:rsidRPr="00372C52">
        <w:rPr>
          <w:rFonts w:ascii="华文宋体" w:eastAsia="华文宋体" w:hAnsi="华文宋体" w:hint="eastAsia"/>
          <w:bCs/>
          <w:color w:val="000000"/>
          <w:vertAlign w:val="subscript"/>
        </w:rPr>
        <w:instrText>k</w:instrText>
      </w:r>
      <w:r w:rsidRPr="00372C52">
        <w:rPr>
          <w:rFonts w:ascii="华文宋体" w:eastAsia="华文宋体" w:hAnsi="华文宋体"/>
          <w:bCs/>
          <w:color w:val="000000"/>
        </w:rPr>
        <w:instrTex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i/>
          <w:iCs/>
          <w:color w:val="000000"/>
        </w:rPr>
        <w:instrText>E</w:instrText>
      </w:r>
      <w:r w:rsidRPr="00372C52">
        <w:rPr>
          <w:rFonts w:ascii="华文宋体" w:eastAsia="华文宋体" w:hAnsi="华文宋体" w:hint="eastAsia"/>
          <w:iCs/>
          <w:color w:val="000000"/>
          <w:vertAlign w:val="subscript"/>
        </w:rPr>
        <w:instrText>k</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qL</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23．</w:t>
      </w:r>
      <w:r w:rsidRPr="00372C52">
        <w:rPr>
          <w:rFonts w:ascii="华文宋体" w:eastAsia="华文宋体" w:hAnsi="华文宋体" w:hint="eastAsia"/>
          <w:color w:val="000000"/>
        </w:rPr>
        <w:t>（1）</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BL</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I</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color w:val="000000"/>
        </w:rPr>
        <w:t>，</w:t>
      </w:r>
      <w:r w:rsidRPr="00372C52">
        <w:rPr>
          <w:rFonts w:ascii="华文宋体" w:eastAsia="华文宋体" w:hAnsi="华文宋体" w:hint="eastAsia"/>
          <w:bCs/>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bCs/>
          <w:i/>
          <w:color w:val="000000"/>
        </w:rPr>
        <w:t>BIL</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，速度恒定时有：</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color w:val="000000"/>
        </w:rPr>
        <w:t>，可得：</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，（2）</w:t>
      </w:r>
      <w:r w:rsidRPr="00372C52">
        <w:rPr>
          <w:rFonts w:ascii="华文宋体" w:eastAsia="华文宋体" w:hAnsi="华文宋体" w:hint="eastAsia"/>
          <w:i/>
          <w:iCs/>
          <w:color w:val="000000"/>
        </w:rPr>
        <w:t>f</w:t>
      </w:r>
      <w:r w:rsidRPr="00372C52">
        <w:rPr>
          <w:rFonts w:ascii="华文宋体" w:eastAsia="华文宋体" w:hAnsi="华文宋体" w:hint="eastAsia"/>
          <w:color w:val="000000"/>
          <w:vertAlign w:val="subscript"/>
        </w:rPr>
        <w:t>m</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color w:val="000000"/>
        </w:rPr>
        <w:t xml:space="preserve">， </w:t>
      </w:r>
      <w:r w:rsidRPr="00372C52">
        <w:rPr>
          <w:rFonts w:ascii="华文宋体" w:eastAsia="华文宋体" w:hAnsi="华文宋体" w:hint="eastAsia"/>
          <w:bCs/>
          <w:color w:val="000000"/>
        </w:rPr>
        <w:t>（3）</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导体棒</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Fv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iCs/>
          <w:color w:val="000000"/>
        </w:rPr>
        <w:fldChar w:fldCharType="begin"/>
      </w:r>
      <w:r w:rsidRPr="00372C52">
        <w:rPr>
          <w:rFonts w:ascii="华文宋体" w:eastAsia="华文宋体" w:hAnsi="华文宋体"/>
          <w:iCs/>
          <w:color w:val="000000"/>
        </w:rPr>
        <w:instrText xml:space="preserve"> </w:instrText>
      </w:r>
      <w:r w:rsidRPr="00372C52">
        <w:rPr>
          <w:rFonts w:ascii="华文宋体" w:eastAsia="华文宋体" w:hAnsi="华文宋体" w:hint="eastAsia"/>
          <w:iCs/>
          <w:color w:val="000000"/>
        </w:rPr>
        <w:instrText>EQ \B(</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iCs/>
          <w:color w:val="000000"/>
        </w:rPr>
        <w:instrText>)</w:instrText>
      </w:r>
      <w:r w:rsidRPr="00372C52">
        <w:rPr>
          <w:rFonts w:ascii="华文宋体" w:eastAsia="华文宋体" w:hAnsi="华文宋体"/>
          <w:iCs/>
          <w:color w:val="000000"/>
        </w:rPr>
        <w:instrText xml:space="preserve"> </w:instrText>
      </w:r>
      <w:r w:rsidRPr="00372C52">
        <w:rPr>
          <w:rFonts w:ascii="华文宋体" w:eastAsia="华文宋体" w:hAnsi="华文宋体"/>
          <w:iCs/>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P</w:t>
      </w:r>
      <w:r w:rsidRPr="00372C52">
        <w:rPr>
          <w:rFonts w:ascii="华文宋体" w:eastAsia="华文宋体" w:hAnsi="华文宋体" w:hint="eastAsia"/>
          <w:color w:val="000000"/>
          <w:vertAlign w:val="subscript"/>
        </w:rPr>
        <w:t>电路</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E</w:t>
      </w:r>
      <w:r w:rsidRPr="00372C52">
        <w:rPr>
          <w:rFonts w:ascii="华文宋体" w:eastAsia="华文宋体" w:hAnsi="华文宋体" w:hint="eastAsia"/>
          <w:bCs/>
          <w:color w:val="000000"/>
          <w:vertAlign w:val="superscript"/>
        </w:rPr>
        <w:t>2</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R</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i/>
          <w:iCs/>
          <w:color w:val="000000"/>
        </w:rPr>
        <w:instrText>f</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B</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hint="eastAsia"/>
          <w:i/>
          <w:iCs/>
          <w:color w:val="000000"/>
        </w:rPr>
        <w:instrText>L</w:instrText>
      </w:r>
      <w:r w:rsidRPr="00372C52">
        <w:rPr>
          <w:rFonts w:ascii="华文宋体" w:eastAsia="华文宋体" w:hAnsi="华文宋体" w:hint="eastAsia"/>
          <w:color w:val="000000"/>
          <w:vertAlign w:val="superscript"/>
        </w:rPr>
        <w:instrText>2</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spacing w:line="360" w:lineRule="atLeast"/>
        <w:ind w:firstLineChars="257" w:firstLine="540"/>
        <w:rPr>
          <w:rFonts w:ascii="华文宋体" w:eastAsia="华文宋体" w:hAnsi="华文宋体" w:hint="eastAsia"/>
          <w:bCs/>
          <w:color w:val="000000"/>
        </w:rPr>
      </w:pPr>
      <w:r w:rsidRPr="00372C52">
        <w:rPr>
          <w:rFonts w:ascii="华文宋体" w:eastAsia="华文宋体" w:hAnsi="华文宋体" w:hint="eastAsia"/>
          <w:bCs/>
          <w:color w:val="000000"/>
        </w:rPr>
        <w:t>（4）</w:t>
      </w:r>
      <w:r w:rsidRPr="00372C52">
        <w:rPr>
          <w:rFonts w:ascii="华文宋体" w:eastAsia="华文宋体" w:hAnsi="华文宋体" w:hint="eastAsia"/>
          <w:iCs/>
          <w:color w:val="000000"/>
        </w:rPr>
        <w:t>因为</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1</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color w:val="000000"/>
          <w:vertAlign w:val="sub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ma</w:t>
      </w:r>
      <w:r w:rsidRPr="00372C52">
        <w:rPr>
          <w:rFonts w:ascii="华文宋体" w:eastAsia="华文宋体" w:hAnsi="华文宋体" w:hint="eastAsia"/>
          <w:bCs/>
          <w:color w:val="000000"/>
        </w:rPr>
        <w:t>，导体棒要做匀加速运动，必有</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1</w:t>
      </w:r>
      <w:r w:rsidRPr="00372C52">
        <w:rPr>
          <w:rFonts w:ascii="华文宋体" w:eastAsia="华文宋体" w:hAnsi="华文宋体" w:hint="eastAsia"/>
          <w:bCs/>
          <w:color w:val="000000"/>
        </w:rPr>
        <w:t>－</w:t>
      </w:r>
      <w:r w:rsidRPr="00372C52">
        <w:rPr>
          <w:rFonts w:ascii="华文宋体" w:eastAsia="华文宋体" w:hAnsi="华文宋体" w:hint="eastAsia"/>
          <w:bCs/>
          <w:i/>
          <w:iCs/>
          <w:color w:val="000000"/>
        </w:rPr>
        <w:t>v</w:t>
      </w:r>
      <w:r w:rsidRPr="00372C52">
        <w:rPr>
          <w:rFonts w:ascii="华文宋体" w:eastAsia="华文宋体" w:hAnsi="华文宋体" w:hint="eastAsia"/>
          <w:bCs/>
          <w:color w:val="000000"/>
          <w:vertAlign w:val="subscript"/>
        </w:rPr>
        <w:t>2</w:t>
      </w:r>
      <w:r w:rsidRPr="00372C52">
        <w:rPr>
          <w:rFonts w:ascii="华文宋体" w:eastAsia="华文宋体" w:hAnsi="华文宋体" w:hint="eastAsia"/>
          <w:bCs/>
          <w:color w:val="000000"/>
        </w:rPr>
        <w:t>为常数，设为</w:t>
      </w:r>
      <w:r w:rsidRPr="00372C52">
        <w:rPr>
          <w:rFonts w:ascii="华文宋体" w:eastAsia="华文宋体" w:hAnsi="华文宋体" w:hint="eastAsia"/>
          <w:bCs/>
          <w:i/>
          <w:color w:val="000000"/>
        </w:rPr>
        <w:sym w:font="Symbol" w:char="F044"/>
      </w:r>
      <w:r w:rsidRPr="00372C52">
        <w:rPr>
          <w:rFonts w:ascii="华文宋体" w:eastAsia="华文宋体" w:hAnsi="华文宋体" w:hint="eastAsia"/>
          <w:bCs/>
          <w:i/>
          <w:color w:val="000000"/>
        </w:rPr>
        <w:t>v</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color w:val="000000"/>
        </w:rPr>
        <w:sym w:font="Symbol" w:char="F044"/>
      </w:r>
      <w:r w:rsidRPr="00372C52">
        <w:rPr>
          <w:rFonts w:ascii="华文宋体" w:eastAsia="华文宋体" w:hAnsi="华文宋体" w:hint="eastAsia"/>
          <w:bCs/>
          <w:i/>
          <w:color w:val="000000"/>
        </w:rPr>
        <w:instrText>v</w:instrText>
      </w:r>
      <w:r w:rsidRPr="00372C52">
        <w:rPr>
          <w:rFonts w:ascii="华文宋体" w:eastAsia="华文宋体" w:hAnsi="华文宋体"/>
          <w:color w:val="000000"/>
        </w:rPr>
        <w:instrText>,</w:instrText>
      </w:r>
      <w:r w:rsidRPr="00372C52">
        <w:rPr>
          <w:rFonts w:ascii="华文宋体" w:eastAsia="华文宋体" w:hAnsi="华文宋体" w:hint="eastAsia"/>
          <w:i/>
          <w:color w:val="000000"/>
        </w:rPr>
        <w:instrText>t</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，则</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color w:val="000000"/>
        </w:rPr>
        <w:instrText>（</w:instrText>
      </w:r>
      <w:r w:rsidRPr="00372C52">
        <w:rPr>
          <w:rFonts w:ascii="华文宋体" w:eastAsia="华文宋体" w:hAnsi="华文宋体" w:hint="eastAsia"/>
          <w:bCs/>
          <w:i/>
          <w:iCs/>
          <w:color w:val="000000"/>
        </w:rPr>
        <w:instrText>at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color w:val="000000"/>
        </w:rPr>
        <w:instrText>）</w:instrText>
      </w:r>
      <w:r w:rsidRPr="00372C52">
        <w:rPr>
          <w:rFonts w:ascii="华文宋体" w:eastAsia="华文宋体" w:hAnsi="华文宋体"/>
          <w:color w:val="000000"/>
        </w:rPr>
        <w:instrText>,</w:instrText>
      </w:r>
      <w:r w:rsidRPr="00372C52">
        <w:rPr>
          <w:rFonts w:ascii="华文宋体" w:eastAsia="华文宋体" w:hAnsi="华文宋体" w:hint="eastAsia"/>
          <w:i/>
          <w:iCs/>
          <w:color w:val="000000"/>
        </w:rPr>
        <w:instrText>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f</w:t>
      </w:r>
      <w:r w:rsidRPr="00372C52">
        <w:rPr>
          <w:rFonts w:ascii="华文宋体" w:eastAsia="华文宋体" w:hAnsi="华文宋体" w:hint="eastAsia"/>
          <w:bCs/>
          <w:color w:val="000000"/>
        </w:rPr>
        <w:t>＝</w:t>
      </w:r>
      <w:r w:rsidRPr="00372C52">
        <w:rPr>
          <w:rFonts w:ascii="华文宋体" w:eastAsia="华文宋体" w:hAnsi="华文宋体" w:hint="eastAsia"/>
          <w:i/>
          <w:iCs/>
          <w:color w:val="000000"/>
        </w:rPr>
        <w:t>ma</w:t>
      </w:r>
      <w:r w:rsidRPr="00372C52">
        <w:rPr>
          <w:rFonts w:ascii="华文宋体" w:eastAsia="华文宋体" w:hAnsi="华文宋体" w:hint="eastAsia"/>
          <w:bCs/>
          <w:color w:val="000000"/>
        </w:rPr>
        <w:t>，可解得：</w:t>
      </w:r>
      <w:r w:rsidRPr="00372C52">
        <w:rPr>
          <w:rFonts w:ascii="华文宋体" w:eastAsia="华文宋体" w:hAnsi="华文宋体" w:hint="eastAsia"/>
          <w:i/>
          <w:iCs/>
          <w:color w:val="000000"/>
        </w:rPr>
        <w:t>a</w:t>
      </w:r>
      <w:r w:rsidRPr="00372C52">
        <w:rPr>
          <w:rFonts w:ascii="华文宋体" w:eastAsia="华文宋体" w:hAnsi="华文宋体" w:hint="eastAsia"/>
          <w:bCs/>
          <w:color w:val="000000"/>
        </w:rPr>
        <w:t>＝</w:t>
      </w:r>
      <w:r w:rsidRPr="00372C52">
        <w:rPr>
          <w:rFonts w:ascii="华文宋体" w:eastAsia="华文宋体" w:hAnsi="华文宋体"/>
          <w:color w:val="000000"/>
        </w:rPr>
        <w:fldChar w:fldCharType="begin"/>
      </w:r>
      <w:r w:rsidRPr="00372C52">
        <w:rPr>
          <w:rFonts w:ascii="华文宋体" w:eastAsia="华文宋体" w:hAnsi="华文宋体"/>
          <w:color w:val="000000"/>
        </w:rPr>
        <w:instrText xml:space="preserve"> EQ \F(</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 xml:space="preserve"> v</w:instrText>
      </w:r>
      <w:r w:rsidRPr="00372C52">
        <w:rPr>
          <w:rFonts w:ascii="华文宋体" w:eastAsia="华文宋体" w:hAnsi="华文宋体" w:hint="eastAsia"/>
          <w:bCs/>
          <w:i/>
          <w:color w:val="000000"/>
          <w:vertAlign w:val="subscript"/>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bCs/>
          <w:i/>
          <w:iCs/>
          <w:color w:val="000000"/>
        </w:rPr>
        <w:instrText>fR</w:instrText>
      </w:r>
      <w:r w:rsidRPr="00372C52">
        <w:rPr>
          <w:rFonts w:ascii="华文宋体" w:eastAsia="华文宋体" w:hAnsi="华文宋体"/>
          <w:color w:val="000000"/>
        </w:rPr>
        <w:instrText>,</w:instrText>
      </w:r>
      <w:r w:rsidRPr="00372C52">
        <w:rPr>
          <w:rFonts w:ascii="华文宋体" w:eastAsia="华文宋体" w:hAnsi="华文宋体" w:hint="eastAsia"/>
          <w:bCs/>
          <w:i/>
          <w:color w:val="000000"/>
        </w:rPr>
        <w:instrText>B</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color w:val="000000"/>
        </w:rPr>
        <w:instrText>L</w:instrText>
      </w:r>
      <w:r w:rsidRPr="00372C52">
        <w:rPr>
          <w:rFonts w:ascii="华文宋体" w:eastAsia="华文宋体" w:hAnsi="华文宋体" w:hint="eastAsia"/>
          <w:bCs/>
          <w:color w:val="000000"/>
          <w:vertAlign w:val="superscript"/>
        </w:rPr>
        <w:instrText>2</w:instrText>
      </w:r>
      <w:r w:rsidRPr="00372C52">
        <w:rPr>
          <w:rFonts w:ascii="华文宋体" w:eastAsia="华文宋体" w:hAnsi="华文宋体" w:hint="eastAsia"/>
          <w:bCs/>
          <w:i/>
          <w:iCs/>
          <w:color w:val="000000"/>
        </w:rPr>
        <w:instrText>t</w:instrText>
      </w:r>
      <w:r w:rsidRPr="00372C52">
        <w:rPr>
          <w:rFonts w:ascii="华文宋体" w:eastAsia="华文宋体" w:hAnsi="华文宋体" w:hint="eastAsia"/>
          <w:bCs/>
          <w:color w:val="000000"/>
        </w:rPr>
        <w:instrText>－</w:instrText>
      </w:r>
      <w:r w:rsidRPr="00372C52">
        <w:rPr>
          <w:rFonts w:ascii="华文宋体" w:eastAsia="华文宋体" w:hAnsi="华文宋体" w:hint="eastAsia"/>
          <w:i/>
          <w:iCs/>
          <w:color w:val="000000"/>
        </w:rPr>
        <w:instrText>mR</w:instrText>
      </w:r>
      <w:r w:rsidRPr="00372C52">
        <w:rPr>
          <w:rFonts w:ascii="华文宋体" w:eastAsia="华文宋体" w:hAnsi="华文宋体"/>
          <w:color w:val="000000"/>
        </w:rPr>
        <w:instrText xml:space="preserve">) </w:instrText>
      </w:r>
      <w:r w:rsidRPr="00372C52">
        <w:rPr>
          <w:rFonts w:ascii="华文宋体" w:eastAsia="华文宋体" w:hAnsi="华文宋体"/>
          <w:color w:val="000000"/>
        </w:rPr>
        <w:fldChar w:fldCharType="end"/>
      </w:r>
      <w:r w:rsidRPr="00372C52">
        <w:rPr>
          <w:rFonts w:ascii="华文宋体" w:eastAsia="华文宋体" w:hAnsi="华文宋体" w:hint="eastAsia"/>
          <w:bCs/>
          <w:color w:val="000000"/>
        </w:rPr>
        <w:t>。</w:t>
      </w:r>
    </w:p>
    <w:p w:rsidR="00372C52" w:rsidRPr="00372C52" w:rsidRDefault="00372C52" w:rsidP="00372C52">
      <w:pPr>
        <w:rPr>
          <w:rFonts w:ascii="华文宋体" w:eastAsia="华文宋体" w:hAnsi="华文宋体"/>
          <w:color w:val="000000"/>
        </w:rPr>
      </w:pPr>
    </w:p>
    <w:p w:rsidR="00372C52" w:rsidRPr="00372C52" w:rsidRDefault="00372C52" w:rsidP="00372C52">
      <w:pPr>
        <w:rPr>
          <w:rFonts w:ascii="华文宋体" w:eastAsia="华文宋体" w:hAnsi="华文宋体" w:hint="eastAsia"/>
        </w:rPr>
      </w:pPr>
    </w:p>
    <w:p w:rsidR="00372C52" w:rsidRPr="00372C52" w:rsidRDefault="00372C52" w:rsidP="00372C52">
      <w:pPr>
        <w:rPr>
          <w:rFonts w:ascii="华文宋体" w:eastAsia="华文宋体" w:hAnsi="华文宋体" w:hint="eastAsia"/>
        </w:rPr>
      </w:pPr>
    </w:p>
    <w:p w:rsidR="00332364" w:rsidRPr="00372C52" w:rsidRDefault="00332364" w:rsidP="00372C52">
      <w:pPr>
        <w:rPr>
          <w:rFonts w:ascii="华文宋体" w:eastAsia="华文宋体" w:hAnsi="华文宋体" w:hint="eastAsia"/>
        </w:rPr>
      </w:pPr>
    </w:p>
    <w:sectPr w:rsidR="00332364" w:rsidRPr="00372C52" w:rsidSect="00951B6C">
      <w:headerReference w:type="even" r:id="rId53"/>
      <w:headerReference w:type="default" r:id="rId54"/>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7A4E" w:rsidRDefault="00DB7A4E" w:rsidP="004A4E2D">
      <w:r>
        <w:separator/>
      </w:r>
    </w:p>
  </w:endnote>
  <w:endnote w:type="continuationSeparator" w:id="0">
    <w:p w:rsidR="00DB7A4E" w:rsidRDefault="00DB7A4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7A4E" w:rsidRDefault="00DB7A4E" w:rsidP="004A4E2D">
      <w:r>
        <w:separator/>
      </w:r>
    </w:p>
  </w:footnote>
  <w:footnote w:type="continuationSeparator" w:id="0">
    <w:p w:rsidR="00DB7A4E" w:rsidRDefault="00DB7A4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436495" w:rsidRDefault="00436495" w:rsidP="00436495">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191381264">
    <w:abstractNumId w:val="10"/>
  </w:num>
  <w:num w:numId="2" w16cid:durableId="1688679113">
    <w:abstractNumId w:val="4"/>
  </w:num>
  <w:num w:numId="3" w16cid:durableId="2045866356">
    <w:abstractNumId w:val="8"/>
  </w:num>
  <w:num w:numId="4" w16cid:durableId="1112015542">
    <w:abstractNumId w:val="11"/>
  </w:num>
  <w:num w:numId="5" w16cid:durableId="1066495634">
    <w:abstractNumId w:val="7"/>
  </w:num>
  <w:num w:numId="6" w16cid:durableId="404377701">
    <w:abstractNumId w:val="9"/>
  </w:num>
  <w:num w:numId="7" w16cid:durableId="1868979174">
    <w:abstractNumId w:val="5"/>
  </w:num>
  <w:num w:numId="8" w16cid:durableId="1147359504">
    <w:abstractNumId w:val="0"/>
  </w:num>
  <w:num w:numId="9" w16cid:durableId="415711614">
    <w:abstractNumId w:val="3"/>
  </w:num>
  <w:num w:numId="10" w16cid:durableId="1116564308">
    <w:abstractNumId w:val="2"/>
  </w:num>
  <w:num w:numId="11" w16cid:durableId="1081486101">
    <w:abstractNumId w:val="1"/>
  </w:num>
  <w:num w:numId="12" w16cid:durableId="20508344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212070"/>
    <w:rsid w:val="002D778A"/>
    <w:rsid w:val="002F7029"/>
    <w:rsid w:val="00315DAE"/>
    <w:rsid w:val="00332364"/>
    <w:rsid w:val="00371FAC"/>
    <w:rsid w:val="00372C52"/>
    <w:rsid w:val="003C69A9"/>
    <w:rsid w:val="004307A7"/>
    <w:rsid w:val="00436495"/>
    <w:rsid w:val="004774DC"/>
    <w:rsid w:val="004A4E2D"/>
    <w:rsid w:val="005219BD"/>
    <w:rsid w:val="00542261"/>
    <w:rsid w:val="0054338A"/>
    <w:rsid w:val="005437E5"/>
    <w:rsid w:val="00564053"/>
    <w:rsid w:val="00592B9F"/>
    <w:rsid w:val="00650CAC"/>
    <w:rsid w:val="006C1387"/>
    <w:rsid w:val="006D050A"/>
    <w:rsid w:val="006D0C15"/>
    <w:rsid w:val="006E3997"/>
    <w:rsid w:val="007100EC"/>
    <w:rsid w:val="0071397A"/>
    <w:rsid w:val="007833B4"/>
    <w:rsid w:val="0079602B"/>
    <w:rsid w:val="007D6B90"/>
    <w:rsid w:val="007E2B74"/>
    <w:rsid w:val="00846A7B"/>
    <w:rsid w:val="008B2BDA"/>
    <w:rsid w:val="008E3CC9"/>
    <w:rsid w:val="00951B6C"/>
    <w:rsid w:val="00983B5A"/>
    <w:rsid w:val="00A473EB"/>
    <w:rsid w:val="00AA1359"/>
    <w:rsid w:val="00AA76C7"/>
    <w:rsid w:val="00B44713"/>
    <w:rsid w:val="00BB6638"/>
    <w:rsid w:val="00BB689F"/>
    <w:rsid w:val="00BE2BCE"/>
    <w:rsid w:val="00C07CEC"/>
    <w:rsid w:val="00C671D4"/>
    <w:rsid w:val="00C749E7"/>
    <w:rsid w:val="00D645BA"/>
    <w:rsid w:val="00D72E3C"/>
    <w:rsid w:val="00DA4299"/>
    <w:rsid w:val="00DB7A4E"/>
    <w:rsid w:val="00E04C3D"/>
    <w:rsid w:val="00E14A45"/>
    <w:rsid w:val="00E15641"/>
    <w:rsid w:val="00E444C3"/>
    <w:rsid w:val="00E84563"/>
    <w:rsid w:val="00E85E88"/>
    <w:rsid w:val="00E9310D"/>
    <w:rsid w:val="00E96062"/>
    <w:rsid w:val="00EA736B"/>
    <w:rsid w:val="00F0620A"/>
    <w:rsid w:val="00FB375A"/>
    <w:rsid w:val="00FD6A9C"/>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2F7851F-024B-496D-B9D4-AC71DE50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6895</Characters>
  <Application>Microsoft Office Word</Application>
  <DocSecurity>0</DocSecurity>
  <Lines>57</Lines>
  <Paragraphs>16</Paragraphs>
  <ScaleCrop>false</ScaleCrop>
  <Manager/>
  <Company/>
  <LinksUpToDate>false</LinksUpToDate>
  <CharactersWithSpaces>8088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