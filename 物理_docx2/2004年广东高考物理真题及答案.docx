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b/>
          <w:b/>
          <w:sz w:val="32"/>
          <w:szCs w:val="32"/>
        </w:rPr>
      </w:pPr>
      <w:r>
        <w:rPr>
          <w:rFonts w:cs="宋体;SimSun" w:ascii="宋体;SimSun" w:hAnsi="宋体;SimSun"/>
          <w:b/>
          <w:bCs/>
          <w:sz w:val="32"/>
          <w:szCs w:val="32"/>
        </w:rPr>
        <w:t>2004</w:t>
      </w:r>
      <w:r>
        <w:rPr>
          <w:rFonts w:ascii="宋体;SimSun" w:hAnsi="宋体;SimSun" w:cs="宋体;SimSun"/>
          <w:b/>
          <w:bCs/>
          <w:sz w:val="32"/>
          <w:szCs w:val="32"/>
        </w:rPr>
        <w:t>年广东高考物理真题及答案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本试卷分选择题和非选择题两部分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页。考试用时</w:t>
      </w:r>
      <w:r>
        <w:rPr>
          <w:rFonts w:cs="宋体;SimSun" w:ascii="宋体;SimSun" w:hAnsi="宋体;SimSun"/>
          <w:szCs w:val="21"/>
        </w:rPr>
        <w:t>120</w:t>
      </w:r>
      <w:r>
        <w:rPr>
          <w:rFonts w:ascii="宋体;SimSun" w:hAnsi="宋体;SimSun" w:cs="宋体;SimSun"/>
          <w:szCs w:val="21"/>
        </w:rPr>
        <w:t>分钟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Cs/>
          <w:szCs w:val="21"/>
        </w:rPr>
        <w:t>第一部分</w: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bCs/>
          <w:szCs w:val="21"/>
        </w:rPr>
        <w:t xml:space="preserve">选择题 </w:t>
      </w:r>
      <w:r>
        <w:rPr>
          <w:rFonts w:ascii="宋体;SimSun" w:hAnsi="宋体;SimSun" w:cs="宋体;SimSun"/>
          <w:b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一、本题共</w:t>
      </w:r>
      <w:r>
        <w:rPr>
          <w:rFonts w:cs="宋体;SimSun" w:ascii="宋体;SimSun" w:hAnsi="宋体;SimSun"/>
          <w:bCs/>
          <w:szCs w:val="21"/>
        </w:rPr>
        <w:t>10</w:t>
      </w:r>
      <w:r>
        <w:rPr>
          <w:rFonts w:ascii="宋体;SimSun" w:hAnsi="宋体;SimSun" w:cs="宋体;SimSun"/>
          <w:bCs/>
          <w:szCs w:val="21"/>
        </w:rPr>
        <w:t>小题，每小题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分，共</w:t>
      </w:r>
      <w:r>
        <w:rPr>
          <w:rFonts w:cs="宋体;SimSun" w:ascii="宋体;SimSun" w:hAnsi="宋体;SimSun"/>
          <w:bCs/>
          <w:szCs w:val="21"/>
        </w:rPr>
        <w:t>40</w:t>
      </w:r>
      <w:r>
        <w:rPr>
          <w:rFonts w:ascii="宋体;SimSun" w:hAnsi="宋体;SimSun" w:cs="宋体;SimSun"/>
          <w:bCs/>
          <w:szCs w:val="21"/>
        </w:rPr>
        <w:t>分。在每小题给出的四个选项中，有的小题只有一个选项正确，有的小题有多个选项正确。全部选对的得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分，选不全的得</w:t>
      </w:r>
      <w:r>
        <w:rPr>
          <w:rFonts w:cs="宋体;SimSun" w:ascii="宋体;SimSun" w:hAnsi="宋体;SimSun"/>
          <w:bCs/>
          <w:szCs w:val="21"/>
        </w:rPr>
        <w:t>2</w:t>
      </w:r>
      <w:r>
        <w:rPr>
          <w:rFonts w:ascii="宋体;SimSun" w:hAnsi="宋体;SimSun" w:cs="宋体;SimSun"/>
          <w:bCs/>
          <w:szCs w:val="21"/>
        </w:rPr>
        <w:t>分，有选错或不答的得</w:t>
      </w:r>
      <w:r>
        <w:rPr>
          <w:rFonts w:cs="宋体;SimSun" w:ascii="宋体;SimSun" w:hAnsi="宋体;SimSun"/>
          <w:bCs/>
          <w:szCs w:val="21"/>
        </w:rPr>
        <w:t>0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可能用到得物理量：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真空中光速  </w:t>
      </w:r>
      <w:r>
        <w:rPr>
          <w:rFonts w:ascii="宋体;SimSun" w:hAnsi="宋体;SimSun" w:cs="宋体;SimSun"/>
          <w:szCs w:val="21"/>
        </w:rPr>
        <w:object w:dxaOrig="1640" w:dyaOrig="32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82pt;height:16pt" filled="f" o:ole="">
            <v:imagedata r:id="rId3" o:title=""/>
          </v:shape>
          <o:OLEObject Type="Embed" ProgID="" ShapeID="ole_rId2" DrawAspect="Content" ObjectID="_1377858791" r:id="rId2"/>
        </w:object>
      </w:r>
      <w:r>
        <w:rPr>
          <w:rFonts w:ascii="宋体;SimSun" w:hAnsi="宋体;SimSun" w:cs="宋体;SimSun"/>
          <w:szCs w:val="21"/>
        </w:rPr>
        <w:t xml:space="preserve">   万有引力常量   </w:t>
      </w:r>
      <w:r>
        <w:rPr>
          <w:rFonts w:ascii="宋体;SimSun" w:hAnsi="宋体;SimSun" w:cs="宋体;SimSun"/>
          <w:szCs w:val="21"/>
        </w:rPr>
        <w:object w:dxaOrig="2421" w:dyaOrig="36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21pt;height:18pt" filled="f" o:ole="">
            <v:imagedata r:id="rId5" o:title=""/>
          </v:shape>
          <o:OLEObject Type="Embed" ProgID="" ShapeID="ole_rId4" DrawAspect="Content" ObjectID="_1615527976" r:id="rId4"/>
        </w:objec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普朗克常量  </w:t>
      </w:r>
      <w:r>
        <w:rPr>
          <w:rFonts w:ascii="宋体;SimSun" w:hAnsi="宋体;SimSun" w:cs="宋体;SimSun"/>
          <w:szCs w:val="21"/>
        </w:rPr>
        <w:object w:dxaOrig="1680" w:dyaOrig="32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84pt;height:16pt" filled="f" o:ole="">
            <v:imagedata r:id="rId7" o:title=""/>
          </v:shape>
          <o:OLEObject Type="Embed" ProgID="" ShapeID="ole_rId6" DrawAspect="Content" ObjectID="_887207472" r:id="rId6"/>
        </w:object>
      </w:r>
      <w:r>
        <w:rPr>
          <w:rFonts w:ascii="宋体;SimSun" w:hAnsi="宋体;SimSun" w:cs="宋体;SimSun"/>
          <w:szCs w:val="21"/>
        </w:rPr>
        <w:t xml:space="preserve">   电子的电量的大小  </w:t>
      </w:r>
      <w:r>
        <w:rPr>
          <w:rFonts w:ascii="宋体;SimSun" w:hAnsi="宋体;SimSun" w:cs="宋体;SimSun"/>
          <w:szCs w:val="21"/>
        </w:rPr>
        <w:object w:dxaOrig="1520" w:dyaOrig="32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76pt;height:16pt" filled="f" o:ole="">
            <v:imagedata r:id="rId9" o:title=""/>
          </v:shape>
          <o:OLEObject Type="Embed" ProgID="" ShapeID="ole_rId8" DrawAspect="Content" ObjectID="_562225929" r:id="rId8"/>
        </w:objec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25">
                <wp:simplePos x="0" y="0"/>
                <wp:positionH relativeFrom="column">
                  <wp:posOffset>3543300</wp:posOffset>
                </wp:positionH>
                <wp:positionV relativeFrom="paragraph">
                  <wp:posOffset>297180</wp:posOffset>
                </wp:positionV>
                <wp:extent cx="1934845" cy="2575560"/>
                <wp:effectExtent l="5080" t="5080" r="0" b="508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000" cy="2575440"/>
                          <a:chOff x="0" y="0"/>
                          <a:chExt cx="1935000" cy="2575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8800" cy="2575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7840" y="24462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5360" y="83232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6280" y="56952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2240" y="41292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" y="36000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6560" y="32760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6560" y="2602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14480" y="2278440"/>
                            <a:ext cx="1714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1                         -13.61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8440" y="687600"/>
                            <a:ext cx="1714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2                   -3.40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080" y="420840"/>
                            <a:ext cx="1714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3                   -1.51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6400" y="279360"/>
                            <a:ext cx="1714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4                   -0.85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8960" y="227880"/>
                            <a:ext cx="1714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5                   -0.54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49000" y="153000"/>
                            <a:ext cx="4572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-0.38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9400" y="168120"/>
                            <a:ext cx="4572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5480" y="115560"/>
                            <a:ext cx="1714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宋体;SimSun" w:hAnsi="宋体;SimSun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∞                   0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7120" y="14040"/>
                            <a:ext cx="18478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n                   E/eV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276200" y="294120"/>
                            <a:ext cx="26208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" y="291960"/>
                            <a:ext cx="786600" cy="5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90160" y="309240"/>
                            <a:ext cx="176040" cy="176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9pt;margin-top:23.4pt;width:152.35pt;height:202.85pt" coordorigin="5580,468" coordsize="3047,4057">
                <v:rect id="shape_0" fillcolor="white" stroked="t" o:allowincell="f" style="position:absolute;left:5580;top:468;width:2879;height:4055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line id="shape_0" from="6286,4321" to="7725,4321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360,1779" to="7619,1779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330,1365" to="7589,136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308,1119" to="7567,1119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300,1035" to="7559,103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315,984" to="7574,984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315,878" to="7574,878" stroked="t" o:allowincell="f" style="position:absolute">
                  <v:stroke color="black" weight="9360" dashstyle="dash" joinstyle="miter" endcap="flat"/>
                  <v:fill o:detectmouseclick="t" on="false"/>
                  <w10:wrap type="squar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5761;top:4056;width:26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1                         -13.61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625;top:1551;width:26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2                   -3.40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610;top:1131;width:26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3                   -1.51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716;top:908;width:26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4                   -0.85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799;top:827;width:26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5                   -0.54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862;top:709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-0.38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816;top:733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888;top:650;width:269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宋体;SimSun" w:hAnsi="宋体;SimSun" w:eastAsia="宋体;SimSun" w:cs="Calibri"/>
                            <w:color w:val="auto"/>
                            <w:lang w:val="en-US" w:eastAsia="zh-CN" w:bidi="ar-SA"/>
                          </w:rPr>
                          <w:t xml:space="preserve"> ∞                   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717;top:490;width:290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5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n                   E/eV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7590,931" to="8002,973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line id="shape_0" from="6300,928" to="7538,935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line id="shape_0" from="6037,955" to="6313,982" stroked="t" o:allowincell="f" style="position:absolute;flip:xy">
                  <v:stroke color="black" weight="936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 xml:space="preserve">静电力常量  </w:t>
      </w:r>
      <w:r>
        <w:rPr>
          <w:rFonts w:ascii="宋体;SimSun" w:hAnsi="宋体;SimSun" w:cs="宋体;SimSun"/>
          <w:szCs w:val="21"/>
        </w:rPr>
        <w:object w:dxaOrig="2140" w:dyaOrig="3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107pt;height:16pt" filled="f" o:ole="">
            <v:imagedata r:id="rId11" o:title=""/>
          </v:shape>
          <o:OLEObject Type="Embed" ProgID="" ShapeID="ole_rId10" DrawAspect="Content" ObjectID="_2024601007" r:id="rId10"/>
        </w:objec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．图示为氢原子的能级图，用光子能量为</w:t>
      </w:r>
      <w:r>
        <w:rPr>
          <w:rFonts w:cs="宋体;SimSun" w:ascii="宋体;SimSun" w:hAnsi="宋体;SimSun"/>
          <w:szCs w:val="21"/>
        </w:rPr>
        <w:t>13.07eV</w:t>
      </w:r>
      <w:r>
        <w:rPr>
          <w:rFonts w:ascii="宋体;SimSun" w:hAnsi="宋体;SimSun" w:cs="宋体;SimSun"/>
          <w:szCs w:val="21"/>
        </w:rPr>
        <w:t>的光照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16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射一群处于基态的氢原子，可能观测到氢原子发射的不同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16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波长有多少种？（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15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．下列说法哪些是正确的（ </w:t>
      </w:r>
      <w:r>
        <w:rPr>
          <w:rFonts w:cs="宋体;SimSun" w:ascii="宋体;SimSun" w:hAnsi="宋体;SimSun"/>
          <w:szCs w:val="21"/>
        </w:rPr>
        <w:t xml:space="preserve">AD 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．水的体积很难被压缩，这是分子间存在斥力的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宏观表现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．气体总是很容易充满容器，这是分子间存在斥力的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宏观表现</w:t>
      </w:r>
      <w:r>
        <w:rPr>
          <w:rFonts w:cs="宋体;SimSun" w:ascii="宋体;SimSun" w:hAnsi="宋体;SimSun"/>
          <w:szCs w:val="21"/>
        </w:rPr>
        <w:t>-----</w:t>
      </w:r>
      <w:r>
        <w:rPr>
          <w:rFonts w:ascii="宋体;SimSun" w:hAnsi="宋体;SimSun" w:cs="宋体;SimSun"/>
          <w:szCs w:val="21"/>
        </w:rPr>
        <w:t>由于气体无规则运动的作用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．两个相同的半球壳吻合接触，中间抽成真空（马德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堡半球），用力很难拉开，这是分子间存在吸引力的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宏观表现</w:t>
      </w:r>
      <w:r>
        <w:rPr>
          <w:rFonts w:cs="宋体;SimSun" w:ascii="宋体;SimSun" w:hAnsi="宋体;SimSun"/>
          <w:szCs w:val="21"/>
        </w:rPr>
        <w:t>------</w:t>
      </w:r>
      <w:r>
        <w:rPr>
          <w:rFonts w:ascii="宋体;SimSun" w:hAnsi="宋体;SimSun" w:cs="宋体;SimSun"/>
          <w:szCs w:val="21"/>
        </w:rPr>
        <w:t>是外界大气压的作用。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．用力拉铁棒的两端，铁棒没有断，这是分子间存在吸引力的宏观表现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．一列简谐波沿一直线向左运动，当直线上某质点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向上运动到达最大位移时，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点右方相距</w:t>
      </w:r>
      <w:r>
        <w:rPr>
          <w:rFonts w:cs="宋体;SimSun" w:ascii="宋体;SimSun" w:hAnsi="宋体;SimSun"/>
          <w:szCs w:val="21"/>
        </w:rPr>
        <w:t>0.15m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点刚好向下运动到最大位移处，则这列波的波长可能是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 xml:space="preserve">（ </w:t>
      </w:r>
      <w:r>
        <w:rPr>
          <w:rFonts w:cs="宋体;SimSun" w:ascii="宋体;SimSun" w:hAnsi="宋体;SimSun"/>
          <w:szCs w:val="21"/>
        </w:rPr>
        <w:t xml:space="preserve">AD 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26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3314700" cy="51244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880" cy="512280"/>
                          <a:chOff x="0" y="0"/>
                          <a:chExt cx="3314880" cy="512280"/>
                        </a:xfrm>
                      </wpg:grpSpPr>
                      <wps:wsp>
                        <wps:cNvSpPr/>
                        <wps:spPr>
                          <a:xfrm>
                            <a:off x="457200" y="215280"/>
                            <a:ext cx="2057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17280"/>
                            <a:ext cx="33148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左         a             b           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28000" y="0"/>
                            <a:ext cx="14572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kern w:val="2"/>
                                  <w:szCs w:val="22"/>
                                  <w:rFonts w:ascii="宋体;SimSun" w:hAnsi="宋体;SimSun" w:eastAsia="宋体;SimSun" w:cs="Calibri"/>
                                  <w:color w:val="auto"/>
                                  <w:lang w:val="en-US" w:eastAsia="zh-CN" w:bidi="ar-SA"/>
                                </w:rPr>
                                <w:t>•         •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8pt;margin-top:0pt;width:261pt;height:40.35pt" coordorigin="3960,0" coordsize="5220,807">
                <v:line id="shape_0" from="4680,339" to="7919,339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shape id="shape_0" stroked="f" o:allowincell="f" style="position:absolute;left:3960;top:27;width:521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左         a             b           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264;top:0;width:229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8"/>
                            <w:kern w:val="2"/>
                            <w:szCs w:val="22"/>
                            <w:rFonts w:ascii="宋体;SimSun" w:hAnsi="宋体;SimSun" w:eastAsia="宋体;SimSun" w:cs="Calibri"/>
                            <w:color w:val="auto"/>
                            <w:lang w:val="en-US" w:eastAsia="zh-CN" w:bidi="ar-SA"/>
                          </w:rPr>
                          <w:t>•         •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0.6m                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0.2m                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0.1m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．下列说法正确的是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 xml:space="preserve">（  </w:t>
      </w:r>
      <w:r>
        <w:rPr>
          <w:rFonts w:cs="宋体;SimSun" w:ascii="宋体;SimSun" w:hAnsi="宋体;SimSun"/>
          <w:szCs w:val="21"/>
        </w:rPr>
        <w:t xml:space="preserve">B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．机械能全部变成内能是不可能的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．第二类永动机不可能制造成功的原因是因为能量既不会凭空产生，也不会凭空消失，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只能从一个物体转移到另一个物体，或从一种形式转化成另一种形式。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．根据热力学第二定律可知，热量不可能从低温物体传到高温物体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．从单一热源吸收的热量全部变成功是可能的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165"/>
        <w:rPr/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．中子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、质子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、氘核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的质量分别为</w:t>
      </w:r>
      <w:r>
        <w:rPr>
          <w:rFonts w:ascii="宋体;SimSun" w:hAnsi="宋体;SimSun" w:cs="宋体;SimSun"/>
          <w:szCs w:val="21"/>
        </w:rPr>
        <w:object w:dxaOrig="1381" w:dyaOrig="38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69pt;height:19pt" filled="f" o:ole="">
            <v:imagedata r:id="rId13" o:title=""/>
          </v:shape>
          <o:OLEObject Type="Embed" ProgID="" ShapeID="ole_rId12" DrawAspect="Content" ObjectID="_4802003" r:id="rId12"/>
        </w:object>
      </w:r>
      <w:r>
        <w:rPr>
          <w:rFonts w:ascii="宋体;SimSun" w:hAnsi="宋体;SimSun" w:cs="宋体;SimSun"/>
          <w:szCs w:val="21"/>
        </w:rPr>
        <w:t>现用光子能量为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γ</w:t>
      </w:r>
      <w:r>
        <w:rPr>
          <w:rFonts w:ascii="宋体;SimSun" w:hAnsi="宋体;SimSun" w:cs="宋体;SimSun"/>
          <w:szCs w:val="21"/>
        </w:rPr>
        <w:t>射线照射静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6"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止氘核使之分解，反应的方程为</w:t>
      </w:r>
      <w:r>
        <w:rPr>
          <w:rFonts w:cs="宋体;SimSun" w:ascii="宋体;SimSun" w:hAnsi="宋体;SimSun"/>
          <w:szCs w:val="21"/>
        </w:rPr>
        <w:tab/>
        <w:tab/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1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object w:dxaOrig="1340" w:dyaOrig="320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67pt;height:16pt" filled="f" o:ole="">
            <v:imagedata r:id="rId15" o:title=""/>
          </v:shape>
          <o:OLEObject Type="Embed" ProgID="" ShapeID="ole_rId14" DrawAspect="Content" ObjectID="_390553093" r:id="rId14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1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若分解后中子、质子的动能可视为相等，则中子的动能是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2439" w:dyaOrig="62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121.95pt;height:31pt" filled="f" o:ole="">
            <v:imagedata r:id="rId17" o:title=""/>
          </v:shape>
          <o:OLEObject Type="Embed" ProgID="" ShapeID="ole_rId16" DrawAspect="Content" ObjectID="_1739353931" r:id="rId16"/>
        </w:objec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2439" w:dyaOrig="620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121.95pt;height:31pt" filled="f" o:ole="">
            <v:imagedata r:id="rId19" o:title=""/>
          </v:shape>
          <o:OLEObject Type="Embed" ProgID="" ShapeID="ole_rId18" DrawAspect="Content" ObjectID="_572066137" r:id="rId18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2439" w:dyaOrig="62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121.95pt;height:31pt" filled="f" o:ole="">
            <v:imagedata r:id="rId21" o:title=""/>
          </v:shape>
          <o:OLEObject Type="Embed" ProgID="" ShapeID="ole_rId20" DrawAspect="Content" ObjectID="_268766409" r:id="rId20"/>
        </w:objec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2439" w:dyaOrig="62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121.95pt;height:31pt" filled="f" o:ole="">
            <v:imagedata r:id="rId23" o:title=""/>
          </v:shape>
          <o:OLEObject Type="Embed" ProgID="" ShapeID="ole_rId22" DrawAspect="Content" ObjectID="_642795489" r:id="rId22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584" w:hanging="584"/>
        <w:rPr/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．分别用波长为</w:t>
      </w:r>
      <w:r>
        <w:rPr>
          <w:rFonts w:cs="宋体;SimSun" w:ascii="宋体;SimSun" w:hAnsi="宋体;SimSun"/>
          <w:szCs w:val="21"/>
        </w:rPr>
        <w:t>λ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object w:dxaOrig="400" w:dyaOrig="621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20pt;height:31pt" filled="f" o:ole="">
            <v:imagedata r:id="rId25" o:title=""/>
          </v:shape>
          <o:OLEObject Type="Embed" ProgID="" ShapeID="ole_rId24" DrawAspect="Content" ObjectID="_960857594" r:id="rId24"/>
        </w:object>
      </w:r>
      <w:r>
        <w:rPr>
          <w:rFonts w:ascii="宋体;SimSun" w:hAnsi="宋体;SimSun" w:cs="宋体;SimSun"/>
          <w:szCs w:val="21"/>
        </w:rPr>
        <w:t>的单色光照射同一金属板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发出的光电子的最大初动能之比为</w:t>
      </w:r>
      <w:r>
        <w:rPr>
          <w:rFonts w:cs="宋体;SimSun" w:ascii="宋体;SimSun" w:hAnsi="宋体;SimSun"/>
          <w:szCs w:val="21"/>
        </w:rPr>
        <w:t>1:2,</w:t>
      </w:r>
      <w:r>
        <w:rPr>
          <w:rFonts w:ascii="宋体;SimSun" w:hAnsi="宋体;SimSun" w:cs="宋体;SimSun"/>
          <w:szCs w:val="21"/>
        </w:rPr>
        <w:t>以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表示普朗克常量</w:t>
      </w:r>
      <w:r>
        <w:rPr>
          <w:rFonts w:cs="宋体;SimSun" w:ascii="宋体;SimSun" w:hAnsi="宋体;SimSun"/>
          <w:szCs w:val="21"/>
        </w:rPr>
        <w:t>,c</w:t>
      </w:r>
      <w:r>
        <w:rPr>
          <w:rFonts w:ascii="宋体;SimSun" w:hAnsi="宋体;SimSun" w:cs="宋体;SimSun"/>
          <w:szCs w:val="21"/>
        </w:rPr>
        <w:t>表示真空中的光速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则此金属板的逸出功为</w:t>
      </w:r>
      <w:r>
        <w:rPr>
          <w:rFonts w:cs="宋体;SimSun" w:ascii="宋体;SimSun" w:hAnsi="宋体;SimSun"/>
          <w:szCs w:val="21"/>
        </w:rPr>
        <w:t xml:space="preserve">(B  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1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541" w:dyaOrig="621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27pt;height:31pt" filled="f" o:ole="">
            <v:imagedata r:id="rId27" o:title=""/>
          </v:shape>
          <o:OLEObject Type="Embed" ProgID="" ShapeID="ole_rId26" DrawAspect="Content" ObjectID="_1696486017" r:id="rId26"/>
        </w:objec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541" w:dyaOrig="621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27pt;height:31pt" filled="f" o:ole="">
            <v:imagedata r:id="rId29" o:title=""/>
          </v:shape>
          <o:OLEObject Type="Embed" ProgID="" ShapeID="ole_rId28" DrawAspect="Content" ObjectID="_680881819" r:id="rId28"/>
        </w:objec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640" w:dyaOrig="62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31.95pt;height:31pt" filled="f" o:ole="">
            <v:imagedata r:id="rId31" o:title=""/>
          </v:shape>
          <o:OLEObject Type="Embed" ProgID="" ShapeID="ole_rId30" DrawAspect="Content" ObjectID="_1047494101" r:id="rId30"/>
        </w:objec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561" w:dyaOrig="621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8pt;height:31pt" filled="f" o:ole="">
            <v:imagedata r:id="rId33" o:title=""/>
          </v:shape>
          <o:OLEObject Type="Embed" ProgID="" ShapeID="ole_rId32" DrawAspect="Content" ObjectID="_410432403" r:id="rId32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27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2171700" cy="178308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880" cy="1783080"/>
                          <a:chOff x="0" y="0"/>
                          <a:chExt cx="2171880" cy="1783080"/>
                        </a:xfrm>
                      </wpg:grpSpPr>
                      <wps:wsp>
                        <wps:cNvSpPr/>
                        <wps:spPr>
                          <a:xfrm>
                            <a:off x="1600200" y="29736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34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0200" y="29736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1122840" y="-24048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35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480" y="297360"/>
                            <a:ext cx="1486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551520" y="-24048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36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297360"/>
                            <a:ext cx="343080" cy="693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28880" y="693360"/>
                            <a:ext cx="57168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990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0280" y="1188720"/>
                            <a:ext cx="457200" cy="198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2171880" cy="178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a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b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c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m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0pt;margin-top:-11.2pt;width:171pt;height:159.4pt" coordorigin="5400,-224" coordsize="3420,3188">
                <v:rect id="shape_0" stroked="f" o:allowincell="f" style="position:absolute;left:7920;top:624;width:133;height:1514;mso-wrap-style:none;v-text-anchor:middle">
                  <v:imagedata r:id="rId34" o:detectmouseclick="t"/>
                  <v:stroke color="#3465a4" joinstyle="round" endcap="flat"/>
                  <w10:wrap type="square"/>
                </v:rect>
                <v:line id="shape_0" from="7920,624" to="7920,2183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stroked="f" o:allowincell="f" style="position:absolute;left:7168;top:-222;width:133;height:1514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line id="shape_0" from="5580,624" to="7919,624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stroked="f" o:allowincell="f" style="position:absolute;left:6268;top:-222;width:133;height:1514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line id="shape_0" from="6480,624" to="7019,171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020,1248" to="7919,1715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line id="shape_0" from="7020,1716" to="7020,2027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silver" stroked="t" o:allowincell="f" style="position:absolute;left:6660;top:2028;width:719;height:311;mso-wrap-style:none;v-text-anchor:middle">
                  <v:fill o:detectmouseclick="t" type="solid" color2="#3f3f3f"/>
                  <v:stroke color="black" weight="9360" joinstyle="miter" endcap="flat"/>
                  <w10:wrap type="square"/>
                </v:rect>
                <v:shape id="shape_0" stroked="f" o:allowincell="f" style="position:absolute;left:5400;top:156;width:3419;height:280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a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b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c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m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．用三根轻绳将质量为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的物块悬挂在空中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如图所示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ac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与竖直方向的夹角分别为</w:t>
      </w:r>
      <w:r>
        <w:rPr>
          <w:rFonts w:ascii="宋体;SimSun" w:hAnsi="宋体;SimSun" w:cs="宋体;SimSun"/>
          <w:szCs w:val="21"/>
        </w:rPr>
        <w:object w:dxaOrig="381" w:dyaOrig="32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19pt;height:16pt" filled="f" o:ole="">
            <v:imagedata r:id="rId38" o:title=""/>
          </v:shape>
          <o:OLEObject Type="Embed" ProgID="" ShapeID="ole_rId37" DrawAspect="Content" ObjectID="_1452501911" r:id="rId37"/>
        </w:objec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object w:dxaOrig="381" w:dyaOrig="32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19pt;height:16pt" filled="f" o:ole="">
            <v:imagedata r:id="rId40" o:title=""/>
          </v:shape>
          <o:OLEObject Type="Embed" ProgID="" ShapeID="ole_rId39" DrawAspect="Content" ObjectID="_1039141538" r:id="rId39"/>
        </w:objec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ac</w:t>
      </w:r>
      <w:r>
        <w:rPr>
          <w:rFonts w:ascii="宋体;SimSun" w:hAnsi="宋体;SimSun" w:cs="宋体;SimSun"/>
          <w:szCs w:val="21"/>
        </w:rPr>
        <w:t>绳和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 xml:space="preserve">绳中的拉力分别为（  </w:t>
      </w:r>
      <w:r>
        <w:rPr>
          <w:rFonts w:cs="宋体;SimSun" w:ascii="宋体;SimSun" w:hAnsi="宋体;SimSun"/>
          <w:szCs w:val="21"/>
        </w:rPr>
        <w:t xml:space="preserve">A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1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1321" w:dyaOrig="68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66pt;height:34pt" filled="f" o:ole="">
            <v:imagedata r:id="rId42" o:title=""/>
          </v:shape>
          <o:OLEObject Type="Embed" ProgID="" ShapeID="ole_rId41" DrawAspect="Content" ObjectID="_1093466886" r:id="rId41"/>
        </w:object>
      </w:r>
      <w:r>
        <w:rPr>
          <w:rFonts w:ascii="宋体;SimSun" w:hAnsi="宋体;SimSun" w:cs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1321" w:dyaOrig="68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66pt;height:34pt" filled="f" o:ole="">
            <v:imagedata r:id="rId44" o:title=""/>
          </v:shape>
          <o:OLEObject Type="Embed" ProgID="" ShapeID="ole_rId43" DrawAspect="Content" ObjectID="_1739032143" r:id="rId43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165" w:hanging="1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1321" w:dyaOrig="68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66pt;height:34pt" filled="f" o:ole="">
            <v:imagedata r:id="rId46" o:title=""/>
          </v:shape>
          <o:OLEObject Type="Embed" ProgID="" ShapeID="ole_rId45" DrawAspect="Content" ObjectID="_1499885611" r:id="rId45"/>
        </w:object>
      </w:r>
      <w:r>
        <w:rPr>
          <w:rFonts w:ascii="宋体;SimSun" w:hAnsi="宋体;SimSun" w:cs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1321" w:dyaOrig="68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66pt;height:34pt" filled="f" o:ole="">
            <v:imagedata r:id="rId48" o:title=""/>
          </v:shape>
          <o:OLEObject Type="Embed" ProgID="" ShapeID="ole_rId47" DrawAspect="Content" ObjectID="_650666351" r:id="rId47"/>
        </w:objec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28">
                <wp:simplePos x="0" y="0"/>
                <wp:positionH relativeFrom="column">
                  <wp:posOffset>3543300</wp:posOffset>
                </wp:positionH>
                <wp:positionV relativeFrom="paragraph">
                  <wp:posOffset>198120</wp:posOffset>
                </wp:positionV>
                <wp:extent cx="1875790" cy="1372235"/>
                <wp:effectExtent l="0" t="5715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960" cy="1372320"/>
                          <a:chOff x="0" y="0"/>
                          <a:chExt cx="1875960" cy="1372320"/>
                        </a:xfrm>
                      </wpg:grpSpPr>
                      <wps:wsp>
                        <wps:cNvSpPr/>
                        <wps:spPr>
                          <a:xfrm>
                            <a:off x="571680" y="0"/>
                            <a:ext cx="1029240" cy="12884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800280" cy="59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694080"/>
                            <a:ext cx="800280" cy="539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594360"/>
                            <a:ext cx="800280" cy="99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9240" y="694080"/>
                            <a:ext cx="113760" cy="537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00" h="4864">
                                <a:moveTo>
                                  <a:pt x="617" y="16"/>
                                </a:moveTo>
                                <a:cubicBezTo>
                                  <a:pt x="744" y="8"/>
                                  <a:pt x="872" y="0"/>
                                  <a:pt x="1000" y="10"/>
                                </a:cubicBezTo>
                                <a:cubicBezTo>
                                  <a:pt x="1128" y="20"/>
                                  <a:pt x="1265" y="46"/>
                                  <a:pt x="1383" y="76"/>
                                </a:cubicBezTo>
                                <a:cubicBezTo>
                                  <a:pt x="1501" y="106"/>
                                  <a:pt x="1617" y="146"/>
                                  <a:pt x="1707" y="190"/>
                                </a:cubicBezTo>
                                <a:cubicBezTo>
                                  <a:pt x="1797" y="234"/>
                                  <a:pt x="1875" y="287"/>
                                  <a:pt x="1924" y="340"/>
                                </a:cubicBezTo>
                                <a:cubicBezTo>
                                  <a:pt x="1973" y="393"/>
                                  <a:pt x="2000" y="453"/>
                                  <a:pt x="2000" y="510"/>
                                </a:cubicBezTo>
                                <a:cubicBezTo>
                                  <a:pt x="2000" y="567"/>
                                  <a:pt x="1973" y="627"/>
                                  <a:pt x="1924" y="680"/>
                                </a:cubicBezTo>
                                <a:cubicBezTo>
                                  <a:pt x="1875" y="733"/>
                                  <a:pt x="1797" y="786"/>
                                  <a:pt x="1707" y="830"/>
                                </a:cubicBezTo>
                                <a:cubicBezTo>
                                  <a:pt x="1617" y="874"/>
                                  <a:pt x="1501" y="914"/>
                                  <a:pt x="1383" y="944"/>
                                </a:cubicBezTo>
                                <a:cubicBezTo>
                                  <a:pt x="1265" y="974"/>
                                  <a:pt x="1128" y="997"/>
                                  <a:pt x="1000" y="1010"/>
                                </a:cubicBezTo>
                                <a:cubicBezTo>
                                  <a:pt x="872" y="1023"/>
                                  <a:pt x="735" y="1027"/>
                                  <a:pt x="617" y="1024"/>
                                </a:cubicBezTo>
                                <a:cubicBezTo>
                                  <a:pt x="499" y="1021"/>
                                  <a:pt x="383" y="1007"/>
                                  <a:pt x="293" y="990"/>
                                </a:cubicBezTo>
                                <a:cubicBezTo>
                                  <a:pt x="203" y="973"/>
                                  <a:pt x="125" y="947"/>
                                  <a:pt x="76" y="920"/>
                                </a:cubicBezTo>
                                <a:cubicBezTo>
                                  <a:pt x="27" y="893"/>
                                  <a:pt x="0" y="860"/>
                                  <a:pt x="0" y="830"/>
                                </a:cubicBezTo>
                                <a:cubicBezTo>
                                  <a:pt x="0" y="800"/>
                                  <a:pt x="27" y="767"/>
                                  <a:pt x="76" y="740"/>
                                </a:cubicBezTo>
                                <a:cubicBezTo>
                                  <a:pt x="125" y="713"/>
                                  <a:pt x="203" y="687"/>
                                  <a:pt x="293" y="670"/>
                                </a:cubicBezTo>
                                <a:cubicBezTo>
                                  <a:pt x="383" y="653"/>
                                  <a:pt x="499" y="639"/>
                                  <a:pt x="617" y="636"/>
                                </a:cubicBezTo>
                                <a:cubicBezTo>
                                  <a:pt x="735" y="633"/>
                                  <a:pt x="872" y="637"/>
                                  <a:pt x="1000" y="650"/>
                                </a:cubicBezTo>
                                <a:cubicBezTo>
                                  <a:pt x="1128" y="663"/>
                                  <a:pt x="1265" y="686"/>
                                  <a:pt x="1383" y="716"/>
                                </a:cubicBezTo>
                                <a:cubicBezTo>
                                  <a:pt x="1501" y="746"/>
                                  <a:pt x="1617" y="786"/>
                                  <a:pt x="1707" y="830"/>
                                </a:cubicBezTo>
                                <a:cubicBezTo>
                                  <a:pt x="1797" y="874"/>
                                  <a:pt x="1875" y="927"/>
                                  <a:pt x="1924" y="980"/>
                                </a:cubicBezTo>
                                <a:cubicBezTo>
                                  <a:pt x="1973" y="1033"/>
                                  <a:pt x="2000" y="1093"/>
                                  <a:pt x="2000" y="1150"/>
                                </a:cubicBezTo>
                                <a:cubicBezTo>
                                  <a:pt x="2000" y="1207"/>
                                  <a:pt x="1973" y="1267"/>
                                  <a:pt x="1924" y="1320"/>
                                </a:cubicBezTo>
                                <a:cubicBezTo>
                                  <a:pt x="1875" y="1373"/>
                                  <a:pt x="1797" y="1426"/>
                                  <a:pt x="1707" y="1470"/>
                                </a:cubicBezTo>
                                <a:cubicBezTo>
                                  <a:pt x="1617" y="1514"/>
                                  <a:pt x="1501" y="1554"/>
                                  <a:pt x="1383" y="1584"/>
                                </a:cubicBezTo>
                                <a:cubicBezTo>
                                  <a:pt x="1265" y="1614"/>
                                  <a:pt x="1128" y="1637"/>
                                  <a:pt x="1000" y="1650"/>
                                </a:cubicBezTo>
                                <a:cubicBezTo>
                                  <a:pt x="872" y="1663"/>
                                  <a:pt x="735" y="1667"/>
                                  <a:pt x="617" y="1664"/>
                                </a:cubicBezTo>
                                <a:cubicBezTo>
                                  <a:pt x="499" y="1661"/>
                                  <a:pt x="383" y="1647"/>
                                  <a:pt x="293" y="1630"/>
                                </a:cubicBezTo>
                                <a:cubicBezTo>
                                  <a:pt x="203" y="1613"/>
                                  <a:pt x="125" y="1587"/>
                                  <a:pt x="76" y="1560"/>
                                </a:cubicBezTo>
                                <a:cubicBezTo>
                                  <a:pt x="27" y="1533"/>
                                  <a:pt x="0" y="1500"/>
                                  <a:pt x="0" y="1470"/>
                                </a:cubicBezTo>
                                <a:cubicBezTo>
                                  <a:pt x="0" y="1440"/>
                                  <a:pt x="27" y="1407"/>
                                  <a:pt x="76" y="1380"/>
                                </a:cubicBezTo>
                                <a:cubicBezTo>
                                  <a:pt x="125" y="1353"/>
                                  <a:pt x="203" y="1327"/>
                                  <a:pt x="293" y="1310"/>
                                </a:cubicBezTo>
                                <a:cubicBezTo>
                                  <a:pt x="383" y="1293"/>
                                  <a:pt x="499" y="1279"/>
                                  <a:pt x="617" y="1276"/>
                                </a:cubicBezTo>
                                <a:cubicBezTo>
                                  <a:pt x="735" y="1273"/>
                                  <a:pt x="872" y="1277"/>
                                  <a:pt x="1000" y="1290"/>
                                </a:cubicBezTo>
                                <a:cubicBezTo>
                                  <a:pt x="1128" y="1303"/>
                                  <a:pt x="1265" y="1326"/>
                                  <a:pt x="1383" y="1356"/>
                                </a:cubicBezTo>
                                <a:cubicBezTo>
                                  <a:pt x="1501" y="1386"/>
                                  <a:pt x="1617" y="1426"/>
                                  <a:pt x="1707" y="1470"/>
                                </a:cubicBezTo>
                                <a:cubicBezTo>
                                  <a:pt x="1797" y="1514"/>
                                  <a:pt x="1875" y="1567"/>
                                  <a:pt x="1924" y="1620"/>
                                </a:cubicBezTo>
                                <a:cubicBezTo>
                                  <a:pt x="1973" y="1673"/>
                                  <a:pt x="2000" y="1733"/>
                                  <a:pt x="2000" y="1790"/>
                                </a:cubicBezTo>
                                <a:cubicBezTo>
                                  <a:pt x="2000" y="1847"/>
                                  <a:pt x="1973" y="1907"/>
                                  <a:pt x="1924" y="1960"/>
                                </a:cubicBezTo>
                                <a:cubicBezTo>
                                  <a:pt x="1875" y="2013"/>
                                  <a:pt x="1797" y="2066"/>
                                  <a:pt x="1707" y="2110"/>
                                </a:cubicBezTo>
                                <a:cubicBezTo>
                                  <a:pt x="1617" y="2154"/>
                                  <a:pt x="1501" y="2194"/>
                                  <a:pt x="1383" y="2224"/>
                                </a:cubicBezTo>
                                <a:cubicBezTo>
                                  <a:pt x="1265" y="2254"/>
                                  <a:pt x="1128" y="2277"/>
                                  <a:pt x="1000" y="2290"/>
                                </a:cubicBezTo>
                                <a:cubicBezTo>
                                  <a:pt x="872" y="2303"/>
                                  <a:pt x="735" y="2307"/>
                                  <a:pt x="617" y="2304"/>
                                </a:cubicBezTo>
                                <a:cubicBezTo>
                                  <a:pt x="499" y="2301"/>
                                  <a:pt x="383" y="2287"/>
                                  <a:pt x="293" y="2270"/>
                                </a:cubicBezTo>
                                <a:cubicBezTo>
                                  <a:pt x="203" y="2253"/>
                                  <a:pt x="125" y="2227"/>
                                  <a:pt x="76" y="2200"/>
                                </a:cubicBezTo>
                                <a:cubicBezTo>
                                  <a:pt x="27" y="2173"/>
                                  <a:pt x="0" y="2140"/>
                                  <a:pt x="0" y="2110"/>
                                </a:cubicBezTo>
                                <a:cubicBezTo>
                                  <a:pt x="0" y="2080"/>
                                  <a:pt x="27" y="2047"/>
                                  <a:pt x="76" y="2020"/>
                                </a:cubicBezTo>
                                <a:cubicBezTo>
                                  <a:pt x="125" y="1993"/>
                                  <a:pt x="203" y="1967"/>
                                  <a:pt x="293" y="1950"/>
                                </a:cubicBezTo>
                                <a:cubicBezTo>
                                  <a:pt x="383" y="1933"/>
                                  <a:pt x="499" y="1919"/>
                                  <a:pt x="617" y="1916"/>
                                </a:cubicBezTo>
                                <a:cubicBezTo>
                                  <a:pt x="735" y="1913"/>
                                  <a:pt x="872" y="1917"/>
                                  <a:pt x="1000" y="1930"/>
                                </a:cubicBezTo>
                                <a:cubicBezTo>
                                  <a:pt x="1128" y="1943"/>
                                  <a:pt x="1265" y="1966"/>
                                  <a:pt x="1383" y="1996"/>
                                </a:cubicBezTo>
                                <a:cubicBezTo>
                                  <a:pt x="1501" y="2026"/>
                                  <a:pt x="1617" y="2066"/>
                                  <a:pt x="1707" y="2110"/>
                                </a:cubicBezTo>
                                <a:cubicBezTo>
                                  <a:pt x="1797" y="2154"/>
                                  <a:pt x="1875" y="2207"/>
                                  <a:pt x="1924" y="2260"/>
                                </a:cubicBezTo>
                                <a:cubicBezTo>
                                  <a:pt x="1973" y="2313"/>
                                  <a:pt x="2000" y="2373"/>
                                  <a:pt x="2000" y="2430"/>
                                </a:cubicBezTo>
                                <a:cubicBezTo>
                                  <a:pt x="2000" y="2487"/>
                                  <a:pt x="1973" y="2547"/>
                                  <a:pt x="1924" y="2600"/>
                                </a:cubicBezTo>
                                <a:cubicBezTo>
                                  <a:pt x="1875" y="2653"/>
                                  <a:pt x="1797" y="2706"/>
                                  <a:pt x="1707" y="2750"/>
                                </a:cubicBezTo>
                                <a:cubicBezTo>
                                  <a:pt x="1617" y="2794"/>
                                  <a:pt x="1501" y="2834"/>
                                  <a:pt x="1383" y="2864"/>
                                </a:cubicBezTo>
                                <a:cubicBezTo>
                                  <a:pt x="1265" y="2894"/>
                                  <a:pt x="1128" y="2917"/>
                                  <a:pt x="1000" y="2930"/>
                                </a:cubicBezTo>
                                <a:cubicBezTo>
                                  <a:pt x="872" y="2943"/>
                                  <a:pt x="735" y="2947"/>
                                  <a:pt x="617" y="2944"/>
                                </a:cubicBezTo>
                                <a:cubicBezTo>
                                  <a:pt x="499" y="2941"/>
                                  <a:pt x="383" y="2927"/>
                                  <a:pt x="293" y="2910"/>
                                </a:cubicBezTo>
                                <a:cubicBezTo>
                                  <a:pt x="203" y="2893"/>
                                  <a:pt x="125" y="2867"/>
                                  <a:pt x="76" y="2840"/>
                                </a:cubicBezTo>
                                <a:cubicBezTo>
                                  <a:pt x="27" y="2813"/>
                                  <a:pt x="0" y="2780"/>
                                  <a:pt x="0" y="2750"/>
                                </a:cubicBezTo>
                                <a:cubicBezTo>
                                  <a:pt x="0" y="2720"/>
                                  <a:pt x="27" y="2687"/>
                                  <a:pt x="76" y="2660"/>
                                </a:cubicBezTo>
                                <a:cubicBezTo>
                                  <a:pt x="125" y="2633"/>
                                  <a:pt x="203" y="2607"/>
                                  <a:pt x="293" y="2590"/>
                                </a:cubicBezTo>
                                <a:cubicBezTo>
                                  <a:pt x="383" y="2573"/>
                                  <a:pt x="499" y="2559"/>
                                  <a:pt x="617" y="2556"/>
                                </a:cubicBezTo>
                                <a:cubicBezTo>
                                  <a:pt x="735" y="2553"/>
                                  <a:pt x="872" y="2557"/>
                                  <a:pt x="1000" y="2570"/>
                                </a:cubicBezTo>
                                <a:cubicBezTo>
                                  <a:pt x="1128" y="2583"/>
                                  <a:pt x="1265" y="2606"/>
                                  <a:pt x="1383" y="2636"/>
                                </a:cubicBezTo>
                                <a:cubicBezTo>
                                  <a:pt x="1501" y="2666"/>
                                  <a:pt x="1617" y="2706"/>
                                  <a:pt x="1707" y="2750"/>
                                </a:cubicBezTo>
                                <a:cubicBezTo>
                                  <a:pt x="1797" y="2794"/>
                                  <a:pt x="1875" y="2847"/>
                                  <a:pt x="1924" y="2900"/>
                                </a:cubicBezTo>
                                <a:cubicBezTo>
                                  <a:pt x="1973" y="2953"/>
                                  <a:pt x="2000" y="3013"/>
                                  <a:pt x="2000" y="3070"/>
                                </a:cubicBezTo>
                                <a:cubicBezTo>
                                  <a:pt x="2000" y="3127"/>
                                  <a:pt x="1973" y="3187"/>
                                  <a:pt x="1924" y="3240"/>
                                </a:cubicBezTo>
                                <a:cubicBezTo>
                                  <a:pt x="1875" y="3293"/>
                                  <a:pt x="1797" y="3346"/>
                                  <a:pt x="1707" y="3390"/>
                                </a:cubicBezTo>
                                <a:cubicBezTo>
                                  <a:pt x="1617" y="3434"/>
                                  <a:pt x="1501" y="3474"/>
                                  <a:pt x="1383" y="3504"/>
                                </a:cubicBezTo>
                                <a:cubicBezTo>
                                  <a:pt x="1265" y="3534"/>
                                  <a:pt x="1128" y="3557"/>
                                  <a:pt x="1000" y="3570"/>
                                </a:cubicBezTo>
                                <a:cubicBezTo>
                                  <a:pt x="872" y="3583"/>
                                  <a:pt x="735" y="3587"/>
                                  <a:pt x="617" y="3584"/>
                                </a:cubicBezTo>
                                <a:cubicBezTo>
                                  <a:pt x="499" y="3581"/>
                                  <a:pt x="383" y="3567"/>
                                  <a:pt x="293" y="3550"/>
                                </a:cubicBezTo>
                                <a:cubicBezTo>
                                  <a:pt x="203" y="3533"/>
                                  <a:pt x="125" y="3507"/>
                                  <a:pt x="76" y="3480"/>
                                </a:cubicBezTo>
                                <a:cubicBezTo>
                                  <a:pt x="27" y="3453"/>
                                  <a:pt x="0" y="3420"/>
                                  <a:pt x="0" y="3390"/>
                                </a:cubicBezTo>
                                <a:cubicBezTo>
                                  <a:pt x="0" y="3360"/>
                                  <a:pt x="27" y="3327"/>
                                  <a:pt x="76" y="3300"/>
                                </a:cubicBezTo>
                                <a:cubicBezTo>
                                  <a:pt x="125" y="3273"/>
                                  <a:pt x="203" y="3247"/>
                                  <a:pt x="293" y="3230"/>
                                </a:cubicBezTo>
                                <a:cubicBezTo>
                                  <a:pt x="383" y="3213"/>
                                  <a:pt x="499" y="3199"/>
                                  <a:pt x="617" y="3196"/>
                                </a:cubicBezTo>
                                <a:cubicBezTo>
                                  <a:pt x="735" y="3193"/>
                                  <a:pt x="872" y="3197"/>
                                  <a:pt x="1000" y="3210"/>
                                </a:cubicBezTo>
                                <a:cubicBezTo>
                                  <a:pt x="1128" y="3223"/>
                                  <a:pt x="1265" y="3246"/>
                                  <a:pt x="1383" y="3276"/>
                                </a:cubicBezTo>
                                <a:cubicBezTo>
                                  <a:pt x="1501" y="3306"/>
                                  <a:pt x="1617" y="3346"/>
                                  <a:pt x="1707" y="3390"/>
                                </a:cubicBezTo>
                                <a:cubicBezTo>
                                  <a:pt x="1797" y="3434"/>
                                  <a:pt x="1875" y="3487"/>
                                  <a:pt x="1924" y="3540"/>
                                </a:cubicBezTo>
                                <a:cubicBezTo>
                                  <a:pt x="1973" y="3593"/>
                                  <a:pt x="2000" y="3653"/>
                                  <a:pt x="2000" y="3710"/>
                                </a:cubicBezTo>
                                <a:cubicBezTo>
                                  <a:pt x="2000" y="3767"/>
                                  <a:pt x="1973" y="3827"/>
                                  <a:pt x="1924" y="3880"/>
                                </a:cubicBezTo>
                                <a:cubicBezTo>
                                  <a:pt x="1875" y="3933"/>
                                  <a:pt x="1797" y="3986"/>
                                  <a:pt x="1707" y="4030"/>
                                </a:cubicBezTo>
                                <a:cubicBezTo>
                                  <a:pt x="1617" y="4074"/>
                                  <a:pt x="1501" y="4114"/>
                                  <a:pt x="1383" y="4144"/>
                                </a:cubicBezTo>
                                <a:cubicBezTo>
                                  <a:pt x="1265" y="4174"/>
                                  <a:pt x="1128" y="4197"/>
                                  <a:pt x="1000" y="4210"/>
                                </a:cubicBezTo>
                                <a:cubicBezTo>
                                  <a:pt x="872" y="4223"/>
                                  <a:pt x="735" y="4227"/>
                                  <a:pt x="617" y="4224"/>
                                </a:cubicBezTo>
                                <a:cubicBezTo>
                                  <a:pt x="499" y="4221"/>
                                  <a:pt x="383" y="4207"/>
                                  <a:pt x="293" y="4190"/>
                                </a:cubicBezTo>
                                <a:cubicBezTo>
                                  <a:pt x="203" y="4173"/>
                                  <a:pt x="125" y="4147"/>
                                  <a:pt x="76" y="4120"/>
                                </a:cubicBezTo>
                                <a:cubicBezTo>
                                  <a:pt x="27" y="4093"/>
                                  <a:pt x="0" y="4060"/>
                                  <a:pt x="0" y="4030"/>
                                </a:cubicBezTo>
                                <a:cubicBezTo>
                                  <a:pt x="0" y="4000"/>
                                  <a:pt x="27" y="3967"/>
                                  <a:pt x="76" y="3940"/>
                                </a:cubicBezTo>
                                <a:cubicBezTo>
                                  <a:pt x="125" y="3913"/>
                                  <a:pt x="203" y="3887"/>
                                  <a:pt x="293" y="3870"/>
                                </a:cubicBezTo>
                                <a:cubicBezTo>
                                  <a:pt x="383" y="3853"/>
                                  <a:pt x="499" y="3839"/>
                                  <a:pt x="617" y="3836"/>
                                </a:cubicBezTo>
                                <a:cubicBezTo>
                                  <a:pt x="735" y="3833"/>
                                  <a:pt x="872" y="3837"/>
                                  <a:pt x="1000" y="3850"/>
                                </a:cubicBezTo>
                                <a:cubicBezTo>
                                  <a:pt x="1128" y="3863"/>
                                  <a:pt x="1265" y="3886"/>
                                  <a:pt x="1383" y="3916"/>
                                </a:cubicBezTo>
                                <a:cubicBezTo>
                                  <a:pt x="1501" y="3946"/>
                                  <a:pt x="1617" y="3986"/>
                                  <a:pt x="1707" y="4030"/>
                                </a:cubicBezTo>
                                <a:cubicBezTo>
                                  <a:pt x="1797" y="4074"/>
                                  <a:pt x="1875" y="4127"/>
                                  <a:pt x="1924" y="4180"/>
                                </a:cubicBezTo>
                                <a:cubicBezTo>
                                  <a:pt x="1973" y="4233"/>
                                  <a:pt x="2000" y="4293"/>
                                  <a:pt x="2000" y="4350"/>
                                </a:cubicBezTo>
                                <a:cubicBezTo>
                                  <a:pt x="2000" y="4407"/>
                                  <a:pt x="1973" y="4467"/>
                                  <a:pt x="1924" y="4520"/>
                                </a:cubicBezTo>
                                <a:cubicBezTo>
                                  <a:pt x="1875" y="4573"/>
                                  <a:pt x="1797" y="4626"/>
                                  <a:pt x="1707" y="4670"/>
                                </a:cubicBezTo>
                                <a:cubicBezTo>
                                  <a:pt x="1617" y="4714"/>
                                  <a:pt x="1501" y="4754"/>
                                  <a:pt x="1383" y="4784"/>
                                </a:cubicBezTo>
                                <a:cubicBezTo>
                                  <a:pt x="1265" y="4814"/>
                                  <a:pt x="1128" y="4837"/>
                                  <a:pt x="1000" y="4850"/>
                                </a:cubicBezTo>
                                <a:cubicBezTo>
                                  <a:pt x="872" y="4863"/>
                                  <a:pt x="744" y="4863"/>
                                  <a:pt x="617" y="4864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76400" y="711360"/>
                            <a:ext cx="28440" cy="5392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95160" y="18468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理想气体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rot="16200000">
                            <a:off x="438840" y="848160"/>
                            <a:ext cx="84960" cy="962640"/>
                          </a:xfrm>
                          <a:prstGeom prst="rect">
                            <a:avLst/>
                          </a:prstGeom>
                          <a:blipFill rotWithShape="0">
                            <a:blip r:embed="rId49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1351800" y="848160"/>
                            <a:ext cx="84960" cy="962640"/>
                          </a:xfrm>
                          <a:prstGeom prst="rect">
                            <a:avLst/>
                          </a:prstGeom>
                          <a:blipFill rotWithShape="0">
                            <a:blip r:embed="rId50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88440"/>
                            <a:ext cx="1829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9pt;margin-top:15.6pt;width:144pt;height:142.55pt" coordorigin="5580,312" coordsize="2880,2851">
                <v:rect id="shape_0" fillcolor="silver" stroked="t" o:allowincell="f" style="position:absolute;left:6481;top:312;width:1620;height:2028;mso-wrap-style:none;v-text-anchor:middle">
                  <v:fill o:detectmouseclick="t" type="solid" color2="#3f3f3f"/>
                  <v:stroke color="black" weight="9360" joinstyle="miter" endcap="flat"/>
                  <w10:wrap type="square"/>
                </v:rect>
                <v:roundrect id="shape_0" fillcolor="white" stroked="t" o:allowincell="f" style="position:absolute;left:6660;top:468;width:1259;height:935;mso-wrap-style:none;v-text-anchor:middle">
                  <v:fill o:detectmouseclick="t" type="solid" color2="black"/>
                  <v:stroke color="black" weight="9360" joinstyle="miter" endcap="flat"/>
                  <w10:wrap type="square"/>
                </v:roundrect>
                <v:rect id="shape_0" fillcolor="white" stroked="t" o:allowincell="f" style="position:absolute;left:6660;top:1405;width:1259;height:848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rect id="shape_0" fillcolor="silver" stroked="t" o:allowincell="f" style="position:absolute;left:6660;top:1248;width:1259;height:155;mso-wrap-style:none;v-text-anchor:middle">
                  <v:fill o:detectmouseclick="t" type="solid" color2="#3f3f3f"/>
                  <v:stroke color="black" weight="9360" joinstyle="miter" endcap="flat"/>
                  <w10:wrap type="square"/>
                </v:rect>
                <v:shape id="shape_0" ID="未知" coordsize="2000,4864" path="m617,16c744,8,872,0,1000,10c1128,20,1265,46,1383,76c1501,106,1617,146,1707,190c1797,234,1875,287,1924,340c1973,393,2000,453,2000,510c2000,567,1973,627,1924,680c1875,733,1797,786,1707,830c1617,874,1501,914,1383,944c1265,974,1128,997,1000,1010c872,1023,735,1027,617,1024c499,1021,383,1007,293,990c203,973,125,947,76,920c27,893,0,860,0,830c0,800,27,767,76,740c125,713,203,687,293,670c383,653,499,639,617,636c735,633,872,637,1000,650c1128,663,1265,686,1383,716c1501,746,1617,786,1707,830c1797,874,1875,927,1924,980c1973,1033,2000,1093,2000,1150c2000,1207,1973,1267,1924,1320c1875,1373,1797,1426,1707,1470c1617,1514,1501,1554,1383,1584c1265,1614,1128,1637,1000,1650c872,1663,735,1667,617,1664c499,1661,383,1647,293,1630c203,1613,125,1587,76,1560c27,1533,0,1500,0,1470c0,1440,27,1407,76,1380c125,1353,203,1327,293,1310c383,1293,499,1279,617,1276c735,1273,872,1277,1000,1290c1128,1303,1265,1326,1383,1356c1501,1386,1617,1426,1707,1470c1797,1514,1875,1567,1924,1620c1973,1673,2000,1733,2000,1790c2000,1847,1973,1907,1924,1960c1875,2013,1797,2066,1707,2110c1617,2154,1501,2194,1383,2224c1265,2254,1128,2277,1000,2290c872,2303,735,2307,617,2304c499,2301,383,2287,293,2270c203,2253,125,2227,76,2200c27,2173,0,2140,0,2110c0,2080,27,2047,76,2020c125,1993,203,1967,293,1950c383,1933,499,1919,617,1916c735,1913,872,1917,1000,1930c1128,1943,1265,1966,1383,1996c1501,2026,1617,2066,1707,2110c1797,2154,1875,2207,1924,2260c1973,2313,2000,2373,2000,2430c2000,2487,1973,2547,1924,2600c1875,2653,1797,2706,1707,2750c1617,2794,1501,2834,1383,2864c1265,2894,1128,2917,1000,2930c872,2943,735,2947,617,2944c499,2941,383,2927,293,2910c203,2893,125,2867,76,2840c27,2813,0,2780,0,2750c0,2720,27,2687,76,2660c125,2633,203,2607,293,2590c383,2573,499,2559,617,2556c735,2553,872,2557,1000,2570c1128,2583,1265,2606,1383,2636c1501,2666,1617,2706,1707,2750c1797,2794,1875,2847,1924,2900c1973,2953,2000,3013,2000,3070c2000,3127,1973,3187,1924,3240c1875,3293,1797,3346,1707,3390c1617,3434,1501,3474,1383,3504c1265,3534,1128,3557,1000,3570c872,3583,735,3587,617,3584c499,3581,383,3567,293,3550c203,3533,125,3507,76,3480c27,3453,0,3420,0,3390c0,3360,27,3327,76,3300c125,3273,203,3247,293,3230c383,3213,499,3199,617,3196c735,3193,872,3197,1000,3210c1128,3223,1265,3246,1383,3276c1501,3306,1617,3346,1707,3390c1797,3434,1875,3487,1924,3540c1973,3593,2000,3653,2000,3710c2000,3767,1973,3827,1924,3880c1875,3933,1797,3986,1707,4030c1617,4074,1501,4114,1383,4144c1265,4174,1128,4197,1000,4210c872,4223,735,4227,617,4224c499,4221,383,4207,293,4190c203,4173,125,4147,76,4120c27,4093,0,4060,0,4030c0,4000,27,3967,76,3940c125,3913,203,3887,293,3870c383,3853,499,3839,617,3836c735,3833,872,3837,1000,3850c1128,3863,1265,3886,1383,3916c1501,3946,1617,3986,1707,4030c1797,4074,1875,4127,1924,4180c1973,4233,2000,4293,2000,4350c2000,4407,1973,4467,1924,4520c1875,4573,1797,4626,1707,4670c1617,4714,1501,4754,1383,4784c1265,4814,1128,4837,1000,4850c872,4863,744,4863,617,4864e" stroked="t" o:allowincell="f" style="position:absolute;left:7201;top:1405;width:178;height:845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line id="shape_0" from="7275,1432" to="7319,2280" stroked="t" o:allowincell="f" style="position:absolute;flip:x">
                  <v:stroke color="black" weight="12600" joinstyle="miter" endcap="flat"/>
                  <v:fill o:detectmouseclick="t" on="false"/>
                  <w10:wrap type="square"/>
                </v:line>
                <v:shape id="shape_0" stroked="f" o:allowincell="f" style="position:absolute;left:6675;top:603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理想气体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rect id="shape_0" stroked="f" o:allowincell="f" style="position:absolute;left:6271;top:1648;width:133;height:1515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rect id="shape_0" stroked="f" o:allowincell="f" style="position:absolute;left:7709;top:1648;width:133;height:1515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line id="shape_0" from="5580,2341" to="8460,2341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．如图所示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密闭绝热的具有一定质量的活塞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活塞的上部封闭着气体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下部为真空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活塞与器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壁的摩擦忽略不计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置于真空中的轻弹簧的一端固定于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容器的底部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另一端固定在活塞上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弹簧被压缩后用绳扎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此时弹簧的弹性势能为</w:t>
      </w:r>
      <w:r>
        <w:rPr>
          <w:rFonts w:ascii="宋体;SimSun" w:hAnsi="宋体;SimSun" w:cs="宋体;SimSun"/>
          <w:szCs w:val="21"/>
        </w:rPr>
        <w:object w:dxaOrig="321" w:dyaOrig="361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16pt;height:18pt" filled="f" o:ole="">
            <v:imagedata r:id="rId52" o:title=""/>
          </v:shape>
          <o:OLEObject Type="Embed" ProgID="" ShapeID="ole_rId51" DrawAspect="Content" ObjectID="_237935952" r:id="rId51"/>
        </w:objec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弹簧处于自然长度时的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弹性势能为零</w:t>
      </w:r>
      <w:r>
        <w:rPr>
          <w:rFonts w:cs="宋体;SimSun" w:ascii="宋体;SimSun" w:hAnsi="宋体;SimSun"/>
          <w:szCs w:val="21"/>
        </w:rPr>
        <w:t>),</w:t>
      </w:r>
      <w:r>
        <w:rPr>
          <w:rFonts w:ascii="宋体;SimSun" w:hAnsi="宋体;SimSun" w:cs="宋体;SimSun"/>
          <w:szCs w:val="21"/>
        </w:rPr>
        <w:t>现绳突然断开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弹簧推动活塞向上运动</w: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经过多次往复运动后活塞静止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气体达到平衡态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经过此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 xml:space="preserve">过程（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321" w:dyaOrig="361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16pt;height:18pt" filled="f" o:ole="">
            <v:imagedata r:id="rId54" o:title=""/>
          </v:shape>
          <o:OLEObject Type="Embed" ProgID="" ShapeID="ole_rId53" DrawAspect="Content" ObjectID="_538774805" r:id="rId53"/>
        </w:object>
      </w:r>
      <w:r>
        <w:rPr>
          <w:rFonts w:ascii="宋体;SimSun" w:hAnsi="宋体;SimSun" w:cs="宋体;SimSun"/>
          <w:szCs w:val="21"/>
        </w:rPr>
        <w:t>全部转换为气体的内能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321" w:dyaOrig="361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16pt;height:18pt" filled="f" o:ole="">
            <v:imagedata r:id="rId56" o:title=""/>
          </v:shape>
          <o:OLEObject Type="Embed" ProgID="" ShapeID="ole_rId55" DrawAspect="Content" ObjectID="_1278230556" r:id="rId55"/>
        </w:object>
      </w:r>
      <w:r>
        <w:rPr>
          <w:rFonts w:ascii="宋体;SimSun" w:hAnsi="宋体;SimSun" w:cs="宋体;SimSun"/>
          <w:szCs w:val="21"/>
        </w:rPr>
        <w:t>一部分转换成活塞的重力势能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其余部分仍为弹簧的弹性势能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outlineLvl w:val="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321" w:dyaOrig="361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16pt;height:18pt" filled="f" o:ole="">
            <v:imagedata r:id="rId58" o:title=""/>
          </v:shape>
          <o:OLEObject Type="Embed" ProgID="" ShapeID="ole_rId57" DrawAspect="Content" ObjectID="_1907758364" r:id="rId57"/>
        </w:object>
      </w:r>
      <w:r>
        <w:rPr>
          <w:rFonts w:ascii="宋体;SimSun" w:hAnsi="宋体;SimSun" w:cs="宋体;SimSun"/>
          <w:szCs w:val="21"/>
        </w:rPr>
        <w:t>全部转换成活塞的重力势能和气体的内能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321" w:dyaOrig="361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16pt;height:18pt" filled="f" o:ole="">
            <v:imagedata r:id="rId60" o:title=""/>
          </v:shape>
          <o:OLEObject Type="Embed" ProgID="" ShapeID="ole_rId59" DrawAspect="Content" ObjectID="_301649401" r:id="rId59"/>
        </w:object>
      </w:r>
      <w:r>
        <w:rPr>
          <w:rFonts w:ascii="宋体;SimSun" w:hAnsi="宋体;SimSun" w:cs="宋体;SimSun"/>
          <w:szCs w:val="21"/>
        </w:rPr>
        <w:t>一部分转换成活塞的重力势能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一部分转换为气体的内能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其余部分仍为弹簧的弹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性势能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．一杂技演员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用一只手抛球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他每隔</w:t>
      </w:r>
      <w:r>
        <w:rPr>
          <w:rFonts w:cs="宋体;SimSun" w:ascii="宋体;SimSun" w:hAnsi="宋体;SimSun"/>
          <w:szCs w:val="21"/>
        </w:rPr>
        <w:t>0.40s</w:t>
      </w:r>
      <w:r>
        <w:rPr>
          <w:rFonts w:ascii="宋体;SimSun" w:hAnsi="宋体;SimSun" w:cs="宋体;SimSun"/>
          <w:szCs w:val="21"/>
        </w:rPr>
        <w:t>抛出一球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接到球便立即把球抛出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已知除抛、接球的时刻外，空中总有四个球，将球的运动看作是竖直方向的运动，球到达的最大高度是（高度从抛球点算起，取</w:t>
      </w:r>
      <w:r>
        <w:rPr>
          <w:rFonts w:ascii="宋体;SimSun" w:hAnsi="宋体;SimSun" w:cs="宋体;SimSun"/>
          <w:szCs w:val="21"/>
        </w:rPr>
        <w:object w:dxaOrig="1182" w:dyaOrig="361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59pt;height:18pt" filled="f" o:ole="">
            <v:imagedata r:id="rId62" o:title=""/>
          </v:shape>
          <o:OLEObject Type="Embed" ProgID="" ShapeID="ole_rId61" DrawAspect="Content" ObjectID="_829360396" r:id="rId61"/>
        </w:objec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 xml:space="preserve">（ </w:t>
      </w:r>
      <w:r>
        <w:rPr>
          <w:rFonts w:cs="宋体;SimSun" w:ascii="宋体;SimSun" w:hAnsi="宋体;SimSun"/>
          <w:szCs w:val="21"/>
        </w:rPr>
        <w:t xml:space="preserve">C   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1.6m      </w:t>
        <w:tab/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2.4m      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3.2m       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4.0m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．在场强为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的匀强电场中固定放置两个小球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，它们的质量相等，电荷分别为</w:t>
      </w:r>
      <w:r>
        <w:rPr>
          <w:rFonts w:ascii="宋体;SimSun" w:hAnsi="宋体;SimSun" w:cs="宋体;SimSun"/>
          <w:szCs w:val="21"/>
        </w:rPr>
        <w:object w:dxaOrig="240" w:dyaOrig="361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12pt;height:18pt" filled="f" o:ole="">
            <v:imagedata r:id="rId64" o:title=""/>
          </v:shape>
          <o:OLEObject Type="Embed" ProgID="" ShapeID="ole_rId63" DrawAspect="Content" ObjectID="_961722880" r:id="rId63"/>
        </w:objec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object w:dxaOrig="260" w:dyaOrig="361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13pt;height:18pt" filled="f" o:ole="">
            <v:imagedata r:id="rId66" o:title=""/>
          </v:shape>
          <o:OLEObject Type="Embed" ProgID="" ShapeID="ole_rId65" DrawAspect="Content" ObjectID="_1696319530" r:id="rId65"/>
        </w:objec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object w:dxaOrig="701" w:dyaOrig="361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35pt;height:18pt" filled="f" o:ole="">
            <v:imagedata r:id="rId68" o:title=""/>
          </v:shape>
          <o:OLEObject Type="Embed" ProgID="" ShapeID="ole_rId67" DrawAspect="Content" ObjectID="_1969520819" r:id="rId67"/>
        </w:object>
      </w:r>
      <w:r>
        <w:rPr>
          <w:rFonts w:ascii="宋体;SimSun" w:hAnsi="宋体;SimSun" w:cs="宋体;SimSun"/>
          <w:szCs w:val="21"/>
        </w:rPr>
        <w:t>）。球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和球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的连线平行于电场线，如图。现同时放开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球和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球，于是它们开始在电力的作用下运动，如果球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和求之间的距离可以取任意有限值，则两球刚被放开时，它们的加速度可能是（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firstLine="36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29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2400300" cy="1188720"/>
                <wp:effectExtent l="0" t="38100" r="0" b="3810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480" cy="1188720"/>
                          <a:chOff x="0" y="0"/>
                          <a:chExt cx="2400480" cy="1188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636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9236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8872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28600" y="495360"/>
                            <a:ext cx="21718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eastAsia="宋体;SimSun" w:cs="Calibri" w:ascii="宋体;SimSun" w:hAnsi="宋体;SimSun"/>
                                  <w:color w:val="auto"/>
                                  <w:lang w:val="en-US" w:eastAsia="zh-CN" w:bidi="ar-SA"/>
                                </w:rPr>
                                <w:t>о        о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840" y="644040"/>
                            <a:ext cx="6858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sysDot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28600" y="497160"/>
                            <a:ext cx="205740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2            1           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0pt;width:189pt;height:93.55pt" coordorigin="4680,0" coordsize="3780,1871">
                <v:line id="shape_0" from="4680,0" to="8099,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4680,624" to="8099,624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4680,1248" to="8099,124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4680,1872" to="8099,187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shape id="shape_0" stroked="f" o:allowincell="f" style="position:absolute;left:5040;top:780;width:34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eastAsia="宋体;SimSun" w:cs="Calibri" w:ascii="宋体;SimSun" w:hAnsi="宋体;SimSun"/>
                            <w:color w:val="auto"/>
                            <w:lang w:val="en-US" w:eastAsia="zh-CN" w:bidi="ar-SA"/>
                          </w:rPr>
                          <w:t>о        о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5385,1014" to="6464,1014" stroked="t" o:allowincell="f" style="position:absolute">
                  <v:stroke color="black" weight="9360" dashstyle="shortdot" joinstyle="miter" endcap="flat"/>
                  <v:fill o:detectmouseclick="t" on="false"/>
                  <w10:wrap type="square"/>
                </v:line>
                <v:shape id="shape_0" stroked="f" o:allowincell="f" style="position:absolute;left:5040;top:783;width:32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2            1           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．大小相等，方向相同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．大小不等，方向相反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．大小相等，方向相同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．大小相等，方向相反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ind w:left="60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60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600" w:hanging="600"/>
        <w:jc w:val="center"/>
        <w:rPr/>
      </w:pPr>
      <w:r>
        <w:rPr>
          <w:rFonts w:ascii="宋体;SimSun" w:hAnsi="宋体;SimSun" w:cs="宋体;SimSun"/>
          <w:bCs/>
          <w:szCs w:val="21"/>
        </w:rPr>
        <w:t>第二部分</w: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bCs/>
          <w:szCs w:val="21"/>
        </w:rPr>
        <w:t>非选择题</w:t>
      </w:r>
      <w:r>
        <w:rPr>
          <w:rFonts w:ascii="宋体;SimSun" w:hAnsi="宋体;SimSun" w:cs="宋体;SimSun"/>
          <w:b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共</w:t>
      </w:r>
      <w:r>
        <w:rPr>
          <w:rFonts w:cs="宋体;SimSun" w:ascii="宋体;SimSun" w:hAnsi="宋体;SimSun"/>
          <w:szCs w:val="21"/>
        </w:rPr>
        <w:t>110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left="600" w:hanging="600"/>
        <w:rPr>
          <w:rFonts w:ascii="宋体;SimSun" w:hAnsi="宋体;SimSun" w:cs="宋体;SimSun"/>
          <w:szCs w:val="21"/>
          <w:lang w:val="en-US"/>
        </w:rPr>
      </w:pPr>
      <w:r>
        <w:rPr>
          <w:rFonts w:cs="宋体;SimSun" w:ascii="宋体;SimSun" w:hAnsi="宋体;SimSun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130">
                <wp:simplePos x="0" y="0"/>
                <wp:positionH relativeFrom="column">
                  <wp:posOffset>2857500</wp:posOffset>
                </wp:positionH>
                <wp:positionV relativeFrom="paragraph">
                  <wp:posOffset>635</wp:posOffset>
                </wp:positionV>
                <wp:extent cx="2971800" cy="267462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674800"/>
                          <a:chOff x="0" y="0"/>
                          <a:chExt cx="2971800" cy="2674800"/>
                        </a:xfrm>
                      </wpg:grpSpPr>
                      <wpg:grpSp>
                        <wpg:cNvGrpSpPr/>
                        <wpg:grpSpPr>
                          <a:xfrm>
                            <a:off x="571680" y="990720"/>
                            <a:ext cx="1486080" cy="1289520"/>
                          </a:xfrm>
                        </wpg:grpSpPr>
                        <wps:wsp>
                          <wps:cNvSpPr/>
                          <wps:spPr>
                            <a:xfrm>
                              <a:off x="114120" y="0"/>
                              <a:ext cx="1257480" cy="1257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96160"/>
                              <a:ext cx="1486080" cy="693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43080" y="1585080"/>
                            <a:ext cx="2057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05000" y="453240"/>
                            <a:ext cx="0" cy="2080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0280" y="495360"/>
                            <a:ext cx="504720" cy="1078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05000" y="1571760"/>
                            <a:ext cx="961920" cy="607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49880" y="561960"/>
                            <a:ext cx="344880" cy="384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kern w:val="2"/>
                                  <w:szCs w:val="22"/>
                                  <w:rFonts w:ascii="宋体;SimSun" w:hAnsi="宋体;SimSun" w:eastAsia="宋体;SimSun" w:cs="Calibri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83440" y="830520"/>
                            <a:ext cx="344880" cy="384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kern w:val="2"/>
                                  <w:szCs w:val="22"/>
                                  <w:rFonts w:ascii="宋体;SimSun" w:hAnsi="宋体;SimSun" w:eastAsia="宋体;SimSun" w:cs="Calibri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873800" y="1824840"/>
                            <a:ext cx="344880" cy="384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kern w:val="2"/>
                                  <w:szCs w:val="22"/>
                                  <w:rFonts w:ascii="宋体;SimSun" w:hAnsi="宋体;SimSun" w:eastAsia="宋体;SimSun" w:cs="Calibri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75680" y="864720"/>
                            <a:ext cx="344880" cy="59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eastAsia="宋体;SimSun" w:cs="Calibri" w:ascii="宋体;SimSun" w:hAnsi="宋体;SimSun"/>
                                  <w:color w:val="auto"/>
                                  <w:lang w:val="en-US" w:eastAsia="zh-CN" w:bidi="ar-SA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70880" y="1684080"/>
                            <a:ext cx="344880" cy="59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eastAsia="宋体;SimSun" w:cs="Calibri" w:ascii="宋体;SimSun" w:hAnsi="宋体;SimSun"/>
                                  <w:color w:val="auto"/>
                                  <w:lang w:val="en-US" w:eastAsia="zh-CN" w:bidi="ar-SA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2971800" cy="267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A     y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M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O               x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left="1680" w:hanging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97400" y="693360"/>
                            <a:ext cx="687600" cy="59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P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vertAlign w:val="subscript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1882080"/>
                            <a:ext cx="45720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P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5pt;margin-top:0pt;width:234pt;height:210.6pt" coordorigin="4500,0" coordsize="4680,4212">
                <v:group id="shape_0" style="position:absolute;left:5401;top:1560;width:2340;height:2031">
                  <v:oval id="shape_0" fillcolor="white" stroked="t" o:allowincell="f" style="position:absolute;left:5580;top:1560;width:1979;height:1979;mso-wrap-style:none;v-text-anchor:middle">
                    <v:fill o:detectmouseclick="t" type="solid" color2="black"/>
                    <v:stroke color="black" weight="9360" joinstyle="miter" endcap="flat"/>
                    <w10:wrap type="square"/>
                  </v:oval>
                  <v:rect id="shape_0" fillcolor="white" stroked="f" o:allowincell="f" style="position:absolute;left:5401;top:2499;width:2339;height:1091;mso-wrap-style:none;v-text-anchor:middle">
                    <v:fill o:detectmouseclick="t" type="solid" color2="black"/>
                    <v:stroke color="#3465a4" joinstyle="round" endcap="flat"/>
                    <w10:wrap type="square"/>
                  </v:rect>
                </v:group>
                <v:line id="shape_0" from="5041,2496" to="8280,249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6555,714" to="6555,3989" stroked="t" o:allowincell="f" style="position:absolute">
                  <v:stroke color="black" weight="9360" startarrow="block" startarrowwidth="medium" startarrowlength="medium" joinstyle="miter" endcap="flat"/>
                  <v:fill o:detectmouseclick="t" on="false"/>
                  <w10:wrap type="square"/>
                </v:line>
                <v:line id="shape_0" from="5761,780" to="6555,2477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6555,2475" to="8069,3431" stroked="t" o:allowincell="f" style="position:absolute">
                  <v:stroke color="black" weight="9360" dashstyle="dash" joinstyle="miter" endcap="flat"/>
                  <v:fill o:detectmouseclick="t" on="false"/>
                  <w10:wrap type="square"/>
                </v:line>
                <v:shape id="shape_0" stroked="f" o:allowincell="f" style="position:absolute;left:5681;top:885;width:542;height:60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8"/>
                            <w:kern w:val="2"/>
                            <w:szCs w:val="22"/>
                            <w:rFonts w:ascii="宋体;SimSun" w:hAnsi="宋体;SimSun" w:eastAsia="宋体;SimSun" w:cs="Calibri"/>
                            <w:color w:val="auto"/>
                            <w:lang w:val="en-US" w:eastAsia="zh-CN" w:bidi="ar-SA"/>
                          </w:rPr>
                          <w:t>·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892;top:1308;width:542;height:60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8"/>
                            <w:kern w:val="2"/>
                            <w:szCs w:val="22"/>
                            <w:rFonts w:ascii="宋体;SimSun" w:hAnsi="宋体;SimSun" w:eastAsia="宋体;SimSun" w:cs="Calibri"/>
                            <w:color w:val="auto"/>
                            <w:lang w:val="en-US" w:eastAsia="zh-CN" w:bidi="ar-SA"/>
                          </w:rPr>
                          <w:t>·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451;top:2874;width:542;height:60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8"/>
                            <w:kern w:val="2"/>
                            <w:szCs w:val="22"/>
                            <w:rFonts w:ascii="宋体;SimSun" w:hAnsi="宋体;SimSun" w:eastAsia="宋体;SimSun" w:cs="Calibri"/>
                            <w:color w:val="auto"/>
                            <w:lang w:val="en-US" w:eastAsia="zh-CN" w:bidi="ar-SA"/>
                          </w:rPr>
                          <w:t>·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194;top:1362;width:542;height:93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eastAsia="宋体;SimSun" w:cs="Calibri" w:ascii="宋体;SimSun" w:hAnsi="宋体;SimSun"/>
                            <w:color w:val="auto"/>
                            <w:lang w:val="en-US" w:eastAsia="zh-CN" w:bidi="ar-SA"/>
                          </w:rPr>
                          <w:t>α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659;top:2652;width:542;height:93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eastAsia="宋体;SimSun" w:cs="Calibri" w:ascii="宋体;SimSun" w:hAnsi="宋体;SimSun"/>
                            <w:color w:val="auto"/>
                            <w:lang w:val="en-US" w:eastAsia="zh-CN" w:bidi="ar-SA"/>
                          </w:rPr>
                          <w:t>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4500;top:0;width:4679;height:42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A     y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       M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     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O               x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ind w:left="1680" w:hanging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5756;top:1092;width:1082;height:93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P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vertAlign w:val="subscript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P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7561;top:2964;width:71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P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 xml:space="preserve">一．按题目要求作答，解答题应写出必要的文字 </w:t>
      </w:r>
    </w:p>
    <w:p>
      <w:pPr>
        <w:pStyle w:val="Normal"/>
        <w:ind w:firstLine="425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说明、方程式和重要步骤，只写出最后答案</w:t>
      </w:r>
    </w:p>
    <w:p>
      <w:pPr>
        <w:pStyle w:val="Normal"/>
        <w:ind w:firstLine="425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的不能得分，有数值计算的题，答案中必须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Cs/>
          <w:szCs w:val="21"/>
        </w:rPr>
        <w:t>明确写出数值和单位。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分）如图，画有直角坐标系</w:t>
      </w:r>
      <w:r>
        <w:rPr>
          <w:rFonts w:cs="宋体;SimSun" w:ascii="宋体;SimSun" w:hAnsi="宋体;SimSun"/>
          <w:szCs w:val="21"/>
        </w:rPr>
        <w:t>Oxy</w:t>
      </w:r>
      <w:r>
        <w:rPr>
          <w:rFonts w:ascii="宋体;SimSun" w:hAnsi="宋体;SimSun" w:cs="宋体;SimSun"/>
          <w:szCs w:val="21"/>
        </w:rPr>
        <w:t>的白纸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位于水平桌面上，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是放在白纸上的半圆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形玻璃砖，其底面的圆心在坐标的原点，直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边与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轴重合，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是画在纸上的直线，</w:t>
      </w:r>
    </w:p>
    <w:p>
      <w:pPr>
        <w:pStyle w:val="Normal"/>
        <w:ind w:firstLine="425"/>
        <w:rPr/>
      </w:pPr>
      <w:r>
        <w:rPr>
          <w:rFonts w:cs="宋体;SimSun" w:ascii="宋体;SimSun" w:hAnsi="宋体;SimSun"/>
          <w:szCs w:val="21"/>
        </w:rPr>
        <w:object w:dxaOrig="640" w:dyaOrig="36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31.95pt;height:18pt" filled="f" o:ole="">
            <v:imagedata r:id="rId70" o:title=""/>
          </v:shape>
          <o:OLEObject Type="Embed" ProgID="" ShapeID="ole_rId69" DrawAspect="Content" ObjectID="_1649162046" r:id="rId69"/>
        </w:object>
      </w:r>
      <w:r>
        <w:rPr>
          <w:rFonts w:ascii="宋体;SimSun" w:hAnsi="宋体;SimSun" w:cs="宋体;SimSun"/>
          <w:szCs w:val="21"/>
        </w:rPr>
        <w:t>为竖直地插在直线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上的两枚大</w:t>
      </w:r>
    </w:p>
    <w:p>
      <w:pPr>
        <w:pStyle w:val="Normal"/>
        <w:ind w:firstLine="42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头针，</w:t>
      </w:r>
      <w:r>
        <w:rPr>
          <w:rFonts w:ascii="宋体;SimSun" w:hAnsi="宋体;SimSun" w:cs="宋体;SimSun"/>
          <w:szCs w:val="21"/>
        </w:rPr>
        <w:object w:dxaOrig="260" w:dyaOrig="361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13pt;height:18pt" filled="f" o:ole="">
            <v:imagedata r:id="rId72" o:title=""/>
          </v:shape>
          <o:OLEObject Type="Embed" ProgID="" ShapeID="ole_rId71" DrawAspect="Content" ObjectID="_605552018" r:id="rId71"/>
        </w:object>
      </w:r>
      <w:r>
        <w:rPr>
          <w:rFonts w:ascii="宋体;SimSun" w:hAnsi="宋体;SimSun" w:cs="宋体;SimSun"/>
          <w:szCs w:val="21"/>
        </w:rPr>
        <w:t xml:space="preserve"> 是竖直地插在纸上的第三枚大头针，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12pt;height:11pt" filled="f" o:ole="">
            <v:imagedata r:id="rId74" o:title=""/>
          </v:shape>
          <o:OLEObject Type="Embed" ProgID="" ShapeID="ole_rId73" DrawAspect="Content" ObjectID="_673224797" r:id="rId73"/>
        </w:object>
      </w:r>
      <w:r>
        <w:rPr>
          <w:rFonts w:ascii="宋体;SimSun" w:hAnsi="宋体;SimSun" w:cs="宋体;SimSun"/>
          <w:szCs w:val="21"/>
        </w:rPr>
        <w:t>是直线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轴正方向的夹角，</w:t>
      </w:r>
      <w:r>
        <w:rPr>
          <w:rFonts w:ascii="宋体;SimSun" w:hAnsi="宋体;SimSun" w:cs="宋体;SimSun"/>
          <w:szCs w:val="21"/>
        </w:rPr>
        <w:object w:dxaOrig="240" w:dyaOrig="321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12pt;height:16pt" filled="f" o:ole="">
            <v:imagedata r:id="rId76" o:title=""/>
          </v:shape>
          <o:OLEObject Type="Embed" ProgID="" ShapeID="ole_rId75" DrawAspect="Content" ObjectID="_1582780702" r:id="rId75"/>
        </w:object>
      </w:r>
    </w:p>
    <w:p>
      <w:pPr>
        <w:pStyle w:val="Normal"/>
        <w:ind w:firstLine="425"/>
        <w:rPr/>
      </w:pPr>
      <w:r>
        <w:rPr>
          <w:rFonts w:ascii="宋体;SimSun" w:hAnsi="宋体;SimSun" w:cs="宋体;SimSun"/>
          <w:szCs w:val="21"/>
        </w:rPr>
        <w:t>是直线</w:t>
      </w:r>
      <w:r>
        <w:rPr>
          <w:rFonts w:ascii="宋体;SimSun" w:hAnsi="宋体;SimSun" w:cs="宋体;SimSun"/>
          <w:szCs w:val="21"/>
        </w:rPr>
        <w:object w:dxaOrig="421" w:dyaOrig="361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21pt;height:18pt" filled="f" o:ole="">
            <v:imagedata r:id="rId78" o:title=""/>
          </v:shape>
          <o:OLEObject Type="Embed" ProgID="" ShapeID="ole_rId77" DrawAspect="Content" ObjectID="_752945218" r:id="rId77"/>
        </w:object>
      </w:r>
      <w:r>
        <w:rPr>
          <w:rFonts w:ascii="宋体;SimSun" w:hAnsi="宋体;SimSun" w:cs="宋体;SimSun"/>
          <w:szCs w:val="21"/>
        </w:rPr>
        <w:t>与轴负方向的夹角，只要直线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画得合适，且</w:t>
      </w:r>
      <w:r>
        <w:rPr>
          <w:rFonts w:ascii="宋体;SimSun" w:hAnsi="宋体;SimSun" w:cs="宋体;SimSun"/>
          <w:szCs w:val="21"/>
        </w:rPr>
        <w:object w:dxaOrig="260" w:dyaOrig="361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13pt;height:18pt" filled="f" o:ole="">
            <v:imagedata r:id="rId80" o:title=""/>
          </v:shape>
          <o:OLEObject Type="Embed" ProgID="" ShapeID="ole_rId79" DrawAspect="Content" ObjectID="_209200164" r:id="rId79"/>
        </w:object>
      </w:r>
      <w:r>
        <w:rPr>
          <w:rFonts w:ascii="宋体;SimSun" w:hAnsi="宋体;SimSun" w:cs="宋体;SimSun"/>
          <w:szCs w:val="21"/>
        </w:rPr>
        <w:t>的位置取得正确，测得角</w:t>
      </w:r>
    </w:p>
    <w:p>
      <w:pPr>
        <w:pStyle w:val="Normal"/>
        <w:ind w:firstLine="425"/>
        <w:rPr/>
      </w:pPr>
      <w:r>
        <w:rPr>
          <w:rFonts w:cs="宋体;SimSun" w:ascii="宋体;SimSun" w:hAnsi="宋体;SimSun"/>
          <w:szCs w:val="21"/>
        </w:rPr>
        <w:object w:dxaOrig="240" w:dyaOrig="221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12pt;height:11pt" filled="f" o:ole="">
            <v:imagedata r:id="rId82" o:title=""/>
          </v:shape>
          <o:OLEObject Type="Embed" ProgID="" ShapeID="ole_rId81" DrawAspect="Content" ObjectID="_873359406" r:id="rId81"/>
        </w:objec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object w:dxaOrig="240" w:dyaOrig="321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12pt;height:16pt" filled="f" o:ole="">
            <v:imagedata r:id="rId84" o:title=""/>
          </v:shape>
          <o:OLEObject Type="Embed" ProgID="" ShapeID="ole_rId83" DrawAspect="Content" ObjectID="_1841632413" r:id="rId83"/>
        </w:object>
      </w:r>
      <w:r>
        <w:rPr>
          <w:rFonts w:ascii="宋体;SimSun" w:hAnsi="宋体;SimSun" w:cs="宋体;SimSun"/>
          <w:szCs w:val="21"/>
        </w:rPr>
        <w:t>，便可求得玻璃得折射率。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某学生在用上述方法测量玻璃的折射率，在他画出的直线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上竖直插上了</w:t>
      </w:r>
      <w:r>
        <w:rPr>
          <w:rFonts w:ascii="宋体;SimSun" w:hAnsi="宋体;SimSun" w:cs="宋体;SimSun"/>
          <w:szCs w:val="21"/>
        </w:rPr>
        <w:object w:dxaOrig="640" w:dyaOrig="36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width:31.95pt;height:18pt" filled="f" o:ole="">
            <v:imagedata r:id="rId86" o:title=""/>
          </v:shape>
          <o:OLEObject Type="Embed" ProgID="" ShapeID="ole_rId85" DrawAspect="Content" ObjectID="_959424646" r:id="rId85"/>
        </w:object>
      </w:r>
      <w:r>
        <w:rPr>
          <w:rFonts w:ascii="宋体;SimSun" w:hAnsi="宋体;SimSun" w:cs="宋体;SimSun"/>
          <w:szCs w:val="21"/>
        </w:rPr>
        <w:t>两枚大头针，但在</w:t>
      </w:r>
      <w:r>
        <w:rPr>
          <w:rFonts w:cs="宋体;SimSun" w:ascii="宋体;SimSun" w:hAnsi="宋体;SimSun"/>
          <w:szCs w:val="21"/>
        </w:rPr>
        <w:t>y&lt;0</w:t>
      </w:r>
      <w:r>
        <w:rPr>
          <w:rFonts w:ascii="宋体;SimSun" w:hAnsi="宋体;SimSun" w:cs="宋体;SimSun"/>
          <w:szCs w:val="21"/>
        </w:rPr>
        <w:t>的区域内，不管眼睛放在何处，都无法透过玻璃砖看到</w:t>
      </w:r>
      <w:r>
        <w:rPr>
          <w:rFonts w:ascii="宋体;SimSun" w:hAnsi="宋体;SimSun" w:cs="宋体;SimSun"/>
          <w:szCs w:val="21"/>
        </w:rPr>
        <w:object w:dxaOrig="640" w:dyaOrig="36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width:31.95pt;height:18pt" filled="f" o:ole="">
            <v:imagedata r:id="rId88" o:title=""/>
          </v:shape>
          <o:OLEObject Type="Embed" ProgID="" ShapeID="ole_rId87" DrawAspect="Content" ObjectID="_1947375837" r:id="rId87"/>
        </w:object>
      </w:r>
      <w:r>
        <w:rPr>
          <w:rFonts w:ascii="宋体;SimSun" w:hAnsi="宋体;SimSun" w:cs="宋体;SimSun"/>
          <w:szCs w:val="21"/>
        </w:rPr>
        <w:t>的像，他应该采取的措施是</w:t>
      </w:r>
      <w:r>
        <w:rPr>
          <w:rFonts w:cs="宋体;SimSun" w:ascii="宋体;SimSun" w:hAnsi="宋体;SimSun"/>
          <w:szCs w:val="21"/>
        </w:rPr>
        <w:t>_____________________________________________________________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>_________________________________________________________________.</w:t>
      </w:r>
      <w:r>
        <w:rPr>
          <w:rFonts w:ascii="宋体;SimSun" w:hAnsi="宋体;SimSun" w:cs="宋体;SimSun"/>
          <w:szCs w:val="21"/>
        </w:rPr>
        <w:t>若他已透过玻璃砖看到了</w:t>
      </w:r>
      <w:r>
        <w:rPr>
          <w:rFonts w:ascii="宋体;SimSun" w:hAnsi="宋体;SimSun" w:cs="宋体;SimSun"/>
          <w:szCs w:val="21"/>
        </w:rPr>
        <w:object w:dxaOrig="640" w:dyaOrig="360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31.95pt;height:18pt" filled="f" o:ole="">
            <v:imagedata r:id="rId90" o:title=""/>
          </v:shape>
          <o:OLEObject Type="Embed" ProgID="" ShapeID="ole_rId89" DrawAspect="Content" ObjectID="_1058225640" r:id="rId89"/>
        </w:object>
      </w:r>
      <w:r>
        <w:rPr>
          <w:rFonts w:ascii="宋体;SimSun" w:hAnsi="宋体;SimSun" w:cs="宋体;SimSun"/>
          <w:szCs w:val="21"/>
        </w:rPr>
        <w:t>的像，确定</w:t>
      </w:r>
      <w:r>
        <w:rPr>
          <w:rFonts w:ascii="宋体;SimSun" w:hAnsi="宋体;SimSun" w:cs="宋体;SimSun"/>
          <w:szCs w:val="21"/>
        </w:rPr>
        <w:object w:dxaOrig="260" w:dyaOrig="361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13pt;height:18pt" filled="f" o:ole="">
            <v:imagedata r:id="rId92" o:title=""/>
          </v:shape>
          <o:OLEObject Type="Embed" ProgID="" ShapeID="ole_rId91" DrawAspect="Content" ObjectID="_2044325838" r:id="rId91"/>
        </w:object>
      </w:r>
      <w:r>
        <w:rPr>
          <w:rFonts w:ascii="宋体;SimSun" w:hAnsi="宋体;SimSun" w:cs="宋体;SimSun"/>
          <w:szCs w:val="21"/>
        </w:rPr>
        <w:t>位置的方法是</w:t>
      </w:r>
      <w:r>
        <w:rPr>
          <w:rFonts w:cs="宋体;SimSun" w:ascii="宋体;SimSun" w:hAnsi="宋体;SimSun"/>
          <w:szCs w:val="21"/>
        </w:rPr>
        <w:t>____________________________________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>_________________________________________.</w:t>
      </w:r>
      <w:r>
        <w:rPr>
          <w:rFonts w:ascii="宋体;SimSun" w:hAnsi="宋体;SimSun" w:cs="宋体;SimSun"/>
          <w:szCs w:val="21"/>
        </w:rPr>
        <w:t>若他已正确地测得了的</w:t>
      </w:r>
      <w:r>
        <w:rPr>
          <w:rFonts w:ascii="宋体;SimSun" w:hAnsi="宋体;SimSun" w:cs="宋体;SimSun"/>
          <w:szCs w:val="21"/>
        </w:rPr>
        <w:object w:dxaOrig="620" w:dyaOrig="320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31pt;height:16pt" filled="f" o:ole="">
            <v:imagedata r:id="rId94" o:title=""/>
          </v:shape>
          <o:OLEObject Type="Embed" ProgID="" ShapeID="ole_rId93" DrawAspect="Content" ObjectID="_967792279" r:id="rId93"/>
        </w:object>
      </w:r>
      <w:r>
        <w:rPr>
          <w:rFonts w:ascii="宋体;SimSun" w:hAnsi="宋体;SimSun" w:cs="宋体;SimSun"/>
          <w:szCs w:val="21"/>
        </w:rPr>
        <w:t>的值，则玻璃的折射率</w:t>
      </w:r>
      <w:r>
        <w:rPr>
          <w:rFonts w:cs="宋体;SimSun" w:ascii="宋体;SimSun" w:hAnsi="宋体;SimSun"/>
          <w:szCs w:val="21"/>
        </w:rPr>
        <w:t>n=_____________________________.</w:t>
      </w:r>
    </w:p>
    <w:p>
      <w:pPr>
        <w:pStyle w:val="Normal"/>
        <w:jc w:val="left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1">
                <wp:simplePos x="0" y="0"/>
                <wp:positionH relativeFrom="column">
                  <wp:posOffset>1714500</wp:posOffset>
                </wp:positionH>
                <wp:positionV relativeFrom="paragraph">
                  <wp:posOffset>396240</wp:posOffset>
                </wp:positionV>
                <wp:extent cx="4457700" cy="3622040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880" cy="3621960"/>
                          <a:chOff x="0" y="0"/>
                          <a:chExt cx="4457880" cy="3621960"/>
                        </a:xfrm>
                      </wpg:grpSpPr>
                      <pic:pic xmlns:pic="http://schemas.openxmlformats.org/drawingml/2006/picture">
                        <pic:nvPicPr>
                          <pic:cNvPr id="0" name="ok" descr=""/>
                          <pic:cNvPicPr/>
                        </pic:nvPicPr>
                        <pic:blipFill>
                          <a:blip r:embed="rId95"/>
                          <a:stretch/>
                        </pic:blipFill>
                        <pic:spPr>
                          <a:xfrm>
                            <a:off x="226800" y="198000"/>
                            <a:ext cx="4000680" cy="3423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0"/>
                            <a:ext cx="4457880" cy="3169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R                   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                        V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 a       b             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K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1                         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K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35pt;margin-top:31.2pt;width:351pt;height:285.2pt" coordorigin="2700,624" coordsize="7020,57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ok" stroked="f" o:allowincell="f" style="position:absolute;left:3057;top:936;width:6299;height:5391;mso-wrap-style:none;v-text-anchor:middle" type="_x0000_t75">
                  <v:imagedata r:id="rId95" o:detectmouseclick="t"/>
                  <v:stroke color="#3465a4" joinstyle="round" endcap="flat"/>
                  <w10:wrap type="square"/>
                </v:shape>
                <v:shape id="shape_0" stroked="f" o:allowincell="f" style="position:absolute;left:2700;top:624;width:7019;height:499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R                   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                               V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 a       b                        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K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1                         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K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图中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为已知电阻，</w:t>
      </w:r>
      <w:r>
        <w:rPr>
          <w:rFonts w:ascii="宋体;SimSun" w:hAnsi="宋体;SimSun" w:cs="宋体;SimSun"/>
          <w:szCs w:val="21"/>
        </w:rPr>
        <w:object w:dxaOrig="300" w:dyaOrig="361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15pt;height:18pt" filled="f" o:ole="">
            <v:imagedata r:id="rId97" o:title=""/>
          </v:shape>
          <o:OLEObject Type="Embed" ProgID="" ShapeID="ole_rId96" DrawAspect="Content" ObjectID="_1267619346" r:id="rId96"/>
        </w:object>
      </w:r>
      <w:r>
        <w:rPr>
          <w:rFonts w:ascii="宋体;SimSun" w:hAnsi="宋体;SimSun" w:cs="宋体;SimSun"/>
          <w:szCs w:val="21"/>
        </w:rPr>
        <w:t>为待测电阻，</w:t>
      </w:r>
      <w:r>
        <w:rPr>
          <w:rFonts w:ascii="宋体;SimSun" w:hAnsi="宋体;SimSun" w:cs="宋体;SimSun"/>
          <w:szCs w:val="21"/>
        </w:rPr>
        <w:object w:dxaOrig="300" w:dyaOrig="361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15pt;height:18pt" filled="f" o:ole="">
            <v:imagedata r:id="rId99" o:title=""/>
          </v:shape>
          <o:OLEObject Type="Embed" ProgID="" ShapeID="ole_rId98" DrawAspect="Content" ObjectID="_147217243" r:id="rId98"/>
        </w:object>
      </w:r>
      <w:r>
        <w:rPr>
          <w:rFonts w:ascii="宋体;SimSun" w:hAnsi="宋体;SimSun" w:cs="宋体;SimSun"/>
          <w:szCs w:val="21"/>
        </w:rPr>
        <w:t>为单刀单掷开关，</w:t>
      </w:r>
      <w:r>
        <w:rPr>
          <w:rFonts w:ascii="宋体;SimSun" w:hAnsi="宋体;SimSun" w:cs="宋体;SimSun"/>
          <w:szCs w:val="21"/>
        </w:rPr>
        <w:object w:dxaOrig="321" w:dyaOrig="361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16pt;height:18pt" filled="f" o:ole="">
            <v:imagedata r:id="rId101" o:title=""/>
          </v:shape>
          <o:OLEObject Type="Embed" ProgID="" ShapeID="ole_rId100" DrawAspect="Content" ObjectID="_236146678" r:id="rId100"/>
        </w:object>
      </w:r>
      <w:r>
        <w:rPr>
          <w:rFonts w:ascii="宋体;SimSun" w:hAnsi="宋体;SimSun" w:cs="宋体;SimSun"/>
          <w:szCs w:val="21"/>
        </w:rPr>
        <w:t>为单刀双掷开关，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为电压表（内阻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极大），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为电源（电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阻不可忽略）。现用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图中电路测量电源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电动势</w:t>
      </w:r>
      <w:r>
        <w:rPr>
          <w:rFonts w:ascii="宋体;SimSun" w:hAnsi="宋体;SimSun" w:cs="宋体;SimSun"/>
          <w:szCs w:val="21"/>
        </w:rPr>
        <w:object w:dxaOrig="200" w:dyaOrig="221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10pt;height:11pt" filled="f" o:ole="">
            <v:imagedata r:id="rId103" o:title=""/>
          </v:shape>
          <o:OLEObject Type="Embed" ProgID="" ShapeID="ole_rId102" DrawAspect="Content" ObjectID="_102940900" r:id="rId102"/>
        </w:object>
      </w:r>
      <w:r>
        <w:rPr>
          <w:rFonts w:ascii="宋体;SimSun" w:hAnsi="宋体;SimSun" w:cs="宋体;SimSun"/>
          <w:szCs w:val="21"/>
        </w:rPr>
        <w:t>及电阻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300" w:dyaOrig="361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15pt;height:18pt" filled="f" o:ole="">
            <v:imagedata r:id="rId105" o:title=""/>
          </v:shape>
          <o:OLEObject Type="Embed" ProgID="" ShapeID="ole_rId104" DrawAspect="Content" ObjectID="_1286393273" r:id="rId104"/>
        </w:object>
      </w:r>
    </w:p>
    <w:p>
      <w:pPr>
        <w:pStyle w:val="Normal"/>
        <w:numPr>
          <w:ilvl w:val="0"/>
          <w:numId w:val="2"/>
        </w:numPr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写出操作步骤：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numPr>
          <w:ilvl w:val="0"/>
          <w:numId w:val="2"/>
        </w:numPr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及测得的量，可测得</w:t>
      </w:r>
      <w:r>
        <w:rPr>
          <w:rFonts w:ascii="宋体;SimSun" w:hAnsi="宋体;SimSun" w:cs="宋体;SimSun"/>
          <w:szCs w:val="21"/>
        </w:rPr>
        <w:object w:dxaOrig="200" w:dyaOrig="221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10pt;height:11pt" filled="f" o:ole="">
            <v:imagedata r:id="rId107" o:title=""/>
          </v:shape>
          <o:OLEObject Type="Embed" ProgID="" ShapeID="ole_rId106" DrawAspect="Content" ObjectID="_105503544" r:id="rId106"/>
        </w:objec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_____________________,</w:t>
      </w:r>
      <w:r>
        <w:rPr>
          <w:rFonts w:cs="宋体;SimSun" w:ascii="宋体;SimSun" w:hAnsi="宋体;SimSun"/>
          <w:szCs w:val="21"/>
        </w:rPr>
        <w:object w:dxaOrig="300" w:dyaOrig="361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15pt;height:18pt" filled="f" o:ole="">
            <v:imagedata r:id="rId109" o:title=""/>
          </v:shape>
          <o:OLEObject Type="Embed" ProgID="" ShapeID="ole_rId108" DrawAspect="Content" ObjectID="_1712919422" r:id="rId108"/>
        </w:objec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softHyphen/>
        <w:softHyphen/>
        <w:softHyphen/>
        <w:softHyphen/>
        <w:softHyphen/>
        <w:softHyphen/>
        <w:softHyphen/>
        <w:softHyphen/>
        <w:softHyphen/>
        <w:softHyphen/>
        <w:t>________________.</w:t>
      </w:r>
    </w:p>
    <w:p>
      <w:pPr>
        <w:pStyle w:val="Normal"/>
        <w:ind w:left="420" w:hanging="420"/>
        <w:jc w:val="left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分）已经证实，质子、中子都是由上夸克和下夸克的两种夸克组成的，上夸克带电为</w:t>
      </w:r>
      <w:r>
        <w:rPr>
          <w:rFonts w:ascii="宋体;SimSun" w:hAnsi="宋体;SimSun" w:cs="宋体;SimSun"/>
          <w:szCs w:val="21"/>
        </w:rPr>
        <w:object w:dxaOrig="361" w:dyaOrig="621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18pt;height:31pt" filled="f" o:ole="">
            <v:imagedata r:id="rId111" o:title=""/>
          </v:shape>
          <o:OLEObject Type="Embed" ProgID="" ShapeID="ole_rId110" DrawAspect="Content" ObjectID="_1848701949" r:id="rId110"/>
        </w:object>
      </w:r>
      <w:r>
        <w:rPr>
          <w:rFonts w:ascii="宋体;SimSun" w:hAnsi="宋体;SimSun" w:cs="宋体;SimSun"/>
          <w:szCs w:val="21"/>
        </w:rPr>
        <w:t>，下夸克带电为</w:t>
      </w:r>
      <w:r>
        <w:rPr>
          <w:rFonts w:ascii="宋体;SimSun" w:hAnsi="宋体;SimSun" w:cs="宋体;SimSun"/>
          <w:szCs w:val="21"/>
        </w:rPr>
        <w:object w:dxaOrig="520" w:dyaOrig="621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26pt;height:31pt" filled="f" o:ole="">
            <v:imagedata r:id="rId113" o:title=""/>
          </v:shape>
          <o:OLEObject Type="Embed" ProgID="" ShapeID="ole_rId112" DrawAspect="Content" ObjectID="_472325571" r:id="rId112"/>
        </w:objec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为电子所带电量的大小，如果质子是由三个夸克组成的，且各个夸克之间的距离都为</w:t>
      </w:r>
      <w:r>
        <w:rPr>
          <w:rFonts w:ascii="宋体;SimSun" w:hAnsi="宋体;SimSun" w:cs="宋体;SimSun"/>
          <w:szCs w:val="21"/>
        </w:rPr>
        <w:object w:dxaOrig="140" w:dyaOrig="280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6.95pt;height:13.95pt" filled="f" o:ole="">
            <v:imagedata r:id="rId115" o:title=""/>
          </v:shape>
          <o:OLEObject Type="Embed" ProgID="" ShapeID="ole_rId114" DrawAspect="Content" ObjectID="_1447330853" r:id="rId114"/>
        </w:objec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</w:rPr>
        <w:object w:dxaOrig="1480" w:dyaOrig="320">
          <v:shapetype id="_x0000_tole_rId116" coordsize="21600,21600" o:spt="ole_rId1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6" type="_x0000_tole_rId116" style="width:74pt;height:16pt" filled="f" o:ole="">
            <v:imagedata r:id="rId117" o:title=""/>
          </v:shape>
          <o:OLEObject Type="Embed" ProgID="" ShapeID="ole_rId116" DrawAspect="Content" ObjectID="_248404657" r:id="rId116"/>
        </w:objec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试计算质子内相邻两个夸克之间的静电力（库仑力）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420" w:hanging="420"/>
        <w:jc w:val="left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分）一质量为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的小球，以初速度</w:t>
      </w:r>
      <w:r>
        <w:rPr>
          <w:rFonts w:ascii="宋体;SimSun" w:hAnsi="宋体;SimSun" w:cs="宋体;SimSun"/>
          <w:szCs w:val="21"/>
        </w:rPr>
        <w:object w:dxaOrig="240" w:dyaOrig="361">
          <v:shapetype id="_x0000_tole_rId118" coordsize="21600,21600" o:spt="ole_rId1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8" type="_x0000_tole_rId118" style="width:12pt;height:18pt" filled="f" o:ole="">
            <v:imagedata r:id="rId119" o:title=""/>
          </v:shape>
          <o:OLEObject Type="Embed" ProgID="" ShapeID="ole_rId118" DrawAspect="Content" ObjectID="_676851462" r:id="rId118"/>
        </w:object>
      </w:r>
      <w:r>
        <w:rPr>
          <w:rFonts w:ascii="宋体;SimSun" w:hAnsi="宋体;SimSun" w:cs="宋体;SimSun"/>
          <w:szCs w:val="21"/>
        </w:rPr>
        <w:t>沿水平方向射出，恰好垂直地射到一倾角为</w:t>
      </w:r>
      <w:r>
        <w:rPr>
          <w:rFonts w:ascii="宋体;SimSun" w:hAnsi="宋体;SimSun" w:cs="宋体;SimSun"/>
          <w:szCs w:val="21"/>
        </w:rPr>
        <w:object w:dxaOrig="381" w:dyaOrig="320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19pt;height:16pt" filled="f" o:ole="">
            <v:imagedata r:id="rId121" o:title=""/>
          </v:shape>
          <o:OLEObject Type="Embed" ProgID="" ShapeID="ole_rId120" DrawAspect="Content" ObjectID="_581868981" r:id="rId120"/>
        </w:object>
      </w:r>
      <w:r>
        <w:rPr>
          <w:rFonts w:ascii="宋体;SimSun" w:hAnsi="宋体;SimSun" w:cs="宋体;SimSun"/>
          <w:szCs w:val="21"/>
        </w:rPr>
        <w:t xml:space="preserve"> 的固定斜面上，并立即反方向弹回。已知反弹速度的大小是入射速度大小的</w:t>
      </w:r>
      <w:r>
        <w:rPr>
          <w:rFonts w:ascii="宋体;SimSun" w:hAnsi="宋体;SimSun" w:cs="宋体;SimSun"/>
          <w:szCs w:val="21"/>
        </w:rPr>
        <w:object w:dxaOrig="240" w:dyaOrig="621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12pt;height:31pt" filled="f" o:ole="">
            <v:imagedata r:id="rId123" o:title=""/>
          </v:shape>
          <o:OLEObject Type="Embed" ProgID="" ShapeID="ole_rId122" DrawAspect="Content" ObjectID="_533941575" r:id="rId122"/>
        </w:object>
      </w:r>
      <w:r>
        <w:rPr>
          <w:rFonts w:ascii="宋体;SimSun" w:hAnsi="宋体;SimSun" w:cs="宋体;SimSun"/>
          <w:szCs w:val="21"/>
        </w:rPr>
        <w:t>，求在碰撞中斜面对小球的冲量大小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2">
                <wp:simplePos x="0" y="0"/>
                <wp:positionH relativeFrom="column">
                  <wp:posOffset>2057400</wp:posOffset>
                </wp:positionH>
                <wp:positionV relativeFrom="paragraph">
                  <wp:posOffset>635</wp:posOffset>
                </wp:positionV>
                <wp:extent cx="3314700" cy="1393190"/>
                <wp:effectExtent l="0" t="4445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880" cy="1393200"/>
                          <a:chOff x="0" y="0"/>
                          <a:chExt cx="3314880" cy="1393200"/>
                        </a:xfrm>
                      </wpg:grpSpPr>
                      <wpg:grpSp>
                        <wpg:cNvGrpSpPr/>
                        <wpg:grpSpPr>
                          <a:xfrm>
                            <a:off x="2286000" y="105480"/>
                            <a:ext cx="28440" cy="1089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1089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440" y="0"/>
                              <a:ext cx="0" cy="1089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844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1083240"/>
                              <a:ext cx="28440" cy="6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800280" y="105480"/>
                            <a:ext cx="28440" cy="1089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0" cy="1089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440" y="0"/>
                              <a:ext cx="0" cy="1089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844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1083240"/>
                              <a:ext cx="28440" cy="6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43080" y="204480"/>
                            <a:ext cx="262908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324000" y="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800280" y="6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38400" y="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14680" y="6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52800" y="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629080" y="6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4000" y="39636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800280" y="402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38400" y="39636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14680" y="402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52800" y="39636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629080" y="402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43080" y="79884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819000" y="8053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57480" y="79884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33400" y="8053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71880" y="79884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647800" y="8053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4000" y="11887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800280" y="1195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38400" y="11887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14680" y="1195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52800" y="11887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629080" y="1195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872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43080" y="1095840"/>
                            <a:ext cx="262908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6480"/>
                            <a:ext cx="3314880" cy="1386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M         2                     1         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>P                                           Q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0280" y="60084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6000" y="60084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2pt;margin-top:0pt;width:261pt;height:109.7pt" coordorigin="3240,0" coordsize="5220,2194">
                <v:group id="shape_0" style="position:absolute;left:6840;top:166;width:44;height:1715">
                  <v:line id="shape_0" from="6840,166" to="6840,18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885,166" to="6885,18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840,166" to="6884,168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840,1872" to="6884,1881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500;top:166;width:44;height:1715">
                  <v:line id="shape_0" from="4500,166" to="4500,18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45,166" to="4545,18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00,166" to="4544,168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00,1872" to="4544,1881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</v:group>
                <v:line id="shape_0" from="3780,322" to="7919,322" stroked="t" o:allowincell="f" style="position:absolute">
                  <v:stroke color="black" weight="19080" joinstyle="miter" endcap="flat"/>
                  <v:fill o:detectmouseclick="t" on="false"/>
                  <w10:wrap type="square"/>
                </v:line>
                <v:group id="shape_0" style="position:absolute;left:3750;top:0;width:159;height:99">
                  <v:line id="shape_0" from="3780,10" to="3909,9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3750,0" to="3899,9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500;top:10;width:159;height:99">
                  <v:line id="shape_0" from="4530,20" to="4659,10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00,10" to="4649,10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190;top:0;width:159;height:99">
                  <v:line id="shape_0" from="5220,10" to="5349,9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190,0" to="5339,9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940;top:10;width:159;height:99">
                  <v:line id="shape_0" from="5970,20" to="6099,10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940,10" to="6089,10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30;top:0;width:159;height:99">
                  <v:line id="shape_0" from="6660,10" to="6789,9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30,0" to="6779,9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80;top:10;width:159;height:99">
                  <v:line id="shape_0" from="7410,20" to="7539,10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80,10" to="7529,10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3750;top:624;width:159;height:99">
                  <v:line id="shape_0" from="3780,634" to="3909,72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3750,624" to="3899,72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500;top:634;width:159;height:99">
                  <v:line id="shape_0" from="4530,644" to="4659,73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00,634" to="4649,73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190;top:624;width:159;height:99">
                  <v:line id="shape_0" from="5220,634" to="5349,72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190,624" to="5339,72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940;top:634;width:159;height:99">
                  <v:line id="shape_0" from="5970,644" to="6099,73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940,634" to="6089,73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30;top:624;width:159;height:99">
                  <v:line id="shape_0" from="6660,634" to="6789,72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30,624" to="6779,72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80;top:634;width:159;height:99">
                  <v:line id="shape_0" from="7410,644" to="7539,73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80,634" to="7529,73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3780;top:1258;width:159;height:99">
                  <v:line id="shape_0" from="3810,1268" to="3939,135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3780,1258" to="3929,135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530;top:1268;width:159;height:99">
                  <v:line id="shape_0" from="4560,1278" to="4689,136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30,1268" to="4679,136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220;top:1258;width:159;height:99">
                  <v:line id="shape_0" from="5250,1268" to="5379,135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220,1258" to="5369,135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970;top:1268;width:159;height:99">
                  <v:line id="shape_0" from="6000,1278" to="6129,136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970,1268" to="6119,136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60;top:1258;width:159;height:99">
                  <v:line id="shape_0" from="6690,1268" to="6819,135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60,1258" to="6809,135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410;top:1268;width:159;height:99">
                  <v:line id="shape_0" from="7440,1278" to="7569,136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410,1268" to="7559,136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3750;top:1872;width:159;height:99">
                  <v:line id="shape_0" from="3780,1882" to="3909,197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3750,1872" to="3899,197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500;top:1882;width:159;height:99">
                  <v:line id="shape_0" from="4530,1892" to="4659,19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500,1882" to="4649,198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190;top:1872;width:159;height:99">
                  <v:line id="shape_0" from="5220,1882" to="5349,197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190,1872" to="5339,197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940;top:1882;width:159;height:99">
                  <v:line id="shape_0" from="5970,1892" to="6099,19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940,1882" to="6089,198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30;top:1872;width:159;height:99">
                  <v:line id="shape_0" from="6660,1882" to="6789,197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30,1872" to="6779,197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80;top:1882;width:159;height:99">
                  <v:line id="shape_0" from="7410,1892" to="7539,198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80,1882" to="7529,198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line id="shape_0" from="3780,1726" to="7919,1726" stroked="t" o:allowincell="f" style="position:absolute">
                  <v:stroke color="black" weight="19080" joinstyle="miter" endcap="flat"/>
                  <v:fill o:detectmouseclick="t" on="false"/>
                  <w10:wrap type="square"/>
                </v:line>
                <v:shape id="shape_0" stroked="f" o:allowincell="f" style="position:absolute;left:3240;top:10;width:5219;height:218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M         2                     1         N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               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>P                                           Q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line id="shape_0" from="4500,946" to="5219,94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  <v:line id="shape_0" from="6840,946" to="7559,946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如图，在水平面上有两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条平行导电导轨</w:t>
      </w:r>
      <w:r>
        <w:rPr>
          <w:rFonts w:cs="宋体;SimSun" w:ascii="宋体;SimSun" w:hAnsi="宋体;SimSun"/>
          <w:szCs w:val="21"/>
        </w:rPr>
        <w:t>MN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PQ,</w:t>
      </w:r>
      <w:r>
        <w:rPr>
          <w:rFonts w:ascii="宋体;SimSun" w:hAnsi="宋体;SimSun" w:cs="宋体;SimSun"/>
          <w:szCs w:val="21"/>
        </w:rPr>
        <w:t>导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轨间距离为</w:t>
      </w:r>
      <w:r>
        <w:rPr>
          <w:rFonts w:ascii="宋体;SimSun" w:hAnsi="宋体;SimSun" w:cs="宋体;SimSun"/>
          <w:szCs w:val="21"/>
        </w:rPr>
        <w:object w:dxaOrig="140" w:dyaOrig="280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6.95pt;height:13.95pt" filled="f" o:ole="">
            <v:imagedata r:id="rId125" o:title=""/>
          </v:shape>
          <o:OLEObject Type="Embed" ProgID="" ShapeID="ole_rId124" DrawAspect="Content" ObjectID="_1135533847" r:id="rId124"/>
        </w:object>
      </w:r>
      <w:r>
        <w:rPr>
          <w:rFonts w:ascii="宋体;SimSun" w:hAnsi="宋体;SimSun" w:cs="宋体;SimSun"/>
          <w:szCs w:val="21"/>
        </w:rPr>
        <w:t>，匀强磁场垂直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于导轨所在的平面（纸面）向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里，磁感应强度的大小为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两根金属杆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摆在导轨上，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与导轨垂直，它们的质量和电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阻分别为</w:t>
      </w:r>
      <w:r>
        <w:rPr>
          <w:rFonts w:ascii="宋体;SimSun" w:hAnsi="宋体;SimSun" w:cs="宋体;SimSun"/>
          <w:szCs w:val="21"/>
        </w:rPr>
        <w:object w:dxaOrig="761" w:dyaOrig="36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width:38pt;height:18pt" filled="f" o:ole="">
            <v:imagedata r:id="rId127" o:title=""/>
          </v:shape>
          <o:OLEObject Type="Embed" ProgID="" ShapeID="ole_rId126" DrawAspect="Content" ObjectID="_1561810492" r:id="rId126"/>
        </w:objec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object w:dxaOrig="701" w:dyaOrig="361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width:35pt;height:18pt" filled="f" o:ole="">
            <v:imagedata r:id="rId129" o:title=""/>
          </v:shape>
          <o:OLEObject Type="Embed" ProgID="" ShapeID="ole_rId128" DrawAspect="Content" ObjectID="_1537631753" r:id="rId128"/>
        </w:objec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两杆与导轨接触良好，与导轨间的动摩擦因数为</w:t>
      </w:r>
      <w:r>
        <w:rPr>
          <w:rFonts w:ascii="宋体;SimSun" w:hAnsi="宋体;SimSun" w:cs="宋体;SimSun"/>
          <w:szCs w:val="21"/>
        </w:rPr>
        <w:object w:dxaOrig="240" w:dyaOrig="261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12pt;height:13pt" filled="f" o:ole="">
            <v:imagedata r:id="rId131" o:title=""/>
          </v:shape>
          <o:OLEObject Type="Embed" ProgID="" ShapeID="ole_rId130" DrawAspect="Content" ObjectID="_156302859" r:id="rId130"/>
        </w:object>
      </w:r>
      <w:r>
        <w:rPr>
          <w:rFonts w:ascii="宋体;SimSun" w:hAnsi="宋体;SimSun" w:cs="宋体;SimSun"/>
          <w:szCs w:val="21"/>
        </w:rPr>
        <w:t>，已知：杆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被外力拖动，以恒定的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速度</w:t>
      </w:r>
      <w:r>
        <w:rPr>
          <w:rFonts w:ascii="宋体;SimSun" w:hAnsi="宋体;SimSun" w:cs="宋体;SimSun"/>
          <w:szCs w:val="21"/>
        </w:rPr>
        <w:object w:dxaOrig="240" w:dyaOrig="361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width:12pt;height:18pt" filled="f" o:ole="">
            <v:imagedata r:id="rId133" o:title=""/>
          </v:shape>
          <o:OLEObject Type="Embed" ProgID="" ShapeID="ole_rId132" DrawAspect="Content" ObjectID="_1147766541" r:id="rId132"/>
        </w:object>
      </w:r>
      <w:r>
        <w:rPr>
          <w:rFonts w:ascii="宋体;SimSun" w:hAnsi="宋体;SimSun" w:cs="宋体;SimSun"/>
          <w:szCs w:val="21"/>
        </w:rPr>
        <w:t>沿导轨运动；达到稳定状态时，杆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也以恒定速度沿导轨运动，导轨的电阻可忽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略，求此时杆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克服摩擦力做功的功率。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420" w:hanging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分）某颗地球同步卫星正下方的地球表面上有一观察者，他用天文望远镜观察被太阳光照射的此卫星，试问，春分那天（太阳光直射赤道）在日落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小时内有多长时间该观察者看不见此卫星？已知地球半径为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，地球表面处的重力加速度为</w:t>
      </w:r>
      <w:r>
        <w:rPr>
          <w:rFonts w:cs="宋体;SimSun" w:ascii="宋体;SimSun" w:hAnsi="宋体;SimSun"/>
          <w:szCs w:val="21"/>
        </w:rPr>
        <w:t>g,</w:t>
      </w:r>
      <w:r>
        <w:rPr>
          <w:rFonts w:ascii="宋体;SimSun" w:hAnsi="宋体;SimSun" w:cs="宋体;SimSun"/>
          <w:szCs w:val="21"/>
        </w:rPr>
        <w:t>地球自转周期为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，不考虑大气对光的折射。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420" w:hanging="420"/>
        <w:jc w:val="left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4">
                <wp:simplePos x="0" y="0"/>
                <wp:positionH relativeFrom="column">
                  <wp:posOffset>1714500</wp:posOffset>
                </wp:positionH>
                <wp:positionV relativeFrom="paragraph">
                  <wp:posOffset>1584960</wp:posOffset>
                </wp:positionV>
                <wp:extent cx="3886200" cy="1882140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1882080"/>
                          <a:chOff x="0" y="0"/>
                          <a:chExt cx="3886200" cy="1882080"/>
                        </a:xfrm>
                      </wpg:grpSpPr>
                      <wps:wsp>
                        <wps:cNvSpPr/>
                        <wps:spPr>
                          <a:xfrm>
                            <a:off x="685800" y="1089720"/>
                            <a:ext cx="274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57680" y="891720"/>
                            <a:ext cx="228600" cy="19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685800" y="891720"/>
                            <a:ext cx="673200" cy="177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71600" y="891720"/>
                            <a:ext cx="228600" cy="19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85800" y="693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1122840" y="64980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135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2037240" y="64980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136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2951640" y="64980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137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1089720"/>
                            <a:ext cx="2857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591120" y="179640"/>
                            <a:ext cx="84960" cy="961920"/>
                          </a:xfrm>
                          <a:prstGeom prst="rect">
                            <a:avLst/>
                          </a:prstGeom>
                          <a:blipFill rotWithShape="0">
                            <a:blip r:embed="rId138"/>
                            <a:tile/>
                          </a:blip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6800" y="0"/>
                            <a:ext cx="800280" cy="693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18872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118872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0200" y="118872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57680" y="118872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386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0200" y="138672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886200" cy="1585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    B                      A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19000" y="1096560"/>
                            <a:ext cx="2286000" cy="592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  <w:t xml:space="preserve">          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35pt;margin-top:124.8pt;width:306pt;height:148.25pt" coordorigin="2700,2496" coordsize="6120,2965">
                <v:line id="shape_0" from="3780,4212" to="8099,421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fillcolor="white" stroked="t" o:allowincell="f" style="position:absolute;left:7201;top:3900;width:359;height:311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shape id="shape_0" stroked="f" o:allowincell="f" style="position:absolute;left:3780;top:3900;width:1059;height:278;mso-wrap-style:none;v-text-anchor:middle" type="_x0000_t75">
                  <v:imagedata r:id="rId134" o:detectmouseclick="t"/>
                  <v:stroke color="#3465a4" joinstyle="round" endcap="flat"/>
                  <w10:wrap type="square"/>
                </v:shape>
                <v:rect id="shape_0" fillcolor="white" stroked="t" o:allowincell="f" style="position:absolute;left:4860;top:3900;width:359;height:311;mso-wrap-style:none;v-text-anchor:middle">
                  <v:fill o:detectmouseclick="t" type="solid" color2="black"/>
                  <v:stroke color="black" weight="9360" joinstyle="miter" endcap="flat"/>
                  <w10:wrap type="square"/>
                </v:rect>
                <v:line id="shape_0" from="3780,3588" to="3780,4211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rect id="shape_0" stroked="f" o:allowincell="f" style="position:absolute;left:4468;top:3520;width:133;height:1514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rect id="shape_0" stroked="f" o:allowincell="f" style="position:absolute;left:5908;top:3520;width:133;height:1514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rect id="shape_0" stroked="f" o:allowincell="f" style="position:absolute;left:7348;top:3520;width:133;height:1514;mso-wrap-style:none;v-text-anchor:middle;rotation:270">
                  <v:imagedata r:id="rId34" o:detectmouseclick="t"/>
                  <v:stroke color="#3465a4" joinstyle="round" endcap="flat"/>
                  <w10:wrap type="square"/>
                </v:rect>
                <v:line id="shape_0" from="3780,4212" to="8279,4212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rect id="shape_0" stroked="f" o:allowincell="f" style="position:absolute;left:3631;top:2779;width:133;height:1514;mso-wrap-style:none;v-text-anchor:middle;rotation:180">
                  <v:imagedata r:id="rId34" o:detectmouseclick="t"/>
                  <v:stroke color="#3465a4" joinstyle="round" endcap="flat"/>
                  <w10:wrap type="square"/>
                </v:rect>
                <v:rect id="shape_0" fillcolor="white" stroked="f" o:allowincell="f" style="position:absolute;left:3057;top:2496;width:1259;height:1091;mso-wrap-style:none;v-text-anchor:middle">
                  <v:fill o:detectmouseclick="t" type="solid" color2="black"/>
                  <v:stroke color="#3465a4" joinstyle="round" endcap="flat"/>
                  <w10:wrap type="square"/>
                </v:rect>
                <v:line id="shape_0" from="4140,4368" to="4140,483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4860,4368" to="4860,483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5220,4368" to="5220,483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7201,4368" to="7201,4835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line id="shape_0" from="4140,4680" to="4859,4680" stroked="t" o:allowincell="f" style="position:absolute">
                  <v:stroke color="black" weight="9360" startarrow="block" endarrow="block" startarrowwidth="medium" startarrowlength="medium" endarrowwidth="medium" endarrowlength="medium" joinstyle="miter" endcap="flat"/>
                  <v:fill o:detectmouseclick="t" on="false"/>
                  <w10:wrap type="square"/>
                </v:line>
                <v:line id="shape_0" from="5220,4680" to="7199,4680" stroked="t" o:allowincell="f" style="position:absolute">
                  <v:stroke color="black" weight="9360" startarrow="block" endarrow="block" startarrowwidth="medium" startarrowlength="medium" endarrowwidth="medium" endarrowlength="medium" joinstyle="miter" endcap="flat"/>
                  <v:fill o:detectmouseclick="t" on="false"/>
                  <w10:wrap type="square"/>
                </v:line>
                <v:shape id="shape_0" stroked="f" o:allowincell="f" style="position:absolute;left:2700;top:2964;width:6119;height:249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    B                      A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3990;top:4223;width:3599;height:93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</w:t>
                          <w:t xml:space="preserve">       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分）图中，</w:t>
      </w:r>
      <w:r>
        <w:rPr>
          <w:rFonts w:ascii="宋体;SimSun" w:hAnsi="宋体;SimSun" w:cs="宋体;SimSun"/>
          <w:color w:val="FF0000"/>
          <w:szCs w:val="21"/>
        </w:rPr>
        <w:t>轻弹簧的一端固定</w:t>
      </w:r>
      <w:r>
        <w:rPr>
          <w:rFonts w:ascii="宋体;SimSun" w:hAnsi="宋体;SimSun" w:cs="宋体;SimSun"/>
          <w:szCs w:val="21"/>
        </w:rPr>
        <w:t>，另一端与滑块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相连，</w:t>
      </w:r>
      <w:r>
        <w:rPr>
          <w:rFonts w:cs="宋体;SimSun" w:ascii="宋体;SimSun" w:hAnsi="宋体;SimSun"/>
          <w:color w:val="FF0000"/>
          <w:szCs w:val="21"/>
        </w:rPr>
        <w:t>B</w:t>
      </w:r>
      <w:r>
        <w:rPr>
          <w:rFonts w:ascii="宋体;SimSun" w:hAnsi="宋体;SimSun" w:cs="宋体;SimSun"/>
          <w:color w:val="FF0000"/>
          <w:szCs w:val="21"/>
        </w:rPr>
        <w:t>静止在水平导轨上</w:t>
      </w:r>
      <w:r>
        <w:rPr>
          <w:rFonts w:ascii="宋体;SimSun" w:hAnsi="宋体;SimSun" w:cs="宋体;SimSun"/>
          <w:szCs w:val="21"/>
        </w:rPr>
        <w:t>，弹簧</w:t>
      </w:r>
      <w:r>
        <w:rPr>
          <w:rFonts w:ascii="宋体;SimSun" w:hAnsi="宋体;SimSun" w:cs="宋体;SimSun"/>
          <w:color w:val="FF0000"/>
          <w:szCs w:val="21"/>
        </w:rPr>
        <w:t>处在原长状态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0000"/>
          <w:szCs w:val="21"/>
        </w:rPr>
        <w:t>另一质量与</w:t>
      </w:r>
      <w:r>
        <w:rPr>
          <w:rFonts w:cs="宋体;SimSun" w:ascii="宋体;SimSun" w:hAnsi="宋体;SimSun"/>
          <w:color w:val="FF0000"/>
          <w:szCs w:val="21"/>
        </w:rPr>
        <w:t>B</w:t>
      </w:r>
      <w:r>
        <w:rPr>
          <w:rFonts w:ascii="宋体;SimSun" w:hAnsi="宋体;SimSun" w:cs="宋体;SimSun"/>
          <w:color w:val="FF0000"/>
          <w:szCs w:val="21"/>
        </w:rPr>
        <w:t>相同滑块</w:t>
      </w:r>
      <w:r>
        <w:rPr>
          <w:rFonts w:cs="宋体;SimSun" w:ascii="宋体;SimSun" w:hAnsi="宋体;SimSun"/>
          <w:color w:val="FF0000"/>
          <w:szCs w:val="21"/>
        </w:rPr>
        <w:t>A</w:t>
      </w:r>
      <w:r>
        <w:rPr>
          <w:rFonts w:ascii="宋体;SimSun" w:hAnsi="宋体;SimSun" w:cs="宋体;SimSun"/>
          <w:szCs w:val="21"/>
        </w:rPr>
        <w:t>，从导轨上的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点以某一初速度向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滑行，当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滑过距离</w:t>
      </w:r>
      <w:r>
        <w:rPr>
          <w:rFonts w:ascii="宋体;SimSun" w:hAnsi="宋体;SimSun" w:cs="宋体;SimSun"/>
          <w:szCs w:val="21"/>
        </w:rPr>
        <w:object w:dxaOrig="180" w:dyaOrig="361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9pt;height:18pt" filled="f" o:ole="">
            <v:imagedata r:id="rId140" o:title=""/>
          </v:shape>
          <o:OLEObject Type="Embed" ProgID="" ShapeID="ole_rId139" DrawAspect="Content" ObjectID="_1661556532" r:id="rId139"/>
        </w:object>
      </w:r>
      <w:r>
        <w:rPr>
          <w:rFonts w:ascii="宋体;SimSun" w:hAnsi="宋体;SimSun" w:cs="宋体;SimSun"/>
          <w:szCs w:val="21"/>
        </w:rPr>
        <w:t>时，与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相碰，碰撞时间极短，碰后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紧贴在一起运动，但互不粘连。已知最后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恰好返回出发点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并停止。滑块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与导轨的滑动摩擦因数都为</w:t>
      </w:r>
      <w:r>
        <w:rPr>
          <w:rFonts w:ascii="宋体;SimSun" w:hAnsi="宋体;SimSun" w:cs="宋体;SimSun"/>
          <w:szCs w:val="21"/>
        </w:rPr>
        <w:object w:dxaOrig="240" w:dyaOrig="261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12pt;height:13pt" filled="f" o:ole="">
            <v:imagedata r:id="rId142" o:title=""/>
          </v:shape>
          <o:OLEObject Type="Embed" ProgID="" ShapeID="ole_rId141" DrawAspect="Content" ObjectID="_43160952" r:id="rId141"/>
        </w:object>
      </w:r>
      <w:r>
        <w:rPr>
          <w:rFonts w:ascii="宋体;SimSun" w:hAnsi="宋体;SimSun" w:cs="宋体;SimSun"/>
          <w:szCs w:val="21"/>
        </w:rPr>
        <w:t>，运动过程中弹簧最大形变量为</w:t>
      </w:r>
      <w:r>
        <w:rPr>
          <w:rFonts w:ascii="宋体;SimSun" w:hAnsi="宋体;SimSun" w:cs="宋体;SimSun"/>
          <w:szCs w:val="21"/>
        </w:rPr>
        <w:object w:dxaOrig="200" w:dyaOrig="361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10pt;height:18pt" filled="f" o:ole="">
            <v:imagedata r:id="rId144" o:title=""/>
          </v:shape>
          <o:OLEObject Type="Embed" ProgID="" ShapeID="ole_rId143" DrawAspect="Content" ObjectID="_1437598789" r:id="rId143"/>
        </w:object>
      </w:r>
      <w:r>
        <w:rPr>
          <w:rFonts w:ascii="宋体;SimSun" w:hAnsi="宋体;SimSun" w:cs="宋体;SimSun"/>
          <w:szCs w:val="21"/>
        </w:rPr>
        <w:t>，求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出发时的初速度</w:t>
      </w:r>
      <w:r>
        <w:rPr>
          <w:rFonts w:ascii="宋体;SimSun" w:hAnsi="宋体;SimSun" w:cs="宋体;SimSun"/>
          <w:szCs w:val="21"/>
        </w:rPr>
        <w:object w:dxaOrig="240" w:dyaOrig="361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12pt;height:18pt" filled="f" o:ole="">
            <v:imagedata r:id="rId146" o:title=""/>
          </v:shape>
          <o:OLEObject Type="Embed" ProgID="" ShapeID="ole_rId145" DrawAspect="Content" ObjectID="_1515892452" r:id="rId145"/>
        </w:objec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3">
                <wp:simplePos x="0" y="0"/>
                <wp:positionH relativeFrom="column">
                  <wp:posOffset>2628900</wp:posOffset>
                </wp:positionH>
                <wp:positionV relativeFrom="paragraph">
                  <wp:posOffset>693420</wp:posOffset>
                </wp:positionV>
                <wp:extent cx="2743200" cy="1661160"/>
                <wp:effectExtent l="0" t="4445" r="0" b="4445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661040"/>
                          <a:chOff x="0" y="0"/>
                          <a:chExt cx="2743200" cy="1661040"/>
                        </a:xfrm>
                      </wpg:grpSpPr>
                      <wpg:grpSp>
                        <wpg:cNvGrpSpPr/>
                        <wpg:grpSpPr>
                          <a:xfrm>
                            <a:off x="343080" y="309960"/>
                            <a:ext cx="2052360" cy="47160"/>
                          </a:xfrm>
                        </wpg:grpSpPr>
                        <wps:wsp>
                          <wps:cNvSpPr/>
                          <wps:spPr>
                            <a:xfrm>
                              <a:off x="360" y="0"/>
                              <a:ext cx="2048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00" y="46800"/>
                              <a:ext cx="2048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3760" y="31680"/>
                              <a:ext cx="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2052000" y="3240"/>
                              <a:ext cx="0" cy="42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3600"/>
                              <a:ext cx="0" cy="424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333440" y="385920"/>
                            <a:ext cx="0" cy="901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90440" y="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66720" y="6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04840" y="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81120" y="6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19240" y="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495520" y="6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0440" y="39636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66720" y="402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04840" y="39636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81120" y="402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19240" y="39636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495520" y="4024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9520" y="79884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85800" y="8053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23920" y="79884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600200" y="8053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38320" y="79884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514600" y="8053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0440" y="11887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66720" y="1195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04840" y="11887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581120" y="1195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19240" y="118872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495520" y="1195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12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9520" y="1591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85800" y="15976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23920" y="1591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600200" y="15976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38320" y="159120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514600" y="1597680"/>
                            <a:ext cx="101520" cy="63360"/>
                          </a:xfrm>
                        </wpg:grpSpPr>
                        <wps:wsp>
                          <wps:cNvSpPr/>
                          <wps:spPr>
                            <a:xfrm>
                              <a:off x="19080" y="6480"/>
                              <a:ext cx="82440" cy="57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95400" cy="6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111600"/>
                            <a:ext cx="2743200" cy="1486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a                                  b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Calibri"/>
                                  <w:color w:val="auto"/>
                                  <w:lang w:val="en-US" w:eastAsia="zh-CN" w:bidi="ar-SA"/>
                                </w:rPr>
                                <w:t xml:space="preserve">              S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90160" y="1152000"/>
                            <a:ext cx="52380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宋体;SimSun" w:hAnsi="宋体;SimSun" w:eastAsia="宋体;SimSun" w:cs="Calibri"/>
                                  <w:color w:val="auto"/>
                                  <w:lang w:val="en-US" w:eastAsia="zh-CN" w:bidi="ar-SA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7pt;margin-top:54.6pt;width:216pt;height:130.75pt" coordorigin="4140,1092" coordsize="4320,2615">
                <v:group id="shape_0" style="position:absolute;left:4681;top:1580;width:3230;height:73">
                  <v:line id="shape_0" from="4681,1580" to="7905,1580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686,1654" to="7910,1654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836,1630" to="7836,1630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912,1585" to="7912,1651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  <v:line id="shape_0" from="4681,1586" to="4681,1652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</v:group>
                <v:line id="shape_0" from="6240,1700" to="6240,3118" stroked="t" o:allowincell="f" style="position:absolute">
                  <v:stroke color="black" weight="9360" dashstyle="dash" joinstyle="miter" endcap="flat"/>
                  <v:fill o:detectmouseclick="t" on="false"/>
                  <w10:wrap type="square"/>
                </v:line>
                <v:group id="shape_0" style="position:absolute;left:4440;top:1092;width:159;height:99">
                  <v:line id="shape_0" from="4470,1102" to="4599,119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440,1092" to="4589,119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190;top:1102;width:159;height:99">
                  <v:line id="shape_0" from="5220,1112" to="5349,120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190,1102" to="5339,120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880;top:1092;width:159;height:99">
                  <v:line id="shape_0" from="5910,1102" to="6039,119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880,1092" to="6029,119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30;top:1102;width:159;height:99">
                  <v:line id="shape_0" from="6660,1112" to="6789,120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30,1102" to="6779,120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20;top:1092;width:159;height:99">
                  <v:line id="shape_0" from="7350,1102" to="7479,119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20,1092" to="7469,119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8070;top:1102;width:159;height:99">
                  <v:line id="shape_0" from="8100,1112" to="8229,1201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8070,1102" to="8219,1201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440;top:1716;width:159;height:99">
                  <v:line id="shape_0" from="4470,1726" to="4599,1815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440,1716" to="4589,1815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190;top:1726;width:159;height:99">
                  <v:line id="shape_0" from="5220,1736" to="5349,1825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190,1726" to="5339,1825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880;top:1716;width:159;height:99">
                  <v:line id="shape_0" from="5910,1726" to="6039,1815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880,1716" to="6029,1815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30;top:1726;width:159;height:99">
                  <v:line id="shape_0" from="6660,1736" to="6789,1825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30,1726" to="6779,1825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20;top:1716;width:159;height:99">
                  <v:line id="shape_0" from="7350,1726" to="7479,1815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20,1716" to="7469,1815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8070;top:1726;width:159;height:99">
                  <v:line id="shape_0" from="8100,1736" to="8229,1825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8070,1726" to="8219,1825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470;top:2350;width:159;height:99">
                  <v:line id="shape_0" from="4500,2360" to="4629,244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470,2350" to="4619,244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220;top:2360;width:159;height:99">
                  <v:line id="shape_0" from="5250,2370" to="5379,245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220,2360" to="5369,245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910;top:2350;width:159;height:99">
                  <v:line id="shape_0" from="5940,2360" to="6069,244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910,2350" to="6059,244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60;top:2360;width:159;height:99">
                  <v:line id="shape_0" from="6690,2370" to="6819,245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60,2360" to="6809,245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50;top:2350;width:159;height:99">
                  <v:line id="shape_0" from="7380,2360" to="7509,244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50,2350" to="7499,244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8100;top:2360;width:159;height:99">
                  <v:line id="shape_0" from="8130,2370" to="8259,2459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8100,2360" to="8249,2459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440;top:2964;width:159;height:99">
                  <v:line id="shape_0" from="4470,2974" to="4599,306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440,2964" to="4589,306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190;top:2974;width:159;height:99">
                  <v:line id="shape_0" from="5220,2984" to="5349,307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190,2974" to="5339,307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880;top:2964;width:159;height:99">
                  <v:line id="shape_0" from="5910,2974" to="6039,306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880,2964" to="6029,306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30;top:2974;width:159;height:99">
                  <v:line id="shape_0" from="6660,2984" to="6789,307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30,2974" to="6779,307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20;top:2964;width:159;height:99">
                  <v:line id="shape_0" from="7350,2974" to="7479,306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20,2964" to="7469,306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8070;top:2974;width:159;height:99">
                  <v:line id="shape_0" from="8100,2984" to="8229,3073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8070,2974" to="8219,3073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4470;top:3598;width:159;height:99">
                  <v:line id="shape_0" from="4500,3608" to="4629,369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4470,3598" to="4619,369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220;top:3608;width:159;height:99">
                  <v:line id="shape_0" from="5250,3618" to="5379,370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220,3608" to="5369,370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5910;top:3598;width:159;height:99">
                  <v:line id="shape_0" from="5940,3608" to="6069,369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5910,3598" to="6059,369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6660;top:3608;width:159;height:99">
                  <v:line id="shape_0" from="6690,3618" to="6819,370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6660,3608" to="6809,370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7350;top:3598;width:159;height:99">
                  <v:line id="shape_0" from="7380,3608" to="7509,369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7350,3598" to="7499,369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group id="shape_0" style="position:absolute;left:8100;top:3608;width:159;height:99">
                  <v:line id="shape_0" from="8130,3618" to="8259,3707" stroked="t" o:allowincell="f" style="position:absolute">
                    <v:stroke color="black" weight="9360" joinstyle="miter" endcap="flat"/>
                    <v:fill o:detectmouseclick="t" on="false"/>
                    <w10:wrap type="square"/>
                  </v:line>
                  <v:line id="shape_0" from="8100,3608" to="8249,3707" stroked="t" o:allowincell="f" style="position:absolute;flip:x">
                    <v:stroke color="black" weight="9360" joinstyle="miter" endcap="flat"/>
                    <v:fill o:detectmouseclick="t" on="false"/>
                    <w10:wrap type="square"/>
                  </v:line>
                </v:group>
                <v:shape id="shape_0" stroked="f" o:allowincell="f" style="position:absolute;left:4140;top:1268;width:4319;height:233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a                                  b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  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Calibri"/>
                            <w:color w:val="auto"/>
                            <w:lang w:val="en-US" w:eastAsia="zh-CN" w:bidi="ar-SA"/>
                          </w:rPr>
                          <w:t xml:space="preserve">              S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shape id="shape_0" stroked="f" o:allowincell="f" style="position:absolute;left:6015;top:2906;width:82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宋体;SimSun" w:hAnsi="宋体;SimSun" w:eastAsia="宋体;SimSun" w:cs="Calibri"/>
                            <w:color w:val="auto"/>
                            <w:lang w:val="en-US" w:eastAsia="zh-CN" w:bidi="ar-SA"/>
                          </w:rPr>
                          <w:t>·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分）如图，真空室内存在匀强磁场，磁场方向垂直于纸面向里，磁感应强度的大小</w:t>
      </w:r>
    </w:p>
    <w:p>
      <w:pPr>
        <w:pStyle w:val="Normal"/>
        <w:ind w:firstLine="425"/>
        <w:jc w:val="left"/>
        <w:rPr>
          <w:rFonts w:ascii="宋体;SimSun" w:hAnsi="宋体;SimSun" w:cs="宋体;SimSun"/>
          <w:position w:val="-7"/>
          <w:szCs w:val="21"/>
        </w:rPr>
      </w:pPr>
      <w:r>
        <w:rPr>
          <w:rFonts w:cs="宋体;SimSun" w:ascii="宋体;SimSun" w:hAnsi="宋体;SimSun"/>
          <w:szCs w:val="21"/>
        </w:rPr>
        <w:t>B=0.60T</w:t>
      </w:r>
      <w:r>
        <w:rPr>
          <w:rFonts w:ascii="宋体;SimSun" w:hAnsi="宋体;SimSun" w:cs="宋体;SimSun"/>
          <w:szCs w:val="21"/>
        </w:rPr>
        <w:t>，磁场内有一块平面感光板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，板面与磁场方向平行，在距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的距离</w:t>
      </w:r>
      <w:r>
        <w:rPr>
          <w:rFonts w:ascii="宋体;SimSun" w:hAnsi="宋体;SimSun" w:cs="宋体;SimSun"/>
          <w:szCs w:val="21"/>
        </w:rPr>
        <w:object w:dxaOrig="880" w:dyaOrig="279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44pt;height:13.95pt" filled="f" o:ole="">
            <v:imagedata r:id="rId148" o:title=""/>
          </v:shape>
          <o:OLEObject Type="Embed" ProgID="" ShapeID="ole_rId147" DrawAspect="Content" ObjectID="_601238154" r:id="rId147"/>
        </w:objec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处，有一个点状的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12pt;height:11pt" filled="f" o:ole="">
            <v:imagedata r:id="rId150" o:title=""/>
          </v:shape>
          <o:OLEObject Type="Embed" ProgID="" ShapeID="ole_rId149" DrawAspect="Content" ObjectID="_1653224159" r:id="rId149"/>
        </w:object>
      </w:r>
      <w:r>
        <w:rPr>
          <w:rFonts w:ascii="宋体;SimSun" w:hAnsi="宋体;SimSun" w:cs="宋体;SimSun"/>
          <w:szCs w:val="21"/>
        </w:rPr>
        <w:t>放射源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，它向各个方向发射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12pt;height:11pt" filled="f" o:ole="">
            <v:imagedata r:id="rId152" o:title=""/>
          </v:shape>
          <o:OLEObject Type="Embed" ProgID="" ShapeID="ole_rId151" DrawAspect="Content" ObjectID="_1634621502" r:id="rId151"/>
        </w:object>
      </w:r>
      <w:r>
        <w:rPr>
          <w:rFonts w:ascii="宋体;SimSun" w:hAnsi="宋体;SimSun" w:cs="宋体;SimSun"/>
          <w:szCs w:val="21"/>
        </w:rPr>
        <w:t>粒子，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12pt;height:11pt" filled="f" o:ole="">
            <v:imagedata r:id="rId154" o:title=""/>
          </v:shape>
          <o:OLEObject Type="Embed" ProgID="" ShapeID="ole_rId153" DrawAspect="Content" ObjectID="_1913593930" r:id="rId153"/>
        </w:object>
      </w:r>
      <w:r>
        <w:rPr>
          <w:rFonts w:ascii="宋体;SimSun" w:hAnsi="宋体;SimSun" w:cs="宋体;SimSun"/>
          <w:szCs w:val="21"/>
        </w:rPr>
        <w:t>粒子的速度都是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  <w:object w:dxaOrig="1640" w:dyaOrig="320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82pt;height:16pt" filled="f" o:ole="">
            <v:imagedata r:id="rId156" o:title=""/>
          </v:shape>
          <o:OLEObject Type="Embed" ProgID="" ShapeID="ole_rId155" DrawAspect="Content" ObjectID="_1021625813" r:id="rId155"/>
        </w:object>
      </w:r>
      <w:r>
        <w:rPr>
          <w:rFonts w:ascii="宋体;SimSun" w:hAnsi="宋体;SimSun" w:cs="宋体;SimSun"/>
          <w:szCs w:val="21"/>
        </w:rPr>
        <w:t>，已知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12pt;height:11pt" filled="f" o:ole="">
            <v:imagedata r:id="rId158" o:title=""/>
          </v:shape>
          <o:OLEObject Type="Embed" ProgID="" ShapeID="ole_rId157" DrawAspect="Content" ObjectID="_1869036858" r:id="rId157"/>
        </w:object>
      </w:r>
      <w:r>
        <w:rPr>
          <w:rFonts w:ascii="宋体;SimSun" w:hAnsi="宋体;SimSun" w:cs="宋体;SimSun"/>
          <w:szCs w:val="21"/>
        </w:rPr>
        <w:t>粒子的电荷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与质量之比</w:t>
      </w:r>
      <w:r>
        <w:rPr>
          <w:rFonts w:ascii="宋体;SimSun" w:hAnsi="宋体;SimSun" w:cs="宋体;SimSun"/>
          <w:szCs w:val="21"/>
        </w:rPr>
        <w:object w:dxaOrig="1881" w:dyaOrig="62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94pt;height:31pt" filled="f" o:ole="">
            <v:imagedata r:id="rId160" o:title=""/>
          </v:shape>
          <o:OLEObject Type="Embed" ProgID="" ShapeID="ole_rId159" DrawAspect="Content" ObjectID="_1044249583" r:id="rId159"/>
        </w:object>
      </w:r>
      <w:r>
        <w:rPr>
          <w:rFonts w:ascii="宋体;SimSun" w:hAnsi="宋体;SimSun" w:cs="宋体;SimSun"/>
          <w:szCs w:val="21"/>
        </w:rPr>
        <w:t>，现只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考虑在图纸平面中运动的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width:12pt;height:11pt" filled="f" o:ole="">
            <v:imagedata r:id="rId162" o:title=""/>
          </v:shape>
          <o:OLEObject Type="Embed" ProgID="" ShapeID="ole_rId161" DrawAspect="Content" ObjectID="_1136848963" r:id="rId161"/>
        </w:object>
      </w:r>
      <w:r>
        <w:rPr>
          <w:rFonts w:ascii="宋体;SimSun" w:hAnsi="宋体;SimSun" w:cs="宋体;SimSun"/>
          <w:szCs w:val="21"/>
        </w:rPr>
        <w:t>粒子，求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上被</w:t>
      </w:r>
      <w:r>
        <w:rPr>
          <w:rFonts w:ascii="宋体;SimSun" w:hAnsi="宋体;SimSun" w:cs="宋体;SimSun"/>
          <w:szCs w:val="21"/>
        </w:rPr>
        <w:object w:dxaOrig="240" w:dyaOrig="221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12pt;height:11pt" filled="f" o:ole="">
            <v:imagedata r:id="rId164" o:title=""/>
          </v:shape>
          <o:OLEObject Type="Embed" ProgID="" ShapeID="ole_rId163" DrawAspect="Content" ObjectID="_815508112" r:id="rId163"/>
        </w:object>
      </w:r>
      <w:r>
        <w:rPr>
          <w:rFonts w:ascii="宋体;SimSun" w:hAnsi="宋体;SimSun" w:cs="宋体;SimSun"/>
          <w:szCs w:val="21"/>
        </w:rPr>
        <w:t>粒子打中的区域的长度。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Cs/>
          <w:szCs w:val="21"/>
        </w:rPr>
        <w:t>物理参考答案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卷共</w:t>
      </w: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分，每小题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. </w:t>
      </w:r>
      <w:r>
        <w:rPr>
          <w:rFonts w:ascii="宋体;SimSun" w:hAnsi="宋体;SimSun" w:cs="宋体;SimSun"/>
          <w:szCs w:val="21"/>
        </w:rPr>
        <w:t>每小题全选对的给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分，选不全的给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分，有选错的给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分，不答的给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AD  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BD  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  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  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  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  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ABC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卷共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道题，共</w:t>
      </w:r>
      <w:r>
        <w:rPr>
          <w:rFonts w:cs="宋体;SimSun" w:ascii="宋体;SimSun" w:hAnsi="宋体;SimSun"/>
          <w:szCs w:val="21"/>
        </w:rPr>
        <w:t>110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ind w:left="420" w:hanging="420"/>
        <w:jc w:val="left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．在白纸上另画一条与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轴正方向的夹角较小的直线</w:t>
      </w:r>
      <w:r>
        <w:rPr>
          <w:rFonts w:cs="宋体;SimSun" w:ascii="宋体;SimSun" w:hAnsi="宋体;SimSun"/>
          <w:szCs w:val="21"/>
        </w:rPr>
        <w:t>OA</w:t>
      </w:r>
      <w:r>
        <w:rPr>
          <w:rFonts w:ascii="宋体;SimSun" w:hAnsi="宋体;SimSun" w:cs="宋体;SimSun"/>
          <w:szCs w:val="21"/>
        </w:rPr>
        <w:t>，把大头针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竖直地插在所画的直线上，直到在</w:t>
      </w:r>
      <w:r>
        <w:rPr>
          <w:rFonts w:cs="宋体;SimSun" w:ascii="宋体;SimSun" w:hAnsi="宋体;SimSun"/>
          <w:szCs w:val="21"/>
        </w:rPr>
        <w:t>y&lt;0</w:t>
      </w:r>
      <w:r>
        <w:rPr>
          <w:rFonts w:ascii="宋体;SimSun" w:hAnsi="宋体;SimSun" w:cs="宋体;SimSun"/>
          <w:szCs w:val="21"/>
        </w:rPr>
        <w:t>的区域内透过玻璃砖能看到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ind w:left="420" w:hanging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后，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刚好能挡住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</w:t>
      </w:r>
      <w:r>
        <w:rPr>
          <w:rFonts w:cs="宋体;SimSun" w:ascii="宋体;SimSun" w:hAnsi="宋体;SimSun"/>
          <w:szCs w:val="21"/>
        </w:rPr>
        <w:t>.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β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α</m:t>
            </m:r>
          </m:den>
        </m:f>
      </m:oMath>
    </w:p>
    <w:p>
      <w:pPr>
        <w:pStyle w:val="Normal"/>
        <w:ind w:left="420" w:hanging="42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断开，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接到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端，记下电压表的读数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；②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仍接到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端，闭合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，记下电压表的读数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；③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仍闭合，</w:t>
      </w:r>
      <w:r>
        <w:rPr>
          <w:rFonts w:cs="宋体;SimSun" w:ascii="宋体;SimSun" w:hAnsi="宋体;SimSun"/>
          <w:szCs w:val="21"/>
        </w:rPr>
        <w:t>K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接到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端，记下电压表的读数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ind w:left="420" w:hanging="420"/>
        <w:jc w:val="left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den>
        </m:f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．质子带电为</w:t>
      </w:r>
      <w:r>
        <w:rPr>
          <w:rFonts w:cs="宋体;SimSun" w:ascii="宋体;SimSun" w:hAnsi="宋体;SimSun"/>
          <w:szCs w:val="21"/>
        </w:rPr>
        <w:t>+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，所以它是由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个上夸克和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个下夸克组成的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按题意，三个夸克必位于等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边三角形的三个顶点处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这时上夸克与上夸克之间的静电力应为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×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e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  <m:r>
          <w:rPr>
            <w:rFonts w:ascii="Cambria Math" w:hAnsi="Cambria Math"/>
          </w:rPr>
          <m:t xml:space="preserve">k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cs="宋体;SimSun" w:ascii="宋体;SimSun" w:hAnsi="宋体;SimSun"/>
          <w:szCs w:val="21"/>
        </w:rPr>
        <w:t xml:space="preserve">         ①      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代入数值，得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cs="宋体;SimSun" w:ascii="宋体;SimSun" w:hAnsi="宋体;SimSun"/>
          <w:szCs w:val="21"/>
        </w:rPr>
        <w:t>=46N</w:t>
      </w:r>
      <w:r>
        <w:rPr>
          <w:rFonts w:ascii="宋体;SimSun" w:hAnsi="宋体;SimSun" w:cs="宋体;SimSun"/>
          <w:szCs w:val="21"/>
        </w:rPr>
        <w:t>，为斥力</w:t>
      </w:r>
      <w:r>
        <w:rPr>
          <w:rFonts w:cs="宋体;SimSun" w:ascii="宋体;SimSun" w:hAnsi="宋体;SimSun"/>
          <w:szCs w:val="21"/>
        </w:rPr>
        <w:t>.     ②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上夸克与下夸克之间的静电力为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×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e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  <m:r>
          <w:rPr>
            <w:rFonts w:ascii="Cambria Math" w:hAnsi="Cambria Math"/>
          </w:rPr>
          <m:t xml:space="preserve">k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③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代入数值，得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nd</m:t>
            </m:r>
          </m:sub>
        </m:sSub>
      </m:oMath>
      <w:r>
        <w:rPr>
          <w:rFonts w:cs="宋体;SimSun" w:ascii="宋体;SimSun" w:hAnsi="宋体;SimSun"/>
          <w:szCs w:val="21"/>
        </w:rPr>
        <w:t>=23N</w:t>
      </w:r>
      <w:r>
        <w:rPr>
          <w:rFonts w:ascii="宋体;SimSun" w:hAnsi="宋体;SimSun" w:cs="宋体;SimSun"/>
          <w:szCs w:val="21"/>
        </w:rPr>
        <w:t>，为吸力</w:t>
      </w:r>
      <w:r>
        <w:rPr>
          <w:rFonts w:cs="宋体;SimSun" w:ascii="宋体;SimSun" w:hAnsi="宋体;SimSun"/>
          <w:szCs w:val="21"/>
        </w:rPr>
        <w:t>.       ④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．小球在碰撞斜面前做平抛运动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设刚要碰撞斜面时小球速度为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由题意，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的方向与竖直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线的夹角为</w:t>
      </w:r>
      <w:r>
        <w:rPr>
          <w:rFonts w:cs="宋体;SimSun" w:ascii="宋体;SimSun" w:hAnsi="宋体;SimSun"/>
          <w:szCs w:val="21"/>
        </w:rPr>
        <w:t>30°</w:t>
      </w:r>
      <w:r>
        <w:rPr>
          <w:rFonts w:ascii="宋体;SimSun" w:hAnsi="宋体;SimSun" w:cs="宋体;SimSun"/>
          <w:szCs w:val="21"/>
        </w:rPr>
        <w:t>，且水平分量仍为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，如右图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由此得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cs="宋体;SimSun" w:ascii="宋体;SimSun" w:hAnsi="宋体;SimSun"/>
          <w:szCs w:val="21"/>
        </w:rPr>
        <w:t>=2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cs="宋体;SimSun" w:ascii="宋体;SimSun" w:hAnsi="宋体;SimSun"/>
          <w:szCs w:val="21"/>
        </w:rPr>
        <w:t xml:space="preserve">     ①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碰撞过程中，小球速度由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变为反向的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v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ascii="宋体;SimSun" w:hAnsi="宋体;SimSun" w:cs="宋体;SimSun"/>
          <w:szCs w:val="21"/>
        </w:rPr>
        <w:t>碰撞时间极短，可不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35">
                <wp:simplePos x="0" y="0"/>
                <wp:positionH relativeFrom="column">
                  <wp:posOffset>3886200</wp:posOffset>
                </wp:positionH>
                <wp:positionV relativeFrom="paragraph">
                  <wp:posOffset>198120</wp:posOffset>
                </wp:positionV>
                <wp:extent cx="1461770" cy="1089025"/>
                <wp:effectExtent l="0" t="0" r="0" b="0"/>
                <wp:wrapNone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770" cy="10890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39" w:dyaOrig="1365">
                                <v:shapetype id="_x0000_tole_rId165" coordsize="21600,21600" o:spt="ole_rId1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65" type="_x0000_tole_rId165" style="width:100.65pt;height:78.55pt" filled="f" o:ole="">
                                  <v:imagedata r:id="rId166" o:title=""/>
                                </v:shape>
                                <o:OLEObject Type="Embed" ProgID="" ShapeID="ole_rId165" DrawAspect="Content" ObjectID="_463352329" r:id="rId1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1pt;height:85.75pt;mso-wrap-distance-left:9.05pt;mso-wrap-distance-right:9.05pt;mso-wrap-distance-top:0pt;mso-wrap-distance-bottom:0pt;margin-top:15.6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39" w:dyaOrig="1365">
                          <v:shapetype id="_x0000_tole_rId167" coordsize="21600,21600" o:spt="ole_rId1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67" type="_x0000_tole_rId167" style="width:100.65pt;height:78.55pt" filled="f" o:ole="">
                            <v:imagedata r:id="rId168" o:title=""/>
                          </v:shape>
                          <o:OLEObject Type="Embed" ProgID="" ShapeID="ole_rId167" DrawAspect="Content" ObjectID="_668751145" r:id="rId1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计重力的冲量，由动量定理，斜面对小球的冲量为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mv</m:t>
        </m:r>
      </m:oMath>
      <w:r>
        <w:rPr>
          <w:rFonts w:cs="宋体;SimSun" w:ascii="宋体;SimSun" w:hAnsi="宋体;SimSun"/>
          <w:szCs w:val="21"/>
        </w:rPr>
        <w:t xml:space="preserve">     ②   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由①、②得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 xml:space="preserve">    ③</w:t>
      </w:r>
    </w:p>
    <w:p>
      <w:pPr>
        <w:pStyle w:val="Normal"/>
        <w:ind w:left="420" w:hanging="420"/>
        <w:jc w:val="left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．解法一：设杆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的运动速度为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 xml:space="preserve">，由于两杆运动时，两杆间和导轨构成的回路中的磁通量发生变化，产生感应电动势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Bl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szCs w:val="21"/>
        </w:rPr>
        <w:t xml:space="preserve">     ①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感应电流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ε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szCs w:val="21"/>
        </w:rPr>
        <w:t xml:space="preserve">    ②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作匀速运动，它受到的安培力等于它受到的摩擦力，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BlI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szCs w:val="21"/>
        </w:rPr>
        <w:t xml:space="preserve">  ③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导体杆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克服摩擦力做功的功率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gv</m:t>
        </m:r>
      </m:oMath>
      <w:r>
        <w:rPr>
          <w:rFonts w:ascii="宋体;SimSun" w:hAnsi="宋体;SimSun" w:cs="宋体;SimSun"/>
          <w:szCs w:val="21"/>
        </w:rPr>
        <w:t xml:space="preserve">   ④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解得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[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μm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g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]</m:t>
        </m:r>
      </m:oMath>
      <w:r>
        <w:rPr>
          <w:rFonts w:ascii="宋体;SimSun" w:hAnsi="宋体;SimSun" w:cs="宋体;SimSun"/>
          <w:szCs w:val="21"/>
        </w:rPr>
        <w:t xml:space="preserve">     ⑤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解法二：以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表示拖动杆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的外力，以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表示由杆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和导轨构成的回路中的电流，达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到稳定时，对杆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有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BIl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宋体;SimSun" w:hAnsi="宋体;SimSun" w:cs="宋体;SimSun"/>
          <w:szCs w:val="21"/>
        </w:rPr>
        <w:t xml:space="preserve">    ①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对杆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有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BIl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宋体;SimSun" w:hAnsi="宋体;SimSun" w:cs="宋体;SimSun"/>
          <w:szCs w:val="21"/>
        </w:rPr>
        <w:t xml:space="preserve">     ②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外力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 xml:space="preserve">的功率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Fv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 xml:space="preserve">    ③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以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表示杆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克服摩擦力做功的功率，则有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 xml:space="preserve">  ④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由以上各式得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[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μm</m:t>
                </m:r>
              </m:e>
              <m:sub>
                <m:r>
                  <w:rPr>
                    <w:rFonts w:ascii="Cambria Math" w:hAnsi="Cambria Math"/>
                  </w:rPr>
                  <m:t xml:space="preserve">g</m:t>
                </m:r>
              </m:sub>
            </m:sSub>
            <m:r>
              <w:rPr>
                <w:rFonts w:ascii="Cambria Math" w:hAnsi="Cambria Math"/>
              </w:rPr>
              <m:t xml:space="preserve">g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]</m:t>
        </m:r>
      </m:oMath>
      <w:r>
        <w:rPr>
          <w:rFonts w:ascii="宋体;SimSun" w:hAnsi="宋体;SimSun" w:cs="宋体;SimSun"/>
          <w:szCs w:val="21"/>
        </w:rPr>
        <w:t xml:space="preserve">    ⑤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．设所求的时间为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，用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分别表示卫星和地球的质量，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ascii="宋体;SimSun" w:hAnsi="宋体;SimSun" w:cs="宋体;SimSun"/>
          <w:szCs w:val="21"/>
        </w:rPr>
        <w:t>表示卫星到地心的距离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mr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宋体;SimSun" w:hAnsi="宋体;SimSun" w:cs="宋体;SimSun"/>
          <w:szCs w:val="21"/>
        </w:rPr>
        <w:t xml:space="preserve">     ①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春分时，太阳光直射地球赤道，如图所示，图中圆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表示赤道，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表示卫星，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表示观察者，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表示地心</w:t>
      </w:r>
      <w:r>
        <w:rPr>
          <w:rFonts w:cs="宋体;SimSun" w:ascii="宋体;SimSun" w:hAnsi="宋体;SimSun"/>
          <w:szCs w:val="21"/>
        </w:rPr>
        <w:t xml:space="preserve">. </w:t>
      </w:r>
      <w:r>
        <w:rPr>
          <w:rFonts w:ascii="宋体;SimSun" w:hAnsi="宋体;SimSun" w:cs="宋体;SimSun"/>
          <w:szCs w:val="21"/>
        </w:rPr>
        <w:t>由图可看出当卫星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绕地心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转到图示位置以后（设地球自转是沿图中逆时针方向），其正下方的观察者将看不见它</w:t>
      </w:r>
      <w:r>
        <w:rPr>
          <w:rFonts w:cs="宋体;SimSun" w:ascii="宋体;SimSun" w:hAnsi="宋体;SimSun"/>
          <w:szCs w:val="21"/>
        </w:rPr>
        <w:t xml:space="preserve">. </w:t>
      </w:r>
      <w:r>
        <w:rPr>
          <w:rFonts w:ascii="宋体;SimSun" w:hAnsi="宋体;SimSun" w:cs="宋体;SimSun"/>
          <w:szCs w:val="21"/>
        </w:rPr>
        <w:t>据此再考虑到对称性，有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</m:oMath>
      <w:r>
        <w:rPr>
          <w:rFonts w:cs="宋体;SimSun" w:ascii="宋体;SimSun" w:hAnsi="宋体;SimSun"/>
          <w:szCs w:val="21"/>
        </w:rPr>
        <w:t xml:space="preserve">     ②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36">
                <wp:simplePos x="0" y="0"/>
                <wp:positionH relativeFrom="column">
                  <wp:posOffset>3086100</wp:posOffset>
                </wp:positionH>
                <wp:positionV relativeFrom="paragraph">
                  <wp:posOffset>635</wp:posOffset>
                </wp:positionV>
                <wp:extent cx="1713865" cy="1118235"/>
                <wp:effectExtent l="0" t="0" r="0" b="0"/>
                <wp:wrapNone/>
                <wp:docPr id="1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11182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264" w:dyaOrig="1514">
                                <v:shapetype id="_x0000_tole_rId169" coordsize="21600,21600" o:spt="ole_rId1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69" type="_x0000_tole_rId169" style="width:119.8pt;height:80.15pt" filled="f" o:ole="">
                                  <v:imagedata r:id="rId170" o:title=""/>
                                </v:shape>
                                <o:OLEObject Type="Embed" ProgID="" ShapeID="ole_rId169" DrawAspect="Content" ObjectID="_237887521" r:id="rId1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95pt;height:88.05pt;mso-wrap-distance-left:9.05pt;mso-wrap-distance-right:9.05pt;mso-wrap-distance-top:0pt;mso-wrap-distance-bottom:0pt;margin-top:0pt;mso-position-vertical-relative:text;margin-left:24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264" w:dyaOrig="1514">
                          <v:shapetype id="_x0000_tole_rId171" coordsize="21600,21600" o:spt="ole_rId1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1" type="_x0000_tole_rId171" style="width:119.8pt;height:80.15pt" filled="f" o:ole="">
                            <v:imagedata r:id="rId172" o:title=""/>
                          </v:shape>
                          <o:OLEObject Type="Embed" ProgID="" ShapeID="ole_rId171" DrawAspect="Content" ObjectID="_701172941" r:id="rId1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  <m:r>
          <w:rPr>
            <w:rFonts w:ascii="Cambria Math" w:hAnsi="Cambria Math"/>
          </w:rPr>
          <m:t xml:space="preserve">T</m:t>
        </m:r>
      </m:oMath>
      <w:r>
        <w:rPr>
          <w:rFonts w:cs="宋体;SimSun" w:ascii="宋体;SimSun" w:hAnsi="宋体;SimSun"/>
          <w:szCs w:val="21"/>
        </w:rPr>
        <w:t xml:space="preserve">       ③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</m:oMath>
      <w:r>
        <w:rPr>
          <w:rFonts w:cs="宋体;SimSun" w:ascii="宋体;SimSun" w:hAnsi="宋体;SimSun"/>
          <w:szCs w:val="21"/>
        </w:rPr>
        <w:t xml:space="preserve">      ④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由以上各式可解得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arcsin</m:t>
        </m:r>
        <m:r>
          <w:rPr>
            <w:rFonts w:ascii="Cambria Math" w:hAnsi="Cambria Math"/>
          </w:rPr>
          <m:t xml:space="preserve">(</m:t>
        </m:r>
        <m:f>
          <m:num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R</m:t>
            </m:r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sup>
        </m:sSup>
      </m:oMath>
      <w:r>
        <w:rPr>
          <w:rFonts w:ascii="宋体;SimSun" w:hAnsi="宋体;SimSun" w:cs="宋体;SimSun"/>
          <w:szCs w:val="21"/>
        </w:rPr>
        <w:t xml:space="preserve">    ⑤</w:t>
      </w:r>
    </w:p>
    <w:p>
      <w:pPr>
        <w:pStyle w:val="Normal"/>
        <w:numPr>
          <w:ilvl w:val="0"/>
          <w:numId w:val="0"/>
        </w:numPr>
        <w:jc w:val="left"/>
        <w:outlineLvl w:val="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．令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质量皆为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刚接触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时速度为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（碰前），由功能关系，有</w:t>
      </w:r>
    </w:p>
    <w:p>
      <w:pPr>
        <w:pStyle w:val="Normal"/>
        <w:jc w:val="left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object w:dxaOrig="2299" w:dyaOrig="620">
          <v:shapetype id="_x0000_tole_rId173" coordsize="21600,21600" o:spt="ole_rId1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3" type="_x0000_tole_rId173" style="width:114.95pt;height:31pt" filled="f" o:ole="">
            <v:imagedata r:id="rId174" o:title=""/>
          </v:shape>
          <o:OLEObject Type="Embed" ProgID="" ShapeID="ole_rId173" DrawAspect="Content" ObjectID="_445351528" r:id="rId173"/>
        </w:object>
      </w:r>
      <w:r>
        <w:rPr>
          <w:rFonts w:cs="宋体;SimSun" w:ascii="宋体;SimSun" w:hAnsi="宋体;SimSun"/>
          <w:szCs w:val="21"/>
        </w:rPr>
        <w:t xml:space="preserve">     ①</w:t>
      </w:r>
    </w:p>
    <w:p>
      <w:pPr>
        <w:pStyle w:val="Normal"/>
        <w:numPr>
          <w:ilvl w:val="0"/>
          <w:numId w:val="0"/>
        </w:numPr>
        <w:ind w:firstLine="425"/>
        <w:jc w:val="left"/>
        <w:outlineLvl w:val="0"/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碰撞过程中动量守恒，令碰后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共同运动的速度为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ascii="宋体;SimSun" w:hAnsi="宋体;SimSun" w:cs="宋体;SimSun"/>
          <w:szCs w:val="21"/>
        </w:rPr>
        <w:t>有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 ②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碰后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先一起向左运动，接着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一起被弹回，在弹簧恢复到原长时，设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的共同速度为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，在这过程中，弹簧势能始末两态都为零，利用功能关系，有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cs="宋体;SimSun" w:ascii="宋体;SimSun" w:hAnsi="宋体;SimSun"/>
          <w:szCs w:val="21"/>
        </w:rPr>
        <w:t xml:space="preserve">   ③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此后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开始分离，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单独向右滑到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点停下，由功能关系有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mgl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szCs w:val="21"/>
        </w:rPr>
        <w:t xml:space="preserve">     ④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由以上各式，解得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μg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16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e>
        </m:rad>
      </m:oMath>
      <w:r>
        <w:rPr>
          <w:rFonts w:ascii="宋体;SimSun" w:hAnsi="宋体;SimSun" w:cs="宋体;SimSun"/>
          <w:szCs w:val="21"/>
        </w:rPr>
        <w:t xml:space="preserve">    ⑤</w:t>
      </w:r>
    </w:p>
    <w:p>
      <w:pPr>
        <w:pStyle w:val="Normal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．参考解答：</w:t>
      </w:r>
    </w:p>
    <w:p>
      <w:pPr>
        <w:pStyle w:val="Normal"/>
        <w:numPr>
          <w:ilvl w:val="0"/>
          <w:numId w:val="0"/>
        </w:numPr>
        <w:ind w:firstLine="420"/>
        <w:jc w:val="left"/>
        <w:outlineLvl w:val="0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宋体;SimSun" w:hAnsi="宋体;SimSun" w:cs="宋体;SimSun"/>
          <w:szCs w:val="21"/>
        </w:rPr>
        <w:t>粒子带正电，故在磁场中沿逆时针方向做匀速圆周运动，</w:t>
      </w:r>
    </w:p>
    <w:p>
      <w:pPr>
        <w:pStyle w:val="Normal"/>
        <w:ind w:firstLine="420"/>
        <w:jc w:val="left"/>
        <w:rPr/>
      </w:pPr>
      <w:r>
        <w:rPr>
          <w:rFonts w:ascii="宋体;SimSun" w:hAnsi="宋体;SimSun" w:cs="宋体;SimSun"/>
          <w:szCs w:val="21"/>
        </w:rPr>
        <w:t>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表示轨道半径，有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qvB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①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37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2033270" cy="1416685"/>
                <wp:effectExtent l="0" t="0" r="0" b="0"/>
                <wp:wrapNone/>
                <wp:docPr id="1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1416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70" w:dyaOrig="1920">
                                <v:shapetype id="_x0000_tole_rId175" coordsize="21600,21600" o:spt="ole_rId1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5" type="_x0000_tole_rId175" style="width:145.6pt;height:104.35pt" filled="f" o:ole="">
                                  <v:imagedata r:id="rId176" o:title=""/>
                                </v:shape>
                                <o:OLEObject Type="Embed" ProgID="" ShapeID="ole_rId175" DrawAspect="Content" ObjectID="_851054886" r:id="rId17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0.1pt;height:111.55pt;mso-wrap-distance-left:9.05pt;mso-wrap-distance-right:9.05pt;mso-wrap-distance-top:0pt;mso-wrap-distance-bottom:0pt;margin-top:0pt;mso-position-vertical-relative:text;margin-left:23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70" w:dyaOrig="1920">
                          <v:shapetype id="_x0000_tole_rId177" coordsize="21600,21600" o:spt="ole_rId17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7" type="_x0000_tole_rId177" style="width:145.6pt;height:104.35pt" filled="f" o:ole="">
                            <v:imagedata r:id="rId178" o:title=""/>
                          </v:shape>
                          <o:OLEObject Type="Embed" ProgID="" ShapeID="ole_rId177" DrawAspect="Content" ObjectID="_1774916890" r:id="rId17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由此得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(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q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B</m:t>
            </m:r>
          </m:den>
        </m:f>
      </m:oMath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代入数值得</w:t>
      </w:r>
      <w:r>
        <w:rPr>
          <w:rFonts w:cs="宋体;SimSun" w:ascii="宋体;SimSun" w:hAnsi="宋体;SimSun"/>
          <w:szCs w:val="21"/>
        </w:rPr>
        <w:t>R=10</w:t>
      </w:r>
      <w:r>
        <w:rPr>
          <w:rFonts w:cs="宋体;SimSun" w:ascii="宋体;SimSun" w:hAnsi="宋体;SimSun"/>
          <w:szCs w:val="21"/>
        </w:rPr>
        <w:t>cm</w:t>
      </w:r>
    </w:p>
    <w:p>
      <w:pPr>
        <w:pStyle w:val="Normal"/>
        <w:ind w:firstLine="42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可见，</w:t>
      </w:r>
      <w:r>
        <w:rPr>
          <w:rFonts w:cs="宋体;SimSun" w:ascii="宋体;SimSun" w:hAnsi="宋体;SimSun"/>
          <w:szCs w:val="21"/>
        </w:rPr>
        <w:t>2R&gt;</w:t>
      </w:r>
      <w:r>
        <w:rPr>
          <w:rFonts w:cs="宋体;SimSun" w:ascii="宋体;SimSun" w:hAnsi="宋体;SimSun"/>
          <w:i/>
          <w:iCs/>
          <w:szCs w:val="21"/>
        </w:rPr>
        <w:t>l</w:t>
      </w:r>
      <w:r>
        <w:rPr>
          <w:rFonts w:cs="宋体;SimSun" w:ascii="宋体;SimSun" w:hAnsi="宋体;SimSun"/>
          <w:szCs w:val="21"/>
        </w:rPr>
        <w:t>&gt;R.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因朝不同方向发射的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宋体;SimSun" w:hAnsi="宋体;SimSun" w:cs="宋体;SimSun"/>
          <w:szCs w:val="21"/>
        </w:rPr>
        <w:t>粒子的圆轨迹都过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，由此可知，某一圆轨迹在图中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左侧与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相切，则此切点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就是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宋体;SimSun" w:hAnsi="宋体;SimSun" w:cs="宋体;SimSun"/>
          <w:szCs w:val="21"/>
        </w:rPr>
        <w:t>粒子能打中的左侧最远点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为定出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点的位置，可作平行于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的直线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的距离为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，以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为圆心，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为半径，作弧交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于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点，过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作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的垂线，它与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的交点即为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cs="宋体;SimSun" w:ascii="宋体;SimSun" w:hAnsi="宋体;SimSun"/>
          <w:szCs w:val="21"/>
        </w:rPr>
        <w:t xml:space="preserve">      ②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>再考虑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的右侧。任何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宋体;SimSun" w:hAnsi="宋体;SimSun" w:cs="宋体;SimSun"/>
          <w:szCs w:val="21"/>
        </w:rPr>
        <w:t>粒子在运动中离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的距离不可能超过</w:t>
      </w:r>
      <w:r>
        <w:rPr>
          <w:rFonts w:cs="宋体;SimSun" w:ascii="宋体;SimSun" w:hAnsi="宋体;SimSun"/>
          <w:szCs w:val="21"/>
        </w:rPr>
        <w:t>2R</w:t>
      </w:r>
      <w:r>
        <w:rPr>
          <w:rFonts w:ascii="宋体;SimSun" w:hAnsi="宋体;SimSun" w:cs="宋体;SimSun"/>
          <w:szCs w:val="21"/>
        </w:rPr>
        <w:t>，以</w:t>
      </w:r>
      <w:r>
        <w:rPr>
          <w:rFonts w:cs="宋体;SimSun" w:ascii="宋体;SimSun" w:hAnsi="宋体;SimSun"/>
          <w:szCs w:val="21"/>
        </w:rPr>
        <w:t>2R</w:t>
      </w:r>
      <w:r>
        <w:rPr>
          <w:rFonts w:ascii="宋体;SimSun" w:hAnsi="宋体;SimSun" w:cs="宋体;SimSun"/>
          <w:szCs w:val="21"/>
        </w:rPr>
        <w:t>为半径、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为圆心作圆，交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于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右侧的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点，此即右侧能打到的最远点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ind w:firstLine="42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由图中几何关系得</w:t>
      </w:r>
    </w:p>
    <w:p>
      <w:pPr>
        <w:pStyle w:val="Normal"/>
        <w:ind w:firstLine="425"/>
        <w:jc w:val="left"/>
        <w:rPr/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R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cs="宋体;SimSun" w:ascii="宋体;SimSun" w:hAnsi="宋体;SimSun"/>
          <w:szCs w:val="21"/>
        </w:rPr>
        <w:t xml:space="preserve">    ③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所求长度为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 xml:space="preserve">    ④</w:t>
      </w:r>
    </w:p>
    <w:p>
      <w:pPr>
        <w:pStyle w:val="Normal"/>
        <w:ind w:firstLine="425"/>
        <w:jc w:val="left"/>
        <w:rPr/>
      </w:pPr>
      <w:r>
        <w:rPr>
          <w:rFonts w:ascii="宋体;SimSun" w:hAnsi="宋体;SimSun" w:cs="宋体;SimSun"/>
          <w:szCs w:val="21"/>
        </w:rPr>
        <w:t xml:space="preserve">代入数值得 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t>20cm</w:t>
      </w:r>
      <w:r>
        <w:rPr>
          <w:rFonts w:cs="宋体;SimSun" w:ascii="宋体;SimSun" w:hAnsi="宋体;SimSun"/>
          <w:szCs w:val="21"/>
        </w:rPr>
        <w:t xml:space="preserve">     ⑤</w:t>
      </w:r>
    </w:p>
    <w:p>
      <w:pPr>
        <w:pStyle w:val="Style9"/>
        <w:spacing w:before="0" w:after="0"/>
        <w:ind w:firstLine="420"/>
        <w:jc w:val="righ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pStyle w:val="Normal"/>
        <w:rPr>
          <w:rFonts w:ascii="宋体;SimSun" w:hAnsi="宋体;SimSun" w:cs="宋体;SimSun"/>
          <w:sz w:val="21"/>
          <w:szCs w:val="21"/>
        </w:rPr>
      </w:pPr>
      <w:r>
        <w:rPr>
          <w:rFonts w:cs="宋体;SimSun" w:ascii="宋体;SimSun" w:hAnsi="宋体;SimSun"/>
          <w:sz w:val="21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PMingLiU">
    <w:altName w:val="新細明體"/>
    <w:charset w:val="88"/>
    <w:family w:val="roman"/>
    <w:pitch w:val="variable"/>
  </w:font>
  <w:font w:name="楷体_GB2312">
    <w:altName w:val="Arial Unicode MS"/>
    <w:charset w:val="86"/>
    <w:family w:val="modern"/>
    <w:pitch w:val="default"/>
  </w:font>
  <w:font w:name="黑体">
    <w:altName w:val="SimHei"/>
    <w:charset w:val="86"/>
    <w:family w:val="modern"/>
    <w:pitch w:val="default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  <w:rPr>
        <w:i w:val="false"/>
        <w:b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tLeast" w:line="578" w:before="340" w:after="330"/>
      <w:textAlignment w:val="baseline"/>
      <w:outlineLvl w:val="0"/>
    </w:pPr>
    <w:rPr>
      <w:rFonts w:ascii="Times New Roman" w:hAnsi="Times New Roman" w:cs="Times New Roman"/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tLeast" w:line="416" w:before="260" w:after="260"/>
      <w:textAlignment w:val="baseline"/>
      <w:outlineLvl w:val="1"/>
    </w:pPr>
    <w:rPr>
      <w:rFonts w:ascii="Arial" w:hAnsi="Arial" w:eastAsia="黑体;SimHei" w:cs="Arial"/>
      <w:b/>
      <w:bCs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374" w:before="280" w:after="290"/>
      <w:outlineLvl w:val="3"/>
    </w:pPr>
    <w:rPr>
      <w:rFonts w:ascii="Arial" w:hAnsi="Arial" w:eastAsia="黑体;SimHei" w:cs="Arial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lineRule="auto" w:line="316" w:before="240" w:after="64"/>
      <w:outlineLvl w:val="6"/>
    </w:pPr>
    <w:rPr>
      <w:rFonts w:ascii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2"/>
    <w:qFormat/>
    <w:pPr>
      <w:numPr>
        <w:ilvl w:val="0"/>
        <w:numId w:val="3"/>
      </w:numPr>
      <w:spacing w:lineRule="auto" w:line="360"/>
      <w:outlineLvl w:val="7"/>
    </w:pPr>
    <w:rPr>
      <w:rFonts w:ascii="Arial" w:hAnsi="Arial" w:cs="Arial"/>
      <w:sz w:val="24"/>
      <w:szCs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rFonts w:ascii="Times New Roman" w:hAnsi="Times New Roman" w:cs="Times New Roman"/>
      <w:i/>
      <w:iCs/>
      <w:sz w:val="18"/>
      <w:szCs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宋体;SimSun" w:hAnsi="宋体;SimSun" w:cs="宋体;SimSun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>
      <w:i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PMingLiU;新細明體" w:hAnsi="PMingLiU;新細明體" w:eastAsia="PMingLiU;新細明體" w:cs="Times New Roman"/>
    </w:rPr>
  </w:style>
  <w:style w:type="character" w:styleId="WW8Num36z0">
    <w:name w:val="WW8Num36z0"/>
    <w:qFormat/>
    <w:rPr>
      <w:b/>
      <w:i w:val="false"/>
    </w:rPr>
  </w:style>
  <w:style w:type="character" w:styleId="WW8Num36z1">
    <w:name w:val="WW8Num36z1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/>
  </w:style>
  <w:style w:type="character" w:styleId="WW8Num39z0">
    <w:name w:val="WW8Num39z0"/>
    <w:qFormat/>
    <w:rPr/>
  </w:style>
  <w:style w:type="character" w:styleId="WW8Num41z0">
    <w:name w:val="WW8Num41z0"/>
    <w:qFormat/>
    <w:rPr/>
  </w:style>
  <w:style w:type="character" w:styleId="WW8Num42z0">
    <w:name w:val="WW8Num42z0"/>
    <w:qFormat/>
    <w:rPr/>
  </w:style>
  <w:style w:type="character" w:styleId="WW8Num43z0">
    <w:name w:val="WW8Num43z0"/>
    <w:qFormat/>
    <w:rPr/>
  </w:style>
  <w:style w:type="character" w:styleId="WW8Num44z0">
    <w:name w:val="WW8Num44z0"/>
    <w:qFormat/>
    <w:rPr/>
  </w:style>
  <w:style w:type="character" w:styleId="Style7">
    <w:name w:val="默认段落字体"/>
    <w:qFormat/>
    <w:rPr/>
  </w:style>
  <w:style w:type="character" w:styleId="1Char">
    <w:name w:val="标题 1 Char"/>
    <w:basedOn w:val="Style7"/>
    <w:qFormat/>
    <w:rPr>
      <w:b/>
      <w:bCs/>
      <w:kern w:val="2"/>
      <w:sz w:val="44"/>
      <w:szCs w:val="44"/>
    </w:rPr>
  </w:style>
  <w:style w:type="character" w:styleId="2Char">
    <w:name w:val="标题 2 Char"/>
    <w:basedOn w:val="Style7"/>
    <w:qFormat/>
    <w:rPr>
      <w:rFonts w:ascii="Arial" w:hAnsi="Arial" w:eastAsia="黑体;SimHei" w:cs="Arial"/>
      <w:b/>
      <w:bCs/>
      <w:sz w:val="32"/>
      <w:szCs w:val="32"/>
    </w:rPr>
  </w:style>
  <w:style w:type="character" w:styleId="3Char">
    <w:name w:val="标题 3 Char"/>
    <w:basedOn w:val="Style7"/>
    <w:qFormat/>
    <w:rPr>
      <w:b/>
      <w:bCs/>
      <w:kern w:val="2"/>
      <w:sz w:val="32"/>
      <w:szCs w:val="32"/>
    </w:rPr>
  </w:style>
  <w:style w:type="character" w:styleId="4Char">
    <w:name w:val="标题 4 Char"/>
    <w:basedOn w:val="Style7"/>
    <w:qFormat/>
    <w:rPr>
      <w:rFonts w:ascii="Arial" w:hAnsi="Arial" w:eastAsia="黑体;SimHei" w:cs="Arial"/>
      <w:b/>
      <w:bCs/>
      <w:kern w:val="2"/>
      <w:sz w:val="28"/>
      <w:szCs w:val="28"/>
    </w:rPr>
  </w:style>
  <w:style w:type="character" w:styleId="7Char">
    <w:name w:val="标题 7 Char"/>
    <w:basedOn w:val="Style7"/>
    <w:qFormat/>
    <w:rPr>
      <w:b/>
      <w:bCs/>
      <w:kern w:val="2"/>
      <w:sz w:val="24"/>
      <w:szCs w:val="24"/>
    </w:rPr>
  </w:style>
  <w:style w:type="character" w:styleId="2Char1">
    <w:name w:val="正文文本缩进 2 Char"/>
    <w:basedOn w:val="Style7"/>
    <w:qFormat/>
    <w:rPr>
      <w:sz w:val="21"/>
    </w:rPr>
  </w:style>
  <w:style w:type="character" w:styleId="8Char">
    <w:name w:val="标题 8 Char"/>
    <w:basedOn w:val="Style7"/>
    <w:qFormat/>
    <w:rPr>
      <w:rFonts w:ascii="Arial" w:hAnsi="Arial" w:cs="Arial"/>
      <w:kern w:val="2"/>
      <w:sz w:val="24"/>
      <w:szCs w:val="24"/>
    </w:rPr>
  </w:style>
  <w:style w:type="character" w:styleId="9Char">
    <w:name w:val="标题 9 Char"/>
    <w:basedOn w:val="Style7"/>
    <w:qFormat/>
    <w:rPr>
      <w:i/>
      <w:iCs/>
      <w:kern w:val="2"/>
      <w:sz w:val="18"/>
      <w:szCs w:val="24"/>
    </w:rPr>
  </w:style>
  <w:style w:type="character" w:styleId="PageNumber">
    <w:name w:val="Page Number"/>
    <w:basedOn w:val="Style7"/>
    <w:rPr/>
  </w:style>
  <w:style w:type="character" w:styleId="Char">
    <w:name w:val="文档结构图 Char"/>
    <w:basedOn w:val="Style7"/>
    <w:qFormat/>
    <w:rPr>
      <w:rFonts w:ascii="宋体;SimSun" w:hAnsi="宋体;SimSun" w:cs="Calibri"/>
      <w:kern w:val="2"/>
      <w:sz w:val="18"/>
      <w:szCs w:val="18"/>
    </w:rPr>
  </w:style>
  <w:style w:type="character" w:styleId="InternetLink">
    <w:name w:val="Hyperlink"/>
    <w:basedOn w:val="Style7"/>
    <w:rPr>
      <w:color w:val="0000FF"/>
      <w:u w:val="single"/>
    </w:rPr>
  </w:style>
  <w:style w:type="character" w:styleId="Char1">
    <w:name w:val="普通(网站) Char1"/>
    <w:basedOn w:val="Style7"/>
    <w:qFormat/>
    <w:rPr>
      <w:rFonts w:ascii="宋体;SimSun" w:hAnsi="宋体;SimSun" w:cs="宋体;SimSun"/>
      <w:sz w:val="24"/>
      <w:szCs w:val="24"/>
    </w:rPr>
  </w:style>
  <w:style w:type="character" w:styleId="Char2">
    <w:name w:val="正文文本缩进 Char"/>
    <w:basedOn w:val="Style7"/>
    <w:qFormat/>
    <w:rPr>
      <w:rFonts w:ascii="楷体_GB2312;Arial Unicode MS" w:hAnsi="楷体_GB2312;Arial Unicode MS" w:eastAsia="楷体_GB2312;Arial Unicode MS" w:cs="宋体;SimSun"/>
      <w:kern w:val="2"/>
      <w:sz w:val="21"/>
      <w:szCs w:val="24"/>
    </w:rPr>
  </w:style>
  <w:style w:type="character" w:styleId="Char3">
    <w:name w:val="纯文本 Char"/>
    <w:basedOn w:val="Style7"/>
    <w:qFormat/>
    <w:rPr>
      <w:rFonts w:ascii="宋体;SimSun" w:hAnsi="宋体;SimSun" w:cs="Courier New"/>
      <w:kern w:val="2"/>
      <w:sz w:val="21"/>
      <w:szCs w:val="21"/>
    </w:rPr>
  </w:style>
  <w:style w:type="character" w:styleId="StrongEmphasis">
    <w:name w:val="Strong Emphasis"/>
    <w:basedOn w:val="Style7"/>
    <w:qFormat/>
    <w:rPr>
      <w:b/>
      <w:bCs/>
    </w:rPr>
  </w:style>
  <w:style w:type="character" w:styleId="Char4">
    <w:name w:val="日期 Char"/>
    <w:basedOn w:val="Style7"/>
    <w:qFormat/>
    <w:rPr>
      <w:sz w:val="21"/>
    </w:rPr>
  </w:style>
  <w:style w:type="character" w:styleId="Char5">
    <w:name w:val="正文文本 Char"/>
    <w:basedOn w:val="Style7"/>
    <w:qFormat/>
    <w:rPr>
      <w:kern w:val="2"/>
      <w:szCs w:val="21"/>
    </w:rPr>
  </w:style>
  <w:style w:type="character" w:styleId="Char6">
    <w:name w:val="标题 Char"/>
    <w:basedOn w:val="Style7"/>
    <w:qFormat/>
    <w:rPr>
      <w:rFonts w:ascii="Arial" w:hAnsi="Arial" w:cs="Arial"/>
      <w:b/>
      <w:bCs/>
      <w:kern w:val="2"/>
      <w:sz w:val="32"/>
      <w:szCs w:val="32"/>
    </w:rPr>
  </w:style>
  <w:style w:type="character" w:styleId="2Char2">
    <w:name w:val="正文文本 2 Char"/>
    <w:basedOn w:val="Style7"/>
    <w:qFormat/>
    <w:rPr>
      <w:sz w:val="21"/>
    </w:rPr>
  </w:style>
  <w:style w:type="character" w:styleId="HTMLChar">
    <w:name w:val="HTML 预设格式 Char"/>
    <w:basedOn w:val="Style7"/>
    <w:qFormat/>
    <w:rPr>
      <w:rFonts w:ascii="黑体;SimHei" w:hAnsi="黑体;SimHei" w:eastAsia="黑体;SimHei" w:cs="Courier New"/>
      <w:color w:val="0F0020"/>
    </w:rPr>
  </w:style>
  <w:style w:type="character" w:styleId="Char7">
    <w:name w:val="尾注文本 Char"/>
    <w:basedOn w:val="Style7"/>
    <w:qFormat/>
    <w:rPr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Body">
    <w:name w:val="Body Text"/>
    <w:basedOn w:val="Normal"/>
    <w:pPr>
      <w:jc w:val="left"/>
    </w:pPr>
    <w:rPr>
      <w:rFonts w:ascii="Times New Roman" w:hAnsi="Times New Roman" w:cs="Times New Roman"/>
      <w:sz w:val="20"/>
      <w:szCs w:val="21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2">
    <w:name w:val="正文文本缩进 2"/>
    <w:basedOn w:val="Normal"/>
    <w:qFormat/>
    <w:pPr>
      <w:spacing w:lineRule="auto" w:line="480" w:before="0" w:after="120"/>
      <w:ind w:left="420" w:hanging="0"/>
      <w:textAlignment w:val="baseline"/>
    </w:pPr>
    <w:rPr>
      <w:rFonts w:ascii="Times New Roman" w:hAnsi="Times New Roman" w:cs="Times New Roman"/>
      <w:kern w:val="0"/>
      <w:szCs w:val="20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8">
    <w:name w:val="文档结构图"/>
    <w:basedOn w:val="Normal"/>
    <w:qFormat/>
    <w:pPr/>
    <w:rPr>
      <w:rFonts w:ascii="宋体;SimSun" w:hAnsi="宋体;SimSun"/>
      <w:sz w:val="18"/>
      <w:szCs w:val="18"/>
    </w:rPr>
  </w:style>
  <w:style w:type="paragraph" w:styleId="Style9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extBodyIndent">
    <w:name w:val="Body Text Indent"/>
    <w:basedOn w:val="Normal"/>
    <w:pPr>
      <w:ind w:left="420" w:firstLine="525"/>
    </w:pPr>
    <w:rPr>
      <w:rFonts w:ascii="楷体_GB2312;Arial Unicode MS" w:hAnsi="楷体_GB2312;Arial Unicode MS" w:eastAsia="楷体_GB2312;Arial Unicode MS" w:cs="宋体;SimSun"/>
      <w:szCs w:val="24"/>
    </w:rPr>
  </w:style>
  <w:style w:type="paragraph" w:styleId="Style10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Style11">
    <w:name w:val="日期"/>
    <w:basedOn w:val="Normal"/>
    <w:next w:val="Normal"/>
    <w:qFormat/>
    <w:pPr>
      <w:spacing w:lineRule="atLeast" w:line="312"/>
      <w:ind w:left="100" w:hanging="0"/>
      <w:textAlignment w:val="baseline"/>
    </w:pPr>
    <w:rPr>
      <w:rFonts w:ascii="Times New Roman" w:hAnsi="Times New Roman" w:cs="Times New Roman"/>
      <w:kern w:val="0"/>
      <w:szCs w:val="20"/>
    </w:rPr>
  </w:style>
  <w:style w:type="paragraph" w:styleId="21">
    <w:name w:val="正文文本 2"/>
    <w:basedOn w:val="Normal"/>
    <w:qFormat/>
    <w:pPr>
      <w:spacing w:lineRule="auto" w:line="480" w:before="0" w:after="120"/>
      <w:textAlignment w:val="baseline"/>
    </w:pPr>
    <w:rPr>
      <w:rFonts w:ascii="Times New Roman" w:hAnsi="Times New Roman" w:cs="Times New Roman"/>
      <w:kern w:val="0"/>
      <w:szCs w:val="20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黑体;SimHei" w:hAnsi="黑体;SimHei" w:eastAsia="黑体;SimHei" w:cs="Courier New"/>
      <w:color w:val="0F0020"/>
      <w:kern w:val="0"/>
      <w:sz w:val="20"/>
      <w:szCs w:val="20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cs="Times New Roman"/>
      <w:szCs w:val="24"/>
    </w:rPr>
  </w:style>
  <w:style w:type="paragraph" w:styleId="4">
    <w:name w:val="题干（4级）"/>
    <w:basedOn w:val="Normal"/>
    <w:qFormat/>
    <w:pPr>
      <w:numPr>
        <w:ilvl w:val="0"/>
        <w:numId w:val="4"/>
      </w:numPr>
    </w:pPr>
    <w:rPr>
      <w:rFonts w:ascii="Times New Roman" w:hAnsi="Times New Roman" w:cs="Times New Roman"/>
      <w:szCs w:val="24"/>
    </w:rPr>
  </w:style>
  <w:style w:type="paragraph" w:styleId="Style12">
    <w:name w:val="题注"/>
    <w:basedOn w:val="Normal"/>
    <w:next w:val="Normal"/>
    <w:qFormat/>
    <w:pPr>
      <w:spacing w:lineRule="atLeast" w:line="312"/>
      <w:textAlignment w:val="baseline"/>
    </w:pPr>
    <w:rPr>
      <w:rFonts w:ascii="Arial" w:hAnsi="Arial" w:eastAsia="黑体;SimHei" w:cs="Arial"/>
      <w:kern w:val="0"/>
      <w:sz w:val="20"/>
      <w:szCs w:val="20"/>
    </w:rPr>
  </w:style>
  <w:style w:type="paragraph" w:styleId="Style13">
    <w:name w:val="简单回函地址"/>
    <w:basedOn w:val="Normal"/>
    <w:qFormat/>
    <w:pPr/>
    <w:rPr>
      <w:rFonts w:ascii="Times New Roman" w:hAnsi="Times New Roman" w:cs="Times New Roman"/>
      <w:szCs w:val="20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360" w:leader="none"/>
        <w:tab w:val="right" w:pos="8740" w:leader="none"/>
      </w:tabs>
    </w:pPr>
    <w:rPr>
      <w:rFonts w:ascii="Times New Roman" w:hAnsi="Times New Roman" w:cs="Times New Roman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image" Target="media/image17.png"/><Relationship Id="rId37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9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9" Type="http://schemas.openxmlformats.org/officeDocument/2006/relationships/image" Target="media/image17.png"/><Relationship Id="rId50" Type="http://schemas.openxmlformats.org/officeDocument/2006/relationships/image" Target="media/image17.png"/><Relationship Id="rId51" Type="http://schemas.openxmlformats.org/officeDocument/2006/relationships/oleObject" Target="embeddings/oleObject23.bin"/><Relationship Id="rId52" Type="http://schemas.openxmlformats.org/officeDocument/2006/relationships/image" Target="media/image24.wmf"/><Relationship Id="rId53" Type="http://schemas.openxmlformats.org/officeDocument/2006/relationships/oleObject" Target="embeddings/oleObject24.bin"/><Relationship Id="rId54" Type="http://schemas.openxmlformats.org/officeDocument/2006/relationships/image" Target="media/image25.wmf"/><Relationship Id="rId55" Type="http://schemas.openxmlformats.org/officeDocument/2006/relationships/oleObject" Target="embeddings/oleObject25.bin"/><Relationship Id="rId56" Type="http://schemas.openxmlformats.org/officeDocument/2006/relationships/image" Target="media/image26.wmf"/><Relationship Id="rId57" Type="http://schemas.openxmlformats.org/officeDocument/2006/relationships/oleObject" Target="embeddings/oleObject26.bin"/><Relationship Id="rId58" Type="http://schemas.openxmlformats.org/officeDocument/2006/relationships/image" Target="media/image27.wmf"/><Relationship Id="rId59" Type="http://schemas.openxmlformats.org/officeDocument/2006/relationships/oleObject" Target="embeddings/oleObject27.bin"/><Relationship Id="rId60" Type="http://schemas.openxmlformats.org/officeDocument/2006/relationships/image" Target="media/image28.wmf"/><Relationship Id="rId61" Type="http://schemas.openxmlformats.org/officeDocument/2006/relationships/oleObject" Target="embeddings/oleObject28.bin"/><Relationship Id="rId62" Type="http://schemas.openxmlformats.org/officeDocument/2006/relationships/image" Target="media/image29.wmf"/><Relationship Id="rId63" Type="http://schemas.openxmlformats.org/officeDocument/2006/relationships/oleObject" Target="embeddings/oleObject29.bin"/><Relationship Id="rId64" Type="http://schemas.openxmlformats.org/officeDocument/2006/relationships/image" Target="media/image30.wmf"/><Relationship Id="rId65" Type="http://schemas.openxmlformats.org/officeDocument/2006/relationships/oleObject" Target="embeddings/oleObject30.bin"/><Relationship Id="rId66" Type="http://schemas.openxmlformats.org/officeDocument/2006/relationships/image" Target="media/image31.wmf"/><Relationship Id="rId67" Type="http://schemas.openxmlformats.org/officeDocument/2006/relationships/oleObject" Target="embeddings/oleObject31.bin"/><Relationship Id="rId68" Type="http://schemas.openxmlformats.org/officeDocument/2006/relationships/image" Target="media/image32.wmf"/><Relationship Id="rId69" Type="http://schemas.openxmlformats.org/officeDocument/2006/relationships/oleObject" Target="embeddings/oleObject32.bin"/><Relationship Id="rId70" Type="http://schemas.openxmlformats.org/officeDocument/2006/relationships/image" Target="media/image33.wmf"/><Relationship Id="rId71" Type="http://schemas.openxmlformats.org/officeDocument/2006/relationships/oleObject" Target="embeddings/oleObject33.bin"/><Relationship Id="rId72" Type="http://schemas.openxmlformats.org/officeDocument/2006/relationships/image" Target="media/image34.wmf"/><Relationship Id="rId73" Type="http://schemas.openxmlformats.org/officeDocument/2006/relationships/oleObject" Target="embeddings/oleObject34.bin"/><Relationship Id="rId74" Type="http://schemas.openxmlformats.org/officeDocument/2006/relationships/image" Target="media/image35.wmf"/><Relationship Id="rId75" Type="http://schemas.openxmlformats.org/officeDocument/2006/relationships/oleObject" Target="embeddings/oleObject35.bin"/><Relationship Id="rId76" Type="http://schemas.openxmlformats.org/officeDocument/2006/relationships/image" Target="media/image36.wmf"/><Relationship Id="rId77" Type="http://schemas.openxmlformats.org/officeDocument/2006/relationships/oleObject" Target="embeddings/oleObject36.bin"/><Relationship Id="rId78" Type="http://schemas.openxmlformats.org/officeDocument/2006/relationships/image" Target="media/image37.wmf"/><Relationship Id="rId79" Type="http://schemas.openxmlformats.org/officeDocument/2006/relationships/oleObject" Target="embeddings/oleObject37.bin"/><Relationship Id="rId80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2" Type="http://schemas.openxmlformats.org/officeDocument/2006/relationships/image" Target="media/image39.wmf"/><Relationship Id="rId83" Type="http://schemas.openxmlformats.org/officeDocument/2006/relationships/oleObject" Target="embeddings/oleObject39.bin"/><Relationship Id="rId84" Type="http://schemas.openxmlformats.org/officeDocument/2006/relationships/image" Target="media/image40.wmf"/><Relationship Id="rId85" Type="http://schemas.openxmlformats.org/officeDocument/2006/relationships/oleObject" Target="embeddings/oleObject40.bin"/><Relationship Id="rId86" Type="http://schemas.openxmlformats.org/officeDocument/2006/relationships/image" Target="media/image41.wmf"/><Relationship Id="rId87" Type="http://schemas.openxmlformats.org/officeDocument/2006/relationships/oleObject" Target="embeddings/oleObject41.bin"/><Relationship Id="rId88" Type="http://schemas.openxmlformats.org/officeDocument/2006/relationships/image" Target="media/image42.wmf"/><Relationship Id="rId89" Type="http://schemas.openxmlformats.org/officeDocument/2006/relationships/oleObject" Target="embeddings/oleObject42.bin"/><Relationship Id="rId90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2" Type="http://schemas.openxmlformats.org/officeDocument/2006/relationships/image" Target="media/image44.wmf"/><Relationship Id="rId93" Type="http://schemas.openxmlformats.org/officeDocument/2006/relationships/oleObject" Target="embeddings/oleObject44.bin"/><Relationship Id="rId94" Type="http://schemas.openxmlformats.org/officeDocument/2006/relationships/image" Target="media/image45.wmf"/><Relationship Id="rId95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7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1" Type="http://schemas.openxmlformats.org/officeDocument/2006/relationships/image" Target="media/image49.wmf"/><Relationship Id="rId102" Type="http://schemas.openxmlformats.org/officeDocument/2006/relationships/oleObject" Target="embeddings/oleObject48.bin"/><Relationship Id="rId103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06" Type="http://schemas.openxmlformats.org/officeDocument/2006/relationships/oleObject" Target="embeddings/oleObject50.bin"/><Relationship Id="rId107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09" Type="http://schemas.openxmlformats.org/officeDocument/2006/relationships/image" Target="media/image53.wmf"/><Relationship Id="rId110" Type="http://schemas.openxmlformats.org/officeDocument/2006/relationships/oleObject" Target="embeddings/oleObject52.bin"/><Relationship Id="rId111" Type="http://schemas.openxmlformats.org/officeDocument/2006/relationships/image" Target="media/image54.wmf"/><Relationship Id="rId112" Type="http://schemas.openxmlformats.org/officeDocument/2006/relationships/oleObject" Target="embeddings/oleObject53.bin"/><Relationship Id="rId113" Type="http://schemas.openxmlformats.org/officeDocument/2006/relationships/image" Target="media/image55.wmf"/><Relationship Id="rId114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16" Type="http://schemas.openxmlformats.org/officeDocument/2006/relationships/oleObject" Target="embeddings/oleObject55.bin"/><Relationship Id="rId117" Type="http://schemas.openxmlformats.org/officeDocument/2006/relationships/image" Target="media/image57.wmf"/><Relationship Id="rId118" Type="http://schemas.openxmlformats.org/officeDocument/2006/relationships/oleObject" Target="embeddings/oleObject56.bin"/><Relationship Id="rId119" Type="http://schemas.openxmlformats.org/officeDocument/2006/relationships/image" Target="media/image58.wmf"/><Relationship Id="rId120" Type="http://schemas.openxmlformats.org/officeDocument/2006/relationships/oleObject" Target="embeddings/oleObject57.bin"/><Relationship Id="rId121" Type="http://schemas.openxmlformats.org/officeDocument/2006/relationships/image" Target="media/image59.wmf"/><Relationship Id="rId122" Type="http://schemas.openxmlformats.org/officeDocument/2006/relationships/oleObject" Target="embeddings/oleObject58.bin"/><Relationship Id="rId123" Type="http://schemas.openxmlformats.org/officeDocument/2006/relationships/image" Target="media/image60.wmf"/><Relationship Id="rId124" Type="http://schemas.openxmlformats.org/officeDocument/2006/relationships/oleObject" Target="embeddings/oleObject59.bin"/><Relationship Id="rId125" Type="http://schemas.openxmlformats.org/officeDocument/2006/relationships/image" Target="media/image61.wmf"/><Relationship Id="rId126" Type="http://schemas.openxmlformats.org/officeDocument/2006/relationships/oleObject" Target="embeddings/oleObject60.bin"/><Relationship Id="rId127" Type="http://schemas.openxmlformats.org/officeDocument/2006/relationships/image" Target="media/image62.wmf"/><Relationship Id="rId128" Type="http://schemas.openxmlformats.org/officeDocument/2006/relationships/oleObject" Target="embeddings/oleObject61.bin"/><Relationship Id="rId129" Type="http://schemas.openxmlformats.org/officeDocument/2006/relationships/image" Target="media/image63.wmf"/><Relationship Id="rId130" Type="http://schemas.openxmlformats.org/officeDocument/2006/relationships/oleObject" Target="embeddings/oleObject62.bin"/><Relationship Id="rId131" Type="http://schemas.openxmlformats.org/officeDocument/2006/relationships/image" Target="media/image64.wmf"/><Relationship Id="rId132" Type="http://schemas.openxmlformats.org/officeDocument/2006/relationships/oleObject" Target="embeddings/oleObject63.bin"/><Relationship Id="rId133" Type="http://schemas.openxmlformats.org/officeDocument/2006/relationships/image" Target="media/image65.wmf"/><Relationship Id="rId134" Type="http://schemas.openxmlformats.org/officeDocument/2006/relationships/image" Target="media/image66.png"/><Relationship Id="rId135" Type="http://schemas.openxmlformats.org/officeDocument/2006/relationships/image" Target="media/image17.png"/><Relationship Id="rId136" Type="http://schemas.openxmlformats.org/officeDocument/2006/relationships/image" Target="media/image17.png"/><Relationship Id="rId137" Type="http://schemas.openxmlformats.org/officeDocument/2006/relationships/image" Target="media/image17.png"/><Relationship Id="rId138" Type="http://schemas.openxmlformats.org/officeDocument/2006/relationships/image" Target="media/image17.png"/><Relationship Id="rId139" Type="http://schemas.openxmlformats.org/officeDocument/2006/relationships/oleObject" Target="embeddings/oleObject64.bin"/><Relationship Id="rId140" Type="http://schemas.openxmlformats.org/officeDocument/2006/relationships/image" Target="media/image67.wmf"/><Relationship Id="rId141" Type="http://schemas.openxmlformats.org/officeDocument/2006/relationships/oleObject" Target="embeddings/oleObject65.bin"/><Relationship Id="rId142" Type="http://schemas.openxmlformats.org/officeDocument/2006/relationships/image" Target="media/image68.wmf"/><Relationship Id="rId143" Type="http://schemas.openxmlformats.org/officeDocument/2006/relationships/oleObject" Target="embeddings/oleObject66.bin"/><Relationship Id="rId144" Type="http://schemas.openxmlformats.org/officeDocument/2006/relationships/image" Target="media/image69.wmf"/><Relationship Id="rId145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47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49" Type="http://schemas.openxmlformats.org/officeDocument/2006/relationships/oleObject" Target="embeddings/oleObject69.bin"/><Relationship Id="rId150" Type="http://schemas.openxmlformats.org/officeDocument/2006/relationships/image" Target="media/image72.wmf"/><Relationship Id="rId151" Type="http://schemas.openxmlformats.org/officeDocument/2006/relationships/oleObject" Target="embeddings/oleObject70.bin"/><Relationship Id="rId152" Type="http://schemas.openxmlformats.org/officeDocument/2006/relationships/image" Target="media/image73.wmf"/><Relationship Id="rId153" Type="http://schemas.openxmlformats.org/officeDocument/2006/relationships/oleObject" Target="embeddings/oleObject71.bin"/><Relationship Id="rId154" Type="http://schemas.openxmlformats.org/officeDocument/2006/relationships/image" Target="media/image74.wmf"/><Relationship Id="rId155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57" Type="http://schemas.openxmlformats.org/officeDocument/2006/relationships/oleObject" Target="embeddings/oleObject73.bin"/><Relationship Id="rId158" Type="http://schemas.openxmlformats.org/officeDocument/2006/relationships/image" Target="media/image76.wmf"/><Relationship Id="rId159" Type="http://schemas.openxmlformats.org/officeDocument/2006/relationships/oleObject" Target="embeddings/oleObject74.bin"/><Relationship Id="rId160" Type="http://schemas.openxmlformats.org/officeDocument/2006/relationships/image" Target="media/image77.wmf"/><Relationship Id="rId161" Type="http://schemas.openxmlformats.org/officeDocument/2006/relationships/oleObject" Target="embeddings/oleObject75.bin"/><Relationship Id="rId162" Type="http://schemas.openxmlformats.org/officeDocument/2006/relationships/image" Target="media/image78.wmf"/><Relationship Id="rId163" Type="http://schemas.openxmlformats.org/officeDocument/2006/relationships/oleObject" Target="embeddings/oleObject76.bin"/><Relationship Id="rId164" Type="http://schemas.openxmlformats.org/officeDocument/2006/relationships/image" Target="media/image79.wmf"/><Relationship Id="rId165" Type="http://schemas.openxmlformats.org/officeDocument/2006/relationships/oleObject" Target="embeddings/oleObject77.bin"/><Relationship Id="rId166" Type="http://schemas.openxmlformats.org/officeDocument/2006/relationships/image" Target="media/image80.png"/><Relationship Id="rId167" Type="http://schemas.openxmlformats.org/officeDocument/2006/relationships/oleObject" Target="embeddings/oleObject78.bin"/><Relationship Id="rId168" Type="http://schemas.openxmlformats.org/officeDocument/2006/relationships/image" Target="media/image81.png"/><Relationship Id="rId169" Type="http://schemas.openxmlformats.org/officeDocument/2006/relationships/oleObject" Target="embeddings/oleObject79.bin"/><Relationship Id="rId170" Type="http://schemas.openxmlformats.org/officeDocument/2006/relationships/image" Target="media/image82.png"/><Relationship Id="rId171" Type="http://schemas.openxmlformats.org/officeDocument/2006/relationships/oleObject" Target="embeddings/oleObject80.bin"/><Relationship Id="rId172" Type="http://schemas.openxmlformats.org/officeDocument/2006/relationships/image" Target="media/image83.png"/><Relationship Id="rId173" Type="http://schemas.openxmlformats.org/officeDocument/2006/relationships/oleObject" Target="embeddings/oleObject81.bin"/><Relationship Id="rId174" Type="http://schemas.openxmlformats.org/officeDocument/2006/relationships/image" Target="media/image84.wmf"/><Relationship Id="rId175" Type="http://schemas.openxmlformats.org/officeDocument/2006/relationships/oleObject" Target="embeddings/oleObject82.bin"/><Relationship Id="rId176" Type="http://schemas.openxmlformats.org/officeDocument/2006/relationships/image" Target="media/image85.png"/><Relationship Id="rId177" Type="http://schemas.openxmlformats.org/officeDocument/2006/relationships/oleObject" Target="embeddings/oleObject83.bin"/><Relationship Id="rId178" Type="http://schemas.openxmlformats.org/officeDocument/2006/relationships/image" Target="media/image86.png"/><Relationship Id="rId179" Type="http://schemas.openxmlformats.org/officeDocument/2006/relationships/numbering" Target="numbering.xml"/><Relationship Id="rId180" Type="http://schemas.openxmlformats.org/officeDocument/2006/relationships/fontTable" Target="fontTable.xml"/><Relationship Id="rId18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2012-06-13T22:18:00Z</dcterms:created>
  <dc:creator/>
  <dc:description/>
  <dc:language>en-US</dc:language>
  <cp:lastModifiedBy>DHX</cp:lastModifiedBy>
  <dcterms:modified xsi:type="dcterms:W3CDTF">2021-03-09T09:35:00Z</dcterms:modified>
  <cp:revision>19</cp:revision>
  <dc:subject/>
  <dc:title/>
</cp:coreProperties>
</file>