
<file path=[Content_Types].xml><?xml version="1.0" encoding="utf-8"?>
<Types xmlns="http://schemas.openxmlformats.org/package/2006/content-types">
  <Default Extension="rels" ContentType="application/vnd.openxmlformats-package.relationships+xml"/>
  <Default Extension="tif" ContentType="image/tiff"/>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华文宋体" w:cs="Calibri" w:ascii="华文宋体" w:hAnsi="华文宋体"/>
          <w:b/>
          <w:sz w:val="44"/>
          <w:szCs w:val="20"/>
        </w:rPr>
        <w:t>201</w:t>
      </w:r>
      <w:r>
        <w:rPr>
          <w:rFonts w:eastAsia="华文宋体" w:cs="Calibri" w:ascii="华文宋体" w:hAnsi="华文宋体"/>
          <w:b/>
          <w:sz w:val="44"/>
          <w:szCs w:val="20"/>
        </w:rPr>
        <w:t>4</w:t>
      </w:r>
      <w:r>
        <w:rPr>
          <w:rFonts w:ascii="华文宋体" w:hAnsi="华文宋体" w:cs="Calibri" w:eastAsia="华文宋体"/>
          <w:b/>
          <w:sz w:val="44"/>
          <w:szCs w:val="20"/>
        </w:rPr>
        <w:t>年上海市高中毕业统一学业考试</w:t>
      </w:r>
    </w:p>
    <w:p>
      <w:pPr>
        <w:pStyle w:val="Normal"/>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p>
    <w:p>
      <w:pPr>
        <w:pStyle w:val="Normal"/>
        <w:spacing w:lineRule="auto" w:line="360"/>
        <w:jc w:val="left"/>
        <w:rPr/>
      </w:pPr>
      <w:r>
        <w:rPr>
          <w:rFonts w:ascii="华文宋体" w:hAnsi="华文宋体" w:cs="Calibri" w:eastAsia="华文宋体"/>
          <w:sz w:val="20"/>
          <w:szCs w:val="20"/>
        </w:rPr>
        <w:t>本试卷共</w:t>
      </w:r>
      <w:r>
        <w:rPr>
          <w:rFonts w:eastAsia="华文宋体" w:cs="Calibri" w:ascii="华文宋体" w:hAnsi="华文宋体"/>
          <w:sz w:val="20"/>
          <w:szCs w:val="20"/>
        </w:rPr>
        <w:t>7</w:t>
      </w:r>
      <w:r>
        <w:rPr>
          <w:rFonts w:ascii="华文宋体" w:hAnsi="华文宋体" w:cs="Calibri" w:eastAsia="华文宋体"/>
          <w:sz w:val="20"/>
          <w:szCs w:val="20"/>
        </w:rPr>
        <w:t>页，满分</w:t>
      </w:r>
      <w:r>
        <w:rPr>
          <w:rFonts w:eastAsia="华文宋体" w:cs="Calibri" w:ascii="华文宋体" w:hAnsi="华文宋体"/>
          <w:sz w:val="20"/>
          <w:szCs w:val="20"/>
        </w:rPr>
        <w:t>150</w:t>
      </w:r>
      <w:r>
        <w:rPr>
          <w:rFonts w:ascii="华文宋体" w:hAnsi="华文宋体" w:cs="Calibri" w:eastAsia="华文宋体"/>
          <w:sz w:val="20"/>
          <w:szCs w:val="20"/>
        </w:rPr>
        <w:t>分，考试时间</w:t>
      </w:r>
      <w:r>
        <w:rPr>
          <w:rFonts w:eastAsia="华文宋体" w:cs="Calibri" w:ascii="华文宋体" w:hAnsi="华文宋体"/>
          <w:sz w:val="20"/>
          <w:szCs w:val="20"/>
        </w:rPr>
        <w:t>120</w:t>
      </w:r>
      <w:r>
        <w:rPr>
          <w:rFonts w:ascii="华文宋体" w:hAnsi="华文宋体" w:cs="Calibri" w:eastAsia="华文宋体"/>
          <w:sz w:val="20"/>
          <w:szCs w:val="20"/>
        </w:rPr>
        <w:t>分钟，全卷包括六大题，第一、第二大题为单项选择题，第三大题为多项选择题，第四大题为填空题，第五大题为实验题，第六大题为计算题。</w:t>
      </w:r>
    </w:p>
    <w:p>
      <w:pPr>
        <w:pStyle w:val="Normal"/>
        <w:jc w:val="center"/>
        <w:rPr>
          <w:rFonts w:ascii="华文宋体" w:hAnsi="华文宋体" w:eastAsia="华文宋体" w:cs="Calibri"/>
          <w:b/>
          <w:b/>
          <w:sz w:val="44"/>
          <w:szCs w:val="20"/>
        </w:rPr>
      </w:pPr>
      <w:r>
        <w:rPr>
          <w:rFonts w:eastAsia="华文宋体" w:cs="Calibri" w:ascii="华文宋体" w:hAnsi="华文宋体"/>
          <w:b/>
          <w:sz w:val="44"/>
          <w:szCs w:val="20"/>
        </w:rPr>
      </w:r>
    </w:p>
    <w:p>
      <w:pPr>
        <w:pStyle w:val="Normal"/>
        <w:rPr>
          <w:rFonts w:ascii="华文宋体" w:hAnsi="华文宋体" w:eastAsia="华文宋体" w:cs="华文宋体"/>
          <w:sz w:val="20"/>
          <w:szCs w:val="21"/>
        </w:rPr>
      </w:pPr>
      <w:r>
        <w:rPr>
          <w:rFonts w:ascii="华文宋体" w:hAnsi="华文宋体" w:cs="华文宋体" w:eastAsia="华文宋体"/>
          <w:sz w:val="20"/>
          <w:szCs w:val="21"/>
        </w:rPr>
        <w:t xml:space="preserve">一、单项选择题 </w:t>
      </w:r>
    </w:p>
    <w:p>
      <w:pPr>
        <w:pStyle w:val="Normal"/>
        <w:rPr/>
      </w:pPr>
      <w:r>
        <w:rPr>
          <w:rFonts w:eastAsia="华文宋体" w:cs="华文宋体" w:ascii="华文宋体" w:hAnsi="华文宋体"/>
          <w:sz w:val="20"/>
          <w:szCs w:val="21"/>
        </w:rPr>
        <w:t>1.</w:t>
      </w:r>
      <w:r>
        <w:rPr>
          <w:rFonts w:ascii="华文宋体" w:hAnsi="华文宋体" w:cs="华文宋体" w:eastAsia="华文宋体"/>
          <w:sz w:val="20"/>
          <w:szCs w:val="21"/>
        </w:rPr>
        <w:t xml:space="preserve">下列电磁波中，波长最长的是（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 无线电波    （</w:t>
      </w:r>
      <w:r>
        <w:rPr>
          <w:rFonts w:eastAsia="华文宋体" w:cs="华文宋体" w:ascii="华文宋体" w:hAnsi="华文宋体"/>
          <w:sz w:val="20"/>
          <w:szCs w:val="21"/>
        </w:rPr>
        <w:t>B</w:t>
      </w:r>
      <w:r>
        <w:rPr>
          <w:rFonts w:ascii="华文宋体" w:hAnsi="华文宋体" w:cs="华文宋体" w:eastAsia="华文宋体"/>
          <w:sz w:val="20"/>
          <w:szCs w:val="21"/>
        </w:rPr>
        <w:t>） 红外线   （</w:t>
      </w:r>
      <w:r>
        <w:rPr>
          <w:rFonts w:eastAsia="华文宋体" w:cs="华文宋体" w:ascii="华文宋体" w:hAnsi="华文宋体"/>
          <w:sz w:val="20"/>
          <w:szCs w:val="21"/>
        </w:rPr>
        <w:t>C</w:t>
      </w:r>
      <w:r>
        <w:rPr>
          <w:rFonts w:ascii="华文宋体" w:hAnsi="华文宋体" w:cs="华文宋体" w:eastAsia="华文宋体"/>
          <w:sz w:val="20"/>
          <w:szCs w:val="21"/>
        </w:rPr>
        <w:t>） 紫外线    （</w:t>
      </w:r>
      <w:r>
        <w:rPr>
          <w:rFonts w:eastAsia="华文宋体" w:cs="华文宋体" w:ascii="华文宋体" w:hAnsi="华文宋体"/>
          <w:sz w:val="20"/>
          <w:szCs w:val="21"/>
        </w:rPr>
        <w:t>D</w:t>
      </w:r>
      <w:r>
        <w:rPr>
          <w:rFonts w:ascii="华文宋体" w:hAnsi="华文宋体" w:cs="华文宋体" w:eastAsia="华文宋体"/>
          <w:sz w:val="20"/>
          <w:szCs w:val="21"/>
        </w:rPr>
        <w:t xml:space="preserve">） </w:t>
      </w:r>
      <w:r>
        <w:rPr>
          <w:rFonts w:ascii="华文宋体" w:hAnsi="华文宋体" w:cs="华文宋体" w:eastAsia="华文宋体"/>
          <w:sz w:val="20"/>
          <w:szCs w:val="21"/>
        </w:rPr>
        <w:object w:dxaOrig="201" w:dyaOrig="26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0pt;height:12.95pt" filled="f" o:ole="">
            <v:imagedata r:id="rId3" o:title=""/>
          </v:shape>
          <o:OLEObject Type="Embed" ProgID="" ShapeID="ole_rId2" DrawAspect="Content" ObjectID="_113787444" r:id="rId2"/>
        </w:object>
      </w:r>
      <w:r>
        <w:rPr>
          <w:rFonts w:ascii="华文宋体" w:hAnsi="华文宋体" w:cs="华文宋体" w:eastAsia="华文宋体"/>
          <w:sz w:val="20"/>
          <w:szCs w:val="21"/>
        </w:rPr>
        <w:t>射线</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2.</w:t>
      </w:r>
      <w:r>
        <w:rPr>
          <w:rFonts w:ascii="华文宋体" w:hAnsi="华文宋体" w:cs="华文宋体" w:eastAsia="华文宋体"/>
          <w:sz w:val="20"/>
          <w:szCs w:val="21"/>
        </w:rPr>
        <w:t>核反应方程</w:t>
      </w:r>
      <w:r>
        <w:rPr>
          <w:rFonts w:ascii="华文宋体" w:hAnsi="华文宋体" w:cs="华文宋体" w:eastAsia="华文宋体"/>
          <w:sz w:val="20"/>
          <w:szCs w:val="21"/>
        </w:rPr>
        <w:object w:dxaOrig="2042" w:dyaOrig="38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01.95pt;height:19pt" filled="f" o:ole="">
            <v:imagedata r:id="rId5" o:title=""/>
          </v:shape>
          <o:OLEObject Type="Embed" ProgID="" ShapeID="ole_rId4" DrawAspect="Content" ObjectID="_754139048" r:id="rId4"/>
        </w:object>
      </w:r>
      <w:r>
        <w:rPr>
          <w:rFonts w:ascii="华文宋体" w:hAnsi="华文宋体" w:cs="华文宋体" w:eastAsia="华文宋体"/>
          <w:sz w:val="20"/>
          <w:szCs w:val="21"/>
        </w:rPr>
        <w:t>中的</w:t>
      </w:r>
      <w:r>
        <w:rPr>
          <w:rFonts w:eastAsia="华文宋体" w:cs="华文宋体" w:ascii="华文宋体" w:hAnsi="华文宋体"/>
          <w:sz w:val="20"/>
          <w:szCs w:val="21"/>
        </w:rPr>
        <w:t>X</w:t>
      </w:r>
      <w:r>
        <w:rPr>
          <w:rFonts w:ascii="华文宋体" w:hAnsi="华文宋体" w:cs="华文宋体" w:eastAsia="华文宋体"/>
          <w:sz w:val="20"/>
          <w:szCs w:val="21"/>
        </w:rPr>
        <w:t xml:space="preserve">表示（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 xml:space="preserve">）质子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B</w:t>
      </w:r>
      <w:r>
        <w:rPr>
          <w:rFonts w:ascii="华文宋体" w:hAnsi="华文宋体" w:cs="华文宋体" w:eastAsia="华文宋体"/>
          <w:sz w:val="20"/>
          <w:szCs w:val="21"/>
        </w:rPr>
        <w:t xml:space="preserve">）电子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 xml:space="preserve">） 光子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D</w:t>
      </w:r>
      <w:r>
        <w:rPr>
          <w:rFonts w:ascii="华文宋体" w:hAnsi="华文宋体" w:cs="华文宋体" w:eastAsia="华文宋体"/>
          <w:sz w:val="20"/>
          <w:szCs w:val="21"/>
        </w:rPr>
        <w:t>） 中子</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3.</w:t>
      </w:r>
      <w:r>
        <w:rPr>
          <w:rFonts w:ascii="华文宋体" w:hAnsi="华文宋体" w:cs="华文宋体" w:eastAsia="华文宋体"/>
          <w:sz w:val="20"/>
          <w:szCs w:val="21"/>
        </w:rPr>
        <w:t xml:space="preserve">不能用卢瑟福原子核式结构模型得出的结论是（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 xml:space="preserve">）原子中心有一个很小的原子核      </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B</w:t>
      </w:r>
      <w:r>
        <w:rPr>
          <w:rFonts w:ascii="华文宋体" w:hAnsi="华文宋体" w:cs="华文宋体" w:eastAsia="华文宋体"/>
          <w:sz w:val="20"/>
          <w:szCs w:val="21"/>
        </w:rPr>
        <w:t>）原子核是有质子和中子组成的</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 xml:space="preserve">）原子质量几乎全部集中在原子核内  </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D</w:t>
      </w:r>
      <w:r>
        <w:rPr>
          <w:rFonts w:ascii="华文宋体" w:hAnsi="华文宋体" w:cs="华文宋体" w:eastAsia="华文宋体"/>
          <w:sz w:val="20"/>
          <w:szCs w:val="21"/>
        </w:rPr>
        <w:t>）原子的正电荷全部集中在原子核内</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4.</w:t>
      </w:r>
      <w:r>
        <w:rPr>
          <w:rFonts w:ascii="华文宋体" w:hAnsi="华文宋体" w:cs="华文宋体" w:eastAsia="华文宋体"/>
          <w:sz w:val="20"/>
          <w:szCs w:val="21"/>
        </w:rPr>
        <w:t xml:space="preserve">分子间同时存在着引力和斥力，当分子间距增加时，分子间的（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 xml:space="preserve">）引力增加，斥力减小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B</w:t>
      </w:r>
      <w:r>
        <w:rPr>
          <w:rFonts w:ascii="华文宋体" w:hAnsi="华文宋体" w:cs="华文宋体" w:eastAsia="华文宋体"/>
          <w:sz w:val="20"/>
          <w:szCs w:val="21"/>
        </w:rPr>
        <w:t>）引力增加，斥力增加</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 xml:space="preserve">）引力减小，斥力减小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D</w:t>
      </w:r>
      <w:r>
        <w:rPr>
          <w:rFonts w:ascii="华文宋体" w:hAnsi="华文宋体" w:cs="华文宋体" w:eastAsia="华文宋体"/>
          <w:sz w:val="20"/>
          <w:szCs w:val="21"/>
        </w:rPr>
        <w:t>）引力减小，斥力增加</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5.</w:t>
      </w:r>
      <w:r>
        <w:rPr>
          <w:rFonts w:ascii="华文宋体" w:hAnsi="华文宋体" w:cs="华文宋体" w:eastAsia="华文宋体"/>
          <w:sz w:val="20"/>
          <w:szCs w:val="21"/>
        </w:rPr>
        <w:t xml:space="preserve">链式反应中，重核裂变时放出的可以使裂变不断进行下去的粒子是（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 xml:space="preserve">）质子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B</w:t>
      </w:r>
      <w:r>
        <w:rPr>
          <w:rFonts w:ascii="华文宋体" w:hAnsi="华文宋体" w:cs="华文宋体" w:eastAsia="华文宋体"/>
          <w:sz w:val="20"/>
          <w:szCs w:val="21"/>
        </w:rPr>
        <w:t xml:space="preserve">）中子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w:t>
      </w:r>
      <w:r>
        <w:rPr>
          <w:rFonts w:ascii="华文宋体" w:hAnsi="华文宋体" w:cs="华文宋体" w:eastAsia="华文宋体"/>
          <w:sz w:val="20"/>
          <w:szCs w:val="21"/>
        </w:rPr>
        <w:object w:dxaOrig="241" w:dyaOrig="32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pt;height:16pt" filled="f" o:ole="">
            <v:imagedata r:id="rId7" o:title=""/>
          </v:shape>
          <o:OLEObject Type="Embed" ProgID="" ShapeID="ole_rId6" DrawAspect="Content" ObjectID="_1530738050" r:id="rId6"/>
        </w:object>
      </w:r>
      <w:r>
        <w:rPr>
          <w:rFonts w:ascii="华文宋体" w:hAnsi="华文宋体" w:cs="华文宋体" w:eastAsia="华文宋体"/>
          <w:sz w:val="20"/>
          <w:szCs w:val="21"/>
        </w:rPr>
        <w:t xml:space="preserve">粒子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D</w:t>
      </w:r>
      <w:r>
        <w:rPr>
          <w:rFonts w:ascii="华文宋体" w:hAnsi="华文宋体" w:cs="华文宋体" w:eastAsia="华文宋体"/>
          <w:sz w:val="20"/>
          <w:szCs w:val="21"/>
        </w:rPr>
        <w:t>）</w:t>
      </w:r>
      <w:r>
        <w:rPr>
          <w:rFonts w:ascii="华文宋体" w:hAnsi="华文宋体" w:cs="华文宋体" w:eastAsia="华文宋体"/>
          <w:sz w:val="20"/>
          <w:szCs w:val="21"/>
        </w:rPr>
        <w:object w:dxaOrig="241" w:dyaOrig="22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pt;height:10.95pt" filled="f" o:ole="">
            <v:imagedata r:id="rId9" o:title=""/>
          </v:shape>
          <o:OLEObject Type="Embed" ProgID="" ShapeID="ole_rId8" DrawAspect="Content" ObjectID="_1421358432" r:id="rId8"/>
        </w:object>
      </w:r>
      <w:r>
        <w:rPr>
          <w:rFonts w:ascii="华文宋体" w:hAnsi="华文宋体" w:cs="华文宋体" w:eastAsia="华文宋体"/>
          <w:sz w:val="20"/>
          <w:szCs w:val="21"/>
        </w:rPr>
        <w:t>粒子</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6.</w:t>
      </w:r>
      <w:r>
        <w:rPr>
          <w:rFonts w:ascii="华文宋体" w:hAnsi="华文宋体" w:cs="华文宋体" w:eastAsia="华文宋体"/>
          <w:sz w:val="20"/>
          <w:szCs w:val="21"/>
        </w:rPr>
        <w:t xml:space="preserve">在光电效应的实验中，与光的波动理论不矛盾的是（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 </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）光电效应是瞬时发生的</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B</w:t>
      </w:r>
      <w:r>
        <w:rPr>
          <w:rFonts w:ascii="华文宋体" w:hAnsi="华文宋体" w:cs="华文宋体" w:eastAsia="华文宋体"/>
          <w:sz w:val="20"/>
          <w:szCs w:val="21"/>
        </w:rPr>
        <w:t>）所有金属都存在极限频率</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）光电流随着入射光增强而变大</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D</w:t>
      </w:r>
      <w:r>
        <w:rPr>
          <w:rFonts w:ascii="华文宋体" w:hAnsi="华文宋体" w:cs="华文宋体" w:eastAsia="华文宋体"/>
          <w:sz w:val="20"/>
          <w:szCs w:val="21"/>
        </w:rPr>
        <w:t>）入射光频率越大，光电子最大初动能越大</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7.</w:t>
      </w:r>
      <w:r>
        <w:rPr>
          <w:rFonts w:ascii="华文宋体" w:hAnsi="华文宋体" w:cs="华文宋体" w:eastAsia="华文宋体"/>
          <w:sz w:val="20"/>
          <w:szCs w:val="21"/>
        </w:rPr>
        <w:t>质点做简谐运动，其</w:t>
      </w:r>
      <w:r>
        <w:rPr>
          <w:rFonts w:ascii="华文宋体" w:hAnsi="华文宋体" w:cs="华文宋体" w:eastAsia="华文宋体"/>
          <w:sz w:val="20"/>
          <w:szCs w:val="21"/>
        </w:rPr>
        <w:object w:dxaOrig="481" w:dyaOrig="2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4pt;height:12pt" filled="f" o:ole="">
            <v:imagedata r:id="rId11" o:title=""/>
          </v:shape>
          <o:OLEObject Type="Embed" ProgID="" ShapeID="ole_rId10" DrawAspect="Content" ObjectID="_337417323" r:id="rId10"/>
        </w:object>
      </w:r>
      <w:r>
        <w:rPr>
          <w:rFonts w:ascii="华文宋体" w:hAnsi="华文宋体" w:cs="华文宋体" w:eastAsia="华文宋体"/>
          <w:sz w:val="20"/>
          <w:szCs w:val="21"/>
        </w:rPr>
        <w:t>关系如图以</w:t>
      </w:r>
      <w:r>
        <w:rPr>
          <w:rFonts w:eastAsia="华文宋体" w:cs="华文宋体" w:ascii="华文宋体" w:hAnsi="华文宋体"/>
          <w:i/>
          <w:iCs/>
          <w:sz w:val="20"/>
          <w:szCs w:val="21"/>
        </w:rPr>
        <w:t>x</w:t>
      </w:r>
      <w:r>
        <w:rPr>
          <w:rFonts w:ascii="华文宋体" w:hAnsi="华文宋体" w:cs="华文宋体" w:eastAsia="华文宋体"/>
          <w:sz w:val="20"/>
          <w:szCs w:val="21"/>
        </w:rPr>
        <w:t>轴正向为速度</w:t>
      </w:r>
      <w:r>
        <w:rPr>
          <w:rFonts w:eastAsia="华文宋体" w:cs="华文宋体" w:ascii="华文宋体" w:hAnsi="华文宋体"/>
          <w:i/>
          <w:iCs/>
          <w:sz w:val="20"/>
          <w:szCs w:val="21"/>
        </w:rPr>
        <w:t>v</w:t>
      </w:r>
      <w:r>
        <w:rPr>
          <w:rFonts w:ascii="华文宋体" w:hAnsi="华文宋体" w:cs="华文宋体" w:eastAsia="华文宋体"/>
          <w:sz w:val="20"/>
          <w:szCs w:val="21"/>
        </w:rPr>
        <w:t>的正方向，该质点的</w:t>
      </w:r>
      <w:r>
        <w:rPr>
          <w:rFonts w:ascii="华文宋体" w:hAnsi="华文宋体" w:cs="华文宋体" w:eastAsia="华文宋体"/>
          <w:sz w:val="20"/>
          <w:szCs w:val="21"/>
        </w:rPr>
        <w:object w:dxaOrig="461" w:dyaOrig="2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3pt;height:12pt" filled="f" o:ole="">
            <v:imagedata r:id="rId13" o:title=""/>
          </v:shape>
          <o:OLEObject Type="Embed" ProgID="" ShapeID="ole_rId12" DrawAspect="Content" ObjectID="_2017547209" r:id="rId12"/>
        </w:object>
      </w:r>
      <w:r>
        <w:rPr>
          <w:rFonts w:ascii="华文宋体" w:hAnsi="华文宋体" w:cs="华文宋体" w:eastAsia="华文宋体"/>
          <w:sz w:val="20"/>
          <w:szCs w:val="21"/>
        </w:rPr>
        <w:t xml:space="preserve">关系是（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 </w:t>
      </w:r>
    </w:p>
    <w:p>
      <w:pPr>
        <w:pStyle w:val="Normal"/>
        <w:rPr/>
      </w:pPr>
      <w:r>
        <w:rPr>
          <w:rFonts w:eastAsia="华文宋体" w:cs="华文宋体" w:ascii="华文宋体" w:hAnsi="华文宋体"/>
          <w:sz w:val="20"/>
          <w:szCs w:val="21"/>
        </w:rPr>
        <w:t xml:space="preserve"> </w:t>
      </w:r>
      <w:r>
        <w:rPr>
          <w:rFonts w:eastAsia="华文宋体" w:cs="华文宋体" w:ascii="华文宋体" w:hAnsi="华文宋体"/>
          <w:sz w:val="20"/>
          <w:szCs w:val="21"/>
        </w:rPr>
        <w:drawing>
          <wp:inline distT="0" distB="0" distL="0" distR="0">
            <wp:extent cx="1304290" cy="8140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4"/>
                    <a:srcRect l="-234" t="-375" r="-234" b="-375"/>
                    <a:stretch>
                      <a:fillRect/>
                    </a:stretch>
                  </pic:blipFill>
                  <pic:spPr bwMode="auto">
                    <a:xfrm>
                      <a:off x="0" y="0"/>
                      <a:ext cx="1304290" cy="814070"/>
                    </a:xfrm>
                    <a:prstGeom prst="rect">
                      <a:avLst/>
                    </a:prstGeom>
                  </pic:spPr>
                </pic:pic>
              </a:graphicData>
            </a:graphic>
          </wp:inline>
        </w:drawing>
      </w:r>
      <w:r>
        <w:rPr>
          <w:rFonts w:eastAsia="华文宋体" w:cs="华文宋体" w:ascii="华文宋体" w:hAnsi="华文宋体"/>
          <w:sz w:val="20"/>
          <w:szCs w:val="21"/>
        </w:rPr>
        <w:t xml:space="preserve"> </w:t>
      </w:r>
      <w:r>
        <w:rPr>
          <w:rFonts w:eastAsia="华文宋体" w:cs="华文宋体" w:ascii="华文宋体" w:hAnsi="华文宋体"/>
          <w:sz w:val="20"/>
          <w:szCs w:val="21"/>
        </w:rPr>
        <w:drawing>
          <wp:inline distT="0" distB="0" distL="0" distR="0">
            <wp:extent cx="3746500" cy="7759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5"/>
                    <a:srcRect l="-87" t="-418" r="-87" b="-418"/>
                    <a:stretch>
                      <a:fillRect/>
                    </a:stretch>
                  </pic:blipFill>
                  <pic:spPr bwMode="auto">
                    <a:xfrm>
                      <a:off x="0" y="0"/>
                      <a:ext cx="3746500" cy="775970"/>
                    </a:xfrm>
                    <a:prstGeom prst="rect">
                      <a:avLst/>
                    </a:prstGeom>
                  </pic:spPr>
                </pic:pic>
              </a:graphicData>
            </a:graphic>
          </wp:inline>
        </w:drawing>
      </w:r>
      <w:r>
        <w:rPr>
          <w:rFonts w:eastAsia="华文宋体" w:cs="华文宋体" w:ascii="华文宋体" w:hAnsi="华文宋体"/>
          <w:sz w:val="20"/>
          <w:szCs w:val="21"/>
        </w:rPr>
        <w:t xml:space="preserve">  </w:t>
      </w:r>
    </w:p>
    <w:p>
      <w:pPr>
        <w:pStyle w:val="Normal"/>
        <w:jc w:val="center"/>
        <w:rPr/>
      </w:pPr>
      <w:r>
        <w:rPr>
          <w:rFonts w:eastAsia="华文宋体" w:cs="华文宋体" w:ascii="华文宋体" w:hAnsi="华文宋体"/>
          <w:sz w:val="16"/>
          <w:szCs w:val="18"/>
        </w:rPr>
        <w:t xml:space="preserve"> </w:t>
      </w:r>
      <w:r>
        <w:rPr>
          <w:rFonts w:ascii="华文宋体" w:hAnsi="华文宋体" w:cs="华文宋体" w:eastAsia="华文宋体"/>
          <w:sz w:val="16"/>
          <w:szCs w:val="18"/>
        </w:rPr>
        <w:t>第</w:t>
      </w:r>
      <w:r>
        <w:rPr>
          <w:rFonts w:eastAsia="华文宋体" w:cs="华文宋体" w:ascii="华文宋体" w:hAnsi="华文宋体"/>
          <w:sz w:val="16"/>
          <w:szCs w:val="18"/>
        </w:rPr>
        <w:t>7</w:t>
      </w:r>
      <w:r>
        <w:rPr>
          <w:rFonts w:ascii="华文宋体" w:hAnsi="华文宋体" w:cs="华文宋体" w:eastAsia="华文宋体"/>
          <w:sz w:val="16"/>
          <w:szCs w:val="18"/>
        </w:rPr>
        <w:t xml:space="preserve">题图 </w:t>
      </w:r>
      <w:r>
        <w:rPr>
          <w:rFonts w:ascii="华文宋体" w:hAnsi="华文宋体" w:cs="华文宋体" w:eastAsia="华文宋体"/>
          <w:sz w:val="20"/>
          <w:szCs w:val="21"/>
        </w:rPr>
        <w:t xml:space="preserve">         （</w:t>
      </w:r>
      <w:r>
        <w:rPr>
          <w:rFonts w:eastAsia="华文宋体" w:cs="华文宋体" w:ascii="华文宋体" w:hAnsi="华文宋体"/>
          <w:sz w:val="20"/>
          <w:szCs w:val="21"/>
        </w:rPr>
        <w:t>A</w:t>
      </w:r>
      <w:r>
        <w:rPr>
          <w:rFonts w:ascii="华文宋体" w:hAnsi="华文宋体" w:cs="华文宋体" w:eastAsia="华文宋体"/>
          <w:sz w:val="20"/>
          <w:szCs w:val="21"/>
        </w:rPr>
        <w:t>）         （</w:t>
      </w:r>
      <w:r>
        <w:rPr>
          <w:rFonts w:eastAsia="华文宋体" w:cs="华文宋体" w:ascii="华文宋体" w:hAnsi="华文宋体"/>
          <w:sz w:val="20"/>
          <w:szCs w:val="21"/>
        </w:rPr>
        <w:t>B</w:t>
      </w:r>
      <w:r>
        <w:rPr>
          <w:rFonts w:ascii="华文宋体" w:hAnsi="华文宋体" w:cs="华文宋体" w:eastAsia="华文宋体"/>
          <w:sz w:val="20"/>
          <w:szCs w:val="21"/>
        </w:rPr>
        <w:t xml:space="preserve">）          </w:t>
      </w:r>
      <w:r>
        <w:rPr>
          <w:rFonts w:eastAsia="华文宋体" w:cs="华文宋体" w:ascii="华文宋体" w:hAnsi="华文宋体"/>
          <w:sz w:val="20"/>
          <w:szCs w:val="21"/>
        </w:rPr>
        <w:t>(C</w:t>
      </w:r>
      <w:r>
        <w:rPr>
          <w:rFonts w:ascii="华文宋体" w:hAnsi="华文宋体" w:cs="华文宋体" w:eastAsia="华文宋体"/>
          <w:sz w:val="20"/>
          <w:szCs w:val="21"/>
        </w:rPr>
        <w:t>）         （</w:t>
      </w:r>
      <w:r>
        <w:rPr>
          <w:rFonts w:eastAsia="华文宋体" w:cs="华文宋体" w:ascii="华文宋体" w:hAnsi="华文宋体"/>
          <w:sz w:val="20"/>
          <w:szCs w:val="21"/>
        </w:rPr>
        <w:t>D</w:t>
      </w:r>
      <w:r>
        <w:rPr>
          <w:rFonts w:ascii="华文宋体" w:hAnsi="华文宋体" w:cs="华文宋体" w:eastAsia="华文宋体"/>
          <w:sz w:val="20"/>
          <w:szCs w:val="21"/>
        </w:rPr>
        <w:t>）</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8.</w:t>
      </w:r>
      <w:r>
        <w:rPr>
          <w:rFonts w:ascii="华文宋体" w:hAnsi="华文宋体" w:cs="华文宋体" w:eastAsia="华文宋体"/>
          <w:sz w:val="20"/>
          <w:szCs w:val="21"/>
        </w:rPr>
        <w:t>在离地高为</w:t>
      </w:r>
      <w:r>
        <w:rPr>
          <w:rFonts w:eastAsia="华文宋体" w:cs="华文宋体" w:ascii="华文宋体" w:hAnsi="华文宋体"/>
          <w:i/>
          <w:iCs/>
          <w:sz w:val="20"/>
          <w:szCs w:val="21"/>
        </w:rPr>
        <w:t>h</w:t>
      </w:r>
      <w:r>
        <w:rPr>
          <w:rFonts w:ascii="华文宋体" w:hAnsi="华文宋体" w:cs="华文宋体" w:eastAsia="华文宋体"/>
          <w:sz w:val="20"/>
          <w:szCs w:val="21"/>
        </w:rPr>
        <w:t>处，沿竖直向上和向下抛出两个小球，它们的初速度大小均为</w:t>
      </w:r>
      <w:r>
        <w:rPr>
          <w:rFonts w:eastAsia="华文宋体" w:cs="华文宋体" w:ascii="华文宋体" w:hAnsi="华文宋体"/>
          <w:i/>
          <w:iCs/>
          <w:sz w:val="20"/>
          <w:szCs w:val="21"/>
        </w:rPr>
        <w:t>v</w:t>
      </w:r>
      <w:r>
        <w:rPr>
          <w:rFonts w:ascii="华文宋体" w:hAnsi="华文宋体" w:cs="华文宋体" w:eastAsia="华文宋体"/>
          <w:sz w:val="20"/>
          <w:szCs w:val="21"/>
        </w:rPr>
        <w:t xml:space="preserve">，不计空气阻力，两球落地的时间差为（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w:t>
      </w:r>
      <w:r>
        <w:rPr>
          <w:rFonts w:ascii="华文宋体" w:hAnsi="华文宋体" w:cs="华文宋体" w:eastAsia="华文宋体"/>
          <w:sz w:val="20"/>
          <w:szCs w:val="21"/>
        </w:rPr>
        <w:object w:dxaOrig="340" w:dyaOrig="66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7pt;height:32.95pt" filled="f" o:ole="">
            <v:imagedata r:id="rId17" o:title=""/>
          </v:shape>
          <o:OLEObject Type="Embed" ProgID="" ShapeID="ole_rId16" DrawAspect="Content" ObjectID="_881746788" r:id="rId16"/>
        </w:objec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B</w:t>
      </w:r>
      <w:r>
        <w:rPr>
          <w:rFonts w:ascii="华文宋体" w:hAnsi="华文宋体" w:cs="华文宋体" w:eastAsia="华文宋体"/>
          <w:sz w:val="20"/>
          <w:szCs w:val="21"/>
        </w:rPr>
        <w:t>）</w:t>
      </w:r>
      <w:r>
        <w:rPr>
          <w:rFonts w:ascii="华文宋体" w:hAnsi="华文宋体" w:cs="华文宋体" w:eastAsia="华文宋体"/>
          <w:sz w:val="20"/>
          <w:szCs w:val="21"/>
        </w:rPr>
        <w:object w:dxaOrig="260" w:dyaOrig="66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3pt;height:32.95pt" filled="f" o:ole="">
            <v:imagedata r:id="rId19" o:title=""/>
          </v:shape>
          <o:OLEObject Type="Embed" ProgID="" ShapeID="ole_rId18" DrawAspect="Content" ObjectID="_215602139" r:id="rId18"/>
        </w:objec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w:t>
      </w:r>
      <w:r>
        <w:rPr>
          <w:rFonts w:ascii="华文宋体" w:hAnsi="华文宋体" w:cs="华文宋体" w:eastAsia="华文宋体"/>
          <w:sz w:val="20"/>
          <w:szCs w:val="21"/>
        </w:rPr>
        <w:object w:dxaOrig="361" w:dyaOrig="621">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7.95pt;height:30.95pt" filled="f" o:ole="">
            <v:imagedata r:id="rId21" o:title=""/>
          </v:shape>
          <o:OLEObject Type="Embed" ProgID="" ShapeID="ole_rId20" DrawAspect="Content" ObjectID="_976034784" r:id="rId20"/>
        </w:objec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r>
        <w:rPr>
          <w:rFonts w:eastAsia="华文宋体" w:cs="华文宋体" w:ascii="华文宋体" w:hAnsi="华文宋体"/>
          <w:sz w:val="20"/>
          <w:szCs w:val="21"/>
        </w:rPr>
        <w:t>D</w:t>
      </w:r>
      <w:r>
        <w:rPr>
          <w:rFonts w:ascii="华文宋体" w:hAnsi="华文宋体" w:cs="华文宋体" w:eastAsia="华文宋体"/>
          <w:sz w:val="20"/>
          <w:szCs w:val="21"/>
        </w:rPr>
        <w:t>）</w:t>
      </w:r>
      <w:r>
        <w:rPr>
          <w:rFonts w:ascii="华文宋体" w:hAnsi="华文宋体" w:cs="华文宋体" w:eastAsia="华文宋体"/>
          <w:sz w:val="20"/>
          <w:szCs w:val="21"/>
        </w:rPr>
        <w:object w:dxaOrig="240" w:dyaOrig="621">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2pt;height:30.95pt" filled="f" o:ole="">
            <v:imagedata r:id="rId23" o:title=""/>
          </v:shape>
          <o:OLEObject Type="Embed" ProgID="" ShapeID="ole_rId22" DrawAspect="Content" ObjectID="_744623853" r:id="rId22"/>
        </w:object>
      </w:r>
    </w:p>
    <w:p>
      <w:pPr>
        <w:pStyle w:val="Normal"/>
        <w:rPr>
          <w:rFonts w:ascii="华文宋体" w:hAnsi="华文宋体" w:eastAsia="华文宋体" w:cs="华文宋体"/>
          <w:sz w:val="20"/>
          <w:szCs w:val="21"/>
        </w:rPr>
      </w:pPr>
      <w:r>
        <w:rPr>
          <w:rFonts w:ascii="华文宋体" w:hAnsi="华文宋体" w:cs="华文宋体" w:eastAsia="华文宋体"/>
          <w:sz w:val="20"/>
          <w:szCs w:val="21"/>
        </w:rPr>
        <w:t>二、单项选择题</w:t>
      </w:r>
    </w:p>
    <w:p>
      <w:pPr>
        <w:pStyle w:val="Normal"/>
        <w:rPr/>
      </w:pPr>
      <w:r>
        <w:rPr>
          <w:rFonts w:eastAsia="华文宋体" w:cs="华文宋体" w:ascii="华文宋体" w:hAnsi="华文宋体"/>
          <w:sz w:val="20"/>
          <w:szCs w:val="21"/>
        </w:rPr>
        <w:t>9.</w:t>
      </w:r>
      <w:r>
        <w:rPr>
          <w:rFonts w:ascii="华文宋体" w:hAnsi="华文宋体" w:cs="华文宋体" w:eastAsia="华文宋体"/>
          <w:sz w:val="20"/>
          <w:szCs w:val="21"/>
        </w:rPr>
        <w:t>如图，在光滑的四分之一圆弧轨道</w:t>
      </w:r>
      <w:r>
        <w:rPr>
          <w:rFonts w:eastAsia="华文宋体" w:cs="华文宋体" w:ascii="华文宋体" w:hAnsi="华文宋体"/>
          <w:i/>
          <w:iCs/>
          <w:sz w:val="20"/>
          <w:szCs w:val="21"/>
        </w:rPr>
        <w:t>AB</w:t>
      </w:r>
      <w:r>
        <w:rPr>
          <w:rFonts w:ascii="华文宋体" w:hAnsi="华文宋体" w:cs="华文宋体" w:eastAsia="华文宋体"/>
          <w:sz w:val="20"/>
          <w:szCs w:val="21"/>
        </w:rPr>
        <w:t>固定在竖直平面内，</w:t>
      </w:r>
      <w:r>
        <w:rPr>
          <w:rFonts w:eastAsia="华文宋体" w:cs="华文宋体" w:ascii="华文宋体" w:hAnsi="华文宋体"/>
          <w:i/>
          <w:iCs/>
          <w:sz w:val="20"/>
          <w:szCs w:val="21"/>
        </w:rPr>
        <w:t>A</w:t>
      </w:r>
      <w:r>
        <w:rPr>
          <w:rFonts w:ascii="华文宋体" w:hAnsi="华文宋体" w:cs="华文宋体" w:eastAsia="华文宋体"/>
          <w:sz w:val="20"/>
          <w:szCs w:val="21"/>
        </w:rPr>
        <w:t>端与水平面相切穿在轨道上的小球在拉力</w:t>
      </w:r>
      <w:r>
        <w:rPr>
          <w:rFonts w:eastAsia="华文宋体" w:cs="华文宋体" w:ascii="华文宋体" w:hAnsi="华文宋体"/>
          <w:i/>
          <w:iCs/>
          <w:sz w:val="20"/>
          <w:szCs w:val="21"/>
        </w:rPr>
        <w:t>F</w:t>
      </w:r>
      <w:r>
        <w:rPr>
          <w:rFonts w:ascii="华文宋体" w:hAnsi="华文宋体" w:cs="华文宋体" w:eastAsia="华文宋体"/>
          <w:sz w:val="20"/>
          <w:szCs w:val="21"/>
        </w:rPr>
        <w:t>作用下，缓慢的由</w:t>
      </w:r>
      <w:r>
        <w:rPr>
          <w:rFonts w:eastAsia="华文宋体" w:cs="华文宋体" w:ascii="华文宋体" w:hAnsi="华文宋体"/>
          <w:i/>
          <w:iCs/>
          <w:sz w:val="20"/>
          <w:szCs w:val="21"/>
        </w:rPr>
        <w:t>A</w:t>
      </w:r>
      <w:r>
        <w:rPr>
          <w:rFonts w:ascii="华文宋体" w:hAnsi="华文宋体" w:cs="华文宋体" w:eastAsia="华文宋体"/>
          <w:sz w:val="20"/>
          <w:szCs w:val="21"/>
        </w:rPr>
        <w:t>向</w:t>
      </w:r>
      <w:r>
        <w:rPr>
          <w:rFonts w:eastAsia="华文宋体" w:cs="华文宋体" w:ascii="华文宋体" w:hAnsi="华文宋体"/>
          <w:i/>
          <w:iCs/>
          <w:sz w:val="20"/>
          <w:szCs w:val="21"/>
        </w:rPr>
        <w:t>B</w:t>
      </w:r>
      <w:r>
        <w:rPr>
          <w:rFonts w:ascii="华文宋体" w:hAnsi="华文宋体" w:cs="华文宋体" w:eastAsia="华文宋体"/>
          <w:sz w:val="20"/>
          <w:szCs w:val="21"/>
        </w:rPr>
        <w:t>运动，</w:t>
      </w:r>
      <w:r>
        <w:rPr>
          <w:rFonts w:eastAsia="华文宋体" w:cs="华文宋体" w:ascii="华文宋体" w:hAnsi="华文宋体"/>
          <w:i/>
          <w:iCs/>
          <w:sz w:val="20"/>
          <w:szCs w:val="21"/>
        </w:rPr>
        <w:t>F</w:t>
      </w:r>
      <w:r>
        <w:rPr>
          <w:rFonts w:ascii="华文宋体" w:hAnsi="华文宋体" w:cs="华文宋体" w:eastAsia="华文宋体"/>
          <w:sz w:val="20"/>
          <w:szCs w:val="21"/>
        </w:rPr>
        <w:t>始终沿轨道的切线方向，轨道对球的弹力为</w:t>
      </w:r>
      <w:r>
        <w:rPr>
          <w:rFonts w:eastAsia="华文宋体" w:cs="华文宋体" w:ascii="华文宋体" w:hAnsi="华文宋体"/>
          <w:i/>
          <w:iCs/>
          <w:sz w:val="20"/>
          <w:szCs w:val="21"/>
        </w:rPr>
        <w:t>N</w:t>
      </w:r>
      <w:r>
        <w:rPr>
          <w:rFonts w:ascii="华文宋体" w:hAnsi="华文宋体" w:cs="华文宋体" w:eastAsia="华文宋体"/>
          <w:sz w:val="20"/>
          <w:szCs w:val="21"/>
        </w:rPr>
        <w:t xml:space="preserve">在运动过程中（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w:t>
      </w:r>
      <w:r>
        <w:rPr>
          <w:rFonts w:eastAsia="华文宋体" w:cs="华文宋体" w:ascii="华文宋体" w:hAnsi="华文宋体"/>
          <w:i/>
          <w:iCs/>
          <w:sz w:val="20"/>
          <w:szCs w:val="21"/>
        </w:rPr>
        <w:t>F</w:t>
      </w:r>
      <w:r>
        <w:rPr>
          <w:rFonts w:ascii="华文宋体" w:hAnsi="华文宋体" w:cs="华文宋体" w:eastAsia="华文宋体"/>
          <w:sz w:val="20"/>
          <w:szCs w:val="21"/>
        </w:rPr>
        <w:t>增大，</w:t>
      </w:r>
      <w:r>
        <w:rPr>
          <w:rFonts w:eastAsia="华文宋体" w:cs="华文宋体" w:ascii="华文宋体" w:hAnsi="华文宋体"/>
          <w:i/>
          <w:iCs/>
          <w:sz w:val="20"/>
          <w:szCs w:val="21"/>
        </w:rPr>
        <w:t>N</w:t>
      </w:r>
      <w:r>
        <w:rPr>
          <w:rFonts w:ascii="华文宋体" w:hAnsi="华文宋体" w:cs="华文宋体" w:eastAsia="华文宋体"/>
          <w:sz w:val="20"/>
          <w:szCs w:val="21"/>
        </w:rPr>
        <w:t>减小</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B</w:t>
      </w:r>
      <w:r>
        <w:rPr>
          <w:rFonts w:ascii="华文宋体" w:hAnsi="华文宋体" w:cs="华文宋体" w:eastAsia="华文宋体"/>
          <w:sz w:val="20"/>
          <w:szCs w:val="21"/>
        </w:rPr>
        <w:t xml:space="preserve">） </w:t>
      </w:r>
      <w:r>
        <w:rPr>
          <w:rFonts w:eastAsia="华文宋体" w:cs="华文宋体" w:ascii="华文宋体" w:hAnsi="华文宋体"/>
          <w:i/>
          <w:iCs/>
          <w:sz w:val="20"/>
          <w:szCs w:val="21"/>
        </w:rPr>
        <w:t>F</w:t>
      </w:r>
      <w:r>
        <w:rPr>
          <w:rFonts w:ascii="华文宋体" w:hAnsi="华文宋体" w:cs="华文宋体" w:eastAsia="华文宋体"/>
          <w:sz w:val="20"/>
          <w:szCs w:val="21"/>
        </w:rPr>
        <w:t>减小，</w:t>
      </w:r>
      <w:r>
        <w:rPr>
          <w:rFonts w:eastAsia="华文宋体" w:cs="华文宋体" w:ascii="华文宋体" w:hAnsi="华文宋体"/>
          <w:i/>
          <w:iCs/>
          <w:sz w:val="20"/>
          <w:szCs w:val="21"/>
        </w:rPr>
        <w:t>N</w:t>
      </w:r>
      <w:r>
        <w:rPr>
          <w:rFonts w:ascii="华文宋体" w:hAnsi="华文宋体" w:cs="华文宋体" w:eastAsia="华文宋体"/>
          <w:sz w:val="20"/>
          <w:szCs w:val="21"/>
        </w:rPr>
        <w:t>减小</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w:t>
      </w:r>
      <w:r>
        <w:rPr>
          <w:rFonts w:eastAsia="华文宋体" w:cs="华文宋体" w:ascii="华文宋体" w:hAnsi="华文宋体"/>
          <w:i/>
          <w:iCs/>
          <w:sz w:val="20"/>
          <w:szCs w:val="21"/>
        </w:rPr>
        <w:t>F</w:t>
      </w:r>
      <w:r>
        <w:rPr>
          <w:rFonts w:ascii="华文宋体" w:hAnsi="华文宋体" w:cs="华文宋体" w:eastAsia="华文宋体"/>
          <w:sz w:val="20"/>
          <w:szCs w:val="21"/>
        </w:rPr>
        <w:t>增大，</w:t>
      </w:r>
      <w:r>
        <w:rPr>
          <w:rFonts w:eastAsia="华文宋体" w:cs="华文宋体" w:ascii="华文宋体" w:hAnsi="华文宋体"/>
          <w:i/>
          <w:iCs/>
          <w:sz w:val="20"/>
          <w:szCs w:val="21"/>
        </w:rPr>
        <w:t>N</w:t>
      </w:r>
      <w:r>
        <w:rPr>
          <w:rFonts w:ascii="华文宋体" w:hAnsi="华文宋体" w:cs="华文宋体" w:eastAsia="华文宋体"/>
          <w:sz w:val="20"/>
          <w:szCs w:val="21"/>
        </w:rPr>
        <w:t xml:space="preserve">减小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D</w:t>
      </w:r>
      <w:r>
        <w:rPr>
          <w:rFonts w:ascii="华文宋体" w:hAnsi="华文宋体" w:cs="华文宋体" w:eastAsia="华文宋体"/>
          <w:sz w:val="20"/>
          <w:szCs w:val="21"/>
        </w:rPr>
        <w:t xml:space="preserve">） </w:t>
      </w:r>
      <w:r>
        <w:rPr>
          <w:rFonts w:eastAsia="华文宋体" w:cs="华文宋体" w:ascii="华文宋体" w:hAnsi="华文宋体"/>
          <w:i/>
          <w:iCs/>
          <w:sz w:val="20"/>
          <w:szCs w:val="21"/>
        </w:rPr>
        <w:t>F</w:t>
      </w:r>
      <w:r>
        <w:rPr>
          <w:rFonts w:ascii="华文宋体" w:hAnsi="华文宋体" w:cs="华文宋体" w:eastAsia="华文宋体"/>
          <w:sz w:val="20"/>
          <w:szCs w:val="21"/>
        </w:rPr>
        <w:t>减小，</w:t>
      </w:r>
      <w:r>
        <w:rPr>
          <w:rFonts w:eastAsia="华文宋体" w:cs="华文宋体" w:ascii="华文宋体" w:hAnsi="华文宋体"/>
          <w:i/>
          <w:iCs/>
          <w:sz w:val="20"/>
          <w:szCs w:val="21"/>
        </w:rPr>
        <w:t>N</w:t>
      </w:r>
      <w:r>
        <w:rPr>
          <w:rFonts w:ascii="华文宋体" w:hAnsi="华文宋体" w:cs="华文宋体" w:eastAsia="华文宋体"/>
          <w:sz w:val="20"/>
          <w:szCs w:val="21"/>
        </w:rPr>
        <w:t xml:space="preserve">增大 </w:t>
      </w:r>
    </w:p>
    <w:p>
      <w:pPr>
        <w:pStyle w:val="Normal"/>
        <w:ind w:firstLine="400"/>
        <w:jc w:val="center"/>
        <w:rPr>
          <w:rFonts w:ascii="华文宋体" w:hAnsi="华文宋体" w:eastAsia="华文宋体" w:cs="华文宋体"/>
          <w:sz w:val="20"/>
          <w:szCs w:val="21"/>
        </w:rPr>
      </w:pPr>
      <w:r>
        <w:rPr>
          <w:rFonts w:eastAsia="华文宋体" w:cs="华文宋体" w:ascii="华文宋体" w:hAnsi="华文宋体"/>
          <w:sz w:val="20"/>
          <w:szCs w:val="21"/>
        </w:rPr>
        <w:drawing>
          <wp:inline distT="0" distB="0" distL="0" distR="0">
            <wp:extent cx="862330" cy="9055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4"/>
                    <a:srcRect l="-353" t="-337" r="-353" b="-337"/>
                    <a:stretch>
                      <a:fillRect/>
                    </a:stretch>
                  </pic:blipFill>
                  <pic:spPr bwMode="auto">
                    <a:xfrm>
                      <a:off x="0" y="0"/>
                      <a:ext cx="862330" cy="905510"/>
                    </a:xfrm>
                    <a:prstGeom prst="rect">
                      <a:avLst/>
                    </a:prstGeom>
                  </pic:spPr>
                </pic:pic>
              </a:graphicData>
            </a:graphic>
          </wp:inline>
        </w:drawing>
      </w:r>
      <w:r>
        <w:rPr>
          <w:rFonts w:eastAsia="华文宋体" w:cs="华文宋体" w:ascii="华文宋体" w:hAnsi="华文宋体"/>
          <w:sz w:val="20"/>
          <w:szCs w:val="21"/>
        </w:rPr>
        <w:t xml:space="preserve">           </w:t>
      </w:r>
      <w:r>
        <w:rPr>
          <w:rFonts w:eastAsia="华文宋体" w:cs="华文宋体" w:ascii="华文宋体" w:hAnsi="华文宋体"/>
          <w:sz w:val="20"/>
          <w:szCs w:val="21"/>
        </w:rPr>
        <w:drawing>
          <wp:inline distT="0" distB="0" distL="0" distR="0">
            <wp:extent cx="64135" cy="7861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5"/>
                    <a:srcRect l="-4762" t="-388" r="-4762" b="-388"/>
                    <a:stretch>
                      <a:fillRect/>
                    </a:stretch>
                  </pic:blipFill>
                  <pic:spPr bwMode="auto">
                    <a:xfrm>
                      <a:off x="0" y="0"/>
                      <a:ext cx="64135" cy="786130"/>
                    </a:xfrm>
                    <a:prstGeom prst="rect">
                      <a:avLst/>
                    </a:prstGeom>
                  </pic:spPr>
                </pic:pic>
              </a:graphicData>
            </a:graphic>
          </wp:inline>
        </w:drawing>
      </w:r>
    </w:p>
    <w:p>
      <w:pPr>
        <w:pStyle w:val="Normal"/>
        <w:jc w:val="center"/>
        <w:rPr>
          <w:rFonts w:ascii="华文宋体" w:hAnsi="华文宋体" w:eastAsia="华文宋体" w:cs="华文宋体"/>
          <w:sz w:val="16"/>
          <w:szCs w:val="18"/>
        </w:rPr>
      </w:pPr>
      <w:r>
        <w:rPr>
          <w:rFonts w:eastAsia="华文宋体" w:cs="华文宋体" w:ascii="华文宋体" w:hAnsi="华文宋体"/>
          <w:sz w:val="16"/>
          <w:szCs w:val="18"/>
        </w:rPr>
        <w:t xml:space="preserve">         </w:t>
      </w:r>
      <w:r>
        <w:rPr>
          <w:rFonts w:ascii="华文宋体" w:hAnsi="华文宋体" w:cs="华文宋体" w:eastAsia="华文宋体"/>
          <w:sz w:val="16"/>
          <w:szCs w:val="18"/>
        </w:rPr>
        <w:t>第</w:t>
      </w:r>
      <w:r>
        <w:rPr>
          <w:rFonts w:eastAsia="华文宋体" w:cs="华文宋体" w:ascii="华文宋体" w:hAnsi="华文宋体"/>
          <w:sz w:val="16"/>
          <w:szCs w:val="18"/>
        </w:rPr>
        <w:t>9</w:t>
      </w:r>
      <w:r>
        <w:rPr>
          <w:rFonts w:ascii="华文宋体" w:hAnsi="华文宋体" w:cs="华文宋体" w:eastAsia="华文宋体"/>
          <w:sz w:val="16"/>
          <w:szCs w:val="18"/>
        </w:rPr>
        <w:t>题图             第</w:t>
      </w:r>
      <w:r>
        <w:rPr>
          <w:rFonts w:eastAsia="华文宋体" w:cs="华文宋体" w:ascii="华文宋体" w:hAnsi="华文宋体"/>
          <w:sz w:val="16"/>
          <w:szCs w:val="18"/>
        </w:rPr>
        <w:t>10</w:t>
      </w:r>
      <w:r>
        <w:rPr>
          <w:rFonts w:ascii="华文宋体" w:hAnsi="华文宋体" w:cs="华文宋体" w:eastAsia="华文宋体"/>
          <w:sz w:val="16"/>
          <w:szCs w:val="18"/>
        </w:rPr>
        <w:t>题图</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rFonts w:ascii="华文宋体" w:hAnsi="华文宋体" w:eastAsia="华文宋体" w:cs="华文宋体"/>
          <w:sz w:val="20"/>
          <w:szCs w:val="21"/>
        </w:rPr>
      </w:pPr>
      <w:r>
        <w:rPr>
          <w:rFonts w:eastAsia="华文宋体" w:cs="华文宋体" w:ascii="华文宋体" w:hAnsi="华文宋体"/>
          <w:sz w:val="20"/>
          <w:szCs w:val="21"/>
        </w:rPr>
        <w:t>10.</w:t>
      </w:r>
      <w:r>
        <w:rPr>
          <w:rFonts w:ascii="华文宋体" w:hAnsi="华文宋体" w:cs="华文宋体" w:eastAsia="华文宋体"/>
          <w:sz w:val="20"/>
          <w:szCs w:val="21"/>
        </w:rPr>
        <w:t>如图，在竖直放置、开口向下的试管内用水银封闭一段气体，若试管自由下落，管内气体（    ）</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 xml:space="preserve">）压强增大，体积减小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B</w:t>
      </w:r>
      <w:r>
        <w:rPr>
          <w:rFonts w:ascii="华文宋体" w:hAnsi="华文宋体" w:cs="华文宋体" w:eastAsia="华文宋体"/>
          <w:sz w:val="20"/>
          <w:szCs w:val="21"/>
        </w:rPr>
        <w:t>）压强增大，体积减小</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 xml:space="preserve">）压强减小，体积增大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D</w:t>
      </w:r>
      <w:r>
        <w:rPr>
          <w:rFonts w:ascii="华文宋体" w:hAnsi="华文宋体" w:cs="华文宋体" w:eastAsia="华文宋体"/>
          <w:sz w:val="20"/>
          <w:szCs w:val="21"/>
        </w:rPr>
        <w:t>）压强减小，体积减小</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rFonts w:ascii="华文宋体" w:hAnsi="华文宋体" w:eastAsia="华文宋体" w:cs="华文宋体"/>
          <w:sz w:val="20"/>
          <w:szCs w:val="21"/>
        </w:rPr>
      </w:pPr>
      <w:r>
        <w:rPr>
          <w:rFonts w:eastAsia="华文宋体" w:cs="华文宋体" w:ascii="华文宋体" w:hAnsi="华文宋体"/>
          <w:sz w:val="20"/>
          <w:szCs w:val="21"/>
        </w:rPr>
        <w:t>11.</w:t>
      </w:r>
      <w:r>
        <w:rPr>
          <w:rFonts w:ascii="华文宋体" w:hAnsi="华文宋体" w:cs="华文宋体" w:eastAsia="华文宋体"/>
          <w:sz w:val="20"/>
          <w:szCs w:val="21"/>
        </w:rPr>
        <w:t>静止在地面上的物体在竖直向上的恒力作用下上升，在某一高度撤去恒力不计空气阻力，在整个上升过程中，物体机械能随时间变化关系是（    ）</w:t>
      </w:r>
    </w:p>
    <w:p>
      <w:pPr>
        <w:pStyle w:val="Normal"/>
        <w:ind w:firstLine="400"/>
        <w:rPr>
          <w:rFonts w:ascii="华文宋体" w:hAnsi="华文宋体" w:eastAsia="华文宋体" w:cs="华文宋体"/>
          <w:sz w:val="20"/>
          <w:szCs w:val="21"/>
        </w:rPr>
      </w:pPr>
      <w:r>
        <w:rPr>
          <w:rFonts w:eastAsia="华文宋体" w:cs="华文宋体" w:ascii="华文宋体" w:hAnsi="华文宋体"/>
          <w:sz w:val="20"/>
          <w:szCs w:val="21"/>
        </w:rPr>
        <w:drawing>
          <wp:inline distT="0" distB="0" distL="0" distR="0">
            <wp:extent cx="4968240" cy="8413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6"/>
                    <a:srcRect l="-85" t="-503" r="-85" b="-503"/>
                    <a:stretch>
                      <a:fillRect/>
                    </a:stretch>
                  </pic:blipFill>
                  <pic:spPr bwMode="auto">
                    <a:xfrm>
                      <a:off x="0" y="0"/>
                      <a:ext cx="4968240" cy="841375"/>
                    </a:xfrm>
                    <a:prstGeom prst="rect">
                      <a:avLst/>
                    </a:prstGeom>
                  </pic:spPr>
                </pic:pic>
              </a:graphicData>
            </a:graphic>
          </wp:inline>
        </w:drawing>
      </w:r>
    </w:p>
    <w:p>
      <w:pPr>
        <w:pStyle w:val="Normal"/>
        <w:jc w:val="center"/>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               （</w:t>
      </w:r>
      <w:r>
        <w:rPr>
          <w:rFonts w:eastAsia="华文宋体" w:cs="华文宋体" w:ascii="华文宋体" w:hAnsi="华文宋体"/>
          <w:sz w:val="20"/>
          <w:szCs w:val="21"/>
        </w:rPr>
        <w:t>B</w:t>
      </w:r>
      <w:r>
        <w:rPr>
          <w:rFonts w:ascii="华文宋体" w:hAnsi="华文宋体" w:cs="华文宋体" w:eastAsia="华文宋体"/>
          <w:sz w:val="20"/>
          <w:szCs w:val="21"/>
        </w:rPr>
        <w:t>）              （</w:t>
      </w:r>
      <w:r>
        <w:rPr>
          <w:rFonts w:eastAsia="华文宋体" w:cs="华文宋体" w:ascii="华文宋体" w:hAnsi="华文宋体"/>
          <w:sz w:val="20"/>
          <w:szCs w:val="21"/>
        </w:rPr>
        <w:t>C</w:t>
      </w:r>
      <w:r>
        <w:rPr>
          <w:rFonts w:ascii="华文宋体" w:hAnsi="华文宋体" w:cs="华文宋体" w:eastAsia="华文宋体"/>
          <w:sz w:val="20"/>
          <w:szCs w:val="21"/>
        </w:rPr>
        <w:t>）               （</w:t>
      </w:r>
      <w:r>
        <w:rPr>
          <w:rFonts w:eastAsia="华文宋体" w:cs="华文宋体" w:ascii="华文宋体" w:hAnsi="华文宋体"/>
          <w:sz w:val="20"/>
          <w:szCs w:val="21"/>
        </w:rPr>
        <w:t>D</w:t>
      </w:r>
      <w:r>
        <w:rPr>
          <w:rFonts w:ascii="华文宋体" w:hAnsi="华文宋体" w:cs="华文宋体" w:eastAsia="华文宋体"/>
          <w:sz w:val="20"/>
          <w:szCs w:val="21"/>
        </w:rPr>
        <w:t>）</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12.</w:t>
      </w:r>
      <w:r>
        <w:rPr>
          <w:rFonts w:ascii="华文宋体" w:hAnsi="华文宋体" w:cs="华文宋体" w:eastAsia="华文宋体"/>
          <w:sz w:val="20"/>
          <w:szCs w:val="21"/>
        </w:rPr>
        <w:t>如图，在磁感应强度为</w:t>
      </w:r>
      <w:r>
        <w:rPr>
          <w:rFonts w:eastAsia="华文宋体" w:cs="华文宋体" w:ascii="华文宋体" w:hAnsi="华文宋体"/>
          <w:i/>
          <w:iCs/>
          <w:sz w:val="20"/>
          <w:szCs w:val="21"/>
        </w:rPr>
        <w:t>B</w:t>
      </w:r>
      <w:r>
        <w:rPr>
          <w:rFonts w:ascii="华文宋体" w:hAnsi="华文宋体" w:cs="华文宋体" w:eastAsia="华文宋体"/>
          <w:sz w:val="20"/>
          <w:szCs w:val="21"/>
        </w:rPr>
        <w:t>的匀强磁场中，面积为</w:t>
      </w:r>
      <w:r>
        <w:rPr>
          <w:rFonts w:eastAsia="华文宋体" w:cs="华文宋体" w:ascii="华文宋体" w:hAnsi="华文宋体"/>
          <w:i/>
          <w:iCs/>
          <w:sz w:val="20"/>
          <w:szCs w:val="21"/>
        </w:rPr>
        <w:t>S</w:t>
      </w:r>
      <w:r>
        <w:rPr>
          <w:rFonts w:ascii="华文宋体" w:hAnsi="华文宋体" w:cs="华文宋体" w:eastAsia="华文宋体"/>
          <w:sz w:val="20"/>
          <w:szCs w:val="21"/>
        </w:rPr>
        <w:t>的矩形刚性导线框</w:t>
      </w:r>
      <w:r>
        <w:rPr>
          <w:rFonts w:eastAsia="华文宋体" w:cs="华文宋体" w:ascii="华文宋体" w:hAnsi="华文宋体"/>
          <w:i/>
          <w:iCs/>
          <w:sz w:val="20"/>
          <w:szCs w:val="21"/>
        </w:rPr>
        <w:t>abcd</w:t>
      </w:r>
      <w:r>
        <w:rPr>
          <w:rFonts w:ascii="华文宋体" w:hAnsi="华文宋体" w:cs="华文宋体" w:eastAsia="华文宋体"/>
          <w:sz w:val="20"/>
          <w:szCs w:val="21"/>
        </w:rPr>
        <w:t>可绕</w:t>
      </w:r>
      <w:r>
        <w:rPr>
          <w:rFonts w:eastAsia="华文宋体" w:cs="华文宋体" w:ascii="华文宋体" w:hAnsi="华文宋体"/>
          <w:i/>
          <w:iCs/>
          <w:sz w:val="20"/>
          <w:szCs w:val="21"/>
        </w:rPr>
        <w:t>ad</w:t>
      </w:r>
      <w:r>
        <w:rPr>
          <w:rFonts w:ascii="华文宋体" w:hAnsi="华文宋体" w:cs="华文宋体" w:eastAsia="华文宋体"/>
          <w:sz w:val="20"/>
          <w:szCs w:val="21"/>
        </w:rPr>
        <w:t>边的固定</w:t>
      </w:r>
      <w:r>
        <w:rPr>
          <w:rFonts w:ascii="华文宋体" w:hAnsi="华文宋体" w:cs="华文宋体" w:eastAsia="华文宋体"/>
          <w:sz w:val="20"/>
          <w:szCs w:val="21"/>
        </w:rPr>
        <w:object w:dxaOrig="341" w:dyaOrig="321">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6.95pt;height:16pt" filled="f" o:ole="">
            <v:imagedata r:id="rId28" o:title=""/>
          </v:shape>
          <o:OLEObject Type="Embed" ProgID="" ShapeID="ole_rId27" DrawAspect="Content" ObjectID="_552153990" r:id="rId27"/>
        </w:object>
      </w:r>
      <w:r>
        <w:rPr>
          <w:rFonts w:ascii="华文宋体" w:hAnsi="华文宋体" w:cs="华文宋体" w:eastAsia="华文宋体"/>
          <w:sz w:val="20"/>
          <w:szCs w:val="21"/>
        </w:rPr>
        <w:t>转动，磁场方向与线框平面垂直在线框中通以电流强度为</w:t>
      </w:r>
      <w:r>
        <w:rPr>
          <w:rFonts w:eastAsia="华文宋体" w:cs="华文宋体" w:ascii="华文宋体" w:hAnsi="华文宋体"/>
          <w:i/>
          <w:iCs/>
          <w:sz w:val="20"/>
          <w:szCs w:val="21"/>
        </w:rPr>
        <w:t>I</w:t>
      </w:r>
      <w:r>
        <w:rPr>
          <w:rFonts w:ascii="华文宋体" w:hAnsi="华文宋体" w:cs="华文宋体" w:eastAsia="华文宋体"/>
          <w:sz w:val="20"/>
          <w:szCs w:val="21"/>
        </w:rPr>
        <w:t>的稳恒电流，并使线框与竖直平面成</w:t>
      </w:r>
      <w:r>
        <w:rPr>
          <w:rFonts w:ascii="华文宋体" w:hAnsi="华文宋体" w:cs="华文宋体" w:eastAsia="华文宋体"/>
          <w:sz w:val="20"/>
          <w:szCs w:val="21"/>
        </w:rPr>
        <w:object w:dxaOrig="201" w:dyaOrig="281">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0pt;height:13.95pt" filled="f" o:ole="">
            <v:imagedata r:id="rId30" o:title=""/>
          </v:shape>
          <o:OLEObject Type="Embed" ProgID="" ShapeID="ole_rId29" DrawAspect="Content" ObjectID="_1971602778" r:id="rId29"/>
        </w:object>
      </w:r>
      <w:r>
        <w:rPr>
          <w:rFonts w:ascii="华文宋体" w:hAnsi="华文宋体" w:cs="华文宋体" w:eastAsia="华文宋体"/>
          <w:sz w:val="20"/>
          <w:szCs w:val="21"/>
        </w:rPr>
        <w:t>角，此时</w:t>
      </w:r>
      <w:r>
        <w:rPr>
          <w:rFonts w:eastAsia="华文宋体" w:cs="华文宋体" w:ascii="华文宋体" w:hAnsi="华文宋体"/>
          <w:i/>
          <w:iCs/>
          <w:sz w:val="20"/>
          <w:szCs w:val="21"/>
        </w:rPr>
        <w:t>bc</w:t>
      </w:r>
      <w:r>
        <w:rPr>
          <w:rFonts w:ascii="华文宋体" w:hAnsi="华文宋体" w:cs="华文宋体" w:eastAsia="华文宋体"/>
          <w:sz w:val="20"/>
          <w:szCs w:val="21"/>
        </w:rPr>
        <w:t>边受到相对于</w:t>
      </w:r>
      <w:r>
        <w:rPr>
          <w:rFonts w:ascii="华文宋体" w:hAnsi="华文宋体" w:cs="华文宋体" w:eastAsia="华文宋体"/>
          <w:sz w:val="20"/>
          <w:szCs w:val="21"/>
        </w:rPr>
        <w:object w:dxaOrig="341" w:dyaOrig="321">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6.95pt;height:16pt" filled="f" o:ole="">
            <v:imagedata r:id="rId32" o:title=""/>
          </v:shape>
          <o:OLEObject Type="Embed" ProgID="" ShapeID="ole_rId31" DrawAspect="Content" ObjectID="_1371783771" r:id="rId31"/>
        </w:object>
      </w:r>
      <w:r>
        <w:rPr>
          <w:rFonts w:ascii="华文宋体" w:hAnsi="华文宋体" w:cs="华文宋体" w:eastAsia="华文宋体"/>
          <w:sz w:val="20"/>
          <w:szCs w:val="21"/>
        </w:rPr>
        <w:t>轴的安培力力矩大小为（    ）</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w:t>
      </w:r>
      <w:r>
        <w:rPr>
          <w:rFonts w:ascii="华文宋体" w:hAnsi="华文宋体" w:cs="华文宋体" w:eastAsia="华文宋体"/>
          <w:sz w:val="20"/>
          <w:szCs w:val="21"/>
        </w:rPr>
        <w:object w:dxaOrig="921" w:dyaOrig="28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3.9pt" filled="f" o:ole="">
            <v:imagedata r:id="rId34" o:title=""/>
          </v:shape>
          <o:OLEObject Type="Embed" ProgID="" ShapeID="ole_rId33" DrawAspect="Content" ObjectID="_832991094" r:id="rId33"/>
        </w:objec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B</w:t>
      </w:r>
      <w:r>
        <w:rPr>
          <w:rFonts w:ascii="华文宋体" w:hAnsi="华文宋体" w:cs="华文宋体" w:eastAsia="华文宋体"/>
          <w:sz w:val="20"/>
          <w:szCs w:val="21"/>
        </w:rPr>
        <w:t>）</w:t>
      </w:r>
      <w:r>
        <w:rPr>
          <w:rFonts w:ascii="华文宋体" w:hAnsi="华文宋体" w:cs="华文宋体" w:eastAsia="华文宋体"/>
          <w:sz w:val="20"/>
          <w:szCs w:val="21"/>
        </w:rPr>
        <w:object w:dxaOrig="941" w:dyaOrig="28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47pt;height:13.9pt" filled="f" o:ole="">
            <v:imagedata r:id="rId36" o:title=""/>
          </v:shape>
          <o:OLEObject Type="Embed" ProgID="" ShapeID="ole_rId35" DrawAspect="Content" ObjectID="_893749887" r:id="rId35"/>
        </w:objec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w:t>
      </w:r>
      <w:r>
        <w:rPr>
          <w:rFonts w:ascii="华文宋体" w:hAnsi="华文宋体" w:cs="华文宋体" w:eastAsia="华文宋体"/>
          <w:sz w:val="20"/>
          <w:szCs w:val="21"/>
        </w:rPr>
        <w:object w:dxaOrig="561" w:dyaOrig="621">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27.95pt;height:30.95pt" filled="f" o:ole="">
            <v:imagedata r:id="rId38" o:title=""/>
          </v:shape>
          <o:OLEObject Type="Embed" ProgID="" ShapeID="ole_rId37" DrawAspect="Content" ObjectID="_568392948" r:id="rId37"/>
        </w:objec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D</w:t>
      </w:r>
      <w:r>
        <w:rPr>
          <w:rFonts w:ascii="华文宋体" w:hAnsi="华文宋体" w:cs="华文宋体" w:eastAsia="华文宋体"/>
          <w:sz w:val="20"/>
          <w:szCs w:val="21"/>
        </w:rPr>
        <w:t>）</w:t>
      </w:r>
      <w:r>
        <w:rPr>
          <w:rFonts w:ascii="华文宋体" w:hAnsi="华文宋体" w:cs="华文宋体" w:eastAsia="华文宋体"/>
          <w:sz w:val="20"/>
          <w:szCs w:val="21"/>
        </w:rPr>
        <w:object w:dxaOrig="601" w:dyaOrig="621">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9.95pt;height:30.95pt" filled="f" o:ole="">
            <v:imagedata r:id="rId40" o:title=""/>
          </v:shape>
          <o:OLEObject Type="Embed" ProgID="" ShapeID="ole_rId39" DrawAspect="Content" ObjectID="_623173734" r:id="rId39"/>
        </w:object>
      </w:r>
    </w:p>
    <w:p>
      <w:pPr>
        <w:pStyle w:val="Normal"/>
        <w:ind w:firstLine="400"/>
        <w:jc w:val="center"/>
        <w:rPr>
          <w:rFonts w:ascii="华文宋体" w:hAnsi="华文宋体" w:eastAsia="华文宋体" w:cs="华文宋体"/>
          <w:sz w:val="20"/>
          <w:szCs w:val="21"/>
        </w:rPr>
      </w:pPr>
      <w:r>
        <w:rPr>
          <w:rFonts w:eastAsia="华文宋体" w:cs="华文宋体" w:ascii="华文宋体" w:hAnsi="华文宋体"/>
          <w:sz w:val="20"/>
          <w:szCs w:val="21"/>
        </w:rPr>
        <w:drawing>
          <wp:inline distT="0" distB="0" distL="0" distR="0">
            <wp:extent cx="1100455" cy="12192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41"/>
                    <a:srcRect l="-277" t="-250" r="-277" b="-250"/>
                    <a:stretch>
                      <a:fillRect/>
                    </a:stretch>
                  </pic:blipFill>
                  <pic:spPr bwMode="auto">
                    <a:xfrm>
                      <a:off x="0" y="0"/>
                      <a:ext cx="1100455" cy="1219200"/>
                    </a:xfrm>
                    <a:prstGeom prst="rect">
                      <a:avLst/>
                    </a:prstGeom>
                  </pic:spPr>
                </pic:pic>
              </a:graphicData>
            </a:graphic>
          </wp:inline>
        </w:drawing>
      </w:r>
      <w:r>
        <w:rPr>
          <w:rFonts w:eastAsia="华文宋体" w:cs="华文宋体" w:ascii="华文宋体" w:hAnsi="华文宋体"/>
          <w:sz w:val="20"/>
          <w:szCs w:val="21"/>
        </w:rPr>
        <w:t xml:space="preserve">        </w:t>
      </w:r>
      <w:r>
        <w:rPr>
          <w:rFonts w:eastAsia="华文宋体" w:cs="华文宋体" w:ascii="华文宋体" w:hAnsi="华文宋体"/>
          <w:sz w:val="20"/>
          <w:szCs w:val="21"/>
        </w:rPr>
        <w:drawing>
          <wp:inline distT="0" distB="0" distL="0" distR="0">
            <wp:extent cx="1340485" cy="1227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42"/>
                    <a:srcRect l="-562" t="-613" r="-562" b="-613"/>
                    <a:stretch>
                      <a:fillRect/>
                    </a:stretch>
                  </pic:blipFill>
                  <pic:spPr bwMode="auto">
                    <a:xfrm>
                      <a:off x="0" y="0"/>
                      <a:ext cx="1340485" cy="1227455"/>
                    </a:xfrm>
                    <a:prstGeom prst="rect">
                      <a:avLst/>
                    </a:prstGeom>
                  </pic:spPr>
                </pic:pic>
              </a:graphicData>
            </a:graphic>
          </wp:inline>
        </w:drawing>
      </w:r>
    </w:p>
    <w:p>
      <w:pPr>
        <w:pStyle w:val="Normal"/>
        <w:ind w:firstLine="320"/>
        <w:jc w:val="center"/>
        <w:rPr>
          <w:rFonts w:ascii="华文宋体" w:hAnsi="华文宋体" w:eastAsia="华文宋体" w:cs="华文宋体"/>
          <w:sz w:val="20"/>
          <w:szCs w:val="21"/>
        </w:rPr>
      </w:pPr>
      <w:r>
        <w:rPr>
          <w:rFonts w:ascii="华文宋体" w:hAnsi="华文宋体" w:cs="华文宋体" w:eastAsia="华文宋体"/>
          <w:sz w:val="16"/>
          <w:szCs w:val="18"/>
        </w:rPr>
        <w:t>第</w:t>
      </w:r>
      <w:r>
        <w:rPr>
          <w:rFonts w:eastAsia="华文宋体" w:cs="华文宋体" w:ascii="华文宋体" w:hAnsi="华文宋体"/>
          <w:sz w:val="16"/>
          <w:szCs w:val="18"/>
        </w:rPr>
        <w:t>12</w:t>
      </w:r>
      <w:r>
        <w:rPr>
          <w:rFonts w:ascii="华文宋体" w:hAnsi="华文宋体" w:cs="华文宋体" w:eastAsia="华文宋体"/>
          <w:sz w:val="16"/>
          <w:szCs w:val="18"/>
        </w:rPr>
        <w:t>题图                 第</w:t>
      </w:r>
      <w:r>
        <w:rPr>
          <w:rFonts w:eastAsia="华文宋体" w:cs="华文宋体" w:ascii="华文宋体" w:hAnsi="华文宋体"/>
          <w:sz w:val="16"/>
          <w:szCs w:val="18"/>
        </w:rPr>
        <w:t>13</w:t>
      </w:r>
      <w:r>
        <w:rPr>
          <w:rFonts w:ascii="华文宋体" w:hAnsi="华文宋体" w:cs="华文宋体" w:eastAsia="华文宋体"/>
          <w:sz w:val="16"/>
          <w:szCs w:val="18"/>
        </w:rPr>
        <w:t>题图</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rFonts w:ascii="华文宋体" w:hAnsi="华文宋体" w:eastAsia="华文宋体" w:cs="华文宋体"/>
          <w:sz w:val="20"/>
          <w:szCs w:val="21"/>
        </w:rPr>
      </w:pPr>
      <w:r>
        <w:rPr>
          <w:rFonts w:eastAsia="华文宋体" w:cs="华文宋体" w:ascii="华文宋体" w:hAnsi="华文宋体"/>
          <w:sz w:val="20"/>
          <w:szCs w:val="21"/>
        </w:rPr>
        <w:t>13.</w:t>
      </w:r>
      <w:r>
        <w:rPr>
          <w:rFonts w:ascii="华文宋体" w:hAnsi="华文宋体" w:cs="华文宋体" w:eastAsia="华文宋体"/>
          <w:sz w:val="20"/>
          <w:szCs w:val="21"/>
        </w:rPr>
        <w:t>如图，带有一白点的黑色圆盘，可绕过其中心、垂直于盘面的轴匀速转动，每秒沿顺时针方向旋转</w:t>
      </w:r>
      <w:r>
        <w:rPr>
          <w:rFonts w:eastAsia="华文宋体" w:cs="华文宋体" w:ascii="华文宋体" w:hAnsi="华文宋体"/>
          <w:sz w:val="20"/>
          <w:szCs w:val="21"/>
        </w:rPr>
        <w:t>30</w:t>
      </w:r>
      <w:r>
        <w:rPr>
          <w:rFonts w:ascii="华文宋体" w:hAnsi="华文宋体" w:cs="华文宋体" w:eastAsia="华文宋体"/>
          <w:sz w:val="20"/>
          <w:szCs w:val="21"/>
        </w:rPr>
        <w:t>圈在暗室中用每秒闪光</w:t>
      </w:r>
      <w:r>
        <w:rPr>
          <w:rFonts w:eastAsia="华文宋体" w:cs="华文宋体" w:ascii="华文宋体" w:hAnsi="华文宋体"/>
          <w:sz w:val="20"/>
          <w:szCs w:val="21"/>
        </w:rPr>
        <w:t>31</w:t>
      </w:r>
      <w:r>
        <w:rPr>
          <w:rFonts w:ascii="华文宋体" w:hAnsi="华文宋体" w:cs="华文宋体" w:eastAsia="华文宋体"/>
          <w:sz w:val="20"/>
          <w:szCs w:val="21"/>
        </w:rPr>
        <w:t>次的频闪</w:t>
      </w:r>
      <w:r>
        <w:rPr>
          <w:rFonts w:ascii="华文宋体" w:hAnsi="华文宋体" w:cs="华文宋体" w:eastAsia="华文宋体"/>
          <w:sz w:val="20"/>
          <w:szCs w:val="21"/>
        </w:rPr>
        <w:t>光源</w:t>
      </w:r>
      <w:r>
        <w:rPr>
          <w:rFonts w:ascii="华文宋体" w:hAnsi="华文宋体" w:cs="华文宋体" w:eastAsia="华文宋体"/>
          <w:sz w:val="20"/>
          <w:szCs w:val="21"/>
        </w:rPr>
        <w:t>照射圆盘，观察到白点每秒沿</w:t>
      </w:r>
      <w:r>
        <w:rPr>
          <w:rFonts w:ascii="华文宋体" w:hAnsi="华文宋体" w:cs="华文宋体" w:eastAsia="华文宋体"/>
          <w:sz w:val="20"/>
          <w:szCs w:val="21"/>
        </w:rPr>
        <w:t>（    ）</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）顺时针旋转</w:t>
      </w:r>
      <w:r>
        <w:rPr>
          <w:rFonts w:eastAsia="华文宋体" w:cs="华文宋体" w:ascii="华文宋体" w:hAnsi="华文宋体"/>
          <w:sz w:val="20"/>
          <w:szCs w:val="21"/>
        </w:rPr>
        <w:t>31</w:t>
      </w:r>
      <w:r>
        <w:rPr>
          <w:rFonts w:ascii="华文宋体" w:hAnsi="华文宋体" w:cs="华文宋体" w:eastAsia="华文宋体"/>
          <w:sz w:val="20"/>
          <w:szCs w:val="21"/>
        </w:rPr>
        <w:t xml:space="preserve">圈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B</w:t>
      </w:r>
      <w:r>
        <w:rPr>
          <w:rFonts w:ascii="华文宋体" w:hAnsi="华文宋体" w:cs="华文宋体" w:eastAsia="华文宋体"/>
          <w:sz w:val="20"/>
          <w:szCs w:val="21"/>
        </w:rPr>
        <w:t>）逆时针旋转</w:t>
      </w:r>
      <w:r>
        <w:rPr>
          <w:rFonts w:eastAsia="华文宋体" w:cs="华文宋体" w:ascii="华文宋体" w:hAnsi="华文宋体"/>
          <w:sz w:val="20"/>
          <w:szCs w:val="21"/>
        </w:rPr>
        <w:t>21</w:t>
      </w:r>
      <w:r>
        <w:rPr>
          <w:rFonts w:ascii="华文宋体" w:hAnsi="华文宋体" w:cs="华文宋体" w:eastAsia="华文宋体"/>
          <w:sz w:val="20"/>
          <w:szCs w:val="21"/>
        </w:rPr>
        <w:t>圈</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）顺时针旋转</w:t>
      </w:r>
      <w:r>
        <w:rPr>
          <w:rFonts w:eastAsia="华文宋体" w:cs="华文宋体" w:ascii="华文宋体" w:hAnsi="华文宋体"/>
          <w:sz w:val="20"/>
          <w:szCs w:val="21"/>
        </w:rPr>
        <w:t>1</w:t>
      </w:r>
      <w:r>
        <w:rPr>
          <w:rFonts w:ascii="华文宋体" w:hAnsi="华文宋体" w:cs="华文宋体" w:eastAsia="华文宋体"/>
          <w:sz w:val="20"/>
          <w:szCs w:val="21"/>
        </w:rPr>
        <w:t xml:space="preserve">圈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D</w:t>
      </w:r>
      <w:r>
        <w:rPr>
          <w:rFonts w:ascii="华文宋体" w:hAnsi="华文宋体" w:cs="华文宋体" w:eastAsia="华文宋体"/>
          <w:sz w:val="20"/>
          <w:szCs w:val="21"/>
        </w:rPr>
        <w:t>）逆时针旋转</w:t>
      </w:r>
      <w:r>
        <w:rPr>
          <w:rFonts w:eastAsia="华文宋体" w:cs="华文宋体" w:ascii="华文宋体" w:hAnsi="华文宋体"/>
          <w:sz w:val="20"/>
          <w:szCs w:val="21"/>
        </w:rPr>
        <w:t>1</w:t>
      </w:r>
      <w:r>
        <w:rPr>
          <w:rFonts w:ascii="华文宋体" w:hAnsi="华文宋体" w:cs="华文宋体" w:eastAsia="华文宋体"/>
          <w:sz w:val="20"/>
          <w:szCs w:val="21"/>
        </w:rPr>
        <w:t>圈</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rFonts w:ascii="华文宋体" w:hAnsi="华文宋体" w:eastAsia="华文宋体" w:cs="华文宋体"/>
          <w:sz w:val="20"/>
          <w:szCs w:val="21"/>
        </w:rPr>
      </w:pPr>
      <w:r>
        <w:rPr>
          <w:rFonts w:eastAsia="华文宋体" w:cs="华文宋体" w:ascii="华文宋体" w:hAnsi="华文宋体"/>
          <w:sz w:val="20"/>
          <w:szCs w:val="21"/>
        </w:rPr>
        <w:t>14.</w:t>
      </w:r>
      <w:r>
        <w:rPr>
          <w:rFonts w:ascii="华文宋体" w:hAnsi="华文宋体" w:cs="华文宋体" w:eastAsia="华文宋体"/>
          <w:sz w:val="20"/>
          <w:szCs w:val="21"/>
        </w:rPr>
        <w:t>一列横波沿水平放置的弹性绳向右传播，绳上两质点</w:t>
      </w:r>
      <w:r>
        <w:rPr>
          <w:rFonts w:eastAsia="华文宋体" w:cs="华文宋体" w:ascii="华文宋体" w:hAnsi="华文宋体"/>
          <w:i/>
          <w:iCs/>
          <w:sz w:val="20"/>
          <w:szCs w:val="21"/>
        </w:rPr>
        <w:t>A</w:t>
      </w:r>
      <w:r>
        <w:rPr>
          <w:rFonts w:ascii="华文宋体" w:hAnsi="华文宋体" w:cs="华文宋体" w:eastAsia="华文宋体"/>
          <w:sz w:val="20"/>
          <w:szCs w:val="21"/>
        </w:rPr>
        <w:t>、</w:t>
      </w:r>
      <w:r>
        <w:rPr>
          <w:rFonts w:eastAsia="华文宋体" w:cs="华文宋体" w:ascii="华文宋体" w:hAnsi="华文宋体"/>
          <w:i/>
          <w:iCs/>
          <w:sz w:val="20"/>
          <w:szCs w:val="21"/>
        </w:rPr>
        <w:t>B</w:t>
      </w:r>
      <w:r>
        <w:rPr>
          <w:rFonts w:ascii="华文宋体" w:hAnsi="华文宋体" w:cs="华文宋体" w:eastAsia="华文宋体"/>
          <w:sz w:val="20"/>
          <w:szCs w:val="21"/>
        </w:rPr>
        <w:t>的平衡位置相距</w:t>
      </w:r>
      <w:r>
        <w:rPr>
          <w:rFonts w:ascii="华文宋体" w:hAnsi="华文宋体" w:cs="华文宋体" w:eastAsia="华文宋体"/>
          <w:sz w:val="20"/>
          <w:szCs w:val="21"/>
        </w:rPr>
        <w:object w:dxaOrig="2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1.95pt;height:30.9pt" filled="f" o:ole="">
            <v:imagedata r:id="rId44" o:title=""/>
          </v:shape>
          <o:OLEObject Type="Embed" ProgID="" ShapeID="ole_rId43" DrawAspect="Content" ObjectID="_1264771189" r:id="rId43"/>
        </w:object>
      </w:r>
      <w:r>
        <w:rPr>
          <w:rFonts w:ascii="华文宋体" w:hAnsi="华文宋体" w:cs="华文宋体" w:eastAsia="华文宋体"/>
          <w:sz w:val="20"/>
          <w:szCs w:val="21"/>
        </w:rPr>
        <w:t>波长，</w:t>
      </w:r>
      <w:r>
        <w:rPr>
          <w:rFonts w:eastAsia="华文宋体" w:cs="华文宋体" w:ascii="华文宋体" w:hAnsi="华文宋体"/>
          <w:i/>
          <w:iCs/>
          <w:sz w:val="20"/>
          <w:szCs w:val="21"/>
        </w:rPr>
        <w:t>B</w:t>
      </w:r>
      <w:r>
        <w:rPr>
          <w:rFonts w:ascii="华文宋体" w:hAnsi="华文宋体" w:cs="华文宋体" w:eastAsia="华文宋体"/>
          <w:sz w:val="20"/>
          <w:szCs w:val="21"/>
        </w:rPr>
        <w:t>位于</w:t>
      </w:r>
      <w:r>
        <w:rPr>
          <w:rFonts w:eastAsia="华文宋体" w:cs="华文宋体" w:ascii="华文宋体" w:hAnsi="华文宋体"/>
          <w:i/>
          <w:iCs/>
          <w:sz w:val="20"/>
          <w:szCs w:val="21"/>
        </w:rPr>
        <w:t>A</w:t>
      </w:r>
      <w:r>
        <w:rPr>
          <w:rFonts w:ascii="华文宋体" w:hAnsi="华文宋体" w:cs="华文宋体" w:eastAsia="华文宋体"/>
          <w:sz w:val="20"/>
          <w:szCs w:val="21"/>
        </w:rPr>
        <w:t>右方</w:t>
      </w:r>
      <w:r>
        <w:rPr>
          <w:rFonts w:ascii="华文宋体" w:hAnsi="华文宋体" w:cs="华文宋体" w:eastAsia="华文宋体"/>
          <w:sz w:val="20"/>
          <w:szCs w:val="21"/>
        </w:rPr>
        <w:t>，</w:t>
      </w:r>
      <w:r>
        <w:rPr>
          <w:rFonts w:eastAsia="华文宋体" w:cs="华文宋体" w:ascii="华文宋体" w:hAnsi="华文宋体"/>
          <w:i/>
          <w:iCs/>
          <w:sz w:val="20"/>
          <w:szCs w:val="21"/>
        </w:rPr>
        <w:t>t</w:t>
      </w:r>
      <w:r>
        <w:rPr>
          <w:rFonts w:ascii="华文宋体" w:hAnsi="华文宋体" w:cs="华文宋体" w:eastAsia="华文宋体"/>
          <w:sz w:val="20"/>
          <w:szCs w:val="21"/>
        </w:rPr>
        <w:t>时刻</w:t>
      </w:r>
      <w:r>
        <w:rPr>
          <w:rFonts w:eastAsia="华文宋体" w:cs="华文宋体" w:ascii="华文宋体" w:hAnsi="华文宋体"/>
          <w:i/>
          <w:iCs/>
          <w:sz w:val="20"/>
          <w:szCs w:val="21"/>
        </w:rPr>
        <w:t>A</w:t>
      </w:r>
      <w:r>
        <w:rPr>
          <w:rFonts w:ascii="华文宋体" w:hAnsi="华文宋体" w:cs="华文宋体" w:eastAsia="华文宋体"/>
          <w:sz w:val="20"/>
          <w:szCs w:val="21"/>
        </w:rPr>
        <w:t>位于平衡位置上方且向上运动，再经过</w:t>
      </w:r>
      <w:r>
        <w:rPr>
          <w:rFonts w:ascii="华文宋体" w:hAnsi="华文宋体" w:cs="华文宋体" w:eastAsia="华文宋体"/>
          <w:sz w:val="20"/>
          <w:szCs w:val="21"/>
        </w:rPr>
        <w:object w:dxaOrig="240" w:dyaOrig="621">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2pt;height:30.95pt" filled="f" o:ole="">
            <v:imagedata r:id="rId46" o:title=""/>
          </v:shape>
          <o:OLEObject Type="Embed" ProgID="" ShapeID="ole_rId45" DrawAspect="Content" ObjectID="_976799986" r:id="rId45"/>
        </w:object>
      </w:r>
      <w:r>
        <w:rPr>
          <w:rFonts w:ascii="华文宋体" w:hAnsi="华文宋体" w:cs="华文宋体" w:eastAsia="华文宋体"/>
          <w:sz w:val="20"/>
          <w:szCs w:val="21"/>
        </w:rPr>
        <w:t>周期，</w:t>
      </w:r>
      <w:r>
        <w:rPr>
          <w:rFonts w:eastAsia="华文宋体" w:cs="华文宋体" w:ascii="华文宋体" w:hAnsi="华文宋体"/>
          <w:i/>
          <w:iCs/>
          <w:sz w:val="20"/>
          <w:szCs w:val="21"/>
        </w:rPr>
        <w:t>B</w:t>
      </w:r>
      <w:r>
        <w:rPr>
          <w:rFonts w:ascii="华文宋体" w:hAnsi="华文宋体" w:cs="华文宋体" w:eastAsia="华文宋体"/>
          <w:sz w:val="20"/>
          <w:szCs w:val="21"/>
        </w:rPr>
        <w:t>位于平衡位置</w:t>
      </w:r>
      <w:r>
        <w:rPr>
          <w:rFonts w:ascii="华文宋体" w:hAnsi="华文宋体" w:cs="华文宋体" w:eastAsia="华文宋体"/>
          <w:sz w:val="20"/>
          <w:szCs w:val="21"/>
        </w:rPr>
        <w:t>（    ）</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 xml:space="preserve">上方且向上运动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B</w:t>
      </w:r>
      <w:r>
        <w:rPr>
          <w:rFonts w:ascii="华文宋体" w:hAnsi="华文宋体" w:cs="华文宋体" w:eastAsia="华文宋体"/>
          <w:sz w:val="20"/>
          <w:szCs w:val="21"/>
        </w:rPr>
        <w:t>）上方且向下运动</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 xml:space="preserve">）下方且向上运动     </w:t>
      </w:r>
      <w:r>
        <w:rPr>
          <w:rFonts w:ascii="华文宋体" w:hAnsi="华文宋体" w:cs="华文宋体" w:eastAsia="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D</w:t>
      </w:r>
      <w:r>
        <w:rPr>
          <w:rFonts w:ascii="华文宋体" w:hAnsi="华文宋体" w:cs="华文宋体" w:eastAsia="华文宋体"/>
          <w:sz w:val="20"/>
          <w:szCs w:val="21"/>
        </w:rPr>
        <w:t>）下方且向下运动</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15.</w:t>
      </w:r>
      <w:r>
        <w:rPr>
          <w:rFonts w:ascii="华文宋体" w:hAnsi="华文宋体" w:cs="华文宋体" w:eastAsia="华文宋体"/>
          <w:sz w:val="20"/>
          <w:szCs w:val="21"/>
        </w:rPr>
        <w:t>将阻值随温度升高而减小的热敏电阻Ⅰ和Ⅱ串联，接在不计内阻的稳压电源两端开始时Ⅰ和Ⅱ阻值相等，保持Ⅰ温度不变，冷却或加热Ⅱ，则Ⅱ的电功率在（</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 xml:space="preserve">）加热时变大，冷却时变小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r>
        <w:rPr>
          <w:rFonts w:eastAsia="华文宋体" w:cs="华文宋体" w:ascii="华文宋体" w:hAnsi="华文宋体"/>
          <w:sz w:val="20"/>
          <w:szCs w:val="21"/>
        </w:rPr>
        <w:t>B</w:t>
      </w:r>
      <w:r>
        <w:rPr>
          <w:rFonts w:ascii="华文宋体" w:hAnsi="华文宋体" w:cs="华文宋体" w:eastAsia="华文宋体"/>
          <w:sz w:val="20"/>
          <w:szCs w:val="21"/>
        </w:rPr>
        <w:t>）加热时变小，冷却时变大</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 xml:space="preserve">）加热或冷却时都变小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r>
        <w:rPr>
          <w:rFonts w:eastAsia="华文宋体" w:cs="华文宋体" w:ascii="华文宋体" w:hAnsi="华文宋体"/>
          <w:sz w:val="20"/>
          <w:szCs w:val="21"/>
        </w:rPr>
        <w:t>D</w:t>
      </w:r>
      <w:r>
        <w:rPr>
          <w:rFonts w:ascii="华文宋体" w:hAnsi="华文宋体" w:cs="华文宋体" w:eastAsia="华文宋体"/>
          <w:sz w:val="20"/>
          <w:szCs w:val="21"/>
        </w:rPr>
        <w:t>）加热或冷却时都变大</w:t>
      </w:r>
    </w:p>
    <w:p>
      <w:pPr>
        <w:pStyle w:val="Normal"/>
        <w:ind w:firstLine="400"/>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16.</w:t>
      </w:r>
      <w:r>
        <w:rPr>
          <w:rFonts w:ascii="华文宋体" w:hAnsi="华文宋体" w:cs="华文宋体" w:eastAsia="华文宋体"/>
          <w:sz w:val="20"/>
          <w:szCs w:val="21"/>
        </w:rPr>
        <w:t>如图，竖直平面内的轨道Ⅰ和轨道Ⅱ都由两段直杆连接而成，两轨道长度相等用相同的水平恒力将穿过在轨道最低点</w:t>
      </w:r>
      <w:r>
        <w:rPr>
          <w:rFonts w:eastAsia="华文宋体" w:cs="华文宋体" w:ascii="华文宋体" w:hAnsi="华文宋体"/>
          <w:sz w:val="20"/>
          <w:szCs w:val="21"/>
        </w:rPr>
        <w:t>B</w:t>
      </w:r>
      <w:r>
        <w:rPr>
          <w:rFonts w:ascii="华文宋体" w:hAnsi="华文宋体" w:cs="华文宋体" w:eastAsia="华文宋体"/>
          <w:sz w:val="20"/>
          <w:szCs w:val="21"/>
        </w:rPr>
        <w:t>的静止小球，分别沿着河推至最高点</w:t>
      </w:r>
      <w:r>
        <w:rPr>
          <w:rFonts w:eastAsia="华文宋体" w:cs="华文宋体" w:ascii="华文宋体" w:hAnsi="华文宋体"/>
          <w:sz w:val="20"/>
          <w:szCs w:val="21"/>
        </w:rPr>
        <w:t>A</w:t>
      </w:r>
      <w:r>
        <w:rPr>
          <w:rFonts w:ascii="华文宋体" w:hAnsi="华文宋体" w:cs="华文宋体" w:eastAsia="华文宋体"/>
          <w:sz w:val="20"/>
          <w:szCs w:val="21"/>
        </w:rPr>
        <w:t>，所需时间分别为</w:t>
      </w:r>
      <w:r>
        <w:rPr>
          <w:rFonts w:eastAsia="华文宋体" w:cs="华文宋体" w:ascii="华文宋体" w:hAnsi="华文宋体"/>
          <w:sz w:val="20"/>
          <w:szCs w:val="21"/>
        </w:rPr>
        <w:t>t1</w:t>
      </w:r>
      <w:r>
        <w:rPr>
          <w:rFonts w:ascii="华文宋体" w:hAnsi="华文宋体" w:cs="华文宋体" w:eastAsia="华文宋体"/>
          <w:sz w:val="20"/>
          <w:szCs w:val="21"/>
        </w:rPr>
        <w:t>、</w:t>
      </w:r>
      <w:r>
        <w:rPr>
          <w:rFonts w:eastAsia="华文宋体" w:cs="华文宋体" w:ascii="华文宋体" w:hAnsi="华文宋体"/>
          <w:sz w:val="20"/>
          <w:szCs w:val="21"/>
        </w:rPr>
        <w:t>t2</w:t>
      </w:r>
      <w:r>
        <w:rPr>
          <w:rFonts w:ascii="华文宋体" w:hAnsi="华文宋体" w:cs="华文宋体" w:eastAsia="华文宋体"/>
          <w:sz w:val="20"/>
          <w:szCs w:val="21"/>
        </w:rPr>
        <w:t>；动能增量分别为</w:t>
      </w:r>
      <w:r>
        <w:rPr>
          <w:rFonts w:ascii="华文宋体" w:hAnsi="华文宋体" w:cs="华文宋体" w:eastAsia="华文宋体"/>
          <w:sz w:val="20"/>
          <w:szCs w:val="21"/>
        </w:rPr>
        <w:object w:dxaOrig="11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59pt;height:18pt" filled="f" o:ole="">
            <v:imagedata r:id="rId48" o:title=""/>
          </v:shape>
          <o:OLEObject Type="Embed" ProgID="" ShapeID="ole_rId47" DrawAspect="Content" ObjectID="_1220687213" r:id="rId47"/>
        </w:object>
      </w:r>
      <w:r>
        <w:rPr>
          <w:rFonts w:ascii="华文宋体" w:hAnsi="华文宋体" w:cs="华文宋体" w:eastAsia="华文宋体"/>
          <w:sz w:val="20"/>
          <w:szCs w:val="21"/>
        </w:rPr>
        <w:t xml:space="preserve">假定球在经过轨道转折点前后速度大小不变，且球与Ⅰ、Ⅱ轨道间的动摩擦因数相等，则（ </w:t>
      </w:r>
      <w:r>
        <w:rPr>
          <w:rFonts w:ascii="华文宋体" w:hAnsi="华文宋体" w:cs="华文宋体" w:eastAsia="华文宋体"/>
          <w:sz w:val="20"/>
          <w:szCs w:val="21"/>
        </w:rPr>
        <w:t xml:space="preserve">  </w:t>
      </w:r>
      <w:r>
        <w:rPr>
          <w:rFonts w:ascii="华文宋体" w:hAnsi="华文宋体" w:cs="华文宋体" w:eastAsia="华文宋体"/>
          <w:sz w:val="20"/>
          <w:szCs w:val="21"/>
        </w:rPr>
        <w:t xml:space="preserve"> ）</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w:t>
      </w:r>
      <w:r>
        <w:rPr>
          <w:rFonts w:ascii="华文宋体" w:hAnsi="华文宋体" w:cs="华文宋体" w:eastAsia="华文宋体"/>
          <w:sz w:val="20"/>
          <w:szCs w:val="21"/>
        </w:rPr>
        <w:object w:dxaOrig="499"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24.95pt;height:18pt" filled="f" o:ole="">
            <v:imagedata r:id="rId50" o:title=""/>
          </v:shape>
          <o:OLEObject Type="Embed" ProgID="" ShapeID="ole_rId49" DrawAspect="Content" ObjectID="_1164705763" r:id="rId49"/>
        </w:object>
      </w:r>
      <w:r>
        <w:rPr>
          <w:rFonts w:eastAsia="华文宋体" w:cs="华文宋体" w:ascii="华文宋体" w:hAnsi="华文宋体"/>
          <w:sz w:val="20"/>
          <w:szCs w:val="21"/>
        </w:rPr>
        <w:t>&gt;</w:t>
      </w:r>
      <w:r>
        <w:rPr>
          <w:rFonts w:eastAsia="华文宋体" w:cs="华文宋体" w:ascii="华文宋体" w:hAnsi="华文宋体"/>
          <w:sz w:val="20"/>
          <w:szCs w:val="21"/>
        </w:rPr>
        <w:object w:dxaOrig="520" w:dyaOrig="36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26pt;height:18pt" filled="f" o:ole="">
            <v:imagedata r:id="rId52" o:title=""/>
          </v:shape>
          <o:OLEObject Type="Embed" ProgID="" ShapeID="ole_rId51" DrawAspect="Content" ObjectID="_2119804836" r:id="rId51"/>
        </w:object>
      </w:r>
      <w:r>
        <w:rPr>
          <w:rFonts w:eastAsia="华文宋体" w:cs="华文宋体" w:ascii="华文宋体" w:hAnsi="华文宋体"/>
          <w:sz w:val="20"/>
          <w:szCs w:val="21"/>
        </w:rPr>
        <w:t>;</w:t>
      </w:r>
      <w:r>
        <w:rPr>
          <w:rFonts w:eastAsia="华文宋体" w:cs="华文宋体" w:ascii="华文宋体" w:hAnsi="华文宋体"/>
          <w:i/>
          <w:iCs/>
          <w:sz w:val="20"/>
          <w:szCs w:val="21"/>
        </w:rPr>
        <w:t>t</w:t>
      </w:r>
      <w:r>
        <w:rPr>
          <w:rFonts w:eastAsia="华文宋体" w:cs="华文宋体" w:ascii="华文宋体" w:hAnsi="华文宋体"/>
          <w:sz w:val="20"/>
          <w:szCs w:val="21"/>
          <w:vertAlign w:val="subscript"/>
        </w:rPr>
        <w:t>1</w:t>
      </w:r>
      <w:r>
        <w:rPr>
          <w:rFonts w:eastAsia="华文宋体" w:cs="华文宋体" w:ascii="华文宋体" w:hAnsi="华文宋体"/>
          <w:sz w:val="20"/>
          <w:szCs w:val="21"/>
        </w:rPr>
        <w:t>&gt;</w:t>
      </w:r>
      <w:r>
        <w:rPr>
          <w:rFonts w:eastAsia="华文宋体" w:cs="华文宋体" w:ascii="华文宋体" w:hAnsi="华文宋体"/>
          <w:i/>
          <w:iCs/>
          <w:sz w:val="20"/>
          <w:szCs w:val="21"/>
        </w:rPr>
        <w:t>t</w:t>
      </w:r>
      <w:r>
        <w:rPr>
          <w:rFonts w:eastAsia="华文宋体" w:cs="华文宋体" w:ascii="华文宋体" w:hAnsi="华文宋体"/>
          <w:sz w:val="20"/>
          <w:szCs w:val="21"/>
          <w:vertAlign w:val="subscript"/>
        </w:rPr>
        <w:t xml:space="preserve">2          </w:t>
      </w:r>
      <w:r>
        <w:rPr>
          <w:rFonts w:ascii="华文宋体" w:hAnsi="华文宋体" w:cs="华文宋体" w:eastAsia="华文宋体"/>
          <w:sz w:val="20"/>
          <w:szCs w:val="21"/>
        </w:rPr>
        <w:t>（</w:t>
      </w:r>
      <w:r>
        <w:rPr>
          <w:rFonts w:eastAsia="华文宋体" w:cs="华文宋体" w:ascii="华文宋体" w:hAnsi="华文宋体"/>
          <w:sz w:val="20"/>
          <w:szCs w:val="21"/>
        </w:rPr>
        <w:t>B</w:t>
      </w:r>
      <w:r>
        <w:rPr>
          <w:rFonts w:ascii="华文宋体" w:hAnsi="华文宋体" w:cs="华文宋体" w:eastAsia="华文宋体"/>
          <w:sz w:val="20"/>
          <w:szCs w:val="21"/>
        </w:rPr>
        <w:t>）</w:t>
      </w:r>
      <w:r>
        <w:rPr>
          <w:rFonts w:ascii="华文宋体" w:hAnsi="华文宋体" w:cs="华文宋体" w:eastAsia="华文宋体"/>
          <w:sz w:val="20"/>
          <w:szCs w:val="21"/>
          <w:vertAlign w:val="subscript"/>
        </w:rPr>
        <w:object w:dxaOrig="1219" w:dyaOrig="3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60.95pt;height:18pt" filled="f" o:ole="">
            <v:imagedata r:id="rId54" o:title=""/>
          </v:shape>
          <o:OLEObject Type="Embed" ProgID="" ShapeID="ole_rId53" DrawAspect="Content" ObjectID="_87790076" r:id="rId53"/>
        </w:object>
      </w:r>
      <w:r>
        <w:rPr>
          <w:rFonts w:eastAsia="华文宋体" w:cs="华文宋体" w:ascii="华文宋体" w:hAnsi="华文宋体"/>
          <w:sz w:val="20"/>
          <w:szCs w:val="21"/>
        </w:rPr>
        <w:t>;</w:t>
      </w:r>
      <w:r>
        <w:rPr>
          <w:rFonts w:eastAsia="华文宋体" w:cs="华文宋体" w:ascii="华文宋体" w:hAnsi="华文宋体"/>
          <w:i/>
          <w:iCs/>
          <w:sz w:val="20"/>
          <w:szCs w:val="21"/>
        </w:rPr>
        <w:t>t</w:t>
      </w:r>
      <w:r>
        <w:rPr>
          <w:rFonts w:eastAsia="华文宋体" w:cs="华文宋体" w:ascii="华文宋体" w:hAnsi="华文宋体"/>
          <w:sz w:val="20"/>
          <w:szCs w:val="21"/>
          <w:vertAlign w:val="subscript"/>
        </w:rPr>
        <w:t>1</w:t>
      </w:r>
      <w:r>
        <w:rPr>
          <w:rFonts w:eastAsia="华文宋体" w:cs="华文宋体" w:ascii="华文宋体" w:hAnsi="华文宋体"/>
          <w:sz w:val="20"/>
          <w:szCs w:val="21"/>
        </w:rPr>
        <w:t>&gt;</w:t>
      </w:r>
      <w:r>
        <w:rPr>
          <w:rFonts w:eastAsia="华文宋体" w:cs="华文宋体" w:ascii="华文宋体" w:hAnsi="华文宋体"/>
          <w:i/>
          <w:iCs/>
          <w:sz w:val="20"/>
          <w:szCs w:val="21"/>
        </w:rPr>
        <w:t>t</w:t>
      </w:r>
      <w:r>
        <w:rPr>
          <w:rFonts w:eastAsia="华文宋体" w:cs="华文宋体" w:ascii="华文宋体" w:hAnsi="华文宋体"/>
          <w:sz w:val="20"/>
          <w:szCs w:val="21"/>
          <w:vertAlign w:val="subscript"/>
        </w:rPr>
        <w:t>2</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w:t>
      </w:r>
      <w:r>
        <w:rPr>
          <w:rFonts w:ascii="华文宋体" w:hAnsi="华文宋体" w:cs="华文宋体" w:eastAsia="华文宋体"/>
          <w:sz w:val="20"/>
          <w:szCs w:val="21"/>
        </w:rPr>
        <w:object w:dxaOrig="499" w:dyaOrig="36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24.95pt;height:18pt" filled="f" o:ole="">
            <v:imagedata r:id="rId56" o:title=""/>
          </v:shape>
          <o:OLEObject Type="Embed" ProgID="" ShapeID="ole_rId55" DrawAspect="Content" ObjectID="_904928585" r:id="rId55"/>
        </w:object>
      </w:r>
      <w:r>
        <w:rPr>
          <w:rFonts w:eastAsia="华文宋体" w:cs="华文宋体" w:ascii="华文宋体" w:hAnsi="华文宋体"/>
          <w:sz w:val="20"/>
          <w:szCs w:val="21"/>
        </w:rPr>
        <w:t>&gt;</w:t>
      </w:r>
      <w:r>
        <w:rPr>
          <w:rFonts w:eastAsia="华文宋体" w:cs="华文宋体" w:ascii="华文宋体" w:hAnsi="华文宋体"/>
          <w:sz w:val="20"/>
          <w:szCs w:val="21"/>
        </w:rPr>
        <w:object w:dxaOrig="520" w:dyaOrig="36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26pt;height:18pt" filled="f" o:ole="">
            <v:imagedata r:id="rId58" o:title=""/>
          </v:shape>
          <o:OLEObject Type="Embed" ProgID="" ShapeID="ole_rId57" DrawAspect="Content" ObjectID="_763507345" r:id="rId57"/>
        </w:object>
      </w:r>
      <w:r>
        <w:rPr>
          <w:rFonts w:eastAsia="华文宋体" w:cs="华文宋体" w:ascii="华文宋体" w:hAnsi="华文宋体"/>
          <w:sz w:val="20"/>
          <w:szCs w:val="21"/>
        </w:rPr>
        <w:t>;</w:t>
      </w:r>
      <w:r>
        <w:rPr>
          <w:rFonts w:eastAsia="华文宋体" w:cs="华文宋体" w:ascii="华文宋体" w:hAnsi="华文宋体"/>
          <w:i/>
          <w:iCs/>
          <w:sz w:val="20"/>
          <w:szCs w:val="21"/>
        </w:rPr>
        <w:t>t</w:t>
      </w:r>
      <w:r>
        <w:rPr>
          <w:rFonts w:eastAsia="华文宋体" w:cs="华文宋体" w:ascii="华文宋体" w:hAnsi="华文宋体"/>
          <w:sz w:val="20"/>
          <w:szCs w:val="21"/>
          <w:vertAlign w:val="subscript"/>
        </w:rPr>
        <w:t>1</w:t>
      </w:r>
      <w:r>
        <w:rPr>
          <w:rFonts w:eastAsia="华文宋体" w:cs="华文宋体" w:ascii="华文宋体" w:hAnsi="华文宋体"/>
          <w:sz w:val="20"/>
          <w:szCs w:val="21"/>
        </w:rPr>
        <w:t>&lt;</w:t>
      </w:r>
      <w:r>
        <w:rPr>
          <w:rFonts w:eastAsia="华文宋体" w:cs="华文宋体" w:ascii="华文宋体" w:hAnsi="华文宋体"/>
          <w:i/>
          <w:iCs/>
          <w:sz w:val="20"/>
          <w:szCs w:val="21"/>
        </w:rPr>
        <w:t>t</w:t>
      </w:r>
      <w:r>
        <w:rPr>
          <w:rFonts w:eastAsia="华文宋体" w:cs="华文宋体" w:ascii="华文宋体" w:hAnsi="华文宋体"/>
          <w:sz w:val="20"/>
          <w:szCs w:val="21"/>
          <w:vertAlign w:val="subscript"/>
        </w:rPr>
        <w:t xml:space="preserve">2          </w:t>
      </w:r>
      <w:r>
        <w:rPr>
          <w:rFonts w:ascii="华文宋体" w:hAnsi="华文宋体" w:cs="华文宋体" w:eastAsia="华文宋体"/>
          <w:sz w:val="20"/>
          <w:szCs w:val="21"/>
        </w:rPr>
        <w:t>（</w:t>
      </w:r>
      <w:r>
        <w:rPr>
          <w:rFonts w:eastAsia="华文宋体" w:cs="华文宋体" w:ascii="华文宋体" w:hAnsi="华文宋体"/>
          <w:sz w:val="20"/>
          <w:szCs w:val="21"/>
        </w:rPr>
        <w:t>D</w:t>
      </w:r>
      <w:r>
        <w:rPr>
          <w:rFonts w:ascii="华文宋体" w:hAnsi="华文宋体" w:cs="华文宋体" w:eastAsia="华文宋体"/>
          <w:sz w:val="20"/>
          <w:szCs w:val="21"/>
        </w:rPr>
        <w:t>）</w:t>
      </w:r>
      <w:r>
        <w:rPr>
          <w:rFonts w:ascii="华文宋体" w:hAnsi="华文宋体" w:cs="华文宋体" w:eastAsia="华文宋体"/>
          <w:sz w:val="20"/>
          <w:szCs w:val="21"/>
          <w:vertAlign w:val="subscript"/>
        </w:rPr>
        <w:object w:dxaOrig="1219" w:dyaOrig="36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60.95pt;height:18pt" filled="f" o:ole="">
            <v:imagedata r:id="rId60" o:title=""/>
          </v:shape>
          <o:OLEObject Type="Embed" ProgID="" ShapeID="ole_rId59" DrawAspect="Content" ObjectID="_1088672711" r:id="rId59"/>
        </w:object>
      </w:r>
      <w:r>
        <w:rPr>
          <w:rFonts w:eastAsia="华文宋体" w:cs="华文宋体" w:ascii="华文宋体" w:hAnsi="华文宋体"/>
          <w:sz w:val="20"/>
          <w:szCs w:val="21"/>
        </w:rPr>
        <w:t>;</w:t>
      </w:r>
      <w:r>
        <w:rPr>
          <w:rFonts w:eastAsia="华文宋体" w:cs="华文宋体" w:ascii="华文宋体" w:hAnsi="华文宋体"/>
          <w:i/>
          <w:iCs/>
          <w:sz w:val="20"/>
          <w:szCs w:val="21"/>
        </w:rPr>
        <w:t>t</w:t>
      </w:r>
      <w:r>
        <w:rPr>
          <w:rFonts w:eastAsia="华文宋体" w:cs="华文宋体" w:ascii="华文宋体" w:hAnsi="华文宋体"/>
          <w:sz w:val="20"/>
          <w:szCs w:val="21"/>
          <w:vertAlign w:val="subscript"/>
        </w:rPr>
        <w:t>1</w:t>
      </w:r>
      <w:r>
        <w:rPr>
          <w:rFonts w:eastAsia="华文宋体" w:cs="华文宋体" w:ascii="华文宋体" w:hAnsi="华文宋体"/>
          <w:sz w:val="20"/>
          <w:szCs w:val="21"/>
        </w:rPr>
        <w:t>&lt;</w:t>
      </w:r>
      <w:r>
        <w:rPr>
          <w:rFonts w:eastAsia="华文宋体" w:cs="华文宋体" w:ascii="华文宋体" w:hAnsi="华文宋体"/>
          <w:i/>
          <w:iCs/>
          <w:sz w:val="20"/>
          <w:szCs w:val="21"/>
        </w:rPr>
        <w:t>t</w:t>
      </w:r>
      <w:r>
        <w:rPr>
          <w:rFonts w:eastAsia="华文宋体" w:cs="华文宋体" w:ascii="华文宋体" w:hAnsi="华文宋体"/>
          <w:sz w:val="20"/>
          <w:szCs w:val="21"/>
          <w:vertAlign w:val="subscript"/>
        </w:rPr>
        <w:t xml:space="preserve">2 </w:t>
      </w:r>
    </w:p>
    <w:p>
      <w:pPr>
        <w:pStyle w:val="Normal"/>
        <w:ind w:firstLine="400"/>
        <w:jc w:val="center"/>
        <w:rPr>
          <w:rFonts w:ascii="华文宋体" w:hAnsi="华文宋体" w:eastAsia="华文宋体" w:cs="华文宋体"/>
          <w:sz w:val="20"/>
          <w:szCs w:val="21"/>
        </w:rPr>
      </w:pPr>
      <w:r>
        <w:rPr>
          <w:rFonts w:eastAsia="华文宋体" w:cs="华文宋体" w:ascii="华文宋体" w:hAnsi="华文宋体"/>
          <w:sz w:val="20"/>
          <w:szCs w:val="21"/>
        </w:rPr>
        <w:drawing>
          <wp:inline distT="0" distB="0" distL="0" distR="0">
            <wp:extent cx="1502410" cy="10731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61"/>
                    <a:srcRect l="-203" t="-284" r="-203" b="-284"/>
                    <a:stretch>
                      <a:fillRect/>
                    </a:stretch>
                  </pic:blipFill>
                  <pic:spPr bwMode="auto">
                    <a:xfrm>
                      <a:off x="0" y="0"/>
                      <a:ext cx="1502410" cy="1073150"/>
                    </a:xfrm>
                    <a:prstGeom prst="rect">
                      <a:avLst/>
                    </a:prstGeom>
                  </pic:spPr>
                </pic:pic>
              </a:graphicData>
            </a:graphic>
          </wp:inline>
        </w:drawing>
      </w:r>
      <w:r>
        <w:rPr>
          <w:rFonts w:eastAsia="华文宋体" w:cs="华文宋体" w:ascii="华文宋体" w:hAnsi="华文宋体"/>
          <w:sz w:val="20"/>
          <w:szCs w:val="21"/>
        </w:rPr>
        <w:t xml:space="preserve">             </w:t>
      </w:r>
      <w:r>
        <w:rPr>
          <w:rFonts w:eastAsia="华文宋体" w:cs="华文宋体" w:ascii="华文宋体" w:hAnsi="华文宋体"/>
          <w:sz w:val="20"/>
          <w:szCs w:val="21"/>
        </w:rPr>
        <w:drawing>
          <wp:inline distT="0" distB="0" distL="0" distR="0">
            <wp:extent cx="609600" cy="44831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62"/>
                    <a:srcRect l="-500" t="-680" r="-500" b="-680"/>
                    <a:stretch>
                      <a:fillRect/>
                    </a:stretch>
                  </pic:blipFill>
                  <pic:spPr bwMode="auto">
                    <a:xfrm>
                      <a:off x="0" y="0"/>
                      <a:ext cx="609600" cy="448310"/>
                    </a:xfrm>
                    <a:prstGeom prst="rect">
                      <a:avLst/>
                    </a:prstGeom>
                  </pic:spPr>
                </pic:pic>
              </a:graphicData>
            </a:graphic>
          </wp:inline>
        </w:drawing>
      </w:r>
    </w:p>
    <w:p>
      <w:pPr>
        <w:pStyle w:val="Normal"/>
        <w:jc w:val="center"/>
        <w:rPr>
          <w:rFonts w:ascii="华文宋体" w:hAnsi="华文宋体" w:eastAsia="华文宋体" w:cs="华文宋体"/>
          <w:sz w:val="20"/>
          <w:szCs w:val="21"/>
        </w:rPr>
      </w:pPr>
      <w:r>
        <w:rPr>
          <w:rFonts w:ascii="华文宋体" w:hAnsi="华文宋体" w:cs="华文宋体" w:eastAsia="华文宋体"/>
          <w:sz w:val="16"/>
          <w:szCs w:val="18"/>
        </w:rPr>
        <w:t>第</w:t>
      </w:r>
      <w:r>
        <w:rPr>
          <w:rFonts w:eastAsia="华文宋体" w:cs="华文宋体" w:ascii="华文宋体" w:hAnsi="华文宋体"/>
          <w:sz w:val="16"/>
          <w:szCs w:val="18"/>
        </w:rPr>
        <w:t>16</w:t>
      </w:r>
      <w:r>
        <w:rPr>
          <w:rFonts w:ascii="华文宋体" w:hAnsi="华文宋体" w:cs="华文宋体" w:eastAsia="华文宋体"/>
          <w:sz w:val="16"/>
          <w:szCs w:val="18"/>
        </w:rPr>
        <w:t>题图</w:t>
      </w:r>
      <w:r>
        <w:rPr>
          <w:rFonts w:ascii="华文宋体" w:hAnsi="华文宋体" w:cs="华文宋体" w:eastAsia="华文宋体"/>
          <w:sz w:val="16"/>
          <w:szCs w:val="18"/>
        </w:rPr>
        <w:t xml:space="preserve">                </w:t>
      </w:r>
      <w:r>
        <w:rPr>
          <w:rFonts w:ascii="华文宋体" w:hAnsi="华文宋体" w:cs="华文宋体" w:eastAsia="华文宋体"/>
          <w:sz w:val="16"/>
          <w:szCs w:val="18"/>
        </w:rPr>
        <w:t>第</w:t>
      </w:r>
      <w:r>
        <w:rPr>
          <w:rFonts w:eastAsia="华文宋体" w:cs="华文宋体" w:ascii="华文宋体" w:hAnsi="华文宋体"/>
          <w:sz w:val="16"/>
          <w:szCs w:val="18"/>
        </w:rPr>
        <w:t>17</w:t>
      </w:r>
      <w:r>
        <w:rPr>
          <w:rFonts w:ascii="华文宋体" w:hAnsi="华文宋体" w:cs="华文宋体" w:eastAsia="华文宋体"/>
          <w:sz w:val="16"/>
          <w:szCs w:val="18"/>
        </w:rPr>
        <w:t>题图</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rFonts w:ascii="华文宋体" w:hAnsi="华文宋体" w:eastAsia="华文宋体" w:cs="华文宋体"/>
          <w:sz w:val="20"/>
          <w:szCs w:val="21"/>
        </w:rPr>
      </w:pPr>
      <w:r>
        <w:rPr>
          <w:rFonts w:ascii="华文宋体" w:hAnsi="华文宋体" w:cs="华文宋体" w:eastAsia="华文宋体"/>
          <w:sz w:val="20"/>
          <w:szCs w:val="21"/>
        </w:rPr>
        <w:t>三、多项选择题</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t>17.</w:t>
      </w:r>
      <w:r>
        <w:rPr>
          <w:rFonts w:ascii="华文宋体" w:hAnsi="华文宋体" w:cs="华文宋体" w:eastAsia="华文宋体"/>
          <w:sz w:val="20"/>
          <w:szCs w:val="21"/>
        </w:rPr>
        <w:t>如图，匀强磁场垂直于软导线回路平面，由于磁场发生变化，回路变为圆形，则该磁场（    ）</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）逐渐增强，方向向外                 （</w:t>
      </w:r>
      <w:r>
        <w:rPr>
          <w:rFonts w:eastAsia="华文宋体" w:cs="华文宋体" w:ascii="华文宋体" w:hAnsi="华文宋体"/>
          <w:sz w:val="20"/>
          <w:szCs w:val="21"/>
        </w:rPr>
        <w:t>B</w:t>
      </w:r>
      <w:r>
        <w:rPr>
          <w:rFonts w:ascii="华文宋体" w:hAnsi="华文宋体" w:cs="华文宋体" w:eastAsia="华文宋体"/>
          <w:sz w:val="20"/>
          <w:szCs w:val="21"/>
        </w:rPr>
        <w:t>）逐渐增强，方向向里</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）逐渐减弱，方向向外                 （</w:t>
      </w:r>
      <w:r>
        <w:rPr>
          <w:rFonts w:eastAsia="华文宋体" w:cs="华文宋体" w:ascii="华文宋体" w:hAnsi="华文宋体"/>
          <w:sz w:val="20"/>
          <w:szCs w:val="21"/>
        </w:rPr>
        <w:t>D</w:t>
      </w:r>
      <w:r>
        <w:rPr>
          <w:rFonts w:ascii="华文宋体" w:hAnsi="华文宋体" w:cs="华文宋体" w:eastAsia="华文宋体"/>
          <w:sz w:val="20"/>
          <w:szCs w:val="21"/>
        </w:rPr>
        <w:t>）逐渐减弱，方向向里</w:t>
      </w:r>
    </w:p>
    <w:p>
      <w:pPr>
        <w:pStyle w:val="Normal"/>
        <w:jc w:val="center"/>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18.</w:t>
      </w:r>
      <w:r>
        <w:rPr>
          <w:rFonts w:ascii="华文宋体" w:hAnsi="华文宋体" w:cs="华文宋体" w:eastAsia="华文宋体"/>
          <w:sz w:val="20"/>
          <w:szCs w:val="21"/>
        </w:rPr>
        <w:t>如图，电路中定值电阻阻值</w:t>
      </w:r>
      <w:r>
        <w:rPr>
          <w:rFonts w:eastAsia="华文宋体" w:cs="华文宋体" w:ascii="华文宋体" w:hAnsi="华文宋体"/>
          <w:i/>
          <w:iCs/>
          <w:sz w:val="20"/>
          <w:szCs w:val="21"/>
        </w:rPr>
        <w:t>R</w:t>
      </w:r>
      <w:r>
        <w:rPr>
          <w:rFonts w:ascii="华文宋体" w:hAnsi="华文宋体" w:cs="华文宋体" w:eastAsia="华文宋体"/>
          <w:sz w:val="20"/>
          <w:szCs w:val="21"/>
        </w:rPr>
        <w:t>大于电源内阻阻值</w:t>
      </w:r>
      <w:r>
        <w:rPr>
          <w:rFonts w:eastAsia="华文宋体" w:cs="华文宋体" w:ascii="华文宋体" w:hAnsi="华文宋体"/>
          <w:i/>
          <w:iCs/>
          <w:sz w:val="20"/>
          <w:szCs w:val="21"/>
        </w:rPr>
        <w:t>r</w:t>
      </w:r>
      <w:r>
        <w:rPr>
          <w:rFonts w:ascii="华文宋体" w:hAnsi="华文宋体" w:cs="华文宋体" w:eastAsia="华文宋体"/>
          <w:sz w:val="20"/>
          <w:szCs w:val="21"/>
        </w:rPr>
        <w:t>，将滑动变阻器滑片向下滑动，理想电压表示数</w:t>
      </w:r>
      <w:r>
        <w:rPr>
          <w:rFonts w:eastAsia="华文宋体" w:cs="华文宋体" w:ascii="华文宋体" w:hAnsi="华文宋体"/>
          <w:sz w:val="20"/>
          <w:szCs w:val="21"/>
        </w:rPr>
        <w:t>V</w:t>
      </w:r>
      <w:r>
        <w:rPr>
          <w:rFonts w:eastAsia="华文宋体" w:cs="华文宋体" w:ascii="华文宋体" w:hAnsi="华文宋体"/>
          <w:sz w:val="20"/>
          <w:szCs w:val="21"/>
          <w:vertAlign w:val="subscript"/>
        </w:rPr>
        <w:t>1</w:t>
      </w:r>
      <w:r>
        <w:rPr>
          <w:rFonts w:ascii="华文宋体" w:hAnsi="华文宋体" w:cs="华文宋体" w:eastAsia="华文宋体"/>
          <w:sz w:val="20"/>
          <w:szCs w:val="21"/>
        </w:rPr>
        <w:t>、</w:t>
      </w:r>
      <w:r>
        <w:rPr>
          <w:rFonts w:eastAsia="华文宋体" w:cs="华文宋体" w:ascii="华文宋体" w:hAnsi="华文宋体"/>
          <w:sz w:val="20"/>
          <w:szCs w:val="21"/>
        </w:rPr>
        <w:t>V</w:t>
      </w:r>
      <w:r>
        <w:rPr>
          <w:rFonts w:eastAsia="华文宋体" w:cs="华文宋体" w:ascii="华文宋体" w:hAnsi="华文宋体"/>
          <w:sz w:val="20"/>
          <w:szCs w:val="21"/>
          <w:vertAlign w:val="subscript"/>
        </w:rPr>
        <w:t>2</w:t>
      </w:r>
      <w:r>
        <w:rPr>
          <w:rFonts w:ascii="华文宋体" w:hAnsi="华文宋体" w:cs="华文宋体" w:eastAsia="华文宋体"/>
          <w:sz w:val="20"/>
          <w:szCs w:val="21"/>
        </w:rPr>
        <w:t>、</w:t>
      </w:r>
      <w:r>
        <w:rPr>
          <w:rFonts w:eastAsia="华文宋体" w:cs="华文宋体" w:ascii="华文宋体" w:hAnsi="华文宋体"/>
          <w:sz w:val="20"/>
          <w:szCs w:val="21"/>
        </w:rPr>
        <w:t>V</w:t>
      </w:r>
      <w:r>
        <w:rPr>
          <w:rFonts w:eastAsia="华文宋体" w:cs="华文宋体" w:ascii="华文宋体" w:hAnsi="华文宋体"/>
          <w:sz w:val="20"/>
          <w:szCs w:val="21"/>
          <w:vertAlign w:val="subscript"/>
        </w:rPr>
        <w:t>3</w:t>
      </w:r>
      <w:r>
        <w:rPr>
          <w:rFonts w:ascii="华文宋体" w:hAnsi="华文宋体" w:cs="华文宋体" w:eastAsia="华文宋体"/>
          <w:sz w:val="20"/>
          <w:szCs w:val="21"/>
        </w:rPr>
        <w:t>变化量的绝对值分别为</w:t>
      </w:r>
      <w:r>
        <w:rPr>
          <w:rFonts w:eastAsia="华文宋体" w:cs="华文宋体" w:ascii="华文宋体" w:hAnsi="华文宋体"/>
          <w:sz w:val="20"/>
          <w:szCs w:val="21"/>
        </w:rPr>
        <w:t>ΔV</w:t>
      </w:r>
      <w:r>
        <w:rPr>
          <w:rFonts w:eastAsia="华文宋体" w:cs="华文宋体" w:ascii="华文宋体" w:hAnsi="华文宋体"/>
          <w:sz w:val="20"/>
          <w:szCs w:val="21"/>
          <w:vertAlign w:val="subscript"/>
        </w:rPr>
        <w:t>1</w:t>
      </w:r>
      <w:r>
        <w:rPr>
          <w:rFonts w:ascii="华文宋体" w:hAnsi="华文宋体" w:cs="华文宋体" w:eastAsia="华文宋体"/>
          <w:sz w:val="20"/>
          <w:szCs w:val="21"/>
        </w:rPr>
        <w:t>、</w:t>
      </w:r>
      <w:r>
        <w:rPr>
          <w:rFonts w:eastAsia="华文宋体" w:cs="华文宋体" w:ascii="华文宋体" w:hAnsi="华文宋体"/>
          <w:sz w:val="20"/>
          <w:szCs w:val="21"/>
        </w:rPr>
        <w:t>ΔV</w:t>
      </w:r>
      <w:r>
        <w:rPr>
          <w:rFonts w:eastAsia="华文宋体" w:cs="华文宋体" w:ascii="华文宋体" w:hAnsi="华文宋体"/>
          <w:sz w:val="20"/>
          <w:szCs w:val="21"/>
          <w:vertAlign w:val="subscript"/>
        </w:rPr>
        <w:t>2</w:t>
      </w:r>
      <w:r>
        <w:rPr>
          <w:rFonts w:ascii="华文宋体" w:hAnsi="华文宋体" w:cs="华文宋体" w:eastAsia="华文宋体"/>
          <w:sz w:val="20"/>
          <w:szCs w:val="21"/>
        </w:rPr>
        <w:t>、</w:t>
      </w:r>
      <w:r>
        <w:rPr>
          <w:rFonts w:eastAsia="华文宋体" w:cs="华文宋体" w:ascii="华文宋体" w:hAnsi="华文宋体"/>
          <w:sz w:val="20"/>
          <w:szCs w:val="21"/>
        </w:rPr>
        <w:t>ΔV</w:t>
      </w:r>
      <w:r>
        <w:rPr>
          <w:rFonts w:eastAsia="华文宋体" w:cs="华文宋体" w:ascii="华文宋体" w:hAnsi="华文宋体"/>
          <w:sz w:val="20"/>
          <w:szCs w:val="21"/>
          <w:vertAlign w:val="subscript"/>
        </w:rPr>
        <w:t>3</w:t>
      </w:r>
      <w:r>
        <w:rPr>
          <w:rFonts w:ascii="华文宋体" w:hAnsi="华文宋体" w:cs="华文宋体" w:eastAsia="华文宋体"/>
          <w:sz w:val="20"/>
          <w:szCs w:val="21"/>
        </w:rPr>
        <w:t>，理想电流表</w:t>
      </w:r>
      <w:r>
        <w:rPr>
          <w:rFonts w:eastAsia="华文宋体" w:cs="华文宋体" w:ascii="华文宋体" w:hAnsi="华文宋体"/>
          <w:sz w:val="20"/>
          <w:szCs w:val="21"/>
        </w:rPr>
        <w:t>A</w:t>
      </w:r>
      <w:r>
        <w:rPr>
          <w:rFonts w:ascii="华文宋体" w:hAnsi="华文宋体" w:cs="华文宋体" w:eastAsia="华文宋体"/>
          <w:sz w:val="20"/>
          <w:szCs w:val="21"/>
        </w:rPr>
        <w:t>示数变化量的绝对值为</w:t>
      </w:r>
      <w:r>
        <w:rPr>
          <w:rFonts w:eastAsia="华文宋体" w:cs="华文宋体" w:ascii="华文宋体" w:hAnsi="华文宋体"/>
          <w:sz w:val="20"/>
          <w:szCs w:val="21"/>
        </w:rPr>
        <w:t>Δ</w:t>
      </w:r>
      <w:r>
        <w:rPr>
          <w:rFonts w:eastAsia="华文宋体" w:cs="华文宋体" w:ascii="华文宋体" w:hAnsi="华文宋体"/>
          <w:i/>
          <w:iCs/>
          <w:sz w:val="20"/>
          <w:szCs w:val="21"/>
        </w:rPr>
        <w:t>I</w:t>
      </w:r>
      <w:r>
        <w:rPr>
          <w:rFonts w:ascii="华文宋体" w:hAnsi="华文宋体" w:cs="华文宋体" w:eastAsia="华文宋体"/>
          <w:sz w:val="20"/>
          <w:szCs w:val="21"/>
        </w:rPr>
        <w:t>，则（    ）</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的示数增大                       （</w:t>
      </w:r>
      <w:r>
        <w:rPr>
          <w:rFonts w:eastAsia="华文宋体" w:cs="华文宋体" w:ascii="华文宋体" w:hAnsi="华文宋体"/>
          <w:sz w:val="20"/>
          <w:szCs w:val="21"/>
        </w:rPr>
        <w:t>B</w:t>
      </w:r>
      <w:r>
        <w:rPr>
          <w:rFonts w:ascii="华文宋体" w:hAnsi="华文宋体" w:cs="华文宋体" w:eastAsia="华文宋体"/>
          <w:sz w:val="20"/>
          <w:szCs w:val="21"/>
        </w:rPr>
        <w:t>）</w:t>
      </w:r>
      <w:r>
        <w:rPr>
          <w:rFonts w:eastAsia="华文宋体" w:cs="华文宋体" w:ascii="华文宋体" w:hAnsi="华文宋体"/>
          <w:sz w:val="20"/>
          <w:szCs w:val="21"/>
        </w:rPr>
        <w:t>V</w:t>
      </w:r>
      <w:r>
        <w:rPr>
          <w:rFonts w:eastAsia="华文宋体" w:cs="华文宋体" w:ascii="华文宋体" w:hAnsi="华文宋体"/>
          <w:sz w:val="20"/>
          <w:szCs w:val="21"/>
          <w:vertAlign w:val="subscript"/>
        </w:rPr>
        <w:t>2</w:t>
      </w:r>
      <w:r>
        <w:rPr>
          <w:rFonts w:ascii="华文宋体" w:hAnsi="华文宋体" w:cs="华文宋体" w:eastAsia="华文宋体"/>
          <w:sz w:val="20"/>
          <w:szCs w:val="21"/>
        </w:rPr>
        <w:t>的示数增大</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w:t>
      </w:r>
      <w:r>
        <w:rPr>
          <w:rFonts w:eastAsia="华文宋体" w:cs="华文宋体" w:ascii="华文宋体" w:hAnsi="华文宋体"/>
          <w:sz w:val="20"/>
          <w:szCs w:val="21"/>
        </w:rPr>
        <w:t>ΔV</w:t>
      </w:r>
      <w:r>
        <w:rPr>
          <w:rFonts w:eastAsia="华文宋体" w:cs="华文宋体" w:ascii="华文宋体" w:hAnsi="华文宋体"/>
          <w:sz w:val="20"/>
          <w:szCs w:val="21"/>
          <w:vertAlign w:val="subscript"/>
        </w:rPr>
        <w:t>3</w:t>
      </w:r>
      <w:r>
        <w:rPr>
          <w:rFonts w:ascii="华文宋体" w:hAnsi="华文宋体" w:cs="华文宋体" w:eastAsia="华文宋体"/>
          <w:sz w:val="20"/>
          <w:szCs w:val="21"/>
        </w:rPr>
        <w:t>与</w:t>
      </w:r>
      <w:r>
        <w:rPr>
          <w:rFonts w:eastAsia="华文宋体" w:cs="华文宋体" w:ascii="华文宋体" w:hAnsi="华文宋体"/>
          <w:sz w:val="20"/>
          <w:szCs w:val="21"/>
        </w:rPr>
        <w:t>Δ</w:t>
      </w:r>
      <w:r>
        <w:rPr>
          <w:rFonts w:eastAsia="华文宋体" w:cs="华文宋体" w:ascii="华文宋体" w:hAnsi="华文宋体"/>
          <w:i/>
          <w:iCs/>
          <w:sz w:val="20"/>
          <w:szCs w:val="21"/>
        </w:rPr>
        <w:t>I</w:t>
      </w:r>
      <w:r>
        <w:rPr>
          <w:rFonts w:ascii="华文宋体" w:hAnsi="华文宋体" w:cs="华文宋体" w:eastAsia="华文宋体"/>
          <w:sz w:val="20"/>
          <w:szCs w:val="21"/>
        </w:rPr>
        <w:t>的比值大于</w:t>
      </w:r>
      <w:r>
        <w:rPr>
          <w:rFonts w:eastAsia="华文宋体" w:cs="华文宋体" w:ascii="华文宋体" w:hAnsi="华文宋体"/>
          <w:i/>
          <w:iCs/>
          <w:sz w:val="20"/>
          <w:szCs w:val="21"/>
        </w:rPr>
        <w:t>r</w:t>
      </w:r>
      <w:r>
        <w:rPr>
          <w:rFonts w:eastAsia="华文宋体" w:cs="华文宋体" w:ascii="华文宋体" w:hAnsi="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D</w:t>
      </w:r>
      <w:r>
        <w:rPr>
          <w:rFonts w:ascii="华文宋体" w:hAnsi="华文宋体" w:cs="华文宋体" w:eastAsia="华文宋体"/>
          <w:sz w:val="20"/>
          <w:szCs w:val="21"/>
        </w:rPr>
        <w:t>）</w:t>
      </w:r>
      <w:r>
        <w:rPr>
          <w:rFonts w:eastAsia="华文宋体" w:cs="华文宋体" w:ascii="华文宋体" w:hAnsi="华文宋体"/>
          <w:sz w:val="20"/>
          <w:szCs w:val="21"/>
        </w:rPr>
        <w:t>ΔV</w:t>
      </w:r>
      <w:r>
        <w:rPr>
          <w:rFonts w:eastAsia="华文宋体" w:cs="华文宋体" w:ascii="华文宋体" w:hAnsi="华文宋体"/>
          <w:sz w:val="20"/>
          <w:szCs w:val="21"/>
          <w:vertAlign w:val="subscript"/>
        </w:rPr>
        <w:t>1</w:t>
      </w:r>
      <w:r>
        <w:rPr>
          <w:rFonts w:ascii="华文宋体" w:hAnsi="华文宋体" w:cs="华文宋体" w:eastAsia="华文宋体"/>
          <w:sz w:val="20"/>
          <w:szCs w:val="21"/>
        </w:rPr>
        <w:t>大于</w:t>
      </w:r>
      <w:r>
        <w:rPr>
          <w:rFonts w:eastAsia="华文宋体" w:cs="华文宋体" w:ascii="华文宋体" w:hAnsi="华文宋体"/>
          <w:sz w:val="20"/>
          <w:szCs w:val="21"/>
        </w:rPr>
        <w:t>ΔV</w:t>
      </w:r>
      <w:r>
        <w:rPr>
          <w:rFonts w:eastAsia="华文宋体" w:cs="华文宋体" w:ascii="华文宋体" w:hAnsi="华文宋体"/>
          <w:sz w:val="20"/>
          <w:szCs w:val="21"/>
          <w:vertAlign w:val="subscript"/>
        </w:rPr>
        <w:t>2</w:t>
      </w:r>
    </w:p>
    <w:p>
      <w:pPr>
        <w:pStyle w:val="Normal"/>
        <w:jc w:val="center"/>
        <w:rPr>
          <w:rFonts w:ascii="华文宋体" w:hAnsi="华文宋体" w:eastAsia="华文宋体" w:cs="华文宋体"/>
          <w:sz w:val="20"/>
          <w:szCs w:val="21"/>
          <w:vertAlign w:val="subscript"/>
        </w:rPr>
      </w:pPr>
      <w:r>
        <w:rPr>
          <w:rFonts w:eastAsia="华文宋体" w:cs="华文宋体" w:ascii="华文宋体" w:hAnsi="华文宋体"/>
          <w:sz w:val="20"/>
          <w:szCs w:val="21"/>
          <w:vertAlign w:val="subscript"/>
        </w:rPr>
        <w:drawing>
          <wp:inline distT="0" distB="0" distL="0" distR="0">
            <wp:extent cx="1298575" cy="9080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63"/>
                    <a:srcRect l="-235" t="-336" r="-235" b="-336"/>
                    <a:stretch>
                      <a:fillRect/>
                    </a:stretch>
                  </pic:blipFill>
                  <pic:spPr bwMode="auto">
                    <a:xfrm>
                      <a:off x="0" y="0"/>
                      <a:ext cx="1298575" cy="908050"/>
                    </a:xfrm>
                    <a:prstGeom prst="rect">
                      <a:avLst/>
                    </a:prstGeom>
                  </pic:spPr>
                </pic:pic>
              </a:graphicData>
            </a:graphic>
          </wp:inline>
        </w:drawing>
      </w:r>
      <w:r>
        <w:rPr>
          <w:rFonts w:eastAsia="华文宋体" w:cs="华文宋体" w:ascii="华文宋体" w:hAnsi="华文宋体"/>
          <w:sz w:val="20"/>
          <w:szCs w:val="21"/>
          <w:vertAlign w:val="subscript"/>
        </w:rPr>
        <w:t xml:space="preserve">             </w:t>
      </w:r>
      <w:r>
        <w:rPr>
          <w:rFonts w:eastAsia="华文宋体" w:cs="华文宋体" w:ascii="华文宋体" w:hAnsi="华文宋体"/>
          <w:sz w:val="20"/>
          <w:szCs w:val="21"/>
          <w:vertAlign w:val="subscript"/>
        </w:rPr>
        <w:drawing>
          <wp:inline distT="0" distB="0" distL="0" distR="0">
            <wp:extent cx="1280160" cy="118554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64"/>
                    <a:srcRect l="-238" t="-257" r="-238" b="-257"/>
                    <a:stretch>
                      <a:fillRect/>
                    </a:stretch>
                  </pic:blipFill>
                  <pic:spPr bwMode="auto">
                    <a:xfrm>
                      <a:off x="0" y="0"/>
                      <a:ext cx="1280160" cy="1185545"/>
                    </a:xfrm>
                    <a:prstGeom prst="rect">
                      <a:avLst/>
                    </a:prstGeom>
                  </pic:spPr>
                </pic:pic>
              </a:graphicData>
            </a:graphic>
          </wp:inline>
        </w:drawing>
      </w:r>
    </w:p>
    <w:p>
      <w:pPr>
        <w:pStyle w:val="Normal"/>
        <w:jc w:val="center"/>
        <w:rPr>
          <w:rFonts w:ascii="华文宋体" w:hAnsi="华文宋体" w:eastAsia="华文宋体" w:cs="华文宋体"/>
          <w:sz w:val="20"/>
          <w:szCs w:val="21"/>
          <w:vertAlign w:val="subscript"/>
        </w:rPr>
      </w:pPr>
      <w:r>
        <w:rPr>
          <w:rFonts w:ascii="华文宋体" w:hAnsi="华文宋体" w:cs="华文宋体" w:eastAsia="华文宋体"/>
          <w:sz w:val="16"/>
          <w:szCs w:val="18"/>
        </w:rPr>
        <w:t>第</w:t>
      </w:r>
      <w:r>
        <w:rPr>
          <w:rFonts w:eastAsia="华文宋体" w:cs="华文宋体" w:ascii="华文宋体" w:hAnsi="华文宋体"/>
          <w:sz w:val="16"/>
          <w:szCs w:val="18"/>
        </w:rPr>
        <w:t>18</w:t>
      </w:r>
      <w:r>
        <w:rPr>
          <w:rFonts w:ascii="华文宋体" w:hAnsi="华文宋体" w:cs="华文宋体" w:eastAsia="华文宋体"/>
          <w:sz w:val="16"/>
          <w:szCs w:val="18"/>
        </w:rPr>
        <w:t>题图                       第</w:t>
      </w:r>
      <w:r>
        <w:rPr>
          <w:rFonts w:eastAsia="华文宋体" w:cs="华文宋体" w:ascii="华文宋体" w:hAnsi="华文宋体"/>
          <w:sz w:val="16"/>
          <w:szCs w:val="18"/>
        </w:rPr>
        <w:t>19</w:t>
      </w:r>
      <w:r>
        <w:rPr>
          <w:rFonts w:ascii="华文宋体" w:hAnsi="华文宋体" w:cs="华文宋体" w:eastAsia="华文宋体"/>
          <w:sz w:val="16"/>
          <w:szCs w:val="18"/>
        </w:rPr>
        <w:t>题图</w:t>
      </w:r>
    </w:p>
    <w:p>
      <w:pPr>
        <w:pStyle w:val="Normal"/>
        <w:rPr>
          <w:rFonts w:ascii="华文宋体" w:hAnsi="华文宋体" w:eastAsia="华文宋体" w:cs="华文宋体"/>
          <w:sz w:val="20"/>
          <w:szCs w:val="21"/>
          <w:vertAlign w:val="subscript"/>
        </w:rPr>
      </w:pPr>
      <w:r>
        <w:rPr>
          <w:rFonts w:eastAsia="华文宋体" w:cs="华文宋体" w:ascii="华文宋体" w:hAnsi="华文宋体"/>
          <w:sz w:val="20"/>
          <w:szCs w:val="21"/>
          <w:vertAlign w:val="subscript"/>
        </w:rPr>
      </w:r>
    </w:p>
    <w:p>
      <w:pPr>
        <w:pStyle w:val="Normal"/>
        <w:rPr/>
      </w:pPr>
      <w:r>
        <w:rPr>
          <w:rFonts w:eastAsia="华文宋体" w:cs="华文宋体" w:ascii="华文宋体" w:hAnsi="华文宋体"/>
          <w:sz w:val="20"/>
          <w:szCs w:val="21"/>
        </w:rPr>
        <w:t>19.</w:t>
      </w:r>
      <w:r>
        <w:rPr>
          <w:rFonts w:ascii="华文宋体" w:hAnsi="华文宋体" w:cs="华文宋体" w:eastAsia="华文宋体"/>
          <w:sz w:val="20"/>
          <w:szCs w:val="21"/>
        </w:rPr>
        <w:t>静电场在</w:t>
      </w:r>
      <w:r>
        <w:rPr>
          <w:rFonts w:eastAsia="华文宋体" w:cs="华文宋体" w:ascii="华文宋体" w:hAnsi="华文宋体"/>
          <w:i/>
          <w:iCs/>
          <w:sz w:val="20"/>
          <w:szCs w:val="21"/>
        </w:rPr>
        <w:t>x</w:t>
      </w:r>
      <w:r>
        <w:rPr>
          <w:rFonts w:ascii="华文宋体" w:hAnsi="华文宋体" w:cs="华文宋体" w:eastAsia="华文宋体"/>
          <w:sz w:val="20"/>
          <w:szCs w:val="21"/>
        </w:rPr>
        <w:t>轴上的场强</w:t>
      </w:r>
      <w:r>
        <w:rPr>
          <w:rFonts w:eastAsia="华文宋体" w:cs="华文宋体" w:ascii="华文宋体" w:hAnsi="华文宋体"/>
          <w:i/>
          <w:iCs/>
          <w:sz w:val="20"/>
          <w:szCs w:val="21"/>
        </w:rPr>
        <w:t>E</w:t>
      </w:r>
      <w:r>
        <w:rPr>
          <w:rFonts w:ascii="华文宋体" w:hAnsi="华文宋体" w:cs="华文宋体" w:eastAsia="华文宋体"/>
          <w:sz w:val="20"/>
          <w:szCs w:val="21"/>
        </w:rPr>
        <w:t>随</w:t>
      </w:r>
      <w:r>
        <w:rPr>
          <w:rFonts w:eastAsia="华文宋体" w:cs="华文宋体" w:ascii="华文宋体" w:hAnsi="华文宋体"/>
          <w:i/>
          <w:iCs/>
          <w:sz w:val="20"/>
          <w:szCs w:val="21"/>
        </w:rPr>
        <w:t>x</w:t>
      </w:r>
      <w:r>
        <w:rPr>
          <w:rFonts w:ascii="华文宋体" w:hAnsi="华文宋体" w:cs="华文宋体" w:eastAsia="华文宋体"/>
          <w:sz w:val="20"/>
          <w:szCs w:val="21"/>
        </w:rPr>
        <w:t>的变化关系如图所示，</w:t>
      </w:r>
      <w:r>
        <w:rPr>
          <w:rFonts w:eastAsia="华文宋体" w:cs="华文宋体" w:ascii="华文宋体" w:hAnsi="华文宋体"/>
          <w:i/>
          <w:iCs/>
          <w:sz w:val="20"/>
          <w:szCs w:val="21"/>
        </w:rPr>
        <w:t>x</w:t>
      </w:r>
      <w:r>
        <w:rPr>
          <w:rFonts w:ascii="华文宋体" w:hAnsi="华文宋体" w:cs="华文宋体" w:eastAsia="华文宋体"/>
          <w:sz w:val="20"/>
          <w:szCs w:val="21"/>
        </w:rPr>
        <w:t>轴正方向为场强正方向，带正电的点电荷沿</w:t>
      </w:r>
      <w:r>
        <w:rPr>
          <w:rFonts w:eastAsia="华文宋体" w:cs="华文宋体" w:ascii="华文宋体" w:hAnsi="华文宋体"/>
          <w:i/>
          <w:iCs/>
          <w:sz w:val="20"/>
          <w:szCs w:val="21"/>
        </w:rPr>
        <w:t>x</w:t>
      </w:r>
      <w:r>
        <w:rPr>
          <w:rFonts w:ascii="华文宋体" w:hAnsi="华文宋体" w:cs="华文宋体" w:eastAsia="华文宋体"/>
          <w:sz w:val="20"/>
          <w:szCs w:val="21"/>
        </w:rPr>
        <w:t>轴运动，则点电荷（    ）</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）在</w:t>
      </w:r>
      <w:r>
        <w:rPr>
          <w:rFonts w:eastAsia="华文宋体" w:cs="华文宋体" w:ascii="华文宋体" w:hAnsi="华文宋体"/>
          <w:i/>
          <w:iCs/>
          <w:sz w:val="20"/>
          <w:szCs w:val="21"/>
        </w:rPr>
        <w:t>x</w:t>
      </w:r>
      <w:r>
        <w:rPr>
          <w:rFonts w:eastAsia="华文宋体" w:cs="华文宋体" w:ascii="华文宋体" w:hAnsi="华文宋体"/>
          <w:sz w:val="20"/>
          <w:szCs w:val="21"/>
          <w:vertAlign w:val="subscript"/>
        </w:rPr>
        <w:t>2</w:t>
      </w:r>
      <w:r>
        <w:rPr>
          <w:rFonts w:ascii="华文宋体" w:hAnsi="华文宋体" w:cs="华文宋体" w:eastAsia="华文宋体"/>
          <w:sz w:val="20"/>
          <w:szCs w:val="21"/>
        </w:rPr>
        <w:t xml:space="preserve">和 </w:t>
      </w:r>
      <w:r>
        <w:rPr>
          <w:rFonts w:eastAsia="华文宋体" w:cs="华文宋体" w:ascii="华文宋体" w:hAnsi="华文宋体"/>
          <w:i/>
          <w:iCs/>
          <w:sz w:val="20"/>
          <w:szCs w:val="21"/>
        </w:rPr>
        <w:t>x</w:t>
      </w:r>
      <w:r>
        <w:rPr>
          <w:rFonts w:eastAsia="华文宋体" w:cs="华文宋体" w:ascii="华文宋体" w:hAnsi="华文宋体"/>
          <w:sz w:val="20"/>
          <w:szCs w:val="21"/>
          <w:vertAlign w:val="subscript"/>
        </w:rPr>
        <w:t>4</w:t>
      </w:r>
      <w:r>
        <w:rPr>
          <w:rFonts w:ascii="华文宋体" w:hAnsi="华文宋体" w:cs="华文宋体" w:eastAsia="华文宋体"/>
          <w:sz w:val="20"/>
          <w:szCs w:val="21"/>
        </w:rPr>
        <w:t xml:space="preserve">处电势能相等          </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B</w:t>
      </w:r>
      <w:r>
        <w:rPr>
          <w:rFonts w:ascii="华文宋体" w:hAnsi="华文宋体" w:cs="华文宋体" w:eastAsia="华文宋体"/>
          <w:sz w:val="20"/>
          <w:szCs w:val="21"/>
        </w:rPr>
        <w:t>）由</w:t>
      </w:r>
      <w:r>
        <w:rPr>
          <w:rFonts w:eastAsia="华文宋体" w:cs="华文宋体" w:ascii="华文宋体" w:hAnsi="华文宋体"/>
          <w:i/>
          <w:iCs/>
          <w:sz w:val="20"/>
          <w:szCs w:val="21"/>
        </w:rPr>
        <w:t>x</w:t>
      </w:r>
      <w:r>
        <w:rPr>
          <w:rFonts w:eastAsia="华文宋体" w:cs="华文宋体" w:ascii="华文宋体" w:hAnsi="华文宋体"/>
          <w:sz w:val="20"/>
          <w:szCs w:val="21"/>
          <w:vertAlign w:val="subscript"/>
        </w:rPr>
        <w:t>1</w:t>
      </w:r>
      <w:r>
        <w:rPr>
          <w:rFonts w:ascii="华文宋体" w:hAnsi="华文宋体" w:cs="华文宋体" w:eastAsia="华文宋体"/>
          <w:sz w:val="20"/>
          <w:szCs w:val="21"/>
        </w:rPr>
        <w:t xml:space="preserve">运动到 </w:t>
      </w:r>
      <w:r>
        <w:rPr>
          <w:rFonts w:eastAsia="华文宋体" w:cs="华文宋体" w:ascii="华文宋体" w:hAnsi="华文宋体"/>
          <w:i/>
          <w:iCs/>
          <w:sz w:val="20"/>
          <w:szCs w:val="21"/>
        </w:rPr>
        <w:t>x</w:t>
      </w:r>
      <w:r>
        <w:rPr>
          <w:rFonts w:eastAsia="华文宋体" w:cs="华文宋体" w:ascii="华文宋体" w:hAnsi="华文宋体"/>
          <w:sz w:val="20"/>
          <w:szCs w:val="21"/>
          <w:vertAlign w:val="subscript"/>
        </w:rPr>
        <w:t>3</w:t>
      </w:r>
      <w:r>
        <w:rPr>
          <w:rFonts w:ascii="华文宋体" w:hAnsi="华文宋体" w:cs="华文宋体" w:eastAsia="华文宋体"/>
          <w:sz w:val="20"/>
          <w:szCs w:val="21"/>
        </w:rPr>
        <w:t>的过程中电势能增大</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）由</w:t>
      </w:r>
      <w:r>
        <w:rPr>
          <w:rFonts w:eastAsia="华文宋体" w:cs="华文宋体" w:ascii="华文宋体" w:hAnsi="华文宋体"/>
          <w:i/>
          <w:iCs/>
          <w:sz w:val="20"/>
          <w:szCs w:val="21"/>
        </w:rPr>
        <w:t>x</w:t>
      </w:r>
      <w:r>
        <w:rPr>
          <w:rFonts w:eastAsia="华文宋体" w:cs="华文宋体" w:ascii="华文宋体" w:hAnsi="华文宋体"/>
          <w:sz w:val="20"/>
          <w:szCs w:val="21"/>
          <w:vertAlign w:val="subscript"/>
        </w:rPr>
        <w:t>1</w:t>
      </w:r>
      <w:r>
        <w:rPr>
          <w:rFonts w:ascii="华文宋体" w:hAnsi="华文宋体" w:cs="华文宋体" w:eastAsia="华文宋体"/>
          <w:sz w:val="20"/>
          <w:szCs w:val="21"/>
        </w:rPr>
        <w:t xml:space="preserve">运动到 </w:t>
      </w:r>
      <w:r>
        <w:rPr>
          <w:rFonts w:eastAsia="华文宋体" w:cs="华文宋体" w:ascii="华文宋体" w:hAnsi="华文宋体"/>
          <w:i/>
          <w:iCs/>
          <w:sz w:val="20"/>
          <w:szCs w:val="21"/>
        </w:rPr>
        <w:t>x</w:t>
      </w:r>
      <w:r>
        <w:rPr>
          <w:rFonts w:eastAsia="华文宋体" w:cs="华文宋体" w:ascii="华文宋体" w:hAnsi="华文宋体"/>
          <w:sz w:val="20"/>
          <w:szCs w:val="21"/>
          <w:vertAlign w:val="subscript"/>
        </w:rPr>
        <w:t>4</w:t>
      </w:r>
      <w:r>
        <w:rPr>
          <w:rFonts w:ascii="华文宋体" w:hAnsi="华文宋体" w:cs="华文宋体" w:eastAsia="华文宋体"/>
          <w:sz w:val="20"/>
          <w:szCs w:val="21"/>
        </w:rPr>
        <w:t xml:space="preserve">的过程中电场力先增大后减小           </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D</w:t>
      </w:r>
      <w:r>
        <w:rPr>
          <w:rFonts w:ascii="华文宋体" w:hAnsi="华文宋体" w:cs="华文宋体" w:eastAsia="华文宋体"/>
          <w:sz w:val="20"/>
          <w:szCs w:val="21"/>
        </w:rPr>
        <w:t>）由</w:t>
      </w:r>
      <w:r>
        <w:rPr>
          <w:rFonts w:eastAsia="华文宋体" w:cs="华文宋体" w:ascii="华文宋体" w:hAnsi="华文宋体"/>
          <w:i/>
          <w:iCs/>
          <w:sz w:val="20"/>
          <w:szCs w:val="21"/>
        </w:rPr>
        <w:t>x</w:t>
      </w:r>
      <w:r>
        <w:rPr>
          <w:rFonts w:eastAsia="华文宋体" w:cs="华文宋体" w:ascii="华文宋体" w:hAnsi="华文宋体"/>
          <w:sz w:val="20"/>
          <w:szCs w:val="21"/>
          <w:vertAlign w:val="subscript"/>
        </w:rPr>
        <w:t>1</w:t>
      </w:r>
      <w:r>
        <w:rPr>
          <w:rFonts w:ascii="华文宋体" w:hAnsi="华文宋体" w:cs="华文宋体" w:eastAsia="华文宋体"/>
          <w:sz w:val="20"/>
          <w:szCs w:val="21"/>
        </w:rPr>
        <w:t xml:space="preserve">运动到 </w:t>
      </w:r>
      <w:r>
        <w:rPr>
          <w:rFonts w:eastAsia="华文宋体" w:cs="华文宋体" w:ascii="华文宋体" w:hAnsi="华文宋体"/>
          <w:i/>
          <w:iCs/>
          <w:sz w:val="20"/>
          <w:szCs w:val="21"/>
        </w:rPr>
        <w:t>x</w:t>
      </w:r>
      <w:r>
        <w:rPr>
          <w:rFonts w:eastAsia="华文宋体" w:cs="华文宋体" w:ascii="华文宋体" w:hAnsi="华文宋体"/>
          <w:sz w:val="20"/>
          <w:szCs w:val="21"/>
          <w:vertAlign w:val="subscript"/>
        </w:rPr>
        <w:t>4</w:t>
      </w:r>
      <w:r>
        <w:rPr>
          <w:rFonts w:ascii="华文宋体" w:hAnsi="华文宋体" w:cs="华文宋体" w:eastAsia="华文宋体"/>
          <w:sz w:val="20"/>
          <w:szCs w:val="21"/>
        </w:rPr>
        <w:t>的过程中电场力先减小后增大</w:t>
      </w:r>
    </w:p>
    <w:p>
      <w:pPr>
        <w:pStyle w:val="Normal"/>
        <w:ind w:firstLine="400"/>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20.</w:t>
      </w:r>
      <w:r>
        <w:rPr>
          <w:rFonts w:ascii="华文宋体" w:hAnsi="华文宋体" w:cs="华文宋体" w:eastAsia="华文宋体"/>
          <w:sz w:val="20"/>
          <w:szCs w:val="21"/>
        </w:rPr>
        <w:t>如图，在水平放置的刚性气缸内用活塞封闭两部分气体</w:t>
      </w:r>
      <w:r>
        <w:rPr>
          <w:rFonts w:eastAsia="华文宋体" w:cs="华文宋体" w:ascii="华文宋体" w:hAnsi="华文宋体"/>
          <w:i/>
          <w:iCs/>
          <w:sz w:val="20"/>
          <w:szCs w:val="21"/>
        </w:rPr>
        <w:t>A</w:t>
      </w:r>
      <w:r>
        <w:rPr>
          <w:rFonts w:ascii="华文宋体" w:hAnsi="华文宋体" w:cs="华文宋体" w:eastAsia="华文宋体"/>
          <w:sz w:val="20"/>
          <w:szCs w:val="21"/>
        </w:rPr>
        <w:t>和</w:t>
      </w:r>
      <w:r>
        <w:rPr>
          <w:rFonts w:eastAsia="华文宋体" w:cs="华文宋体" w:ascii="华文宋体" w:hAnsi="华文宋体"/>
          <w:i/>
          <w:iCs/>
          <w:sz w:val="20"/>
          <w:szCs w:val="21"/>
        </w:rPr>
        <w:t>B</w:t>
      </w:r>
      <w:r>
        <w:rPr>
          <w:rFonts w:ascii="华文宋体" w:hAnsi="华文宋体" w:cs="华文宋体" w:eastAsia="华文宋体"/>
          <w:sz w:val="20"/>
          <w:szCs w:val="21"/>
        </w:rPr>
        <w:t>，质量一定的两个活塞用杆连接</w:t>
      </w:r>
      <w:r>
        <w:rPr>
          <w:rFonts w:eastAsia="华文宋体" w:cs="华文宋体" w:ascii="华文宋体" w:hAnsi="华文宋体"/>
          <w:sz w:val="20"/>
          <w:szCs w:val="21"/>
        </w:rPr>
        <w:t>.</w:t>
      </w:r>
      <w:r>
        <w:rPr>
          <w:rFonts w:ascii="华文宋体" w:hAnsi="华文宋体" w:cs="华文宋体" w:eastAsia="华文宋体"/>
          <w:sz w:val="20"/>
          <w:szCs w:val="21"/>
        </w:rPr>
        <w:t>气缸内两活塞之间无摩擦，左侧活塞面积较大，</w:t>
      </w:r>
      <w:r>
        <w:rPr>
          <w:rFonts w:eastAsia="华文宋体" w:cs="华文宋体" w:ascii="华文宋体" w:hAnsi="华文宋体"/>
          <w:i/>
          <w:iCs/>
          <w:sz w:val="20"/>
          <w:szCs w:val="21"/>
        </w:rPr>
        <w:t>A</w:t>
      </w:r>
      <w:r>
        <w:rPr>
          <w:rFonts w:ascii="华文宋体" w:hAnsi="华文宋体" w:cs="华文宋体" w:eastAsia="华文宋体"/>
          <w:sz w:val="20"/>
          <w:szCs w:val="21"/>
        </w:rPr>
        <w:t>、</w:t>
      </w:r>
      <w:r>
        <w:rPr>
          <w:rFonts w:eastAsia="华文宋体" w:cs="华文宋体" w:ascii="华文宋体" w:hAnsi="华文宋体"/>
          <w:i/>
          <w:iCs/>
          <w:sz w:val="20"/>
          <w:szCs w:val="21"/>
        </w:rPr>
        <w:t>B</w:t>
      </w:r>
      <w:r>
        <w:rPr>
          <w:rFonts w:ascii="华文宋体" w:hAnsi="华文宋体" w:cs="华文宋体" w:eastAsia="华文宋体"/>
          <w:sz w:val="20"/>
          <w:szCs w:val="21"/>
        </w:rPr>
        <w:t>的初始温度相同</w:t>
      </w:r>
      <w:r>
        <w:rPr>
          <w:rFonts w:eastAsia="华文宋体" w:cs="华文宋体" w:ascii="华文宋体" w:hAnsi="华文宋体"/>
          <w:sz w:val="20"/>
          <w:szCs w:val="21"/>
        </w:rPr>
        <w:t>.</w:t>
      </w:r>
      <w:r>
        <w:rPr>
          <w:rFonts w:ascii="华文宋体" w:hAnsi="华文宋体" w:cs="华文宋体" w:eastAsia="华文宋体"/>
          <w:sz w:val="20"/>
          <w:szCs w:val="21"/>
        </w:rPr>
        <w:t>略抬高气缸左端使之倾斜，再使</w:t>
      </w:r>
      <w:r>
        <w:rPr>
          <w:rFonts w:eastAsia="华文宋体" w:cs="华文宋体" w:ascii="华文宋体" w:hAnsi="华文宋体"/>
          <w:i/>
          <w:iCs/>
          <w:sz w:val="20"/>
          <w:szCs w:val="21"/>
        </w:rPr>
        <w:t>A</w:t>
      </w:r>
      <w:r>
        <w:rPr>
          <w:rFonts w:ascii="华文宋体" w:hAnsi="华文宋体" w:cs="华文宋体" w:eastAsia="华文宋体"/>
          <w:sz w:val="20"/>
          <w:szCs w:val="21"/>
        </w:rPr>
        <w:t>、</w:t>
      </w:r>
      <w:r>
        <w:rPr>
          <w:rFonts w:eastAsia="华文宋体" w:cs="华文宋体" w:ascii="华文宋体" w:hAnsi="华文宋体"/>
          <w:i/>
          <w:iCs/>
          <w:sz w:val="20"/>
          <w:szCs w:val="21"/>
        </w:rPr>
        <w:t>B</w:t>
      </w:r>
      <w:r>
        <w:rPr>
          <w:rFonts w:ascii="华文宋体" w:hAnsi="华文宋体" w:cs="华文宋体" w:eastAsia="华文宋体"/>
          <w:sz w:val="20"/>
          <w:szCs w:val="21"/>
        </w:rPr>
        <w:t>的压强变化量</w:t>
      </w:r>
      <w:r>
        <w:rPr>
          <w:rFonts w:eastAsia="华文宋体" w:cs="华文宋体" w:ascii="华文宋体" w:hAnsi="华文宋体"/>
          <w:sz w:val="20"/>
        </w:rPr>
        <w:t>Δ</w:t>
      </w:r>
      <w:r>
        <w:rPr>
          <w:rFonts w:eastAsia="华文宋体" w:cs="华文宋体" w:ascii="华文宋体" w:hAnsi="华文宋体"/>
          <w:i/>
          <w:iCs/>
          <w:sz w:val="20"/>
        </w:rPr>
        <w:t>p</w:t>
      </w:r>
      <w:r>
        <w:rPr>
          <w:rFonts w:eastAsia="华文宋体" w:cs="华文宋体" w:ascii="华文宋体" w:hAnsi="华文宋体"/>
          <w:i/>
          <w:iCs/>
          <w:sz w:val="20"/>
          <w:vertAlign w:val="subscript"/>
        </w:rPr>
        <w:t>A</w:t>
      </w:r>
      <w:r>
        <w:rPr>
          <w:rFonts w:ascii="华文宋体" w:hAnsi="华文宋体" w:cs="华文宋体" w:eastAsia="华文宋体"/>
          <w:sz w:val="20"/>
        </w:rPr>
        <w:t>、</w:t>
      </w:r>
      <w:r>
        <w:rPr>
          <w:rFonts w:eastAsia="华文宋体" w:cs="华文宋体" w:ascii="华文宋体" w:hAnsi="华文宋体"/>
          <w:sz w:val="20"/>
        </w:rPr>
        <w:t>Δ</w:t>
      </w:r>
      <w:r>
        <w:rPr>
          <w:rFonts w:eastAsia="华文宋体" w:cs="华文宋体" w:ascii="华文宋体" w:hAnsi="华文宋体"/>
          <w:i/>
          <w:iCs/>
          <w:sz w:val="20"/>
        </w:rPr>
        <w:t>p</w:t>
      </w:r>
      <w:r>
        <w:rPr>
          <w:rFonts w:eastAsia="华文宋体" w:cs="华文宋体" w:ascii="华文宋体" w:hAnsi="华文宋体"/>
          <w:i/>
          <w:iCs/>
          <w:sz w:val="20"/>
          <w:vertAlign w:val="subscript"/>
        </w:rPr>
        <w:t>B</w:t>
      </w:r>
      <w:r>
        <w:rPr>
          <w:rFonts w:ascii="华文宋体" w:hAnsi="华文宋体" w:cs="华文宋体" w:eastAsia="华文宋体"/>
          <w:sz w:val="20"/>
        </w:rPr>
        <w:t>均大于零，对活塞压力的变化量为</w:t>
      </w:r>
    </w:p>
    <w:p>
      <w:pPr>
        <w:pStyle w:val="Normal"/>
        <w:ind w:firstLine="400"/>
        <w:rPr/>
      </w:pPr>
      <w:r>
        <w:rPr>
          <w:rFonts w:eastAsia="华文宋体" w:cs="华文宋体" w:ascii="华文宋体" w:hAnsi="华文宋体"/>
          <w:sz w:val="20"/>
        </w:rPr>
        <w:t>Δ</w:t>
      </w:r>
      <w:r>
        <w:rPr>
          <w:rFonts w:eastAsia="华文宋体" w:cs="华文宋体" w:ascii="华文宋体" w:hAnsi="华文宋体"/>
          <w:i/>
          <w:iCs/>
          <w:sz w:val="20"/>
        </w:rPr>
        <w:t>F</w:t>
      </w:r>
      <w:r>
        <w:rPr>
          <w:rFonts w:eastAsia="华文宋体" w:cs="华文宋体" w:ascii="华文宋体" w:hAnsi="华文宋体"/>
          <w:i/>
          <w:iCs/>
          <w:sz w:val="20"/>
          <w:vertAlign w:val="subscript"/>
        </w:rPr>
        <w:t>A</w:t>
      </w:r>
      <w:r>
        <w:rPr>
          <w:rFonts w:ascii="华文宋体" w:hAnsi="华文宋体" w:cs="华文宋体" w:eastAsia="华文宋体"/>
          <w:sz w:val="20"/>
        </w:rPr>
        <w:t>、</w:t>
      </w:r>
      <w:r>
        <w:rPr>
          <w:rFonts w:eastAsia="华文宋体" w:cs="华文宋体" w:ascii="华文宋体" w:hAnsi="华文宋体"/>
          <w:sz w:val="20"/>
        </w:rPr>
        <w:t>Δ</w:t>
      </w:r>
      <w:r>
        <w:rPr>
          <w:rFonts w:eastAsia="华文宋体" w:cs="华文宋体" w:ascii="华文宋体" w:hAnsi="华文宋体"/>
          <w:i/>
          <w:iCs/>
          <w:sz w:val="20"/>
        </w:rPr>
        <w:t>F</w:t>
      </w:r>
      <w:r>
        <w:rPr>
          <w:rFonts w:eastAsia="华文宋体" w:cs="华文宋体" w:ascii="华文宋体" w:hAnsi="华文宋体"/>
          <w:i/>
          <w:iCs/>
          <w:sz w:val="20"/>
          <w:vertAlign w:val="subscript"/>
        </w:rPr>
        <w:t>B</w:t>
      </w:r>
      <w:r>
        <w:rPr>
          <w:rFonts w:ascii="华文宋体" w:hAnsi="华文宋体" w:cs="华文宋体" w:eastAsia="华文宋体"/>
          <w:sz w:val="20"/>
        </w:rPr>
        <w:t>，则</w:t>
      </w:r>
      <w:r>
        <w:rPr>
          <w:rFonts w:ascii="华文宋体" w:hAnsi="华文宋体" w:cs="华文宋体" w:eastAsia="华文宋体"/>
          <w:sz w:val="20"/>
          <w:szCs w:val="21"/>
        </w:rPr>
        <w:t>（    ）</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A</w:t>
      </w:r>
      <w:r>
        <w:rPr>
          <w:rFonts w:ascii="华文宋体" w:hAnsi="华文宋体" w:cs="华文宋体" w:eastAsia="华文宋体"/>
          <w:sz w:val="20"/>
          <w:szCs w:val="21"/>
        </w:rPr>
        <w:t>）</w:t>
      </w:r>
      <w:r>
        <w:rPr>
          <w:rFonts w:eastAsia="华文宋体" w:cs="华文宋体" w:ascii="华文宋体" w:hAnsi="华文宋体"/>
          <w:i/>
          <w:iCs/>
          <w:sz w:val="20"/>
          <w:szCs w:val="21"/>
        </w:rPr>
        <w:t>A</w:t>
      </w:r>
      <w:r>
        <w:rPr>
          <w:rFonts w:ascii="华文宋体" w:hAnsi="华文宋体" w:cs="华文宋体" w:eastAsia="华文宋体"/>
          <w:sz w:val="20"/>
          <w:szCs w:val="21"/>
        </w:rPr>
        <w:t>的体积增大           （</w:t>
      </w:r>
      <w:r>
        <w:rPr>
          <w:rFonts w:eastAsia="华文宋体" w:cs="华文宋体" w:ascii="华文宋体" w:hAnsi="华文宋体"/>
          <w:sz w:val="20"/>
          <w:szCs w:val="21"/>
        </w:rPr>
        <w:t>B</w:t>
      </w:r>
      <w:r>
        <w:rPr>
          <w:rFonts w:ascii="华文宋体" w:hAnsi="华文宋体" w:cs="华文宋体" w:eastAsia="华文宋体"/>
          <w:sz w:val="20"/>
          <w:szCs w:val="21"/>
        </w:rPr>
        <w:t>）</w:t>
      </w:r>
      <w:r>
        <w:rPr>
          <w:rFonts w:eastAsia="华文宋体" w:cs="华文宋体" w:ascii="华文宋体" w:hAnsi="华文宋体"/>
          <w:i/>
          <w:iCs/>
          <w:sz w:val="20"/>
          <w:szCs w:val="21"/>
        </w:rPr>
        <w:t>A</w:t>
      </w:r>
      <w:r>
        <w:rPr>
          <w:rFonts w:ascii="华文宋体" w:hAnsi="华文宋体" w:cs="华文宋体" w:eastAsia="华文宋体"/>
          <w:sz w:val="20"/>
          <w:szCs w:val="21"/>
        </w:rPr>
        <w:t>的体积减小</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C</w:t>
      </w:r>
      <w:r>
        <w:rPr>
          <w:rFonts w:ascii="华文宋体" w:hAnsi="华文宋体" w:cs="华文宋体" w:eastAsia="华文宋体"/>
          <w:sz w:val="20"/>
          <w:szCs w:val="21"/>
        </w:rPr>
        <w:t>）</w:t>
      </w:r>
      <w:r>
        <w:rPr>
          <w:rFonts w:eastAsia="华文宋体" w:cs="华文宋体" w:ascii="华文宋体" w:hAnsi="华文宋体"/>
          <w:sz w:val="20"/>
        </w:rPr>
        <w:t>Δ</w:t>
      </w:r>
      <w:r>
        <w:rPr>
          <w:rFonts w:eastAsia="华文宋体" w:cs="华文宋体" w:ascii="华文宋体" w:hAnsi="华文宋体"/>
          <w:i/>
          <w:iCs/>
          <w:sz w:val="20"/>
        </w:rPr>
        <w:t>F</w:t>
      </w:r>
      <w:r>
        <w:rPr>
          <w:rFonts w:eastAsia="华文宋体" w:cs="华文宋体" w:ascii="华文宋体" w:hAnsi="华文宋体"/>
          <w:i/>
          <w:iCs/>
          <w:sz w:val="20"/>
          <w:vertAlign w:val="subscript"/>
        </w:rPr>
        <w:t>A</w:t>
      </w:r>
      <w:r>
        <w:rPr>
          <w:rFonts w:eastAsia="华文宋体" w:cs="华文宋体" w:ascii="华文宋体" w:hAnsi="华文宋体"/>
          <w:i/>
          <w:iCs/>
          <w:sz w:val="20"/>
        </w:rPr>
        <w:t>&gt;</w:t>
      </w:r>
      <w:r>
        <w:rPr>
          <w:rFonts w:eastAsia="华文宋体" w:cs="华文宋体" w:ascii="华文宋体" w:hAnsi="华文宋体"/>
          <w:sz w:val="20"/>
        </w:rPr>
        <w:t>Δ</w:t>
      </w:r>
      <w:r>
        <w:rPr>
          <w:rFonts w:eastAsia="华文宋体" w:cs="华文宋体" w:ascii="华文宋体" w:hAnsi="华文宋体"/>
          <w:i/>
          <w:iCs/>
          <w:sz w:val="20"/>
        </w:rPr>
        <w:t>F</w:t>
      </w:r>
      <w:r>
        <w:rPr>
          <w:rFonts w:eastAsia="华文宋体" w:cs="华文宋体" w:ascii="华文宋体" w:hAnsi="华文宋体"/>
          <w:i/>
          <w:iCs/>
          <w:sz w:val="20"/>
          <w:vertAlign w:val="subscript"/>
        </w:rPr>
        <w:t>B</w:t>
      </w:r>
      <w:r>
        <w:rPr>
          <w:rFonts w:eastAsia="华文宋体" w:cs="华文宋体" w:ascii="华文宋体" w:hAnsi="华文宋体"/>
          <w:sz w:val="20"/>
          <w:szCs w:val="21"/>
        </w:rPr>
        <w:t xml:space="preserve">              </w:t>
      </w:r>
      <w:r>
        <w:rPr>
          <w:rFonts w:eastAsia="华文宋体" w:cs="华文宋体" w:ascii="华文宋体" w:hAnsi="华文宋体"/>
          <w:sz w:val="20"/>
          <w:szCs w:val="21"/>
        </w:rPr>
        <w:t xml:space="preserve"> </w:t>
      </w:r>
      <w:r>
        <w:rPr>
          <w:rFonts w:ascii="华文宋体" w:hAnsi="华文宋体" w:cs="华文宋体" w:eastAsia="华文宋体"/>
          <w:sz w:val="20"/>
          <w:szCs w:val="21"/>
        </w:rPr>
        <w:t>（</w:t>
      </w:r>
      <w:r>
        <w:rPr>
          <w:rFonts w:eastAsia="华文宋体" w:cs="华文宋体" w:ascii="华文宋体" w:hAnsi="华文宋体"/>
          <w:sz w:val="20"/>
          <w:szCs w:val="21"/>
        </w:rPr>
        <w:t>D</w:t>
      </w:r>
      <w:r>
        <w:rPr>
          <w:rFonts w:ascii="华文宋体" w:hAnsi="华文宋体" w:cs="华文宋体" w:eastAsia="华文宋体"/>
          <w:sz w:val="20"/>
          <w:szCs w:val="21"/>
        </w:rPr>
        <w:t>）</w:t>
      </w:r>
      <w:r>
        <w:rPr>
          <w:rFonts w:eastAsia="华文宋体" w:cs="华文宋体" w:ascii="华文宋体" w:hAnsi="华文宋体"/>
          <w:sz w:val="20"/>
        </w:rPr>
        <w:t>Δ</w:t>
      </w:r>
      <w:r>
        <w:rPr>
          <w:rFonts w:eastAsia="华文宋体" w:cs="华文宋体" w:ascii="华文宋体" w:hAnsi="华文宋体"/>
          <w:i/>
          <w:iCs/>
          <w:sz w:val="20"/>
        </w:rPr>
        <w:t>p</w:t>
      </w:r>
      <w:r>
        <w:rPr>
          <w:rFonts w:eastAsia="华文宋体" w:cs="华文宋体" w:ascii="华文宋体" w:hAnsi="华文宋体"/>
          <w:i/>
          <w:iCs/>
          <w:sz w:val="20"/>
          <w:vertAlign w:val="subscript"/>
        </w:rPr>
        <w:t>A</w:t>
      </w:r>
      <w:r>
        <w:rPr>
          <w:rFonts w:eastAsia="华文宋体" w:cs="华文宋体" w:ascii="华文宋体" w:hAnsi="华文宋体"/>
          <w:i/>
          <w:iCs/>
          <w:sz w:val="20"/>
        </w:rPr>
        <w:t>&lt;</w:t>
      </w:r>
      <w:r>
        <w:rPr>
          <w:rFonts w:eastAsia="华文宋体" w:cs="华文宋体" w:ascii="华文宋体" w:hAnsi="华文宋体"/>
          <w:sz w:val="20"/>
        </w:rPr>
        <w:t>Δ</w:t>
      </w:r>
      <w:r>
        <w:rPr>
          <w:rFonts w:eastAsia="华文宋体" w:cs="华文宋体" w:ascii="华文宋体" w:hAnsi="华文宋体"/>
          <w:i/>
          <w:iCs/>
          <w:sz w:val="20"/>
        </w:rPr>
        <w:t>p</w:t>
      </w:r>
      <w:r>
        <w:rPr>
          <w:rFonts w:eastAsia="华文宋体" w:cs="华文宋体" w:ascii="华文宋体" w:hAnsi="华文宋体"/>
          <w:i/>
          <w:iCs/>
          <w:sz w:val="20"/>
          <w:vertAlign w:val="subscript"/>
        </w:rPr>
        <w:t>B</w:t>
      </w:r>
    </w:p>
    <w:p>
      <w:pPr>
        <w:pStyle w:val="Normal"/>
        <w:jc w:val="center"/>
        <w:rPr>
          <w:rFonts w:ascii="华文宋体" w:hAnsi="华文宋体" w:eastAsia="华文宋体" w:cs="华文宋体"/>
          <w:i/>
          <w:i/>
          <w:iCs/>
          <w:sz w:val="20"/>
          <w:vertAlign w:val="subscript"/>
        </w:rPr>
      </w:pPr>
      <w:r>
        <w:rPr>
          <w:rFonts w:eastAsia="华文宋体" w:cs="华文宋体" w:ascii="华文宋体" w:hAnsi="华文宋体"/>
          <w:i/>
          <w:iCs/>
          <w:sz w:val="20"/>
          <w:vertAlign w:val="subscript"/>
        </w:rPr>
        <w:drawing>
          <wp:inline distT="0" distB="0" distL="0" distR="0">
            <wp:extent cx="1130935" cy="56705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65"/>
                    <a:srcRect l="-270" t="-538" r="-270" b="-538"/>
                    <a:stretch>
                      <a:fillRect/>
                    </a:stretch>
                  </pic:blipFill>
                  <pic:spPr bwMode="auto">
                    <a:xfrm>
                      <a:off x="0" y="0"/>
                      <a:ext cx="1130935" cy="567055"/>
                    </a:xfrm>
                    <a:prstGeom prst="rect">
                      <a:avLst/>
                    </a:prstGeom>
                  </pic:spPr>
                </pic:pic>
              </a:graphicData>
            </a:graphic>
          </wp:inline>
        </w:drawing>
      </w:r>
    </w:p>
    <w:p>
      <w:pPr>
        <w:pStyle w:val="Normal"/>
        <w:jc w:val="center"/>
        <w:rPr>
          <w:rFonts w:ascii="华文宋体" w:hAnsi="华文宋体" w:eastAsia="华文宋体" w:cs="华文宋体"/>
          <w:sz w:val="16"/>
          <w:szCs w:val="18"/>
        </w:rPr>
      </w:pPr>
      <w:r>
        <w:rPr>
          <w:rFonts w:ascii="华文宋体" w:hAnsi="华文宋体" w:cs="华文宋体" w:eastAsia="华文宋体"/>
          <w:sz w:val="16"/>
          <w:szCs w:val="18"/>
        </w:rPr>
        <w:t>第</w:t>
      </w:r>
      <w:r>
        <w:rPr>
          <w:rFonts w:eastAsia="华文宋体" w:cs="华文宋体" w:ascii="华文宋体" w:hAnsi="华文宋体"/>
          <w:sz w:val="16"/>
          <w:szCs w:val="18"/>
        </w:rPr>
        <w:t>20</w:t>
      </w:r>
      <w:r>
        <w:rPr>
          <w:rFonts w:ascii="华文宋体" w:hAnsi="华文宋体" w:cs="华文宋体" w:eastAsia="华文宋体"/>
          <w:sz w:val="16"/>
          <w:szCs w:val="18"/>
        </w:rPr>
        <w:t>题图</w:t>
      </w:r>
    </w:p>
    <w:p>
      <w:pPr>
        <w:pStyle w:val="Normal"/>
        <w:rPr>
          <w:rFonts w:ascii="华文宋体" w:hAnsi="华文宋体" w:eastAsia="华文宋体" w:cs="华文宋体"/>
          <w:sz w:val="20"/>
          <w:szCs w:val="21"/>
        </w:rPr>
      </w:pPr>
      <w:r>
        <w:rPr>
          <w:rFonts w:ascii="华文宋体" w:hAnsi="华文宋体" w:cs="华文宋体" w:eastAsia="华文宋体"/>
          <w:sz w:val="20"/>
          <w:szCs w:val="21"/>
        </w:rPr>
        <w:t>四、填空题</w:t>
      </w:r>
    </w:p>
    <w:p>
      <w:pPr>
        <w:pStyle w:val="Normal"/>
        <w:rPr/>
      </w:pPr>
      <w:r>
        <w:rPr>
          <w:rFonts w:eastAsia="华文宋体" w:cs="华文宋体" w:ascii="华文宋体" w:hAnsi="华文宋体"/>
          <w:sz w:val="20"/>
          <w:szCs w:val="21"/>
        </w:rPr>
        <w:t>21.</w:t>
      </w:r>
      <w:r>
        <w:rPr>
          <w:rFonts w:ascii="华文宋体" w:hAnsi="华文宋体" w:cs="华文宋体" w:eastAsia="华文宋体"/>
          <w:sz w:val="20"/>
          <w:szCs w:val="21"/>
        </w:rPr>
        <w:t>牛顿第一定律表明，力是物体</w:t>
      </w:r>
      <w:r>
        <w:rPr>
          <w:rFonts w:ascii="华文宋体" w:hAnsi="华文宋体" w:cs="华文宋体" w:eastAsia="华文宋体"/>
          <w:sz w:val="20"/>
          <w:szCs w:val="21"/>
          <w:u w:val="single"/>
        </w:rPr>
        <w:t xml:space="preserve">           </w:t>
      </w:r>
      <w:r>
        <w:rPr>
          <w:rFonts w:ascii="华文宋体" w:hAnsi="华文宋体" w:cs="华文宋体" w:eastAsia="华文宋体"/>
          <w:sz w:val="20"/>
          <w:szCs w:val="21"/>
        </w:rPr>
        <w:t>发生变化的原因；该定律引出的一个重要概念为</w:t>
      </w:r>
      <w:r>
        <w:rPr>
          <w:rFonts w:ascii="华文宋体" w:hAnsi="华文宋体" w:cs="华文宋体" w:eastAsia="华文宋体"/>
          <w:sz w:val="20"/>
          <w:szCs w:val="21"/>
          <w:u w:val="single"/>
        </w:rPr>
        <w:t xml:space="preserve">                          </w:t>
      </w:r>
      <w:r>
        <w:rPr>
          <w:rFonts w:eastAsia="华文宋体" w:cs="华文宋体" w:ascii="华文宋体" w:hAnsi="华文宋体"/>
          <w:sz w:val="20"/>
          <w:szCs w:val="21"/>
        </w:rPr>
        <w:t>.</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22A.</w:t>
      </w:r>
      <w:r>
        <w:rPr>
          <w:rFonts w:ascii="华文宋体" w:hAnsi="华文宋体" w:cs="华文宋体" w:eastAsia="华文宋体"/>
          <w:sz w:val="20"/>
          <w:szCs w:val="21"/>
        </w:rPr>
        <w:t>动能相等的两物体</w:t>
      </w:r>
      <w:r>
        <w:rPr>
          <w:rFonts w:eastAsia="华文宋体" w:cs="华文宋体" w:ascii="华文宋体" w:hAnsi="华文宋体"/>
          <w:i/>
          <w:iCs/>
          <w:sz w:val="20"/>
          <w:szCs w:val="21"/>
        </w:rPr>
        <w:t>A</w:t>
      </w:r>
      <w:r>
        <w:rPr>
          <w:rFonts w:ascii="华文宋体" w:hAnsi="华文宋体" w:cs="华文宋体" w:eastAsia="华文宋体"/>
          <w:sz w:val="20"/>
          <w:szCs w:val="21"/>
        </w:rPr>
        <w:t>、</w:t>
      </w:r>
      <w:r>
        <w:rPr>
          <w:rFonts w:eastAsia="华文宋体" w:cs="华文宋体" w:ascii="华文宋体" w:hAnsi="华文宋体"/>
          <w:i/>
          <w:iCs/>
          <w:sz w:val="20"/>
          <w:szCs w:val="21"/>
        </w:rPr>
        <w:t>B</w:t>
      </w:r>
      <w:r>
        <w:rPr>
          <w:rFonts w:ascii="华文宋体" w:hAnsi="华文宋体" w:cs="华文宋体" w:eastAsia="华文宋体"/>
          <w:sz w:val="20"/>
          <w:szCs w:val="21"/>
        </w:rPr>
        <w:t>在光滑水平面上沿同一直线相向而行，它们的速度大小之比</w:t>
      </w:r>
      <w:r>
        <w:rPr>
          <w:rFonts w:eastAsia="华文宋体" w:cs="华文宋体" w:ascii="华文宋体" w:hAnsi="华文宋体"/>
          <w:i/>
          <w:iCs/>
          <w:sz w:val="20"/>
          <w:szCs w:val="21"/>
        </w:rPr>
        <w:t>v</w:t>
      </w:r>
      <w:r>
        <w:rPr>
          <w:rFonts w:eastAsia="华文宋体" w:cs="华文宋体" w:ascii="华文宋体" w:hAnsi="华文宋体"/>
          <w:i/>
          <w:iCs/>
          <w:sz w:val="20"/>
          <w:szCs w:val="21"/>
          <w:vertAlign w:val="subscript"/>
        </w:rPr>
        <w:t>A</w:t>
      </w:r>
      <w:r>
        <w:rPr>
          <w:rFonts w:eastAsia="华文宋体" w:cs="华文宋体" w:ascii="华文宋体" w:hAnsi="华文宋体"/>
          <w:sz w:val="20"/>
          <w:szCs w:val="21"/>
        </w:rPr>
        <w:t>:</w:t>
      </w:r>
      <w:r>
        <w:rPr>
          <w:rFonts w:eastAsia="华文宋体" w:cs="华文宋体" w:ascii="华文宋体" w:hAnsi="华文宋体"/>
          <w:i/>
          <w:iCs/>
          <w:sz w:val="20"/>
          <w:szCs w:val="21"/>
        </w:rPr>
        <w:t>v</w:t>
      </w:r>
      <w:r>
        <w:rPr>
          <w:rFonts w:eastAsia="华文宋体" w:cs="华文宋体" w:ascii="华文宋体" w:hAnsi="华文宋体"/>
          <w:i/>
          <w:iCs/>
          <w:sz w:val="20"/>
          <w:szCs w:val="21"/>
          <w:vertAlign w:val="subscript"/>
        </w:rPr>
        <w:t>B</w:t>
      </w:r>
      <w:r>
        <w:rPr>
          <w:rFonts w:eastAsia="华文宋体" w:cs="华文宋体" w:ascii="华文宋体" w:hAnsi="华文宋体"/>
          <w:sz w:val="20"/>
          <w:szCs w:val="21"/>
        </w:rPr>
        <w:t>=2:1</w:t>
      </w:r>
      <w:r>
        <w:rPr>
          <w:rFonts w:ascii="华文宋体" w:hAnsi="华文宋体" w:cs="华文宋体" w:eastAsia="华文宋体"/>
          <w:sz w:val="20"/>
          <w:szCs w:val="21"/>
        </w:rPr>
        <w:t>，则动量大小之比</w:t>
      </w:r>
      <w:r>
        <w:rPr>
          <w:rFonts w:eastAsia="华文宋体" w:cs="华文宋体" w:ascii="华文宋体" w:hAnsi="华文宋体"/>
          <w:i/>
          <w:iCs/>
          <w:sz w:val="20"/>
          <w:szCs w:val="21"/>
        </w:rPr>
        <w:t>p</w:t>
      </w:r>
      <w:r>
        <w:rPr>
          <w:rFonts w:eastAsia="华文宋体" w:cs="华文宋体" w:ascii="华文宋体" w:hAnsi="华文宋体"/>
          <w:i/>
          <w:iCs/>
          <w:sz w:val="20"/>
          <w:szCs w:val="21"/>
          <w:vertAlign w:val="subscript"/>
        </w:rPr>
        <w:t>A</w:t>
      </w:r>
      <w:r>
        <w:rPr>
          <w:rFonts w:eastAsia="华文宋体" w:cs="华文宋体" w:ascii="华文宋体" w:hAnsi="华文宋体"/>
          <w:sz w:val="20"/>
          <w:szCs w:val="21"/>
        </w:rPr>
        <w:t>:</w:t>
      </w:r>
      <w:r>
        <w:rPr>
          <w:rFonts w:eastAsia="华文宋体" w:cs="华文宋体" w:ascii="华文宋体" w:hAnsi="华文宋体"/>
          <w:i/>
          <w:iCs/>
          <w:sz w:val="20"/>
          <w:szCs w:val="21"/>
        </w:rPr>
        <w:t>p</w:t>
      </w:r>
      <w:r>
        <w:rPr>
          <w:rFonts w:eastAsia="华文宋体" w:cs="华文宋体" w:ascii="华文宋体" w:hAnsi="华文宋体"/>
          <w:i/>
          <w:iCs/>
          <w:sz w:val="20"/>
          <w:szCs w:val="21"/>
          <w:vertAlign w:val="subscript"/>
        </w:rPr>
        <w:t>B</w:t>
      </w:r>
      <w:r>
        <w:rPr>
          <w:rFonts w:eastAsia="华文宋体" w:cs="华文宋体" w:ascii="华文宋体" w:hAnsi="华文宋体"/>
          <w:sz w:val="20"/>
          <w:szCs w:val="21"/>
        </w:rPr>
        <w:t>=</w:t>
      </w:r>
      <w:r>
        <w:rPr>
          <w:rFonts w:eastAsia="华文宋体" w:cs="华文宋体" w:ascii="华文宋体" w:hAnsi="华文宋体"/>
          <w:sz w:val="20"/>
          <w:szCs w:val="21"/>
          <w:u w:val="single"/>
        </w:rPr>
        <w:t xml:space="preserve">        </w:t>
      </w:r>
      <w:r>
        <w:rPr>
          <w:rFonts w:ascii="华文宋体" w:hAnsi="华文宋体" w:cs="华文宋体" w:eastAsia="华文宋体"/>
          <w:sz w:val="20"/>
          <w:szCs w:val="21"/>
        </w:rPr>
        <w:t>；两者碰后粘在一起运动，其总动量与</w:t>
      </w:r>
      <w:r>
        <w:rPr>
          <w:rFonts w:eastAsia="华文宋体" w:cs="华文宋体" w:ascii="华文宋体" w:hAnsi="华文宋体"/>
          <w:i/>
          <w:iCs/>
          <w:sz w:val="20"/>
          <w:szCs w:val="21"/>
        </w:rPr>
        <w:t>A</w:t>
      </w:r>
      <w:r>
        <w:rPr>
          <w:rFonts w:ascii="华文宋体" w:hAnsi="华文宋体" w:cs="华文宋体" w:eastAsia="华文宋体"/>
          <w:sz w:val="20"/>
          <w:szCs w:val="21"/>
        </w:rPr>
        <w:t>原来动量大小之比</w:t>
      </w:r>
      <w:r>
        <w:rPr>
          <w:rFonts w:eastAsia="华文宋体" w:cs="华文宋体" w:ascii="华文宋体" w:hAnsi="华文宋体"/>
          <w:i/>
          <w:iCs/>
          <w:sz w:val="20"/>
          <w:szCs w:val="21"/>
        </w:rPr>
        <w:t>p</w:t>
      </w:r>
      <w:r>
        <w:rPr>
          <w:rFonts w:eastAsia="华文宋体" w:cs="华文宋体" w:ascii="华文宋体" w:hAnsi="华文宋体"/>
          <w:sz w:val="20"/>
          <w:szCs w:val="21"/>
        </w:rPr>
        <w:t>:</w:t>
      </w:r>
      <w:r>
        <w:rPr>
          <w:rFonts w:eastAsia="华文宋体" w:cs="华文宋体" w:ascii="华文宋体" w:hAnsi="华文宋体"/>
          <w:i/>
          <w:iCs/>
          <w:sz w:val="20"/>
          <w:szCs w:val="21"/>
        </w:rPr>
        <w:t>p</w:t>
      </w:r>
      <w:r>
        <w:rPr>
          <w:rFonts w:eastAsia="华文宋体" w:cs="华文宋体" w:ascii="华文宋体" w:hAnsi="华文宋体"/>
          <w:i/>
          <w:iCs/>
          <w:sz w:val="20"/>
          <w:szCs w:val="21"/>
          <w:vertAlign w:val="subscript"/>
        </w:rPr>
        <w:t>A</w:t>
      </w:r>
      <w:r>
        <w:rPr>
          <w:rFonts w:eastAsia="华文宋体" w:cs="华文宋体" w:ascii="华文宋体" w:hAnsi="华文宋体"/>
          <w:sz w:val="20"/>
          <w:szCs w:val="21"/>
        </w:rPr>
        <w:t>=</w:t>
      </w:r>
      <w:r>
        <w:rPr>
          <w:rFonts w:eastAsia="华文宋体" w:cs="华文宋体" w:ascii="华文宋体" w:hAnsi="华文宋体"/>
          <w:sz w:val="20"/>
          <w:szCs w:val="21"/>
          <w:u w:val="single"/>
        </w:rPr>
        <w:t xml:space="preserve">          </w:t>
      </w:r>
      <w:r>
        <w:rPr>
          <w:rFonts w:eastAsia="华文宋体" w:cs="华文宋体" w:ascii="华文宋体" w:hAnsi="华文宋体"/>
          <w:sz w:val="20"/>
          <w:szCs w:val="21"/>
        </w:rPr>
        <w:t>.</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22B.</w:t>
      </w:r>
      <w:r>
        <w:rPr>
          <w:rFonts w:ascii="华文宋体" w:hAnsi="华文宋体" w:cs="华文宋体" w:eastAsia="华文宋体"/>
          <w:sz w:val="20"/>
          <w:szCs w:val="21"/>
        </w:rPr>
        <w:t>动能相等的两人造地球卫星</w:t>
      </w:r>
      <w:r>
        <w:rPr>
          <w:rFonts w:eastAsia="华文宋体" w:cs="华文宋体" w:ascii="华文宋体" w:hAnsi="华文宋体"/>
          <w:i/>
          <w:iCs/>
          <w:sz w:val="20"/>
          <w:szCs w:val="21"/>
        </w:rPr>
        <w:t>A</w:t>
      </w:r>
      <w:r>
        <w:rPr>
          <w:rFonts w:ascii="华文宋体" w:hAnsi="华文宋体" w:cs="华文宋体" w:eastAsia="华文宋体"/>
          <w:sz w:val="20"/>
          <w:szCs w:val="21"/>
        </w:rPr>
        <w:t>、</w:t>
      </w:r>
      <w:r>
        <w:rPr>
          <w:rFonts w:eastAsia="华文宋体" w:cs="华文宋体" w:ascii="华文宋体" w:hAnsi="华文宋体"/>
          <w:i/>
          <w:iCs/>
          <w:sz w:val="20"/>
          <w:szCs w:val="21"/>
        </w:rPr>
        <w:t>B</w:t>
      </w:r>
      <w:r>
        <w:rPr>
          <w:rFonts w:ascii="华文宋体" w:hAnsi="华文宋体" w:cs="华文宋体" w:eastAsia="华文宋体"/>
          <w:sz w:val="20"/>
          <w:szCs w:val="21"/>
        </w:rPr>
        <w:t>的轨道半径之比</w:t>
      </w:r>
      <w:r>
        <w:rPr>
          <w:rFonts w:eastAsia="华文宋体" w:cs="华文宋体" w:ascii="华文宋体" w:hAnsi="华文宋体"/>
          <w:i/>
          <w:iCs/>
          <w:sz w:val="20"/>
          <w:szCs w:val="21"/>
        </w:rPr>
        <w:t>R</w:t>
      </w:r>
      <w:r>
        <w:rPr>
          <w:rFonts w:eastAsia="华文宋体" w:cs="华文宋体" w:ascii="华文宋体" w:hAnsi="华文宋体"/>
          <w:i/>
          <w:iCs/>
          <w:sz w:val="20"/>
          <w:szCs w:val="21"/>
          <w:vertAlign w:val="subscript"/>
        </w:rPr>
        <w:t>A</w:t>
      </w:r>
      <w:r>
        <w:rPr>
          <w:rFonts w:eastAsia="华文宋体" w:cs="华文宋体" w:ascii="华文宋体" w:hAnsi="华文宋体"/>
          <w:sz w:val="20"/>
          <w:szCs w:val="21"/>
        </w:rPr>
        <w:t>:</w:t>
      </w:r>
      <w:r>
        <w:rPr>
          <w:rFonts w:eastAsia="华文宋体" w:cs="华文宋体" w:ascii="华文宋体" w:hAnsi="华文宋体"/>
          <w:i/>
          <w:iCs/>
          <w:sz w:val="20"/>
          <w:szCs w:val="21"/>
        </w:rPr>
        <w:t>R</w:t>
      </w:r>
      <w:r>
        <w:rPr>
          <w:rFonts w:eastAsia="华文宋体" w:cs="华文宋体" w:ascii="华文宋体" w:hAnsi="华文宋体"/>
          <w:i/>
          <w:iCs/>
          <w:sz w:val="20"/>
          <w:szCs w:val="21"/>
          <w:vertAlign w:val="subscript"/>
        </w:rPr>
        <w:t>B</w:t>
      </w:r>
      <w:r>
        <w:rPr>
          <w:rFonts w:eastAsia="华文宋体" w:cs="华文宋体" w:ascii="华文宋体" w:hAnsi="华文宋体"/>
          <w:sz w:val="20"/>
          <w:szCs w:val="21"/>
        </w:rPr>
        <w:t>=1</w:t>
      </w:r>
      <w:r>
        <w:rPr>
          <w:rFonts w:ascii="华文宋体" w:hAnsi="华文宋体" w:cs="华文宋体" w:eastAsia="华文宋体"/>
          <w:sz w:val="20"/>
          <w:szCs w:val="21"/>
        </w:rPr>
        <w:t>：</w:t>
      </w:r>
      <w:r>
        <w:rPr>
          <w:rFonts w:eastAsia="华文宋体" w:cs="华文宋体" w:ascii="华文宋体" w:hAnsi="华文宋体"/>
          <w:sz w:val="20"/>
          <w:szCs w:val="21"/>
        </w:rPr>
        <w:t>2</w:t>
      </w:r>
      <w:r>
        <w:rPr>
          <w:rFonts w:ascii="华文宋体" w:hAnsi="华文宋体" w:cs="华文宋体" w:eastAsia="华文宋体"/>
          <w:sz w:val="20"/>
          <w:szCs w:val="21"/>
        </w:rPr>
        <w:t>，它们的角速度之比</w:t>
      </w:r>
      <w:r>
        <w:rPr>
          <w:rFonts w:eastAsia="华文宋体" w:cs="华文宋体" w:ascii="华文宋体" w:hAnsi="华文宋体"/>
          <w:i/>
          <w:iCs/>
          <w:sz w:val="20"/>
          <w:szCs w:val="21"/>
        </w:rPr>
        <w:t>w</w:t>
      </w:r>
      <w:r>
        <w:rPr>
          <w:rFonts w:eastAsia="华文宋体" w:cs="华文宋体" w:ascii="华文宋体" w:hAnsi="华文宋体"/>
          <w:i/>
          <w:iCs/>
          <w:sz w:val="20"/>
          <w:szCs w:val="21"/>
          <w:vertAlign w:val="subscript"/>
        </w:rPr>
        <w:t>A</w:t>
      </w:r>
      <w:r>
        <w:rPr>
          <w:rFonts w:eastAsia="华文宋体" w:cs="华文宋体" w:ascii="华文宋体" w:hAnsi="华文宋体"/>
          <w:sz w:val="20"/>
          <w:szCs w:val="21"/>
        </w:rPr>
        <w:t>:</w:t>
      </w:r>
      <w:r>
        <w:rPr>
          <w:rFonts w:eastAsia="华文宋体" w:cs="华文宋体" w:ascii="华文宋体" w:hAnsi="华文宋体"/>
          <w:i/>
          <w:iCs/>
          <w:sz w:val="20"/>
          <w:szCs w:val="21"/>
        </w:rPr>
        <w:t>w</w:t>
      </w:r>
      <w:r>
        <w:rPr>
          <w:rFonts w:eastAsia="华文宋体" w:cs="华文宋体" w:ascii="华文宋体" w:hAnsi="华文宋体"/>
          <w:i/>
          <w:iCs/>
          <w:sz w:val="20"/>
          <w:szCs w:val="21"/>
          <w:vertAlign w:val="subscript"/>
        </w:rPr>
        <w:t>B</w:t>
      </w:r>
      <w:r>
        <w:rPr>
          <w:rFonts w:eastAsia="华文宋体" w:cs="华文宋体" w:ascii="华文宋体" w:hAnsi="华文宋体"/>
          <w:sz w:val="20"/>
          <w:szCs w:val="21"/>
        </w:rPr>
        <w:t>=</w:t>
      </w:r>
      <w:r>
        <w:rPr>
          <w:rFonts w:eastAsia="华文宋体" w:cs="华文宋体" w:ascii="华文宋体" w:hAnsi="华文宋体"/>
          <w:sz w:val="20"/>
          <w:szCs w:val="21"/>
          <w:u w:val="single"/>
        </w:rPr>
        <w:t xml:space="preserve"> </w:t>
      </w:r>
      <w:r>
        <w:rPr>
          <w:rFonts w:eastAsia="华文宋体" w:cs="华文宋体" w:ascii="华文宋体" w:hAnsi="华文宋体"/>
          <w:i/>
          <w:iCs/>
          <w:sz w:val="20"/>
          <w:szCs w:val="21"/>
          <w:u w:val="single"/>
          <w:vertAlign w:val="subscript"/>
        </w:rPr>
        <w:t xml:space="preserve">          </w:t>
      </w:r>
      <w:r>
        <w:rPr>
          <w:rFonts w:ascii="华文宋体" w:hAnsi="华文宋体" w:cs="华文宋体" w:eastAsia="华文宋体"/>
          <w:sz w:val="20"/>
          <w:szCs w:val="21"/>
        </w:rPr>
        <w:t>，质量之比</w:t>
      </w:r>
      <w:r>
        <w:rPr>
          <w:rFonts w:eastAsia="华文宋体" w:cs="华文宋体" w:ascii="华文宋体" w:hAnsi="华文宋体"/>
          <w:i/>
          <w:iCs/>
          <w:sz w:val="20"/>
          <w:szCs w:val="21"/>
        </w:rPr>
        <w:t>m</w:t>
      </w:r>
      <w:r>
        <w:rPr>
          <w:rFonts w:eastAsia="华文宋体" w:cs="华文宋体" w:ascii="华文宋体" w:hAnsi="华文宋体"/>
          <w:i/>
          <w:iCs/>
          <w:sz w:val="20"/>
          <w:szCs w:val="21"/>
          <w:vertAlign w:val="subscript"/>
        </w:rPr>
        <w:t>A</w:t>
      </w:r>
      <w:r>
        <w:rPr>
          <w:rFonts w:eastAsia="华文宋体" w:cs="华文宋体" w:ascii="华文宋体" w:hAnsi="华文宋体"/>
          <w:sz w:val="20"/>
          <w:szCs w:val="21"/>
        </w:rPr>
        <w:t>:</w:t>
      </w:r>
      <w:r>
        <w:rPr>
          <w:rFonts w:eastAsia="华文宋体" w:cs="华文宋体" w:ascii="华文宋体" w:hAnsi="华文宋体"/>
          <w:i/>
          <w:iCs/>
          <w:sz w:val="20"/>
          <w:szCs w:val="21"/>
        </w:rPr>
        <w:t>m</w:t>
      </w:r>
      <w:r>
        <w:rPr>
          <w:rFonts w:eastAsia="华文宋体" w:cs="华文宋体" w:ascii="华文宋体" w:hAnsi="华文宋体"/>
          <w:i/>
          <w:iCs/>
          <w:sz w:val="20"/>
          <w:szCs w:val="21"/>
          <w:vertAlign w:val="subscript"/>
        </w:rPr>
        <w:t>B</w:t>
      </w:r>
      <w:r>
        <w:rPr>
          <w:rFonts w:eastAsia="华文宋体" w:cs="华文宋体" w:ascii="华文宋体" w:hAnsi="华文宋体"/>
          <w:sz w:val="20"/>
          <w:szCs w:val="21"/>
        </w:rPr>
        <w:t>=</w:t>
      </w:r>
      <w:r>
        <w:rPr>
          <w:rFonts w:eastAsia="华文宋体" w:cs="华文宋体" w:ascii="华文宋体" w:hAnsi="华文宋体"/>
          <w:sz w:val="20"/>
          <w:szCs w:val="21"/>
          <w:u w:val="single"/>
        </w:rPr>
        <w:t xml:space="preserve">         </w:t>
      </w:r>
      <w:r>
        <w:rPr>
          <w:rFonts w:eastAsia="华文宋体" w:cs="华文宋体" w:ascii="华文宋体" w:hAnsi="华文宋体"/>
          <w:sz w:val="20"/>
          <w:szCs w:val="21"/>
        </w:rPr>
        <w:t>.</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23.</w:t>
      </w:r>
      <w:r>
        <w:rPr>
          <w:rFonts w:ascii="华文宋体" w:hAnsi="华文宋体" w:cs="华文宋体" w:eastAsia="华文宋体"/>
          <w:sz w:val="20"/>
          <w:szCs w:val="21"/>
        </w:rPr>
        <w:t>如图，两光滑斜面在</w:t>
      </w:r>
      <w:r>
        <w:rPr>
          <w:rFonts w:eastAsia="华文宋体" w:cs="华文宋体" w:ascii="华文宋体" w:hAnsi="华文宋体"/>
          <w:i/>
          <w:iCs/>
          <w:sz w:val="20"/>
          <w:szCs w:val="21"/>
        </w:rPr>
        <w:t>B</w:t>
      </w:r>
      <w:r>
        <w:rPr>
          <w:rFonts w:ascii="华文宋体" w:hAnsi="华文宋体" w:cs="华文宋体" w:eastAsia="华文宋体"/>
          <w:sz w:val="20"/>
          <w:szCs w:val="21"/>
        </w:rPr>
        <w:t>处连接，小球由</w:t>
      </w:r>
      <w:r>
        <w:rPr>
          <w:rFonts w:eastAsia="华文宋体" w:cs="华文宋体" w:ascii="华文宋体" w:hAnsi="华文宋体"/>
          <w:i/>
          <w:iCs/>
          <w:sz w:val="20"/>
          <w:szCs w:val="21"/>
        </w:rPr>
        <w:t>A</w:t>
      </w:r>
      <w:r>
        <w:rPr>
          <w:rFonts w:ascii="华文宋体" w:hAnsi="华文宋体" w:cs="华文宋体" w:eastAsia="华文宋体"/>
          <w:sz w:val="20"/>
          <w:szCs w:val="21"/>
        </w:rPr>
        <w:t>处静止释放，经过</w:t>
      </w:r>
      <w:r>
        <w:rPr>
          <w:rFonts w:eastAsia="华文宋体" w:cs="华文宋体" w:ascii="华文宋体" w:hAnsi="华文宋体"/>
          <w:i/>
          <w:iCs/>
          <w:sz w:val="20"/>
          <w:szCs w:val="21"/>
        </w:rPr>
        <w:t>B</w:t>
      </w:r>
      <w:r>
        <w:rPr>
          <w:rFonts w:ascii="华文宋体" w:hAnsi="华文宋体" w:cs="华文宋体" w:eastAsia="华文宋体"/>
          <w:sz w:val="20"/>
          <w:szCs w:val="21"/>
        </w:rPr>
        <w:t>、</w:t>
      </w:r>
      <w:r>
        <w:rPr>
          <w:rFonts w:eastAsia="华文宋体" w:cs="华文宋体" w:ascii="华文宋体" w:hAnsi="华文宋体"/>
          <w:i/>
          <w:iCs/>
          <w:sz w:val="20"/>
          <w:szCs w:val="21"/>
        </w:rPr>
        <w:t>C</w:t>
      </w:r>
      <w:r>
        <w:rPr>
          <w:rFonts w:ascii="华文宋体" w:hAnsi="华文宋体" w:cs="华文宋体" w:eastAsia="华文宋体"/>
          <w:sz w:val="20"/>
          <w:szCs w:val="21"/>
        </w:rPr>
        <w:t>两点时速度大小分别为</w:t>
      </w:r>
      <w:r>
        <w:rPr>
          <w:rFonts w:eastAsia="华文宋体" w:cs="华文宋体" w:ascii="华文宋体" w:hAnsi="华文宋体"/>
          <w:sz w:val="20"/>
          <w:szCs w:val="21"/>
        </w:rPr>
        <w:t>3m/s</w:t>
      </w:r>
      <w:r>
        <w:rPr>
          <w:rFonts w:ascii="华文宋体" w:hAnsi="华文宋体" w:cs="华文宋体" w:eastAsia="华文宋体"/>
          <w:sz w:val="20"/>
          <w:szCs w:val="21"/>
        </w:rPr>
        <w:t>和</w:t>
      </w:r>
      <w:r>
        <w:rPr>
          <w:rFonts w:eastAsia="华文宋体" w:cs="华文宋体" w:ascii="华文宋体" w:hAnsi="华文宋体"/>
          <w:sz w:val="20"/>
          <w:szCs w:val="21"/>
        </w:rPr>
        <w:t>4m/s</w:t>
      </w:r>
      <w:r>
        <w:rPr>
          <w:rFonts w:ascii="华文宋体" w:hAnsi="华文宋体" w:cs="华文宋体" w:eastAsia="华文宋体"/>
          <w:sz w:val="20"/>
          <w:szCs w:val="21"/>
        </w:rPr>
        <w:t>，</w:t>
      </w:r>
      <w:r>
        <w:rPr>
          <w:rFonts w:eastAsia="华文宋体" w:cs="华文宋体" w:ascii="华文宋体" w:hAnsi="华文宋体"/>
          <w:i/>
          <w:iCs/>
          <w:sz w:val="20"/>
          <w:szCs w:val="21"/>
        </w:rPr>
        <w:t>AB</w:t>
      </w:r>
      <w:r>
        <w:rPr>
          <w:rFonts w:eastAsia="华文宋体" w:cs="华文宋体" w:ascii="华文宋体" w:hAnsi="华文宋体"/>
          <w:sz w:val="20"/>
          <w:szCs w:val="21"/>
        </w:rPr>
        <w:t>=</w:t>
      </w:r>
      <w:r>
        <w:rPr>
          <w:rFonts w:eastAsia="华文宋体" w:cs="华文宋体" w:ascii="华文宋体" w:hAnsi="华文宋体"/>
          <w:i/>
          <w:iCs/>
          <w:sz w:val="20"/>
          <w:szCs w:val="21"/>
        </w:rPr>
        <w:t>BC</w:t>
      </w:r>
      <w:r>
        <w:rPr>
          <w:rFonts w:eastAsia="华文宋体" w:cs="华文宋体" w:ascii="华文宋体" w:hAnsi="华文宋体"/>
          <w:sz w:val="20"/>
          <w:szCs w:val="21"/>
        </w:rPr>
        <w:t>.</w:t>
      </w:r>
      <w:r>
        <w:rPr>
          <w:rFonts w:ascii="华文宋体" w:hAnsi="华文宋体" w:cs="华文宋体" w:eastAsia="华文宋体"/>
          <w:sz w:val="20"/>
          <w:szCs w:val="21"/>
        </w:rPr>
        <w:t>设球经过</w:t>
      </w:r>
      <w:r>
        <w:rPr>
          <w:rFonts w:eastAsia="华文宋体" w:cs="华文宋体" w:ascii="华文宋体" w:hAnsi="华文宋体"/>
          <w:i/>
          <w:iCs/>
          <w:sz w:val="20"/>
          <w:szCs w:val="21"/>
        </w:rPr>
        <w:t>B</w:t>
      </w:r>
      <w:r>
        <w:rPr>
          <w:rFonts w:ascii="华文宋体" w:hAnsi="华文宋体" w:cs="华文宋体" w:eastAsia="华文宋体"/>
          <w:sz w:val="20"/>
          <w:szCs w:val="21"/>
        </w:rPr>
        <w:t>点前后速度大小不变，则球在</w:t>
      </w:r>
      <w:r>
        <w:rPr>
          <w:rFonts w:eastAsia="华文宋体" w:cs="华文宋体" w:ascii="华文宋体" w:hAnsi="华文宋体"/>
          <w:i/>
          <w:iCs/>
          <w:sz w:val="20"/>
          <w:szCs w:val="21"/>
        </w:rPr>
        <w:t>AB</w:t>
      </w:r>
      <w:r>
        <w:rPr>
          <w:rFonts w:ascii="华文宋体" w:hAnsi="华文宋体" w:cs="华文宋体" w:eastAsia="华文宋体"/>
          <w:sz w:val="20"/>
          <w:szCs w:val="21"/>
        </w:rPr>
        <w:t>、</w:t>
      </w:r>
      <w:r>
        <w:rPr>
          <w:rFonts w:eastAsia="华文宋体" w:cs="华文宋体" w:ascii="华文宋体" w:hAnsi="华文宋体"/>
          <w:i/>
          <w:iCs/>
          <w:sz w:val="20"/>
          <w:szCs w:val="21"/>
        </w:rPr>
        <w:t>BC</w:t>
      </w:r>
      <w:r>
        <w:rPr>
          <w:rFonts w:ascii="华文宋体" w:hAnsi="华文宋体" w:cs="华文宋体" w:eastAsia="华文宋体"/>
          <w:sz w:val="20"/>
          <w:szCs w:val="21"/>
        </w:rPr>
        <w:t>段的加速度大小之比为</w:t>
      </w:r>
      <w:r>
        <w:rPr>
          <w:rFonts w:ascii="华文宋体" w:hAnsi="华文宋体" w:cs="华文宋体" w:eastAsia="华文宋体"/>
          <w:sz w:val="20"/>
          <w:szCs w:val="21"/>
          <w:u w:val="single"/>
        </w:rPr>
        <w:t xml:space="preserve">          </w:t>
      </w:r>
      <w:r>
        <w:rPr>
          <w:rFonts w:ascii="华文宋体" w:hAnsi="华文宋体" w:cs="华文宋体" w:eastAsia="华文宋体"/>
          <w:sz w:val="20"/>
          <w:szCs w:val="21"/>
        </w:rPr>
        <w:t>，球在</w:t>
      </w:r>
      <w:r>
        <w:rPr>
          <w:rFonts w:eastAsia="华文宋体" w:cs="华文宋体" w:ascii="华文宋体" w:hAnsi="华文宋体"/>
          <w:i/>
          <w:iCs/>
          <w:sz w:val="20"/>
          <w:szCs w:val="21"/>
        </w:rPr>
        <w:t>A</w:t>
      </w:r>
      <w:r>
        <w:rPr>
          <w:rFonts w:ascii="华文宋体" w:hAnsi="华文宋体" w:cs="华文宋体" w:eastAsia="华文宋体"/>
          <w:sz w:val="20"/>
          <w:szCs w:val="21"/>
        </w:rPr>
        <w:t>运动到</w:t>
      </w:r>
      <w:r>
        <w:rPr>
          <w:rFonts w:eastAsia="华文宋体" w:cs="华文宋体" w:ascii="华文宋体" w:hAnsi="华文宋体"/>
          <w:i/>
          <w:iCs/>
          <w:sz w:val="20"/>
          <w:szCs w:val="21"/>
        </w:rPr>
        <w:t>C</w:t>
      </w:r>
      <w:r>
        <w:rPr>
          <w:rFonts w:ascii="华文宋体" w:hAnsi="华文宋体" w:cs="华文宋体" w:eastAsia="华文宋体"/>
          <w:sz w:val="20"/>
          <w:szCs w:val="21"/>
        </w:rPr>
        <w:t>的过程中平均速率为</w:t>
      </w:r>
      <w:r>
        <w:rPr>
          <w:rFonts w:ascii="华文宋体" w:hAnsi="华文宋体" w:cs="华文宋体" w:eastAsia="华文宋体"/>
          <w:sz w:val="20"/>
          <w:szCs w:val="21"/>
          <w:u w:val="single"/>
        </w:rPr>
        <w:t xml:space="preserve">         </w:t>
      </w:r>
      <w:r>
        <w:rPr>
          <w:rFonts w:eastAsia="华文宋体" w:cs="华文宋体" w:ascii="华文宋体" w:hAnsi="华文宋体"/>
          <w:sz w:val="20"/>
          <w:szCs w:val="21"/>
        </w:rPr>
        <w:t>m/s.</w:t>
      </w:r>
    </w:p>
    <w:p>
      <w:pPr>
        <w:pStyle w:val="Normal"/>
        <w:jc w:val="center"/>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24.</w:t>
      </w:r>
      <w:r>
        <w:rPr>
          <w:rFonts w:ascii="华文宋体" w:hAnsi="华文宋体" w:cs="华文宋体" w:eastAsia="华文宋体"/>
          <w:sz w:val="20"/>
          <w:szCs w:val="21"/>
        </w:rPr>
        <w:t>如图，宽为</w:t>
      </w:r>
      <w:r>
        <w:rPr>
          <w:rFonts w:eastAsia="华文宋体" w:cs="华文宋体" w:ascii="华文宋体" w:hAnsi="华文宋体"/>
          <w:i/>
          <w:iCs/>
          <w:sz w:val="20"/>
          <w:szCs w:val="21"/>
        </w:rPr>
        <w:t>L</w:t>
      </w:r>
      <w:r>
        <w:rPr>
          <w:rFonts w:ascii="华文宋体" w:hAnsi="华文宋体" w:cs="华文宋体" w:eastAsia="华文宋体"/>
          <w:sz w:val="20"/>
          <w:szCs w:val="21"/>
        </w:rPr>
        <w:t>的竖直障碍物上开有间距</w:t>
      </w:r>
      <w:r>
        <w:rPr>
          <w:rFonts w:eastAsia="华文宋体" w:cs="华文宋体" w:ascii="华文宋体" w:hAnsi="华文宋体"/>
          <w:i/>
          <w:iCs/>
          <w:sz w:val="20"/>
          <w:szCs w:val="21"/>
        </w:rPr>
        <w:t>d</w:t>
      </w:r>
      <w:r>
        <w:rPr>
          <w:rFonts w:eastAsia="华文宋体" w:cs="华文宋体" w:ascii="华文宋体" w:hAnsi="华文宋体"/>
          <w:sz w:val="20"/>
          <w:szCs w:val="21"/>
        </w:rPr>
        <w:t>=0.6cm</w:t>
      </w:r>
      <w:r>
        <w:rPr>
          <w:rFonts w:ascii="华文宋体" w:hAnsi="华文宋体" w:cs="华文宋体" w:eastAsia="华文宋体"/>
          <w:sz w:val="20"/>
          <w:szCs w:val="21"/>
        </w:rPr>
        <w:t>的矩形孔，其下沿离地高</w:t>
      </w:r>
      <w:r>
        <w:rPr>
          <w:rFonts w:eastAsia="华文宋体" w:cs="华文宋体" w:ascii="华文宋体" w:hAnsi="华文宋体"/>
          <w:i/>
          <w:iCs/>
          <w:sz w:val="20"/>
          <w:szCs w:val="21"/>
        </w:rPr>
        <w:t>h</w:t>
      </w:r>
      <w:r>
        <w:rPr>
          <w:rFonts w:eastAsia="华文宋体" w:cs="华文宋体" w:ascii="华文宋体" w:hAnsi="华文宋体"/>
          <w:sz w:val="20"/>
          <w:szCs w:val="21"/>
        </w:rPr>
        <w:t>=1.2m</w:t>
      </w:r>
      <w:r>
        <w:rPr>
          <w:rFonts w:ascii="华文宋体" w:hAnsi="华文宋体" w:cs="华文宋体" w:eastAsia="华文宋体"/>
          <w:sz w:val="20"/>
          <w:szCs w:val="21"/>
        </w:rPr>
        <w:t>，离地高</w:t>
      </w:r>
      <w:r>
        <w:rPr>
          <w:rFonts w:eastAsia="华文宋体" w:cs="华文宋体" w:ascii="华文宋体" w:hAnsi="华文宋体"/>
          <w:i/>
          <w:iCs/>
          <w:sz w:val="20"/>
          <w:szCs w:val="21"/>
        </w:rPr>
        <w:t>H</w:t>
      </w:r>
      <w:r>
        <w:rPr>
          <w:rFonts w:eastAsia="华文宋体" w:cs="华文宋体" w:ascii="华文宋体" w:hAnsi="华文宋体"/>
          <w:sz w:val="20"/>
          <w:szCs w:val="21"/>
        </w:rPr>
        <w:t>=2m</w:t>
      </w:r>
      <w:r>
        <w:rPr>
          <w:rFonts w:ascii="华文宋体" w:hAnsi="华文宋体" w:cs="华文宋体" w:eastAsia="华文宋体"/>
          <w:sz w:val="20"/>
          <w:szCs w:val="21"/>
        </w:rPr>
        <w:t>的质点与障碍物相距</w:t>
      </w:r>
      <w:r>
        <w:rPr>
          <w:rFonts w:eastAsia="华文宋体" w:cs="华文宋体" w:ascii="华文宋体" w:hAnsi="华文宋体"/>
          <w:i/>
          <w:iCs/>
          <w:sz w:val="20"/>
          <w:szCs w:val="21"/>
        </w:rPr>
        <w:t>x</w:t>
      </w:r>
      <w:r>
        <w:rPr>
          <w:rFonts w:eastAsia="华文宋体" w:cs="华文宋体" w:ascii="华文宋体" w:hAnsi="华文宋体"/>
          <w:sz w:val="20"/>
          <w:szCs w:val="21"/>
        </w:rPr>
        <w:t>.</w:t>
      </w:r>
      <w:r>
        <w:rPr>
          <w:rFonts w:ascii="华文宋体" w:hAnsi="华文宋体" w:cs="华文宋体" w:eastAsia="华文宋体"/>
          <w:sz w:val="20"/>
          <w:szCs w:val="21"/>
        </w:rPr>
        <w:t>在障碍物以</w:t>
      </w:r>
      <w:r>
        <w:rPr>
          <w:rFonts w:eastAsia="华文宋体" w:cs="华文宋体" w:ascii="华文宋体" w:hAnsi="华文宋体"/>
          <w:i/>
          <w:iCs/>
          <w:sz w:val="20"/>
          <w:szCs w:val="21"/>
        </w:rPr>
        <w:t>v</w:t>
      </w:r>
      <w:r>
        <w:rPr>
          <w:rFonts w:eastAsia="华文宋体" w:cs="华文宋体" w:ascii="华文宋体" w:hAnsi="华文宋体"/>
          <w:sz w:val="20"/>
          <w:szCs w:val="21"/>
          <w:vertAlign w:val="subscript"/>
        </w:rPr>
        <w:t>0</w:t>
      </w:r>
      <w:r>
        <w:rPr>
          <w:rFonts w:eastAsia="华文宋体" w:cs="华文宋体" w:ascii="华文宋体" w:hAnsi="华文宋体"/>
          <w:sz w:val="20"/>
          <w:szCs w:val="21"/>
        </w:rPr>
        <w:t>=4m/s</w:t>
      </w:r>
      <w:r>
        <w:rPr>
          <w:rFonts w:ascii="华文宋体" w:hAnsi="华文宋体" w:cs="华文宋体" w:eastAsia="华文宋体"/>
          <w:sz w:val="20"/>
          <w:szCs w:val="21"/>
        </w:rPr>
        <w:t>匀速向左运动的同时，质点自由下落</w:t>
      </w:r>
      <w:r>
        <w:rPr>
          <w:rFonts w:eastAsia="华文宋体" w:cs="华文宋体" w:ascii="华文宋体" w:hAnsi="华文宋体"/>
          <w:sz w:val="20"/>
          <w:szCs w:val="21"/>
        </w:rPr>
        <w:t>.</w:t>
      </w:r>
      <w:r>
        <w:rPr>
          <w:rFonts w:ascii="华文宋体" w:hAnsi="华文宋体" w:cs="华文宋体" w:eastAsia="华文宋体"/>
          <w:sz w:val="20"/>
          <w:szCs w:val="21"/>
        </w:rPr>
        <w:t>为使质点能使穿过该孔，</w:t>
      </w:r>
      <w:r>
        <w:rPr>
          <w:rFonts w:eastAsia="华文宋体" w:cs="华文宋体" w:ascii="华文宋体" w:hAnsi="华文宋体"/>
          <w:i/>
          <w:iCs/>
          <w:sz w:val="20"/>
          <w:szCs w:val="21"/>
        </w:rPr>
        <w:t>L</w:t>
      </w:r>
      <w:r>
        <w:rPr>
          <w:rFonts w:ascii="华文宋体" w:hAnsi="华文宋体" w:cs="华文宋体" w:eastAsia="华文宋体"/>
          <w:sz w:val="20"/>
          <w:szCs w:val="21"/>
        </w:rPr>
        <w:t>的最大值为</w:t>
      </w:r>
      <w:r>
        <w:rPr>
          <w:rFonts w:ascii="华文宋体" w:hAnsi="华文宋体" w:cs="华文宋体" w:eastAsia="华文宋体"/>
          <w:sz w:val="20"/>
          <w:szCs w:val="21"/>
          <w:u w:val="single"/>
        </w:rPr>
        <w:t xml:space="preserve">        </w:t>
      </w:r>
      <w:r>
        <w:rPr>
          <w:rFonts w:eastAsia="华文宋体" w:cs="华文宋体" w:ascii="华文宋体" w:hAnsi="华文宋体"/>
          <w:sz w:val="20"/>
          <w:szCs w:val="21"/>
        </w:rPr>
        <w:t>m</w:t>
      </w:r>
      <w:r>
        <w:rPr>
          <w:rFonts w:ascii="华文宋体" w:hAnsi="华文宋体" w:cs="华文宋体" w:eastAsia="华文宋体"/>
          <w:sz w:val="20"/>
          <w:szCs w:val="21"/>
        </w:rPr>
        <w:t>；若</w:t>
      </w:r>
      <w:r>
        <w:rPr>
          <w:rFonts w:eastAsia="华文宋体" w:cs="华文宋体" w:ascii="华文宋体" w:hAnsi="华文宋体"/>
          <w:i/>
          <w:iCs/>
          <w:sz w:val="20"/>
          <w:szCs w:val="21"/>
        </w:rPr>
        <w:t>L</w:t>
      </w:r>
      <w:r>
        <w:rPr>
          <w:rFonts w:eastAsia="华文宋体" w:cs="华文宋体" w:ascii="华文宋体" w:hAnsi="华文宋体"/>
          <w:sz w:val="20"/>
          <w:szCs w:val="21"/>
        </w:rPr>
        <w:t>=0.6m</w:t>
      </w:r>
      <w:r>
        <w:rPr>
          <w:rFonts w:ascii="华文宋体" w:hAnsi="华文宋体" w:cs="华文宋体" w:eastAsia="华文宋体"/>
          <w:sz w:val="20"/>
          <w:szCs w:val="21"/>
        </w:rPr>
        <w:t>，</w:t>
      </w:r>
      <w:r>
        <w:rPr>
          <w:rFonts w:eastAsia="华文宋体" w:cs="华文宋体" w:ascii="华文宋体" w:hAnsi="华文宋体"/>
          <w:i/>
          <w:iCs/>
          <w:sz w:val="20"/>
          <w:szCs w:val="21"/>
        </w:rPr>
        <w:t>x</w:t>
      </w:r>
      <w:r>
        <w:rPr>
          <w:rFonts w:ascii="华文宋体" w:hAnsi="华文宋体" w:cs="华文宋体" w:eastAsia="华文宋体"/>
          <w:sz w:val="20"/>
          <w:szCs w:val="21"/>
        </w:rPr>
        <w:t>的取值范围是</w:t>
      </w:r>
      <w:r>
        <w:rPr>
          <w:rFonts w:ascii="华文宋体" w:hAnsi="华文宋体" w:cs="华文宋体" w:eastAsia="华文宋体"/>
          <w:sz w:val="20"/>
          <w:szCs w:val="21"/>
          <w:u w:val="single"/>
        </w:rPr>
        <w:t xml:space="preserve">       </w:t>
      </w:r>
      <w:r>
        <w:rPr>
          <w:rFonts w:eastAsia="华文宋体" w:cs="华文宋体" w:ascii="华文宋体" w:hAnsi="华文宋体"/>
          <w:sz w:val="20"/>
          <w:szCs w:val="21"/>
        </w:rPr>
        <w:t xml:space="preserve">m. </w:t>
      </w:r>
      <w:r>
        <w:rPr>
          <w:rFonts w:ascii="华文宋体" w:hAnsi="华文宋体" w:cs="华文宋体" w:eastAsia="华文宋体"/>
          <w:sz w:val="20"/>
          <w:szCs w:val="21"/>
        </w:rPr>
        <w:t>（取</w:t>
      </w:r>
      <w:r>
        <w:rPr>
          <w:rFonts w:eastAsia="华文宋体" w:cs="华文宋体" w:ascii="华文宋体" w:hAnsi="华文宋体"/>
          <w:i/>
          <w:iCs/>
          <w:sz w:val="20"/>
          <w:szCs w:val="21"/>
        </w:rPr>
        <w:t>g</w:t>
      </w:r>
      <w:r>
        <w:rPr>
          <w:rFonts w:eastAsia="华文宋体" w:cs="华文宋体" w:ascii="华文宋体" w:hAnsi="华文宋体"/>
          <w:sz w:val="20"/>
          <w:szCs w:val="21"/>
        </w:rPr>
        <w:t>=10m/s</w:t>
      </w:r>
      <w:r>
        <w:rPr>
          <w:rFonts w:ascii="华文宋体" w:hAnsi="华文宋体" w:cs="华文宋体" w:eastAsia="华文宋体"/>
          <w:sz w:val="20"/>
          <w:szCs w:val="21"/>
        </w:rPr>
        <w:t>）</w:t>
      </w:r>
    </w:p>
    <w:p>
      <w:pPr>
        <w:pStyle w:val="Normal"/>
        <w:jc w:val="center"/>
        <w:rPr/>
      </w:pPr>
      <w:r>
        <w:rPr>
          <w:rFonts w:eastAsia="华文宋体" w:cs="华文宋体" w:ascii="华文宋体" w:hAnsi="华文宋体"/>
          <w:sz w:val="20"/>
          <w:szCs w:val="21"/>
        </w:rPr>
        <w:drawing>
          <wp:inline distT="0" distB="0" distL="0" distR="0">
            <wp:extent cx="1124585" cy="73787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66"/>
                    <a:srcRect l="-271" t="-413" r="-271" b="-413"/>
                    <a:stretch>
                      <a:fillRect/>
                    </a:stretch>
                  </pic:blipFill>
                  <pic:spPr bwMode="auto">
                    <a:xfrm>
                      <a:off x="0" y="0"/>
                      <a:ext cx="1124585" cy="737870"/>
                    </a:xfrm>
                    <a:prstGeom prst="rect">
                      <a:avLst/>
                    </a:prstGeom>
                  </pic:spPr>
                </pic:pic>
              </a:graphicData>
            </a:graphic>
          </wp:inline>
        </w:drawing>
      </w:r>
      <w:r>
        <w:rPr>
          <w:rFonts w:eastAsia="华文宋体" w:cs="华文宋体" w:ascii="华文宋体" w:hAnsi="华文宋体"/>
          <w:sz w:val="20"/>
          <w:szCs w:val="21"/>
        </w:rPr>
        <w:t xml:space="preserve">              </w:t>
      </w:r>
      <w:r>
        <w:rPr>
          <w:rFonts w:eastAsia="华文宋体" w:cs="华文宋体" w:ascii="华文宋体" w:hAnsi="华文宋体"/>
          <w:sz w:val="20"/>
          <w:szCs w:val="21"/>
        </w:rPr>
        <w:drawing>
          <wp:inline distT="0" distB="0" distL="0" distR="0">
            <wp:extent cx="1057910" cy="130429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67"/>
                    <a:srcRect l="-288" t="-234" r="-288" b="-234"/>
                    <a:stretch>
                      <a:fillRect/>
                    </a:stretch>
                  </pic:blipFill>
                  <pic:spPr bwMode="auto">
                    <a:xfrm>
                      <a:off x="0" y="0"/>
                      <a:ext cx="1057910" cy="1304290"/>
                    </a:xfrm>
                    <a:prstGeom prst="rect">
                      <a:avLst/>
                    </a:prstGeom>
                  </pic:spPr>
                </pic:pic>
              </a:graphicData>
            </a:graphic>
          </wp:inline>
        </w:drawing>
      </w:r>
      <w:r>
        <w:rPr>
          <w:rFonts w:eastAsia="华文宋体" w:cs="华文宋体" w:ascii="华文宋体" w:hAnsi="华文宋体"/>
          <w:sz w:val="20"/>
          <w:szCs w:val="21"/>
        </w:rPr>
        <w:t xml:space="preserve">             </w:t>
      </w:r>
      <w:r>
        <w:rPr>
          <w:rFonts w:eastAsia="华文宋体" w:cs="华文宋体" w:ascii="华文宋体" w:hAnsi="华文宋体"/>
          <w:sz w:val="20"/>
          <w:szCs w:val="21"/>
        </w:rPr>
        <w:drawing>
          <wp:inline distT="0" distB="0" distL="0" distR="0">
            <wp:extent cx="774065" cy="13716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68"/>
                    <a:srcRect l="-394" t="-222" r="-394" b="-222"/>
                    <a:stretch>
                      <a:fillRect/>
                    </a:stretch>
                  </pic:blipFill>
                  <pic:spPr bwMode="auto">
                    <a:xfrm>
                      <a:off x="0" y="0"/>
                      <a:ext cx="774065" cy="1371600"/>
                    </a:xfrm>
                    <a:prstGeom prst="rect">
                      <a:avLst/>
                    </a:prstGeom>
                  </pic:spPr>
                </pic:pic>
              </a:graphicData>
            </a:graphic>
          </wp:inline>
        </w:drawing>
      </w:r>
      <w:r>
        <w:rPr>
          <w:rFonts w:eastAsia="华文宋体" w:cs="华文宋体" w:ascii="华文宋体" w:hAnsi="华文宋体"/>
          <w:sz w:val="20"/>
          <w:szCs w:val="21"/>
        </w:rPr>
        <w:t xml:space="preserve"> </w:t>
      </w:r>
    </w:p>
    <w:p>
      <w:pPr>
        <w:pStyle w:val="Normal"/>
        <w:jc w:val="center"/>
        <w:rPr>
          <w:rFonts w:ascii="华文宋体" w:hAnsi="华文宋体" w:eastAsia="华文宋体" w:cs="华文宋体"/>
          <w:sz w:val="16"/>
          <w:szCs w:val="18"/>
        </w:rPr>
      </w:pPr>
      <w:r>
        <w:rPr>
          <w:rFonts w:eastAsia="华文宋体" w:cs="华文宋体" w:ascii="华文宋体" w:hAnsi="华文宋体"/>
          <w:sz w:val="16"/>
          <w:szCs w:val="18"/>
        </w:rPr>
      </w:r>
    </w:p>
    <w:p>
      <w:pPr>
        <w:pStyle w:val="Normal"/>
        <w:jc w:val="center"/>
        <w:rPr>
          <w:rFonts w:ascii="华文宋体" w:hAnsi="华文宋体" w:eastAsia="华文宋体" w:cs="华文宋体"/>
          <w:sz w:val="20"/>
          <w:szCs w:val="21"/>
        </w:rPr>
      </w:pPr>
      <w:r>
        <w:rPr>
          <w:rFonts w:ascii="华文宋体" w:hAnsi="华文宋体" w:cs="华文宋体" w:eastAsia="华文宋体"/>
          <w:sz w:val="16"/>
          <w:szCs w:val="18"/>
        </w:rPr>
        <w:t>第</w:t>
      </w:r>
      <w:r>
        <w:rPr>
          <w:rFonts w:eastAsia="华文宋体" w:cs="华文宋体" w:ascii="华文宋体" w:hAnsi="华文宋体"/>
          <w:sz w:val="16"/>
          <w:szCs w:val="18"/>
        </w:rPr>
        <w:t>23</w:t>
      </w:r>
      <w:r>
        <w:rPr>
          <w:rFonts w:ascii="华文宋体" w:hAnsi="华文宋体" w:cs="华文宋体" w:eastAsia="华文宋体"/>
          <w:sz w:val="16"/>
          <w:szCs w:val="18"/>
        </w:rPr>
        <w:t>题图</w:t>
      </w:r>
      <w:r>
        <w:rPr>
          <w:rFonts w:ascii="华文宋体" w:hAnsi="华文宋体" w:cs="华文宋体" w:eastAsia="华文宋体"/>
          <w:sz w:val="16"/>
          <w:szCs w:val="18"/>
        </w:rPr>
        <w:t xml:space="preserve">                   </w:t>
      </w:r>
      <w:r>
        <w:rPr>
          <w:rFonts w:ascii="华文宋体" w:hAnsi="华文宋体" w:cs="华文宋体" w:eastAsia="华文宋体"/>
          <w:sz w:val="16"/>
          <w:szCs w:val="18"/>
        </w:rPr>
        <w:t>第</w:t>
      </w:r>
      <w:r>
        <w:rPr>
          <w:rFonts w:eastAsia="华文宋体" w:cs="华文宋体" w:ascii="华文宋体" w:hAnsi="华文宋体"/>
          <w:sz w:val="16"/>
          <w:szCs w:val="18"/>
        </w:rPr>
        <w:t>24</w:t>
      </w:r>
      <w:r>
        <w:rPr>
          <w:rFonts w:ascii="华文宋体" w:hAnsi="华文宋体" w:cs="华文宋体" w:eastAsia="华文宋体"/>
          <w:sz w:val="16"/>
          <w:szCs w:val="18"/>
        </w:rPr>
        <w:t>题图                   第</w:t>
      </w:r>
      <w:r>
        <w:rPr>
          <w:rFonts w:eastAsia="华文宋体" w:cs="华文宋体" w:ascii="华文宋体" w:hAnsi="华文宋体"/>
          <w:sz w:val="16"/>
          <w:szCs w:val="18"/>
        </w:rPr>
        <w:t>25</w:t>
      </w:r>
      <w:r>
        <w:rPr>
          <w:rFonts w:ascii="华文宋体" w:hAnsi="华文宋体" w:cs="华文宋体" w:eastAsia="华文宋体"/>
          <w:sz w:val="16"/>
          <w:szCs w:val="18"/>
        </w:rPr>
        <w:t>题图</w:t>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rFonts w:ascii="华文宋体" w:hAnsi="华文宋体" w:eastAsia="华文宋体" w:cs="华文宋体"/>
          <w:sz w:val="20"/>
        </w:rPr>
      </w:pPr>
      <w:r>
        <w:rPr>
          <w:rFonts w:eastAsia="华文宋体" w:cs="华文宋体" w:ascii="华文宋体" w:hAnsi="华文宋体"/>
          <w:sz w:val="20"/>
          <w:szCs w:val="21"/>
        </w:rPr>
        <w:t>25.</w:t>
      </w:r>
      <w:r>
        <w:rPr>
          <w:rFonts w:ascii="华文宋体" w:hAnsi="华文宋体" w:cs="华文宋体" w:eastAsia="华文宋体"/>
          <w:sz w:val="20"/>
          <w:szCs w:val="21"/>
        </w:rPr>
        <w:t>如图，在竖直绝缘墙上固定一带电小球</w:t>
      </w:r>
      <w:r>
        <w:rPr>
          <w:rFonts w:eastAsia="华文宋体" w:cs="华文宋体" w:ascii="华文宋体" w:hAnsi="华文宋体"/>
          <w:i/>
          <w:iCs/>
          <w:sz w:val="20"/>
          <w:szCs w:val="21"/>
        </w:rPr>
        <w:t>A</w:t>
      </w:r>
      <w:r>
        <w:rPr>
          <w:rFonts w:ascii="华文宋体" w:hAnsi="华文宋体" w:cs="华文宋体" w:eastAsia="华文宋体"/>
          <w:sz w:val="20"/>
          <w:szCs w:val="21"/>
        </w:rPr>
        <w:t>，将带电小球</w:t>
      </w:r>
      <w:r>
        <w:rPr>
          <w:rFonts w:eastAsia="华文宋体" w:cs="华文宋体" w:ascii="华文宋体" w:hAnsi="华文宋体"/>
          <w:i/>
          <w:iCs/>
          <w:sz w:val="20"/>
          <w:szCs w:val="21"/>
        </w:rPr>
        <w:t>B</w:t>
      </w:r>
      <w:r>
        <w:rPr>
          <w:rFonts w:ascii="华文宋体" w:hAnsi="华文宋体" w:cs="华文宋体" w:eastAsia="华文宋体"/>
          <w:sz w:val="20"/>
          <w:szCs w:val="21"/>
        </w:rPr>
        <w:t>用轻质绝缘丝线悬挂在</w:t>
      </w:r>
      <w:r>
        <w:rPr>
          <w:rFonts w:eastAsia="华文宋体" w:cs="华文宋体" w:ascii="华文宋体" w:hAnsi="华文宋体"/>
          <w:sz w:val="20"/>
          <w:szCs w:val="21"/>
        </w:rPr>
        <w:t>A</w:t>
      </w:r>
      <w:r>
        <w:rPr>
          <w:rFonts w:ascii="华文宋体" w:hAnsi="华文宋体" w:cs="华文宋体" w:eastAsia="华文宋体"/>
          <w:sz w:val="20"/>
          <w:szCs w:val="21"/>
        </w:rPr>
        <w:t>的正上方</w:t>
      </w:r>
      <w:r>
        <w:rPr>
          <w:rFonts w:eastAsia="华文宋体" w:cs="华文宋体" w:ascii="华文宋体" w:hAnsi="华文宋体"/>
          <w:i/>
          <w:iCs/>
          <w:sz w:val="20"/>
          <w:szCs w:val="21"/>
        </w:rPr>
        <w:t>C</w:t>
      </w:r>
      <w:r>
        <w:rPr>
          <w:rFonts w:ascii="华文宋体" w:hAnsi="华文宋体" w:cs="华文宋体" w:eastAsia="华文宋体"/>
          <w:sz w:val="20"/>
          <w:szCs w:val="21"/>
        </w:rPr>
        <w:t>处，图中</w:t>
      </w:r>
      <w:r>
        <w:rPr>
          <w:rFonts w:eastAsia="华文宋体" w:cs="华文宋体" w:ascii="华文宋体" w:hAnsi="华文宋体"/>
          <w:i/>
          <w:iCs/>
          <w:sz w:val="20"/>
          <w:szCs w:val="21"/>
        </w:rPr>
        <w:t>AC</w:t>
      </w:r>
      <w:r>
        <w:rPr>
          <w:rFonts w:eastAsia="华文宋体" w:cs="华文宋体" w:ascii="华文宋体" w:hAnsi="华文宋体"/>
          <w:sz w:val="20"/>
          <w:szCs w:val="21"/>
        </w:rPr>
        <w:t>=</w:t>
      </w:r>
      <w:r>
        <w:rPr>
          <w:rFonts w:eastAsia="华文宋体" w:cs="华文宋体" w:ascii="华文宋体" w:hAnsi="华文宋体"/>
          <w:i/>
          <w:iCs/>
          <w:sz w:val="20"/>
          <w:szCs w:val="21"/>
        </w:rPr>
        <w:t>h</w:t>
      </w:r>
      <w:r>
        <w:rPr>
          <w:rFonts w:eastAsia="华文宋体" w:cs="华文宋体" w:ascii="华文宋体" w:hAnsi="华文宋体"/>
          <w:sz w:val="20"/>
          <w:szCs w:val="21"/>
        </w:rPr>
        <w:t>.</w:t>
      </w:r>
      <w:r>
        <w:rPr>
          <w:rFonts w:ascii="华文宋体" w:hAnsi="华文宋体" w:cs="华文宋体" w:eastAsia="华文宋体"/>
          <w:sz w:val="20"/>
          <w:szCs w:val="21"/>
        </w:rPr>
        <w:t>当</w:t>
      </w:r>
      <w:r>
        <w:rPr>
          <w:rFonts w:eastAsia="华文宋体" w:cs="华文宋体" w:ascii="华文宋体" w:hAnsi="华文宋体"/>
          <w:i/>
          <w:iCs/>
          <w:sz w:val="20"/>
          <w:szCs w:val="21"/>
        </w:rPr>
        <w:t>B</w:t>
      </w:r>
      <w:r>
        <w:rPr>
          <w:rFonts w:ascii="华文宋体" w:hAnsi="华文宋体" w:cs="华文宋体" w:eastAsia="华文宋体"/>
          <w:sz w:val="20"/>
          <w:szCs w:val="21"/>
        </w:rPr>
        <w:t>静止在与竖直反向夹角</w:t>
      </w:r>
      <w:r>
        <w:rPr>
          <w:rFonts w:eastAsia="华文宋体" w:cs="华文宋体" w:ascii="华文宋体" w:hAnsi="华文宋体"/>
          <w:i/>
          <w:iCs/>
          <w:sz w:val="20"/>
        </w:rPr>
        <w:t>θ</w:t>
      </w:r>
      <w:r>
        <w:rPr>
          <w:rFonts w:eastAsia="华文宋体" w:cs="华文宋体" w:ascii="华文宋体" w:hAnsi="华文宋体"/>
          <w:sz w:val="20"/>
        </w:rPr>
        <w:t>=30°</w:t>
      </w:r>
      <w:r>
        <w:rPr>
          <w:rFonts w:ascii="华文宋体" w:hAnsi="华文宋体" w:cs="华文宋体" w:eastAsia="华文宋体"/>
          <w:sz w:val="20"/>
        </w:rPr>
        <w:t>反向时，</w:t>
      </w:r>
      <w:r>
        <w:rPr>
          <w:rFonts w:eastAsia="华文宋体" w:cs="华文宋体" w:ascii="华文宋体" w:hAnsi="华文宋体"/>
          <w:i/>
          <w:iCs/>
          <w:sz w:val="20"/>
        </w:rPr>
        <w:t>A</w:t>
      </w:r>
      <w:r>
        <w:rPr>
          <w:rFonts w:ascii="华文宋体" w:hAnsi="华文宋体" w:cs="华文宋体" w:eastAsia="华文宋体"/>
          <w:sz w:val="20"/>
        </w:rPr>
        <w:t>对</w:t>
      </w:r>
      <w:r>
        <w:rPr>
          <w:rFonts w:eastAsia="华文宋体" w:cs="华文宋体" w:ascii="华文宋体" w:hAnsi="华文宋体"/>
          <w:i/>
          <w:iCs/>
          <w:sz w:val="20"/>
        </w:rPr>
        <w:t>B</w:t>
      </w:r>
      <w:r>
        <w:rPr>
          <w:rFonts w:ascii="华文宋体" w:hAnsi="华文宋体" w:cs="华文宋体" w:eastAsia="华文宋体"/>
          <w:sz w:val="20"/>
        </w:rPr>
        <w:t>的静电力为</w:t>
      </w:r>
      <w:r>
        <w:rPr>
          <w:rFonts w:eastAsia="华文宋体" w:cs="华文宋体" w:ascii="华文宋体" w:hAnsi="华文宋体"/>
          <w:i/>
          <w:iCs/>
          <w:sz w:val="20"/>
        </w:rPr>
        <w:t>B</w:t>
      </w:r>
      <w:r>
        <w:rPr>
          <w:rFonts w:ascii="华文宋体" w:hAnsi="华文宋体" w:cs="华文宋体" w:eastAsia="华文宋体"/>
          <w:sz w:val="20"/>
        </w:rPr>
        <w:t>所受重力的</w:t>
      </w:r>
      <w:r>
        <w:rPr>
          <w:rFonts w:ascii="华文宋体" w:hAnsi="华文宋体" w:cs="华文宋体" w:eastAsia="华文宋体"/>
          <w:sz w:val="20"/>
        </w:rPr>
        <w:object w:dxaOrig="400" w:dyaOrig="681">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19.9pt;height:33.9pt" filled="f" o:ole="">
            <v:imagedata r:id="rId70" o:title=""/>
          </v:shape>
          <o:OLEObject Type="Embed" ProgID="" ShapeID="ole_rId69" DrawAspect="Content" ObjectID="_1471928718" r:id="rId69"/>
        </w:object>
      </w:r>
      <w:r>
        <w:rPr>
          <w:rFonts w:ascii="华文宋体" w:hAnsi="华文宋体" w:cs="华文宋体" w:eastAsia="华文宋体"/>
          <w:sz w:val="20"/>
        </w:rPr>
        <w:t>倍，则丝线</w:t>
      </w:r>
      <w:r>
        <w:rPr>
          <w:rFonts w:eastAsia="华文宋体" w:cs="华文宋体" w:ascii="华文宋体" w:hAnsi="华文宋体"/>
          <w:i/>
          <w:iCs/>
          <w:sz w:val="20"/>
        </w:rPr>
        <w:t>BC</w:t>
      </w:r>
      <w:r>
        <w:rPr>
          <w:rFonts w:ascii="华文宋体" w:hAnsi="华文宋体" w:cs="华文宋体" w:eastAsia="华文宋体"/>
          <w:sz w:val="20"/>
        </w:rPr>
        <w:t>长度为</w:t>
      </w:r>
      <w:r>
        <w:rPr>
          <w:rFonts w:ascii="华文宋体" w:hAnsi="华文宋体" w:cs="华文宋体" w:eastAsia="华文宋体"/>
          <w:sz w:val="20"/>
          <w:u w:val="single"/>
        </w:rPr>
        <w:t xml:space="preserve">           </w:t>
      </w:r>
      <w:r>
        <w:rPr>
          <w:rFonts w:eastAsia="华文宋体" w:cs="华文宋体" w:ascii="华文宋体" w:hAnsi="华文宋体"/>
          <w:sz w:val="20"/>
        </w:rPr>
        <w:t>.</w:t>
      </w:r>
      <w:r>
        <w:rPr>
          <w:rFonts w:ascii="华文宋体" w:hAnsi="华文宋体" w:cs="华文宋体" w:eastAsia="华文宋体"/>
          <w:sz w:val="20"/>
        </w:rPr>
        <w:t>若</w:t>
      </w:r>
      <w:r>
        <w:rPr>
          <w:rFonts w:eastAsia="华文宋体" w:cs="华文宋体" w:ascii="华文宋体" w:hAnsi="华文宋体"/>
          <w:i/>
          <w:iCs/>
          <w:sz w:val="20"/>
        </w:rPr>
        <w:t>A</w:t>
      </w:r>
      <w:r>
        <w:rPr>
          <w:rFonts w:ascii="华文宋体" w:hAnsi="华文宋体" w:cs="华文宋体" w:eastAsia="华文宋体"/>
          <w:sz w:val="20"/>
        </w:rPr>
        <w:t>对</w:t>
      </w:r>
      <w:r>
        <w:rPr>
          <w:rFonts w:eastAsia="华文宋体" w:cs="华文宋体" w:ascii="华文宋体" w:hAnsi="华文宋体"/>
          <w:i/>
          <w:iCs/>
          <w:sz w:val="20"/>
        </w:rPr>
        <w:t>B</w:t>
      </w:r>
      <w:r>
        <w:rPr>
          <w:rFonts w:ascii="华文宋体" w:hAnsi="华文宋体" w:cs="华文宋体" w:eastAsia="华文宋体"/>
          <w:sz w:val="20"/>
        </w:rPr>
        <w:t>的静电力为</w:t>
      </w:r>
      <w:r>
        <w:rPr>
          <w:rFonts w:eastAsia="华文宋体" w:cs="华文宋体" w:ascii="华文宋体" w:hAnsi="华文宋体"/>
          <w:i/>
          <w:iCs/>
          <w:sz w:val="20"/>
        </w:rPr>
        <w:t>B</w:t>
      </w:r>
      <w:r>
        <w:rPr>
          <w:rFonts w:ascii="华文宋体" w:hAnsi="华文宋体" w:cs="华文宋体" w:eastAsia="华文宋体"/>
          <w:sz w:val="20"/>
        </w:rPr>
        <w:t>所受重力的</w:t>
      </w:r>
      <w:r>
        <w:rPr>
          <w:rFonts w:eastAsia="华文宋体" w:cs="华文宋体" w:ascii="华文宋体" w:hAnsi="华文宋体"/>
          <w:sz w:val="20"/>
        </w:rPr>
        <w:t>0.5</w:t>
      </w:r>
      <w:r>
        <w:rPr>
          <w:rFonts w:ascii="华文宋体" w:hAnsi="华文宋体" w:cs="华文宋体" w:eastAsia="华文宋体"/>
          <w:sz w:val="20"/>
        </w:rPr>
        <w:t>倍，改变丝线长度，是</w:t>
      </w:r>
      <w:r>
        <w:rPr>
          <w:rFonts w:eastAsia="华文宋体" w:cs="华文宋体" w:ascii="华文宋体" w:hAnsi="华文宋体"/>
          <w:i/>
          <w:iCs/>
          <w:sz w:val="20"/>
        </w:rPr>
        <w:t>B</w:t>
      </w:r>
      <w:r>
        <w:rPr>
          <w:rFonts w:ascii="华文宋体" w:hAnsi="华文宋体" w:cs="华文宋体" w:eastAsia="华文宋体"/>
          <w:sz w:val="20"/>
        </w:rPr>
        <w:t>仍能在</w:t>
      </w:r>
      <w:r>
        <w:rPr>
          <w:rFonts w:eastAsia="华文宋体" w:cs="华文宋体" w:ascii="华文宋体" w:hAnsi="华文宋体"/>
          <w:i/>
          <w:iCs/>
          <w:sz w:val="20"/>
        </w:rPr>
        <w:t>θ</w:t>
      </w:r>
      <w:r>
        <w:rPr>
          <w:rFonts w:eastAsia="华文宋体" w:cs="华文宋体" w:ascii="华文宋体" w:hAnsi="华文宋体"/>
          <w:sz w:val="20"/>
        </w:rPr>
        <w:t>=30°</w:t>
      </w:r>
      <w:r>
        <w:rPr>
          <w:rFonts w:ascii="华文宋体" w:hAnsi="华文宋体" w:cs="华文宋体" w:eastAsia="华文宋体"/>
          <w:sz w:val="20"/>
        </w:rPr>
        <w:t>处平衡</w:t>
      </w:r>
      <w:r>
        <w:rPr>
          <w:rFonts w:eastAsia="华文宋体" w:cs="华文宋体" w:ascii="华文宋体" w:hAnsi="华文宋体"/>
          <w:sz w:val="20"/>
        </w:rPr>
        <w:t>.</w:t>
      </w:r>
      <w:r>
        <w:rPr>
          <w:rFonts w:ascii="华文宋体" w:hAnsi="华文宋体" w:cs="华文宋体" w:eastAsia="华文宋体"/>
          <w:sz w:val="20"/>
        </w:rPr>
        <w:t>以后由于</w:t>
      </w:r>
      <w:r>
        <w:rPr>
          <w:rFonts w:eastAsia="华文宋体" w:cs="华文宋体" w:ascii="华文宋体" w:hAnsi="华文宋体"/>
          <w:i/>
          <w:iCs/>
          <w:sz w:val="20"/>
        </w:rPr>
        <w:t>A</w:t>
      </w:r>
      <w:r>
        <w:rPr>
          <w:rFonts w:ascii="华文宋体" w:hAnsi="华文宋体" w:cs="华文宋体" w:eastAsia="华文宋体"/>
          <w:sz w:val="20"/>
        </w:rPr>
        <w:t>漏电，</w:t>
      </w:r>
      <w:r>
        <w:rPr>
          <w:rFonts w:eastAsia="华文宋体" w:cs="华文宋体" w:ascii="华文宋体" w:hAnsi="华文宋体"/>
          <w:i/>
          <w:iCs/>
          <w:sz w:val="20"/>
        </w:rPr>
        <w:t>B</w:t>
      </w:r>
      <w:r>
        <w:rPr>
          <w:rFonts w:ascii="华文宋体" w:hAnsi="华文宋体" w:cs="华文宋体" w:eastAsia="华文宋体"/>
          <w:sz w:val="20"/>
        </w:rPr>
        <w:t>在竖直平面内缓慢运动，到</w:t>
      </w:r>
      <w:r>
        <w:rPr>
          <w:rFonts w:eastAsia="华文宋体" w:cs="华文宋体" w:ascii="华文宋体" w:hAnsi="华文宋体"/>
          <w:i/>
          <w:iCs/>
          <w:sz w:val="20"/>
        </w:rPr>
        <w:t>θ</w:t>
      </w:r>
      <w:r>
        <w:rPr>
          <w:rFonts w:eastAsia="华文宋体" w:cs="华文宋体" w:ascii="华文宋体" w:hAnsi="华文宋体"/>
          <w:sz w:val="20"/>
        </w:rPr>
        <w:t>=0°</w:t>
      </w:r>
      <w:r>
        <w:rPr>
          <w:rFonts w:ascii="华文宋体" w:hAnsi="华文宋体" w:cs="华文宋体" w:eastAsia="华文宋体"/>
          <w:sz w:val="20"/>
        </w:rPr>
        <w:t>处</w:t>
      </w:r>
      <w:r>
        <w:rPr>
          <w:rFonts w:eastAsia="华文宋体" w:cs="华文宋体" w:ascii="华文宋体" w:hAnsi="华文宋体"/>
          <w:i/>
          <w:iCs/>
          <w:sz w:val="20"/>
        </w:rPr>
        <w:t>A</w:t>
      </w:r>
      <w:r>
        <w:rPr>
          <w:rFonts w:ascii="华文宋体" w:hAnsi="华文宋体" w:cs="华文宋体" w:eastAsia="华文宋体"/>
          <w:sz w:val="20"/>
        </w:rPr>
        <w:t>的电荷尚未漏完，在整个漏电过程中，丝线上拉力大小的变化情况是</w:t>
      </w:r>
      <w:r>
        <w:rPr>
          <w:rFonts w:ascii="华文宋体" w:hAnsi="华文宋体" w:cs="华文宋体" w:eastAsia="华文宋体"/>
          <w:sz w:val="20"/>
          <w:u w:val="single"/>
        </w:rPr>
        <w:t xml:space="preserve">       </w:t>
      </w:r>
    </w:p>
    <w:p>
      <w:pPr>
        <w:pStyle w:val="Normal"/>
        <w:rPr/>
      </w:pPr>
      <w:r>
        <w:rPr>
          <w:rFonts w:eastAsia="华文宋体" w:cs="华文宋体" w:ascii="华文宋体" w:hAnsi="华文宋体"/>
          <w:sz w:val="20"/>
          <w:u w:val="single"/>
        </w:rPr>
        <w:t xml:space="preserve">                </w:t>
      </w:r>
      <w:r>
        <w:rPr>
          <w:rFonts w:eastAsia="华文宋体" w:cs="华文宋体" w:ascii="华文宋体" w:hAnsi="华文宋体"/>
          <w:sz w:val="20"/>
        </w:rPr>
        <w:t>.</w:t>
      </w:r>
    </w:p>
    <w:p>
      <w:pPr>
        <w:pStyle w:val="Normal"/>
        <w:rPr>
          <w:rFonts w:ascii="华文宋体" w:hAnsi="华文宋体" w:eastAsia="华文宋体" w:cs="华文宋体"/>
          <w:sz w:val="20"/>
        </w:rPr>
      </w:pPr>
      <w:r>
        <w:rPr>
          <w:rFonts w:eastAsia="华文宋体" w:cs="华文宋体" w:ascii="华文宋体" w:hAnsi="华文宋体"/>
          <w:sz w:val="20"/>
        </w:rPr>
      </w:r>
    </w:p>
    <w:p>
      <w:pPr>
        <w:pStyle w:val="Normal"/>
        <w:rPr>
          <w:rFonts w:ascii="华文宋体" w:hAnsi="华文宋体" w:eastAsia="华文宋体" w:cs="华文宋体"/>
          <w:sz w:val="20"/>
        </w:rPr>
      </w:pPr>
      <w:r>
        <w:rPr>
          <w:rFonts w:ascii="华文宋体" w:hAnsi="华文宋体" w:cs="华文宋体" w:eastAsia="华文宋体"/>
          <w:sz w:val="20"/>
        </w:rPr>
        <w:t>五、实验题</w:t>
      </w:r>
    </w:p>
    <w:p>
      <w:pPr>
        <w:pStyle w:val="Normal"/>
        <w:rPr/>
      </w:pPr>
      <w:r>
        <w:rPr>
          <w:rFonts w:eastAsia="华文宋体" w:cs="华文宋体" w:ascii="华文宋体" w:hAnsi="华文宋体"/>
          <w:sz w:val="20"/>
        </w:rPr>
        <w:t>26.</w:t>
      </w:r>
      <w:r>
        <w:rPr>
          <w:rFonts w:ascii="华文宋体" w:hAnsi="华文宋体" w:cs="华文宋体" w:eastAsia="华文宋体"/>
          <w:sz w:val="20"/>
        </w:rPr>
        <w:t>如图，在“观察光的衍射现象”实验中，保持缝到光屏的距离不变，增加缝宽，屏上衍射条纹间距将</w:t>
      </w:r>
      <w:r>
        <w:rPr>
          <w:rFonts w:ascii="华文宋体" w:hAnsi="华文宋体" w:cs="华文宋体" w:eastAsia="华文宋体"/>
          <w:sz w:val="20"/>
          <w:u w:val="single"/>
        </w:rPr>
        <w:t xml:space="preserve">            </w:t>
      </w:r>
      <w:r>
        <w:rPr>
          <w:rFonts w:ascii="华文宋体" w:hAnsi="华文宋体" w:cs="华文宋体" w:eastAsia="华文宋体"/>
          <w:sz w:val="20"/>
        </w:rPr>
        <w:t>（选填：“增大”、“减小”或“不变”）；该现象表明，光沿直线传播只是一种近似规律，只有在</w:t>
      </w:r>
      <w:r>
        <w:rPr>
          <w:rFonts w:ascii="华文宋体" w:hAnsi="华文宋体" w:cs="华文宋体" w:eastAsia="华文宋体"/>
          <w:sz w:val="20"/>
          <w:u w:val="single"/>
        </w:rPr>
        <w:t xml:space="preserve">                     </w:t>
      </w:r>
      <w:r>
        <w:rPr>
          <w:rFonts w:ascii="华文宋体" w:hAnsi="华文宋体" w:cs="华文宋体" w:eastAsia="华文宋体"/>
          <w:sz w:val="20"/>
        </w:rPr>
        <w:t>情况下，光才可以看作是沿直线传播的</w:t>
      </w:r>
      <w:r>
        <w:rPr>
          <w:rFonts w:eastAsia="华文宋体" w:cs="华文宋体" w:ascii="华文宋体" w:hAnsi="华文宋体"/>
          <w:sz w:val="20"/>
        </w:rPr>
        <w:t>.</w:t>
      </w:r>
    </w:p>
    <w:p>
      <w:pPr>
        <w:pStyle w:val="Normal"/>
        <w:rPr>
          <w:rFonts w:ascii="华文宋体" w:hAnsi="华文宋体" w:eastAsia="华文宋体" w:cs="华文宋体"/>
          <w:sz w:val="20"/>
        </w:rPr>
      </w:pPr>
      <w:r>
        <w:rPr>
          <w:rFonts w:eastAsia="华文宋体" w:cs="华文宋体" w:ascii="华文宋体" w:hAnsi="华文宋体"/>
          <w:sz w:val="20"/>
        </w:rPr>
        <w:drawing>
          <wp:inline distT="0" distB="0" distL="0" distR="0">
            <wp:extent cx="1947545" cy="182880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71"/>
                    <a:srcRect l="-156" t="-167" r="-156" b="-167"/>
                    <a:stretch>
                      <a:fillRect/>
                    </a:stretch>
                  </pic:blipFill>
                  <pic:spPr bwMode="auto">
                    <a:xfrm>
                      <a:off x="0" y="0"/>
                      <a:ext cx="1947545" cy="1828800"/>
                    </a:xfrm>
                    <a:prstGeom prst="rect">
                      <a:avLst/>
                    </a:prstGeom>
                  </pic:spPr>
                </pic:pic>
              </a:graphicData>
            </a:graphic>
          </wp:inline>
        </w:drawing>
      </w:r>
      <w:r>
        <w:rPr>
          <w:rFonts w:eastAsia="华文宋体" w:cs="华文宋体" w:ascii="华文宋体" w:hAnsi="华文宋体"/>
          <w:sz w:val="20"/>
        </w:rPr>
        <w:t xml:space="preserve">           </w:t>
      </w:r>
      <w:r>
        <w:rPr>
          <w:rFonts w:eastAsia="华文宋体" w:cs="华文宋体" w:ascii="华文宋体" w:hAnsi="华文宋体"/>
          <w:sz w:val="20"/>
        </w:rPr>
        <w:drawing>
          <wp:inline distT="0" distB="0" distL="0" distR="0">
            <wp:extent cx="2301240" cy="99060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72"/>
                    <a:srcRect l="-132" t="-308" r="-132" b="-308"/>
                    <a:stretch>
                      <a:fillRect/>
                    </a:stretch>
                  </pic:blipFill>
                  <pic:spPr bwMode="auto">
                    <a:xfrm>
                      <a:off x="0" y="0"/>
                      <a:ext cx="2301240" cy="990600"/>
                    </a:xfrm>
                    <a:prstGeom prst="rect">
                      <a:avLst/>
                    </a:prstGeom>
                  </pic:spPr>
                </pic:pic>
              </a:graphicData>
            </a:graphic>
          </wp:inline>
        </w:drawing>
      </w:r>
    </w:p>
    <w:p>
      <w:pPr>
        <w:pStyle w:val="Normal"/>
        <w:jc w:val="center"/>
        <w:rPr/>
      </w:pPr>
      <w:r>
        <w:rPr>
          <w:rFonts w:ascii="华文宋体" w:hAnsi="华文宋体" w:cs="华文宋体" w:eastAsia="华文宋体"/>
          <w:sz w:val="16"/>
          <w:szCs w:val="18"/>
        </w:rPr>
        <w:t>第</w:t>
      </w:r>
      <w:r>
        <w:rPr>
          <w:rFonts w:eastAsia="华文宋体" w:cs="华文宋体" w:ascii="华文宋体" w:hAnsi="华文宋体"/>
          <w:sz w:val="16"/>
          <w:szCs w:val="18"/>
        </w:rPr>
        <w:t>26</w:t>
      </w:r>
      <w:r>
        <w:rPr>
          <w:rFonts w:ascii="华文宋体" w:hAnsi="华文宋体" w:cs="华文宋体" w:eastAsia="华文宋体"/>
          <w:sz w:val="16"/>
          <w:szCs w:val="18"/>
        </w:rPr>
        <w:t>题图</w:t>
      </w:r>
      <w:r>
        <w:rPr>
          <w:rFonts w:ascii="华文宋体" w:hAnsi="华文宋体" w:cs="华文宋体" w:eastAsia="华文宋体"/>
          <w:sz w:val="16"/>
          <w:szCs w:val="18"/>
        </w:rPr>
        <w:t xml:space="preserve">                              </w:t>
      </w:r>
      <w:r>
        <w:rPr>
          <w:rFonts w:ascii="华文宋体" w:hAnsi="华文宋体" w:cs="华文宋体" w:eastAsia="华文宋体"/>
          <w:sz w:val="20"/>
        </w:rPr>
        <w:t>图（</w:t>
      </w:r>
      <w:r>
        <w:rPr>
          <w:rFonts w:eastAsia="华文宋体" w:cs="华文宋体" w:ascii="华文宋体" w:hAnsi="华文宋体"/>
          <w:sz w:val="20"/>
        </w:rPr>
        <w:t>a</w:t>
      </w:r>
      <w:r>
        <w:rPr>
          <w:rFonts w:ascii="华文宋体" w:hAnsi="华文宋体" w:cs="华文宋体" w:eastAsia="华文宋体"/>
          <w:sz w:val="20"/>
        </w:rPr>
        <w:t>）         图（</w:t>
      </w:r>
      <w:r>
        <w:rPr>
          <w:rFonts w:eastAsia="华文宋体" w:cs="华文宋体" w:ascii="华文宋体" w:hAnsi="华文宋体"/>
          <w:sz w:val="20"/>
        </w:rPr>
        <w:t>b</w:t>
      </w:r>
      <w:r>
        <w:rPr>
          <w:rFonts w:ascii="华文宋体" w:hAnsi="华文宋体" w:cs="华文宋体" w:eastAsia="华文宋体"/>
          <w:sz w:val="20"/>
        </w:rPr>
        <w:t>）</w:t>
      </w:r>
      <w:r>
        <w:rPr>
          <w:rFonts w:ascii="华文宋体" w:hAnsi="华文宋体" w:cs="华文宋体" w:eastAsia="华文宋体"/>
          <w:sz w:val="16"/>
          <w:szCs w:val="18"/>
        </w:rPr>
        <w:t>第</w:t>
      </w:r>
      <w:r>
        <w:rPr>
          <w:rFonts w:eastAsia="华文宋体" w:cs="华文宋体" w:ascii="华文宋体" w:hAnsi="华文宋体"/>
          <w:sz w:val="16"/>
          <w:szCs w:val="18"/>
        </w:rPr>
        <w:t>27</w:t>
      </w:r>
      <w:r>
        <w:rPr>
          <w:rFonts w:ascii="华文宋体" w:hAnsi="华文宋体" w:cs="华文宋体" w:eastAsia="华文宋体"/>
          <w:sz w:val="16"/>
          <w:szCs w:val="18"/>
        </w:rPr>
        <w:t>题图</w:t>
      </w:r>
    </w:p>
    <w:p>
      <w:pPr>
        <w:pStyle w:val="Normal"/>
        <w:rPr>
          <w:rFonts w:ascii="华文宋体" w:hAnsi="华文宋体" w:eastAsia="华文宋体" w:cs="华文宋体"/>
          <w:sz w:val="20"/>
          <w:szCs w:val="18"/>
        </w:rPr>
      </w:pPr>
      <w:r>
        <w:rPr>
          <w:rFonts w:eastAsia="华文宋体" w:cs="华文宋体" w:ascii="华文宋体" w:hAnsi="华文宋体"/>
          <w:sz w:val="20"/>
          <w:szCs w:val="18"/>
        </w:rPr>
      </w:r>
    </w:p>
    <w:p>
      <w:pPr>
        <w:pStyle w:val="Normal"/>
        <w:rPr/>
      </w:pPr>
      <w:r>
        <w:rPr>
          <w:rFonts w:eastAsia="华文宋体" w:cs="华文宋体" w:ascii="华文宋体" w:hAnsi="华文宋体"/>
          <w:sz w:val="20"/>
        </w:rPr>
        <w:t>27.</w:t>
      </w:r>
      <w:r>
        <w:rPr>
          <w:rFonts w:ascii="华文宋体" w:hAnsi="华文宋体" w:cs="华文宋体" w:eastAsia="华文宋体"/>
          <w:sz w:val="20"/>
        </w:rPr>
        <w:t>在“用</w:t>
      </w:r>
      <w:r>
        <w:rPr>
          <w:rFonts w:eastAsia="华文宋体" w:cs="华文宋体" w:ascii="华文宋体" w:hAnsi="华文宋体"/>
          <w:sz w:val="20"/>
        </w:rPr>
        <w:t>DIS</w:t>
      </w:r>
      <w:r>
        <w:rPr>
          <w:rFonts w:ascii="华文宋体" w:hAnsi="华文宋体" w:cs="华文宋体" w:eastAsia="华文宋体"/>
          <w:sz w:val="20"/>
        </w:rPr>
        <w:t>研究在温度不变时，一定质量的气体压强与体积的关系”实验中，某同学将注射器活塞置于刻度为</w:t>
      </w:r>
      <w:r>
        <w:rPr>
          <w:rFonts w:eastAsia="华文宋体" w:cs="华文宋体" w:ascii="华文宋体" w:hAnsi="华文宋体"/>
          <w:sz w:val="20"/>
        </w:rPr>
        <w:t>10mL</w:t>
      </w:r>
      <w:r>
        <w:rPr>
          <w:rFonts w:ascii="华文宋体" w:hAnsi="华文宋体" w:cs="华文宋体" w:eastAsia="华文宋体"/>
          <w:sz w:val="20"/>
        </w:rPr>
        <w:t>处，然后将注射器连接压强传感器并开始实验，气体体积</w:t>
      </w:r>
      <w:r>
        <w:rPr>
          <w:rFonts w:eastAsia="华文宋体" w:cs="华文宋体" w:ascii="华文宋体" w:hAnsi="华文宋体"/>
          <w:i/>
          <w:iCs/>
          <w:sz w:val="20"/>
        </w:rPr>
        <w:t>V</w:t>
      </w:r>
      <w:r>
        <w:rPr>
          <w:rFonts w:ascii="华文宋体" w:hAnsi="华文宋体" w:cs="华文宋体" w:eastAsia="华文宋体"/>
          <w:sz w:val="20"/>
        </w:rPr>
        <w:t>每增加</w:t>
      </w:r>
      <w:r>
        <w:rPr>
          <w:rFonts w:eastAsia="华文宋体" w:cs="华文宋体" w:ascii="华文宋体" w:hAnsi="华文宋体"/>
          <w:sz w:val="20"/>
        </w:rPr>
        <w:t>1mL</w:t>
      </w:r>
      <w:r>
        <w:rPr>
          <w:rFonts w:ascii="华文宋体" w:hAnsi="华文宋体" w:cs="华文宋体" w:eastAsia="华文宋体"/>
          <w:sz w:val="20"/>
        </w:rPr>
        <w:t>测一次压强</w:t>
      </w:r>
      <w:r>
        <w:rPr>
          <w:rFonts w:eastAsia="华文宋体" w:cs="华文宋体" w:ascii="华文宋体" w:hAnsi="华文宋体"/>
          <w:i/>
          <w:iCs/>
          <w:sz w:val="20"/>
        </w:rPr>
        <w:t>p</w:t>
      </w:r>
      <w:r>
        <w:rPr>
          <w:rFonts w:ascii="华文宋体" w:hAnsi="华文宋体" w:cs="华文宋体" w:eastAsia="华文宋体"/>
          <w:sz w:val="20"/>
        </w:rPr>
        <w:t>，最后得到</w:t>
      </w:r>
      <w:r>
        <w:rPr>
          <w:rFonts w:eastAsia="华文宋体" w:cs="华文宋体" w:ascii="华文宋体" w:hAnsi="华文宋体"/>
          <w:i/>
          <w:iCs/>
          <w:sz w:val="20"/>
        </w:rPr>
        <w:t>p</w:t>
      </w:r>
      <w:r>
        <w:rPr>
          <w:rFonts w:ascii="华文宋体" w:hAnsi="华文宋体" w:cs="华文宋体" w:eastAsia="华文宋体"/>
          <w:sz w:val="20"/>
        </w:rPr>
        <w:t>与</w:t>
      </w:r>
      <w:r>
        <w:rPr>
          <w:rFonts w:eastAsia="华文宋体" w:cs="华文宋体" w:ascii="华文宋体" w:hAnsi="华文宋体"/>
          <w:i/>
          <w:iCs/>
          <w:sz w:val="20"/>
        </w:rPr>
        <w:t>V</w:t>
      </w:r>
      <w:r>
        <w:rPr>
          <w:rFonts w:ascii="华文宋体" w:hAnsi="华文宋体" w:cs="华文宋体" w:eastAsia="华文宋体"/>
          <w:sz w:val="20"/>
        </w:rPr>
        <w:t>的乘积逐渐增大</w:t>
      </w:r>
      <w:r>
        <w:rPr>
          <w:rFonts w:eastAsia="华文宋体" w:cs="华文宋体" w:ascii="华文宋体" w:hAnsi="华文宋体"/>
          <w:sz w:val="20"/>
        </w:rPr>
        <w:t>.</w:t>
      </w:r>
    </w:p>
    <w:p>
      <w:pPr>
        <w:pStyle w:val="Normal"/>
        <w:ind w:firstLine="400"/>
        <w:rPr/>
      </w:pPr>
      <w:r>
        <w:rPr>
          <w:rFonts w:ascii="华文宋体" w:hAnsi="华文宋体" w:cs="华文宋体" w:eastAsia="华文宋体"/>
          <w:sz w:val="20"/>
        </w:rPr>
        <w:t>（</w:t>
      </w:r>
      <w:r>
        <w:rPr>
          <w:rFonts w:eastAsia="华文宋体" w:cs="华文宋体" w:ascii="华文宋体" w:hAnsi="华文宋体"/>
          <w:sz w:val="20"/>
        </w:rPr>
        <w:t>1</w:t>
      </w:r>
      <w:r>
        <w:rPr>
          <w:rFonts w:ascii="华文宋体" w:hAnsi="华文宋体" w:cs="华文宋体" w:eastAsia="华文宋体"/>
          <w:sz w:val="20"/>
        </w:rPr>
        <w:t>）由此可推断，该同学的实验结果可能为图</w:t>
      </w:r>
      <w:r>
        <w:rPr>
          <w:rFonts w:ascii="华文宋体" w:hAnsi="华文宋体" w:cs="华文宋体" w:eastAsia="华文宋体"/>
          <w:sz w:val="20"/>
          <w:u w:val="single"/>
        </w:rPr>
        <w:t xml:space="preserve">            </w:t>
      </w:r>
      <w:r>
        <w:rPr>
          <w:rFonts w:eastAsia="华文宋体" w:cs="华文宋体" w:ascii="华文宋体" w:hAnsi="华文宋体"/>
          <w:sz w:val="20"/>
        </w:rPr>
        <w:t>.</w:t>
      </w:r>
    </w:p>
    <w:p>
      <w:pPr>
        <w:pStyle w:val="Normal"/>
        <w:ind w:firstLine="400"/>
        <w:rPr/>
      </w:pPr>
      <w:r>
        <w:rPr>
          <w:rFonts w:ascii="华文宋体" w:hAnsi="华文宋体" w:cs="华文宋体" w:eastAsia="华文宋体"/>
          <w:sz w:val="20"/>
        </w:rPr>
        <w:t>（</w:t>
      </w:r>
      <w:r>
        <w:rPr>
          <w:rFonts w:eastAsia="华文宋体" w:cs="华文宋体" w:ascii="华文宋体" w:hAnsi="华文宋体"/>
          <w:sz w:val="20"/>
        </w:rPr>
        <w:t>2</w:t>
      </w:r>
      <w:r>
        <w:rPr>
          <w:rFonts w:ascii="华文宋体" w:hAnsi="华文宋体" w:cs="华文宋体" w:eastAsia="华文宋体"/>
          <w:sz w:val="20"/>
        </w:rPr>
        <w:t>）（单选题）图线弯曲的可能原因是在实验过程中</w:t>
      </w:r>
      <w:r>
        <w:rPr>
          <w:rFonts w:ascii="华文宋体" w:hAnsi="华文宋体" w:cs="华文宋体" w:eastAsia="华文宋体"/>
          <w:sz w:val="20"/>
          <w:u w:val="single"/>
        </w:rPr>
        <w:t xml:space="preserve">           </w:t>
      </w:r>
      <w:r>
        <w:rPr>
          <w:rFonts w:eastAsia="华文宋体" w:cs="华文宋体" w:ascii="华文宋体" w:hAnsi="华文宋体"/>
          <w:sz w:val="20"/>
        </w:rPr>
        <w:t>.</w:t>
      </w:r>
    </w:p>
    <w:p>
      <w:pPr>
        <w:pStyle w:val="Normal"/>
        <w:ind w:firstLine="400"/>
        <w:rPr/>
      </w:pPr>
      <w:r>
        <w:rPr>
          <w:rFonts w:ascii="华文宋体" w:hAnsi="华文宋体" w:cs="华文宋体" w:eastAsia="华文宋体"/>
          <w:sz w:val="20"/>
        </w:rPr>
        <w:t>（</w:t>
      </w:r>
      <w:r>
        <w:rPr>
          <w:rFonts w:eastAsia="华文宋体" w:cs="华文宋体" w:ascii="华文宋体" w:hAnsi="华文宋体"/>
          <w:sz w:val="20"/>
        </w:rPr>
        <w:t>A</w:t>
      </w:r>
      <w:r>
        <w:rPr>
          <w:rFonts w:ascii="华文宋体" w:hAnsi="华文宋体" w:cs="华文宋体" w:eastAsia="华文宋体"/>
          <w:sz w:val="20"/>
        </w:rPr>
        <w:t>）注射器中有异物</w:t>
      </w:r>
      <w:r>
        <w:rPr>
          <w:rFonts w:ascii="华文宋体" w:hAnsi="华文宋体" w:cs="华文宋体" w:eastAsia="华文宋体"/>
          <w:sz w:val="20"/>
        </w:rPr>
        <w:t xml:space="preserve">         </w:t>
      </w:r>
      <w:r>
        <w:rPr>
          <w:rFonts w:ascii="华文宋体" w:hAnsi="华文宋体" w:cs="华文宋体" w:eastAsia="华文宋体"/>
          <w:sz w:val="20"/>
        </w:rPr>
        <w:t>（</w:t>
      </w:r>
      <w:r>
        <w:rPr>
          <w:rFonts w:eastAsia="华文宋体" w:cs="华文宋体" w:ascii="华文宋体" w:hAnsi="华文宋体"/>
          <w:sz w:val="20"/>
        </w:rPr>
        <w:t>B</w:t>
      </w:r>
      <w:r>
        <w:rPr>
          <w:rFonts w:ascii="华文宋体" w:hAnsi="华文宋体" w:cs="华文宋体" w:eastAsia="华文宋体"/>
          <w:sz w:val="20"/>
        </w:rPr>
        <w:t>）连接软管中存在气体</w:t>
      </w:r>
    </w:p>
    <w:p>
      <w:pPr>
        <w:pStyle w:val="Normal"/>
        <w:ind w:firstLine="400"/>
        <w:rPr/>
      </w:pPr>
      <w:r>
        <w:rPr>
          <w:rFonts w:ascii="华文宋体" w:hAnsi="华文宋体" w:cs="华文宋体" w:eastAsia="华文宋体"/>
          <w:sz w:val="20"/>
        </w:rPr>
        <w:t>（</w:t>
      </w:r>
      <w:r>
        <w:rPr>
          <w:rFonts w:eastAsia="华文宋体" w:cs="华文宋体" w:ascii="华文宋体" w:hAnsi="华文宋体"/>
          <w:sz w:val="20"/>
        </w:rPr>
        <w:t>C</w:t>
      </w:r>
      <w:r>
        <w:rPr>
          <w:rFonts w:ascii="华文宋体" w:hAnsi="华文宋体" w:cs="华文宋体" w:eastAsia="华文宋体"/>
          <w:sz w:val="20"/>
        </w:rPr>
        <w:t>）注射器内气体温度升高</w:t>
      </w:r>
      <w:r>
        <w:rPr>
          <w:rFonts w:ascii="华文宋体" w:hAnsi="华文宋体" w:cs="华文宋体" w:eastAsia="华文宋体"/>
          <w:sz w:val="20"/>
        </w:rPr>
        <w:t xml:space="preserve">   </w:t>
      </w:r>
      <w:r>
        <w:rPr>
          <w:rFonts w:ascii="华文宋体" w:hAnsi="华文宋体" w:cs="华文宋体" w:eastAsia="华文宋体"/>
          <w:sz w:val="20"/>
        </w:rPr>
        <w:t>（</w:t>
      </w:r>
      <w:r>
        <w:rPr>
          <w:rFonts w:eastAsia="华文宋体" w:cs="华文宋体" w:ascii="华文宋体" w:hAnsi="华文宋体"/>
          <w:sz w:val="20"/>
        </w:rPr>
        <w:t>D</w:t>
      </w:r>
      <w:r>
        <w:rPr>
          <w:rFonts w:ascii="华文宋体" w:hAnsi="华文宋体" w:cs="华文宋体" w:eastAsia="华文宋体"/>
          <w:sz w:val="20"/>
        </w:rPr>
        <w:t>）注射器内气体温度降低</w:t>
      </w:r>
    </w:p>
    <w:p>
      <w:pPr>
        <w:pStyle w:val="Normal"/>
        <w:rPr>
          <w:rFonts w:ascii="华文宋体" w:hAnsi="华文宋体" w:eastAsia="华文宋体" w:cs="华文宋体"/>
          <w:sz w:val="20"/>
        </w:rPr>
      </w:pPr>
      <w:r>
        <w:rPr>
          <w:rFonts w:eastAsia="华文宋体" w:cs="华文宋体" w:ascii="华文宋体" w:hAnsi="华文宋体"/>
          <w:sz w:val="20"/>
        </w:rPr>
      </w:r>
    </w:p>
    <w:p>
      <w:pPr>
        <w:pStyle w:val="Normal"/>
        <w:rPr>
          <w:rFonts w:ascii="华文宋体" w:hAnsi="华文宋体" w:eastAsia="华文宋体" w:cs="华文宋体"/>
          <w:sz w:val="20"/>
        </w:rPr>
      </w:pPr>
      <w:r>
        <w:rPr>
          <w:rFonts w:eastAsia="华文宋体" w:cs="华文宋体" w:ascii="华文宋体" w:hAnsi="华文宋体"/>
          <w:sz w:val="20"/>
        </w:rPr>
        <w:t>28.</w:t>
      </w:r>
      <w:r>
        <w:rPr>
          <w:rFonts w:ascii="华文宋体" w:hAnsi="华文宋体" w:cs="华文宋体" w:eastAsia="华文宋体"/>
          <w:sz w:val="20"/>
        </w:rPr>
        <w:t>在“用</w:t>
      </w:r>
      <w:r>
        <w:rPr>
          <w:rFonts w:eastAsia="华文宋体" w:cs="华文宋体" w:ascii="华文宋体" w:hAnsi="华文宋体"/>
          <w:sz w:val="20"/>
        </w:rPr>
        <w:t>DIS</w:t>
      </w:r>
      <w:r>
        <w:rPr>
          <w:rFonts w:ascii="华文宋体" w:hAnsi="华文宋体" w:cs="华文宋体" w:eastAsia="华文宋体"/>
          <w:sz w:val="20"/>
        </w:rPr>
        <w:t>测电源电动势和内阻”的实验中</w:t>
      </w:r>
    </w:p>
    <w:p>
      <w:pPr>
        <w:pStyle w:val="Normal"/>
        <w:ind w:firstLine="400"/>
        <w:rPr/>
      </w:pPr>
      <w:r>
        <w:rPr>
          <w:rFonts w:ascii="华文宋体" w:hAnsi="华文宋体" w:cs="华文宋体" w:eastAsia="华文宋体"/>
          <w:sz w:val="20"/>
        </w:rPr>
        <w:t>（</w:t>
      </w:r>
      <w:r>
        <w:rPr>
          <w:rFonts w:eastAsia="华文宋体" w:cs="华文宋体" w:ascii="华文宋体" w:hAnsi="华文宋体"/>
          <w:sz w:val="20"/>
        </w:rPr>
        <w:t>1</w:t>
      </w:r>
      <w:r>
        <w:rPr>
          <w:rFonts w:ascii="华文宋体" w:hAnsi="华文宋体" w:cs="华文宋体" w:eastAsia="华文宋体"/>
          <w:sz w:val="20"/>
        </w:rPr>
        <w:t>）将待测电池组、滑动变阻器、电流传感器、电压传感器、定值电阻、电键及若干导线连接成电路如图（</w:t>
      </w:r>
      <w:r>
        <w:rPr>
          <w:rFonts w:eastAsia="华文宋体" w:cs="华文宋体" w:ascii="华文宋体" w:hAnsi="华文宋体"/>
          <w:sz w:val="20"/>
        </w:rPr>
        <w:t>a</w:t>
      </w:r>
      <w:r>
        <w:rPr>
          <w:rFonts w:ascii="华文宋体" w:hAnsi="华文宋体" w:cs="华文宋体" w:eastAsia="华文宋体"/>
          <w:sz w:val="20"/>
        </w:rPr>
        <w:t>）所示</w:t>
      </w:r>
      <w:r>
        <w:rPr>
          <w:rFonts w:eastAsia="华文宋体" w:cs="华文宋体" w:ascii="华文宋体" w:hAnsi="华文宋体"/>
          <w:sz w:val="20"/>
        </w:rPr>
        <w:t>.</w:t>
      </w:r>
      <w:r>
        <w:rPr>
          <w:rFonts w:ascii="华文宋体" w:hAnsi="华文宋体" w:cs="华文宋体" w:eastAsia="华文宋体"/>
          <w:sz w:val="20"/>
        </w:rPr>
        <w:t>图中未接导线的</w:t>
      </w:r>
      <w:r>
        <w:rPr>
          <w:rFonts w:eastAsia="华文宋体" w:cs="华文宋体" w:ascii="华文宋体" w:hAnsi="华文宋体"/>
          <w:sz w:val="20"/>
        </w:rPr>
        <w:t>A</w:t>
      </w:r>
      <w:r>
        <w:rPr>
          <w:rFonts w:ascii="华文宋体" w:hAnsi="华文宋体" w:cs="华文宋体" w:eastAsia="华文宋体"/>
          <w:sz w:val="20"/>
        </w:rPr>
        <w:t>端应接在</w:t>
      </w:r>
      <w:r>
        <w:rPr>
          <w:rFonts w:ascii="华文宋体" w:hAnsi="华文宋体" w:cs="华文宋体" w:eastAsia="华文宋体"/>
          <w:sz w:val="20"/>
          <w:u w:val="single"/>
        </w:rPr>
        <w:t xml:space="preserve">       </w:t>
      </w:r>
      <w:r>
        <w:rPr>
          <w:rFonts w:ascii="华文宋体" w:hAnsi="华文宋体" w:cs="华文宋体" w:eastAsia="华文宋体"/>
          <w:sz w:val="20"/>
        </w:rPr>
        <w:t>点（选填：“</w:t>
      </w:r>
      <w:r>
        <w:rPr>
          <w:rFonts w:eastAsia="华文宋体" w:cs="华文宋体" w:ascii="华文宋体" w:hAnsi="华文宋体"/>
          <w:sz w:val="20"/>
        </w:rPr>
        <w:t>B”</w:t>
      </w:r>
      <w:r>
        <w:rPr>
          <w:rFonts w:ascii="华文宋体" w:hAnsi="华文宋体" w:cs="华文宋体" w:eastAsia="华文宋体"/>
          <w:sz w:val="20"/>
        </w:rPr>
        <w:t>、“</w:t>
      </w:r>
      <w:r>
        <w:rPr>
          <w:rFonts w:eastAsia="华文宋体" w:cs="华文宋体" w:ascii="华文宋体" w:hAnsi="华文宋体"/>
          <w:sz w:val="20"/>
        </w:rPr>
        <w:t>C”</w:t>
      </w:r>
      <w:r>
        <w:rPr>
          <w:rFonts w:ascii="华文宋体" w:hAnsi="华文宋体" w:cs="华文宋体" w:eastAsia="华文宋体"/>
          <w:sz w:val="20"/>
        </w:rPr>
        <w:t>、“</w:t>
      </w:r>
      <w:r>
        <w:rPr>
          <w:rFonts w:eastAsia="华文宋体" w:cs="华文宋体" w:ascii="华文宋体" w:hAnsi="华文宋体"/>
          <w:sz w:val="20"/>
        </w:rPr>
        <w:t>D”</w:t>
      </w:r>
      <w:r>
        <w:rPr>
          <w:rFonts w:ascii="华文宋体" w:hAnsi="华文宋体" w:cs="华文宋体" w:eastAsia="华文宋体"/>
          <w:sz w:val="20"/>
        </w:rPr>
        <w:t>或“</w:t>
      </w:r>
      <w:r>
        <w:rPr>
          <w:rFonts w:eastAsia="华文宋体" w:cs="华文宋体" w:ascii="华文宋体" w:hAnsi="华文宋体"/>
          <w:sz w:val="20"/>
        </w:rPr>
        <w:t>E”</w:t>
      </w:r>
      <w:r>
        <w:rPr>
          <w:rFonts w:ascii="华文宋体" w:hAnsi="华文宋体" w:cs="华文宋体" w:eastAsia="华文宋体"/>
          <w:sz w:val="20"/>
        </w:rPr>
        <w:t>）</w:t>
      </w:r>
      <w:r>
        <w:rPr>
          <w:rFonts w:eastAsia="华文宋体" w:cs="华文宋体" w:ascii="华文宋体" w:hAnsi="华文宋体"/>
          <w:sz w:val="20"/>
        </w:rPr>
        <w:t>.</w:t>
      </w:r>
    </w:p>
    <w:p>
      <w:pPr>
        <w:pStyle w:val="Normal"/>
        <w:ind w:firstLine="400"/>
        <w:rPr>
          <w:rFonts w:ascii="华文宋体" w:hAnsi="华文宋体" w:eastAsia="华文宋体" w:cs="华文宋体"/>
          <w:sz w:val="20"/>
        </w:rPr>
      </w:pPr>
      <w:r>
        <w:rPr>
          <w:rFonts w:ascii="华文宋体" w:hAnsi="华文宋体" w:cs="华文宋体" w:eastAsia="华文宋体"/>
          <w:sz w:val="20"/>
        </w:rPr>
        <w:t>（</w:t>
      </w:r>
      <w:r>
        <w:rPr>
          <w:rFonts w:eastAsia="华文宋体" w:cs="华文宋体" w:ascii="华文宋体" w:hAnsi="华文宋体"/>
          <w:sz w:val="20"/>
        </w:rPr>
        <w:t>2</w:t>
      </w:r>
      <w:r>
        <w:rPr>
          <w:rFonts w:ascii="华文宋体" w:hAnsi="华文宋体" w:cs="华文宋体" w:eastAsia="华文宋体"/>
          <w:sz w:val="20"/>
        </w:rPr>
        <w:t>）实验得到的</w:t>
      </w:r>
      <w:r>
        <w:rPr>
          <w:rFonts w:eastAsia="华文宋体" w:cs="华文宋体" w:ascii="华文宋体" w:hAnsi="华文宋体"/>
          <w:sz w:val="20"/>
        </w:rPr>
        <w:t>U-I</w:t>
      </w:r>
      <w:r>
        <w:rPr>
          <w:rFonts w:ascii="华文宋体" w:hAnsi="华文宋体" w:cs="华文宋体" w:eastAsia="华文宋体"/>
          <w:sz w:val="20"/>
        </w:rPr>
        <w:t>的关系如图（</w:t>
      </w:r>
      <w:r>
        <w:rPr>
          <w:rFonts w:eastAsia="华文宋体" w:cs="华文宋体" w:ascii="华文宋体" w:hAnsi="华文宋体"/>
          <w:sz w:val="20"/>
        </w:rPr>
        <w:t>b</w:t>
      </w:r>
      <w:r>
        <w:rPr>
          <w:rFonts w:ascii="华文宋体" w:hAnsi="华文宋体" w:cs="华文宋体" w:eastAsia="华文宋体"/>
          <w:sz w:val="20"/>
        </w:rPr>
        <w:t>）中的直线Ⅰ所示，则电池组的电动势</w:t>
      </w:r>
    </w:p>
    <w:p>
      <w:pPr>
        <w:pStyle w:val="Normal"/>
        <w:ind w:firstLine="400"/>
        <w:rPr/>
      </w:pPr>
      <w:r>
        <w:rPr>
          <w:rFonts w:ascii="华文宋体" w:hAnsi="华文宋体" w:cs="华文宋体" w:eastAsia="华文宋体"/>
          <w:sz w:val="20"/>
        </w:rPr>
        <w:t>为</w:t>
      </w:r>
      <w:r>
        <w:rPr>
          <w:rFonts w:ascii="华文宋体" w:hAnsi="华文宋体" w:cs="华文宋体" w:eastAsia="华文宋体"/>
          <w:sz w:val="20"/>
          <w:u w:val="single"/>
        </w:rPr>
        <w:t xml:space="preserve">       </w:t>
      </w:r>
      <w:r>
        <w:rPr>
          <w:rFonts w:ascii="华文宋体" w:hAnsi="华文宋体" w:cs="华文宋体" w:eastAsia="华文宋体"/>
          <w:sz w:val="20"/>
        </w:rPr>
        <w:t xml:space="preserve"> </w:t>
      </w:r>
      <w:r>
        <w:rPr>
          <w:rFonts w:eastAsia="华文宋体" w:cs="华文宋体" w:ascii="华文宋体" w:hAnsi="华文宋体"/>
          <w:sz w:val="20"/>
        </w:rPr>
        <w:t>V</w:t>
      </w:r>
      <w:r>
        <w:rPr>
          <w:rFonts w:ascii="华文宋体" w:hAnsi="华文宋体" w:cs="华文宋体" w:eastAsia="华文宋体"/>
          <w:sz w:val="20"/>
        </w:rPr>
        <w:t>，内电阻阻值为</w:t>
      </w:r>
      <w:r>
        <w:rPr>
          <w:rFonts w:ascii="华文宋体" w:hAnsi="华文宋体" w:cs="华文宋体" w:eastAsia="华文宋体"/>
          <w:sz w:val="20"/>
          <w:u w:val="single"/>
        </w:rPr>
        <w:t xml:space="preserve">       </w:t>
      </w:r>
      <w:r>
        <w:rPr>
          <w:rFonts w:eastAsia="华文宋体" w:cs="华文宋体" w:ascii="华文宋体" w:hAnsi="华文宋体"/>
          <w:sz w:val="20"/>
        </w:rPr>
        <w:t>Ω.</w:t>
      </w:r>
    </w:p>
    <w:p>
      <w:pPr>
        <w:pStyle w:val="Normal"/>
        <w:ind w:firstLine="400"/>
        <w:rPr/>
      </w:pPr>
      <w:r>
        <w:rPr>
          <w:rFonts w:ascii="华文宋体" w:hAnsi="华文宋体" w:cs="华文宋体" w:eastAsia="华文宋体"/>
          <w:sz w:val="20"/>
        </w:rPr>
        <w:t>（</w:t>
      </w:r>
      <w:r>
        <w:rPr>
          <w:rFonts w:eastAsia="华文宋体" w:cs="华文宋体" w:ascii="华文宋体" w:hAnsi="华文宋体"/>
          <w:sz w:val="20"/>
        </w:rPr>
        <w:t>3</w:t>
      </w:r>
      <w:r>
        <w:rPr>
          <w:rFonts w:ascii="华文宋体" w:hAnsi="华文宋体" w:cs="华文宋体" w:eastAsia="华文宋体"/>
          <w:sz w:val="20"/>
        </w:rPr>
        <w:t>）为了测量定值电阻的阻值，应在图（</w:t>
      </w:r>
      <w:r>
        <w:rPr>
          <w:rFonts w:eastAsia="华文宋体" w:cs="华文宋体" w:ascii="华文宋体" w:hAnsi="华文宋体"/>
          <w:sz w:val="20"/>
        </w:rPr>
        <w:t>a</w:t>
      </w:r>
      <w:r>
        <w:rPr>
          <w:rFonts w:ascii="华文宋体" w:hAnsi="华文宋体" w:cs="华文宋体" w:eastAsia="华文宋体"/>
          <w:sz w:val="20"/>
        </w:rPr>
        <w:t>）中将“</w:t>
      </w:r>
      <w:r>
        <w:rPr>
          <w:rFonts w:eastAsia="华文宋体" w:cs="华文宋体" w:ascii="华文宋体" w:hAnsi="华文宋体"/>
          <w:sz w:val="20"/>
        </w:rPr>
        <w:t>A”</w:t>
      </w:r>
      <w:r>
        <w:rPr>
          <w:rFonts w:ascii="华文宋体" w:hAnsi="华文宋体" w:cs="华文宋体" w:eastAsia="华文宋体"/>
          <w:sz w:val="20"/>
        </w:rPr>
        <w:t>端重新连接到</w:t>
      </w:r>
      <w:r>
        <w:rPr>
          <w:rFonts w:ascii="华文宋体" w:hAnsi="华文宋体" w:cs="华文宋体" w:eastAsia="华文宋体"/>
          <w:sz w:val="20"/>
          <w:u w:val="single"/>
        </w:rPr>
        <w:t xml:space="preserve">       </w:t>
      </w:r>
      <w:r>
        <w:rPr>
          <w:rFonts w:ascii="华文宋体" w:hAnsi="华文宋体" w:cs="华文宋体" w:eastAsia="华文宋体"/>
          <w:sz w:val="20"/>
        </w:rPr>
        <w:t>点（选填：“</w:t>
      </w:r>
      <w:r>
        <w:rPr>
          <w:rFonts w:eastAsia="华文宋体" w:cs="华文宋体" w:ascii="华文宋体" w:hAnsi="华文宋体"/>
          <w:sz w:val="20"/>
        </w:rPr>
        <w:t>B”</w:t>
      </w:r>
      <w:r>
        <w:rPr>
          <w:rFonts w:ascii="华文宋体" w:hAnsi="华文宋体" w:cs="华文宋体" w:eastAsia="华文宋体"/>
          <w:sz w:val="20"/>
        </w:rPr>
        <w:t>、“</w:t>
      </w:r>
      <w:r>
        <w:rPr>
          <w:rFonts w:eastAsia="华文宋体" w:cs="华文宋体" w:ascii="华文宋体" w:hAnsi="华文宋体"/>
          <w:sz w:val="20"/>
        </w:rPr>
        <w:t>C”</w:t>
      </w:r>
      <w:r>
        <w:rPr>
          <w:rFonts w:ascii="华文宋体" w:hAnsi="华文宋体" w:cs="华文宋体" w:eastAsia="华文宋体"/>
          <w:sz w:val="20"/>
        </w:rPr>
        <w:t>、“</w:t>
      </w:r>
      <w:r>
        <w:rPr>
          <w:rFonts w:eastAsia="华文宋体" w:cs="华文宋体" w:ascii="华文宋体" w:hAnsi="华文宋体"/>
          <w:sz w:val="20"/>
        </w:rPr>
        <w:t>D”</w:t>
      </w:r>
      <w:r>
        <w:rPr>
          <w:rFonts w:ascii="华文宋体" w:hAnsi="华文宋体" w:cs="华文宋体" w:eastAsia="华文宋体"/>
          <w:sz w:val="20"/>
        </w:rPr>
        <w:t>或“</w:t>
      </w:r>
      <w:r>
        <w:rPr>
          <w:rFonts w:eastAsia="华文宋体" w:cs="华文宋体" w:ascii="华文宋体" w:hAnsi="华文宋体"/>
          <w:sz w:val="20"/>
        </w:rPr>
        <w:t>E”</w:t>
      </w:r>
      <w:r>
        <w:rPr>
          <w:rFonts w:ascii="华文宋体" w:hAnsi="华文宋体" w:cs="华文宋体" w:eastAsia="华文宋体"/>
          <w:sz w:val="20"/>
        </w:rPr>
        <w:t>），所得到的</w:t>
      </w:r>
      <w:r>
        <w:rPr>
          <w:rFonts w:eastAsia="华文宋体" w:cs="华文宋体" w:ascii="华文宋体" w:hAnsi="华文宋体"/>
          <w:sz w:val="20"/>
        </w:rPr>
        <w:t>U-I</w:t>
      </w:r>
      <w:r>
        <w:rPr>
          <w:rFonts w:ascii="华文宋体" w:hAnsi="华文宋体" w:cs="华文宋体" w:eastAsia="华文宋体"/>
          <w:sz w:val="20"/>
        </w:rPr>
        <w:t>关系如图（</w:t>
      </w:r>
      <w:r>
        <w:rPr>
          <w:rFonts w:eastAsia="华文宋体" w:cs="华文宋体" w:ascii="华文宋体" w:hAnsi="华文宋体"/>
          <w:sz w:val="20"/>
        </w:rPr>
        <w:t>b</w:t>
      </w:r>
      <w:r>
        <w:rPr>
          <w:rFonts w:ascii="华文宋体" w:hAnsi="华文宋体" w:cs="华文宋体" w:eastAsia="华文宋体"/>
          <w:sz w:val="20"/>
        </w:rPr>
        <w:t>）中的直线Ⅱ所示，则定值电阻的阻值为</w:t>
      </w:r>
      <w:r>
        <w:rPr>
          <w:rFonts w:ascii="华文宋体" w:hAnsi="华文宋体" w:cs="华文宋体" w:eastAsia="华文宋体"/>
          <w:sz w:val="20"/>
          <w:u w:val="single"/>
        </w:rPr>
        <w:t xml:space="preserve">       </w:t>
      </w:r>
      <w:r>
        <w:rPr>
          <w:rFonts w:eastAsia="华文宋体" w:cs="华文宋体" w:ascii="华文宋体" w:hAnsi="华文宋体"/>
          <w:sz w:val="20"/>
        </w:rPr>
        <w:t>Ω.</w:t>
      </w:r>
    </w:p>
    <w:p>
      <w:pPr>
        <w:pStyle w:val="Normal"/>
        <w:jc w:val="center"/>
        <w:rPr>
          <w:rFonts w:ascii="华文宋体" w:hAnsi="华文宋体" w:eastAsia="华文宋体" w:cs="华文宋体"/>
          <w:sz w:val="20"/>
        </w:rPr>
      </w:pPr>
      <w:r>
        <w:rPr>
          <w:rFonts w:eastAsia="华文宋体" w:cs="华文宋体" w:ascii="华文宋体" w:hAnsi="华文宋体"/>
          <w:sz w:val="20"/>
        </w:rPr>
        <w:drawing>
          <wp:inline distT="0" distB="0" distL="0" distR="0">
            <wp:extent cx="1860550" cy="162941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73"/>
                    <a:srcRect l="-106" t="-122" r="-106" b="-122"/>
                    <a:stretch>
                      <a:fillRect/>
                    </a:stretch>
                  </pic:blipFill>
                  <pic:spPr bwMode="auto">
                    <a:xfrm>
                      <a:off x="0" y="0"/>
                      <a:ext cx="1860550" cy="1629410"/>
                    </a:xfrm>
                    <a:prstGeom prst="rect">
                      <a:avLst/>
                    </a:prstGeom>
                  </pic:spPr>
                </pic:pic>
              </a:graphicData>
            </a:graphic>
          </wp:inline>
        </w:drawing>
      </w:r>
      <w:r>
        <w:rPr>
          <w:rFonts w:eastAsia="华文宋体" w:cs="华文宋体" w:ascii="华文宋体" w:hAnsi="华文宋体"/>
          <w:sz w:val="20"/>
        </w:rPr>
        <w:t xml:space="preserve">           </w:t>
      </w:r>
      <w:r>
        <w:rPr>
          <w:rFonts w:eastAsia="华文宋体" w:cs="华文宋体" w:ascii="华文宋体" w:hAnsi="华文宋体"/>
          <w:sz w:val="20"/>
        </w:rPr>
        <w:drawing>
          <wp:inline distT="0" distB="0" distL="0" distR="0">
            <wp:extent cx="1866265" cy="154051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74"/>
                    <a:srcRect l="-124" t="-150" r="-124" b="-150"/>
                    <a:stretch>
                      <a:fillRect/>
                    </a:stretch>
                  </pic:blipFill>
                  <pic:spPr bwMode="auto">
                    <a:xfrm>
                      <a:off x="0" y="0"/>
                      <a:ext cx="1866265" cy="1540510"/>
                    </a:xfrm>
                    <a:prstGeom prst="rect">
                      <a:avLst/>
                    </a:prstGeom>
                  </pic:spPr>
                </pic:pic>
              </a:graphicData>
            </a:graphic>
          </wp:inline>
        </w:drawing>
      </w:r>
    </w:p>
    <w:p>
      <w:pPr>
        <w:pStyle w:val="Normal"/>
        <w:jc w:val="center"/>
        <w:rPr/>
      </w:pPr>
      <w:r>
        <w:rPr>
          <w:rFonts w:ascii="华文宋体" w:hAnsi="华文宋体" w:cs="华文宋体" w:eastAsia="华文宋体"/>
          <w:sz w:val="20"/>
        </w:rPr>
        <w:t>图（</w:t>
      </w:r>
      <w:r>
        <w:rPr>
          <w:rFonts w:eastAsia="华文宋体" w:cs="华文宋体" w:ascii="华文宋体" w:hAnsi="华文宋体"/>
          <w:sz w:val="20"/>
        </w:rPr>
        <w:t>a</w:t>
      </w:r>
      <w:r>
        <w:rPr>
          <w:rFonts w:ascii="华文宋体" w:hAnsi="华文宋体" w:cs="华文宋体" w:eastAsia="华文宋体"/>
          <w:sz w:val="20"/>
        </w:rPr>
        <w:t xml:space="preserve">） </w:t>
      </w:r>
      <w:r>
        <w:rPr>
          <w:rFonts w:ascii="华文宋体" w:hAnsi="华文宋体" w:cs="华文宋体" w:eastAsia="华文宋体"/>
          <w:sz w:val="20"/>
        </w:rPr>
        <w:t xml:space="preserve">          </w:t>
      </w:r>
      <w:r>
        <w:rPr>
          <w:rFonts w:ascii="华文宋体" w:hAnsi="华文宋体" w:cs="华文宋体" w:eastAsia="华文宋体"/>
          <w:sz w:val="20"/>
        </w:rPr>
        <w:t xml:space="preserve"> </w:t>
      </w:r>
      <w:r>
        <w:rPr>
          <w:rFonts w:ascii="华文宋体" w:hAnsi="华文宋体" w:cs="华文宋体" w:eastAsia="华文宋体"/>
          <w:sz w:val="16"/>
          <w:szCs w:val="18"/>
        </w:rPr>
        <w:t>第</w:t>
      </w:r>
      <w:r>
        <w:rPr>
          <w:rFonts w:eastAsia="华文宋体" w:cs="华文宋体" w:ascii="华文宋体" w:hAnsi="华文宋体"/>
          <w:sz w:val="16"/>
          <w:szCs w:val="18"/>
        </w:rPr>
        <w:t>28</w:t>
      </w:r>
      <w:r>
        <w:rPr>
          <w:rFonts w:ascii="华文宋体" w:hAnsi="华文宋体" w:cs="华文宋体" w:eastAsia="华文宋体"/>
          <w:sz w:val="16"/>
          <w:szCs w:val="18"/>
        </w:rPr>
        <w:t>题图</w:t>
      </w:r>
      <w:r>
        <w:rPr>
          <w:rFonts w:ascii="华文宋体" w:hAnsi="华文宋体" w:cs="华文宋体" w:eastAsia="华文宋体"/>
          <w:sz w:val="20"/>
        </w:rPr>
        <w:t xml:space="preserve">             图（</w:t>
      </w:r>
      <w:r>
        <w:rPr>
          <w:rFonts w:eastAsia="华文宋体" w:cs="华文宋体" w:ascii="华文宋体" w:hAnsi="华文宋体"/>
          <w:sz w:val="20"/>
        </w:rPr>
        <w:t>b</w:t>
      </w:r>
      <w:r>
        <w:rPr>
          <w:rFonts w:ascii="华文宋体" w:hAnsi="华文宋体" w:cs="华文宋体" w:eastAsia="华文宋体"/>
          <w:sz w:val="20"/>
        </w:rPr>
        <w:t>）</w:t>
      </w:r>
    </w:p>
    <w:p>
      <w:pPr>
        <w:pStyle w:val="Normal"/>
        <w:rPr>
          <w:rFonts w:ascii="华文宋体" w:hAnsi="华文宋体" w:eastAsia="华文宋体" w:cs="华文宋体"/>
          <w:sz w:val="20"/>
        </w:rPr>
      </w:pPr>
      <w:r>
        <w:rPr>
          <w:rFonts w:eastAsia="华文宋体" w:cs="华文宋体" w:ascii="华文宋体" w:hAnsi="华文宋体"/>
          <w:sz w:val="20"/>
        </w:rPr>
      </w:r>
    </w:p>
    <w:p>
      <w:pPr>
        <w:pStyle w:val="Normal"/>
        <w:rPr/>
      </w:pPr>
      <w:r>
        <w:rPr>
          <w:rFonts w:eastAsia="华文宋体" w:cs="华文宋体" w:ascii="华文宋体" w:hAnsi="华文宋体"/>
          <w:sz w:val="20"/>
        </w:rPr>
        <w:t>29.</w:t>
      </w:r>
      <w:r>
        <w:rPr>
          <w:rFonts w:ascii="华文宋体" w:hAnsi="华文宋体" w:cs="华文宋体" w:eastAsia="华文宋体"/>
          <w:sz w:val="20"/>
        </w:rPr>
        <w:t>某小组在做“用单摆测定重力加速度”实验后，为进一步探究，将单摆的轻质细线改为刚性重杆</w:t>
      </w:r>
      <w:r>
        <w:rPr>
          <w:rFonts w:eastAsia="华文宋体" w:cs="华文宋体" w:ascii="华文宋体" w:hAnsi="华文宋体"/>
          <w:sz w:val="20"/>
        </w:rPr>
        <w:t>.</w:t>
      </w:r>
      <w:r>
        <w:rPr>
          <w:rFonts w:ascii="华文宋体" w:hAnsi="华文宋体" w:cs="华文宋体" w:eastAsia="华文宋体"/>
          <w:sz w:val="20"/>
        </w:rPr>
        <w:t>通过查资料得知，这样做成的“复摆”做简谐运动的周期</w:t>
      </w:r>
      <w:r>
        <w:rPr>
          <w:rFonts w:ascii="华文宋体" w:hAnsi="华文宋体" w:cs="华文宋体" w:eastAsia="华文宋体"/>
          <w:sz w:val="20"/>
        </w:rPr>
        <w:object w:dxaOrig="1722" w:dyaOrig="761">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85.9pt;height:37.9pt" filled="f" o:ole="">
            <v:imagedata r:id="rId76" o:title=""/>
          </v:shape>
          <o:OLEObject Type="Embed" ProgID="" ShapeID="ole_rId75" DrawAspect="Content" ObjectID="_52381727" r:id="rId75"/>
        </w:object>
      </w:r>
      <w:r>
        <w:rPr>
          <w:rFonts w:ascii="华文宋体" w:hAnsi="华文宋体" w:cs="华文宋体" w:eastAsia="华文宋体"/>
          <w:sz w:val="20"/>
        </w:rPr>
        <w:t>，式中</w:t>
      </w:r>
      <w:r>
        <w:rPr>
          <w:rFonts w:eastAsia="华文宋体" w:cs="华文宋体" w:ascii="华文宋体" w:hAnsi="华文宋体"/>
          <w:i/>
          <w:iCs/>
          <w:sz w:val="20"/>
        </w:rPr>
        <w:t>I</w:t>
      </w:r>
      <w:r>
        <w:rPr>
          <w:rFonts w:eastAsia="华文宋体" w:cs="华文宋体" w:ascii="华文宋体" w:hAnsi="华文宋体"/>
          <w:i/>
          <w:iCs/>
          <w:sz w:val="20"/>
          <w:vertAlign w:val="subscript"/>
        </w:rPr>
        <w:t>c</w:t>
      </w:r>
      <w:r>
        <w:rPr>
          <w:rFonts w:ascii="华文宋体" w:hAnsi="华文宋体" w:cs="华文宋体" w:eastAsia="华文宋体"/>
          <w:sz w:val="20"/>
        </w:rPr>
        <w:t>为由该摆决定的常量，</w:t>
      </w:r>
      <w:r>
        <w:rPr>
          <w:rFonts w:eastAsia="华文宋体" w:cs="华文宋体" w:ascii="华文宋体" w:hAnsi="华文宋体"/>
          <w:i/>
          <w:iCs/>
          <w:sz w:val="20"/>
        </w:rPr>
        <w:t>m</w:t>
      </w:r>
      <w:r>
        <w:rPr>
          <w:rFonts w:ascii="华文宋体" w:hAnsi="华文宋体" w:cs="华文宋体" w:eastAsia="华文宋体"/>
          <w:sz w:val="20"/>
        </w:rPr>
        <w:t>为摆的质量，</w:t>
      </w:r>
      <w:r>
        <w:rPr>
          <w:rFonts w:eastAsia="华文宋体" w:cs="华文宋体" w:ascii="华文宋体" w:hAnsi="华文宋体"/>
          <w:i/>
          <w:iCs/>
          <w:sz w:val="20"/>
        </w:rPr>
        <w:t>g</w:t>
      </w:r>
      <w:r>
        <w:rPr>
          <w:rFonts w:ascii="华文宋体" w:hAnsi="华文宋体" w:cs="华文宋体" w:eastAsia="华文宋体"/>
          <w:sz w:val="20"/>
        </w:rPr>
        <w:t>为重力加速度，</w:t>
      </w:r>
      <w:r>
        <w:rPr>
          <w:rFonts w:eastAsia="华文宋体" w:cs="华文宋体" w:ascii="华文宋体" w:hAnsi="华文宋体"/>
          <w:i/>
          <w:iCs/>
          <w:sz w:val="20"/>
        </w:rPr>
        <w:t>r</w:t>
      </w:r>
      <w:r>
        <w:rPr>
          <w:rFonts w:ascii="华文宋体" w:hAnsi="华文宋体" w:cs="华文宋体" w:eastAsia="华文宋体"/>
          <w:sz w:val="20"/>
        </w:rPr>
        <w:t>为转轴到重心</w:t>
      </w:r>
      <w:r>
        <w:rPr>
          <w:rFonts w:eastAsia="华文宋体" w:cs="华文宋体" w:ascii="华文宋体" w:hAnsi="华文宋体"/>
          <w:i/>
          <w:iCs/>
          <w:sz w:val="20"/>
        </w:rPr>
        <w:t>C</w:t>
      </w:r>
      <w:r>
        <w:rPr>
          <w:rFonts w:ascii="华文宋体" w:hAnsi="华文宋体" w:cs="华文宋体" w:eastAsia="华文宋体"/>
          <w:sz w:val="20"/>
        </w:rPr>
        <w:t>的距离</w:t>
      </w:r>
      <w:r>
        <w:rPr>
          <w:rFonts w:eastAsia="华文宋体" w:cs="华文宋体" w:ascii="华文宋体" w:hAnsi="华文宋体"/>
          <w:sz w:val="20"/>
        </w:rPr>
        <w:t>.</w:t>
      </w:r>
      <w:r>
        <w:rPr>
          <w:rFonts w:ascii="华文宋体" w:hAnsi="华文宋体" w:cs="华文宋体" w:eastAsia="华文宋体"/>
          <w:sz w:val="20"/>
        </w:rPr>
        <w:t>如图（</w:t>
      </w:r>
      <w:r>
        <w:rPr>
          <w:rFonts w:eastAsia="华文宋体" w:cs="华文宋体" w:ascii="华文宋体" w:hAnsi="华文宋体"/>
          <w:sz w:val="20"/>
        </w:rPr>
        <w:t>a</w:t>
      </w:r>
      <w:r>
        <w:rPr>
          <w:rFonts w:ascii="华文宋体" w:hAnsi="华文宋体" w:cs="华文宋体" w:eastAsia="华文宋体"/>
          <w:sz w:val="20"/>
        </w:rPr>
        <w:t>），实验时在杆上不同位置打上多个小孔，将其中一个小孔穿在光滑水平轴</w:t>
      </w:r>
      <w:r>
        <w:rPr>
          <w:rFonts w:eastAsia="华文宋体" w:cs="华文宋体" w:ascii="华文宋体" w:hAnsi="华文宋体"/>
          <w:i/>
          <w:iCs/>
          <w:sz w:val="20"/>
        </w:rPr>
        <w:t>O</w:t>
      </w:r>
      <w:r>
        <w:rPr>
          <w:rFonts w:ascii="华文宋体" w:hAnsi="华文宋体" w:cs="华文宋体" w:eastAsia="华文宋体"/>
          <w:sz w:val="20"/>
        </w:rPr>
        <w:t>上，使杆做简谐运动，测量并记录</w:t>
      </w:r>
      <w:r>
        <w:rPr>
          <w:rFonts w:eastAsia="华文宋体" w:cs="华文宋体" w:ascii="华文宋体" w:hAnsi="华文宋体"/>
          <w:i/>
          <w:iCs/>
          <w:sz w:val="20"/>
        </w:rPr>
        <w:t>r</w:t>
      </w:r>
      <w:r>
        <w:rPr>
          <w:rFonts w:ascii="华文宋体" w:hAnsi="华文宋体" w:cs="华文宋体" w:eastAsia="华文宋体"/>
          <w:sz w:val="20"/>
        </w:rPr>
        <w:t>和相应的运动周期</w:t>
      </w:r>
      <w:r>
        <w:rPr>
          <w:rFonts w:eastAsia="华文宋体" w:cs="华文宋体" w:ascii="华文宋体" w:hAnsi="华文宋体"/>
          <w:i/>
          <w:iCs/>
          <w:sz w:val="20"/>
        </w:rPr>
        <w:t>T</w:t>
      </w:r>
      <w:r>
        <w:rPr>
          <w:rFonts w:ascii="华文宋体" w:hAnsi="华文宋体" w:cs="华文宋体" w:eastAsia="华文宋体"/>
          <w:sz w:val="20"/>
        </w:rPr>
        <w:t>；然后将不同位置的孔穿在轴上重复实验，实验数据见表，并测得摆的质量</w:t>
      </w:r>
      <w:r>
        <w:rPr>
          <w:rFonts w:eastAsia="华文宋体" w:cs="华文宋体" w:ascii="华文宋体" w:hAnsi="华文宋体"/>
          <w:i/>
          <w:iCs/>
          <w:sz w:val="20"/>
        </w:rPr>
        <w:t>m</w:t>
      </w:r>
      <w:r>
        <w:rPr>
          <w:rFonts w:eastAsia="华文宋体" w:cs="华文宋体" w:ascii="华文宋体" w:hAnsi="华文宋体"/>
          <w:sz w:val="20"/>
        </w:rPr>
        <w:t>=0.50kg.</w:t>
      </w:r>
    </w:p>
    <w:p>
      <w:pPr>
        <w:pStyle w:val="Normal"/>
        <w:ind w:firstLine="400"/>
        <w:rPr/>
      </w:pPr>
      <w:r>
        <w:rPr>
          <w:rFonts w:ascii="华文宋体" w:hAnsi="华文宋体" w:cs="华文宋体" w:eastAsia="华文宋体"/>
          <w:sz w:val="20"/>
        </w:rPr>
        <w:t>（</w:t>
      </w:r>
      <w:r>
        <w:rPr>
          <w:rFonts w:eastAsia="华文宋体" w:cs="华文宋体" w:ascii="华文宋体" w:hAnsi="华文宋体"/>
          <w:sz w:val="20"/>
        </w:rPr>
        <w:t>1</w:t>
      </w:r>
      <w:r>
        <w:rPr>
          <w:rFonts w:ascii="华文宋体" w:hAnsi="华文宋体" w:cs="华文宋体" w:eastAsia="华文宋体"/>
          <w:sz w:val="20"/>
        </w:rPr>
        <w:t>）由实验数据得出图（</w:t>
      </w:r>
      <w:r>
        <w:rPr>
          <w:rFonts w:eastAsia="华文宋体" w:cs="华文宋体" w:ascii="华文宋体" w:hAnsi="华文宋体"/>
          <w:sz w:val="20"/>
        </w:rPr>
        <w:t>b</w:t>
      </w:r>
      <w:r>
        <w:rPr>
          <w:rFonts w:ascii="华文宋体" w:hAnsi="华文宋体" w:cs="华文宋体" w:eastAsia="华文宋体"/>
          <w:sz w:val="20"/>
        </w:rPr>
        <w:t>）所示的拟合直线，图中纵轴表示</w:t>
      </w:r>
      <w:r>
        <w:rPr>
          <w:rFonts w:ascii="华文宋体" w:hAnsi="华文宋体" w:cs="华文宋体" w:eastAsia="华文宋体"/>
          <w:sz w:val="20"/>
          <w:u w:val="single"/>
        </w:rPr>
        <w:t xml:space="preserve">               </w:t>
      </w:r>
      <w:r>
        <w:rPr>
          <w:rFonts w:eastAsia="华文宋体" w:cs="华文宋体" w:ascii="华文宋体" w:hAnsi="华文宋体"/>
          <w:sz w:val="20"/>
        </w:rPr>
        <w:t>.</w:t>
      </w:r>
    </w:p>
    <w:p>
      <w:pPr>
        <w:pStyle w:val="Normal"/>
        <w:ind w:firstLine="400"/>
        <w:rPr/>
      </w:pPr>
      <w:r>
        <w:rPr>
          <w:rFonts w:ascii="华文宋体" w:hAnsi="华文宋体" w:cs="华文宋体" w:eastAsia="华文宋体"/>
          <w:sz w:val="20"/>
        </w:rPr>
        <w:t>（</w:t>
      </w:r>
      <w:r>
        <w:rPr>
          <w:rFonts w:eastAsia="华文宋体" w:cs="华文宋体" w:ascii="华文宋体" w:hAnsi="华文宋体"/>
          <w:sz w:val="20"/>
        </w:rPr>
        <w:t>2</w:t>
      </w:r>
      <w:r>
        <w:rPr>
          <w:rFonts w:ascii="华文宋体" w:hAnsi="华文宋体" w:cs="华文宋体" w:eastAsia="华文宋体"/>
          <w:sz w:val="20"/>
        </w:rPr>
        <w:t>）</w:t>
      </w:r>
      <w:r>
        <w:rPr>
          <w:rFonts w:eastAsia="华文宋体" w:cs="华文宋体" w:ascii="华文宋体" w:hAnsi="华文宋体"/>
          <w:i/>
          <w:iCs/>
          <w:sz w:val="20"/>
        </w:rPr>
        <w:t>I</w:t>
      </w:r>
      <w:r>
        <w:rPr>
          <w:rFonts w:eastAsia="华文宋体" w:cs="华文宋体" w:ascii="华文宋体" w:hAnsi="华文宋体"/>
          <w:i/>
          <w:iCs/>
          <w:sz w:val="20"/>
          <w:vertAlign w:val="subscript"/>
        </w:rPr>
        <w:t>c</w:t>
      </w:r>
      <w:r>
        <w:rPr>
          <w:rFonts w:ascii="华文宋体" w:hAnsi="华文宋体" w:cs="华文宋体" w:eastAsia="华文宋体"/>
          <w:sz w:val="20"/>
        </w:rPr>
        <w:t>的国际单位为</w:t>
      </w:r>
      <w:r>
        <w:rPr>
          <w:rFonts w:ascii="华文宋体" w:hAnsi="华文宋体" w:cs="华文宋体" w:eastAsia="华文宋体"/>
          <w:sz w:val="20"/>
          <w:u w:val="single"/>
        </w:rPr>
        <w:t xml:space="preserve">        </w:t>
      </w:r>
      <w:r>
        <w:rPr>
          <w:rFonts w:ascii="华文宋体" w:hAnsi="华文宋体" w:cs="华文宋体" w:eastAsia="华文宋体"/>
          <w:sz w:val="20"/>
        </w:rPr>
        <w:t>，由拟合直线得到</w:t>
      </w:r>
      <w:r>
        <w:rPr>
          <w:rFonts w:eastAsia="华文宋体" w:cs="华文宋体" w:ascii="华文宋体" w:hAnsi="华文宋体"/>
          <w:i/>
          <w:iCs/>
          <w:sz w:val="20"/>
        </w:rPr>
        <w:t>I</w:t>
      </w:r>
      <w:r>
        <w:rPr>
          <w:rFonts w:eastAsia="华文宋体" w:cs="华文宋体" w:ascii="华文宋体" w:hAnsi="华文宋体"/>
          <w:i/>
          <w:iCs/>
          <w:sz w:val="20"/>
          <w:vertAlign w:val="subscript"/>
        </w:rPr>
        <w:t>c</w:t>
      </w:r>
      <w:r>
        <w:rPr>
          <w:rFonts w:ascii="华文宋体" w:hAnsi="华文宋体" w:cs="华文宋体" w:eastAsia="华文宋体"/>
          <w:sz w:val="20"/>
        </w:rPr>
        <w:t>的值为</w:t>
      </w:r>
      <w:r>
        <w:rPr>
          <w:rFonts w:ascii="华文宋体" w:hAnsi="华文宋体" w:cs="华文宋体" w:eastAsia="华文宋体"/>
          <w:sz w:val="20"/>
          <w:u w:val="single"/>
        </w:rPr>
        <w:t xml:space="preserve">           </w:t>
      </w:r>
      <w:r>
        <w:rPr>
          <w:rFonts w:ascii="华文宋体" w:hAnsi="华文宋体" w:cs="华文宋体" w:eastAsia="华文宋体"/>
          <w:sz w:val="20"/>
        </w:rPr>
        <w:t>（保留小数点后二位）</w:t>
      </w:r>
      <w:r>
        <w:rPr>
          <w:rFonts w:eastAsia="华文宋体" w:cs="华文宋体" w:ascii="华文宋体" w:hAnsi="华文宋体"/>
          <w:sz w:val="20"/>
        </w:rPr>
        <w:t>.</w:t>
      </w:r>
    </w:p>
    <w:p>
      <w:pPr>
        <w:pStyle w:val="Normal"/>
        <w:ind w:firstLine="400"/>
        <w:rPr/>
      </w:pPr>
      <w:r>
        <w:rPr>
          <w:rFonts w:ascii="华文宋体" w:hAnsi="华文宋体" w:cs="华文宋体" w:eastAsia="华文宋体"/>
          <w:sz w:val="20"/>
        </w:rPr>
        <w:t>（</w:t>
      </w:r>
      <w:r>
        <w:rPr>
          <w:rFonts w:eastAsia="华文宋体" w:cs="华文宋体" w:ascii="华文宋体" w:hAnsi="华文宋体"/>
          <w:sz w:val="20"/>
        </w:rPr>
        <w:t>3</w:t>
      </w:r>
      <w:r>
        <w:rPr>
          <w:rFonts w:ascii="华文宋体" w:hAnsi="华文宋体" w:cs="华文宋体" w:eastAsia="华文宋体"/>
          <w:sz w:val="20"/>
        </w:rPr>
        <w:t>）若摆的质量测量值偏大，重力加速度</w:t>
      </w:r>
      <w:r>
        <w:rPr>
          <w:rFonts w:eastAsia="华文宋体" w:cs="华文宋体" w:ascii="华文宋体" w:hAnsi="华文宋体"/>
          <w:i/>
          <w:iCs/>
          <w:sz w:val="20"/>
        </w:rPr>
        <w:t>g</w:t>
      </w:r>
      <w:r>
        <w:rPr>
          <w:rFonts w:ascii="华文宋体" w:hAnsi="华文宋体" w:cs="华文宋体" w:eastAsia="华文宋体"/>
          <w:sz w:val="20"/>
        </w:rPr>
        <w:t>的测量值</w:t>
      </w:r>
      <w:r>
        <w:rPr>
          <w:rFonts w:ascii="华文宋体" w:hAnsi="华文宋体" w:cs="华文宋体" w:eastAsia="华文宋体"/>
          <w:sz w:val="20"/>
          <w:u w:val="single"/>
        </w:rPr>
        <w:t xml:space="preserve">            </w:t>
      </w:r>
      <w:r>
        <w:rPr>
          <w:rFonts w:ascii="华文宋体" w:hAnsi="华文宋体" w:cs="华文宋体" w:eastAsia="华文宋体"/>
          <w:sz w:val="20"/>
        </w:rPr>
        <w:t>（选填：“偏大”、“偏小”或“不变”）</w:t>
      </w:r>
      <w:r>
        <w:rPr>
          <w:rFonts w:eastAsia="华文宋体" w:cs="华文宋体" w:ascii="华文宋体" w:hAnsi="华文宋体"/>
          <w:sz w:val="20"/>
        </w:rPr>
        <w:t>.</w:t>
      </w:r>
    </w:p>
    <w:p>
      <w:pPr>
        <w:pStyle w:val="Normal"/>
        <w:rPr>
          <w:rFonts w:ascii="华文宋体" w:hAnsi="华文宋体" w:eastAsia="华文宋体" w:cs="华文宋体"/>
          <w:sz w:val="20"/>
        </w:rPr>
      </w:pPr>
      <w:r>
        <w:rPr>
          <w:rFonts w:eastAsia="华文宋体" w:cs="华文宋体" w:ascii="华文宋体" w:hAnsi="华文宋体"/>
          <w:sz w:val="20"/>
        </w:rPr>
      </w:r>
      <w:r>
        <mc:AlternateContent>
          <mc:Choice Requires="wps">
            <w:drawing>
              <wp:anchor behindDoc="0" distT="0" distB="0" distL="114300" distR="114300" simplePos="0" locked="0" layoutInCell="0" allowOverlap="1" relativeHeight="49">
                <wp:simplePos x="0" y="0"/>
                <wp:positionH relativeFrom="page">
                  <wp:posOffset>1494155</wp:posOffset>
                </wp:positionH>
                <wp:positionV relativeFrom="paragraph">
                  <wp:posOffset>91440</wp:posOffset>
                </wp:positionV>
                <wp:extent cx="4493260" cy="426720"/>
                <wp:effectExtent l="0" t="0" r="0" b="0"/>
                <wp:wrapSquare wrapText="bothSides"/>
                <wp:docPr id="20" name="Frame1"/>
                <a:graphic xmlns:a="http://schemas.openxmlformats.org/drawingml/2006/main">
                  <a:graphicData uri="http://schemas.microsoft.com/office/word/2010/wordprocessingShape">
                    <wps:wsp>
                      <wps:cNvSpPr txBox="1"/>
                      <wps:spPr>
                        <a:xfrm>
                          <a:off x="0" y="0"/>
                          <a:ext cx="4493260" cy="426720"/>
                        </a:xfrm>
                        <a:prstGeom prst="rect"/>
                        <a:solidFill>
                          <a:srgbClr val="FFFFFF">
                            <a:alpha val="0"/>
                          </a:srgbClr>
                        </a:solidFill>
                      </wps:spPr>
                      <wps:txbx>
                        <w:txbxContent>
                          <w:tbl>
                            <w:tblPr>
                              <w:tblW w:w="7076" w:type="dxa"/>
                              <w:jc w:val="left"/>
                              <w:tblInd w:w="108" w:type="dxa"/>
                              <w:tblLayout w:type="fixed"/>
                              <w:tblCellMar>
                                <w:top w:w="0" w:type="dxa"/>
                                <w:left w:w="108" w:type="dxa"/>
                                <w:bottom w:w="0" w:type="dxa"/>
                                <w:right w:w="108" w:type="dxa"/>
                              </w:tblCellMar>
                            </w:tblPr>
                            <w:tblGrid>
                              <w:gridCol w:w="1010"/>
                              <w:gridCol w:w="1010"/>
                              <w:gridCol w:w="1010"/>
                              <w:gridCol w:w="1010"/>
                              <w:gridCol w:w="1010"/>
                              <w:gridCol w:w="1010"/>
                              <w:gridCol w:w="1016"/>
                            </w:tblGrid>
                            <w:tr>
                              <w:trPr>
                                <w:trHeight w:val="331" w:hRule="atLeast"/>
                              </w:trPr>
                              <w:tc>
                                <w:tcPr>
                                  <w:tcW w:w="101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i/>
                                      <w:iCs/>
                                      <w:sz w:val="20"/>
                                    </w:rPr>
                                    <w:t>r</w:t>
                                  </w:r>
                                  <w:r>
                                    <w:rPr>
                                      <w:rFonts w:eastAsia="华文宋体" w:cs="华文宋体" w:ascii="华文宋体" w:hAnsi="华文宋体"/>
                                      <w:sz w:val="20"/>
                                    </w:rPr>
                                    <w:t>/m</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0.45</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0.40</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0.35</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0.30</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0.25</w:t>
                                  </w:r>
                                </w:p>
                              </w:tc>
                              <w:tc>
                                <w:tcPr>
                                  <w:tcW w:w="1016"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0.20</w:t>
                                  </w:r>
                                </w:p>
                              </w:tc>
                            </w:tr>
                            <w:tr>
                              <w:trPr>
                                <w:trHeight w:val="331" w:hRule="atLeast"/>
                              </w:trPr>
                              <w:tc>
                                <w:tcPr>
                                  <w:tcW w:w="101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i/>
                                      <w:iCs/>
                                      <w:sz w:val="20"/>
                                    </w:rPr>
                                    <w:t>T</w:t>
                                  </w:r>
                                  <w:r>
                                    <w:rPr>
                                      <w:rFonts w:eastAsia="华文宋体" w:cs="华文宋体" w:ascii="华文宋体" w:hAnsi="华文宋体"/>
                                      <w:sz w:val="20"/>
                                    </w:rPr>
                                    <w:t>/s</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2.11</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2.14</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2.20</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2.30</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2.43</w:t>
                                  </w:r>
                                </w:p>
                              </w:tc>
                              <w:tc>
                                <w:tcPr>
                                  <w:tcW w:w="1016"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2.64</w:t>
                                  </w:r>
                                </w:p>
                              </w:tc>
                            </w:tr>
                          </w:tbl>
                        </w:txbxContent>
                      </wps:txbx>
                      <wps:bodyPr anchor="t" lIns="0" tIns="0" rIns="0" bIns="0">
                        <a:noAutofit/>
                      </wps:bodyPr>
                    </wps:wsp>
                  </a:graphicData>
                </a:graphic>
              </wp:anchor>
            </w:drawing>
          </mc:Choice>
          <mc:Fallback>
            <w:pict>
              <v:rect fillcolor="#FFFFFF" style="position:absolute;rotation:-0;width:353.8pt;height:33.6pt;mso-wrap-distance-left:9pt;mso-wrap-distance-right:9pt;mso-wrap-distance-top:0pt;mso-wrap-distance-bottom:0pt;margin-top:7.2pt;mso-position-vertical-relative:text;margin-left:117.65pt;mso-position-horizontal-relative:page">
                <v:fill opacity="0f"/>
                <v:textbox inset="0in,0in,0in,0in">
                  <w:txbxContent>
                    <w:tbl>
                      <w:tblPr>
                        <w:tblW w:w="7076" w:type="dxa"/>
                        <w:jc w:val="left"/>
                        <w:tblInd w:w="108" w:type="dxa"/>
                        <w:tblLayout w:type="fixed"/>
                        <w:tblCellMar>
                          <w:top w:w="0" w:type="dxa"/>
                          <w:left w:w="108" w:type="dxa"/>
                          <w:bottom w:w="0" w:type="dxa"/>
                          <w:right w:w="108" w:type="dxa"/>
                        </w:tblCellMar>
                      </w:tblPr>
                      <w:tblGrid>
                        <w:gridCol w:w="1010"/>
                        <w:gridCol w:w="1010"/>
                        <w:gridCol w:w="1010"/>
                        <w:gridCol w:w="1010"/>
                        <w:gridCol w:w="1010"/>
                        <w:gridCol w:w="1010"/>
                        <w:gridCol w:w="1016"/>
                      </w:tblGrid>
                      <w:tr>
                        <w:trPr>
                          <w:trHeight w:val="331" w:hRule="atLeast"/>
                        </w:trPr>
                        <w:tc>
                          <w:tcPr>
                            <w:tcW w:w="101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i/>
                                <w:iCs/>
                                <w:sz w:val="20"/>
                              </w:rPr>
                              <w:t>r</w:t>
                            </w:r>
                            <w:r>
                              <w:rPr>
                                <w:rFonts w:eastAsia="华文宋体" w:cs="华文宋体" w:ascii="华文宋体" w:hAnsi="华文宋体"/>
                                <w:sz w:val="20"/>
                              </w:rPr>
                              <w:t>/m</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0.45</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0.40</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0.35</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0.30</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0.25</w:t>
                            </w:r>
                          </w:p>
                        </w:tc>
                        <w:tc>
                          <w:tcPr>
                            <w:tcW w:w="1016"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0.20</w:t>
                            </w:r>
                          </w:p>
                        </w:tc>
                      </w:tr>
                      <w:tr>
                        <w:trPr>
                          <w:trHeight w:val="331" w:hRule="atLeast"/>
                        </w:trPr>
                        <w:tc>
                          <w:tcPr>
                            <w:tcW w:w="1010" w:type="dxa"/>
                            <w:tcBorders>
                              <w:top w:val="single" w:sz="4" w:space="0" w:color="000000"/>
                              <w:left w:val="single" w:sz="4" w:space="0" w:color="000000"/>
                              <w:bottom w:val="single" w:sz="4" w:space="0" w:color="000000"/>
                              <w:right w:val="single" w:sz="4" w:space="0" w:color="000000"/>
                            </w:tcBorders>
                          </w:tcPr>
                          <w:p>
                            <w:pPr>
                              <w:pStyle w:val="Normal"/>
                              <w:rPr/>
                            </w:pPr>
                            <w:r>
                              <w:rPr>
                                <w:rFonts w:eastAsia="华文宋体" w:cs="华文宋体" w:ascii="华文宋体" w:hAnsi="华文宋体"/>
                                <w:i/>
                                <w:iCs/>
                                <w:sz w:val="20"/>
                              </w:rPr>
                              <w:t>T</w:t>
                            </w:r>
                            <w:r>
                              <w:rPr>
                                <w:rFonts w:eastAsia="华文宋体" w:cs="华文宋体" w:ascii="华文宋体" w:hAnsi="华文宋体"/>
                                <w:sz w:val="20"/>
                              </w:rPr>
                              <w:t>/s</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2.11</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2.14</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2.20</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2.30</w:t>
                            </w:r>
                          </w:p>
                        </w:tc>
                        <w:tc>
                          <w:tcPr>
                            <w:tcW w:w="1010"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2.43</w:t>
                            </w:r>
                          </w:p>
                        </w:tc>
                        <w:tc>
                          <w:tcPr>
                            <w:tcW w:w="1016" w:type="dxa"/>
                            <w:tcBorders>
                              <w:top w:val="single" w:sz="4" w:space="0" w:color="000000"/>
                              <w:left w:val="single" w:sz="4" w:space="0" w:color="000000"/>
                              <w:bottom w:val="single" w:sz="4" w:space="0" w:color="000000"/>
                              <w:right w:val="single" w:sz="4" w:space="0" w:color="000000"/>
                            </w:tcBorders>
                          </w:tcPr>
                          <w:p>
                            <w:pPr>
                              <w:pStyle w:val="Normal"/>
                              <w:rPr>
                                <w:rFonts w:ascii="华文宋体" w:hAnsi="华文宋体" w:eastAsia="华文宋体" w:cs="华文宋体"/>
                                <w:sz w:val="20"/>
                              </w:rPr>
                            </w:pPr>
                            <w:r>
                              <w:rPr>
                                <w:rFonts w:eastAsia="华文宋体" w:cs="华文宋体" w:ascii="华文宋体" w:hAnsi="华文宋体"/>
                                <w:sz w:val="20"/>
                              </w:rPr>
                              <w:t>2.64</w:t>
                            </w:r>
                          </w:p>
                        </w:tc>
                      </w:tr>
                    </w:tbl>
                  </w:txbxContent>
                </v:textbox>
                <w10:wrap type="square"/>
              </v:rect>
            </w:pict>
          </mc:Fallback>
        </mc:AlternateContent>
      </w:r>
    </w:p>
    <w:p>
      <w:pPr>
        <w:pStyle w:val="Normal"/>
        <w:rPr>
          <w:rFonts w:ascii="华文宋体" w:hAnsi="华文宋体" w:eastAsia="华文宋体" w:cs="华文宋体"/>
          <w:sz w:val="20"/>
        </w:rPr>
      </w:pPr>
      <w:r>
        <w:rPr>
          <w:rFonts w:eastAsia="华文宋体" w:cs="华文宋体" w:ascii="华文宋体" w:hAnsi="华文宋体"/>
          <w:sz w:val="20"/>
        </w:rPr>
      </w:r>
    </w:p>
    <w:p>
      <w:pPr>
        <w:pStyle w:val="Normal"/>
        <w:rPr>
          <w:rFonts w:ascii="华文宋体" w:hAnsi="华文宋体" w:eastAsia="华文宋体" w:cs="华文宋体"/>
          <w:sz w:val="20"/>
        </w:rPr>
      </w:pPr>
      <w:r>
        <w:rPr>
          <w:rFonts w:eastAsia="华文宋体" w:cs="华文宋体" w:ascii="华文宋体" w:hAnsi="华文宋体"/>
          <w:sz w:val="20"/>
        </w:rPr>
      </w:r>
    </w:p>
    <w:p>
      <w:pPr>
        <w:pStyle w:val="Normal"/>
        <w:jc w:val="center"/>
        <w:rPr>
          <w:rFonts w:ascii="华文宋体" w:hAnsi="华文宋体" w:eastAsia="华文宋体" w:cs="华文宋体"/>
          <w:sz w:val="20"/>
        </w:rPr>
      </w:pPr>
      <w:r>
        <w:rPr>
          <w:rFonts w:eastAsia="华文宋体" w:cs="华文宋体" w:ascii="华文宋体" w:hAnsi="华文宋体"/>
          <w:sz w:val="20"/>
        </w:rPr>
        <w:t xml:space="preserve">     </w:t>
      </w:r>
      <w:r>
        <w:rPr>
          <w:rFonts w:eastAsia="华文宋体" w:cs="华文宋体" w:ascii="华文宋体" w:hAnsi="华文宋体"/>
          <w:sz w:val="20"/>
        </w:rPr>
        <w:drawing>
          <wp:inline distT="0" distB="0" distL="0" distR="0">
            <wp:extent cx="528955" cy="1266190"/>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77"/>
                    <a:srcRect l="-546" t="-228" r="-546" b="-228"/>
                    <a:stretch>
                      <a:fillRect/>
                    </a:stretch>
                  </pic:blipFill>
                  <pic:spPr bwMode="auto">
                    <a:xfrm>
                      <a:off x="0" y="0"/>
                      <a:ext cx="528955" cy="1266190"/>
                    </a:xfrm>
                    <a:prstGeom prst="rect">
                      <a:avLst/>
                    </a:prstGeom>
                  </pic:spPr>
                </pic:pic>
              </a:graphicData>
            </a:graphic>
          </wp:inline>
        </w:drawing>
      </w:r>
      <w:r>
        <w:rPr>
          <w:rFonts w:eastAsia="华文宋体" w:cs="华文宋体" w:ascii="华文宋体" w:hAnsi="华文宋体"/>
          <w:sz w:val="20"/>
        </w:rPr>
        <w:t xml:space="preserve">              </w:t>
      </w:r>
      <w:r>
        <w:rPr>
          <w:rFonts w:eastAsia="华文宋体" w:cs="华文宋体" w:ascii="华文宋体" w:hAnsi="华文宋体"/>
          <w:sz w:val="20"/>
        </w:rPr>
        <w:drawing>
          <wp:inline distT="0" distB="0" distL="0" distR="0">
            <wp:extent cx="1525270" cy="1579245"/>
            <wp:effectExtent l="0" t="0" r="0" b="0"/>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78"/>
                    <a:srcRect l="-152" t="-147" r="-152" b="-147"/>
                    <a:stretch>
                      <a:fillRect/>
                    </a:stretch>
                  </pic:blipFill>
                  <pic:spPr bwMode="auto">
                    <a:xfrm>
                      <a:off x="0" y="0"/>
                      <a:ext cx="1525270" cy="1579245"/>
                    </a:xfrm>
                    <a:prstGeom prst="rect">
                      <a:avLst/>
                    </a:prstGeom>
                  </pic:spPr>
                </pic:pic>
              </a:graphicData>
            </a:graphic>
          </wp:inline>
        </w:drawing>
      </w:r>
    </w:p>
    <w:p>
      <w:pPr>
        <w:pStyle w:val="Normal"/>
        <w:rPr>
          <w:rFonts w:ascii="华文宋体" w:hAnsi="华文宋体" w:eastAsia="华文宋体" w:cs="华文宋体"/>
          <w:sz w:val="20"/>
        </w:rPr>
      </w:pPr>
      <w:r>
        <w:rPr>
          <w:rFonts w:eastAsia="华文宋体" w:cs="华文宋体" w:ascii="华文宋体" w:hAnsi="华文宋体"/>
          <w:sz w:val="20"/>
        </w:rPr>
        <w:t xml:space="preserve">                 </w:t>
      </w:r>
    </w:p>
    <w:p>
      <w:pPr>
        <w:pStyle w:val="Normal"/>
        <w:rPr>
          <w:rFonts w:ascii="华文宋体" w:hAnsi="华文宋体" w:eastAsia="华文宋体" w:cs="华文宋体"/>
          <w:sz w:val="20"/>
        </w:rPr>
      </w:pPr>
      <w:r>
        <w:rPr>
          <w:rFonts w:eastAsia="华文宋体" w:cs="华文宋体" w:ascii="华文宋体" w:hAnsi="华文宋体"/>
          <w:sz w:val="20"/>
        </w:rPr>
        <w:t xml:space="preserve">                 </w:t>
      </w:r>
      <w:r>
        <w:rPr>
          <w:rFonts w:ascii="华文宋体" w:hAnsi="华文宋体" w:cs="华文宋体" w:eastAsia="华文宋体"/>
          <w:sz w:val="20"/>
        </w:rPr>
        <w:t>图（</w:t>
      </w:r>
      <w:r>
        <w:rPr>
          <w:rFonts w:eastAsia="华文宋体" w:cs="华文宋体" w:ascii="华文宋体" w:hAnsi="华文宋体"/>
          <w:sz w:val="20"/>
        </w:rPr>
        <w:t>a</w:t>
      </w:r>
      <w:r>
        <w:rPr>
          <w:rFonts w:ascii="华文宋体" w:hAnsi="华文宋体" w:cs="华文宋体" w:eastAsia="华文宋体"/>
          <w:sz w:val="20"/>
        </w:rPr>
        <w:t>）                     图（</w:t>
      </w:r>
      <w:r>
        <w:rPr>
          <w:rFonts w:eastAsia="华文宋体" w:cs="华文宋体" w:ascii="华文宋体" w:hAnsi="华文宋体"/>
          <w:sz w:val="20"/>
        </w:rPr>
        <w:t>b</w:t>
      </w:r>
      <w:r>
        <w:rPr>
          <w:rFonts w:ascii="华文宋体" w:hAnsi="华文宋体" w:cs="华文宋体" w:eastAsia="华文宋体"/>
          <w:sz w:val="20"/>
        </w:rPr>
        <w:t>）</w:t>
      </w:r>
    </w:p>
    <w:p>
      <w:pPr>
        <w:pStyle w:val="Normal"/>
        <w:jc w:val="center"/>
        <w:rPr>
          <w:rFonts w:ascii="华文宋体" w:hAnsi="华文宋体" w:eastAsia="华文宋体" w:cs="华文宋体"/>
          <w:sz w:val="16"/>
          <w:szCs w:val="18"/>
        </w:rPr>
      </w:pPr>
      <w:r>
        <w:rPr>
          <w:rFonts w:ascii="华文宋体" w:hAnsi="华文宋体" w:cs="华文宋体" w:eastAsia="华文宋体"/>
          <w:sz w:val="16"/>
          <w:szCs w:val="18"/>
        </w:rPr>
        <w:t>第</w:t>
      </w:r>
      <w:r>
        <w:rPr>
          <w:rFonts w:eastAsia="华文宋体" w:cs="华文宋体" w:ascii="华文宋体" w:hAnsi="华文宋体"/>
          <w:sz w:val="16"/>
          <w:szCs w:val="18"/>
        </w:rPr>
        <w:t>29</w:t>
      </w:r>
      <w:r>
        <w:rPr>
          <w:rFonts w:ascii="华文宋体" w:hAnsi="华文宋体" w:cs="华文宋体" w:eastAsia="华文宋体"/>
          <w:sz w:val="16"/>
          <w:szCs w:val="18"/>
        </w:rPr>
        <w:t>题图</w:t>
      </w:r>
    </w:p>
    <w:p>
      <w:pPr>
        <w:pStyle w:val="Normal"/>
        <w:rPr>
          <w:rFonts w:ascii="华文宋体" w:hAnsi="华文宋体" w:eastAsia="华文宋体" w:cs="华文宋体"/>
          <w:sz w:val="20"/>
          <w:szCs w:val="18"/>
        </w:rPr>
      </w:pPr>
      <w:r>
        <w:rPr>
          <w:rFonts w:eastAsia="华文宋体" w:cs="华文宋体" w:ascii="华文宋体" w:hAnsi="华文宋体"/>
          <w:sz w:val="20"/>
          <w:szCs w:val="18"/>
        </w:rPr>
      </w:r>
    </w:p>
    <w:p>
      <w:pPr>
        <w:pStyle w:val="Normal"/>
        <w:rPr>
          <w:rFonts w:ascii="华文宋体" w:hAnsi="华文宋体" w:eastAsia="华文宋体" w:cs="华文宋体"/>
          <w:sz w:val="20"/>
        </w:rPr>
      </w:pPr>
      <w:r>
        <w:rPr>
          <w:rFonts w:ascii="华文宋体" w:hAnsi="华文宋体" w:cs="华文宋体" w:eastAsia="华文宋体"/>
          <w:sz w:val="20"/>
        </w:rPr>
        <w:t>六、计算题</w:t>
      </w:r>
    </w:p>
    <w:p>
      <w:pPr>
        <w:pStyle w:val="Normal"/>
        <w:rPr/>
      </w:pPr>
      <w:r>
        <w:rPr>
          <w:rFonts w:eastAsia="华文宋体" w:cs="华文宋体" w:ascii="华文宋体" w:hAnsi="华文宋体"/>
          <w:sz w:val="20"/>
          <w:szCs w:val="21"/>
        </w:rPr>
        <w:t>30.</w:t>
      </w:r>
      <w:r>
        <w:rPr>
          <w:rFonts w:ascii="华文宋体" w:hAnsi="华文宋体" w:cs="华文宋体" w:eastAsia="华文宋体"/>
          <w:sz w:val="20"/>
          <w:szCs w:val="21"/>
        </w:rPr>
        <w:t>如图，一端封闭、粗细均匀的</w:t>
      </w:r>
      <w:r>
        <w:rPr>
          <w:rFonts w:eastAsia="华文宋体" w:cs="华文宋体" w:ascii="华文宋体" w:hAnsi="华文宋体"/>
          <w:sz w:val="20"/>
          <w:szCs w:val="21"/>
        </w:rPr>
        <w:t>U</w:t>
      </w:r>
      <w:r>
        <w:rPr>
          <w:rFonts w:ascii="华文宋体" w:hAnsi="华文宋体" w:cs="华文宋体" w:eastAsia="华文宋体"/>
          <w:sz w:val="20"/>
          <w:szCs w:val="21"/>
        </w:rPr>
        <w:t>形玻璃管开口向上竖直放置，管内用水银将一段气体封闭在管中</w:t>
      </w:r>
      <w:r>
        <w:rPr>
          <w:rFonts w:eastAsia="华文宋体" w:cs="华文宋体" w:ascii="华文宋体" w:hAnsi="华文宋体"/>
          <w:sz w:val="20"/>
          <w:szCs w:val="21"/>
        </w:rPr>
        <w:t>.</w:t>
      </w:r>
      <w:r>
        <w:rPr>
          <w:rFonts w:ascii="华文宋体" w:hAnsi="华文宋体" w:cs="华文宋体" w:eastAsia="华文宋体"/>
          <w:sz w:val="20"/>
          <w:szCs w:val="21"/>
        </w:rPr>
        <w:t>当温度为</w:t>
      </w:r>
      <w:r>
        <w:rPr>
          <w:rFonts w:eastAsia="华文宋体" w:cs="华文宋体" w:ascii="华文宋体" w:hAnsi="华文宋体"/>
          <w:sz w:val="20"/>
          <w:szCs w:val="21"/>
        </w:rPr>
        <w:t>280K</w:t>
      </w:r>
      <w:r>
        <w:rPr>
          <w:rFonts w:ascii="华文宋体" w:hAnsi="华文宋体" w:cs="华文宋体" w:eastAsia="华文宋体"/>
          <w:sz w:val="20"/>
          <w:szCs w:val="21"/>
        </w:rPr>
        <w:t>时，被封闭的气体柱长</w:t>
      </w:r>
      <w:r>
        <w:rPr>
          <w:rFonts w:eastAsia="华文宋体" w:cs="华文宋体" w:ascii="华文宋体" w:hAnsi="华文宋体"/>
          <w:i/>
          <w:iCs/>
          <w:sz w:val="20"/>
          <w:szCs w:val="21"/>
        </w:rPr>
        <w:t>L</w:t>
      </w:r>
      <w:r>
        <w:rPr>
          <w:rFonts w:eastAsia="华文宋体" w:cs="华文宋体" w:ascii="华文宋体" w:hAnsi="华文宋体"/>
          <w:sz w:val="20"/>
          <w:szCs w:val="21"/>
        </w:rPr>
        <w:t>=22cm</w:t>
      </w:r>
      <w:r>
        <w:rPr>
          <w:rFonts w:ascii="华文宋体" w:hAnsi="华文宋体" w:cs="华文宋体" w:eastAsia="华文宋体"/>
          <w:sz w:val="20"/>
          <w:szCs w:val="21"/>
        </w:rPr>
        <w:t>，两边水银高度差</w:t>
      </w:r>
      <w:r>
        <w:rPr>
          <w:rFonts w:eastAsia="华文宋体" w:cs="华文宋体" w:ascii="华文宋体" w:hAnsi="华文宋体"/>
          <w:i/>
          <w:iCs/>
          <w:sz w:val="20"/>
          <w:szCs w:val="21"/>
        </w:rPr>
        <w:t>h</w:t>
      </w:r>
      <w:r>
        <w:rPr>
          <w:rFonts w:eastAsia="华文宋体" w:cs="华文宋体" w:ascii="华文宋体" w:hAnsi="华文宋体"/>
          <w:sz w:val="20"/>
          <w:szCs w:val="21"/>
        </w:rPr>
        <w:t>=16cm,</w:t>
      </w:r>
      <w:r>
        <w:rPr>
          <w:rFonts w:ascii="华文宋体" w:hAnsi="华文宋体" w:cs="华文宋体" w:eastAsia="华文宋体"/>
          <w:sz w:val="20"/>
          <w:szCs w:val="21"/>
        </w:rPr>
        <w:t>大气压强</w:t>
      </w:r>
      <w:r>
        <w:rPr>
          <w:rFonts w:eastAsia="华文宋体" w:cs="华文宋体" w:ascii="华文宋体" w:hAnsi="华文宋体"/>
          <w:sz w:val="20"/>
          <w:szCs w:val="21"/>
        </w:rPr>
        <w:t>p</w:t>
      </w:r>
      <w:r>
        <w:rPr>
          <w:rFonts w:eastAsia="华文宋体" w:cs="华文宋体" w:ascii="华文宋体" w:hAnsi="华文宋体"/>
          <w:sz w:val="20"/>
          <w:szCs w:val="21"/>
          <w:vertAlign w:val="subscript"/>
        </w:rPr>
        <w:t>0</w:t>
      </w:r>
      <w:r>
        <w:rPr>
          <w:rFonts w:eastAsia="华文宋体" w:cs="华文宋体" w:ascii="华文宋体" w:hAnsi="华文宋体"/>
          <w:sz w:val="20"/>
          <w:szCs w:val="21"/>
        </w:rPr>
        <w:t>=76cmHg.</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1</w:t>
      </w:r>
      <w:r>
        <w:rPr>
          <w:rFonts w:ascii="华文宋体" w:hAnsi="华文宋体" w:cs="华文宋体" w:eastAsia="华文宋体"/>
          <w:sz w:val="20"/>
          <w:szCs w:val="21"/>
        </w:rPr>
        <w:t>）为使左端水银面下降</w:t>
      </w:r>
      <w:r>
        <w:rPr>
          <w:rFonts w:eastAsia="华文宋体" w:cs="华文宋体" w:ascii="华文宋体" w:hAnsi="华文宋体"/>
          <w:sz w:val="20"/>
          <w:szCs w:val="21"/>
        </w:rPr>
        <w:t>3cm</w:t>
      </w:r>
      <w:r>
        <w:rPr>
          <w:rFonts w:ascii="华文宋体" w:hAnsi="华文宋体" w:cs="华文宋体" w:eastAsia="华文宋体"/>
          <w:sz w:val="20"/>
          <w:szCs w:val="21"/>
        </w:rPr>
        <w:t>，封闭气体温度应变为多少？</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2</w:t>
      </w:r>
      <w:r>
        <w:rPr>
          <w:rFonts w:ascii="华文宋体" w:hAnsi="华文宋体" w:cs="华文宋体" w:eastAsia="华文宋体"/>
          <w:sz w:val="20"/>
          <w:szCs w:val="21"/>
        </w:rPr>
        <w:t>）封闭气体的温度重新回到</w:t>
      </w:r>
      <w:r>
        <w:rPr>
          <w:rFonts w:eastAsia="华文宋体" w:cs="华文宋体" w:ascii="华文宋体" w:hAnsi="华文宋体"/>
          <w:sz w:val="20"/>
          <w:szCs w:val="21"/>
        </w:rPr>
        <w:t>280K</w:t>
      </w:r>
      <w:r>
        <w:rPr>
          <w:rFonts w:ascii="华文宋体" w:hAnsi="华文宋体" w:cs="华文宋体" w:eastAsia="华文宋体"/>
          <w:sz w:val="20"/>
          <w:szCs w:val="21"/>
        </w:rPr>
        <w:t>后，为使封闭气柱长度变为</w:t>
      </w:r>
      <w:r>
        <w:rPr>
          <w:rFonts w:eastAsia="华文宋体" w:cs="华文宋体" w:ascii="华文宋体" w:hAnsi="华文宋体"/>
          <w:sz w:val="20"/>
          <w:szCs w:val="21"/>
        </w:rPr>
        <w:t>20cm</w:t>
      </w:r>
      <w:r>
        <w:rPr>
          <w:rFonts w:ascii="华文宋体" w:hAnsi="华文宋体" w:cs="华文宋体" w:eastAsia="华文宋体"/>
          <w:sz w:val="20"/>
          <w:szCs w:val="21"/>
        </w:rPr>
        <w:t>，需向开口端注入的水银柱长度为多少？</w:t>
      </w:r>
    </w:p>
    <w:p>
      <w:pPr>
        <w:pStyle w:val="Normal"/>
        <w:jc w:val="center"/>
        <w:rPr>
          <w:rFonts w:ascii="华文宋体" w:hAnsi="华文宋体" w:eastAsia="华文宋体" w:cs="华文宋体"/>
          <w:sz w:val="20"/>
          <w:szCs w:val="21"/>
        </w:rPr>
      </w:pPr>
      <w:r>
        <w:rPr>
          <w:rFonts w:eastAsia="华文宋体" w:cs="华文宋体" w:ascii="华文宋体" w:hAnsi="华文宋体"/>
          <w:sz w:val="20"/>
          <w:szCs w:val="21"/>
        </w:rPr>
        <w:t xml:space="preserve">                                                                </w:t>
      </w:r>
      <w:r>
        <w:rPr>
          <w:rFonts w:ascii="华文宋体" w:hAnsi="华文宋体" w:cs="华文宋体" w:eastAsia="华文宋体"/>
          <w:sz w:val="16"/>
          <w:szCs w:val="18"/>
        </w:rPr>
        <w:t>第</w:t>
      </w:r>
      <w:r>
        <w:rPr>
          <w:rFonts w:eastAsia="华文宋体" w:cs="华文宋体" w:ascii="华文宋体" w:hAnsi="华文宋体"/>
          <w:sz w:val="16"/>
          <w:szCs w:val="18"/>
        </w:rPr>
        <w:t>30</w:t>
      </w:r>
      <w:r>
        <w:rPr>
          <w:rFonts w:ascii="华文宋体" w:hAnsi="华文宋体" w:cs="华文宋体" w:eastAsia="华文宋体"/>
          <w:sz w:val="16"/>
          <w:szCs w:val="18"/>
        </w:rPr>
        <w:t>题图</w:t>
      </w:r>
    </w:p>
    <w:p>
      <w:pPr>
        <w:pStyle w:val="Normal"/>
        <w:jc w:val="center"/>
        <w:rPr>
          <w:rFonts w:ascii="华文宋体" w:hAnsi="华文宋体" w:eastAsia="华文宋体" w:cs="华文宋体"/>
          <w:sz w:val="20"/>
          <w:szCs w:val="21"/>
        </w:rPr>
      </w:pPr>
      <w:r>
        <w:rPr>
          <w:rFonts w:eastAsia="华文宋体" w:cs="华文宋体" w:ascii="华文宋体" w:hAnsi="华文宋体"/>
          <w:sz w:val="20"/>
          <w:szCs w:val="21"/>
        </w:rPr>
        <w:t xml:space="preserve">                                                                  </w:t>
      </w:r>
      <w:r>
        <w:rPr>
          <w:rFonts w:eastAsia="华文宋体" w:cs="华文宋体" w:ascii="华文宋体" w:hAnsi="华文宋体"/>
          <w:sz w:val="20"/>
          <w:szCs w:val="21"/>
        </w:rPr>
        <w:drawing>
          <wp:inline distT="0" distB="0" distL="0" distR="0">
            <wp:extent cx="441960" cy="1045210"/>
            <wp:effectExtent l="0" t="0" r="0" b="0"/>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79"/>
                    <a:srcRect l="-690" t="-292" r="-690" b="-292"/>
                    <a:stretch>
                      <a:fillRect/>
                    </a:stretch>
                  </pic:blipFill>
                  <pic:spPr bwMode="auto">
                    <a:xfrm>
                      <a:off x="0" y="0"/>
                      <a:ext cx="441960" cy="1045210"/>
                    </a:xfrm>
                    <a:prstGeom prst="rect">
                      <a:avLst/>
                    </a:prstGeom>
                  </pic:spPr>
                </pic:pic>
              </a:graphicData>
            </a:graphic>
          </wp:inline>
        </w:drawing>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rFonts w:ascii="华文宋体" w:hAnsi="华文宋体" w:eastAsia="华文宋体" w:cs="华文宋体"/>
          <w:sz w:val="20"/>
          <w:szCs w:val="21"/>
        </w:rPr>
      </w:pPr>
      <w:r>
        <w:rPr>
          <w:rFonts w:eastAsia="华文宋体" w:cs="华文宋体" w:ascii="华文宋体" w:hAnsi="华文宋体"/>
          <w:sz w:val="20"/>
          <w:szCs w:val="21"/>
        </w:rPr>
        <w:t>31.</w:t>
      </w:r>
      <w:r>
        <w:rPr>
          <w:rFonts w:ascii="华文宋体" w:hAnsi="华文宋体" w:cs="华文宋体" w:eastAsia="华文宋体"/>
          <w:sz w:val="20"/>
          <w:szCs w:val="21"/>
        </w:rPr>
        <w:t>如图，水平地面上的矩形箱子内有一倾角为</w:t>
      </w:r>
      <w:r>
        <w:rPr>
          <w:rFonts w:eastAsia="华文宋体" w:cs="华文宋体" w:ascii="华文宋体" w:hAnsi="华文宋体"/>
          <w:i/>
          <w:iCs/>
          <w:sz w:val="20"/>
        </w:rPr>
        <w:t>θ</w:t>
      </w:r>
      <w:r>
        <w:rPr>
          <w:rFonts w:ascii="华文宋体" w:hAnsi="华文宋体" w:cs="华文宋体" w:eastAsia="华文宋体"/>
          <w:sz w:val="20"/>
        </w:rPr>
        <w:t>的固定斜面，斜面上放一质量为</w:t>
      </w:r>
      <w:r>
        <w:rPr>
          <w:rFonts w:eastAsia="华文宋体" w:cs="华文宋体" w:ascii="华文宋体" w:hAnsi="华文宋体"/>
          <w:i/>
          <w:iCs/>
          <w:sz w:val="20"/>
        </w:rPr>
        <w:t>m</w:t>
      </w:r>
      <w:r>
        <w:rPr>
          <w:rFonts w:ascii="华文宋体" w:hAnsi="华文宋体" w:cs="华文宋体" w:eastAsia="华文宋体"/>
          <w:sz w:val="20"/>
        </w:rPr>
        <w:t>的光滑球</w:t>
      </w:r>
      <w:r>
        <w:rPr>
          <w:rFonts w:eastAsia="华文宋体" w:cs="华文宋体" w:ascii="华文宋体" w:hAnsi="华文宋体"/>
          <w:sz w:val="20"/>
        </w:rPr>
        <w:t>.</w:t>
      </w:r>
      <w:r>
        <w:rPr>
          <w:rFonts w:ascii="华文宋体" w:hAnsi="华文宋体" w:cs="华文宋体" w:eastAsia="华文宋体"/>
          <w:sz w:val="20"/>
        </w:rPr>
        <w:t>静止时，箱子顶部与球接触但无压力</w:t>
      </w:r>
      <w:r>
        <w:rPr>
          <w:rFonts w:eastAsia="华文宋体" w:cs="华文宋体" w:ascii="华文宋体" w:hAnsi="华文宋体"/>
          <w:sz w:val="20"/>
        </w:rPr>
        <w:t>.</w:t>
      </w:r>
      <w:r>
        <w:rPr>
          <w:rFonts w:ascii="华文宋体" w:hAnsi="华文宋体" w:cs="华文宋体" w:eastAsia="华文宋体"/>
          <w:sz w:val="20"/>
        </w:rPr>
        <w:t>箱子由静止开始向右做匀加速运动，然后改为做加速度大小为</w:t>
      </w:r>
      <w:r>
        <w:rPr>
          <w:rFonts w:eastAsia="华文宋体" w:cs="华文宋体" w:ascii="华文宋体" w:hAnsi="华文宋体"/>
          <w:i/>
          <w:iCs/>
          <w:sz w:val="20"/>
        </w:rPr>
        <w:t>a</w:t>
      </w:r>
      <w:r>
        <w:rPr>
          <w:rFonts w:ascii="华文宋体" w:hAnsi="华文宋体" w:cs="华文宋体" w:eastAsia="华文宋体"/>
          <w:sz w:val="20"/>
        </w:rPr>
        <w:t>的匀减速运动直至静止，经过的总路程为</w:t>
      </w:r>
      <w:r>
        <w:rPr>
          <w:rFonts w:eastAsia="华文宋体" w:cs="华文宋体" w:ascii="华文宋体" w:hAnsi="华文宋体"/>
          <w:i/>
          <w:iCs/>
          <w:sz w:val="20"/>
        </w:rPr>
        <w:t>s</w:t>
      </w:r>
      <w:r>
        <w:rPr>
          <w:rFonts w:ascii="华文宋体" w:hAnsi="华文宋体" w:cs="华文宋体" w:eastAsia="华文宋体"/>
          <w:sz w:val="20"/>
        </w:rPr>
        <w:t>，运动过程中的最大速度为</w:t>
      </w:r>
      <w:r>
        <w:rPr>
          <w:rFonts w:eastAsia="华文宋体" w:cs="华文宋体" w:ascii="华文宋体" w:hAnsi="华文宋体"/>
          <w:i/>
          <w:iCs/>
          <w:sz w:val="20"/>
        </w:rPr>
        <w:t>v</w:t>
      </w:r>
      <w:r>
        <w:rPr>
          <w:rFonts w:eastAsia="华文宋体" w:cs="华文宋体" w:ascii="华文宋体" w:hAnsi="华文宋体"/>
          <w:sz w:val="20"/>
        </w:rPr>
        <w:t>.</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1</w:t>
      </w:r>
      <w:r>
        <w:rPr>
          <w:rFonts w:ascii="华文宋体" w:hAnsi="华文宋体" w:cs="华文宋体" w:eastAsia="华文宋体"/>
          <w:sz w:val="20"/>
          <w:szCs w:val="21"/>
        </w:rPr>
        <w:t>）求箱子加速阶段的最大速度大小</w:t>
      </w:r>
      <w:r>
        <w:rPr>
          <w:rFonts w:eastAsia="华文宋体" w:cs="华文宋体" w:ascii="华文宋体" w:hAnsi="华文宋体"/>
          <w:i/>
          <w:iCs/>
          <w:sz w:val="20"/>
          <w:szCs w:val="21"/>
        </w:rPr>
        <w:t>a</w:t>
      </w:r>
      <w:r>
        <w:rPr>
          <w:rFonts w:eastAsia="华文宋体" w:cs="华文宋体" w:ascii="华文宋体" w:hAnsi="华文宋体"/>
          <w:sz w:val="20"/>
        </w:rPr>
        <w:t>′.</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2</w:t>
      </w:r>
      <w:r>
        <w:rPr>
          <w:rFonts w:ascii="华文宋体" w:hAnsi="华文宋体" w:cs="华文宋体" w:eastAsia="华文宋体"/>
          <w:sz w:val="20"/>
          <w:szCs w:val="21"/>
        </w:rPr>
        <w:t>）若</w:t>
      </w:r>
      <w:r>
        <w:rPr>
          <w:rFonts w:eastAsia="华文宋体" w:cs="华文宋体" w:ascii="华文宋体" w:hAnsi="华文宋体"/>
          <w:sz w:val="20"/>
          <w:szCs w:val="21"/>
        </w:rPr>
        <w:t>a&gt;gtan</w:t>
      </w:r>
      <w:r>
        <w:rPr>
          <w:rFonts w:eastAsia="华文宋体" w:cs="华文宋体" w:ascii="华文宋体" w:hAnsi="华文宋体"/>
          <w:i/>
          <w:iCs/>
          <w:sz w:val="20"/>
        </w:rPr>
        <w:t>θ</w:t>
      </w:r>
      <w:r>
        <w:rPr>
          <w:rFonts w:eastAsia="华文宋体" w:cs="华文宋体" w:ascii="华文宋体" w:hAnsi="华文宋体"/>
          <w:sz w:val="20"/>
        </w:rPr>
        <w:t>,</w:t>
      </w:r>
      <w:r>
        <w:rPr>
          <w:rFonts w:ascii="华文宋体" w:hAnsi="华文宋体" w:cs="华文宋体" w:eastAsia="华文宋体"/>
          <w:sz w:val="20"/>
        </w:rPr>
        <w:t>求减速阶段球受到箱子左壁和顶部的作用力</w:t>
      </w:r>
      <w:r>
        <w:rPr>
          <w:rFonts w:eastAsia="华文宋体" w:cs="华文宋体" w:ascii="华文宋体" w:hAnsi="华文宋体"/>
          <w:i/>
          <w:iCs/>
          <w:sz w:val="20"/>
        </w:rPr>
        <w:t>.</w:t>
      </w:r>
    </w:p>
    <w:p>
      <w:pPr>
        <w:pStyle w:val="Normal"/>
        <w:jc w:val="center"/>
        <w:rPr>
          <w:rFonts w:ascii="华文宋体" w:hAnsi="华文宋体" w:eastAsia="华文宋体" w:cs="华文宋体"/>
          <w:i/>
          <w:i/>
          <w:iCs/>
          <w:sz w:val="20"/>
        </w:rPr>
      </w:pPr>
      <w:r>
        <w:rPr>
          <w:rFonts w:eastAsia="华文宋体" w:cs="华文宋体" w:ascii="华文宋体" w:hAnsi="华文宋体"/>
          <w:i/>
          <w:iCs/>
          <w:sz w:val="20"/>
        </w:rPr>
        <w:t xml:space="preserve">                                                      </w:t>
      </w:r>
      <w:r>
        <w:rPr>
          <w:rFonts w:eastAsia="华文宋体" w:cs="华文宋体" w:ascii="华文宋体" w:hAnsi="华文宋体"/>
          <w:i/>
          <w:iCs/>
          <w:sz w:val="20"/>
        </w:rPr>
        <w:drawing>
          <wp:inline distT="0" distB="0" distL="0" distR="0">
            <wp:extent cx="948055" cy="618490"/>
            <wp:effectExtent l="0" t="0" r="0" b="0"/>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80"/>
                    <a:srcRect l="-322" t="-493" r="-322" b="-493"/>
                    <a:stretch>
                      <a:fillRect/>
                    </a:stretch>
                  </pic:blipFill>
                  <pic:spPr bwMode="auto">
                    <a:xfrm>
                      <a:off x="0" y="0"/>
                      <a:ext cx="948055" cy="618490"/>
                    </a:xfrm>
                    <a:prstGeom prst="rect">
                      <a:avLst/>
                    </a:prstGeom>
                  </pic:spPr>
                </pic:pic>
              </a:graphicData>
            </a:graphic>
          </wp:inline>
        </w:drawing>
      </w:r>
    </w:p>
    <w:p>
      <w:pPr>
        <w:pStyle w:val="Normal"/>
        <w:jc w:val="center"/>
        <w:rPr/>
      </w:pPr>
      <w:r>
        <w:rPr>
          <w:rFonts w:eastAsia="华文宋体" w:cs="华文宋体" w:ascii="华文宋体" w:hAnsi="华文宋体"/>
          <w:sz w:val="16"/>
          <w:szCs w:val="18"/>
        </w:rPr>
        <w:t xml:space="preserve">                                                                   </w:t>
      </w:r>
      <w:r>
        <w:rPr>
          <w:rFonts w:ascii="华文宋体" w:hAnsi="华文宋体" w:cs="华文宋体" w:eastAsia="华文宋体"/>
          <w:sz w:val="16"/>
          <w:szCs w:val="18"/>
        </w:rPr>
        <w:t>第</w:t>
      </w:r>
      <w:r>
        <w:rPr>
          <w:rFonts w:eastAsia="华文宋体" w:cs="华文宋体" w:ascii="华文宋体" w:hAnsi="华文宋体"/>
          <w:sz w:val="16"/>
          <w:szCs w:val="18"/>
        </w:rPr>
        <w:t>31</w:t>
      </w:r>
      <w:r>
        <w:rPr>
          <w:rFonts w:ascii="华文宋体" w:hAnsi="华文宋体" w:cs="华文宋体" w:eastAsia="华文宋体"/>
          <w:sz w:val="16"/>
          <w:szCs w:val="18"/>
        </w:rPr>
        <w:t>题图</w:t>
      </w:r>
    </w:p>
    <w:p>
      <w:pPr>
        <w:pStyle w:val="Normal"/>
        <w:ind w:firstLine="400"/>
        <w:rPr>
          <w:rFonts w:ascii="华文宋体" w:hAnsi="华文宋体" w:eastAsia="华文宋体" w:cs="华文宋体"/>
          <w:sz w:val="20"/>
          <w:szCs w:val="21"/>
        </w:rPr>
      </w:pPr>
      <w:r>
        <w:rPr>
          <w:rFonts w:eastAsia="华文宋体" w:cs="华文宋体" w:ascii="华文宋体" w:hAnsi="华文宋体"/>
          <w:sz w:val="20"/>
          <w:szCs w:val="21"/>
        </w:rPr>
      </w:r>
    </w:p>
    <w:p>
      <w:pPr>
        <w:pStyle w:val="Normal"/>
        <w:ind w:firstLine="400"/>
        <w:rPr>
          <w:rFonts w:ascii="华文宋体" w:hAnsi="华文宋体" w:eastAsia="华文宋体" w:cs="华文宋体"/>
          <w:sz w:val="20"/>
          <w:szCs w:val="21"/>
        </w:rPr>
      </w:pPr>
      <w:r>
        <w:rPr>
          <w:rFonts w:eastAsia="华文宋体" w:cs="华文宋体" w:ascii="华文宋体" w:hAnsi="华文宋体"/>
          <w:sz w:val="20"/>
          <w:szCs w:val="21"/>
        </w:rPr>
      </w:r>
    </w:p>
    <w:p>
      <w:pPr>
        <w:pStyle w:val="Normal"/>
        <w:ind w:firstLine="400"/>
        <w:rPr>
          <w:rFonts w:ascii="华文宋体" w:hAnsi="华文宋体" w:eastAsia="华文宋体" w:cs="华文宋体"/>
          <w:sz w:val="20"/>
          <w:szCs w:val="21"/>
        </w:rPr>
      </w:pPr>
      <w:r>
        <w:rPr>
          <w:rFonts w:eastAsia="华文宋体" w:cs="华文宋体" w:ascii="华文宋体" w:hAnsi="华文宋体"/>
          <w:sz w:val="20"/>
          <w:szCs w:val="21"/>
        </w:rPr>
      </w:r>
    </w:p>
    <w:p>
      <w:pPr>
        <w:pStyle w:val="Normal"/>
        <w:ind w:firstLine="400"/>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rFonts w:ascii="华文宋体" w:hAnsi="华文宋体" w:eastAsia="华文宋体" w:cs="华文宋体"/>
          <w:sz w:val="20"/>
          <w:szCs w:val="21"/>
        </w:rPr>
      </w:pPr>
      <w:r>
        <w:rPr>
          <w:rFonts w:eastAsia="华文宋体" w:cs="华文宋体" w:ascii="华文宋体" w:hAnsi="华文宋体"/>
          <w:sz w:val="20"/>
          <w:szCs w:val="21"/>
        </w:rPr>
        <w:t>32.</w:t>
      </w:r>
      <w:r>
        <w:rPr>
          <w:rFonts w:ascii="华文宋体" w:hAnsi="华文宋体" w:cs="华文宋体" w:eastAsia="华文宋体"/>
          <w:sz w:val="20"/>
          <w:szCs w:val="21"/>
        </w:rPr>
        <w:t>如图，一对平行金属板水平放置，板间距为</w:t>
      </w:r>
      <w:r>
        <w:rPr>
          <w:rFonts w:eastAsia="华文宋体" w:cs="华文宋体" w:ascii="华文宋体" w:hAnsi="华文宋体"/>
          <w:i/>
          <w:iCs/>
          <w:sz w:val="20"/>
          <w:szCs w:val="21"/>
        </w:rPr>
        <w:t>d</w:t>
      </w:r>
      <w:r>
        <w:rPr>
          <w:rFonts w:ascii="华文宋体" w:hAnsi="华文宋体" w:cs="华文宋体" w:eastAsia="华文宋体"/>
          <w:sz w:val="20"/>
          <w:szCs w:val="21"/>
        </w:rPr>
        <w:t>，上板始终接地</w:t>
      </w:r>
      <w:r>
        <w:rPr>
          <w:rFonts w:eastAsia="华文宋体" w:cs="华文宋体" w:ascii="华文宋体" w:hAnsi="华文宋体"/>
          <w:sz w:val="20"/>
          <w:szCs w:val="21"/>
        </w:rPr>
        <w:t>.</w:t>
      </w:r>
      <w:r>
        <w:rPr>
          <w:rFonts w:ascii="华文宋体" w:hAnsi="华文宋体" w:cs="华文宋体" w:eastAsia="华文宋体"/>
          <w:sz w:val="20"/>
          <w:szCs w:val="21"/>
        </w:rPr>
        <w:t>长度为</w:t>
      </w:r>
      <w:r>
        <w:rPr>
          <w:rFonts w:eastAsia="华文宋体" w:cs="华文宋体" w:ascii="华文宋体" w:hAnsi="华文宋体"/>
          <w:i/>
          <w:iCs/>
          <w:sz w:val="20"/>
          <w:szCs w:val="21"/>
        </w:rPr>
        <w:t>d</w:t>
      </w:r>
      <w:r>
        <w:rPr>
          <w:rFonts w:eastAsia="华文宋体" w:cs="华文宋体" w:ascii="华文宋体" w:hAnsi="华文宋体"/>
          <w:sz w:val="20"/>
          <w:szCs w:val="21"/>
        </w:rPr>
        <w:t>/2</w:t>
      </w:r>
      <w:r>
        <w:rPr>
          <w:rFonts w:ascii="华文宋体" w:hAnsi="华文宋体" w:cs="华文宋体" w:eastAsia="华文宋体"/>
          <w:sz w:val="20"/>
          <w:szCs w:val="21"/>
        </w:rPr>
        <w:t>、质量均匀的绝缘杆，上端可绕上板中央的固定轴</w:t>
      </w:r>
      <w:r>
        <w:rPr>
          <w:rFonts w:eastAsia="华文宋体" w:cs="华文宋体" w:ascii="华文宋体" w:hAnsi="华文宋体"/>
          <w:i/>
          <w:iCs/>
          <w:sz w:val="20"/>
          <w:szCs w:val="21"/>
        </w:rPr>
        <w:t>O</w:t>
      </w:r>
      <w:r>
        <w:rPr>
          <w:rFonts w:ascii="华文宋体" w:hAnsi="华文宋体" w:cs="华文宋体" w:eastAsia="华文宋体"/>
          <w:sz w:val="20"/>
          <w:szCs w:val="21"/>
        </w:rPr>
        <w:t>在竖直平面内转动，下端固定一带正电的轻质小球，其电荷量为</w:t>
      </w:r>
      <w:r>
        <w:rPr>
          <w:rFonts w:eastAsia="华文宋体" w:cs="华文宋体" w:ascii="华文宋体" w:hAnsi="华文宋体"/>
          <w:i/>
          <w:iCs/>
          <w:sz w:val="20"/>
          <w:szCs w:val="21"/>
        </w:rPr>
        <w:t>q</w:t>
      </w:r>
      <w:r>
        <w:rPr>
          <w:rFonts w:eastAsia="华文宋体" w:cs="华文宋体" w:ascii="华文宋体" w:hAnsi="华文宋体"/>
          <w:sz w:val="20"/>
          <w:szCs w:val="21"/>
        </w:rPr>
        <w:t>.</w:t>
      </w:r>
      <w:r>
        <w:rPr>
          <w:rFonts w:ascii="华文宋体" w:hAnsi="华文宋体" w:cs="华文宋体" w:eastAsia="华文宋体"/>
          <w:sz w:val="20"/>
          <w:szCs w:val="21"/>
        </w:rPr>
        <w:t>当两板间电压为</w:t>
      </w:r>
      <w:r>
        <w:rPr>
          <w:rFonts w:eastAsia="华文宋体" w:cs="华文宋体" w:ascii="华文宋体" w:hAnsi="华文宋体"/>
          <w:i/>
          <w:iCs/>
          <w:sz w:val="20"/>
          <w:szCs w:val="21"/>
        </w:rPr>
        <w:t>U</w:t>
      </w:r>
      <w:r>
        <w:rPr>
          <w:rFonts w:eastAsia="华文宋体" w:cs="华文宋体" w:ascii="华文宋体" w:hAnsi="华文宋体"/>
          <w:sz w:val="20"/>
          <w:szCs w:val="21"/>
          <w:vertAlign w:val="subscript"/>
        </w:rPr>
        <w:t>1</w:t>
      </w:r>
      <w:r>
        <w:rPr>
          <w:rFonts w:ascii="华文宋体" w:hAnsi="华文宋体" w:cs="华文宋体" w:eastAsia="华文宋体"/>
          <w:sz w:val="20"/>
          <w:szCs w:val="21"/>
        </w:rPr>
        <w:t>时，杆静止在与竖直方向</w:t>
      </w:r>
      <w:r>
        <w:rPr>
          <w:rFonts w:eastAsia="华文宋体" w:cs="华文宋体" w:ascii="华文宋体" w:hAnsi="华文宋体"/>
          <w:i/>
          <w:iCs/>
          <w:sz w:val="20"/>
          <w:szCs w:val="21"/>
        </w:rPr>
        <w:t>OO</w:t>
      </w:r>
      <w:r>
        <w:rPr>
          <w:rFonts w:eastAsia="华文宋体" w:cs="华文宋体" w:ascii="华文宋体" w:hAnsi="华文宋体"/>
          <w:sz w:val="20"/>
        </w:rPr>
        <w:t>′</w:t>
      </w:r>
      <w:r>
        <w:rPr>
          <w:rFonts w:ascii="华文宋体" w:hAnsi="华文宋体" w:cs="华文宋体" w:eastAsia="华文宋体"/>
          <w:sz w:val="20"/>
        </w:rPr>
        <w:t>夹角</w:t>
      </w:r>
      <w:r>
        <w:rPr>
          <w:rFonts w:eastAsia="华文宋体" w:cs="华文宋体" w:ascii="华文宋体" w:hAnsi="华文宋体"/>
          <w:i/>
          <w:iCs/>
          <w:sz w:val="20"/>
        </w:rPr>
        <w:t>θ</w:t>
      </w:r>
      <w:r>
        <w:rPr>
          <w:rFonts w:eastAsia="华文宋体" w:cs="华文宋体" w:ascii="华文宋体" w:hAnsi="华文宋体"/>
          <w:sz w:val="20"/>
        </w:rPr>
        <w:t>=30°</w:t>
      </w:r>
      <w:r>
        <w:rPr>
          <w:rFonts w:ascii="华文宋体" w:hAnsi="华文宋体" w:cs="华文宋体" w:eastAsia="华文宋体"/>
          <w:sz w:val="20"/>
        </w:rPr>
        <w:t>的位置；若两金属板在竖直平面内同时绕</w:t>
      </w:r>
      <w:r>
        <w:rPr>
          <w:rFonts w:eastAsia="华文宋体" w:cs="华文宋体" w:ascii="华文宋体" w:hAnsi="华文宋体"/>
          <w:i/>
          <w:iCs/>
          <w:sz w:val="20"/>
          <w:szCs w:val="21"/>
        </w:rPr>
        <w:t>O</w:t>
      </w:r>
      <w:r>
        <w:rPr>
          <w:rFonts w:ascii="华文宋体" w:hAnsi="华文宋体" w:cs="华文宋体" w:eastAsia="华文宋体"/>
          <w:sz w:val="20"/>
          <w:szCs w:val="21"/>
        </w:rPr>
        <w:t>、</w:t>
      </w:r>
      <w:r>
        <w:rPr>
          <w:rFonts w:eastAsia="华文宋体" w:cs="华文宋体" w:ascii="华文宋体" w:hAnsi="华文宋体"/>
          <w:i/>
          <w:iCs/>
          <w:sz w:val="20"/>
          <w:szCs w:val="21"/>
        </w:rPr>
        <w:t>O</w:t>
      </w:r>
      <w:r>
        <w:rPr>
          <w:rFonts w:eastAsia="华文宋体" w:cs="华文宋体" w:ascii="华文宋体" w:hAnsi="华文宋体"/>
          <w:sz w:val="20"/>
        </w:rPr>
        <w:t>′</w:t>
      </w:r>
      <w:r>
        <w:rPr>
          <w:rFonts w:ascii="华文宋体" w:hAnsi="华文宋体" w:cs="华文宋体" w:eastAsia="华文宋体"/>
          <w:sz w:val="20"/>
        </w:rPr>
        <w:t>顺时针旋转</w:t>
      </w:r>
      <w:r>
        <w:rPr>
          <w:rFonts w:eastAsia="华文宋体" w:cs="华文宋体" w:ascii="华文宋体" w:hAnsi="华文宋体"/>
          <w:i/>
          <w:iCs/>
          <w:sz w:val="20"/>
        </w:rPr>
        <w:t>α</w:t>
      </w:r>
      <w:r>
        <w:rPr>
          <w:rFonts w:eastAsia="华文宋体" w:cs="华文宋体" w:ascii="华文宋体" w:hAnsi="华文宋体"/>
          <w:sz w:val="20"/>
        </w:rPr>
        <w:t>=15°</w:t>
      </w:r>
      <w:r>
        <w:rPr>
          <w:rFonts w:ascii="华文宋体" w:hAnsi="华文宋体" w:cs="华文宋体" w:eastAsia="华文宋体"/>
          <w:sz w:val="20"/>
        </w:rPr>
        <w:t>至图中虚线位置时，为使杆仍在原位置静止，需改变两板间电压</w:t>
      </w:r>
      <w:r>
        <w:rPr>
          <w:rFonts w:eastAsia="华文宋体" w:cs="华文宋体" w:ascii="华文宋体" w:hAnsi="华文宋体"/>
          <w:sz w:val="20"/>
        </w:rPr>
        <w:t>.</w:t>
      </w:r>
      <w:r>
        <w:rPr>
          <w:rFonts w:ascii="华文宋体" w:hAnsi="华文宋体" w:cs="华文宋体" w:eastAsia="华文宋体"/>
          <w:sz w:val="20"/>
        </w:rPr>
        <w:t>假定两板间始终为匀强电场</w:t>
      </w:r>
      <w:r>
        <w:rPr>
          <w:rFonts w:eastAsia="华文宋体" w:cs="华文宋体" w:ascii="华文宋体" w:hAnsi="华文宋体"/>
          <w:sz w:val="20"/>
        </w:rPr>
        <w:t>.</w:t>
      </w:r>
      <w:r>
        <w:rPr>
          <w:rFonts w:ascii="华文宋体" w:hAnsi="华文宋体" w:cs="华文宋体" w:eastAsia="华文宋体"/>
          <w:sz w:val="20"/>
        </w:rPr>
        <w:t>求：</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1</w:t>
      </w:r>
      <w:r>
        <w:rPr>
          <w:rFonts w:ascii="华文宋体" w:hAnsi="华文宋体" w:cs="华文宋体" w:eastAsia="华文宋体"/>
          <w:sz w:val="20"/>
          <w:szCs w:val="21"/>
        </w:rPr>
        <w:t>）绝缘杆所受的重力</w:t>
      </w:r>
      <w:r>
        <w:rPr>
          <w:rFonts w:eastAsia="华文宋体" w:cs="华文宋体" w:ascii="华文宋体" w:hAnsi="华文宋体"/>
          <w:i/>
          <w:iCs/>
          <w:sz w:val="20"/>
          <w:szCs w:val="21"/>
        </w:rPr>
        <w:t>G</w:t>
      </w:r>
      <w:r>
        <w:rPr>
          <w:rFonts w:ascii="华文宋体" w:hAnsi="华文宋体" w:cs="华文宋体" w:eastAsia="华文宋体"/>
          <w:sz w:val="20"/>
          <w:szCs w:val="21"/>
        </w:rPr>
        <w:t>；</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2</w:t>
      </w:r>
      <w:r>
        <w:rPr>
          <w:rFonts w:ascii="华文宋体" w:hAnsi="华文宋体" w:cs="华文宋体" w:eastAsia="华文宋体"/>
          <w:sz w:val="20"/>
          <w:szCs w:val="21"/>
        </w:rPr>
        <w:t>）两板旋转后板间电压</w:t>
      </w:r>
      <w:r>
        <w:rPr>
          <w:rFonts w:eastAsia="华文宋体" w:cs="华文宋体" w:ascii="华文宋体" w:hAnsi="华文宋体"/>
          <w:i/>
          <w:iCs/>
          <w:sz w:val="20"/>
          <w:szCs w:val="21"/>
        </w:rPr>
        <w:t>U</w:t>
      </w:r>
      <w:r>
        <w:rPr>
          <w:rFonts w:eastAsia="华文宋体" w:cs="华文宋体" w:ascii="华文宋体" w:hAnsi="华文宋体"/>
          <w:sz w:val="20"/>
          <w:szCs w:val="21"/>
          <w:vertAlign w:val="subscript"/>
        </w:rPr>
        <w:t>2</w:t>
      </w:r>
      <w:r>
        <w:rPr>
          <w:rFonts w:ascii="华文宋体" w:hAnsi="华文宋体" w:cs="华文宋体" w:eastAsia="华文宋体"/>
          <w:sz w:val="20"/>
          <w:szCs w:val="21"/>
        </w:rPr>
        <w:t>；</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3</w:t>
      </w:r>
      <w:r>
        <w:rPr>
          <w:rFonts w:ascii="华文宋体" w:hAnsi="华文宋体" w:cs="华文宋体" w:eastAsia="华文宋体"/>
          <w:sz w:val="20"/>
          <w:szCs w:val="21"/>
        </w:rPr>
        <w:t>）在求前后两种情况下带电小球的电势能</w:t>
      </w:r>
      <w:r>
        <w:rPr>
          <w:rFonts w:eastAsia="华文宋体" w:cs="华文宋体" w:ascii="华文宋体" w:hAnsi="华文宋体"/>
          <w:i/>
          <w:iCs/>
          <w:sz w:val="20"/>
          <w:szCs w:val="21"/>
        </w:rPr>
        <w:t>W</w:t>
      </w:r>
      <w:r>
        <w:rPr>
          <w:rFonts w:eastAsia="华文宋体" w:cs="华文宋体" w:ascii="华文宋体" w:hAnsi="华文宋体"/>
          <w:sz w:val="20"/>
          <w:szCs w:val="21"/>
          <w:vertAlign w:val="subscript"/>
        </w:rPr>
        <w:t>1</w:t>
      </w:r>
      <w:r>
        <w:rPr>
          <w:rFonts w:ascii="华文宋体" w:hAnsi="华文宋体" w:cs="华文宋体" w:eastAsia="华文宋体"/>
          <w:sz w:val="20"/>
          <w:szCs w:val="21"/>
        </w:rPr>
        <w:t>与</w:t>
      </w:r>
      <w:r>
        <w:rPr>
          <w:rFonts w:eastAsia="华文宋体" w:cs="华文宋体" w:ascii="华文宋体" w:hAnsi="华文宋体"/>
          <w:i/>
          <w:iCs/>
          <w:sz w:val="20"/>
          <w:szCs w:val="21"/>
        </w:rPr>
        <w:t>W</w:t>
      </w:r>
      <w:r>
        <w:rPr>
          <w:rFonts w:eastAsia="华文宋体" w:cs="华文宋体" w:ascii="华文宋体" w:hAnsi="华文宋体"/>
          <w:sz w:val="20"/>
          <w:szCs w:val="21"/>
          <w:vertAlign w:val="subscript"/>
        </w:rPr>
        <w:t>2</w:t>
      </w:r>
      <w:r>
        <w:rPr>
          <w:rFonts w:ascii="华文宋体" w:hAnsi="华文宋体" w:cs="华文宋体" w:eastAsia="华文宋体"/>
          <w:sz w:val="20"/>
          <w:szCs w:val="21"/>
        </w:rPr>
        <w:t>时，某同学认为由于在两板旋转过程中带电小球位置未变，电场力不做功，因此带电小球的电势能不变</w:t>
      </w:r>
      <w:r>
        <w:rPr>
          <w:rFonts w:eastAsia="华文宋体" w:cs="华文宋体" w:ascii="华文宋体" w:hAnsi="华文宋体"/>
          <w:sz w:val="20"/>
          <w:szCs w:val="21"/>
        </w:rPr>
        <w:t>.</w:t>
      </w:r>
      <w:r>
        <w:rPr>
          <w:rFonts w:ascii="华文宋体" w:hAnsi="华文宋体" w:cs="华文宋体" w:eastAsia="华文宋体"/>
          <w:sz w:val="20"/>
          <w:szCs w:val="21"/>
        </w:rPr>
        <w:t>你若认为该同学的结论正确，计算该电势能；你若认为该同学的结论错误，说明理由并求</w:t>
      </w:r>
      <w:r>
        <w:rPr>
          <w:rFonts w:eastAsia="华文宋体" w:cs="华文宋体" w:ascii="华文宋体" w:hAnsi="华文宋体"/>
          <w:i/>
          <w:iCs/>
          <w:sz w:val="20"/>
          <w:szCs w:val="21"/>
        </w:rPr>
        <w:t>W</w:t>
      </w:r>
      <w:r>
        <w:rPr>
          <w:rFonts w:eastAsia="华文宋体" w:cs="华文宋体" w:ascii="华文宋体" w:hAnsi="华文宋体"/>
          <w:sz w:val="20"/>
          <w:szCs w:val="21"/>
          <w:vertAlign w:val="subscript"/>
        </w:rPr>
        <w:t>1</w:t>
      </w:r>
      <w:r>
        <w:rPr>
          <w:rFonts w:ascii="华文宋体" w:hAnsi="华文宋体" w:cs="华文宋体" w:eastAsia="华文宋体"/>
          <w:sz w:val="20"/>
          <w:szCs w:val="21"/>
        </w:rPr>
        <w:t>与</w:t>
      </w:r>
      <w:r>
        <w:rPr>
          <w:rFonts w:eastAsia="华文宋体" w:cs="华文宋体" w:ascii="华文宋体" w:hAnsi="华文宋体"/>
          <w:i/>
          <w:iCs/>
          <w:sz w:val="20"/>
          <w:szCs w:val="21"/>
        </w:rPr>
        <w:t>W</w:t>
      </w:r>
      <w:r>
        <w:rPr>
          <w:rFonts w:eastAsia="华文宋体" w:cs="华文宋体" w:ascii="华文宋体" w:hAnsi="华文宋体"/>
          <w:sz w:val="20"/>
          <w:szCs w:val="21"/>
          <w:vertAlign w:val="subscript"/>
        </w:rPr>
        <w:t>2</w:t>
      </w:r>
      <w:r>
        <w:rPr>
          <w:rFonts w:eastAsia="华文宋体" w:cs="华文宋体" w:ascii="华文宋体" w:hAnsi="华文宋体"/>
          <w:sz w:val="20"/>
          <w:szCs w:val="21"/>
        </w:rPr>
        <w:t>.</w:t>
      </w:r>
    </w:p>
    <w:p>
      <w:pPr>
        <w:pStyle w:val="Normal"/>
        <w:jc w:val="center"/>
        <w:rPr>
          <w:rFonts w:ascii="华文宋体" w:hAnsi="华文宋体" w:eastAsia="华文宋体" w:cs="华文宋体"/>
          <w:sz w:val="20"/>
          <w:szCs w:val="21"/>
        </w:rPr>
      </w:pPr>
      <w:r>
        <w:rPr>
          <w:rFonts w:eastAsia="华文宋体" w:cs="华文宋体" w:ascii="华文宋体" w:hAnsi="华文宋体"/>
          <w:sz w:val="20"/>
          <w:szCs w:val="21"/>
        </w:rPr>
        <w:t xml:space="preserve">                                                     </w:t>
      </w:r>
      <w:r>
        <w:rPr>
          <w:rFonts w:eastAsia="华文宋体" w:cs="华文宋体" w:ascii="华文宋体" w:hAnsi="华文宋体"/>
          <w:sz w:val="20"/>
          <w:szCs w:val="21"/>
        </w:rPr>
        <w:drawing>
          <wp:inline distT="0" distB="0" distL="0" distR="0">
            <wp:extent cx="1566545" cy="1090930"/>
            <wp:effectExtent l="0" t="0" r="0" b="0"/>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81"/>
                    <a:srcRect l="-195" t="-279" r="-195" b="-279"/>
                    <a:stretch>
                      <a:fillRect/>
                    </a:stretch>
                  </pic:blipFill>
                  <pic:spPr bwMode="auto">
                    <a:xfrm>
                      <a:off x="0" y="0"/>
                      <a:ext cx="1566545" cy="1090930"/>
                    </a:xfrm>
                    <a:prstGeom prst="rect">
                      <a:avLst/>
                    </a:prstGeom>
                  </pic:spPr>
                </pic:pic>
              </a:graphicData>
            </a:graphic>
          </wp:inline>
        </w:drawing>
      </w:r>
    </w:p>
    <w:p>
      <w:pPr>
        <w:pStyle w:val="Normal"/>
        <w:jc w:val="center"/>
        <w:rPr>
          <w:rFonts w:ascii="华文宋体" w:hAnsi="华文宋体" w:eastAsia="华文宋体" w:cs="华文宋体"/>
          <w:sz w:val="20"/>
          <w:szCs w:val="21"/>
        </w:rPr>
      </w:pPr>
      <w:r>
        <w:rPr>
          <w:rFonts w:eastAsia="华文宋体" w:cs="华文宋体" w:ascii="华文宋体" w:hAnsi="华文宋体"/>
          <w:sz w:val="16"/>
          <w:szCs w:val="18"/>
        </w:rPr>
        <w:t xml:space="preserve">                                                          </w:t>
      </w:r>
      <w:r>
        <w:rPr>
          <w:rFonts w:ascii="华文宋体" w:hAnsi="华文宋体" w:cs="华文宋体" w:eastAsia="华文宋体"/>
          <w:sz w:val="16"/>
          <w:szCs w:val="18"/>
        </w:rPr>
        <w:t>第</w:t>
      </w:r>
      <w:r>
        <w:rPr>
          <w:rFonts w:eastAsia="华文宋体" w:cs="华文宋体" w:ascii="华文宋体" w:hAnsi="华文宋体"/>
          <w:sz w:val="16"/>
          <w:szCs w:val="18"/>
        </w:rPr>
        <w:t>32</w:t>
      </w:r>
      <w:r>
        <w:rPr>
          <w:rFonts w:ascii="华文宋体" w:hAnsi="华文宋体" w:cs="华文宋体" w:eastAsia="华文宋体"/>
          <w:sz w:val="16"/>
          <w:szCs w:val="18"/>
        </w:rPr>
        <w:t>题图</w:t>
      </w:r>
    </w:p>
    <w:p>
      <w:pPr>
        <w:pStyle w:val="Normal"/>
        <w:ind w:firstLine="400"/>
        <w:rPr>
          <w:rFonts w:ascii="华文宋体" w:hAnsi="华文宋体" w:eastAsia="华文宋体" w:cs="华文宋体"/>
          <w:sz w:val="20"/>
          <w:szCs w:val="21"/>
        </w:rPr>
      </w:pPr>
      <w:r>
        <w:rPr>
          <w:rFonts w:eastAsia="华文宋体" w:cs="华文宋体" w:ascii="华文宋体" w:hAnsi="华文宋体"/>
          <w:sz w:val="20"/>
          <w:szCs w:val="21"/>
        </w:rPr>
        <w:t xml:space="preserve"> </w:t>
      </w:r>
    </w:p>
    <w:p>
      <w:pPr>
        <w:pStyle w:val="Normal"/>
        <w:ind w:firstLine="400"/>
        <w:rPr>
          <w:rFonts w:ascii="华文宋体" w:hAnsi="华文宋体" w:eastAsia="华文宋体" w:cs="华文宋体"/>
          <w:sz w:val="20"/>
          <w:szCs w:val="21"/>
        </w:rPr>
      </w:pPr>
      <w:r>
        <w:rPr>
          <w:rFonts w:eastAsia="华文宋体" w:cs="华文宋体" w:ascii="华文宋体" w:hAnsi="华文宋体"/>
          <w:sz w:val="20"/>
          <w:szCs w:val="21"/>
        </w:rPr>
      </w:r>
    </w:p>
    <w:p>
      <w:pPr>
        <w:pStyle w:val="Normal"/>
        <w:ind w:firstLine="400"/>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rFonts w:ascii="华文宋体" w:hAnsi="华文宋体" w:eastAsia="华文宋体" w:cs="华文宋体"/>
          <w:sz w:val="20"/>
          <w:szCs w:val="21"/>
        </w:rPr>
      </w:pPr>
      <w:r>
        <w:rPr>
          <w:rFonts w:eastAsia="华文宋体" w:cs="华文宋体" w:ascii="华文宋体" w:hAnsi="华文宋体"/>
          <w:sz w:val="20"/>
          <w:szCs w:val="21"/>
        </w:rPr>
      </w:r>
    </w:p>
    <w:p>
      <w:pPr>
        <w:pStyle w:val="Normal"/>
        <w:ind w:firstLine="400"/>
        <w:rPr>
          <w:rFonts w:ascii="华文宋体" w:hAnsi="华文宋体" w:eastAsia="华文宋体" w:cs="华文宋体"/>
          <w:sz w:val="20"/>
          <w:szCs w:val="21"/>
        </w:rPr>
      </w:pPr>
      <w:r>
        <w:rPr>
          <w:rFonts w:eastAsia="华文宋体" w:cs="华文宋体" w:ascii="华文宋体" w:hAnsi="华文宋体"/>
          <w:sz w:val="20"/>
          <w:szCs w:val="21"/>
        </w:rPr>
      </w:r>
    </w:p>
    <w:p>
      <w:pPr>
        <w:pStyle w:val="Normal"/>
        <w:ind w:firstLine="400"/>
        <w:rPr>
          <w:rFonts w:ascii="华文宋体" w:hAnsi="华文宋体" w:eastAsia="华文宋体" w:cs="华文宋体"/>
          <w:sz w:val="20"/>
          <w:szCs w:val="21"/>
        </w:rPr>
      </w:pPr>
      <w:r>
        <w:rPr>
          <w:rFonts w:eastAsia="华文宋体" w:cs="华文宋体" w:ascii="华文宋体" w:hAnsi="华文宋体"/>
          <w:sz w:val="20"/>
          <w:szCs w:val="21"/>
        </w:rPr>
      </w:r>
    </w:p>
    <w:p>
      <w:pPr>
        <w:pStyle w:val="Normal"/>
        <w:ind w:firstLine="400"/>
        <w:rPr>
          <w:rFonts w:ascii="华文宋体" w:hAnsi="华文宋体" w:eastAsia="华文宋体" w:cs="华文宋体"/>
          <w:sz w:val="20"/>
          <w:szCs w:val="21"/>
        </w:rPr>
      </w:pPr>
      <w:r>
        <w:rPr>
          <w:rFonts w:eastAsia="华文宋体" w:cs="华文宋体" w:ascii="华文宋体" w:hAnsi="华文宋体"/>
          <w:sz w:val="20"/>
          <w:szCs w:val="21"/>
        </w:rPr>
      </w:r>
    </w:p>
    <w:p>
      <w:pPr>
        <w:pStyle w:val="Normal"/>
        <w:rPr/>
      </w:pPr>
      <w:r>
        <w:rPr>
          <w:rFonts w:eastAsia="华文宋体" w:cs="华文宋体" w:ascii="华文宋体" w:hAnsi="华文宋体"/>
          <w:sz w:val="20"/>
          <w:szCs w:val="21"/>
        </w:rPr>
        <w:t>33.</w:t>
      </w:r>
      <w:r>
        <w:rPr>
          <w:rFonts w:ascii="华文宋体" w:hAnsi="华文宋体" w:cs="华文宋体" w:eastAsia="华文宋体"/>
          <w:sz w:val="20"/>
          <w:szCs w:val="21"/>
        </w:rPr>
        <w:t>如图，水平面内有一光滑金属导轨，其</w:t>
      </w:r>
      <w:r>
        <w:rPr>
          <w:rFonts w:eastAsia="华文宋体" w:cs="华文宋体" w:ascii="华文宋体" w:hAnsi="华文宋体"/>
          <w:i/>
          <w:iCs/>
          <w:sz w:val="20"/>
          <w:szCs w:val="21"/>
        </w:rPr>
        <w:t>MN</w:t>
      </w:r>
      <w:r>
        <w:rPr>
          <w:rFonts w:ascii="华文宋体" w:hAnsi="华文宋体" w:cs="华文宋体" w:eastAsia="华文宋体"/>
          <w:sz w:val="20"/>
          <w:szCs w:val="21"/>
        </w:rPr>
        <w:t>、</w:t>
      </w:r>
      <w:r>
        <w:rPr>
          <w:rFonts w:eastAsia="华文宋体" w:cs="华文宋体" w:ascii="华文宋体" w:hAnsi="华文宋体"/>
          <w:i/>
          <w:iCs/>
          <w:sz w:val="20"/>
          <w:szCs w:val="21"/>
        </w:rPr>
        <w:t>PQ</w:t>
      </w:r>
      <w:r>
        <w:rPr>
          <w:rFonts w:ascii="华文宋体" w:hAnsi="华文宋体" w:cs="华文宋体" w:eastAsia="华文宋体"/>
          <w:sz w:val="20"/>
          <w:szCs w:val="21"/>
        </w:rPr>
        <w:t>边的电阻不计，</w:t>
      </w:r>
      <w:r>
        <w:rPr>
          <w:rFonts w:eastAsia="华文宋体" w:cs="华文宋体" w:ascii="华文宋体" w:hAnsi="华文宋体"/>
          <w:i/>
          <w:iCs/>
          <w:sz w:val="20"/>
          <w:szCs w:val="21"/>
        </w:rPr>
        <w:t>MP</w:t>
      </w:r>
      <w:r>
        <w:rPr>
          <w:rFonts w:ascii="华文宋体" w:hAnsi="华文宋体" w:cs="华文宋体" w:eastAsia="华文宋体"/>
          <w:sz w:val="20"/>
          <w:szCs w:val="21"/>
        </w:rPr>
        <w:t>边的电阻阻值</w:t>
      </w:r>
      <w:r>
        <w:rPr>
          <w:rFonts w:eastAsia="华文宋体" w:cs="华文宋体" w:ascii="华文宋体" w:hAnsi="华文宋体"/>
          <w:i/>
          <w:iCs/>
          <w:sz w:val="20"/>
          <w:szCs w:val="21"/>
        </w:rPr>
        <w:t>R</w:t>
      </w:r>
      <w:r>
        <w:rPr>
          <w:rFonts w:eastAsia="华文宋体" w:cs="华文宋体" w:ascii="华文宋体" w:hAnsi="华文宋体"/>
          <w:sz w:val="20"/>
          <w:szCs w:val="21"/>
        </w:rPr>
        <w:t>=1.5</w:t>
      </w:r>
      <w:r>
        <w:rPr>
          <w:rFonts w:eastAsia="华文宋体" w:cs="华文宋体" w:ascii="华文宋体" w:hAnsi="华文宋体"/>
          <w:sz w:val="20"/>
        </w:rPr>
        <w:t>Ω</w:t>
      </w:r>
      <w:r>
        <w:rPr>
          <w:rFonts w:ascii="华文宋体" w:hAnsi="华文宋体" w:cs="华文宋体" w:eastAsia="华文宋体"/>
          <w:sz w:val="20"/>
        </w:rPr>
        <w:t>，</w:t>
      </w:r>
      <w:r>
        <w:rPr>
          <w:rFonts w:eastAsia="华文宋体" w:cs="华文宋体" w:ascii="华文宋体" w:hAnsi="华文宋体"/>
          <w:i/>
          <w:iCs/>
          <w:sz w:val="20"/>
          <w:szCs w:val="21"/>
        </w:rPr>
        <w:t>MN</w:t>
      </w:r>
      <w:r>
        <w:rPr>
          <w:rFonts w:ascii="华文宋体" w:hAnsi="华文宋体" w:cs="华文宋体" w:eastAsia="华文宋体"/>
          <w:sz w:val="20"/>
          <w:szCs w:val="21"/>
        </w:rPr>
        <w:t>与</w:t>
      </w:r>
      <w:r>
        <w:rPr>
          <w:rFonts w:eastAsia="华文宋体" w:cs="华文宋体" w:ascii="华文宋体" w:hAnsi="华文宋体"/>
          <w:i/>
          <w:iCs/>
          <w:sz w:val="20"/>
          <w:szCs w:val="21"/>
        </w:rPr>
        <w:t>M</w:t>
      </w:r>
      <w:r>
        <w:rPr>
          <w:rFonts w:eastAsia="华文宋体" w:cs="华文宋体" w:ascii="华文宋体" w:hAnsi="华文宋体"/>
          <w:sz w:val="20"/>
          <w:szCs w:val="21"/>
        </w:rPr>
        <w:t>P</w:t>
      </w:r>
      <w:r>
        <w:rPr>
          <w:rFonts w:ascii="华文宋体" w:hAnsi="华文宋体" w:cs="华文宋体" w:eastAsia="华文宋体"/>
          <w:sz w:val="20"/>
          <w:szCs w:val="21"/>
        </w:rPr>
        <w:t>的夹角为</w:t>
      </w:r>
      <w:r>
        <w:rPr>
          <w:rFonts w:eastAsia="华文宋体" w:cs="华文宋体" w:ascii="华文宋体" w:hAnsi="华文宋体"/>
          <w:sz w:val="20"/>
        </w:rPr>
        <w:t>135°</w:t>
      </w:r>
      <w:r>
        <w:rPr>
          <w:rFonts w:ascii="华文宋体" w:hAnsi="华文宋体" w:cs="华文宋体" w:eastAsia="华文宋体"/>
          <w:sz w:val="20"/>
        </w:rPr>
        <w:t>，</w:t>
      </w:r>
      <w:r>
        <w:rPr>
          <w:rFonts w:eastAsia="华文宋体" w:cs="华文宋体" w:ascii="华文宋体" w:hAnsi="华文宋体"/>
          <w:i/>
          <w:iCs/>
          <w:sz w:val="20"/>
          <w:szCs w:val="21"/>
        </w:rPr>
        <w:t>PQ</w:t>
      </w:r>
      <w:r>
        <w:rPr>
          <w:rFonts w:ascii="华文宋体" w:hAnsi="华文宋体" w:cs="华文宋体" w:eastAsia="华文宋体"/>
          <w:sz w:val="20"/>
          <w:szCs w:val="21"/>
        </w:rPr>
        <w:t>与</w:t>
      </w:r>
      <w:r>
        <w:rPr>
          <w:rFonts w:eastAsia="华文宋体" w:cs="华文宋体" w:ascii="华文宋体" w:hAnsi="华文宋体"/>
          <w:i/>
          <w:iCs/>
          <w:sz w:val="20"/>
          <w:szCs w:val="21"/>
        </w:rPr>
        <w:t>MP</w:t>
      </w:r>
      <w:r>
        <w:rPr>
          <w:rFonts w:ascii="华文宋体" w:hAnsi="华文宋体" w:cs="华文宋体" w:eastAsia="华文宋体"/>
          <w:sz w:val="20"/>
          <w:szCs w:val="21"/>
        </w:rPr>
        <w:t>垂直，</w:t>
      </w:r>
      <w:r>
        <w:rPr>
          <w:rFonts w:eastAsia="华文宋体" w:cs="华文宋体" w:ascii="华文宋体" w:hAnsi="华文宋体"/>
          <w:i/>
          <w:iCs/>
          <w:sz w:val="20"/>
          <w:szCs w:val="21"/>
        </w:rPr>
        <w:t>MP</w:t>
      </w:r>
      <w:r>
        <w:rPr>
          <w:rFonts w:ascii="华文宋体" w:hAnsi="华文宋体" w:cs="华文宋体" w:eastAsia="华文宋体"/>
          <w:sz w:val="20"/>
          <w:szCs w:val="21"/>
        </w:rPr>
        <w:t>边长度小于</w:t>
      </w:r>
      <w:r>
        <w:rPr>
          <w:rFonts w:eastAsia="华文宋体" w:cs="华文宋体" w:ascii="华文宋体" w:hAnsi="华文宋体"/>
          <w:sz w:val="20"/>
          <w:szCs w:val="21"/>
        </w:rPr>
        <w:t>1m.</w:t>
      </w:r>
      <w:r>
        <w:rPr>
          <w:rFonts w:ascii="华文宋体" w:hAnsi="华文宋体" w:cs="华文宋体" w:eastAsia="华文宋体"/>
          <w:sz w:val="20"/>
          <w:szCs w:val="21"/>
        </w:rPr>
        <w:t>将质量</w:t>
      </w:r>
      <w:r>
        <w:rPr>
          <w:rFonts w:eastAsia="华文宋体" w:cs="华文宋体" w:ascii="华文宋体" w:hAnsi="华文宋体"/>
          <w:i/>
          <w:iCs/>
          <w:sz w:val="20"/>
          <w:szCs w:val="21"/>
        </w:rPr>
        <w:t>m</w:t>
      </w:r>
      <w:r>
        <w:rPr>
          <w:rFonts w:eastAsia="华文宋体" w:cs="华文宋体" w:ascii="华文宋体" w:hAnsi="华文宋体"/>
          <w:sz w:val="20"/>
          <w:szCs w:val="21"/>
        </w:rPr>
        <w:t>=2kg</w:t>
      </w:r>
      <w:r>
        <w:rPr>
          <w:rFonts w:ascii="华文宋体" w:hAnsi="华文宋体" w:cs="华文宋体" w:eastAsia="华文宋体"/>
          <w:sz w:val="20"/>
          <w:szCs w:val="21"/>
        </w:rPr>
        <w:t>，电阻不计的足够长直导体棒搁在导轨上，并与</w:t>
      </w:r>
      <w:r>
        <w:rPr>
          <w:rFonts w:eastAsia="华文宋体" w:cs="华文宋体" w:ascii="华文宋体" w:hAnsi="华文宋体"/>
          <w:sz w:val="20"/>
          <w:szCs w:val="21"/>
        </w:rPr>
        <w:t>MP</w:t>
      </w:r>
      <w:r>
        <w:rPr>
          <w:rFonts w:ascii="华文宋体" w:hAnsi="华文宋体" w:cs="华文宋体" w:eastAsia="华文宋体"/>
          <w:sz w:val="20"/>
          <w:szCs w:val="21"/>
        </w:rPr>
        <w:t>平行</w:t>
      </w:r>
      <w:r>
        <w:rPr>
          <w:rFonts w:eastAsia="华文宋体" w:cs="华文宋体" w:ascii="华文宋体" w:hAnsi="华文宋体"/>
          <w:sz w:val="20"/>
          <w:szCs w:val="21"/>
        </w:rPr>
        <w:t>.</w:t>
      </w:r>
      <w:r>
        <w:rPr>
          <w:rFonts w:ascii="华文宋体" w:hAnsi="华文宋体" w:cs="华文宋体" w:eastAsia="华文宋体"/>
          <w:sz w:val="20"/>
          <w:szCs w:val="21"/>
        </w:rPr>
        <w:t>棒与</w:t>
      </w:r>
      <w:r>
        <w:rPr>
          <w:rFonts w:eastAsia="华文宋体" w:cs="华文宋体" w:ascii="华文宋体" w:hAnsi="华文宋体"/>
          <w:i/>
          <w:iCs/>
          <w:sz w:val="20"/>
          <w:szCs w:val="21"/>
        </w:rPr>
        <w:t>MN</w:t>
      </w:r>
      <w:r>
        <w:rPr>
          <w:rFonts w:ascii="华文宋体" w:hAnsi="华文宋体" w:cs="华文宋体" w:eastAsia="华文宋体"/>
          <w:sz w:val="20"/>
          <w:szCs w:val="21"/>
        </w:rPr>
        <w:t>、</w:t>
      </w:r>
      <w:r>
        <w:rPr>
          <w:rFonts w:eastAsia="华文宋体" w:cs="华文宋体" w:ascii="华文宋体" w:hAnsi="华文宋体"/>
          <w:i/>
          <w:iCs/>
          <w:sz w:val="20"/>
          <w:szCs w:val="21"/>
        </w:rPr>
        <w:t>PQ</w:t>
      </w:r>
      <w:r>
        <w:rPr>
          <w:rFonts w:ascii="华文宋体" w:hAnsi="华文宋体" w:cs="华文宋体" w:eastAsia="华文宋体"/>
          <w:sz w:val="20"/>
          <w:szCs w:val="21"/>
        </w:rPr>
        <w:t>交点</w:t>
      </w:r>
      <w:r>
        <w:rPr>
          <w:rFonts w:eastAsia="华文宋体" w:cs="华文宋体" w:ascii="华文宋体" w:hAnsi="华文宋体"/>
          <w:i/>
          <w:iCs/>
          <w:sz w:val="20"/>
          <w:szCs w:val="21"/>
        </w:rPr>
        <w:t>G</w:t>
      </w:r>
      <w:r>
        <w:rPr>
          <w:rFonts w:ascii="华文宋体" w:hAnsi="华文宋体" w:cs="华文宋体" w:eastAsia="华文宋体"/>
          <w:sz w:val="20"/>
          <w:szCs w:val="21"/>
        </w:rPr>
        <w:t>、</w:t>
      </w:r>
      <w:r>
        <w:rPr>
          <w:rFonts w:eastAsia="华文宋体" w:cs="华文宋体" w:ascii="华文宋体" w:hAnsi="华文宋体"/>
          <w:i/>
          <w:iCs/>
          <w:sz w:val="20"/>
          <w:szCs w:val="21"/>
        </w:rPr>
        <w:t>H</w:t>
      </w:r>
      <w:r>
        <w:rPr>
          <w:rFonts w:ascii="华文宋体" w:hAnsi="华文宋体" w:cs="华文宋体" w:eastAsia="华文宋体"/>
          <w:sz w:val="20"/>
          <w:szCs w:val="21"/>
        </w:rPr>
        <w:t>间的距离</w:t>
      </w:r>
      <w:r>
        <w:rPr>
          <w:rFonts w:eastAsia="华文宋体" w:cs="华文宋体" w:ascii="华文宋体" w:hAnsi="华文宋体"/>
          <w:i/>
          <w:iCs/>
          <w:sz w:val="20"/>
          <w:szCs w:val="21"/>
        </w:rPr>
        <w:t>L</w:t>
      </w:r>
      <w:r>
        <w:rPr>
          <w:rFonts w:eastAsia="华文宋体" w:cs="华文宋体" w:ascii="华文宋体" w:hAnsi="华文宋体"/>
          <w:sz w:val="20"/>
          <w:szCs w:val="21"/>
        </w:rPr>
        <w:t>=4m.</w:t>
      </w:r>
      <w:r>
        <w:rPr>
          <w:rFonts w:ascii="华文宋体" w:hAnsi="华文宋体" w:cs="华文宋体" w:eastAsia="华文宋体"/>
          <w:sz w:val="20"/>
          <w:szCs w:val="21"/>
        </w:rPr>
        <w:t>空间存在垂直于导轨平面的匀强磁场，磁感应强度</w:t>
      </w:r>
      <w:r>
        <w:rPr>
          <w:rFonts w:eastAsia="华文宋体" w:cs="华文宋体" w:ascii="华文宋体" w:hAnsi="华文宋体"/>
          <w:i/>
          <w:iCs/>
          <w:sz w:val="20"/>
          <w:szCs w:val="21"/>
        </w:rPr>
        <w:t>B</w:t>
      </w:r>
      <w:r>
        <w:rPr>
          <w:rFonts w:eastAsia="华文宋体" w:cs="华文宋体" w:ascii="华文宋体" w:hAnsi="华文宋体"/>
          <w:sz w:val="20"/>
          <w:szCs w:val="21"/>
        </w:rPr>
        <w:t>=0.5T.</w:t>
      </w:r>
      <w:r>
        <w:rPr>
          <w:rFonts w:ascii="华文宋体" w:hAnsi="华文宋体" w:cs="华文宋体" w:eastAsia="华文宋体"/>
          <w:sz w:val="20"/>
          <w:szCs w:val="21"/>
        </w:rPr>
        <w:t>在外力作用下，棒由</w:t>
      </w:r>
      <w:r>
        <w:rPr>
          <w:rFonts w:eastAsia="华文宋体" w:cs="华文宋体" w:ascii="华文宋体" w:hAnsi="华文宋体"/>
          <w:i/>
          <w:iCs/>
          <w:sz w:val="20"/>
          <w:szCs w:val="21"/>
        </w:rPr>
        <w:t>GH</w:t>
      </w:r>
      <w:r>
        <w:rPr>
          <w:rFonts w:ascii="华文宋体" w:hAnsi="华文宋体" w:cs="华文宋体" w:eastAsia="华文宋体"/>
          <w:sz w:val="20"/>
          <w:szCs w:val="21"/>
        </w:rPr>
        <w:t>处以一定的初速度向左做直线运动，运动时回路中的电流强度始终与初始时的电场强度相等</w:t>
      </w:r>
      <w:r>
        <w:rPr>
          <w:rFonts w:eastAsia="华文宋体" w:cs="华文宋体" w:ascii="华文宋体" w:hAnsi="华文宋体"/>
          <w:sz w:val="20"/>
          <w:szCs w:val="21"/>
        </w:rPr>
        <w:t>.</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1</w:t>
      </w:r>
      <w:r>
        <w:rPr>
          <w:rFonts w:ascii="华文宋体" w:hAnsi="华文宋体" w:cs="华文宋体" w:eastAsia="华文宋体"/>
          <w:sz w:val="20"/>
          <w:szCs w:val="21"/>
        </w:rPr>
        <w:t>）若初速度</w:t>
      </w:r>
      <w:r>
        <w:rPr>
          <w:rFonts w:eastAsia="华文宋体" w:cs="华文宋体" w:ascii="华文宋体" w:hAnsi="华文宋体"/>
          <w:i/>
          <w:iCs/>
          <w:sz w:val="20"/>
          <w:szCs w:val="21"/>
        </w:rPr>
        <w:t>v</w:t>
      </w:r>
      <w:r>
        <w:rPr>
          <w:rFonts w:eastAsia="华文宋体" w:cs="华文宋体" w:ascii="华文宋体" w:hAnsi="华文宋体"/>
          <w:sz w:val="20"/>
          <w:szCs w:val="21"/>
          <w:vertAlign w:val="subscript"/>
        </w:rPr>
        <w:t>1</w:t>
      </w:r>
      <w:r>
        <w:rPr>
          <w:rFonts w:eastAsia="华文宋体" w:cs="华文宋体" w:ascii="华文宋体" w:hAnsi="华文宋体"/>
          <w:sz w:val="20"/>
          <w:szCs w:val="21"/>
        </w:rPr>
        <w:t>=3m/s</w:t>
      </w:r>
      <w:r>
        <w:rPr>
          <w:rFonts w:ascii="华文宋体" w:hAnsi="华文宋体" w:cs="华文宋体" w:eastAsia="华文宋体"/>
          <w:sz w:val="20"/>
          <w:szCs w:val="21"/>
        </w:rPr>
        <w:t>，求棒在</w:t>
      </w:r>
      <w:r>
        <w:rPr>
          <w:rFonts w:eastAsia="华文宋体" w:cs="华文宋体" w:ascii="华文宋体" w:hAnsi="华文宋体"/>
          <w:i/>
          <w:iCs/>
          <w:sz w:val="20"/>
          <w:szCs w:val="21"/>
        </w:rPr>
        <w:t>GH</w:t>
      </w:r>
      <w:r>
        <w:rPr>
          <w:rFonts w:ascii="华文宋体" w:hAnsi="华文宋体" w:cs="华文宋体" w:eastAsia="华文宋体"/>
          <w:sz w:val="20"/>
          <w:szCs w:val="21"/>
        </w:rPr>
        <w:t>处所处的安培力大小</w:t>
      </w:r>
      <w:r>
        <w:rPr>
          <w:rFonts w:eastAsia="华文宋体" w:cs="华文宋体" w:ascii="华文宋体" w:hAnsi="华文宋体"/>
          <w:i/>
          <w:iCs/>
          <w:sz w:val="20"/>
          <w:szCs w:val="21"/>
        </w:rPr>
        <w:t>F</w:t>
      </w:r>
      <w:r>
        <w:rPr>
          <w:rFonts w:eastAsia="华文宋体" w:cs="华文宋体" w:ascii="华文宋体" w:hAnsi="华文宋体"/>
          <w:i/>
          <w:iCs/>
          <w:sz w:val="20"/>
          <w:szCs w:val="21"/>
          <w:vertAlign w:val="subscript"/>
        </w:rPr>
        <w:t>A</w:t>
      </w:r>
      <w:r>
        <w:rPr>
          <w:rFonts w:eastAsia="华文宋体" w:cs="华文宋体" w:ascii="华文宋体" w:hAnsi="华文宋体"/>
          <w:sz w:val="20"/>
          <w:szCs w:val="21"/>
        </w:rPr>
        <w:t>.</w:t>
      </w:r>
    </w:p>
    <w:p>
      <w:pPr>
        <w:pStyle w:val="Normal"/>
        <w:ind w:firstLine="400"/>
        <w:rPr>
          <w:rFonts w:ascii="华文宋体" w:hAnsi="华文宋体" w:eastAsia="华文宋体" w:cs="华文宋体"/>
          <w:sz w:val="20"/>
          <w:szCs w:val="21"/>
        </w:rPr>
      </w:pPr>
      <w:r>
        <w:rPr>
          <w:rFonts w:ascii="华文宋体" w:hAnsi="华文宋体" w:cs="华文宋体" w:eastAsia="华文宋体"/>
          <w:sz w:val="20"/>
          <w:szCs w:val="21"/>
        </w:rPr>
        <w:t>（</w:t>
      </w:r>
      <w:r>
        <w:rPr>
          <w:rFonts w:eastAsia="华文宋体" w:cs="华文宋体" w:ascii="华文宋体" w:hAnsi="华文宋体"/>
          <w:sz w:val="20"/>
          <w:szCs w:val="21"/>
        </w:rPr>
        <w:t>2</w:t>
      </w:r>
      <w:r>
        <w:rPr>
          <w:rFonts w:ascii="华文宋体" w:hAnsi="华文宋体" w:cs="华文宋体" w:eastAsia="华文宋体"/>
          <w:sz w:val="20"/>
          <w:szCs w:val="21"/>
        </w:rPr>
        <w:t>）若初速度</w:t>
      </w:r>
      <w:r>
        <w:rPr>
          <w:rFonts w:eastAsia="华文宋体" w:cs="华文宋体" w:ascii="华文宋体" w:hAnsi="华文宋体"/>
          <w:i/>
          <w:iCs/>
          <w:sz w:val="20"/>
          <w:szCs w:val="21"/>
        </w:rPr>
        <w:t>v</w:t>
      </w:r>
      <w:r>
        <w:rPr>
          <w:rFonts w:eastAsia="华文宋体" w:cs="华文宋体" w:ascii="华文宋体" w:hAnsi="华文宋体"/>
          <w:sz w:val="20"/>
          <w:szCs w:val="21"/>
          <w:vertAlign w:val="subscript"/>
        </w:rPr>
        <w:t>2</w:t>
      </w:r>
      <w:r>
        <w:rPr>
          <w:rFonts w:eastAsia="华文宋体" w:cs="华文宋体" w:ascii="华文宋体" w:hAnsi="华文宋体"/>
          <w:sz w:val="20"/>
          <w:szCs w:val="21"/>
        </w:rPr>
        <w:t>=1.5m/s</w:t>
      </w:r>
      <w:r>
        <w:rPr>
          <w:rFonts w:ascii="华文宋体" w:hAnsi="华文宋体" w:cs="华文宋体" w:eastAsia="华文宋体"/>
          <w:sz w:val="20"/>
          <w:szCs w:val="21"/>
        </w:rPr>
        <w:t>，求棒向左移动距离</w:t>
      </w:r>
      <w:r>
        <w:rPr>
          <w:rFonts w:eastAsia="华文宋体" w:cs="华文宋体" w:ascii="华文宋体" w:hAnsi="华文宋体"/>
          <w:sz w:val="20"/>
          <w:szCs w:val="21"/>
        </w:rPr>
        <w:t>2m</w:t>
      </w:r>
      <w:r>
        <w:rPr>
          <w:rFonts w:ascii="华文宋体" w:hAnsi="华文宋体" w:cs="华文宋体" w:eastAsia="华文宋体"/>
          <w:sz w:val="20"/>
          <w:szCs w:val="21"/>
        </w:rPr>
        <w:t>到达</w:t>
      </w:r>
      <w:r>
        <w:rPr>
          <w:rFonts w:eastAsia="华文宋体" w:cs="华文宋体" w:ascii="华文宋体" w:hAnsi="华文宋体"/>
          <w:i/>
          <w:iCs/>
          <w:sz w:val="20"/>
          <w:szCs w:val="21"/>
        </w:rPr>
        <w:t>EF</w:t>
      </w:r>
      <w:r>
        <w:rPr>
          <w:rFonts w:ascii="华文宋体" w:hAnsi="华文宋体" w:cs="华文宋体" w:eastAsia="华文宋体"/>
          <w:sz w:val="20"/>
          <w:szCs w:val="21"/>
        </w:rPr>
        <w:t>所需时间</w:t>
      </w:r>
      <w:r>
        <w:rPr>
          <w:rFonts w:eastAsia="华文宋体" w:cs="华文宋体" w:ascii="华文宋体" w:hAnsi="华文宋体"/>
          <w:sz w:val="20"/>
        </w:rPr>
        <w:t>Δ</w:t>
      </w:r>
      <w:r>
        <w:rPr>
          <w:rFonts w:eastAsia="华文宋体" w:cs="华文宋体" w:ascii="华文宋体" w:hAnsi="华文宋体"/>
          <w:i/>
          <w:iCs/>
          <w:sz w:val="20"/>
        </w:rPr>
        <w:t>t</w:t>
      </w:r>
      <w:r>
        <w:rPr>
          <w:rFonts w:eastAsia="华文宋体" w:cs="华文宋体" w:ascii="华文宋体" w:hAnsi="华文宋体"/>
          <w:sz w:val="20"/>
        </w:rPr>
        <w:t>.</w:t>
      </w:r>
    </w:p>
    <w:p>
      <w:pPr>
        <w:pStyle w:val="Normal"/>
        <w:ind w:firstLine="400"/>
        <w:rPr/>
      </w:pPr>
      <w:r>
        <w:rPr>
          <w:rFonts w:ascii="华文宋体" w:hAnsi="华文宋体" w:cs="华文宋体" w:eastAsia="华文宋体"/>
          <w:sz w:val="20"/>
          <w:szCs w:val="21"/>
        </w:rPr>
        <w:t>（</w:t>
      </w:r>
      <w:r>
        <w:rPr>
          <w:rFonts w:eastAsia="华文宋体" w:cs="华文宋体" w:ascii="华文宋体" w:hAnsi="华文宋体"/>
          <w:sz w:val="20"/>
          <w:szCs w:val="21"/>
        </w:rPr>
        <w:t>3</w:t>
      </w:r>
      <w:r>
        <w:rPr>
          <w:rFonts w:ascii="华文宋体" w:hAnsi="华文宋体" w:cs="华文宋体" w:eastAsia="华文宋体"/>
          <w:sz w:val="20"/>
          <w:szCs w:val="21"/>
        </w:rPr>
        <w:t>）在棒由</w:t>
      </w:r>
      <w:r>
        <w:rPr>
          <w:rFonts w:eastAsia="华文宋体" w:cs="华文宋体" w:ascii="华文宋体" w:hAnsi="华文宋体"/>
          <w:i/>
          <w:iCs/>
          <w:sz w:val="20"/>
          <w:szCs w:val="21"/>
        </w:rPr>
        <w:t>GH</w:t>
      </w:r>
      <w:r>
        <w:rPr>
          <w:rFonts w:ascii="华文宋体" w:hAnsi="华文宋体" w:cs="华文宋体" w:eastAsia="华文宋体"/>
          <w:sz w:val="20"/>
          <w:szCs w:val="21"/>
        </w:rPr>
        <w:t>处向左移动</w:t>
      </w:r>
      <w:r>
        <w:rPr>
          <w:rFonts w:eastAsia="华文宋体" w:cs="华文宋体" w:ascii="华文宋体" w:hAnsi="华文宋体"/>
          <w:sz w:val="20"/>
          <w:szCs w:val="21"/>
        </w:rPr>
        <w:t>2m</w:t>
      </w:r>
      <w:r>
        <w:rPr>
          <w:rFonts w:ascii="华文宋体" w:hAnsi="华文宋体" w:cs="华文宋体" w:eastAsia="华文宋体"/>
          <w:sz w:val="20"/>
          <w:szCs w:val="21"/>
        </w:rPr>
        <w:t>到达</w:t>
      </w:r>
      <w:r>
        <w:rPr>
          <w:rFonts w:eastAsia="华文宋体" w:cs="华文宋体" w:ascii="华文宋体" w:hAnsi="华文宋体"/>
          <w:i/>
          <w:iCs/>
          <w:sz w:val="20"/>
          <w:szCs w:val="21"/>
        </w:rPr>
        <w:t>EF</w:t>
      </w:r>
      <w:r>
        <w:rPr>
          <w:rFonts w:ascii="华文宋体" w:hAnsi="华文宋体" w:cs="华文宋体" w:eastAsia="华文宋体"/>
          <w:sz w:val="20"/>
          <w:szCs w:val="21"/>
        </w:rPr>
        <w:t>处的过程中，外力做功</w:t>
      </w:r>
      <w:r>
        <w:rPr>
          <w:rFonts w:eastAsia="华文宋体" w:cs="华文宋体" w:ascii="华文宋体" w:hAnsi="华文宋体"/>
          <w:i/>
          <w:iCs/>
          <w:sz w:val="20"/>
          <w:szCs w:val="21"/>
        </w:rPr>
        <w:t>W</w:t>
      </w:r>
      <w:r>
        <w:rPr>
          <w:rFonts w:eastAsia="华文宋体" w:cs="华文宋体" w:ascii="华文宋体" w:hAnsi="华文宋体"/>
          <w:sz w:val="20"/>
          <w:szCs w:val="21"/>
        </w:rPr>
        <w:t>=7J</w:t>
      </w:r>
      <w:r>
        <w:rPr>
          <w:rFonts w:ascii="华文宋体" w:hAnsi="华文宋体" w:cs="华文宋体" w:eastAsia="华文宋体"/>
          <w:sz w:val="20"/>
          <w:szCs w:val="21"/>
        </w:rPr>
        <w:t>，求初速度</w:t>
      </w:r>
      <w:r>
        <w:rPr>
          <w:rFonts w:eastAsia="华文宋体" w:cs="华文宋体" w:ascii="华文宋体" w:hAnsi="华文宋体"/>
          <w:i/>
          <w:iCs/>
          <w:sz w:val="20"/>
          <w:szCs w:val="21"/>
        </w:rPr>
        <w:t>v</w:t>
      </w:r>
      <w:r>
        <w:rPr>
          <w:rFonts w:eastAsia="华文宋体" w:cs="华文宋体" w:ascii="华文宋体" w:hAnsi="华文宋体"/>
          <w:sz w:val="20"/>
          <w:szCs w:val="21"/>
          <w:vertAlign w:val="subscript"/>
        </w:rPr>
        <w:t>3</w:t>
      </w:r>
      <w:r>
        <w:rPr>
          <w:rFonts w:eastAsia="华文宋体" w:cs="华文宋体" w:ascii="华文宋体" w:hAnsi="华文宋体"/>
          <w:sz w:val="20"/>
          <w:szCs w:val="21"/>
        </w:rPr>
        <w:t>.</w:t>
      </w:r>
    </w:p>
    <w:p>
      <w:pPr>
        <w:pStyle w:val="Normal"/>
        <w:jc w:val="center"/>
        <w:rPr>
          <w:rFonts w:ascii="华文宋体" w:hAnsi="华文宋体" w:eastAsia="华文宋体" w:cs="华文宋体"/>
          <w:sz w:val="20"/>
        </w:rPr>
      </w:pPr>
      <w:r>
        <w:rPr>
          <w:rFonts w:eastAsia="华文宋体" w:cs="华文宋体" w:ascii="华文宋体" w:hAnsi="华文宋体"/>
          <w:sz w:val="20"/>
        </w:rPr>
        <w:drawing>
          <wp:inline distT="0" distB="0" distL="0" distR="0">
            <wp:extent cx="1417320" cy="1271270"/>
            <wp:effectExtent l="0" t="0" r="0" b="0"/>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82"/>
                    <a:srcRect l="-215" t="-240" r="-215" b="-240"/>
                    <a:stretch>
                      <a:fillRect/>
                    </a:stretch>
                  </pic:blipFill>
                  <pic:spPr bwMode="auto">
                    <a:xfrm>
                      <a:off x="0" y="0"/>
                      <a:ext cx="1417320" cy="1271270"/>
                    </a:xfrm>
                    <a:prstGeom prst="rect">
                      <a:avLst/>
                    </a:prstGeom>
                  </pic:spPr>
                </pic:pic>
              </a:graphicData>
            </a:graphic>
          </wp:inline>
        </w:drawing>
      </w:r>
    </w:p>
    <w:p>
      <w:pPr>
        <w:pStyle w:val="Normal"/>
        <w:jc w:val="center"/>
        <w:rPr>
          <w:rFonts w:ascii="华文宋体" w:hAnsi="华文宋体" w:eastAsia="华文宋体" w:cs="华文宋体"/>
          <w:sz w:val="20"/>
        </w:rPr>
      </w:pPr>
      <w:r>
        <w:rPr>
          <w:rFonts w:ascii="华文宋体" w:hAnsi="华文宋体" w:cs="华文宋体" w:eastAsia="华文宋体"/>
          <w:sz w:val="16"/>
          <w:szCs w:val="18"/>
        </w:rPr>
        <w:t>第</w:t>
      </w:r>
      <w:r>
        <w:rPr>
          <w:rFonts w:eastAsia="华文宋体" w:cs="华文宋体" w:ascii="华文宋体" w:hAnsi="华文宋体"/>
          <w:sz w:val="16"/>
          <w:szCs w:val="18"/>
        </w:rPr>
        <w:t>33</w:t>
      </w:r>
      <w:r>
        <w:rPr>
          <w:rFonts w:ascii="华文宋体" w:hAnsi="华文宋体" w:cs="华文宋体" w:eastAsia="华文宋体"/>
          <w:sz w:val="16"/>
          <w:szCs w:val="18"/>
        </w:rPr>
        <w:t>题图</w:t>
      </w:r>
      <w:r>
        <w:br w:type="page"/>
      </w:r>
    </w:p>
    <w:p>
      <w:pPr>
        <w:pStyle w:val="Normal"/>
        <w:jc w:val="center"/>
        <w:rPr/>
      </w:pPr>
      <w:r>
        <w:rPr>
          <w:rFonts w:eastAsia="华文宋体" w:cs="Calibri" w:ascii="华文宋体" w:hAnsi="华文宋体"/>
          <w:b/>
          <w:sz w:val="40"/>
          <w:szCs w:val="20"/>
        </w:rPr>
        <w:t>201</w:t>
      </w:r>
      <w:r>
        <w:rPr>
          <w:rFonts w:eastAsia="华文宋体" w:cs="Calibri" w:ascii="华文宋体" w:hAnsi="华文宋体"/>
          <w:b/>
          <w:sz w:val="40"/>
          <w:szCs w:val="20"/>
        </w:rPr>
        <w:t>4</w:t>
      </w:r>
      <w:r>
        <w:rPr>
          <w:rFonts w:ascii="华文宋体" w:hAnsi="华文宋体" w:cs="Calibri" w:eastAsia="华文宋体"/>
          <w:b/>
          <w:sz w:val="40"/>
          <w:szCs w:val="20"/>
        </w:rPr>
        <w:t>年上海市高中毕业统一学业考试</w:t>
      </w:r>
    </w:p>
    <w:p>
      <w:pPr>
        <w:pStyle w:val="Normal"/>
        <w:jc w:val="center"/>
        <w:rPr>
          <w:rFonts w:ascii="华文宋体" w:hAnsi="华文宋体" w:eastAsia="华文宋体" w:cs="Calibri"/>
          <w:b/>
          <w:b/>
          <w:sz w:val="40"/>
          <w:szCs w:val="20"/>
        </w:rPr>
      </w:pPr>
      <w:r>
        <w:rPr>
          <w:rFonts w:ascii="华文宋体" w:hAnsi="华文宋体" w:cs="Calibri" w:eastAsia="华文宋体"/>
          <w:b/>
          <w:sz w:val="40"/>
          <w:szCs w:val="20"/>
        </w:rPr>
        <w:t>物理</w:t>
      </w:r>
      <w:r>
        <w:rPr>
          <w:rFonts w:ascii="华文宋体" w:hAnsi="华文宋体" w:cs="Calibri" w:eastAsia="华文宋体"/>
          <w:b/>
          <w:sz w:val="40"/>
          <w:szCs w:val="20"/>
        </w:rPr>
        <w:t>试卷</w:t>
      </w:r>
      <w:r>
        <w:rPr>
          <w:rFonts w:ascii="华文宋体" w:hAnsi="华文宋体" w:cs="Calibri" w:eastAsia="华文宋体"/>
          <w:b/>
          <w:sz w:val="40"/>
          <w:szCs w:val="20"/>
        </w:rPr>
        <w:t>解析答案</w:t>
      </w:r>
    </w:p>
    <w:p>
      <w:pPr>
        <w:pStyle w:val="Normal"/>
        <w:rPr>
          <w:rFonts w:ascii="华文宋体" w:hAnsi="华文宋体" w:eastAsia="华文宋体" w:cs="华文宋体"/>
          <w:sz w:val="22"/>
          <w:szCs w:val="21"/>
        </w:rPr>
      </w:pPr>
      <w:r>
        <w:rPr>
          <w:rFonts w:ascii="华文宋体" w:hAnsi="华文宋体" w:cs="华文宋体" w:eastAsia="华文宋体"/>
          <w:sz w:val="22"/>
          <w:szCs w:val="21"/>
        </w:rPr>
        <w:t>一、单项选择题</w:t>
      </w:r>
    </w:p>
    <w:p>
      <w:pPr>
        <w:pStyle w:val="Normal"/>
        <w:ind w:firstLine="400"/>
        <w:rPr/>
      </w:pPr>
      <w:r>
        <w:rPr>
          <w:rFonts w:eastAsia="华文宋体" w:cs="华文宋体" w:ascii="华文宋体" w:hAnsi="华文宋体"/>
          <w:sz w:val="20"/>
          <w:szCs w:val="18"/>
        </w:rPr>
        <w:t>1.A</w:t>
      </w:r>
      <w:r>
        <w:rPr>
          <w:rFonts w:ascii="华文宋体" w:hAnsi="华文宋体" w:cs="华文宋体" w:eastAsia="华文宋体"/>
          <w:sz w:val="20"/>
          <w:szCs w:val="18"/>
        </w:rPr>
        <w:t>【解析】电磁波是个很大的家族，有的波长很长，例如无线电波，有的波长很短，例如</w:t>
      </w:r>
      <w:r>
        <w:rPr>
          <w:rFonts w:ascii="华文宋体" w:hAnsi="华文宋体" w:cs="华文宋体" w:eastAsia="华文宋体"/>
          <w:sz w:val="20"/>
          <w:szCs w:val="18"/>
        </w:rPr>
        <w:object w:dxaOrig="180" w:dyaOrig="22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8.9pt;height:10.9pt" filled="f" o:ole="">
            <v:imagedata r:id="rId84" o:title=""/>
          </v:shape>
          <o:OLEObject Type="Embed" ProgID="" ShapeID="ole_rId83" DrawAspect="Content" ObjectID="_397157106" r:id="rId83"/>
        </w:object>
      </w:r>
      <w:r>
        <w:rPr>
          <w:rFonts w:ascii="华文宋体" w:hAnsi="华文宋体" w:cs="华文宋体" w:eastAsia="华文宋体"/>
          <w:sz w:val="20"/>
          <w:szCs w:val="18"/>
        </w:rPr>
        <w:t>射线；红外线的波长大于紫外线的波长</w:t>
      </w:r>
      <w:r>
        <w:rPr>
          <w:rFonts w:eastAsia="华文宋体" w:cs="华文宋体" w:ascii="华文宋体" w:hAnsi="华文宋体"/>
          <w:sz w:val="20"/>
          <w:szCs w:val="18"/>
        </w:rPr>
        <w:t>.</w:t>
      </w:r>
      <w:r>
        <w:rPr>
          <w:rFonts w:ascii="华文宋体" w:hAnsi="华文宋体" w:cs="华文宋体" w:eastAsia="华文宋体"/>
          <w:sz w:val="20"/>
          <w:szCs w:val="18"/>
        </w:rPr>
        <w:t>故本题选</w:t>
      </w:r>
      <w:r>
        <w:rPr>
          <w:rFonts w:eastAsia="华文宋体" w:cs="华文宋体" w:ascii="华文宋体" w:hAnsi="华文宋体"/>
          <w:sz w:val="20"/>
          <w:szCs w:val="18"/>
        </w:rPr>
        <w:t>A.</w:t>
      </w:r>
    </w:p>
    <w:p>
      <w:pPr>
        <w:pStyle w:val="Normal"/>
        <w:ind w:firstLine="400"/>
        <w:rPr/>
      </w:pPr>
      <w:r>
        <w:rPr>
          <w:rFonts w:eastAsia="华文宋体" w:cs="华文宋体" w:ascii="华文宋体" w:hAnsi="华文宋体"/>
          <w:sz w:val="20"/>
          <w:szCs w:val="18"/>
        </w:rPr>
        <w:t>2.D</w:t>
      </w:r>
      <w:r>
        <w:rPr>
          <w:rFonts w:ascii="华文宋体" w:hAnsi="华文宋体" w:cs="华文宋体" w:eastAsia="华文宋体"/>
          <w:sz w:val="20"/>
          <w:szCs w:val="18"/>
        </w:rPr>
        <w:t>【解析】核反应过程中原子的质量数和电荷数均守恒，故可得出</w:t>
      </w:r>
      <w:r>
        <w:rPr>
          <w:rFonts w:ascii="华文宋体" w:hAnsi="华文宋体" w:cs="华文宋体" w:eastAsia="华文宋体"/>
          <w:sz w:val="20"/>
          <w:szCs w:val="18"/>
        </w:rPr>
        <w:object w:dxaOrig="279" w:dyaOrig="30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3.9pt;height:14.95pt" filled="f" o:ole="">
            <v:imagedata r:id="rId86" o:title=""/>
          </v:shape>
          <o:OLEObject Type="Embed" ProgID="" ShapeID="ole_rId85" DrawAspect="Content" ObjectID="_56598692" r:id="rId85"/>
        </w:object>
      </w:r>
      <w:r>
        <w:rPr>
          <w:rFonts w:eastAsia="华文宋体" w:cs="华文宋体" w:ascii="华文宋体" w:hAnsi="华文宋体"/>
          <w:sz w:val="20"/>
          <w:szCs w:val="18"/>
        </w:rPr>
        <w:t>,</w:t>
      </w:r>
      <w:r>
        <w:rPr>
          <w:rFonts w:ascii="华文宋体" w:hAnsi="华文宋体" w:cs="华文宋体" w:eastAsia="华文宋体"/>
          <w:sz w:val="20"/>
          <w:szCs w:val="18"/>
        </w:rPr>
        <w:t>为中子</w:t>
      </w:r>
      <w:r>
        <w:rPr>
          <w:rFonts w:eastAsia="华文宋体" w:cs="华文宋体" w:ascii="华文宋体" w:hAnsi="华文宋体"/>
          <w:sz w:val="20"/>
          <w:szCs w:val="18"/>
        </w:rPr>
        <w:t>.</w:t>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t>3.B</w:t>
      </w:r>
      <w:r>
        <w:rPr>
          <w:rFonts w:ascii="华文宋体" w:hAnsi="华文宋体" w:cs="华文宋体" w:eastAsia="华文宋体"/>
          <w:sz w:val="20"/>
          <w:szCs w:val="18"/>
        </w:rPr>
        <w:t>【解析】原子核式模型可概述为：在原子的中心有一个很小的核，叫原子核，原子的全部正电荷和几乎全部质量都集中在原子核里，带负电的电子在核外空间里绕着核旋转</w:t>
      </w:r>
      <w:r>
        <w:rPr>
          <w:rFonts w:eastAsia="华文宋体" w:cs="华文宋体" w:ascii="华文宋体" w:hAnsi="华文宋体"/>
          <w:sz w:val="20"/>
          <w:szCs w:val="18"/>
        </w:rPr>
        <w:t>.</w:t>
      </w:r>
      <w:r>
        <w:rPr>
          <w:rFonts w:ascii="华文宋体" w:hAnsi="华文宋体" w:cs="华文宋体" w:eastAsia="华文宋体"/>
          <w:sz w:val="20"/>
          <w:szCs w:val="18"/>
        </w:rPr>
        <w:t>故本题选</w:t>
      </w:r>
      <w:r>
        <w:rPr>
          <w:rFonts w:eastAsia="华文宋体" w:cs="华文宋体" w:ascii="华文宋体" w:hAnsi="华文宋体"/>
          <w:sz w:val="20"/>
          <w:szCs w:val="18"/>
        </w:rPr>
        <w:t>B.</w:t>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t>4.C</w:t>
      </w:r>
      <w:r>
        <w:rPr>
          <w:rFonts w:ascii="华文宋体" w:hAnsi="华文宋体" w:cs="华文宋体" w:eastAsia="华文宋体"/>
          <w:sz w:val="20"/>
          <w:szCs w:val="18"/>
        </w:rPr>
        <w:t>【解析】根据下图可知当分子间距增加时，分子间的引力和斥力均减小</w:t>
      </w:r>
      <w:r>
        <w:rPr>
          <w:rFonts w:eastAsia="华文宋体" w:cs="华文宋体" w:ascii="华文宋体" w:hAnsi="华文宋体"/>
          <w:sz w:val="20"/>
          <w:szCs w:val="18"/>
        </w:rPr>
        <w:t>.</w:t>
      </w:r>
    </w:p>
    <w:p>
      <w:pPr>
        <w:pStyle w:val="Normal"/>
        <w:jc w:val="center"/>
        <w:rPr>
          <w:rFonts w:ascii="华文宋体" w:hAnsi="华文宋体" w:eastAsia="华文宋体" w:cs="华文宋体"/>
          <w:sz w:val="20"/>
          <w:szCs w:val="18"/>
        </w:rPr>
      </w:pPr>
      <w:r>
        <w:rPr>
          <w:rFonts w:eastAsia="华文宋体" w:cs="华文宋体" w:ascii="华文宋体" w:hAnsi="华文宋体"/>
          <w:sz w:val="20"/>
          <w:szCs w:val="18"/>
        </w:rPr>
        <w:drawing>
          <wp:inline distT="0" distB="0" distL="0" distR="0">
            <wp:extent cx="1368425" cy="1509395"/>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87"/>
                    <a:srcRect l="-167" t="-151" r="-167" b="-151"/>
                    <a:stretch>
                      <a:fillRect/>
                    </a:stretch>
                  </pic:blipFill>
                  <pic:spPr bwMode="auto">
                    <a:xfrm>
                      <a:off x="0" y="0"/>
                      <a:ext cx="1368425" cy="1509395"/>
                    </a:xfrm>
                    <a:prstGeom prst="rect">
                      <a:avLst/>
                    </a:prstGeom>
                  </pic:spPr>
                </pic:pic>
              </a:graphicData>
            </a:graphic>
          </wp:inline>
        </w:drawing>
      </w:r>
      <w:r>
        <w:rPr>
          <w:rFonts w:eastAsia="华文宋体" w:cs="华文宋体" w:ascii="华文宋体" w:hAnsi="华文宋体"/>
          <w:sz w:val="20"/>
          <w:szCs w:val="18"/>
        </w:rPr>
        <w:t xml:space="preserve">           </w:t>
      </w:r>
      <w:r>
        <w:rPr>
          <w:rFonts w:eastAsia="华文宋体" w:cs="华文宋体" w:ascii="华文宋体" w:hAnsi="华文宋体"/>
          <w:sz w:val="20"/>
          <w:szCs w:val="18"/>
        </w:rPr>
        <w:drawing>
          <wp:inline distT="0" distB="0" distL="0" distR="0">
            <wp:extent cx="1085215" cy="1350010"/>
            <wp:effectExtent l="0" t="0" r="0" b="0"/>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88"/>
                    <a:srcRect l="-281" t="-226" r="-281" b="-226"/>
                    <a:stretch>
                      <a:fillRect/>
                    </a:stretch>
                  </pic:blipFill>
                  <pic:spPr bwMode="auto">
                    <a:xfrm>
                      <a:off x="0" y="0"/>
                      <a:ext cx="1085215" cy="1350010"/>
                    </a:xfrm>
                    <a:prstGeom prst="rect">
                      <a:avLst/>
                    </a:prstGeom>
                  </pic:spPr>
                </pic:pic>
              </a:graphicData>
            </a:graphic>
          </wp:inline>
        </w:drawing>
      </w:r>
    </w:p>
    <w:p>
      <w:pPr>
        <w:pStyle w:val="Normal"/>
        <w:ind w:firstLine="400"/>
        <w:jc w:val="center"/>
        <w:rPr/>
      </w:pPr>
      <w:r>
        <w:rPr>
          <w:rFonts w:ascii="华文宋体" w:hAnsi="华文宋体" w:cs="华文宋体" w:eastAsia="华文宋体"/>
          <w:sz w:val="20"/>
          <w:szCs w:val="18"/>
        </w:rPr>
        <w:t>第</w:t>
      </w:r>
      <w:r>
        <w:rPr>
          <w:rFonts w:eastAsia="华文宋体" w:cs="华文宋体" w:ascii="华文宋体" w:hAnsi="华文宋体"/>
          <w:sz w:val="20"/>
          <w:szCs w:val="18"/>
        </w:rPr>
        <w:t>4</w:t>
      </w:r>
      <w:r>
        <w:rPr>
          <w:rFonts w:ascii="华文宋体" w:hAnsi="华文宋体" w:cs="华文宋体" w:eastAsia="华文宋体"/>
          <w:sz w:val="20"/>
          <w:szCs w:val="18"/>
        </w:rPr>
        <w:t>题图</w:t>
      </w:r>
      <w:r>
        <w:rPr>
          <w:rFonts w:ascii="华文宋体" w:hAnsi="华文宋体" w:cs="华文宋体" w:eastAsia="华文宋体"/>
          <w:sz w:val="20"/>
          <w:szCs w:val="18"/>
        </w:rPr>
        <w:t xml:space="preserve">                 </w:t>
      </w:r>
      <w:r>
        <w:rPr>
          <w:rFonts w:ascii="华文宋体" w:hAnsi="华文宋体" w:cs="华文宋体" w:eastAsia="华文宋体"/>
          <w:sz w:val="20"/>
          <w:szCs w:val="18"/>
        </w:rPr>
        <w:t>第</w:t>
      </w:r>
      <w:r>
        <w:rPr>
          <w:rFonts w:eastAsia="华文宋体" w:cs="华文宋体" w:ascii="华文宋体" w:hAnsi="华文宋体"/>
          <w:sz w:val="20"/>
          <w:szCs w:val="18"/>
        </w:rPr>
        <w:t>9</w:t>
      </w:r>
      <w:r>
        <w:rPr>
          <w:rFonts w:ascii="华文宋体" w:hAnsi="华文宋体" w:cs="华文宋体" w:eastAsia="华文宋体"/>
          <w:sz w:val="20"/>
          <w:szCs w:val="18"/>
        </w:rPr>
        <w:t>题图</w:t>
      </w:r>
    </w:p>
    <w:p>
      <w:pPr>
        <w:pStyle w:val="Normal"/>
        <w:ind w:firstLine="400"/>
        <w:jc w:val="center"/>
        <w:rPr>
          <w:rFonts w:ascii="华文宋体" w:hAnsi="华文宋体" w:eastAsia="华文宋体" w:cs="华文宋体"/>
          <w:sz w:val="20"/>
          <w:szCs w:val="18"/>
        </w:rPr>
      </w:pPr>
      <w:r>
        <w:rPr>
          <w:rFonts w:eastAsia="华文宋体" w:cs="华文宋体" w:ascii="华文宋体" w:hAnsi="华文宋体"/>
          <w:sz w:val="20"/>
          <w:szCs w:val="18"/>
        </w:rPr>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t>5.B</w:t>
      </w:r>
      <w:r>
        <w:rPr>
          <w:rFonts w:ascii="华文宋体" w:hAnsi="华文宋体" w:cs="华文宋体" w:eastAsia="华文宋体"/>
          <w:sz w:val="20"/>
          <w:szCs w:val="18"/>
        </w:rPr>
        <w:t>【解析】链式反应指的是由重核裂变产生的中子使裂变反应一代接一代连续下去的过程</w:t>
      </w:r>
      <w:r>
        <w:rPr>
          <w:rFonts w:eastAsia="华文宋体" w:cs="华文宋体" w:ascii="华文宋体" w:hAnsi="华文宋体"/>
          <w:sz w:val="20"/>
          <w:szCs w:val="18"/>
        </w:rPr>
        <w:t>.</w:t>
      </w:r>
      <w:r>
        <w:rPr>
          <w:rFonts w:ascii="华文宋体" w:hAnsi="华文宋体" w:cs="华文宋体" w:eastAsia="华文宋体"/>
          <w:sz w:val="20"/>
          <w:szCs w:val="18"/>
        </w:rPr>
        <w:t>因此选</w:t>
      </w:r>
      <w:r>
        <w:rPr>
          <w:rFonts w:eastAsia="华文宋体" w:cs="华文宋体" w:ascii="华文宋体" w:hAnsi="华文宋体"/>
          <w:sz w:val="20"/>
          <w:szCs w:val="18"/>
        </w:rPr>
        <w:t>B.</w:t>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t>6.</w:t>
      </w:r>
      <w:r>
        <w:rPr>
          <w:rFonts w:ascii="华文宋体" w:hAnsi="华文宋体" w:cs="华文宋体" w:eastAsia="华文宋体"/>
          <w:sz w:val="20"/>
          <w:szCs w:val="18"/>
        </w:rPr>
        <w:t>【解析】</w:t>
      </w:r>
    </w:p>
    <w:p>
      <w:pPr>
        <w:pStyle w:val="Normal"/>
        <w:ind w:firstLine="400"/>
        <w:rPr/>
      </w:pPr>
      <w:r>
        <w:rPr>
          <w:rFonts w:eastAsia="华文宋体" w:cs="华文宋体" w:ascii="华文宋体" w:hAnsi="华文宋体"/>
          <w:sz w:val="20"/>
          <w:szCs w:val="18"/>
        </w:rPr>
        <w:t>7.B</w:t>
      </w:r>
      <w:r>
        <w:rPr>
          <w:rFonts w:ascii="华文宋体" w:hAnsi="华文宋体" w:cs="华文宋体" w:eastAsia="华文宋体"/>
          <w:sz w:val="20"/>
          <w:szCs w:val="18"/>
        </w:rPr>
        <w:t>【解析】在</w:t>
      </w:r>
      <w:r>
        <w:rPr>
          <w:rFonts w:ascii="华文宋体" w:hAnsi="华文宋体" w:cs="华文宋体" w:eastAsia="华文宋体"/>
          <w:sz w:val="20"/>
          <w:szCs w:val="18"/>
        </w:rPr>
        <w:object w:dxaOrig="400" w:dyaOrig="22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9.95pt;height:10.9pt" filled="f" o:ole="">
            <v:imagedata r:id="rId90" o:title=""/>
          </v:shape>
          <o:OLEObject Type="Embed" ProgID="" ShapeID="ole_rId89" DrawAspect="Content" ObjectID="_1616291548" r:id="rId89"/>
        </w:object>
      </w:r>
      <w:r>
        <w:rPr>
          <w:rFonts w:ascii="华文宋体" w:hAnsi="华文宋体" w:cs="华文宋体" w:eastAsia="华文宋体"/>
          <w:sz w:val="20"/>
          <w:szCs w:val="18"/>
        </w:rPr>
        <w:t>图像中，曲线的斜率表示的是速度，斜率的大小表示速度的大小，斜率的正负表示速度的正负；在</w:t>
      </w:r>
      <w:r>
        <w:rPr>
          <w:rFonts w:ascii="华文宋体" w:hAnsi="华文宋体" w:cs="华文宋体" w:eastAsia="华文宋体"/>
          <w:sz w:val="20"/>
          <w:szCs w:val="18"/>
        </w:rPr>
        <w:object w:dxaOrig="600" w:dyaOrig="499">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29.9pt;height:24.95pt" filled="f" o:ole="">
            <v:imagedata r:id="rId92" o:title=""/>
          </v:shape>
          <o:OLEObject Type="Embed" ProgID="" ShapeID="ole_rId91" DrawAspect="Content" ObjectID="_749399969" r:id="rId91"/>
        </w:object>
      </w:r>
      <w:r>
        <w:rPr>
          <w:rFonts w:ascii="华文宋体" w:hAnsi="华文宋体" w:cs="华文宋体" w:eastAsia="华文宋体"/>
          <w:sz w:val="20"/>
          <w:szCs w:val="18"/>
        </w:rPr>
        <w:t>时间内，斜率为负，斜率的绝对值先增大后减小；在</w:t>
      </w:r>
      <w:r>
        <w:rPr>
          <w:rFonts w:ascii="华文宋体" w:hAnsi="华文宋体" w:cs="华文宋体" w:eastAsia="华文宋体"/>
          <w:sz w:val="20"/>
          <w:szCs w:val="18"/>
        </w:rPr>
        <w:object w:dxaOrig="620" w:dyaOrig="499">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30.9pt;height:24.95pt" filled="f" o:ole="">
            <v:imagedata r:id="rId94" o:title=""/>
          </v:shape>
          <o:OLEObject Type="Embed" ProgID="" ShapeID="ole_rId93" DrawAspect="Content" ObjectID="_2014850045" r:id="rId93"/>
        </w:object>
      </w:r>
      <w:r>
        <w:rPr>
          <w:rFonts w:ascii="华文宋体" w:hAnsi="华文宋体" w:cs="华文宋体" w:eastAsia="华文宋体"/>
          <w:sz w:val="20"/>
          <w:szCs w:val="18"/>
        </w:rPr>
        <w:t>时间内，斜率为正，绝对值先增大后减小</w:t>
      </w:r>
      <w:r>
        <w:rPr>
          <w:rFonts w:eastAsia="华文宋体" w:cs="华文宋体" w:ascii="华文宋体" w:hAnsi="华文宋体"/>
          <w:sz w:val="20"/>
          <w:szCs w:val="18"/>
        </w:rPr>
        <w:t>.</w:t>
      </w:r>
      <w:r>
        <w:rPr>
          <w:rFonts w:ascii="华文宋体" w:hAnsi="华文宋体" w:cs="华文宋体" w:eastAsia="华文宋体"/>
          <w:sz w:val="20"/>
          <w:szCs w:val="18"/>
        </w:rPr>
        <w:t>故本题选</w:t>
      </w:r>
      <w:r>
        <w:rPr>
          <w:rFonts w:eastAsia="华文宋体" w:cs="华文宋体" w:ascii="华文宋体" w:hAnsi="华文宋体"/>
          <w:sz w:val="20"/>
          <w:szCs w:val="18"/>
        </w:rPr>
        <w:t>B.</w:t>
      </w:r>
    </w:p>
    <w:p>
      <w:pPr>
        <w:pStyle w:val="Normal"/>
        <w:ind w:firstLine="400"/>
        <w:rPr/>
      </w:pPr>
      <w:r>
        <w:rPr>
          <w:rFonts w:eastAsia="华文宋体" w:cs="华文宋体" w:ascii="华文宋体" w:hAnsi="华文宋体"/>
          <w:sz w:val="20"/>
          <w:szCs w:val="18"/>
        </w:rPr>
        <w:t>8.A</w:t>
      </w:r>
      <w:r>
        <w:rPr>
          <w:rFonts w:ascii="华文宋体" w:hAnsi="华文宋体" w:cs="华文宋体" w:eastAsia="华文宋体"/>
          <w:sz w:val="20"/>
          <w:szCs w:val="18"/>
        </w:rPr>
        <w:t>【解析】根据动能定理，竖直向上抛出的小球落回与抛出点同一高度时的速度相同，此后该球下落到地面的时间与竖直向下抛出的小球落到地面的时间相同，故两小球落地时间差为竖直向上抛出的小球落回抛出点高度所用的时间，上升过程与下降过程时间相同均为</w:t>
      </w:r>
      <w:r>
        <w:rPr>
          <w:rFonts w:ascii="华文宋体" w:hAnsi="华文宋体" w:cs="华文宋体" w:eastAsia="华文宋体"/>
          <w:sz w:val="20"/>
          <w:szCs w:val="18"/>
        </w:rPr>
        <w:object w:dxaOrig="220" w:dyaOrig="54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10.9pt;height:26.9pt" filled="f" o:ole="">
            <v:imagedata r:id="rId96" o:title=""/>
          </v:shape>
          <o:OLEObject Type="Embed" ProgID="" ShapeID="ole_rId95" DrawAspect="Content" ObjectID="_218586133" r:id="rId95"/>
        </w:object>
      </w:r>
      <w:r>
        <w:rPr>
          <w:rFonts w:ascii="华文宋体" w:hAnsi="华文宋体" w:cs="华文宋体" w:eastAsia="华文宋体"/>
          <w:sz w:val="20"/>
          <w:szCs w:val="18"/>
        </w:rPr>
        <w:t>，故时间差为</w:t>
      </w:r>
      <w:r>
        <w:rPr>
          <w:rFonts w:ascii="华文宋体" w:hAnsi="华文宋体" w:cs="华文宋体" w:eastAsia="华文宋体"/>
          <w:sz w:val="20"/>
          <w:szCs w:val="18"/>
        </w:rPr>
        <w:object w:dxaOrig="320" w:dyaOrig="540">
          <v:shapetype id="_x0000_tole_rId97" coordsize="21600,21600" o:spt="ole_rId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7" type="_x0000_tole_rId97" style="width:15.95pt;height:26.9pt" filled="f" o:ole="">
            <v:imagedata r:id="rId98" o:title=""/>
          </v:shape>
          <o:OLEObject Type="Embed" ProgID="" ShapeID="ole_rId97" DrawAspect="Content" ObjectID="_1640849469" r:id="rId97"/>
        </w:object>
      </w:r>
      <w:r>
        <w:rPr>
          <w:rFonts w:eastAsia="华文宋体" w:cs="华文宋体" w:ascii="华文宋体" w:hAnsi="华文宋体"/>
          <w:sz w:val="20"/>
          <w:szCs w:val="18"/>
        </w:rPr>
        <w:t>.</w:t>
      </w:r>
      <w:r>
        <w:rPr>
          <w:rFonts w:ascii="华文宋体" w:hAnsi="华文宋体" w:cs="华文宋体" w:eastAsia="华文宋体"/>
          <w:sz w:val="20"/>
          <w:szCs w:val="18"/>
        </w:rPr>
        <w:t>选</w:t>
      </w:r>
      <w:r>
        <w:rPr>
          <w:rFonts w:eastAsia="华文宋体" w:cs="华文宋体" w:ascii="华文宋体" w:hAnsi="华文宋体"/>
          <w:sz w:val="20"/>
          <w:szCs w:val="18"/>
        </w:rPr>
        <w:t>A.</w:t>
      </w:r>
    </w:p>
    <w:p>
      <w:pPr>
        <w:pStyle w:val="Normal"/>
        <w:rPr>
          <w:rFonts w:ascii="华文宋体" w:hAnsi="华文宋体" w:eastAsia="华文宋体" w:cs="华文宋体"/>
          <w:sz w:val="20"/>
          <w:szCs w:val="18"/>
        </w:rPr>
      </w:pPr>
      <w:r>
        <w:rPr>
          <w:rFonts w:ascii="华文宋体" w:hAnsi="华文宋体" w:cs="华文宋体" w:eastAsia="华文宋体"/>
          <w:sz w:val="22"/>
          <w:szCs w:val="21"/>
        </w:rPr>
        <w:t>二、单项选择题</w:t>
      </w:r>
    </w:p>
    <w:p>
      <w:pPr>
        <w:pStyle w:val="Normal"/>
        <w:ind w:firstLine="400"/>
        <w:rPr/>
      </w:pPr>
      <w:r>
        <w:rPr>
          <w:rFonts w:eastAsia="华文宋体" w:cs="华文宋体" w:ascii="华文宋体" w:hAnsi="华文宋体"/>
          <w:sz w:val="20"/>
          <w:szCs w:val="18"/>
        </w:rPr>
        <w:t>9.A</w:t>
      </w:r>
      <w:r>
        <w:rPr>
          <w:rFonts w:ascii="华文宋体" w:hAnsi="华文宋体" w:cs="华文宋体" w:eastAsia="华文宋体"/>
          <w:sz w:val="20"/>
          <w:szCs w:val="18"/>
        </w:rPr>
        <w:t>【解析】如图所示分析小球受力，受重力</w:t>
      </w:r>
      <w:r>
        <w:rPr>
          <w:rFonts w:eastAsia="华文宋体" w:cs="华文宋体" w:ascii="华文宋体" w:hAnsi="华文宋体"/>
          <w:i/>
          <w:iCs/>
          <w:sz w:val="20"/>
          <w:szCs w:val="18"/>
        </w:rPr>
        <w:t>G</w:t>
      </w:r>
      <w:r>
        <w:rPr>
          <w:rFonts w:ascii="华文宋体" w:hAnsi="华文宋体" w:cs="华文宋体" w:eastAsia="华文宋体"/>
          <w:sz w:val="20"/>
          <w:szCs w:val="18"/>
        </w:rPr>
        <w:t>、拉力</w:t>
      </w:r>
      <w:r>
        <w:rPr>
          <w:rFonts w:eastAsia="华文宋体" w:cs="华文宋体" w:ascii="华文宋体" w:hAnsi="华文宋体"/>
          <w:i/>
          <w:iCs/>
          <w:sz w:val="20"/>
          <w:szCs w:val="18"/>
        </w:rPr>
        <w:t>F</w:t>
      </w:r>
      <w:r>
        <w:rPr>
          <w:rFonts w:ascii="华文宋体" w:hAnsi="华文宋体" w:cs="华文宋体" w:eastAsia="华文宋体"/>
          <w:sz w:val="20"/>
          <w:szCs w:val="18"/>
        </w:rPr>
        <w:t>、轨道对球的弹力</w:t>
      </w:r>
      <w:r>
        <w:rPr>
          <w:rFonts w:eastAsia="华文宋体" w:cs="华文宋体" w:ascii="华文宋体" w:hAnsi="华文宋体"/>
          <w:i/>
          <w:iCs/>
          <w:sz w:val="20"/>
          <w:szCs w:val="18"/>
        </w:rPr>
        <w:t>F</w:t>
      </w:r>
      <w:r>
        <w:rPr>
          <w:rFonts w:ascii="华文宋体" w:hAnsi="华文宋体" w:cs="华文宋体" w:eastAsia="华文宋体"/>
          <w:sz w:val="20"/>
          <w:szCs w:val="18"/>
        </w:rPr>
        <w:t>，得出</w:t>
      </w:r>
      <w:r>
        <w:rPr>
          <w:rFonts w:ascii="华文宋体" w:hAnsi="华文宋体" w:cs="华文宋体" w:eastAsia="华文宋体"/>
          <w:sz w:val="20"/>
          <w:szCs w:val="18"/>
        </w:rPr>
        <w:object w:dxaOrig="900" w:dyaOrig="24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44.95pt;height:11.95pt" filled="f" o:ole="">
            <v:imagedata r:id="rId100" o:title=""/>
          </v:shape>
          <o:OLEObject Type="Embed" ProgID="" ShapeID="ole_rId99" DrawAspect="Content" ObjectID="_1876028311" r:id="rId99"/>
        </w:object>
      </w:r>
      <w:r>
        <w:rPr>
          <w:rFonts w:ascii="华文宋体" w:hAnsi="华文宋体" w:cs="华文宋体" w:eastAsia="华文宋体"/>
          <w:sz w:val="20"/>
          <w:szCs w:val="18"/>
        </w:rPr>
        <w:t>、</w:t>
      </w:r>
      <w:r>
        <w:rPr>
          <w:rFonts w:ascii="华文宋体" w:hAnsi="华文宋体" w:cs="华文宋体" w:eastAsia="华文宋体"/>
          <w:sz w:val="20"/>
          <w:szCs w:val="18"/>
        </w:rPr>
        <w:object w:dxaOrig="900" w:dyaOrig="240">
          <v:shapetype id="_x0000_tole_rId101" coordsize="21600,21600" o:spt="ole_rId1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1" type="_x0000_tole_rId101" style="width:44.95pt;height:11.95pt" filled="f" o:ole="">
            <v:imagedata r:id="rId102" o:title=""/>
          </v:shape>
          <o:OLEObject Type="Embed" ProgID="" ShapeID="ole_rId101" DrawAspect="Content" ObjectID="_1019395077" r:id="rId101"/>
        </w:object>
      </w:r>
      <w:r>
        <w:rPr>
          <w:rFonts w:ascii="华文宋体" w:hAnsi="华文宋体" w:cs="华文宋体" w:eastAsia="华文宋体"/>
          <w:sz w:val="20"/>
          <w:szCs w:val="18"/>
        </w:rPr>
        <w:t>，在球由</w:t>
      </w:r>
      <w:r>
        <w:rPr>
          <w:rFonts w:eastAsia="华文宋体" w:cs="华文宋体" w:ascii="华文宋体" w:hAnsi="华文宋体"/>
          <w:i/>
          <w:iCs/>
          <w:sz w:val="20"/>
          <w:szCs w:val="18"/>
        </w:rPr>
        <w:t>A</w:t>
      </w:r>
      <w:r>
        <w:rPr>
          <w:rFonts w:ascii="华文宋体" w:hAnsi="华文宋体" w:cs="华文宋体" w:eastAsia="华文宋体"/>
          <w:sz w:val="20"/>
          <w:szCs w:val="18"/>
        </w:rPr>
        <w:t>向</w:t>
      </w:r>
      <w:r>
        <w:rPr>
          <w:rFonts w:eastAsia="华文宋体" w:cs="华文宋体" w:ascii="华文宋体" w:hAnsi="华文宋体"/>
          <w:i/>
          <w:iCs/>
          <w:sz w:val="20"/>
          <w:szCs w:val="18"/>
        </w:rPr>
        <w:t>B</w:t>
      </w:r>
      <w:r>
        <w:rPr>
          <w:rFonts w:ascii="华文宋体" w:hAnsi="华文宋体" w:cs="华文宋体" w:eastAsia="华文宋体"/>
          <w:sz w:val="20"/>
          <w:szCs w:val="18"/>
        </w:rPr>
        <w:t>移动过程中</w:t>
      </w:r>
      <w:r>
        <w:rPr>
          <w:rFonts w:ascii="华文宋体" w:hAnsi="华文宋体" w:cs="华文宋体" w:eastAsia="华文宋体"/>
          <w:sz w:val="20"/>
          <w:szCs w:val="18"/>
        </w:rPr>
        <w:object w:dxaOrig="180" w:dyaOrig="240">
          <v:shapetype id="_x0000_tole_rId103" coordsize="21600,21600" o:spt="ole_rId1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3" type="_x0000_tole_rId103" style="width:8.9pt;height:11.95pt" filled="f" o:ole="">
            <v:imagedata r:id="rId104" o:title=""/>
          </v:shape>
          <o:OLEObject Type="Embed" ProgID="" ShapeID="ole_rId103" DrawAspect="Content" ObjectID="_381637322" r:id="rId103"/>
        </w:object>
      </w:r>
      <w:r>
        <w:rPr>
          <w:rFonts w:ascii="华文宋体" w:hAnsi="华文宋体" w:cs="华文宋体" w:eastAsia="华文宋体"/>
          <w:sz w:val="20"/>
          <w:szCs w:val="18"/>
        </w:rPr>
        <w:t>减小，故</w:t>
      </w:r>
      <w:r>
        <w:rPr>
          <w:rFonts w:eastAsia="华文宋体" w:cs="华文宋体" w:ascii="华文宋体" w:hAnsi="华文宋体"/>
          <w:i/>
          <w:iCs/>
          <w:sz w:val="20"/>
          <w:szCs w:val="18"/>
        </w:rPr>
        <w:t>F</w:t>
      </w:r>
      <w:r>
        <w:rPr>
          <w:rFonts w:ascii="华文宋体" w:hAnsi="华文宋体" w:cs="华文宋体" w:eastAsia="华文宋体"/>
          <w:sz w:val="20"/>
          <w:szCs w:val="18"/>
        </w:rPr>
        <w:t>增大，</w:t>
      </w:r>
      <w:r>
        <w:rPr>
          <w:rFonts w:eastAsia="华文宋体" w:cs="华文宋体" w:ascii="华文宋体" w:hAnsi="华文宋体"/>
          <w:i/>
          <w:iCs/>
          <w:sz w:val="20"/>
          <w:szCs w:val="18"/>
        </w:rPr>
        <w:t>N</w:t>
      </w:r>
      <w:r>
        <w:rPr>
          <w:rFonts w:ascii="华文宋体" w:hAnsi="华文宋体" w:cs="华文宋体" w:eastAsia="华文宋体"/>
          <w:sz w:val="20"/>
          <w:szCs w:val="18"/>
        </w:rPr>
        <w:t>减小</w:t>
      </w:r>
      <w:r>
        <w:rPr>
          <w:rFonts w:eastAsia="华文宋体" w:cs="华文宋体" w:ascii="华文宋体" w:hAnsi="华文宋体"/>
          <w:sz w:val="20"/>
          <w:szCs w:val="18"/>
        </w:rPr>
        <w:t>.</w:t>
      </w:r>
      <w:r>
        <w:rPr>
          <w:rFonts w:ascii="华文宋体" w:hAnsi="华文宋体" w:cs="华文宋体" w:eastAsia="华文宋体"/>
          <w:sz w:val="20"/>
          <w:szCs w:val="18"/>
        </w:rPr>
        <w:t>选</w:t>
      </w:r>
      <w:r>
        <w:rPr>
          <w:rFonts w:eastAsia="华文宋体" w:cs="华文宋体" w:ascii="华文宋体" w:hAnsi="华文宋体"/>
          <w:sz w:val="20"/>
          <w:szCs w:val="18"/>
        </w:rPr>
        <w:t>A.</w:t>
      </w:r>
    </w:p>
    <w:p>
      <w:pPr>
        <w:pStyle w:val="Normal"/>
        <w:ind w:firstLine="400"/>
        <w:jc w:val="center"/>
        <w:rPr>
          <w:rFonts w:ascii="华文宋体" w:hAnsi="华文宋体" w:eastAsia="华文宋体" w:cs="华文宋体"/>
          <w:sz w:val="20"/>
          <w:szCs w:val="18"/>
        </w:rPr>
      </w:pPr>
      <w:r>
        <w:rPr>
          <w:rFonts w:eastAsia="华文宋体" w:cs="华文宋体" w:ascii="华文宋体" w:hAnsi="华文宋体"/>
          <w:sz w:val="20"/>
          <w:szCs w:val="18"/>
        </w:rPr>
      </w:r>
    </w:p>
    <w:p>
      <w:pPr>
        <w:pStyle w:val="Normal"/>
        <w:ind w:firstLine="400"/>
        <w:rPr/>
      </w:pPr>
      <w:r>
        <w:rPr>
          <w:rFonts w:eastAsia="华文宋体" w:cs="华文宋体" w:ascii="华文宋体" w:hAnsi="华文宋体"/>
          <w:sz w:val="20"/>
          <w:szCs w:val="18"/>
        </w:rPr>
        <w:t>10.B</w:t>
      </w:r>
      <w:r>
        <w:rPr>
          <w:rFonts w:ascii="华文宋体" w:hAnsi="华文宋体" w:cs="华文宋体" w:eastAsia="华文宋体"/>
          <w:sz w:val="20"/>
          <w:szCs w:val="18"/>
        </w:rPr>
        <w:t>【解析】试管自由下落后，试管内的水银由于惯性还处于原来的状态，所以试管的气体将被压缩，体积减小，根据气体状态方程</w:t>
      </w:r>
      <w:r>
        <w:rPr>
          <w:rFonts w:ascii="华文宋体" w:hAnsi="华文宋体" w:cs="华文宋体" w:eastAsia="华文宋体"/>
          <w:sz w:val="20"/>
          <w:szCs w:val="18"/>
        </w:rPr>
        <w:object w:dxaOrig="660" w:dyaOrig="499">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32.9pt;height:24.95pt" filled="f" o:ole="">
            <v:imagedata r:id="rId106" o:title=""/>
          </v:shape>
          <o:OLEObject Type="Embed" ProgID="" ShapeID="ole_rId105" DrawAspect="Content" ObjectID="_1990242944" r:id="rId105"/>
        </w:object>
      </w:r>
      <w:r>
        <w:rPr>
          <w:rFonts w:ascii="华文宋体" w:hAnsi="华文宋体" w:cs="华文宋体" w:eastAsia="华文宋体"/>
          <w:sz w:val="20"/>
          <w:szCs w:val="18"/>
        </w:rPr>
        <w:t>可知，气体压强将增大，故本题选</w:t>
      </w:r>
      <w:r>
        <w:rPr>
          <w:rFonts w:eastAsia="华文宋体" w:cs="华文宋体" w:ascii="华文宋体" w:hAnsi="华文宋体"/>
          <w:sz w:val="20"/>
          <w:szCs w:val="18"/>
        </w:rPr>
        <w:t>B.</w:t>
      </w:r>
    </w:p>
    <w:p>
      <w:pPr>
        <w:pStyle w:val="Normal"/>
        <w:ind w:firstLine="400"/>
        <w:rPr/>
      </w:pPr>
      <w:r>
        <w:rPr>
          <w:rFonts w:eastAsia="华文宋体" w:cs="华文宋体" w:ascii="华文宋体" w:hAnsi="华文宋体"/>
          <w:sz w:val="20"/>
          <w:szCs w:val="18"/>
        </w:rPr>
        <w:t>11.C</w:t>
      </w:r>
      <w:r>
        <w:rPr>
          <w:rFonts w:ascii="华文宋体" w:hAnsi="华文宋体" w:cs="华文宋体" w:eastAsia="华文宋体"/>
          <w:sz w:val="20"/>
          <w:szCs w:val="18"/>
        </w:rPr>
        <w:t>【解析】撤去力</w:t>
      </w:r>
      <w:r>
        <w:rPr>
          <w:rFonts w:eastAsia="华文宋体" w:cs="华文宋体" w:ascii="华文宋体" w:hAnsi="华文宋体"/>
          <w:i/>
          <w:iCs/>
          <w:sz w:val="20"/>
          <w:szCs w:val="18"/>
        </w:rPr>
        <w:t>F</w:t>
      </w:r>
      <w:r>
        <w:rPr>
          <w:rFonts w:ascii="华文宋体" w:hAnsi="华文宋体" w:cs="华文宋体" w:eastAsia="华文宋体"/>
          <w:sz w:val="20"/>
          <w:szCs w:val="18"/>
        </w:rPr>
        <w:t>之前，根据</w:t>
      </w:r>
      <w:r>
        <w:rPr>
          <w:rFonts w:ascii="华文宋体" w:hAnsi="华文宋体" w:cs="华文宋体" w:eastAsia="华文宋体"/>
          <w:sz w:val="20"/>
          <w:szCs w:val="18"/>
        </w:rPr>
        <w:object w:dxaOrig="920" w:dyaOrig="240">
          <v:shapetype id="_x0000_tole_rId107" coordsize="21600,21600" o:spt="ole_rId1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7" type="_x0000_tole_rId107" style="width:45.95pt;height:11.95pt" filled="f" o:ole="">
            <v:imagedata r:id="rId108" o:title=""/>
          </v:shape>
          <o:OLEObject Type="Embed" ProgID="" ShapeID="ole_rId107" DrawAspect="Content" ObjectID="_2094695821" r:id="rId107"/>
        </w:object>
      </w:r>
      <w:r>
        <w:rPr>
          <w:rFonts w:ascii="华文宋体" w:hAnsi="华文宋体" w:cs="华文宋体" w:eastAsia="华文宋体"/>
          <w:sz w:val="20"/>
          <w:szCs w:val="18"/>
        </w:rPr>
        <w:t>、</w:t>
      </w:r>
      <w:r>
        <w:rPr>
          <w:rFonts w:ascii="华文宋体" w:hAnsi="华文宋体" w:cs="华文宋体" w:eastAsia="华文宋体"/>
          <w:sz w:val="20"/>
          <w:szCs w:val="18"/>
        </w:rPr>
        <w:object w:dxaOrig="700" w:dyaOrig="499">
          <v:shapetype id="_x0000_tole_rId109" coordsize="21600,21600" o:spt="ole_rId1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9" type="_x0000_tole_rId109" style="width:34.95pt;height:24.95pt" filled="f" o:ole="">
            <v:imagedata r:id="rId110" o:title=""/>
          </v:shape>
          <o:OLEObject Type="Embed" ProgID="" ShapeID="ole_rId109" DrawAspect="Content" ObjectID="_594691914" r:id="rId109"/>
        </w:object>
      </w:r>
      <w:r>
        <w:rPr>
          <w:rFonts w:ascii="华文宋体" w:hAnsi="华文宋体" w:cs="华文宋体" w:eastAsia="华文宋体"/>
          <w:sz w:val="20"/>
          <w:szCs w:val="18"/>
        </w:rPr>
        <w:t>、</w:t>
      </w:r>
      <w:r>
        <w:rPr>
          <w:rFonts w:ascii="华文宋体" w:hAnsi="华文宋体" w:cs="华文宋体" w:eastAsia="华文宋体"/>
          <w:sz w:val="20"/>
          <w:szCs w:val="18"/>
        </w:rPr>
        <w:object w:dxaOrig="800" w:dyaOrig="279">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39.95pt;height:13.9pt" filled="f" o:ole="">
            <v:imagedata r:id="rId112" o:title=""/>
          </v:shape>
          <o:OLEObject Type="Embed" ProgID="" ShapeID="ole_rId111" DrawAspect="Content" ObjectID="_950715374" r:id="rId111"/>
        </w:object>
      </w:r>
      <w:r>
        <w:rPr>
          <w:rFonts w:ascii="华文宋体" w:hAnsi="华文宋体" w:cs="华文宋体" w:eastAsia="华文宋体"/>
          <w:sz w:val="20"/>
          <w:szCs w:val="18"/>
        </w:rPr>
        <w:t>得出</w:t>
      </w:r>
      <w:r>
        <w:rPr>
          <w:rFonts w:ascii="华文宋体" w:hAnsi="华文宋体" w:cs="华文宋体" w:eastAsia="华文宋体"/>
          <w:sz w:val="20"/>
          <w:szCs w:val="18"/>
        </w:rPr>
        <w:object w:dxaOrig="1060" w:dyaOrig="499">
          <v:shapetype id="_x0000_tole_rId113" coordsize="21600,21600" o:spt="ole_rId1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3" type="_x0000_tole_rId113" style="width:52.9pt;height:24.95pt" filled="f" o:ole="">
            <v:imagedata r:id="rId114" o:title=""/>
          </v:shape>
          <o:OLEObject Type="Embed" ProgID="" ShapeID="ole_rId113" DrawAspect="Content" ObjectID="_1830181610" r:id="rId113"/>
        </w:object>
      </w:r>
      <w:r>
        <w:rPr>
          <w:rFonts w:eastAsia="华文宋体" w:cs="华文宋体" w:ascii="华文宋体" w:hAnsi="华文宋体"/>
          <w:sz w:val="20"/>
          <w:szCs w:val="18"/>
        </w:rPr>
        <w:t>.</w:t>
      </w:r>
      <w:r>
        <w:rPr>
          <w:rFonts w:ascii="华文宋体" w:hAnsi="华文宋体" w:cs="华文宋体" w:eastAsia="华文宋体"/>
          <w:sz w:val="20"/>
          <w:szCs w:val="18"/>
        </w:rPr>
        <w:t>故力</w:t>
      </w:r>
      <w:r>
        <w:rPr>
          <w:rFonts w:eastAsia="华文宋体" w:cs="华文宋体" w:ascii="华文宋体" w:hAnsi="华文宋体"/>
          <w:i/>
          <w:iCs/>
          <w:sz w:val="20"/>
          <w:szCs w:val="18"/>
        </w:rPr>
        <w:t>F</w:t>
      </w:r>
      <w:r>
        <w:rPr>
          <w:rFonts w:ascii="华文宋体" w:hAnsi="华文宋体" w:cs="华文宋体" w:eastAsia="华文宋体"/>
          <w:sz w:val="20"/>
          <w:szCs w:val="18"/>
        </w:rPr>
        <w:t>所做的功与时间</w:t>
      </w:r>
      <w:r>
        <w:rPr>
          <w:rFonts w:eastAsia="华文宋体" w:cs="华文宋体" w:ascii="华文宋体" w:hAnsi="华文宋体"/>
          <w:i/>
          <w:iCs/>
          <w:sz w:val="20"/>
          <w:szCs w:val="18"/>
        </w:rPr>
        <w:t>t</w:t>
      </w:r>
      <w:r>
        <w:rPr>
          <w:rFonts w:ascii="华文宋体" w:hAnsi="华文宋体" w:cs="华文宋体" w:eastAsia="华文宋体"/>
          <w:sz w:val="20"/>
          <w:szCs w:val="18"/>
        </w:rPr>
        <w:t>成抛物线增加；撤去力</w:t>
      </w:r>
      <w:r>
        <w:rPr>
          <w:rFonts w:eastAsia="华文宋体" w:cs="华文宋体" w:ascii="华文宋体" w:hAnsi="华文宋体"/>
          <w:i/>
          <w:iCs/>
          <w:sz w:val="20"/>
          <w:szCs w:val="18"/>
        </w:rPr>
        <w:t>F</w:t>
      </w:r>
      <w:r>
        <w:rPr>
          <w:rFonts w:ascii="华文宋体" w:hAnsi="华文宋体" w:cs="华文宋体" w:eastAsia="华文宋体"/>
          <w:sz w:val="20"/>
          <w:szCs w:val="18"/>
        </w:rPr>
        <w:t>之后，处重力之外，无其他外力做功，因此机械能守恒</w:t>
      </w:r>
      <w:r>
        <w:rPr>
          <w:rFonts w:eastAsia="华文宋体" w:cs="华文宋体" w:ascii="华文宋体" w:hAnsi="华文宋体"/>
          <w:sz w:val="20"/>
          <w:szCs w:val="18"/>
        </w:rPr>
        <w:t>.</w:t>
      </w:r>
      <w:r>
        <w:rPr>
          <w:rFonts w:ascii="华文宋体" w:hAnsi="华文宋体" w:cs="华文宋体" w:eastAsia="华文宋体"/>
          <w:sz w:val="20"/>
          <w:szCs w:val="18"/>
        </w:rPr>
        <w:t>故选</w:t>
      </w:r>
      <w:r>
        <w:rPr>
          <w:rFonts w:eastAsia="华文宋体" w:cs="华文宋体" w:ascii="华文宋体" w:hAnsi="华文宋体"/>
          <w:sz w:val="20"/>
          <w:szCs w:val="18"/>
        </w:rPr>
        <w:t>C</w:t>
      </w:r>
      <w:r>
        <w:rPr>
          <w:rFonts w:eastAsia="华文宋体" w:cs="华文宋体" w:ascii="华文宋体" w:hAnsi="华文宋体"/>
          <w:i/>
          <w:iCs/>
          <w:sz w:val="20"/>
          <w:szCs w:val="18"/>
        </w:rPr>
        <w:t>.</w:t>
      </w:r>
    </w:p>
    <w:p>
      <w:pPr>
        <w:pStyle w:val="Normal"/>
        <w:ind w:firstLine="400"/>
        <w:rPr/>
      </w:pPr>
      <w:r>
        <w:rPr>
          <w:rFonts w:eastAsia="华文宋体" w:cs="华文宋体" w:ascii="华文宋体" w:hAnsi="华文宋体"/>
          <w:sz w:val="20"/>
          <w:szCs w:val="18"/>
        </w:rPr>
        <w:t>12.A</w:t>
      </w:r>
      <w:r>
        <w:rPr>
          <w:rFonts w:ascii="华文宋体" w:hAnsi="华文宋体" w:cs="华文宋体" w:eastAsia="华文宋体"/>
          <w:sz w:val="20"/>
          <w:szCs w:val="18"/>
        </w:rPr>
        <w:t>【解析】根据题意知，当线框与竖直平面成</w:t>
      </w:r>
      <w:r>
        <w:rPr>
          <w:rFonts w:ascii="华文宋体" w:hAnsi="华文宋体" w:cs="华文宋体" w:eastAsia="华文宋体"/>
          <w:sz w:val="20"/>
          <w:szCs w:val="18"/>
        </w:rPr>
        <w:object w:dxaOrig="180" w:dyaOrig="240">
          <v:shapetype id="_x0000_tole_rId115" coordsize="21600,21600" o:spt="ole_rId1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5" type="_x0000_tole_rId115" style="width:8.9pt;height:11.95pt" filled="f" o:ole="">
            <v:imagedata r:id="rId116" o:title=""/>
          </v:shape>
          <o:OLEObject Type="Embed" ProgID="" ShapeID="ole_rId115" DrawAspect="Content" ObjectID="_832188360" r:id="rId115"/>
        </w:object>
      </w:r>
      <w:r>
        <w:rPr>
          <w:rFonts w:ascii="华文宋体" w:hAnsi="华文宋体" w:cs="华文宋体" w:eastAsia="华文宋体"/>
          <w:sz w:val="20"/>
          <w:szCs w:val="18"/>
        </w:rPr>
        <w:t>角时，</w:t>
      </w:r>
      <w:r>
        <w:rPr>
          <w:rFonts w:eastAsia="华文宋体" w:cs="华文宋体" w:ascii="华文宋体" w:hAnsi="华文宋体"/>
          <w:i/>
          <w:iCs/>
          <w:sz w:val="20"/>
          <w:szCs w:val="18"/>
        </w:rPr>
        <w:t>bc</w:t>
      </w:r>
      <w:r>
        <w:rPr>
          <w:rFonts w:ascii="华文宋体" w:hAnsi="华文宋体" w:cs="华文宋体" w:eastAsia="华文宋体"/>
          <w:sz w:val="20"/>
          <w:szCs w:val="18"/>
        </w:rPr>
        <w:t>边受到的安培力大小为</w:t>
      </w:r>
      <w:r>
        <w:rPr>
          <w:rFonts w:ascii="华文宋体" w:hAnsi="华文宋体" w:cs="华文宋体" w:eastAsia="华文宋体"/>
          <w:sz w:val="20"/>
          <w:szCs w:val="18"/>
        </w:rPr>
        <w:object w:dxaOrig="859" w:dyaOrig="240">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42.95pt;height:11.95pt" filled="f" o:ole="">
            <v:imagedata r:id="rId118" o:title=""/>
          </v:shape>
          <o:OLEObject Type="Embed" ProgID="" ShapeID="ole_rId117" DrawAspect="Content" ObjectID="_1535581071" r:id="rId117"/>
        </w:object>
      </w:r>
      <w:r>
        <w:rPr>
          <w:rFonts w:ascii="华文宋体" w:hAnsi="华文宋体" w:cs="华文宋体" w:eastAsia="华文宋体"/>
          <w:sz w:val="20"/>
          <w:szCs w:val="18"/>
        </w:rPr>
        <w:t>，</w:t>
      </w:r>
      <w:r>
        <w:rPr>
          <w:rFonts w:eastAsia="华文宋体" w:cs="华文宋体" w:ascii="华文宋体" w:hAnsi="华文宋体"/>
          <w:i/>
          <w:iCs/>
          <w:sz w:val="20"/>
          <w:szCs w:val="18"/>
        </w:rPr>
        <w:t>bc</w:t>
      </w:r>
      <w:r>
        <w:rPr>
          <w:rFonts w:ascii="华文宋体" w:hAnsi="华文宋体" w:cs="华文宋体" w:eastAsia="华文宋体"/>
          <w:sz w:val="20"/>
          <w:szCs w:val="18"/>
        </w:rPr>
        <w:t>边受到相对于</w:t>
      </w:r>
      <w:r>
        <w:rPr>
          <w:rFonts w:ascii="华文宋体" w:hAnsi="华文宋体" w:cs="华文宋体" w:eastAsia="华文宋体"/>
          <w:sz w:val="20"/>
          <w:szCs w:val="18"/>
        </w:rPr>
        <w:object w:dxaOrig="360" w:dyaOrig="279">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18.05pt;height:13.9pt" filled="f" o:ole="">
            <v:imagedata r:id="rId120" o:title=""/>
          </v:shape>
          <o:OLEObject Type="Embed" ProgID="" ShapeID="ole_rId119" DrawAspect="Content" ObjectID="_1613754695" r:id="rId119"/>
        </w:object>
      </w:r>
      <w:r>
        <w:rPr>
          <w:rFonts w:ascii="华文宋体" w:hAnsi="华文宋体" w:cs="华文宋体" w:eastAsia="华文宋体"/>
          <w:sz w:val="20"/>
          <w:szCs w:val="18"/>
        </w:rPr>
        <w:t>轴的安培力力矩大小为</w:t>
      </w:r>
      <w:r>
        <w:rPr>
          <w:rFonts w:ascii="华文宋体" w:hAnsi="华文宋体" w:cs="华文宋体" w:eastAsia="华文宋体"/>
          <w:sz w:val="20"/>
          <w:szCs w:val="18"/>
        </w:rPr>
        <w:object w:dxaOrig="2120" w:dyaOrig="240">
          <v:shapetype id="_x0000_tole_rId121" coordsize="21600,21600" o:spt="ole_rId1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1" type="_x0000_tole_rId121" style="width:105.95pt;height:11.95pt" filled="f" o:ole="">
            <v:imagedata r:id="rId122" o:title=""/>
          </v:shape>
          <o:OLEObject Type="Embed" ProgID="" ShapeID="ole_rId121" DrawAspect="Content" ObjectID="_1941877400" r:id="rId121"/>
        </w:object>
      </w:r>
      <w:r>
        <w:rPr>
          <w:rFonts w:ascii="华文宋体" w:hAnsi="华文宋体" w:cs="华文宋体" w:eastAsia="华文宋体"/>
          <w:sz w:val="20"/>
          <w:szCs w:val="18"/>
        </w:rPr>
        <w:t>，故选</w:t>
      </w:r>
      <w:r>
        <w:rPr>
          <w:rFonts w:eastAsia="华文宋体" w:cs="华文宋体" w:ascii="华文宋体" w:hAnsi="华文宋体"/>
          <w:sz w:val="20"/>
          <w:szCs w:val="18"/>
        </w:rPr>
        <w:t>A.</w:t>
      </w:r>
    </w:p>
    <w:p>
      <w:pPr>
        <w:pStyle w:val="Normal"/>
        <w:ind w:firstLine="400"/>
        <w:rPr/>
      </w:pPr>
      <w:r>
        <w:rPr>
          <w:rFonts w:eastAsia="华文宋体" w:cs="华文宋体" w:ascii="华文宋体" w:hAnsi="华文宋体"/>
          <w:sz w:val="20"/>
          <w:szCs w:val="18"/>
        </w:rPr>
        <w:t>13.D</w:t>
      </w:r>
      <w:r>
        <w:rPr>
          <w:rFonts w:ascii="华文宋体" w:hAnsi="华文宋体" w:cs="华文宋体" w:eastAsia="华文宋体"/>
          <w:sz w:val="20"/>
          <w:szCs w:val="18"/>
        </w:rPr>
        <w:t>【解析】由题意知，频闪光源的频率要高于转盘的频率，选取顺时针方向为正方向，所以每次频闪时，白点位置与原位置相差的角度可表示为</w:t>
      </w:r>
      <w:r>
        <w:rPr>
          <w:rFonts w:ascii="华文宋体" w:hAnsi="华文宋体" w:cs="华文宋体" w:eastAsia="华文宋体"/>
          <w:sz w:val="20"/>
          <w:szCs w:val="18"/>
        </w:rPr>
        <w:object w:dxaOrig="1920" w:dyaOrig="499">
          <v:shapetype id="_x0000_tole_rId123" coordsize="21600,21600" o:spt="ole_rId1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3" type="_x0000_tole_rId123" style="width:95.95pt;height:24.95pt" filled="f" o:ole="">
            <v:imagedata r:id="rId124" o:title=""/>
          </v:shape>
          <o:OLEObject Type="Embed" ProgID="" ShapeID="ole_rId123" DrawAspect="Content" ObjectID="_2081414424" r:id="rId123"/>
        </w:object>
      </w:r>
      <w:r>
        <w:rPr>
          <w:rFonts w:ascii="华文宋体" w:hAnsi="华文宋体" w:cs="华文宋体" w:eastAsia="华文宋体"/>
          <w:sz w:val="20"/>
          <w:szCs w:val="18"/>
        </w:rPr>
        <w:t>，当第</w:t>
      </w:r>
      <w:r>
        <w:rPr>
          <w:rFonts w:eastAsia="华文宋体" w:cs="华文宋体" w:ascii="华文宋体" w:hAnsi="华文宋体"/>
          <w:sz w:val="20"/>
          <w:szCs w:val="18"/>
        </w:rPr>
        <w:t>31</w:t>
      </w:r>
      <w:r>
        <w:rPr>
          <w:rFonts w:ascii="华文宋体" w:hAnsi="华文宋体" w:cs="华文宋体" w:eastAsia="华文宋体"/>
          <w:sz w:val="20"/>
          <w:szCs w:val="18"/>
        </w:rPr>
        <w:t>次频闪时，</w:t>
      </w:r>
      <w:r>
        <w:rPr>
          <w:rFonts w:eastAsia="华文宋体" w:cs="华文宋体" w:ascii="华文宋体" w:hAnsi="华文宋体"/>
          <w:i/>
          <w:iCs/>
          <w:sz w:val="20"/>
          <w:szCs w:val="18"/>
        </w:rPr>
        <w:t>n</w:t>
      </w:r>
      <w:r>
        <w:rPr>
          <w:rFonts w:eastAsia="华文宋体" w:cs="华文宋体" w:ascii="华文宋体" w:hAnsi="华文宋体"/>
          <w:sz w:val="20"/>
          <w:szCs w:val="18"/>
        </w:rPr>
        <w:t>=31</w:t>
      </w:r>
      <w:r>
        <w:rPr>
          <w:rFonts w:ascii="华文宋体" w:hAnsi="华文宋体" w:cs="华文宋体" w:eastAsia="华文宋体"/>
          <w:sz w:val="20"/>
          <w:szCs w:val="18"/>
        </w:rPr>
        <w:t>，代入计算得</w:t>
      </w:r>
      <w:r>
        <w:rPr>
          <w:rFonts w:ascii="华文宋体" w:hAnsi="华文宋体" w:cs="华文宋体" w:eastAsia="华文宋体"/>
          <w:sz w:val="20"/>
          <w:szCs w:val="18"/>
        </w:rPr>
        <w:object w:dxaOrig="780" w:dyaOrig="240">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38.95pt;height:11.95pt" filled="f" o:ole="">
            <v:imagedata r:id="rId126" o:title=""/>
          </v:shape>
          <o:OLEObject Type="Embed" ProgID="" ShapeID="ole_rId125" DrawAspect="Content" ObjectID="_1663113534" r:id="rId125"/>
        </w:object>
      </w:r>
      <w:r>
        <w:rPr>
          <w:rFonts w:ascii="华文宋体" w:hAnsi="华文宋体" w:cs="华文宋体" w:eastAsia="华文宋体"/>
          <w:sz w:val="20"/>
          <w:szCs w:val="18"/>
        </w:rPr>
        <w:t>，所以由频闪照片观察到的白点可看作每秒沿逆时针旋转</w:t>
      </w:r>
      <w:r>
        <w:rPr>
          <w:rFonts w:eastAsia="华文宋体" w:cs="华文宋体" w:ascii="华文宋体" w:hAnsi="华文宋体"/>
          <w:sz w:val="20"/>
          <w:szCs w:val="18"/>
        </w:rPr>
        <w:t>1</w:t>
      </w:r>
      <w:r>
        <w:rPr>
          <w:rFonts w:ascii="华文宋体" w:hAnsi="华文宋体" w:cs="华文宋体" w:eastAsia="华文宋体"/>
          <w:sz w:val="20"/>
          <w:szCs w:val="18"/>
        </w:rPr>
        <w:t>圈</w:t>
      </w:r>
      <w:r>
        <w:rPr>
          <w:rFonts w:eastAsia="华文宋体" w:cs="华文宋体" w:ascii="华文宋体" w:hAnsi="华文宋体"/>
          <w:sz w:val="20"/>
          <w:szCs w:val="18"/>
        </w:rPr>
        <w:t>.</w:t>
      </w:r>
    </w:p>
    <w:p>
      <w:pPr>
        <w:pStyle w:val="Normal"/>
        <w:ind w:firstLine="400"/>
        <w:rPr>
          <w:rFonts w:ascii="华文宋体" w:hAnsi="华文宋体" w:eastAsia="华文宋体" w:cs="楷体"/>
          <w:sz w:val="20"/>
          <w:szCs w:val="18"/>
        </w:rPr>
      </w:pPr>
      <w:r>
        <w:rPr>
          <w:rFonts w:eastAsia="华文宋体" w:cs="华文宋体" w:ascii="华文宋体" w:hAnsi="华文宋体"/>
          <w:sz w:val="20"/>
          <w:szCs w:val="18"/>
        </w:rPr>
        <w:t>14.D</w:t>
      </w:r>
      <w:r>
        <w:rPr>
          <w:rFonts w:ascii="华文宋体" w:hAnsi="华文宋体" w:cs="华文宋体" w:eastAsia="华文宋体"/>
          <w:sz w:val="20"/>
          <w:szCs w:val="18"/>
        </w:rPr>
        <w:t>【解析】由于质点</w:t>
      </w:r>
      <w:r>
        <w:rPr>
          <w:rFonts w:eastAsia="华文宋体" w:cs="华文宋体" w:ascii="华文宋体" w:hAnsi="华文宋体"/>
          <w:i/>
          <w:iCs/>
          <w:sz w:val="20"/>
          <w:szCs w:val="18"/>
        </w:rPr>
        <w:t>A</w:t>
      </w:r>
      <w:r>
        <w:rPr>
          <w:rFonts w:ascii="华文宋体" w:hAnsi="华文宋体" w:cs="华文宋体" w:eastAsia="华文宋体"/>
          <w:sz w:val="20"/>
          <w:szCs w:val="18"/>
        </w:rPr>
        <w:t>、</w:t>
      </w:r>
      <w:r>
        <w:rPr>
          <w:rFonts w:eastAsia="华文宋体" w:cs="华文宋体" w:ascii="华文宋体" w:hAnsi="华文宋体"/>
          <w:i/>
          <w:iCs/>
          <w:sz w:val="20"/>
          <w:szCs w:val="18"/>
        </w:rPr>
        <w:t>B</w:t>
      </w:r>
      <w:r>
        <w:rPr>
          <w:rFonts w:ascii="华文宋体" w:hAnsi="华文宋体" w:cs="华文宋体" w:eastAsia="华文宋体"/>
          <w:sz w:val="20"/>
          <w:szCs w:val="18"/>
        </w:rPr>
        <w:t>的平衡位置相距</w:t>
      </w:r>
      <w:r>
        <w:rPr>
          <w:rFonts w:ascii="华文宋体" w:hAnsi="华文宋体" w:cs="华文宋体" w:eastAsia="华文宋体"/>
          <w:sz w:val="20"/>
          <w:szCs w:val="18"/>
        </w:rPr>
        <w:object w:dxaOrig="200" w:dyaOrig="499">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9.95pt;height:24.95pt" filled="f" o:ole="">
            <v:imagedata r:id="rId128" o:title=""/>
          </v:shape>
          <o:OLEObject Type="Embed" ProgID="" ShapeID="ole_rId127" DrawAspect="Content" ObjectID="_801272248" r:id="rId127"/>
        </w:object>
      </w:r>
      <w:r>
        <w:rPr>
          <w:rFonts w:ascii="华文宋体" w:hAnsi="华文宋体" w:cs="华文宋体" w:eastAsia="华文宋体"/>
          <w:sz w:val="20"/>
          <w:szCs w:val="18"/>
        </w:rPr>
        <w:t>波长，且</w:t>
      </w:r>
      <w:r>
        <w:rPr>
          <w:rFonts w:eastAsia="华文宋体" w:cs="华文宋体" w:ascii="华文宋体" w:hAnsi="华文宋体"/>
          <w:i/>
          <w:iCs/>
          <w:sz w:val="20"/>
          <w:szCs w:val="18"/>
        </w:rPr>
        <w:t>B</w:t>
      </w:r>
      <w:r>
        <w:rPr>
          <w:rFonts w:ascii="华文宋体" w:hAnsi="华文宋体" w:cs="华文宋体" w:eastAsia="华文宋体"/>
          <w:sz w:val="20"/>
          <w:szCs w:val="18"/>
        </w:rPr>
        <w:t>位于</w:t>
      </w:r>
      <w:r>
        <w:rPr>
          <w:rFonts w:eastAsia="华文宋体" w:cs="华文宋体" w:ascii="华文宋体" w:hAnsi="华文宋体"/>
          <w:i/>
          <w:iCs/>
          <w:sz w:val="20"/>
          <w:szCs w:val="18"/>
        </w:rPr>
        <w:t>A</w:t>
      </w:r>
      <w:r>
        <w:rPr>
          <w:rFonts w:ascii="华文宋体" w:hAnsi="华文宋体" w:cs="华文宋体" w:eastAsia="华文宋体"/>
          <w:sz w:val="20"/>
          <w:szCs w:val="18"/>
        </w:rPr>
        <w:t>右方，所以</w:t>
      </w:r>
      <w:r>
        <w:rPr>
          <w:rFonts w:eastAsia="华文宋体" w:cs="华文宋体" w:ascii="华文宋体" w:hAnsi="华文宋体"/>
          <w:i/>
          <w:iCs/>
          <w:sz w:val="20"/>
          <w:szCs w:val="18"/>
        </w:rPr>
        <w:t>A</w:t>
      </w:r>
      <w:r>
        <w:rPr>
          <w:rFonts w:ascii="华文宋体" w:hAnsi="华文宋体" w:cs="华文宋体" w:eastAsia="华文宋体"/>
          <w:sz w:val="20"/>
          <w:szCs w:val="18"/>
        </w:rPr>
        <w:t>处的运动规律将落后于</w:t>
      </w:r>
      <w:r>
        <w:rPr>
          <w:rFonts w:eastAsia="华文宋体" w:cs="华文宋体" w:ascii="华文宋体" w:hAnsi="华文宋体"/>
          <w:sz w:val="20"/>
          <w:szCs w:val="18"/>
        </w:rPr>
        <w:t>B</w:t>
      </w:r>
      <w:r>
        <w:rPr>
          <w:rFonts w:ascii="华文宋体" w:hAnsi="华文宋体" w:cs="华文宋体" w:eastAsia="华文宋体"/>
          <w:sz w:val="20"/>
          <w:szCs w:val="18"/>
        </w:rPr>
        <w:t>处</w:t>
      </w:r>
      <w:r>
        <w:rPr>
          <w:rFonts w:ascii="华文宋体" w:hAnsi="华文宋体" w:cs="华文宋体" w:eastAsia="华文宋体"/>
          <w:sz w:val="20"/>
          <w:szCs w:val="18"/>
        </w:rPr>
        <w:object w:dxaOrig="200" w:dyaOrig="499">
          <v:shapetype id="_x0000_tole_rId129" coordsize="21600,21600" o:spt="ole_rId1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9" type="_x0000_tole_rId129" style="width:9.95pt;height:24.95pt" filled="f" o:ole="">
            <v:imagedata r:id="rId130" o:title=""/>
          </v:shape>
          <o:OLEObject Type="Embed" ProgID="" ShapeID="ole_rId129" DrawAspect="Content" ObjectID="_851373310" r:id="rId129"/>
        </w:object>
      </w:r>
      <w:r>
        <w:rPr>
          <w:rFonts w:ascii="华文宋体" w:hAnsi="华文宋体" w:cs="华文宋体" w:eastAsia="华文宋体"/>
          <w:sz w:val="20"/>
          <w:szCs w:val="18"/>
        </w:rPr>
        <w:t>周期，即</w:t>
      </w:r>
      <w:r>
        <w:rPr>
          <w:rFonts w:eastAsia="华文宋体" w:cs="华文宋体" w:ascii="华文宋体" w:hAnsi="华文宋体"/>
          <w:i/>
          <w:iCs/>
          <w:sz w:val="20"/>
          <w:szCs w:val="18"/>
        </w:rPr>
        <w:t>B</w:t>
      </w:r>
      <w:r>
        <w:rPr>
          <w:rFonts w:ascii="华文宋体" w:hAnsi="华文宋体" w:cs="华文宋体" w:eastAsia="华文宋体"/>
          <w:sz w:val="20"/>
          <w:szCs w:val="18"/>
        </w:rPr>
        <w:t>处的运动规律超前于</w:t>
      </w:r>
      <w:r>
        <w:rPr>
          <w:rFonts w:eastAsia="华文宋体" w:cs="华文宋体" w:ascii="华文宋体" w:hAnsi="华文宋体"/>
          <w:i/>
          <w:iCs/>
          <w:sz w:val="20"/>
          <w:szCs w:val="18"/>
        </w:rPr>
        <w:t>A</w:t>
      </w:r>
      <w:r>
        <w:rPr>
          <w:rFonts w:ascii="华文宋体" w:hAnsi="华文宋体" w:cs="华文宋体" w:eastAsia="华文宋体"/>
          <w:sz w:val="20"/>
          <w:szCs w:val="18"/>
        </w:rPr>
        <w:t>处</w:t>
      </w:r>
      <w:r>
        <w:rPr>
          <w:rFonts w:ascii="华文宋体" w:hAnsi="华文宋体" w:cs="华文宋体" w:eastAsia="华文宋体"/>
          <w:sz w:val="20"/>
          <w:szCs w:val="18"/>
        </w:rPr>
        <w:object w:dxaOrig="200" w:dyaOrig="499">
          <v:shapetype id="_x0000_tole_rId131" coordsize="21600,21600" o:spt="ole_rId1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1" type="_x0000_tole_rId131" style="width:9.95pt;height:24.95pt" filled="f" o:ole="">
            <v:imagedata r:id="rId132" o:title=""/>
          </v:shape>
          <o:OLEObject Type="Embed" ProgID="" ShapeID="ole_rId131" DrawAspect="Content" ObjectID="_1778205337" r:id="rId131"/>
        </w:object>
      </w:r>
      <w:r>
        <w:rPr>
          <w:rFonts w:ascii="华文宋体" w:hAnsi="华文宋体" w:cs="华文宋体" w:eastAsia="华文宋体"/>
          <w:sz w:val="20"/>
          <w:szCs w:val="18"/>
        </w:rPr>
        <w:t>周期，</w:t>
      </w:r>
      <w:r>
        <w:rPr>
          <w:rFonts w:eastAsia="华文宋体" w:cs="华文宋体" w:ascii="华文宋体" w:hAnsi="华文宋体"/>
          <w:i/>
          <w:iCs/>
          <w:sz w:val="20"/>
          <w:szCs w:val="18"/>
        </w:rPr>
        <w:t>t</w:t>
      </w:r>
      <w:r>
        <w:rPr>
          <w:rFonts w:ascii="华文宋体" w:hAnsi="华文宋体" w:cs="华文宋体" w:eastAsia="华文宋体"/>
          <w:sz w:val="20"/>
          <w:szCs w:val="18"/>
        </w:rPr>
        <w:t>时刻</w:t>
      </w:r>
      <w:r>
        <w:rPr>
          <w:rFonts w:eastAsia="华文宋体" w:cs="华文宋体" w:ascii="华文宋体" w:hAnsi="华文宋体"/>
          <w:i/>
          <w:iCs/>
          <w:sz w:val="20"/>
          <w:szCs w:val="18"/>
        </w:rPr>
        <w:t>A</w:t>
      </w:r>
      <w:r>
        <w:rPr>
          <w:rFonts w:ascii="华文宋体" w:hAnsi="华文宋体" w:cs="华文宋体" w:eastAsia="华文宋体"/>
          <w:sz w:val="20"/>
          <w:szCs w:val="18"/>
        </w:rPr>
        <w:t>位于平衡位置上方且向上运动，那么，</w:t>
      </w:r>
      <w:r>
        <w:rPr>
          <w:rFonts w:ascii="华文宋体" w:hAnsi="华文宋体" w:cs="华文宋体" w:eastAsia="华文宋体"/>
          <w:sz w:val="20"/>
          <w:szCs w:val="18"/>
        </w:rPr>
        <w:object w:dxaOrig="560" w:dyaOrig="499">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28pt;height:24.95pt" filled="f" o:ole="">
            <v:imagedata r:id="rId134" o:title=""/>
          </v:shape>
          <o:OLEObject Type="Embed" ProgID="" ShapeID="ole_rId133" DrawAspect="Content" ObjectID="_1375579121" r:id="rId133"/>
        </w:object>
      </w:r>
      <w:r>
        <w:rPr>
          <w:rFonts w:ascii="华文宋体" w:hAnsi="华文宋体" w:cs="华文宋体" w:eastAsia="华文宋体"/>
          <w:sz w:val="20"/>
          <w:szCs w:val="18"/>
        </w:rPr>
        <w:t>时刻，</w:t>
      </w:r>
      <w:r>
        <w:rPr>
          <w:rFonts w:eastAsia="华文宋体" w:cs="华文宋体" w:ascii="华文宋体" w:hAnsi="华文宋体"/>
          <w:i/>
          <w:iCs/>
          <w:sz w:val="20"/>
          <w:szCs w:val="18"/>
        </w:rPr>
        <w:t>A</w:t>
      </w:r>
      <w:r>
        <w:rPr>
          <w:rFonts w:ascii="华文宋体" w:hAnsi="华文宋体" w:cs="华文宋体" w:eastAsia="华文宋体"/>
          <w:i/>
          <w:iCs/>
          <w:sz w:val="20"/>
          <w:szCs w:val="18"/>
        </w:rPr>
        <w:t>将</w:t>
      </w:r>
      <w:r>
        <w:rPr>
          <w:rFonts w:ascii="华文宋体" w:hAnsi="华文宋体" w:cs="华文宋体" w:eastAsia="华文宋体"/>
          <w:sz w:val="20"/>
          <w:szCs w:val="18"/>
        </w:rPr>
        <w:t>位于平衡位置上方且向下运动，所以</w:t>
      </w:r>
      <w:r>
        <w:rPr>
          <w:rFonts w:eastAsia="华文宋体" w:cs="华文宋体" w:ascii="华文宋体" w:hAnsi="华文宋体"/>
          <w:i/>
          <w:iCs/>
          <w:sz w:val="20"/>
          <w:szCs w:val="18"/>
        </w:rPr>
        <w:t>B</w:t>
      </w:r>
      <w:r>
        <w:rPr>
          <w:rFonts w:ascii="华文宋体" w:hAnsi="华文宋体" w:cs="华文宋体" w:eastAsia="华文宋体"/>
          <w:i/>
          <w:iCs/>
          <w:sz w:val="20"/>
          <w:szCs w:val="18"/>
        </w:rPr>
        <w:t>将</w:t>
      </w:r>
      <w:r>
        <w:rPr>
          <w:rFonts w:ascii="华文宋体" w:hAnsi="华文宋体" w:cs="华文宋体" w:eastAsia="华文宋体"/>
          <w:sz w:val="20"/>
          <w:szCs w:val="18"/>
        </w:rPr>
        <w:t>位于平衡位置下方且向下运动</w:t>
      </w:r>
      <w:r>
        <w:rPr>
          <w:rFonts w:eastAsia="华文宋体" w:cs="华文宋体" w:ascii="华文宋体" w:hAnsi="华文宋体"/>
          <w:sz w:val="20"/>
          <w:szCs w:val="18"/>
        </w:rPr>
        <w:t>.</w:t>
      </w:r>
      <w:r>
        <w:rPr>
          <w:rFonts w:ascii="华文宋体" w:hAnsi="华文宋体" w:cs="华文宋体" w:eastAsia="华文宋体"/>
          <w:sz w:val="20"/>
          <w:szCs w:val="18"/>
        </w:rPr>
        <w:t>故本题选</w:t>
      </w:r>
      <w:r>
        <w:rPr>
          <w:rFonts w:eastAsia="华文宋体" w:cs="华文宋体" w:ascii="华文宋体" w:hAnsi="华文宋体"/>
          <w:sz w:val="20"/>
          <w:szCs w:val="18"/>
        </w:rPr>
        <w:t>D.</w:t>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t>15.C</w:t>
      </w:r>
      <w:r>
        <w:rPr>
          <w:rFonts w:ascii="华文宋体" w:hAnsi="华文宋体" w:cs="华文宋体" w:eastAsia="华文宋体"/>
          <w:sz w:val="20"/>
          <w:szCs w:val="18"/>
        </w:rPr>
        <w:t>【解析】本题可将电阻Ⅰ看作电源内阻，由我们所学知识可知，电源内阻与外电阻阻值相同时，电源的输出功率最大，所以无论加热或冷却，电源的输出功率都将变小</w:t>
      </w:r>
      <w:r>
        <w:rPr>
          <w:rFonts w:eastAsia="华文宋体" w:cs="华文宋体" w:ascii="华文宋体" w:hAnsi="华文宋体"/>
          <w:sz w:val="20"/>
          <w:szCs w:val="18"/>
        </w:rPr>
        <w:t>.</w:t>
      </w:r>
    </w:p>
    <w:p>
      <w:pPr>
        <w:pStyle w:val="Normal"/>
        <w:ind w:firstLine="400"/>
        <w:rPr>
          <w:rFonts w:ascii="华文宋体" w:hAnsi="华文宋体" w:eastAsia="华文宋体" w:cs="楷体"/>
          <w:sz w:val="20"/>
          <w:szCs w:val="18"/>
        </w:rPr>
      </w:pPr>
      <w:r>
        <w:rPr>
          <w:rFonts w:eastAsia="华文宋体" w:cs="华文宋体" w:ascii="华文宋体" w:hAnsi="华文宋体"/>
          <w:sz w:val="20"/>
          <w:szCs w:val="18"/>
        </w:rPr>
        <w:t>16.B</w:t>
      </w:r>
      <w:r>
        <w:rPr>
          <w:rFonts w:ascii="华文宋体" w:hAnsi="华文宋体" w:cs="华文宋体" w:eastAsia="华文宋体"/>
          <w:sz w:val="20"/>
          <w:szCs w:val="18"/>
        </w:rPr>
        <w:t>【解析】</w:t>
      </w:r>
      <w:r>
        <w:rPr>
          <w:rFonts w:ascii="华文宋体" w:hAnsi="华文宋体" w:cs="华文宋体" w:eastAsia="华文宋体"/>
          <w:sz w:val="20"/>
          <w:szCs w:val="18"/>
        </w:rPr>
        <w:t>由于沿不同轨道运动到同一位置，所以</w:t>
      </w:r>
      <w:r>
        <w:rPr>
          <w:rFonts w:ascii="华文宋体" w:hAnsi="华文宋体" w:cs="楷体" w:eastAsia="华文宋体"/>
          <w:sz w:val="20"/>
          <w:szCs w:val="18"/>
        </w:rPr>
        <w:t>用相同的水平恒力作用时，恒力做的功大小相同，重力所做的功大小相同，对在斜轨道上物体受力分析可知，其摩擦力所做的功也相同，由动能定理可知，动能的变化量相同，所以，</w:t>
      </w:r>
      <w:r>
        <w:rPr>
          <w:rFonts w:ascii="华文宋体" w:hAnsi="华文宋体" w:cs="华文宋体" w:eastAsia="华文宋体"/>
          <w:sz w:val="22"/>
          <w:szCs w:val="21"/>
          <w:vertAlign w:val="subscript"/>
        </w:rPr>
        <w:object w:dxaOrig="940" w:dyaOrig="279">
          <v:shapetype id="_x0000_tole_rId135" coordsize="21600,21600" o:spt="ole_rId1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5" type="_x0000_tole_rId135" style="width:46.95pt;height:13.9pt" filled="f" o:ole="">
            <v:imagedata r:id="rId136" o:title=""/>
          </v:shape>
          <o:OLEObject Type="Embed" ProgID="" ShapeID="ole_rId135" DrawAspect="Content" ObjectID="_942660599" r:id="rId135"/>
        </w:object>
      </w:r>
      <w:r>
        <w:rPr>
          <w:rFonts w:ascii="华文宋体" w:hAnsi="华文宋体" w:cs="华文宋体" w:eastAsia="华文宋体"/>
          <w:sz w:val="22"/>
          <w:szCs w:val="21"/>
        </w:rPr>
        <w:t>，</w:t>
      </w:r>
    </w:p>
    <w:p>
      <w:pPr>
        <w:pStyle w:val="Normal"/>
        <w:rPr>
          <w:rFonts w:ascii="华文宋体" w:hAnsi="华文宋体" w:eastAsia="华文宋体" w:cs="华文宋体"/>
          <w:sz w:val="20"/>
          <w:szCs w:val="18"/>
        </w:rPr>
      </w:pPr>
      <w:r>
        <w:rPr>
          <w:rFonts w:ascii="华文宋体" w:hAnsi="华文宋体" w:cs="华文宋体" w:eastAsia="华文宋体"/>
          <w:sz w:val="20"/>
          <w:szCs w:val="18"/>
        </w:rPr>
        <w:t>三、多项选择题</w:t>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t>17.CD</w:t>
      </w:r>
      <w:r>
        <w:rPr>
          <w:rFonts w:ascii="华文宋体" w:hAnsi="华文宋体" w:cs="华文宋体" w:eastAsia="华文宋体"/>
          <w:sz w:val="20"/>
          <w:szCs w:val="18"/>
        </w:rPr>
        <w:t>【解析】回路变为圆形时，回路面积增大，使穿过闭合线圈的磁通量增大，由楞次定律可知，原磁场应是逐渐减弱了，故</w:t>
      </w:r>
      <w:r>
        <w:rPr>
          <w:rFonts w:eastAsia="华文宋体" w:cs="华文宋体" w:ascii="华文宋体" w:hAnsi="华文宋体"/>
          <w:sz w:val="20"/>
          <w:szCs w:val="18"/>
        </w:rPr>
        <w:t>C</w:t>
      </w:r>
      <w:r>
        <w:rPr>
          <w:rFonts w:ascii="华文宋体" w:hAnsi="华文宋体" w:cs="华文宋体" w:eastAsia="华文宋体"/>
          <w:sz w:val="20"/>
          <w:szCs w:val="18"/>
        </w:rPr>
        <w:t>、</w:t>
      </w:r>
      <w:r>
        <w:rPr>
          <w:rFonts w:eastAsia="华文宋体" w:cs="华文宋体" w:ascii="华文宋体" w:hAnsi="华文宋体"/>
          <w:sz w:val="20"/>
          <w:szCs w:val="18"/>
        </w:rPr>
        <w:t>D</w:t>
      </w:r>
      <w:r>
        <w:rPr>
          <w:rFonts w:ascii="华文宋体" w:hAnsi="华文宋体" w:cs="华文宋体" w:eastAsia="华文宋体"/>
          <w:sz w:val="20"/>
          <w:szCs w:val="18"/>
        </w:rPr>
        <w:t>正确</w:t>
      </w:r>
      <w:r>
        <w:rPr>
          <w:rFonts w:eastAsia="华文宋体" w:cs="华文宋体" w:ascii="华文宋体" w:hAnsi="华文宋体"/>
          <w:sz w:val="20"/>
          <w:szCs w:val="18"/>
        </w:rPr>
        <w:t>.</w:t>
      </w:r>
    </w:p>
    <w:p>
      <w:pPr>
        <w:pStyle w:val="Normal"/>
        <w:ind w:firstLine="400"/>
        <w:rPr/>
      </w:pPr>
      <w:r>
        <w:rPr>
          <w:rFonts w:eastAsia="华文宋体" w:cs="华文宋体" w:ascii="华文宋体" w:hAnsi="华文宋体"/>
          <w:sz w:val="20"/>
          <w:szCs w:val="18"/>
        </w:rPr>
        <w:t>18.ACD</w:t>
      </w:r>
      <w:r>
        <w:rPr>
          <w:rFonts w:ascii="华文宋体" w:hAnsi="华文宋体" w:cs="华文宋体" w:eastAsia="华文宋体"/>
          <w:sz w:val="20"/>
          <w:szCs w:val="18"/>
        </w:rPr>
        <w:t>【解析】题意中电路可转化成如下图所示的电路图，由电路图可知，该电路是有滑动变阻器和电阻</w:t>
      </w:r>
      <w:r>
        <w:rPr>
          <w:rFonts w:eastAsia="华文宋体" w:cs="华文宋体" w:ascii="华文宋体" w:hAnsi="华文宋体"/>
          <w:sz w:val="20"/>
          <w:szCs w:val="18"/>
        </w:rPr>
        <w:t>R</w:t>
      </w:r>
      <w:r>
        <w:rPr>
          <w:rFonts w:ascii="华文宋体" w:hAnsi="华文宋体" w:cs="华文宋体" w:eastAsia="华文宋体"/>
          <w:sz w:val="20"/>
          <w:szCs w:val="18"/>
        </w:rPr>
        <w:t>串联所形成的电路，电路中电压表</w:t>
      </w:r>
      <w:r>
        <w:rPr>
          <w:rFonts w:eastAsia="华文宋体" w:cs="华文宋体" w:ascii="华文宋体" w:hAnsi="华文宋体"/>
          <w:sz w:val="20"/>
          <w:szCs w:val="18"/>
        </w:rPr>
        <w:t>V</w:t>
      </w:r>
      <w:r>
        <w:rPr>
          <w:rFonts w:eastAsia="华文宋体" w:cs="华文宋体" w:ascii="华文宋体" w:hAnsi="华文宋体"/>
          <w:sz w:val="20"/>
          <w:szCs w:val="18"/>
          <w:vertAlign w:val="subscript"/>
        </w:rPr>
        <w:t>1</w:t>
      </w:r>
      <w:r>
        <w:rPr>
          <w:rFonts w:ascii="华文宋体" w:hAnsi="华文宋体" w:cs="华文宋体" w:eastAsia="华文宋体"/>
          <w:sz w:val="20"/>
          <w:szCs w:val="18"/>
        </w:rPr>
        <w:t>测量电阻</w:t>
      </w:r>
      <w:r>
        <w:rPr>
          <w:rFonts w:eastAsia="华文宋体" w:cs="华文宋体" w:ascii="华文宋体" w:hAnsi="华文宋体"/>
          <w:i/>
          <w:iCs/>
          <w:sz w:val="20"/>
          <w:szCs w:val="18"/>
        </w:rPr>
        <w:t>R</w:t>
      </w:r>
      <w:r>
        <w:rPr>
          <w:rFonts w:ascii="华文宋体" w:hAnsi="华文宋体" w:cs="华文宋体" w:eastAsia="华文宋体"/>
          <w:sz w:val="20"/>
          <w:szCs w:val="18"/>
        </w:rPr>
        <w:t>两端的电压，电压表</w:t>
      </w:r>
      <w:r>
        <w:rPr>
          <w:rFonts w:eastAsia="华文宋体" w:cs="华文宋体" w:ascii="华文宋体" w:hAnsi="华文宋体"/>
          <w:sz w:val="20"/>
          <w:szCs w:val="18"/>
        </w:rPr>
        <w:t>V</w:t>
      </w:r>
      <w:r>
        <w:rPr>
          <w:rFonts w:eastAsia="华文宋体" w:cs="华文宋体" w:ascii="华文宋体" w:hAnsi="华文宋体"/>
          <w:sz w:val="20"/>
          <w:szCs w:val="18"/>
          <w:vertAlign w:val="subscript"/>
        </w:rPr>
        <w:t>3</w:t>
      </w:r>
      <w:r>
        <w:rPr>
          <w:rFonts w:ascii="华文宋体" w:hAnsi="华文宋体" w:cs="华文宋体" w:eastAsia="华文宋体"/>
          <w:sz w:val="20"/>
          <w:szCs w:val="18"/>
        </w:rPr>
        <w:t>测量滑动变阻器两端的电压，而电压表</w:t>
      </w:r>
      <w:r>
        <w:rPr>
          <w:rFonts w:eastAsia="华文宋体" w:cs="华文宋体" w:ascii="华文宋体" w:hAnsi="华文宋体"/>
          <w:sz w:val="20"/>
          <w:szCs w:val="18"/>
        </w:rPr>
        <w:t>V</w:t>
      </w:r>
      <w:r>
        <w:rPr>
          <w:rFonts w:eastAsia="华文宋体" w:cs="华文宋体" w:ascii="华文宋体" w:hAnsi="华文宋体"/>
          <w:sz w:val="20"/>
          <w:szCs w:val="18"/>
          <w:vertAlign w:val="subscript"/>
        </w:rPr>
        <w:t>2</w:t>
      </w:r>
      <w:r>
        <w:rPr>
          <w:rFonts w:ascii="华文宋体" w:hAnsi="华文宋体" w:cs="华文宋体" w:eastAsia="华文宋体"/>
          <w:sz w:val="20"/>
          <w:szCs w:val="18"/>
        </w:rPr>
        <w:t>测量的是路端电压值，电流表测量回路中的总电流；当滑动变阻器滑片向下滑动时，滑动变阻器接入电路中的电阻变小，则回路中的总电阻减小，由闭合回路欧姆定律可知，回路中的总电流增大，电阻</w:t>
      </w:r>
      <w:r>
        <w:rPr>
          <w:rFonts w:eastAsia="华文宋体" w:cs="华文宋体" w:ascii="华文宋体" w:hAnsi="华文宋体"/>
          <w:i/>
          <w:iCs/>
          <w:sz w:val="20"/>
          <w:szCs w:val="18"/>
        </w:rPr>
        <w:t>R</w:t>
      </w:r>
      <w:r>
        <w:rPr>
          <w:rFonts w:ascii="华文宋体" w:hAnsi="华文宋体" w:cs="华文宋体" w:eastAsia="华文宋体"/>
          <w:sz w:val="20"/>
          <w:szCs w:val="18"/>
        </w:rPr>
        <w:t>两端的电压增大，电源的内电压增大，故回路路端电压减小，即</w:t>
      </w:r>
      <w:r>
        <w:rPr>
          <w:rFonts w:eastAsia="华文宋体" w:cs="华文宋体" w:ascii="华文宋体" w:hAnsi="华文宋体"/>
          <w:sz w:val="20"/>
          <w:szCs w:val="18"/>
        </w:rPr>
        <w:t>A</w:t>
      </w:r>
      <w:r>
        <w:rPr>
          <w:rFonts w:ascii="华文宋体" w:hAnsi="华文宋体" w:cs="华文宋体" w:eastAsia="华文宋体"/>
          <w:sz w:val="20"/>
          <w:szCs w:val="18"/>
        </w:rPr>
        <w:t>的示数增大，</w:t>
      </w:r>
      <w:r>
        <w:rPr>
          <w:rFonts w:eastAsia="华文宋体" w:cs="华文宋体" w:ascii="华文宋体" w:hAnsi="华文宋体"/>
          <w:sz w:val="20"/>
          <w:szCs w:val="18"/>
        </w:rPr>
        <w:t>V</w:t>
      </w:r>
      <w:r>
        <w:rPr>
          <w:rFonts w:eastAsia="华文宋体" w:cs="华文宋体" w:ascii="华文宋体" w:hAnsi="华文宋体"/>
          <w:sz w:val="20"/>
          <w:szCs w:val="18"/>
          <w:vertAlign w:val="subscript"/>
        </w:rPr>
        <w:t>3</w:t>
      </w:r>
      <w:r>
        <w:rPr>
          <w:rFonts w:ascii="华文宋体" w:hAnsi="华文宋体" w:cs="华文宋体" w:eastAsia="华文宋体"/>
          <w:sz w:val="20"/>
          <w:szCs w:val="18"/>
        </w:rPr>
        <w:t>的示数变大，</w:t>
      </w:r>
      <w:r>
        <w:rPr>
          <w:rFonts w:eastAsia="华文宋体" w:cs="华文宋体" w:ascii="华文宋体" w:hAnsi="华文宋体"/>
          <w:sz w:val="20"/>
          <w:szCs w:val="18"/>
        </w:rPr>
        <w:t>V</w:t>
      </w:r>
      <w:r>
        <w:rPr>
          <w:rFonts w:eastAsia="华文宋体" w:cs="华文宋体" w:ascii="华文宋体" w:hAnsi="华文宋体"/>
          <w:sz w:val="20"/>
          <w:szCs w:val="18"/>
          <w:vertAlign w:val="subscript"/>
        </w:rPr>
        <w:t>2</w:t>
      </w:r>
      <w:r>
        <w:rPr>
          <w:rFonts w:ascii="华文宋体" w:hAnsi="华文宋体" w:cs="华文宋体" w:eastAsia="华文宋体"/>
          <w:sz w:val="20"/>
          <w:szCs w:val="18"/>
        </w:rPr>
        <w:t>的示数变小，故</w:t>
      </w:r>
      <w:r>
        <w:rPr>
          <w:rFonts w:eastAsia="华文宋体" w:cs="华文宋体" w:ascii="华文宋体" w:hAnsi="华文宋体"/>
          <w:sz w:val="20"/>
          <w:szCs w:val="18"/>
        </w:rPr>
        <w:t>A</w:t>
      </w:r>
      <w:r>
        <w:rPr>
          <w:rFonts w:ascii="华文宋体" w:hAnsi="华文宋体" w:cs="华文宋体" w:eastAsia="华文宋体"/>
          <w:sz w:val="20"/>
          <w:szCs w:val="18"/>
        </w:rPr>
        <w:t>正确，</w:t>
      </w:r>
      <w:r>
        <w:rPr>
          <w:rFonts w:eastAsia="华文宋体" w:cs="华文宋体" w:ascii="华文宋体" w:hAnsi="华文宋体"/>
          <w:sz w:val="20"/>
          <w:szCs w:val="18"/>
        </w:rPr>
        <w:t>B</w:t>
      </w:r>
      <w:r>
        <w:rPr>
          <w:rFonts w:ascii="华文宋体" w:hAnsi="华文宋体" w:cs="华文宋体" w:eastAsia="华文宋体"/>
          <w:sz w:val="20"/>
          <w:szCs w:val="18"/>
        </w:rPr>
        <w:t>错误；由上述分析知，</w:t>
      </w:r>
      <w:r>
        <w:rPr>
          <w:rFonts w:eastAsia="华文宋体" w:cs="华文宋体" w:ascii="华文宋体" w:hAnsi="华文宋体"/>
          <w:sz w:val="20"/>
          <w:szCs w:val="18"/>
        </w:rPr>
        <w:t>V</w:t>
      </w:r>
      <w:r>
        <w:rPr>
          <w:rFonts w:eastAsia="华文宋体" w:cs="华文宋体" w:ascii="华文宋体" w:hAnsi="华文宋体"/>
          <w:sz w:val="20"/>
          <w:szCs w:val="18"/>
          <w:vertAlign w:val="subscript"/>
        </w:rPr>
        <w:t>2</w:t>
      </w:r>
      <w:r>
        <w:rPr>
          <w:rFonts w:ascii="华文宋体" w:hAnsi="华文宋体" w:cs="华文宋体" w:eastAsia="华文宋体"/>
          <w:sz w:val="20"/>
          <w:szCs w:val="18"/>
        </w:rPr>
        <w:t>的变化量即</w:t>
      </w:r>
      <w:r>
        <w:rPr>
          <w:rFonts w:eastAsia="华文宋体" w:cs="华文宋体" w:ascii="华文宋体" w:hAnsi="华文宋体"/>
          <w:sz w:val="20"/>
          <w:szCs w:val="18"/>
        </w:rPr>
        <w:t>V</w:t>
      </w:r>
      <w:r>
        <w:rPr>
          <w:rFonts w:eastAsia="华文宋体" w:cs="华文宋体" w:ascii="华文宋体" w:hAnsi="华文宋体"/>
          <w:sz w:val="20"/>
          <w:szCs w:val="18"/>
          <w:vertAlign w:val="subscript"/>
        </w:rPr>
        <w:t>3</w:t>
      </w:r>
      <w:r>
        <w:rPr>
          <w:rFonts w:ascii="华文宋体" w:hAnsi="华文宋体" w:cs="华文宋体" w:eastAsia="华文宋体"/>
          <w:sz w:val="20"/>
          <w:szCs w:val="18"/>
        </w:rPr>
        <w:t>变化量与</w:t>
      </w:r>
      <w:r>
        <w:rPr>
          <w:rFonts w:eastAsia="华文宋体" w:cs="华文宋体" w:ascii="华文宋体" w:hAnsi="华文宋体"/>
          <w:sz w:val="20"/>
          <w:szCs w:val="18"/>
        </w:rPr>
        <w:t>V</w:t>
      </w:r>
      <w:r>
        <w:rPr>
          <w:rFonts w:eastAsia="华文宋体" w:cs="华文宋体" w:ascii="华文宋体" w:hAnsi="华文宋体"/>
          <w:sz w:val="20"/>
          <w:szCs w:val="18"/>
          <w:vertAlign w:val="subscript"/>
        </w:rPr>
        <w:t>1</w:t>
      </w:r>
      <w:r>
        <w:rPr>
          <w:rFonts w:ascii="华文宋体" w:hAnsi="华文宋体" w:cs="华文宋体" w:eastAsia="华文宋体"/>
          <w:sz w:val="20"/>
          <w:szCs w:val="18"/>
        </w:rPr>
        <w:t>的变化量之差，即</w:t>
      </w:r>
      <w:r>
        <w:rPr>
          <w:rFonts w:ascii="华文宋体" w:hAnsi="华文宋体" w:cs="华文宋体" w:eastAsia="华文宋体"/>
          <w:sz w:val="20"/>
          <w:szCs w:val="18"/>
        </w:rPr>
        <w:object w:dxaOrig="1282" w:dyaOrig="280">
          <v:shapetype id="_x0000_tole_rId137" coordsize="21600,21600" o:spt="ole_rId1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7" type="_x0000_tole_rId137" style="width:63.95pt;height:13.9pt" filled="f" o:ole="">
            <v:imagedata r:id="rId138" o:title=""/>
          </v:shape>
          <o:OLEObject Type="Embed" ProgID="" ShapeID="ole_rId137" DrawAspect="Content" ObjectID="_2069807956" r:id="rId137"/>
        </w:object>
      </w:r>
      <w:r>
        <w:rPr>
          <w:rFonts w:ascii="华文宋体" w:hAnsi="华文宋体" w:cs="华文宋体" w:eastAsia="华文宋体"/>
          <w:sz w:val="20"/>
          <w:szCs w:val="18"/>
        </w:rPr>
        <w:t>，而</w:t>
      </w:r>
      <w:r>
        <w:rPr>
          <w:rFonts w:eastAsia="华文宋体" w:cs="华文宋体" w:ascii="华文宋体" w:hAnsi="华文宋体"/>
          <w:sz w:val="20"/>
          <w:szCs w:val="18"/>
        </w:rPr>
        <w:t>ΔV</w:t>
      </w:r>
      <w:r>
        <w:rPr>
          <w:rFonts w:eastAsia="华文宋体" w:cs="华文宋体" w:ascii="华文宋体" w:hAnsi="华文宋体"/>
          <w:sz w:val="20"/>
          <w:szCs w:val="18"/>
          <w:vertAlign w:val="subscript"/>
        </w:rPr>
        <w:t>1</w:t>
      </w:r>
      <w:r>
        <w:rPr>
          <w:rFonts w:ascii="华文宋体" w:hAnsi="华文宋体" w:cs="华文宋体" w:eastAsia="华文宋体"/>
          <w:sz w:val="20"/>
          <w:szCs w:val="18"/>
        </w:rPr>
        <w:t>与</w:t>
      </w:r>
      <w:r>
        <w:rPr>
          <w:rFonts w:eastAsia="华文宋体" w:cs="华文宋体" w:ascii="华文宋体" w:hAnsi="华文宋体"/>
          <w:sz w:val="20"/>
          <w:szCs w:val="18"/>
        </w:rPr>
        <w:t>Δ</w:t>
      </w:r>
      <w:r>
        <w:rPr>
          <w:rFonts w:eastAsia="华文宋体" w:cs="华文宋体" w:ascii="华文宋体" w:hAnsi="华文宋体"/>
          <w:i/>
          <w:iCs/>
          <w:sz w:val="20"/>
          <w:szCs w:val="18"/>
        </w:rPr>
        <w:t>I</w:t>
      </w:r>
      <w:r>
        <w:rPr>
          <w:rFonts w:ascii="华文宋体" w:hAnsi="华文宋体" w:cs="华文宋体" w:eastAsia="华文宋体"/>
          <w:sz w:val="20"/>
          <w:szCs w:val="18"/>
        </w:rPr>
        <w:t>的比值即电阻</w:t>
      </w:r>
      <w:r>
        <w:rPr>
          <w:rFonts w:eastAsia="华文宋体" w:cs="华文宋体" w:ascii="华文宋体" w:hAnsi="华文宋体"/>
          <w:i/>
          <w:iCs/>
          <w:sz w:val="20"/>
          <w:szCs w:val="18"/>
        </w:rPr>
        <w:t>R</w:t>
      </w:r>
      <w:r>
        <w:rPr>
          <w:rFonts w:ascii="华文宋体" w:hAnsi="华文宋体" w:cs="华文宋体" w:eastAsia="华文宋体"/>
          <w:sz w:val="20"/>
          <w:szCs w:val="18"/>
        </w:rPr>
        <w:t>的大小，</w:t>
      </w:r>
      <w:r>
        <w:rPr>
          <w:rFonts w:eastAsia="华文宋体" w:cs="华文宋体" w:ascii="华文宋体" w:hAnsi="华文宋体"/>
          <w:sz w:val="20"/>
          <w:szCs w:val="18"/>
        </w:rPr>
        <w:t>ΔV</w:t>
      </w:r>
      <w:r>
        <w:rPr>
          <w:rFonts w:eastAsia="华文宋体" w:cs="华文宋体" w:ascii="华文宋体" w:hAnsi="华文宋体"/>
          <w:sz w:val="20"/>
          <w:szCs w:val="18"/>
          <w:vertAlign w:val="subscript"/>
        </w:rPr>
        <w:t>2</w:t>
      </w:r>
      <w:r>
        <w:rPr>
          <w:rFonts w:ascii="华文宋体" w:hAnsi="华文宋体" w:cs="华文宋体" w:eastAsia="华文宋体"/>
          <w:sz w:val="20"/>
          <w:szCs w:val="18"/>
        </w:rPr>
        <w:t>与</w:t>
      </w:r>
      <w:r>
        <w:rPr>
          <w:rFonts w:eastAsia="华文宋体" w:cs="华文宋体" w:ascii="华文宋体" w:hAnsi="华文宋体"/>
          <w:sz w:val="20"/>
          <w:szCs w:val="18"/>
        </w:rPr>
        <w:t>Δ</w:t>
      </w:r>
      <w:r>
        <w:rPr>
          <w:rFonts w:eastAsia="华文宋体" w:cs="华文宋体" w:ascii="华文宋体" w:hAnsi="华文宋体"/>
          <w:i/>
          <w:iCs/>
          <w:sz w:val="20"/>
          <w:szCs w:val="18"/>
        </w:rPr>
        <w:t>I</w:t>
      </w:r>
      <w:r>
        <w:rPr>
          <w:rFonts w:ascii="华文宋体" w:hAnsi="华文宋体" w:cs="华文宋体" w:eastAsia="华文宋体"/>
          <w:sz w:val="20"/>
          <w:szCs w:val="18"/>
        </w:rPr>
        <w:t>的比值即电阻</w:t>
      </w:r>
      <w:r>
        <w:rPr>
          <w:rFonts w:eastAsia="华文宋体" w:cs="华文宋体" w:ascii="华文宋体" w:hAnsi="华文宋体"/>
          <w:i/>
          <w:iCs/>
          <w:sz w:val="20"/>
          <w:szCs w:val="18"/>
        </w:rPr>
        <w:t>r</w:t>
      </w:r>
      <w:r>
        <w:rPr>
          <w:rFonts w:ascii="华文宋体" w:hAnsi="华文宋体" w:cs="华文宋体" w:eastAsia="华文宋体"/>
          <w:sz w:val="20"/>
          <w:szCs w:val="18"/>
        </w:rPr>
        <w:t>的大小，所以</w:t>
      </w:r>
      <w:r>
        <w:rPr>
          <w:rFonts w:eastAsia="华文宋体" w:cs="华文宋体" w:ascii="华文宋体" w:hAnsi="华文宋体"/>
          <w:sz w:val="20"/>
          <w:szCs w:val="18"/>
        </w:rPr>
        <w:t>ΔV</w:t>
      </w:r>
      <w:r>
        <w:rPr>
          <w:rFonts w:eastAsia="华文宋体" w:cs="华文宋体" w:ascii="华文宋体" w:hAnsi="华文宋体"/>
          <w:sz w:val="20"/>
          <w:szCs w:val="18"/>
          <w:vertAlign w:val="subscript"/>
        </w:rPr>
        <w:t>3</w:t>
      </w:r>
      <w:r>
        <w:rPr>
          <w:rFonts w:ascii="华文宋体" w:hAnsi="华文宋体" w:cs="华文宋体" w:eastAsia="华文宋体"/>
          <w:sz w:val="20"/>
          <w:szCs w:val="18"/>
        </w:rPr>
        <w:t>与</w:t>
      </w:r>
      <w:r>
        <w:rPr>
          <w:rFonts w:eastAsia="华文宋体" w:cs="华文宋体" w:ascii="华文宋体" w:hAnsi="华文宋体"/>
          <w:sz w:val="20"/>
          <w:szCs w:val="18"/>
        </w:rPr>
        <w:t>Δ</w:t>
      </w:r>
      <w:r>
        <w:rPr>
          <w:rFonts w:eastAsia="华文宋体" w:cs="华文宋体" w:ascii="华文宋体" w:hAnsi="华文宋体"/>
          <w:i/>
          <w:iCs/>
          <w:sz w:val="20"/>
          <w:szCs w:val="18"/>
        </w:rPr>
        <w:t>I</w:t>
      </w:r>
      <w:r>
        <w:rPr>
          <w:rFonts w:ascii="华文宋体" w:hAnsi="华文宋体" w:cs="华文宋体" w:eastAsia="华文宋体"/>
          <w:sz w:val="20"/>
          <w:szCs w:val="18"/>
        </w:rPr>
        <w:t>的比值即</w:t>
      </w:r>
      <w:r>
        <w:rPr>
          <w:rFonts w:eastAsia="华文宋体" w:cs="华文宋体" w:ascii="华文宋体" w:hAnsi="华文宋体"/>
          <w:i/>
          <w:iCs/>
          <w:sz w:val="20"/>
          <w:szCs w:val="18"/>
        </w:rPr>
        <w:t>R+r</w:t>
      </w:r>
      <w:r>
        <w:rPr>
          <w:rFonts w:ascii="华文宋体" w:hAnsi="华文宋体" w:cs="华文宋体" w:eastAsia="华文宋体"/>
          <w:sz w:val="20"/>
          <w:szCs w:val="18"/>
        </w:rPr>
        <w:t>的大小，大于</w:t>
      </w:r>
      <w:r>
        <w:rPr>
          <w:rFonts w:eastAsia="华文宋体" w:cs="华文宋体" w:ascii="华文宋体" w:hAnsi="华文宋体"/>
          <w:i/>
          <w:iCs/>
          <w:sz w:val="20"/>
          <w:szCs w:val="18"/>
        </w:rPr>
        <w:t>r</w:t>
      </w:r>
      <w:r>
        <w:rPr>
          <w:rFonts w:ascii="华文宋体" w:hAnsi="华文宋体" w:cs="华文宋体" w:eastAsia="华文宋体"/>
          <w:i/>
          <w:iCs/>
          <w:sz w:val="20"/>
          <w:szCs w:val="18"/>
        </w:rPr>
        <w:t>，</w:t>
      </w:r>
      <w:r>
        <w:rPr>
          <w:rFonts w:ascii="华文宋体" w:hAnsi="华文宋体" w:cs="华文宋体" w:eastAsia="华文宋体"/>
          <w:sz w:val="20"/>
          <w:szCs w:val="18"/>
        </w:rPr>
        <w:t>故</w:t>
      </w:r>
      <w:r>
        <w:rPr>
          <w:rFonts w:eastAsia="华文宋体" w:cs="华文宋体" w:ascii="华文宋体" w:hAnsi="华文宋体"/>
          <w:sz w:val="20"/>
          <w:szCs w:val="18"/>
        </w:rPr>
        <w:t>C</w:t>
      </w:r>
      <w:r>
        <w:rPr>
          <w:rFonts w:ascii="华文宋体" w:hAnsi="华文宋体" w:cs="华文宋体" w:eastAsia="华文宋体"/>
          <w:sz w:val="20"/>
          <w:szCs w:val="18"/>
        </w:rPr>
        <w:t>正确；而电路中定值电阻阻值</w:t>
      </w:r>
      <w:r>
        <w:rPr>
          <w:rFonts w:eastAsia="华文宋体" w:cs="华文宋体" w:ascii="华文宋体" w:hAnsi="华文宋体"/>
          <w:i/>
          <w:iCs/>
          <w:sz w:val="20"/>
          <w:szCs w:val="18"/>
        </w:rPr>
        <w:t>R</w:t>
      </w:r>
      <w:r>
        <w:rPr>
          <w:rFonts w:ascii="华文宋体" w:hAnsi="华文宋体" w:cs="华文宋体" w:eastAsia="华文宋体"/>
          <w:sz w:val="20"/>
          <w:szCs w:val="18"/>
        </w:rPr>
        <w:t>大于电源内阻阻值</w:t>
      </w:r>
      <w:r>
        <w:rPr>
          <w:rFonts w:eastAsia="华文宋体" w:cs="华文宋体" w:ascii="华文宋体" w:hAnsi="华文宋体"/>
          <w:i/>
          <w:iCs/>
          <w:sz w:val="20"/>
          <w:szCs w:val="18"/>
        </w:rPr>
        <w:t>r</w:t>
      </w:r>
      <w:r>
        <w:rPr>
          <w:rFonts w:ascii="华文宋体" w:hAnsi="华文宋体" w:cs="华文宋体" w:eastAsia="华文宋体"/>
          <w:sz w:val="20"/>
          <w:szCs w:val="18"/>
        </w:rPr>
        <w:t>，所以</w:t>
      </w:r>
      <w:r>
        <w:rPr>
          <w:rFonts w:eastAsia="华文宋体" w:cs="华文宋体" w:ascii="华文宋体" w:hAnsi="华文宋体"/>
          <w:sz w:val="20"/>
          <w:szCs w:val="18"/>
        </w:rPr>
        <w:t>ΔV</w:t>
      </w:r>
      <w:r>
        <w:rPr>
          <w:rFonts w:eastAsia="华文宋体" w:cs="华文宋体" w:ascii="华文宋体" w:hAnsi="华文宋体"/>
          <w:sz w:val="20"/>
          <w:szCs w:val="18"/>
          <w:vertAlign w:val="subscript"/>
        </w:rPr>
        <w:t>1</w:t>
      </w:r>
      <w:r>
        <w:rPr>
          <w:rFonts w:ascii="华文宋体" w:hAnsi="华文宋体" w:cs="华文宋体" w:eastAsia="华文宋体"/>
          <w:sz w:val="20"/>
          <w:szCs w:val="18"/>
        </w:rPr>
        <w:t>大于</w:t>
      </w:r>
      <w:r>
        <w:rPr>
          <w:rFonts w:eastAsia="华文宋体" w:cs="华文宋体" w:ascii="华文宋体" w:hAnsi="华文宋体"/>
          <w:sz w:val="20"/>
          <w:szCs w:val="18"/>
        </w:rPr>
        <w:t>ΔV</w:t>
      </w:r>
      <w:r>
        <w:rPr>
          <w:rFonts w:eastAsia="华文宋体" w:cs="华文宋体" w:ascii="华文宋体" w:hAnsi="华文宋体"/>
          <w:sz w:val="20"/>
          <w:szCs w:val="18"/>
          <w:vertAlign w:val="subscript"/>
        </w:rPr>
        <w:t>2</w:t>
      </w:r>
      <w:r>
        <w:rPr>
          <w:rFonts w:ascii="华文宋体" w:hAnsi="华文宋体" w:cs="华文宋体" w:eastAsia="华文宋体"/>
          <w:sz w:val="20"/>
          <w:szCs w:val="18"/>
        </w:rPr>
        <w:t>，故</w:t>
      </w:r>
      <w:r>
        <w:rPr>
          <w:rFonts w:eastAsia="华文宋体" w:cs="华文宋体" w:ascii="华文宋体" w:hAnsi="华文宋体"/>
          <w:sz w:val="20"/>
          <w:szCs w:val="18"/>
        </w:rPr>
        <w:t>D</w:t>
      </w:r>
      <w:r>
        <w:rPr>
          <w:rFonts w:ascii="华文宋体" w:hAnsi="华文宋体" w:cs="华文宋体" w:eastAsia="华文宋体"/>
          <w:sz w:val="20"/>
          <w:szCs w:val="18"/>
        </w:rPr>
        <w:t>正确</w:t>
      </w:r>
      <w:r>
        <w:rPr>
          <w:rFonts w:eastAsia="华文宋体" w:cs="华文宋体" w:ascii="华文宋体" w:hAnsi="华文宋体"/>
          <w:sz w:val="20"/>
          <w:szCs w:val="18"/>
        </w:rPr>
        <w:t>.</w:t>
      </w:r>
    </w:p>
    <w:p>
      <w:pPr>
        <w:pStyle w:val="Normal"/>
        <w:ind w:firstLine="400"/>
        <w:rPr/>
      </w:pPr>
      <w:r>
        <w:rPr>
          <w:rFonts w:eastAsia="华文宋体" w:cs="华文宋体" w:ascii="华文宋体" w:hAnsi="华文宋体"/>
          <w:sz w:val="20"/>
          <w:szCs w:val="18"/>
        </w:rPr>
        <w:t>19.BC</w:t>
      </w:r>
      <w:r>
        <w:rPr>
          <w:rFonts w:ascii="华文宋体" w:hAnsi="华文宋体" w:cs="华文宋体" w:eastAsia="华文宋体"/>
          <w:sz w:val="20"/>
          <w:szCs w:val="18"/>
        </w:rPr>
        <w:t>【解析】由图象可知，电荷从</w:t>
      </w:r>
      <w:r>
        <w:rPr>
          <w:rFonts w:eastAsia="华文宋体" w:cs="华文宋体" w:ascii="华文宋体" w:hAnsi="华文宋体"/>
          <w:i/>
          <w:iCs/>
          <w:sz w:val="20"/>
          <w:szCs w:val="18"/>
        </w:rPr>
        <w:t>x</w:t>
      </w:r>
      <w:r>
        <w:rPr>
          <w:rFonts w:eastAsia="华文宋体" w:cs="华文宋体" w:ascii="华文宋体" w:hAnsi="华文宋体"/>
          <w:sz w:val="20"/>
          <w:szCs w:val="18"/>
          <w:vertAlign w:val="subscript"/>
        </w:rPr>
        <w:t>1</w:t>
      </w:r>
      <w:r>
        <w:rPr>
          <w:rFonts w:ascii="华文宋体" w:hAnsi="华文宋体" w:cs="华文宋体" w:eastAsia="华文宋体"/>
          <w:sz w:val="20"/>
          <w:szCs w:val="18"/>
        </w:rPr>
        <w:t>运动到</w:t>
      </w:r>
      <w:r>
        <w:rPr>
          <w:rFonts w:eastAsia="华文宋体" w:cs="华文宋体" w:ascii="华文宋体" w:hAnsi="华文宋体"/>
          <w:i/>
          <w:iCs/>
          <w:sz w:val="20"/>
          <w:szCs w:val="18"/>
        </w:rPr>
        <w:t>x</w:t>
      </w:r>
      <w:r>
        <w:rPr>
          <w:rFonts w:eastAsia="华文宋体" w:cs="华文宋体" w:ascii="华文宋体" w:hAnsi="华文宋体"/>
          <w:sz w:val="20"/>
          <w:szCs w:val="18"/>
          <w:vertAlign w:val="subscript"/>
        </w:rPr>
        <w:t>4</w:t>
      </w:r>
      <w:r>
        <w:rPr>
          <w:rFonts w:ascii="华文宋体" w:hAnsi="华文宋体" w:cs="华文宋体" w:eastAsia="华文宋体"/>
          <w:sz w:val="20"/>
          <w:szCs w:val="18"/>
        </w:rPr>
        <w:t>的过程中，电场力做负功，电势能增加，故</w:t>
      </w:r>
      <w:r>
        <w:rPr>
          <w:rFonts w:eastAsia="华文宋体" w:cs="华文宋体" w:ascii="华文宋体" w:hAnsi="华文宋体"/>
          <w:sz w:val="20"/>
          <w:szCs w:val="18"/>
        </w:rPr>
        <w:t>A</w:t>
      </w:r>
      <w:r>
        <w:rPr>
          <w:rFonts w:ascii="华文宋体" w:hAnsi="华文宋体" w:cs="华文宋体" w:eastAsia="华文宋体"/>
          <w:sz w:val="20"/>
          <w:szCs w:val="18"/>
        </w:rPr>
        <w:t>错</w:t>
      </w:r>
      <w:r>
        <w:rPr>
          <w:rFonts w:eastAsia="华文宋体" w:cs="华文宋体" w:ascii="华文宋体" w:hAnsi="华文宋体"/>
          <w:sz w:val="20"/>
          <w:szCs w:val="18"/>
        </w:rPr>
        <w:t>B</w:t>
      </w:r>
      <w:r>
        <w:rPr>
          <w:rFonts w:ascii="华文宋体" w:hAnsi="华文宋体" w:cs="华文宋体" w:eastAsia="华文宋体"/>
          <w:sz w:val="20"/>
          <w:szCs w:val="18"/>
        </w:rPr>
        <w:t>对；由</w:t>
      </w:r>
      <w:r>
        <w:rPr>
          <w:rFonts w:eastAsia="华文宋体" w:cs="华文宋体" w:ascii="华文宋体" w:hAnsi="华文宋体"/>
          <w:i/>
          <w:iCs/>
          <w:sz w:val="20"/>
          <w:szCs w:val="18"/>
        </w:rPr>
        <w:t>x</w:t>
      </w:r>
      <w:r>
        <w:rPr>
          <w:rFonts w:eastAsia="华文宋体" w:cs="华文宋体" w:ascii="华文宋体" w:hAnsi="华文宋体"/>
          <w:sz w:val="20"/>
          <w:szCs w:val="18"/>
          <w:vertAlign w:val="subscript"/>
        </w:rPr>
        <w:t>1</w:t>
      </w:r>
      <w:r>
        <w:rPr>
          <w:rFonts w:ascii="华文宋体" w:hAnsi="华文宋体" w:cs="华文宋体" w:eastAsia="华文宋体"/>
          <w:sz w:val="20"/>
          <w:szCs w:val="18"/>
        </w:rPr>
        <w:t>运动到</w:t>
      </w:r>
      <w:r>
        <w:rPr>
          <w:rFonts w:eastAsia="华文宋体" w:cs="华文宋体" w:ascii="华文宋体" w:hAnsi="华文宋体"/>
          <w:i/>
          <w:iCs/>
          <w:sz w:val="20"/>
          <w:szCs w:val="18"/>
        </w:rPr>
        <w:t>x</w:t>
      </w:r>
      <w:r>
        <w:rPr>
          <w:rFonts w:eastAsia="华文宋体" w:cs="华文宋体" w:ascii="华文宋体" w:hAnsi="华文宋体"/>
          <w:sz w:val="20"/>
          <w:szCs w:val="18"/>
          <w:vertAlign w:val="subscript"/>
        </w:rPr>
        <w:t>4</w:t>
      </w:r>
      <w:r>
        <w:rPr>
          <w:rFonts w:ascii="华文宋体" w:hAnsi="华文宋体" w:cs="华文宋体" w:eastAsia="华文宋体"/>
          <w:sz w:val="20"/>
          <w:szCs w:val="18"/>
        </w:rPr>
        <w:t>过程中场强先增加后减小，由</w:t>
      </w:r>
      <w:r>
        <w:rPr>
          <w:rFonts w:ascii="华文宋体" w:hAnsi="华文宋体" w:cs="华文宋体" w:eastAsia="华文宋体"/>
          <w:sz w:val="20"/>
          <w:szCs w:val="18"/>
        </w:rPr>
        <w:object w:dxaOrig="562" w:dyaOrig="542">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27.95pt;height:26.9pt" filled="f" o:ole="">
            <v:imagedata r:id="rId140" o:title=""/>
          </v:shape>
          <o:OLEObject Type="Embed" ProgID="" ShapeID="ole_rId139" DrawAspect="Content" ObjectID="_171854521" r:id="rId139"/>
        </w:object>
      </w:r>
      <w:r>
        <w:rPr>
          <w:rFonts w:ascii="华文宋体" w:hAnsi="华文宋体" w:cs="华文宋体" w:eastAsia="华文宋体"/>
          <w:sz w:val="20"/>
          <w:szCs w:val="18"/>
        </w:rPr>
        <w:t>知，电场力沿</w:t>
      </w:r>
      <w:r>
        <w:rPr>
          <w:rFonts w:eastAsia="华文宋体" w:cs="华文宋体" w:ascii="华文宋体" w:hAnsi="华文宋体"/>
          <w:i/>
          <w:iCs/>
          <w:sz w:val="20"/>
          <w:szCs w:val="18"/>
        </w:rPr>
        <w:t>x</w:t>
      </w:r>
      <w:r>
        <w:rPr>
          <w:rFonts w:ascii="华文宋体" w:hAnsi="华文宋体" w:cs="华文宋体" w:eastAsia="华文宋体"/>
          <w:sz w:val="20"/>
          <w:szCs w:val="18"/>
        </w:rPr>
        <w:t>轴负方向先增大再减小，故</w:t>
      </w:r>
      <w:r>
        <w:rPr>
          <w:rFonts w:eastAsia="华文宋体" w:cs="华文宋体" w:ascii="华文宋体" w:hAnsi="华文宋体"/>
          <w:sz w:val="20"/>
          <w:szCs w:val="18"/>
        </w:rPr>
        <w:t>C</w:t>
      </w:r>
      <w:r>
        <w:rPr>
          <w:rFonts w:ascii="华文宋体" w:hAnsi="华文宋体" w:cs="华文宋体" w:eastAsia="华文宋体"/>
          <w:sz w:val="20"/>
          <w:szCs w:val="18"/>
        </w:rPr>
        <w:t>对，</w:t>
      </w:r>
      <w:r>
        <w:rPr>
          <w:rFonts w:eastAsia="华文宋体" w:cs="华文宋体" w:ascii="华文宋体" w:hAnsi="华文宋体"/>
          <w:sz w:val="20"/>
          <w:szCs w:val="18"/>
        </w:rPr>
        <w:t>D</w:t>
      </w:r>
      <w:r>
        <w:rPr>
          <w:rFonts w:ascii="华文宋体" w:hAnsi="华文宋体" w:cs="华文宋体" w:eastAsia="华文宋体"/>
          <w:sz w:val="20"/>
          <w:szCs w:val="18"/>
        </w:rPr>
        <w:t>错</w:t>
      </w:r>
      <w:r>
        <w:rPr>
          <w:rFonts w:eastAsia="华文宋体" w:cs="华文宋体" w:ascii="华文宋体" w:hAnsi="华文宋体"/>
          <w:sz w:val="20"/>
          <w:szCs w:val="18"/>
        </w:rPr>
        <w:t>.</w:t>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t>20.BC</w:t>
      </w:r>
      <w:r>
        <w:rPr>
          <w:rFonts w:ascii="华文宋体" w:hAnsi="华文宋体" w:cs="华文宋体" w:eastAsia="华文宋体"/>
          <w:sz w:val="20"/>
          <w:szCs w:val="18"/>
        </w:rPr>
        <w:t>【解析】</w:t>
      </w:r>
    </w:p>
    <w:p>
      <w:pPr>
        <w:pStyle w:val="Normal"/>
        <w:rPr>
          <w:rFonts w:ascii="华文宋体" w:hAnsi="华文宋体" w:eastAsia="华文宋体" w:cs="华文宋体"/>
          <w:sz w:val="20"/>
          <w:szCs w:val="18"/>
        </w:rPr>
      </w:pPr>
      <w:r>
        <w:rPr>
          <w:rFonts w:ascii="华文宋体" w:hAnsi="华文宋体" w:cs="华文宋体" w:eastAsia="华文宋体"/>
          <w:sz w:val="20"/>
          <w:szCs w:val="18"/>
        </w:rPr>
        <w:t>四、填空题</w:t>
      </w:r>
    </w:p>
    <w:p>
      <w:pPr>
        <w:pStyle w:val="Normal"/>
        <w:numPr>
          <w:ilvl w:val="0"/>
          <w:numId w:val="2"/>
        </w:numPr>
        <w:ind w:left="0" w:firstLine="400"/>
        <w:rPr>
          <w:rFonts w:ascii="华文宋体" w:hAnsi="华文宋体" w:eastAsia="华文宋体" w:cs="华文宋体"/>
          <w:sz w:val="20"/>
          <w:szCs w:val="18"/>
        </w:rPr>
      </w:pPr>
      <w:r>
        <w:rPr>
          <w:rFonts w:ascii="华文宋体" w:hAnsi="华文宋体" w:cs="华文宋体" w:eastAsia="华文宋体"/>
          <w:sz w:val="20"/>
          <w:szCs w:val="18"/>
        </w:rPr>
        <w:t>运动状态  惯性【解析】由牛顿第一定律知，一切物体总保持匀速直线运动状态或静止状态，除非有力作用，迫使它运动状态改变，即力是物体运动状态发生改变的原因；牛顿第一定律又称惯性定律，所以由该定律引出的重要概念为惯性</w:t>
      </w:r>
      <w:r>
        <w:rPr>
          <w:rFonts w:eastAsia="华文宋体" w:cs="华文宋体" w:ascii="华文宋体" w:hAnsi="华文宋体"/>
          <w:sz w:val="20"/>
          <w:szCs w:val="18"/>
        </w:rPr>
        <w:t>.</w:t>
      </w:r>
    </w:p>
    <w:p>
      <w:pPr>
        <w:pStyle w:val="Normal"/>
        <w:numPr>
          <w:ilvl w:val="0"/>
          <w:numId w:val="2"/>
        </w:numPr>
        <w:ind w:left="0" w:firstLine="400"/>
        <w:rPr/>
      </w:pPr>
      <w:r>
        <w:rPr>
          <w:rFonts w:eastAsia="华文宋体" w:cs="华文宋体" w:ascii="华文宋体" w:hAnsi="华文宋体"/>
          <w:sz w:val="20"/>
          <w:szCs w:val="18"/>
        </w:rPr>
        <w:t>A</w:t>
      </w:r>
      <w:r>
        <w:rPr>
          <w:rFonts w:ascii="华文宋体" w:hAnsi="华文宋体" w:cs="华文宋体" w:eastAsia="华文宋体"/>
          <w:sz w:val="20"/>
          <w:szCs w:val="18"/>
        </w:rPr>
        <w:t>【解析】由题意可知，物体</w:t>
      </w:r>
      <w:r>
        <w:rPr>
          <w:rFonts w:eastAsia="华文宋体" w:cs="华文宋体" w:ascii="华文宋体" w:hAnsi="华文宋体"/>
          <w:i/>
          <w:iCs/>
          <w:sz w:val="20"/>
          <w:szCs w:val="18"/>
        </w:rPr>
        <w:t>A</w:t>
      </w:r>
      <w:r>
        <w:rPr>
          <w:rFonts w:ascii="华文宋体" w:hAnsi="华文宋体" w:cs="华文宋体" w:eastAsia="华文宋体"/>
          <w:sz w:val="20"/>
          <w:szCs w:val="18"/>
        </w:rPr>
        <w:t>、</w:t>
      </w:r>
      <w:r>
        <w:rPr>
          <w:rFonts w:eastAsia="华文宋体" w:cs="华文宋体" w:ascii="华文宋体" w:hAnsi="华文宋体"/>
          <w:i/>
          <w:iCs/>
          <w:sz w:val="20"/>
          <w:szCs w:val="18"/>
        </w:rPr>
        <w:t>B</w:t>
      </w:r>
      <w:r>
        <w:rPr>
          <w:rFonts w:ascii="华文宋体" w:hAnsi="华文宋体" w:cs="华文宋体" w:eastAsia="华文宋体"/>
          <w:sz w:val="20"/>
          <w:szCs w:val="18"/>
        </w:rPr>
        <w:t>动能相等，即有</w:t>
      </w:r>
      <w:r>
        <w:rPr>
          <w:rFonts w:ascii="华文宋体" w:hAnsi="华文宋体" w:cs="华文宋体" w:eastAsia="华文宋体"/>
          <w:sz w:val="20"/>
          <w:szCs w:val="18"/>
        </w:rPr>
        <w:object w:dxaOrig="1122" w:dyaOrig="501">
          <v:shapetype id="_x0000_tole_rId141" coordsize="21600,21600" o:spt="ole_rId1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1" type="_x0000_tole_rId141" style="width:55.9pt;height:24.9pt" filled="f" o:ole="">
            <v:imagedata r:id="rId142" o:title=""/>
          </v:shape>
          <o:OLEObject Type="Embed" ProgID="" ShapeID="ole_rId141" DrawAspect="Content" ObjectID="_1651138966" r:id="rId141"/>
        </w:object>
      </w:r>
      <w:r>
        <w:rPr>
          <w:rFonts w:ascii="华文宋体" w:hAnsi="华文宋体" w:cs="华文宋体" w:eastAsia="华文宋体"/>
          <w:sz w:val="20"/>
          <w:szCs w:val="18"/>
        </w:rPr>
        <w:t>，又</w:t>
      </w:r>
      <w:r>
        <w:rPr>
          <w:rFonts w:eastAsia="华文宋体" w:cs="华文宋体" w:ascii="华文宋体" w:hAnsi="华文宋体"/>
          <w:i/>
          <w:iCs/>
          <w:sz w:val="20"/>
          <w:szCs w:val="18"/>
        </w:rPr>
        <w:t>v</w:t>
      </w:r>
      <w:r>
        <w:rPr>
          <w:rFonts w:eastAsia="华文宋体" w:cs="华文宋体" w:ascii="华文宋体" w:hAnsi="华文宋体"/>
          <w:i/>
          <w:iCs/>
          <w:sz w:val="20"/>
          <w:szCs w:val="18"/>
          <w:vertAlign w:val="subscript"/>
        </w:rPr>
        <w:t>A</w:t>
      </w:r>
      <w:r>
        <w:rPr>
          <w:rFonts w:eastAsia="华文宋体" w:cs="华文宋体" w:ascii="华文宋体" w:hAnsi="华文宋体"/>
          <w:sz w:val="20"/>
          <w:szCs w:val="18"/>
        </w:rPr>
        <w:t>:</w:t>
      </w:r>
      <w:r>
        <w:rPr>
          <w:rFonts w:eastAsia="华文宋体" w:cs="华文宋体" w:ascii="华文宋体" w:hAnsi="华文宋体"/>
          <w:i/>
          <w:iCs/>
          <w:sz w:val="20"/>
          <w:szCs w:val="18"/>
        </w:rPr>
        <w:t>v</w:t>
      </w:r>
      <w:r>
        <w:rPr>
          <w:rFonts w:eastAsia="华文宋体" w:cs="华文宋体" w:ascii="华文宋体" w:hAnsi="华文宋体"/>
          <w:i/>
          <w:iCs/>
          <w:sz w:val="20"/>
          <w:szCs w:val="18"/>
          <w:vertAlign w:val="subscript"/>
        </w:rPr>
        <w:t>B</w:t>
      </w:r>
      <w:r>
        <w:rPr>
          <w:rFonts w:eastAsia="华文宋体" w:cs="华文宋体" w:ascii="华文宋体" w:hAnsi="华文宋体"/>
          <w:sz w:val="20"/>
          <w:szCs w:val="18"/>
        </w:rPr>
        <w:t>=2:1</w:t>
      </w:r>
      <w:r>
        <w:rPr>
          <w:rFonts w:ascii="华文宋体" w:hAnsi="华文宋体" w:cs="华文宋体" w:eastAsia="华文宋体"/>
          <w:sz w:val="20"/>
          <w:szCs w:val="18"/>
        </w:rPr>
        <w:t>，化简两式得</w:t>
      </w:r>
      <w:r>
        <w:rPr>
          <w:rFonts w:eastAsia="华文宋体" w:cs="华文宋体" w:ascii="华文宋体" w:hAnsi="华文宋体"/>
          <w:i/>
          <w:iCs/>
          <w:sz w:val="20"/>
          <w:szCs w:val="18"/>
        </w:rPr>
        <w:t>m</w:t>
      </w:r>
      <w:r>
        <w:rPr>
          <w:rFonts w:eastAsia="华文宋体" w:cs="华文宋体" w:ascii="华文宋体" w:hAnsi="华文宋体"/>
          <w:i/>
          <w:iCs/>
          <w:sz w:val="20"/>
          <w:szCs w:val="18"/>
          <w:vertAlign w:val="subscript"/>
        </w:rPr>
        <w:t>A</w:t>
      </w:r>
      <w:r>
        <w:rPr>
          <w:rFonts w:eastAsia="华文宋体" w:cs="华文宋体" w:ascii="华文宋体" w:hAnsi="华文宋体"/>
          <w:sz w:val="20"/>
          <w:szCs w:val="18"/>
        </w:rPr>
        <w:t>:</w:t>
      </w:r>
      <w:r>
        <w:rPr>
          <w:rFonts w:eastAsia="华文宋体" w:cs="华文宋体" w:ascii="华文宋体" w:hAnsi="华文宋体"/>
          <w:i/>
          <w:iCs/>
          <w:sz w:val="20"/>
          <w:szCs w:val="18"/>
        </w:rPr>
        <w:t>m</w:t>
      </w:r>
      <w:r>
        <w:rPr>
          <w:rFonts w:eastAsia="华文宋体" w:cs="华文宋体" w:ascii="华文宋体" w:hAnsi="华文宋体"/>
          <w:i/>
          <w:iCs/>
          <w:sz w:val="20"/>
          <w:szCs w:val="18"/>
          <w:vertAlign w:val="subscript"/>
        </w:rPr>
        <w:t>B</w:t>
      </w:r>
      <w:r>
        <w:rPr>
          <w:rFonts w:eastAsia="华文宋体" w:cs="华文宋体" w:ascii="华文宋体" w:hAnsi="华文宋体"/>
          <w:sz w:val="20"/>
          <w:szCs w:val="18"/>
        </w:rPr>
        <w:t>=1:4</w:t>
      </w:r>
      <w:r>
        <w:rPr>
          <w:rFonts w:ascii="华文宋体" w:hAnsi="华文宋体" w:cs="华文宋体" w:eastAsia="华文宋体"/>
          <w:sz w:val="20"/>
          <w:szCs w:val="18"/>
        </w:rPr>
        <w:t>，由动量定理</w:t>
      </w:r>
      <w:r>
        <w:rPr>
          <w:rFonts w:eastAsia="华文宋体" w:cs="华文宋体" w:ascii="华文宋体" w:hAnsi="华文宋体"/>
          <w:i/>
          <w:iCs/>
          <w:sz w:val="20"/>
          <w:szCs w:val="18"/>
        </w:rPr>
        <w:t>p</w:t>
      </w:r>
      <w:r>
        <w:rPr>
          <w:rFonts w:eastAsia="华文宋体" w:cs="华文宋体" w:ascii="华文宋体" w:hAnsi="华文宋体"/>
          <w:sz w:val="20"/>
          <w:szCs w:val="18"/>
        </w:rPr>
        <w:t>=</w:t>
      </w:r>
      <w:r>
        <w:rPr>
          <w:rFonts w:eastAsia="华文宋体" w:cs="华文宋体" w:ascii="华文宋体" w:hAnsi="华文宋体"/>
          <w:i/>
          <w:iCs/>
          <w:sz w:val="20"/>
          <w:szCs w:val="18"/>
        </w:rPr>
        <w:t>mv</w:t>
      </w:r>
      <w:r>
        <w:rPr>
          <w:rFonts w:ascii="华文宋体" w:hAnsi="华文宋体" w:cs="华文宋体" w:eastAsia="华文宋体"/>
          <w:sz w:val="20"/>
          <w:szCs w:val="18"/>
        </w:rPr>
        <w:t>知</w:t>
      </w:r>
      <w:r>
        <w:rPr>
          <w:rFonts w:eastAsia="华文宋体" w:cs="华文宋体" w:ascii="华文宋体" w:hAnsi="华文宋体"/>
          <w:i/>
          <w:iCs/>
          <w:sz w:val="20"/>
          <w:szCs w:val="18"/>
        </w:rPr>
        <w:t>p</w:t>
      </w:r>
      <w:r>
        <w:rPr>
          <w:rFonts w:eastAsia="华文宋体" w:cs="华文宋体" w:ascii="华文宋体" w:hAnsi="华文宋体"/>
          <w:i/>
          <w:iCs/>
          <w:sz w:val="20"/>
          <w:szCs w:val="18"/>
          <w:vertAlign w:val="subscript"/>
        </w:rPr>
        <w:t>A</w:t>
      </w:r>
      <w:r>
        <w:rPr>
          <w:rFonts w:eastAsia="华文宋体" w:cs="华文宋体" w:ascii="华文宋体" w:hAnsi="华文宋体"/>
          <w:sz w:val="20"/>
          <w:szCs w:val="18"/>
        </w:rPr>
        <w:t>:</w:t>
      </w:r>
      <w:r>
        <w:rPr>
          <w:rFonts w:eastAsia="华文宋体" w:cs="华文宋体" w:ascii="华文宋体" w:hAnsi="华文宋体"/>
          <w:i/>
          <w:iCs/>
          <w:sz w:val="20"/>
          <w:szCs w:val="18"/>
        </w:rPr>
        <w:t>p</w:t>
      </w:r>
      <w:r>
        <w:rPr>
          <w:rFonts w:eastAsia="华文宋体" w:cs="华文宋体" w:ascii="华文宋体" w:hAnsi="华文宋体"/>
          <w:i/>
          <w:iCs/>
          <w:sz w:val="20"/>
          <w:szCs w:val="18"/>
          <w:vertAlign w:val="subscript"/>
        </w:rPr>
        <w:t>B</w:t>
      </w:r>
      <w:r>
        <w:rPr>
          <w:rFonts w:eastAsia="华文宋体" w:cs="华文宋体" w:ascii="华文宋体" w:hAnsi="华文宋体"/>
          <w:sz w:val="20"/>
          <w:szCs w:val="18"/>
        </w:rPr>
        <w:t>=</w:t>
      </w:r>
      <w:r>
        <w:rPr>
          <w:rFonts w:eastAsia="华文宋体" w:cs="华文宋体" w:ascii="华文宋体" w:hAnsi="华文宋体"/>
          <w:i/>
          <w:iCs/>
          <w:sz w:val="20"/>
          <w:szCs w:val="18"/>
        </w:rPr>
        <w:t>m</w:t>
      </w:r>
      <w:r>
        <w:rPr>
          <w:rFonts w:eastAsia="华文宋体" w:cs="华文宋体" w:ascii="华文宋体" w:hAnsi="华文宋体"/>
          <w:i/>
          <w:iCs/>
          <w:sz w:val="20"/>
          <w:szCs w:val="18"/>
          <w:vertAlign w:val="subscript"/>
        </w:rPr>
        <w:t>A</w:t>
      </w:r>
      <w:r>
        <w:rPr>
          <w:rFonts w:eastAsia="华文宋体" w:cs="华文宋体" w:ascii="华文宋体" w:hAnsi="华文宋体"/>
          <w:i/>
          <w:iCs/>
          <w:sz w:val="20"/>
          <w:szCs w:val="18"/>
        </w:rPr>
        <w:t>v</w:t>
      </w:r>
      <w:r>
        <w:rPr>
          <w:rFonts w:eastAsia="华文宋体" w:cs="华文宋体" w:ascii="华文宋体" w:hAnsi="华文宋体"/>
          <w:i/>
          <w:iCs/>
          <w:sz w:val="20"/>
          <w:szCs w:val="18"/>
          <w:vertAlign w:val="subscript"/>
        </w:rPr>
        <w:t>A</w:t>
      </w:r>
      <w:r>
        <w:rPr>
          <w:rFonts w:eastAsia="华文宋体" w:cs="华文宋体" w:ascii="华文宋体" w:hAnsi="华文宋体"/>
          <w:sz w:val="20"/>
          <w:szCs w:val="18"/>
        </w:rPr>
        <w:t>:</w:t>
      </w:r>
      <w:r>
        <w:rPr>
          <w:rFonts w:eastAsia="华文宋体" w:cs="华文宋体" w:ascii="华文宋体" w:hAnsi="华文宋体"/>
          <w:i/>
          <w:iCs/>
          <w:sz w:val="20"/>
          <w:szCs w:val="18"/>
        </w:rPr>
        <w:t>m</w:t>
      </w:r>
      <w:r>
        <w:rPr>
          <w:rFonts w:eastAsia="华文宋体" w:cs="华文宋体" w:ascii="华文宋体" w:hAnsi="华文宋体"/>
          <w:i/>
          <w:iCs/>
          <w:sz w:val="20"/>
          <w:szCs w:val="18"/>
          <w:vertAlign w:val="subscript"/>
        </w:rPr>
        <w:t>B</w:t>
      </w:r>
      <w:r>
        <w:rPr>
          <w:rFonts w:eastAsia="华文宋体" w:cs="华文宋体" w:ascii="华文宋体" w:hAnsi="华文宋体"/>
          <w:i/>
          <w:iCs/>
          <w:sz w:val="20"/>
          <w:szCs w:val="18"/>
        </w:rPr>
        <w:t>v</w:t>
      </w:r>
      <w:r>
        <w:rPr>
          <w:rFonts w:eastAsia="华文宋体" w:cs="华文宋体" w:ascii="华文宋体" w:hAnsi="华文宋体"/>
          <w:i/>
          <w:iCs/>
          <w:sz w:val="20"/>
          <w:szCs w:val="18"/>
          <w:vertAlign w:val="subscript"/>
        </w:rPr>
        <w:t>B</w:t>
      </w:r>
      <w:r>
        <w:rPr>
          <w:rFonts w:eastAsia="华文宋体" w:cs="华文宋体" w:ascii="华文宋体" w:hAnsi="华文宋体"/>
          <w:sz w:val="20"/>
          <w:szCs w:val="18"/>
        </w:rPr>
        <w:t>=1:2;</w:t>
      </w:r>
      <w:r>
        <w:rPr>
          <w:rFonts w:ascii="华文宋体" w:hAnsi="华文宋体" w:cs="华文宋体" w:eastAsia="华文宋体"/>
          <w:sz w:val="20"/>
          <w:szCs w:val="18"/>
        </w:rPr>
        <w:t>以物体</w:t>
      </w:r>
      <w:r>
        <w:rPr>
          <w:rFonts w:eastAsia="华文宋体" w:cs="华文宋体" w:ascii="华文宋体" w:hAnsi="华文宋体"/>
          <w:sz w:val="20"/>
          <w:szCs w:val="18"/>
        </w:rPr>
        <w:t>A</w:t>
      </w:r>
      <w:r>
        <w:rPr>
          <w:rFonts w:ascii="华文宋体" w:hAnsi="华文宋体" w:cs="华文宋体" w:eastAsia="华文宋体"/>
          <w:sz w:val="20"/>
          <w:szCs w:val="18"/>
        </w:rPr>
        <w:t>的运动方向为正方向，则两物体碰后总动量</w:t>
      </w:r>
      <w:r>
        <w:rPr>
          <w:rFonts w:eastAsia="华文宋体" w:cs="华文宋体" w:ascii="华文宋体" w:hAnsi="华文宋体"/>
          <w:sz w:val="20"/>
          <w:szCs w:val="18"/>
        </w:rPr>
        <w:t>p=</w:t>
      </w:r>
      <w:r>
        <w:rPr>
          <w:rFonts w:eastAsia="华文宋体" w:cs="华文宋体" w:ascii="华文宋体" w:hAnsi="华文宋体"/>
          <w:i/>
          <w:iCs/>
          <w:sz w:val="20"/>
          <w:szCs w:val="18"/>
        </w:rPr>
        <w:t>m</w:t>
      </w:r>
      <w:r>
        <w:rPr>
          <w:rFonts w:eastAsia="华文宋体" w:cs="华文宋体" w:ascii="华文宋体" w:hAnsi="华文宋体"/>
          <w:i/>
          <w:iCs/>
          <w:sz w:val="20"/>
          <w:szCs w:val="18"/>
          <w:vertAlign w:val="subscript"/>
        </w:rPr>
        <w:t>A</w:t>
      </w:r>
      <w:r>
        <w:rPr>
          <w:rFonts w:eastAsia="华文宋体" w:cs="华文宋体" w:ascii="华文宋体" w:hAnsi="华文宋体"/>
          <w:i/>
          <w:iCs/>
          <w:sz w:val="20"/>
          <w:szCs w:val="18"/>
        </w:rPr>
        <w:t>v</w:t>
      </w:r>
      <w:r>
        <w:rPr>
          <w:rFonts w:eastAsia="华文宋体" w:cs="华文宋体" w:ascii="华文宋体" w:hAnsi="华文宋体"/>
          <w:i/>
          <w:iCs/>
          <w:sz w:val="20"/>
          <w:szCs w:val="18"/>
          <w:vertAlign w:val="subscript"/>
        </w:rPr>
        <w:t>A</w:t>
      </w:r>
      <w:r>
        <w:rPr>
          <w:rFonts w:eastAsia="华文宋体" w:cs="华文宋体" w:ascii="华文宋体" w:hAnsi="华文宋体"/>
          <w:sz w:val="20"/>
          <w:szCs w:val="18"/>
        </w:rPr>
        <w:t>+</w:t>
      </w:r>
      <w:r>
        <w:rPr>
          <w:rFonts w:eastAsia="华文宋体" w:cs="华文宋体" w:ascii="华文宋体" w:hAnsi="华文宋体"/>
          <w:i/>
          <w:iCs/>
          <w:sz w:val="20"/>
          <w:szCs w:val="18"/>
        </w:rPr>
        <w:t>m</w:t>
      </w:r>
      <w:r>
        <w:rPr>
          <w:rFonts w:eastAsia="华文宋体" w:cs="华文宋体" w:ascii="华文宋体" w:hAnsi="华文宋体"/>
          <w:i/>
          <w:iCs/>
          <w:sz w:val="20"/>
          <w:szCs w:val="18"/>
          <w:vertAlign w:val="subscript"/>
        </w:rPr>
        <w:t>B</w:t>
      </w:r>
      <w:r>
        <w:rPr>
          <w:rFonts w:eastAsia="华文宋体" w:cs="华文宋体" w:ascii="华文宋体" w:hAnsi="华文宋体"/>
          <w:i/>
          <w:iCs/>
          <w:sz w:val="20"/>
          <w:szCs w:val="18"/>
        </w:rPr>
        <w:t>v</w:t>
      </w:r>
      <w:r>
        <w:rPr>
          <w:rFonts w:eastAsia="华文宋体" w:cs="华文宋体" w:ascii="华文宋体" w:hAnsi="华文宋体"/>
          <w:i/>
          <w:iCs/>
          <w:sz w:val="20"/>
          <w:szCs w:val="18"/>
          <w:vertAlign w:val="subscript"/>
        </w:rPr>
        <w:t>B</w:t>
      </w:r>
      <w:r>
        <w:rPr>
          <w:rFonts w:ascii="华文宋体" w:hAnsi="华文宋体" w:cs="华文宋体" w:eastAsia="华文宋体"/>
          <w:i/>
          <w:iCs/>
          <w:sz w:val="20"/>
          <w:szCs w:val="18"/>
        </w:rPr>
        <w:t>，</w:t>
      </w:r>
      <w:r>
        <w:rPr>
          <w:rFonts w:ascii="华文宋体" w:hAnsi="华文宋体" w:cs="华文宋体" w:eastAsia="华文宋体"/>
          <w:sz w:val="20"/>
          <w:szCs w:val="18"/>
        </w:rPr>
        <w:t>即</w:t>
      </w:r>
      <w:r>
        <w:rPr>
          <w:rFonts w:ascii="华文宋体" w:hAnsi="华文宋体" w:cs="华文宋体" w:eastAsia="华文宋体"/>
          <w:i/>
          <w:iCs/>
          <w:sz w:val="20"/>
          <w:szCs w:val="18"/>
        </w:rPr>
        <w:object w:dxaOrig="1422" w:dyaOrig="541">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70.9pt;height:26.9pt" filled="f" o:ole="">
            <v:imagedata r:id="rId144" o:title=""/>
          </v:shape>
          <o:OLEObject Type="Embed" ProgID="" ShapeID="ole_rId143" DrawAspect="Content" ObjectID="_1811769879" r:id="rId143"/>
        </w:object>
      </w:r>
      <w:r>
        <w:rPr>
          <w:rFonts w:eastAsia="华文宋体" w:cs="华文宋体" w:ascii="华文宋体" w:hAnsi="华文宋体"/>
          <w:i/>
          <w:iCs/>
          <w:sz w:val="20"/>
          <w:szCs w:val="18"/>
        </w:rPr>
        <w:t>=</w:t>
      </w:r>
      <w:r>
        <w:rPr>
          <w:rFonts w:eastAsia="华文宋体" w:cs="华文宋体" w:ascii="华文宋体" w:hAnsi="华文宋体"/>
          <w:sz w:val="20"/>
          <w:szCs w:val="18"/>
        </w:rPr>
        <w:t>1</w:t>
      </w:r>
      <w:r>
        <w:rPr>
          <w:rFonts w:ascii="华文宋体" w:hAnsi="华文宋体" w:cs="华文宋体" w:eastAsia="华文宋体"/>
          <w:sz w:val="20"/>
          <w:szCs w:val="18"/>
        </w:rPr>
        <w:t>：</w:t>
      </w:r>
      <w:r>
        <w:rPr>
          <w:rFonts w:eastAsia="华文宋体" w:cs="华文宋体" w:ascii="华文宋体" w:hAnsi="华文宋体"/>
          <w:sz w:val="20"/>
          <w:szCs w:val="18"/>
        </w:rPr>
        <w:t>1.</w:t>
      </w:r>
    </w:p>
    <w:p>
      <w:pPr>
        <w:pStyle w:val="Normal"/>
        <w:ind w:firstLine="400"/>
        <w:rPr/>
      </w:pPr>
      <w:r>
        <w:rPr>
          <w:rFonts w:eastAsia="华文宋体" w:cs="华文宋体" w:ascii="华文宋体" w:hAnsi="华文宋体"/>
          <w:sz w:val="20"/>
          <w:szCs w:val="18"/>
        </w:rPr>
        <w:t>22B.</w:t>
      </w:r>
      <w:r>
        <w:rPr>
          <w:rFonts w:eastAsia="华文宋体" w:cs="华文宋体" w:ascii="华文宋体" w:hAnsi="华文宋体"/>
          <w:sz w:val="20"/>
          <w:szCs w:val="18"/>
        </w:rPr>
        <w:object w:dxaOrig="562" w:dyaOrig="281">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27.95pt;height:13.95pt" filled="f" o:ole="">
            <v:imagedata r:id="rId146" o:title=""/>
          </v:shape>
          <o:OLEObject Type="Embed" ProgID="" ShapeID="ole_rId145" DrawAspect="Content" ObjectID="_1467618131" r:id="rId145"/>
        </w:object>
      </w:r>
      <w:r>
        <w:rPr>
          <w:rFonts w:eastAsia="华文宋体" w:cs="华文宋体" w:ascii="华文宋体" w:hAnsi="华文宋体"/>
          <w:sz w:val="20"/>
          <w:szCs w:val="18"/>
        </w:rPr>
        <w:t xml:space="preserve">  1:2</w:t>
      </w:r>
      <w:r>
        <w:rPr>
          <w:rFonts w:ascii="华文宋体" w:hAnsi="华文宋体" w:cs="华文宋体" w:eastAsia="华文宋体"/>
          <w:sz w:val="20"/>
          <w:szCs w:val="18"/>
        </w:rPr>
        <w:t>【解析】由万有引力定律知</w:t>
      </w:r>
      <w:r>
        <w:rPr>
          <w:rFonts w:ascii="华文宋体" w:hAnsi="华文宋体" w:cs="华文宋体" w:eastAsia="华文宋体"/>
          <w:sz w:val="20"/>
          <w:szCs w:val="18"/>
        </w:rPr>
        <w:object w:dxaOrig="1142" w:dyaOrig="501">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56.9pt;height:24.9pt" filled="f" o:ole="">
            <v:imagedata r:id="rId148" o:title=""/>
          </v:shape>
          <o:OLEObject Type="Embed" ProgID="" ShapeID="ole_rId147" DrawAspect="Content" ObjectID="_1301881651" r:id="rId147"/>
        </w:object>
      </w:r>
      <w:r>
        <w:rPr>
          <w:rFonts w:ascii="华文宋体" w:hAnsi="华文宋体" w:cs="华文宋体" w:eastAsia="华文宋体"/>
          <w:sz w:val="20"/>
          <w:szCs w:val="18"/>
        </w:rPr>
        <w:t>，</w:t>
      </w:r>
      <w:r>
        <w:rPr>
          <w:rFonts w:eastAsia="华文宋体" w:cs="华文宋体" w:ascii="华文宋体" w:hAnsi="华文宋体"/>
          <w:i/>
          <w:iCs/>
          <w:sz w:val="20"/>
          <w:szCs w:val="18"/>
        </w:rPr>
        <w:t>w</w:t>
      </w:r>
      <w:r>
        <w:rPr>
          <w:rFonts w:eastAsia="华文宋体" w:cs="华文宋体" w:ascii="华文宋体" w:hAnsi="华文宋体"/>
          <w:i/>
          <w:iCs/>
          <w:sz w:val="20"/>
          <w:szCs w:val="18"/>
          <w:vertAlign w:val="subscript"/>
        </w:rPr>
        <w:t>A</w:t>
      </w:r>
      <w:r>
        <w:rPr>
          <w:rFonts w:eastAsia="华文宋体" w:cs="华文宋体" w:ascii="华文宋体" w:hAnsi="华文宋体"/>
          <w:sz w:val="20"/>
          <w:szCs w:val="18"/>
        </w:rPr>
        <w:t>:</w:t>
      </w:r>
      <w:r>
        <w:rPr>
          <w:rFonts w:eastAsia="华文宋体" w:cs="华文宋体" w:ascii="华文宋体" w:hAnsi="华文宋体"/>
          <w:i/>
          <w:iCs/>
          <w:sz w:val="20"/>
          <w:szCs w:val="18"/>
        </w:rPr>
        <w:t>w</w:t>
      </w:r>
      <w:r>
        <w:rPr>
          <w:rFonts w:eastAsia="华文宋体" w:cs="华文宋体" w:ascii="华文宋体" w:hAnsi="华文宋体"/>
          <w:i/>
          <w:iCs/>
          <w:sz w:val="20"/>
          <w:szCs w:val="18"/>
          <w:vertAlign w:val="subscript"/>
        </w:rPr>
        <w:t>B</w:t>
      </w:r>
      <w:r>
        <w:rPr>
          <w:rFonts w:eastAsia="华文宋体" w:cs="华文宋体" w:ascii="华文宋体" w:hAnsi="华文宋体"/>
          <w:sz w:val="20"/>
          <w:szCs w:val="18"/>
        </w:rPr>
        <w:t>=</w:t>
      </w:r>
      <w:r>
        <w:rPr>
          <w:rFonts w:eastAsia="华文宋体" w:cs="华文宋体" w:ascii="华文宋体" w:hAnsi="华文宋体"/>
          <w:sz w:val="20"/>
          <w:szCs w:val="18"/>
        </w:rPr>
        <w:object w:dxaOrig="1222" w:dyaOrig="601">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60.95pt;height:29.95pt" filled="f" o:ole="">
            <v:imagedata r:id="rId150" o:title=""/>
          </v:shape>
          <o:OLEObject Type="Embed" ProgID="" ShapeID="ole_rId149" DrawAspect="Content" ObjectID="_1209412479" r:id="rId149"/>
        </w:object>
      </w:r>
      <w:r>
        <w:rPr>
          <w:rFonts w:ascii="华文宋体" w:hAnsi="华文宋体" w:cs="华文宋体" w:eastAsia="华文宋体"/>
          <w:sz w:val="20"/>
          <w:szCs w:val="18"/>
        </w:rPr>
        <w:t>；同理由</w:t>
      </w:r>
      <w:r>
        <w:rPr>
          <w:rFonts w:ascii="华文宋体" w:hAnsi="华文宋体" w:cs="华文宋体" w:eastAsia="华文宋体"/>
          <w:sz w:val="20"/>
          <w:szCs w:val="18"/>
        </w:rPr>
        <w:object w:dxaOrig="1062" w:dyaOrig="521">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52.9pt;height:25.9pt" filled="f" o:ole="">
            <v:imagedata r:id="rId152" o:title=""/>
          </v:shape>
          <o:OLEObject Type="Embed" ProgID="" ShapeID="ole_rId151" DrawAspect="Content" ObjectID="_156625108" r:id="rId151"/>
        </w:object>
      </w:r>
      <w:r>
        <w:rPr>
          <w:rFonts w:ascii="华文宋体" w:hAnsi="华文宋体" w:cs="华文宋体" w:eastAsia="华文宋体"/>
          <w:sz w:val="20"/>
          <w:szCs w:val="18"/>
        </w:rPr>
        <w:t>解得</w:t>
      </w:r>
      <w:r>
        <w:rPr>
          <w:rFonts w:eastAsia="华文宋体" w:cs="华文宋体" w:ascii="华文宋体" w:hAnsi="华文宋体"/>
          <w:i/>
          <w:iCs/>
          <w:sz w:val="20"/>
          <w:szCs w:val="18"/>
        </w:rPr>
        <w:t>v</w:t>
      </w:r>
      <w:r>
        <w:rPr>
          <w:rFonts w:eastAsia="华文宋体" w:cs="华文宋体" w:ascii="华文宋体" w:hAnsi="华文宋体"/>
          <w:i/>
          <w:iCs/>
          <w:sz w:val="20"/>
          <w:szCs w:val="18"/>
          <w:vertAlign w:val="subscript"/>
        </w:rPr>
        <w:t>A</w:t>
      </w:r>
      <w:r>
        <w:rPr>
          <w:rFonts w:eastAsia="华文宋体" w:cs="华文宋体" w:ascii="华文宋体" w:hAnsi="华文宋体"/>
          <w:sz w:val="20"/>
          <w:szCs w:val="18"/>
        </w:rPr>
        <w:t>:</w:t>
      </w:r>
      <w:r>
        <w:rPr>
          <w:rFonts w:eastAsia="华文宋体" w:cs="华文宋体" w:ascii="华文宋体" w:hAnsi="华文宋体"/>
          <w:i/>
          <w:iCs/>
          <w:sz w:val="20"/>
          <w:szCs w:val="18"/>
        </w:rPr>
        <w:t>v</w:t>
      </w:r>
      <w:r>
        <w:rPr>
          <w:rFonts w:eastAsia="华文宋体" w:cs="华文宋体" w:ascii="华文宋体" w:hAnsi="华文宋体"/>
          <w:i/>
          <w:iCs/>
          <w:sz w:val="20"/>
          <w:szCs w:val="18"/>
          <w:vertAlign w:val="subscript"/>
        </w:rPr>
        <w:t>B</w:t>
      </w:r>
      <w:r>
        <w:rPr>
          <w:rFonts w:eastAsia="华文宋体" w:cs="华文宋体" w:ascii="华文宋体" w:hAnsi="华文宋体"/>
          <w:sz w:val="20"/>
          <w:szCs w:val="18"/>
        </w:rPr>
        <w:t>=</w:t>
      </w:r>
      <w:r>
        <w:rPr>
          <w:rFonts w:eastAsia="华文宋体" w:cs="华文宋体" w:ascii="华文宋体" w:hAnsi="华文宋体"/>
          <w:i/>
          <w:iCs/>
          <w:sz w:val="20"/>
          <w:szCs w:val="18"/>
          <w:vertAlign w:val="subscript"/>
        </w:rPr>
        <w:object w:dxaOrig="861" w:dyaOrig="601">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42.95pt;height:29.95pt" filled="f" o:ole="">
            <v:imagedata r:id="rId154" o:title=""/>
          </v:shape>
          <o:OLEObject Type="Embed" ProgID="" ShapeID="ole_rId153" DrawAspect="Content" ObjectID="_1648074291" r:id="rId153"/>
        </w:object>
      </w:r>
      <w:r>
        <w:rPr>
          <w:rFonts w:ascii="华文宋体" w:hAnsi="华文宋体" w:cs="华文宋体" w:eastAsia="华文宋体"/>
          <w:i/>
          <w:iCs/>
          <w:sz w:val="20"/>
          <w:szCs w:val="18"/>
          <w:vertAlign w:val="subscript"/>
        </w:rPr>
        <w:t>，</w:t>
      </w:r>
      <w:r>
        <w:rPr>
          <w:rFonts w:ascii="华文宋体" w:hAnsi="华文宋体" w:cs="华文宋体" w:eastAsia="华文宋体"/>
          <w:sz w:val="20"/>
          <w:szCs w:val="18"/>
        </w:rPr>
        <w:t>因为动能相等，所以有</w:t>
      </w:r>
      <w:r>
        <w:rPr>
          <w:rFonts w:ascii="华文宋体" w:hAnsi="华文宋体" w:cs="华文宋体" w:eastAsia="华文宋体"/>
          <w:sz w:val="20"/>
          <w:szCs w:val="18"/>
        </w:rPr>
        <w:object w:dxaOrig="1122" w:dyaOrig="501">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55.9pt;height:24.9pt" filled="f" o:ole="">
            <v:imagedata r:id="rId156" o:title=""/>
          </v:shape>
          <o:OLEObject Type="Embed" ProgID="" ShapeID="ole_rId155" DrawAspect="Content" ObjectID="_987437223" r:id="rId155"/>
        </w:object>
      </w:r>
      <w:r>
        <w:rPr>
          <w:rFonts w:ascii="华文宋体" w:hAnsi="华文宋体" w:cs="华文宋体" w:eastAsia="华文宋体"/>
          <w:sz w:val="20"/>
          <w:szCs w:val="18"/>
        </w:rPr>
        <w:t>，解得</w:t>
      </w:r>
      <w:r>
        <w:rPr>
          <w:rFonts w:eastAsia="华文宋体" w:cs="华文宋体" w:ascii="华文宋体" w:hAnsi="华文宋体"/>
          <w:i/>
          <w:iCs/>
          <w:sz w:val="20"/>
          <w:szCs w:val="18"/>
        </w:rPr>
        <w:t>m</w:t>
      </w:r>
      <w:r>
        <w:rPr>
          <w:rFonts w:eastAsia="华文宋体" w:cs="华文宋体" w:ascii="华文宋体" w:hAnsi="华文宋体"/>
          <w:i/>
          <w:iCs/>
          <w:sz w:val="20"/>
          <w:szCs w:val="18"/>
          <w:vertAlign w:val="subscript"/>
        </w:rPr>
        <w:t>A</w:t>
      </w:r>
      <w:r>
        <w:rPr>
          <w:rFonts w:eastAsia="华文宋体" w:cs="华文宋体" w:ascii="华文宋体" w:hAnsi="华文宋体"/>
          <w:sz w:val="20"/>
          <w:szCs w:val="18"/>
        </w:rPr>
        <w:t>:</w:t>
      </w:r>
      <w:r>
        <w:rPr>
          <w:rFonts w:eastAsia="华文宋体" w:cs="华文宋体" w:ascii="华文宋体" w:hAnsi="华文宋体"/>
          <w:i/>
          <w:iCs/>
          <w:sz w:val="20"/>
          <w:szCs w:val="18"/>
        </w:rPr>
        <w:t>m</w:t>
      </w:r>
      <w:r>
        <w:rPr>
          <w:rFonts w:eastAsia="华文宋体" w:cs="华文宋体" w:ascii="华文宋体" w:hAnsi="华文宋体"/>
          <w:i/>
          <w:iCs/>
          <w:sz w:val="20"/>
          <w:szCs w:val="18"/>
          <w:vertAlign w:val="subscript"/>
        </w:rPr>
        <w:t>B</w:t>
      </w:r>
      <w:r>
        <w:rPr>
          <w:rFonts w:eastAsia="华文宋体" w:cs="华文宋体" w:ascii="华文宋体" w:hAnsi="华文宋体"/>
          <w:i/>
          <w:iCs/>
          <w:sz w:val="20"/>
          <w:szCs w:val="18"/>
        </w:rPr>
        <w:t>=</w:t>
      </w:r>
      <w:r>
        <w:rPr>
          <w:rFonts w:eastAsia="华文宋体" w:cs="华文宋体" w:ascii="华文宋体" w:hAnsi="华文宋体"/>
          <w:i/>
          <w:iCs/>
          <w:sz w:val="20"/>
          <w:szCs w:val="18"/>
        </w:rPr>
        <w:object w:dxaOrig="281" w:dyaOrig="562">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13.95pt;height:27.95pt" filled="f" o:ole="">
            <v:imagedata r:id="rId158" o:title=""/>
          </v:shape>
          <o:OLEObject Type="Embed" ProgID="" ShapeID="ole_rId157" DrawAspect="Content" ObjectID="_27401518" r:id="rId157"/>
        </w:object>
      </w:r>
      <w:r>
        <w:rPr>
          <w:rFonts w:eastAsia="华文宋体" w:cs="华文宋体" w:ascii="华文宋体" w:hAnsi="华文宋体"/>
          <w:sz w:val="20"/>
          <w:szCs w:val="18"/>
        </w:rPr>
        <w:t>=1</w:t>
      </w:r>
      <w:r>
        <w:rPr>
          <w:rFonts w:ascii="华文宋体" w:hAnsi="华文宋体" w:cs="华文宋体" w:eastAsia="华文宋体"/>
          <w:sz w:val="20"/>
          <w:szCs w:val="18"/>
        </w:rPr>
        <w:t>：</w:t>
      </w:r>
      <w:r>
        <w:rPr>
          <w:rFonts w:eastAsia="华文宋体" w:cs="华文宋体" w:ascii="华文宋体" w:hAnsi="华文宋体"/>
          <w:sz w:val="20"/>
          <w:szCs w:val="18"/>
        </w:rPr>
        <w:t>2.</w:t>
      </w:r>
    </w:p>
    <w:p>
      <w:pPr>
        <w:pStyle w:val="Normal"/>
        <w:ind w:firstLine="400"/>
        <w:rPr/>
      </w:pPr>
      <w:r>
        <w:rPr>
          <w:rFonts w:eastAsia="华文宋体" w:cs="华文宋体" w:ascii="华文宋体" w:hAnsi="华文宋体"/>
          <w:sz w:val="20"/>
          <w:szCs w:val="18"/>
        </w:rPr>
        <w:t>23.9:7  2.1</w:t>
      </w:r>
      <w:r>
        <w:rPr>
          <w:rFonts w:ascii="华文宋体" w:hAnsi="华文宋体" w:cs="华文宋体" w:eastAsia="华文宋体"/>
          <w:sz w:val="20"/>
          <w:szCs w:val="18"/>
        </w:rPr>
        <w:t>【解析】由题意知，</w:t>
      </w:r>
      <w:r>
        <w:rPr>
          <w:rFonts w:eastAsia="华文宋体" w:cs="华文宋体" w:ascii="华文宋体" w:hAnsi="华文宋体"/>
          <w:i/>
          <w:iCs/>
          <w:sz w:val="20"/>
          <w:szCs w:val="18"/>
        </w:rPr>
        <w:t>s</w:t>
      </w:r>
      <w:r>
        <w:rPr>
          <w:rFonts w:eastAsia="华文宋体" w:cs="华文宋体" w:ascii="华文宋体" w:hAnsi="华文宋体"/>
          <w:i/>
          <w:iCs/>
          <w:sz w:val="20"/>
          <w:szCs w:val="18"/>
          <w:vertAlign w:val="subscript"/>
        </w:rPr>
        <w:t>AB</w:t>
      </w:r>
      <w:r>
        <w:rPr>
          <w:rFonts w:eastAsia="华文宋体" w:cs="华文宋体" w:ascii="华文宋体" w:hAnsi="华文宋体"/>
          <w:sz w:val="20"/>
          <w:szCs w:val="18"/>
        </w:rPr>
        <w:t>=</w:t>
      </w:r>
      <w:r>
        <w:rPr>
          <w:rFonts w:eastAsia="华文宋体" w:cs="华文宋体" w:ascii="华文宋体" w:hAnsi="华文宋体"/>
          <w:i/>
          <w:iCs/>
          <w:sz w:val="20"/>
          <w:szCs w:val="18"/>
        </w:rPr>
        <w:t>s</w:t>
      </w:r>
      <w:r>
        <w:rPr>
          <w:rFonts w:eastAsia="华文宋体" w:cs="华文宋体" w:ascii="华文宋体" w:hAnsi="华文宋体"/>
          <w:i/>
          <w:iCs/>
          <w:sz w:val="20"/>
          <w:szCs w:val="18"/>
          <w:vertAlign w:val="subscript"/>
        </w:rPr>
        <w:t>BC</w:t>
      </w:r>
      <w:r>
        <w:rPr>
          <w:rFonts w:ascii="华文宋体" w:hAnsi="华文宋体" w:cs="华文宋体" w:eastAsia="华文宋体"/>
          <w:sz w:val="20"/>
          <w:szCs w:val="18"/>
        </w:rPr>
        <w:t>，根据运动学公式有：</w:t>
      </w:r>
      <w:r>
        <w:rPr>
          <w:rFonts w:ascii="华文宋体" w:hAnsi="华文宋体" w:cs="华文宋体" w:eastAsia="华文宋体"/>
          <w:sz w:val="20"/>
          <w:szCs w:val="18"/>
        </w:rPr>
        <w:object w:dxaOrig="843" w:dyaOrig="301">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41.9pt;height:14.9pt" filled="f" o:ole="">
            <v:imagedata r:id="rId160" o:title=""/>
          </v:shape>
          <o:OLEObject Type="Embed" ProgID="" ShapeID="ole_rId159" DrawAspect="Content" ObjectID="_1883471430" r:id="rId159"/>
        </w:object>
      </w:r>
      <w:r>
        <w:rPr>
          <w:rFonts w:ascii="华文宋体" w:hAnsi="华文宋体" w:cs="华文宋体" w:eastAsia="华文宋体"/>
          <w:sz w:val="20"/>
          <w:szCs w:val="18"/>
        </w:rPr>
        <w:t>，则</w:t>
      </w:r>
      <w:r>
        <w:rPr>
          <w:rFonts w:ascii="华文宋体" w:hAnsi="华文宋体" w:cs="华文宋体" w:eastAsia="华文宋体"/>
          <w:sz w:val="20"/>
          <w:szCs w:val="18"/>
        </w:rPr>
        <w:object w:dxaOrig="1082" w:dyaOrig="561">
          <v:shapetype id="_x0000_tole_rId161" coordsize="21600,21600" o:spt="ole_rId1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1" type="_x0000_tole_rId161" style="width:53.95pt;height:27.9pt" filled="f" o:ole="">
            <v:imagedata r:id="rId162" o:title=""/>
          </v:shape>
          <o:OLEObject Type="Embed" ProgID="" ShapeID="ole_rId161" DrawAspect="Content" ObjectID="_182574538" r:id="rId161"/>
        </w:object>
      </w:r>
      <w:r>
        <w:rPr>
          <w:rFonts w:ascii="华文宋体" w:hAnsi="华文宋体" w:cs="华文宋体" w:eastAsia="华文宋体"/>
          <w:sz w:val="20"/>
          <w:szCs w:val="18"/>
        </w:rPr>
        <w:t>，代入数据有</w:t>
      </w:r>
      <w:r>
        <w:rPr>
          <w:rFonts w:ascii="华文宋体" w:hAnsi="华文宋体" w:cs="华文宋体" w:eastAsia="华文宋体"/>
          <w:sz w:val="20"/>
          <w:szCs w:val="18"/>
        </w:rPr>
        <w:object w:dxaOrig="1362" w:dyaOrig="561">
          <v:shapetype id="_x0000_tole_rId163" coordsize="21600,21600" o:spt="ole_rId1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3" type="_x0000_tole_rId163" style="width:67.9pt;height:27.9pt" filled="f" o:ole="">
            <v:imagedata r:id="rId164" o:title=""/>
          </v:shape>
          <o:OLEObject Type="Embed" ProgID="" ShapeID="ole_rId163" DrawAspect="Content" ObjectID="_1651795281" r:id="rId163"/>
        </w:object>
      </w:r>
      <w:r>
        <w:rPr>
          <w:rFonts w:ascii="华文宋体" w:hAnsi="华文宋体" w:cs="华文宋体" w:eastAsia="华文宋体"/>
          <w:sz w:val="20"/>
          <w:szCs w:val="18"/>
        </w:rPr>
        <w:t>，根据平均速率计算公式</w:t>
      </w:r>
      <w:r>
        <w:rPr>
          <w:rFonts w:ascii="华文宋体" w:hAnsi="华文宋体" w:cs="华文宋体" w:eastAsia="华文宋体"/>
          <w:sz w:val="20"/>
          <w:szCs w:val="18"/>
        </w:rPr>
        <w:object w:dxaOrig="1984" w:dyaOrig="942">
          <v:shapetype id="_x0000_tole_rId165" coordsize="21600,21600" o:spt="ole_rId1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5" type="_x0000_tole_rId165" style="width:98.95pt;height:46.95pt" filled="f" o:ole="">
            <v:imagedata r:id="rId166" o:title=""/>
          </v:shape>
          <o:OLEObject Type="Embed" ProgID="" ShapeID="ole_rId165" DrawAspect="Content" ObjectID="_1760846552" r:id="rId165"/>
        </w:object>
      </w:r>
      <w:r>
        <w:rPr>
          <w:rFonts w:eastAsia="华文宋体" w:cs="华文宋体" w:ascii="华文宋体" w:hAnsi="华文宋体"/>
          <w:sz w:val="20"/>
          <w:szCs w:val="18"/>
        </w:rPr>
        <w:t>=</w:t>
      </w:r>
      <w:r>
        <w:rPr>
          <w:rFonts w:eastAsia="华文宋体" w:cs="华文宋体" w:ascii="华文宋体" w:hAnsi="华文宋体"/>
          <w:sz w:val="20"/>
          <w:szCs w:val="18"/>
        </w:rPr>
        <w:object w:dxaOrig="1383" w:dyaOrig="722">
          <v:shapetype id="_x0000_tole_rId167" coordsize="21600,21600" o:spt="ole_rId1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7" type="_x0000_tole_rId167" style="width:68.9pt;height:36pt" filled="f" o:ole="">
            <v:imagedata r:id="rId168" o:title=""/>
          </v:shape>
          <o:OLEObject Type="Embed" ProgID="" ShapeID="ole_rId167" DrawAspect="Content" ObjectID="_744491995" r:id="rId167"/>
        </w:object>
      </w:r>
      <w:r>
        <w:rPr>
          <w:rFonts w:eastAsia="华文宋体" w:cs="华文宋体" w:ascii="华文宋体" w:hAnsi="华文宋体"/>
          <w:sz w:val="20"/>
          <w:szCs w:val="18"/>
        </w:rPr>
        <w:t>.</w:t>
      </w:r>
    </w:p>
    <w:p>
      <w:pPr>
        <w:pStyle w:val="Normal"/>
        <w:ind w:firstLine="400"/>
        <w:rPr/>
      </w:pPr>
      <w:r>
        <w:rPr>
          <w:rFonts w:eastAsia="华文宋体" w:cs="华文宋体" w:ascii="华文宋体" w:hAnsi="华文宋体"/>
          <w:sz w:val="20"/>
          <w:szCs w:val="18"/>
        </w:rPr>
        <w:t xml:space="preserve">24.0.8  </w:t>
      </w:r>
      <w:r>
        <w:rPr>
          <w:rFonts w:eastAsia="华文宋体" w:cs="华文宋体" w:ascii="华文宋体" w:hAnsi="华文宋体"/>
          <w:sz w:val="20"/>
          <w:szCs w:val="18"/>
        </w:rPr>
        <w:object w:dxaOrig="1102" w:dyaOrig="240">
          <v:shapetype id="_x0000_tole_rId169" coordsize="21600,21600" o:spt="ole_rId1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9" type="_x0000_tole_rId169" style="width:54.9pt;height:11.95pt" filled="f" o:ole="">
            <v:imagedata r:id="rId170" o:title=""/>
          </v:shape>
          <o:OLEObject Type="Embed" ProgID="" ShapeID="ole_rId169" DrawAspect="Content" ObjectID="_298782486" r:id="rId169"/>
        </w:object>
      </w:r>
      <w:r>
        <w:rPr>
          <w:rFonts w:ascii="华文宋体" w:hAnsi="华文宋体" w:cs="华文宋体" w:eastAsia="华文宋体"/>
          <w:sz w:val="20"/>
          <w:szCs w:val="18"/>
        </w:rPr>
        <w:t>【解析】根据题意知，设质点恰好通过矩形孔的时间为</w:t>
      </w:r>
      <w:r>
        <w:rPr>
          <w:rFonts w:eastAsia="华文宋体" w:cs="华文宋体" w:ascii="华文宋体" w:hAnsi="华文宋体"/>
          <w:i/>
          <w:iCs/>
          <w:sz w:val="20"/>
          <w:szCs w:val="18"/>
        </w:rPr>
        <w:t>t</w:t>
      </w:r>
      <w:r>
        <w:rPr>
          <w:rFonts w:eastAsia="华文宋体" w:cs="华文宋体" w:ascii="华文宋体" w:hAnsi="华文宋体"/>
          <w:sz w:val="20"/>
          <w:szCs w:val="18"/>
        </w:rPr>
        <w:t>.</w:t>
      </w:r>
      <w:r>
        <w:rPr>
          <w:rFonts w:ascii="华文宋体" w:hAnsi="华文宋体" w:cs="华文宋体" w:eastAsia="华文宋体"/>
          <w:sz w:val="20"/>
          <w:szCs w:val="18"/>
        </w:rPr>
        <w:t>质点刚进入矩形孔边缘时速度为</w:t>
      </w:r>
      <w:r>
        <w:rPr>
          <w:rFonts w:eastAsia="华文宋体" w:cs="华文宋体" w:ascii="华文宋体" w:hAnsi="华文宋体"/>
          <w:i/>
          <w:iCs/>
          <w:sz w:val="20"/>
          <w:szCs w:val="18"/>
        </w:rPr>
        <w:t>v</w:t>
      </w:r>
      <w:r>
        <w:rPr>
          <w:rFonts w:eastAsia="华文宋体" w:cs="华文宋体" w:ascii="华文宋体" w:hAnsi="华文宋体"/>
          <w:sz w:val="20"/>
          <w:szCs w:val="18"/>
        </w:rPr>
        <w:t>.</w:t>
      </w:r>
      <w:r>
        <w:rPr>
          <w:rFonts w:ascii="华文宋体" w:hAnsi="华文宋体" w:cs="华文宋体" w:eastAsia="华文宋体"/>
          <w:sz w:val="20"/>
          <w:szCs w:val="18"/>
        </w:rPr>
        <w:t>那么根据平抛运动规律有</w:t>
      </w:r>
      <w:r>
        <w:rPr>
          <w:rFonts w:ascii="华文宋体" w:hAnsi="华文宋体" w:cs="华文宋体" w:eastAsia="华文宋体"/>
          <w:sz w:val="20"/>
          <w:szCs w:val="18"/>
        </w:rPr>
        <w:object w:dxaOrig="1463" w:dyaOrig="280">
          <v:shapetype id="_x0000_tole_rId171" coordsize="21600,21600" o:spt="ole_rId1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1" type="_x0000_tole_rId171" style="width:72.9pt;height:13.9pt" filled="f" o:ole="">
            <v:imagedata r:id="rId172" o:title=""/>
          </v:shape>
          <o:OLEObject Type="Embed" ProgID="" ShapeID="ole_rId171" DrawAspect="Content" ObjectID="_245201831" r:id="rId171"/>
        </w:object>
      </w:r>
      <w:r>
        <w:rPr>
          <w:rFonts w:ascii="华文宋体" w:hAnsi="华文宋体" w:cs="华文宋体" w:eastAsia="华文宋体"/>
          <w:sz w:val="20"/>
          <w:szCs w:val="18"/>
        </w:rPr>
        <w:t>，代入数据解得</w:t>
      </w:r>
      <w:r>
        <w:rPr>
          <w:rFonts w:eastAsia="华文宋体" w:cs="华文宋体" w:ascii="华文宋体" w:hAnsi="华文宋体"/>
          <w:i/>
          <w:iCs/>
          <w:sz w:val="20"/>
          <w:szCs w:val="18"/>
        </w:rPr>
        <w:t>v</w:t>
      </w:r>
      <w:r>
        <w:rPr>
          <w:rFonts w:eastAsia="华文宋体" w:cs="华文宋体" w:ascii="华文宋体" w:hAnsi="华文宋体"/>
          <w:sz w:val="20"/>
          <w:szCs w:val="18"/>
        </w:rPr>
        <w:t>=2m/s</w:t>
      </w:r>
      <w:r>
        <w:rPr>
          <w:rFonts w:ascii="华文宋体" w:hAnsi="华文宋体" w:cs="华文宋体" w:eastAsia="华文宋体"/>
          <w:sz w:val="20"/>
          <w:szCs w:val="18"/>
        </w:rPr>
        <w:t>，进入矩形孔后，有</w:t>
      </w:r>
    </w:p>
    <w:p>
      <w:pPr>
        <w:pStyle w:val="Normal"/>
        <w:rPr/>
      </w:pPr>
      <w:r>
        <w:rPr>
          <w:rFonts w:eastAsia="华文宋体" w:cs="华文宋体" w:ascii="华文宋体" w:hAnsi="华文宋体"/>
          <w:sz w:val="20"/>
          <w:szCs w:val="18"/>
        </w:rPr>
        <w:object w:dxaOrig="1062" w:dyaOrig="501">
          <v:shapetype id="_x0000_tole_rId173" coordsize="21600,21600" o:spt="ole_rId1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3" type="_x0000_tole_rId173" style="width:52.9pt;height:24.9pt" filled="f" o:ole="">
            <v:imagedata r:id="rId174" o:title=""/>
          </v:shape>
          <o:OLEObject Type="Embed" ProgID="" ShapeID="ole_rId173" DrawAspect="Content" ObjectID="_1783316044" r:id="rId173"/>
        </w:object>
      </w:r>
      <w:r>
        <w:rPr>
          <w:rFonts w:ascii="华文宋体" w:hAnsi="华文宋体" w:cs="华文宋体" w:eastAsia="华文宋体"/>
          <w:sz w:val="20"/>
          <w:szCs w:val="18"/>
        </w:rPr>
        <w:t>，</w:t>
      </w:r>
      <w:r>
        <w:rPr>
          <w:rFonts w:eastAsia="华文宋体" w:cs="华文宋体" w:ascii="华文宋体" w:hAnsi="华文宋体"/>
          <w:i/>
          <w:iCs/>
          <w:sz w:val="20"/>
          <w:szCs w:val="18"/>
        </w:rPr>
        <w:t>t=</w:t>
      </w:r>
      <w:r>
        <w:rPr>
          <w:rFonts w:eastAsia="华文宋体" w:cs="华文宋体" w:ascii="华文宋体" w:hAnsi="华文宋体"/>
          <w:sz w:val="20"/>
          <w:szCs w:val="18"/>
        </w:rPr>
        <w:t>0.2s</w:t>
      </w:r>
      <w:r>
        <w:rPr>
          <w:rFonts w:ascii="华文宋体" w:hAnsi="华文宋体" w:cs="华文宋体" w:eastAsia="华文宋体"/>
          <w:sz w:val="20"/>
          <w:szCs w:val="18"/>
        </w:rPr>
        <w:t>，所以</w:t>
      </w:r>
      <w:r>
        <w:rPr>
          <w:rFonts w:ascii="华文宋体" w:hAnsi="华文宋体" w:cs="华文宋体" w:eastAsia="华文宋体"/>
          <w:sz w:val="20"/>
          <w:szCs w:val="18"/>
        </w:rPr>
        <w:object w:dxaOrig="1202" w:dyaOrig="280">
          <v:shapetype id="_x0000_tole_rId175" coordsize="21600,21600" o:spt="ole_rId1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5" type="_x0000_tole_rId175" style="width:59.95pt;height:13.9pt" filled="f" o:ole="">
            <v:imagedata r:id="rId176" o:title=""/>
          </v:shape>
          <o:OLEObject Type="Embed" ProgID="" ShapeID="ole_rId175" DrawAspect="Content" ObjectID="_1185647595" r:id="rId175"/>
        </w:object>
      </w:r>
      <w:r>
        <w:rPr>
          <w:rFonts w:ascii="华文宋体" w:hAnsi="华文宋体" w:cs="华文宋体" w:eastAsia="华文宋体"/>
          <w:sz w:val="20"/>
          <w:szCs w:val="18"/>
        </w:rPr>
        <w:t>；当</w:t>
      </w:r>
      <w:r>
        <w:rPr>
          <w:rFonts w:eastAsia="华文宋体" w:cs="华文宋体" w:ascii="华文宋体" w:hAnsi="华文宋体"/>
          <w:sz w:val="20"/>
          <w:szCs w:val="18"/>
        </w:rPr>
        <w:t>L=0.6m</w:t>
      </w:r>
      <w:r>
        <w:rPr>
          <w:rFonts w:ascii="华文宋体" w:hAnsi="华文宋体" w:cs="华文宋体" w:eastAsia="华文宋体"/>
          <w:sz w:val="20"/>
          <w:szCs w:val="18"/>
        </w:rPr>
        <w:t>时，假设矩形孔不动，考虑两个极限情况，第一种情况，当小球刚不能进入矩形孔时，有</w:t>
      </w:r>
      <w:r>
        <w:rPr>
          <w:rFonts w:ascii="华文宋体" w:hAnsi="华文宋体" w:cs="华文宋体" w:eastAsia="华文宋体"/>
          <w:sz w:val="20"/>
          <w:szCs w:val="18"/>
        </w:rPr>
        <w:object w:dxaOrig="1924" w:dyaOrig="581">
          <v:shapetype id="_x0000_tole_rId177" coordsize="21600,21600" o:spt="ole_rId1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7" type="_x0000_tole_rId177" style="width:95.95pt;height:28.95pt" filled="f" o:ole="">
            <v:imagedata r:id="rId178" o:title=""/>
          </v:shape>
          <o:OLEObject Type="Embed" ProgID="" ShapeID="ole_rId177" DrawAspect="Content" ObjectID="_1206727852" r:id="rId177"/>
        </w:object>
      </w:r>
      <w:r>
        <w:rPr>
          <w:rFonts w:ascii="华文宋体" w:hAnsi="华文宋体" w:cs="华文宋体" w:eastAsia="华文宋体"/>
          <w:sz w:val="20"/>
          <w:szCs w:val="18"/>
        </w:rPr>
        <w:t>，则</w:t>
      </w:r>
      <w:r>
        <w:rPr>
          <w:rFonts w:eastAsia="华文宋体" w:cs="华文宋体" w:ascii="华文宋体" w:hAnsi="华文宋体"/>
          <w:i/>
          <w:iCs/>
          <w:sz w:val="20"/>
          <w:szCs w:val="18"/>
        </w:rPr>
        <w:t>x</w:t>
      </w:r>
      <w:r>
        <w:rPr>
          <w:rFonts w:eastAsia="华文宋体" w:cs="华文宋体" w:ascii="华文宋体" w:hAnsi="华文宋体"/>
          <w:sz w:val="20"/>
          <w:szCs w:val="18"/>
          <w:vertAlign w:val="subscript"/>
        </w:rPr>
        <w:t>1</w:t>
      </w:r>
      <w:r>
        <w:rPr>
          <w:rFonts w:eastAsia="华文宋体" w:cs="华文宋体" w:ascii="华文宋体" w:hAnsi="华文宋体"/>
          <w:sz w:val="20"/>
          <w:szCs w:val="18"/>
        </w:rPr>
        <w:t>=</w:t>
      </w:r>
      <w:r>
        <w:rPr>
          <w:rFonts w:eastAsia="华文宋体" w:cs="华文宋体" w:ascii="华文宋体" w:hAnsi="华文宋体"/>
          <w:i/>
          <w:iCs/>
          <w:sz w:val="20"/>
          <w:szCs w:val="18"/>
        </w:rPr>
        <w:t>v</w:t>
      </w:r>
      <w:r>
        <w:rPr>
          <w:rFonts w:eastAsia="华文宋体" w:cs="华文宋体" w:ascii="华文宋体" w:hAnsi="华文宋体"/>
          <w:sz w:val="20"/>
          <w:szCs w:val="18"/>
          <w:vertAlign w:val="subscript"/>
        </w:rPr>
        <w:t>0</w:t>
      </w:r>
      <w:r>
        <w:rPr>
          <w:rFonts w:eastAsia="华文宋体" w:cs="华文宋体" w:ascii="华文宋体" w:hAnsi="华文宋体"/>
          <w:i/>
          <w:iCs/>
          <w:sz w:val="20"/>
          <w:szCs w:val="18"/>
        </w:rPr>
        <w:t>t=</w:t>
      </w:r>
      <w:r>
        <w:rPr>
          <w:rFonts w:eastAsia="华文宋体" w:cs="华文宋体" w:ascii="华文宋体" w:hAnsi="华文宋体"/>
          <w:sz w:val="20"/>
          <w:szCs w:val="18"/>
        </w:rPr>
        <w:t>0.8m</w:t>
      </w:r>
      <w:r>
        <w:rPr>
          <w:rFonts w:ascii="华文宋体" w:hAnsi="华文宋体" w:cs="华文宋体" w:eastAsia="华文宋体"/>
          <w:sz w:val="20"/>
          <w:szCs w:val="18"/>
        </w:rPr>
        <w:t>；第二种情况，当小球刚能穿过矩形孔时，有</w:t>
      </w:r>
      <w:r>
        <w:rPr>
          <w:rFonts w:ascii="华文宋体" w:hAnsi="华文宋体" w:cs="华文宋体" w:eastAsia="华文宋体"/>
          <w:sz w:val="20"/>
          <w:szCs w:val="18"/>
        </w:rPr>
        <w:object w:dxaOrig="1663" w:dyaOrig="581">
          <v:shapetype id="_x0000_tole_rId179" coordsize="21600,21600" o:spt="ole_rId1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9" type="_x0000_tole_rId179" style="width:82.95pt;height:28.95pt" filled="f" o:ole="">
            <v:imagedata r:id="rId180" o:title=""/>
          </v:shape>
          <o:OLEObject Type="Embed" ProgID="" ShapeID="ole_rId179" DrawAspect="Content" ObjectID="_1686340862" r:id="rId179"/>
        </w:object>
      </w:r>
      <w:r>
        <w:rPr>
          <w:rFonts w:ascii="华文宋体" w:hAnsi="华文宋体" w:cs="华文宋体" w:eastAsia="华文宋体"/>
          <w:sz w:val="20"/>
          <w:szCs w:val="18"/>
        </w:rPr>
        <w:t>，</w:t>
      </w:r>
      <w:r>
        <w:rPr>
          <w:rFonts w:eastAsia="华文宋体" w:cs="华文宋体" w:ascii="华文宋体" w:hAnsi="华文宋体"/>
          <w:i/>
          <w:iCs/>
          <w:sz w:val="20"/>
          <w:szCs w:val="18"/>
        </w:rPr>
        <w:t>x</w:t>
      </w:r>
      <w:r>
        <w:rPr>
          <w:rFonts w:eastAsia="华文宋体" w:cs="华文宋体" w:ascii="华文宋体" w:hAnsi="华文宋体"/>
          <w:sz w:val="20"/>
          <w:szCs w:val="18"/>
          <w:vertAlign w:val="subscript"/>
        </w:rPr>
        <w:t>2</w:t>
      </w:r>
      <w:r>
        <w:rPr>
          <w:rFonts w:eastAsia="华文宋体" w:cs="华文宋体" w:ascii="华文宋体" w:hAnsi="华文宋体"/>
          <w:sz w:val="20"/>
          <w:szCs w:val="18"/>
        </w:rPr>
        <w:t>+0.6=</w:t>
      </w:r>
      <w:r>
        <w:rPr>
          <w:rFonts w:eastAsia="华文宋体" w:cs="华文宋体" w:ascii="华文宋体" w:hAnsi="华文宋体"/>
          <w:i/>
          <w:iCs/>
          <w:sz w:val="20"/>
          <w:szCs w:val="18"/>
        </w:rPr>
        <w:t>v</w:t>
      </w:r>
      <w:r>
        <w:rPr>
          <w:rFonts w:eastAsia="华文宋体" w:cs="华文宋体" w:ascii="华文宋体" w:hAnsi="华文宋体"/>
          <w:sz w:val="20"/>
          <w:szCs w:val="18"/>
          <w:vertAlign w:val="subscript"/>
        </w:rPr>
        <w:t>0</w:t>
      </w:r>
      <w:r>
        <w:rPr>
          <w:rFonts w:eastAsia="华文宋体" w:cs="华文宋体" w:ascii="华文宋体" w:hAnsi="华文宋体"/>
          <w:i/>
          <w:iCs/>
          <w:sz w:val="20"/>
          <w:szCs w:val="18"/>
        </w:rPr>
        <w:t>t</w:t>
      </w:r>
      <w:r>
        <w:rPr>
          <w:rFonts w:eastAsia="华文宋体" w:cs="华文宋体" w:ascii="华文宋体" w:hAnsi="华文宋体"/>
          <w:sz w:val="20"/>
          <w:szCs w:val="18"/>
          <w:vertAlign w:val="subscript"/>
        </w:rPr>
        <w:t>2</w:t>
      </w:r>
      <w:r>
        <w:rPr>
          <w:rFonts w:eastAsia="华文宋体" w:cs="华文宋体" w:ascii="华文宋体" w:hAnsi="华文宋体"/>
          <w:sz w:val="20"/>
          <w:szCs w:val="18"/>
        </w:rPr>
        <w:t>=1.6m</w:t>
      </w:r>
      <w:r>
        <w:rPr>
          <w:rFonts w:ascii="华文宋体" w:hAnsi="华文宋体" w:cs="华文宋体" w:eastAsia="华文宋体"/>
          <w:sz w:val="20"/>
          <w:szCs w:val="18"/>
        </w:rPr>
        <w:t>，所以</w:t>
      </w:r>
      <w:r>
        <w:rPr>
          <w:rFonts w:eastAsia="华文宋体" w:cs="华文宋体" w:ascii="华文宋体" w:hAnsi="华文宋体"/>
          <w:i/>
          <w:iCs/>
          <w:sz w:val="20"/>
          <w:szCs w:val="18"/>
        </w:rPr>
        <w:t>x</w:t>
      </w:r>
      <w:r>
        <w:rPr>
          <w:rFonts w:eastAsia="华文宋体" w:cs="华文宋体" w:ascii="华文宋体" w:hAnsi="华文宋体"/>
          <w:sz w:val="20"/>
          <w:szCs w:val="18"/>
          <w:vertAlign w:val="subscript"/>
        </w:rPr>
        <w:t>2</w:t>
      </w:r>
      <w:r>
        <w:rPr>
          <w:rFonts w:eastAsia="华文宋体" w:cs="华文宋体" w:ascii="华文宋体" w:hAnsi="华文宋体"/>
          <w:sz w:val="20"/>
          <w:szCs w:val="18"/>
        </w:rPr>
        <w:t>=1m.</w:t>
      </w:r>
    </w:p>
    <w:p>
      <w:pPr>
        <w:pStyle w:val="Normal"/>
        <w:ind w:firstLine="400"/>
        <w:rPr/>
      </w:pPr>
      <w:r>
        <w:rPr>
          <w:rFonts w:eastAsia="华文宋体" w:cs="华文宋体" w:ascii="华文宋体" w:hAnsi="华文宋体"/>
          <w:sz w:val="20"/>
          <w:szCs w:val="18"/>
        </w:rPr>
        <w:t>25.</w:t>
      </w:r>
      <w:r>
        <w:rPr>
          <w:rFonts w:eastAsia="华文宋体" w:cs="华文宋体" w:ascii="华文宋体" w:hAnsi="华文宋体"/>
          <w:sz w:val="20"/>
          <w:szCs w:val="18"/>
        </w:rPr>
        <w:object w:dxaOrig="442" w:dyaOrig="542">
          <v:shapetype id="_x0000_tole_rId181" coordsize="21600,21600" o:spt="ole_rId1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1" type="_x0000_tole_rId181" style="width:21.9pt;height:26.9pt" filled="f" o:ole="">
            <v:imagedata r:id="rId182" o:title=""/>
          </v:shape>
          <o:OLEObject Type="Embed" ProgID="" ShapeID="ole_rId181" DrawAspect="Content" ObjectID="_1874171222" r:id="rId181"/>
        </w:object>
      </w:r>
      <w:r>
        <w:rPr>
          <w:rFonts w:eastAsia="华文宋体" w:cs="华文宋体" w:ascii="华文宋体" w:hAnsi="华文宋体"/>
          <w:sz w:val="20"/>
          <w:szCs w:val="18"/>
        </w:rPr>
        <w:t xml:space="preserve">  </w:t>
      </w:r>
      <w:r>
        <w:rPr>
          <w:rFonts w:eastAsia="华文宋体" w:cs="华文宋体" w:ascii="华文宋体" w:hAnsi="华文宋体"/>
          <w:sz w:val="20"/>
          <w:szCs w:val="18"/>
        </w:rPr>
        <w:object w:dxaOrig="522" w:dyaOrig="542">
          <v:shapetype id="_x0000_tole_rId183" coordsize="21600,21600" o:spt="ole_rId1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3" type="_x0000_tole_rId183" style="width:25.9pt;height:26.9pt" filled="f" o:ole="">
            <v:imagedata r:id="rId184" o:title=""/>
          </v:shape>
          <o:OLEObject Type="Embed" ProgID="" ShapeID="ole_rId183" DrawAspect="Content" ObjectID="_1205903303" r:id="rId183"/>
        </w:object>
      </w:r>
      <w:r>
        <w:rPr>
          <w:rFonts w:eastAsia="华文宋体" w:cs="华文宋体" w:ascii="华文宋体" w:hAnsi="华文宋体"/>
          <w:sz w:val="20"/>
          <w:szCs w:val="18"/>
        </w:rPr>
        <w:t xml:space="preserve">  </w:t>
      </w:r>
      <w:r>
        <w:rPr>
          <w:rFonts w:ascii="华文宋体" w:hAnsi="华文宋体" w:cs="华文宋体" w:eastAsia="华文宋体"/>
          <w:sz w:val="20"/>
          <w:szCs w:val="18"/>
        </w:rPr>
        <w:t>先变大后增大【解析】对</w:t>
      </w:r>
      <w:r>
        <w:rPr>
          <w:rFonts w:eastAsia="华文宋体" w:cs="华文宋体" w:ascii="华文宋体" w:hAnsi="华文宋体"/>
          <w:i/>
          <w:iCs/>
          <w:sz w:val="20"/>
          <w:szCs w:val="18"/>
        </w:rPr>
        <w:t>B</w:t>
      </w:r>
      <w:r>
        <w:rPr>
          <w:rFonts w:ascii="华文宋体" w:hAnsi="华文宋体" w:cs="华文宋体" w:eastAsia="华文宋体"/>
          <w:sz w:val="20"/>
          <w:szCs w:val="18"/>
        </w:rPr>
        <w:t>受力分析（如图所示），根据正弦</w:t>
      </w:r>
      <w:r>
        <w:rPr>
          <w:rFonts w:ascii="华文宋体" w:hAnsi="华文宋体" w:cs="华文宋体" w:eastAsia="华文宋体"/>
          <w:sz w:val="20"/>
          <w:szCs w:val="18"/>
        </w:rPr>
        <w:object w:dxaOrig="1142" w:dyaOrig="521">
          <v:shapetype id="_x0000_tole_rId185" coordsize="21600,21600" o:spt="ole_rId1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5" type="_x0000_tole_rId185" style="width:56.9pt;height:25.9pt" filled="f" o:ole="">
            <v:imagedata r:id="rId186" o:title=""/>
          </v:shape>
          <o:OLEObject Type="Embed" ProgID="" ShapeID="ole_rId185" DrawAspect="Content" ObjectID="_2088038026" r:id="rId185"/>
        </w:object>
      </w:r>
      <w:r>
        <w:rPr>
          <w:rFonts w:ascii="华文宋体" w:hAnsi="华文宋体" w:cs="华文宋体" w:eastAsia="华文宋体"/>
          <w:sz w:val="20"/>
          <w:szCs w:val="18"/>
        </w:rPr>
        <w:t>定理得：所以</w:t>
      </w:r>
      <w:r>
        <w:rPr>
          <w:rFonts w:eastAsia="华文宋体" w:cs="华文宋体" w:ascii="华文宋体" w:hAnsi="华文宋体"/>
          <w:i/>
          <w:iCs/>
          <w:sz w:val="20"/>
          <w:szCs w:val="18"/>
        </w:rPr>
        <w:t>α</w:t>
      </w:r>
      <w:r>
        <w:rPr>
          <w:rFonts w:ascii="华文宋体" w:hAnsi="华文宋体" w:cs="华文宋体" w:eastAsia="华文宋体"/>
          <w:sz w:val="20"/>
          <w:szCs w:val="18"/>
        </w:rPr>
        <w:t>的值为</w:t>
      </w:r>
      <w:r>
        <w:rPr>
          <w:rFonts w:eastAsia="华文宋体" w:cs="华文宋体" w:ascii="华文宋体" w:hAnsi="华文宋体"/>
          <w:sz w:val="20"/>
          <w:szCs w:val="18"/>
        </w:rPr>
        <w:t>60°</w:t>
      </w:r>
      <w:r>
        <w:rPr>
          <w:rFonts w:ascii="华文宋体" w:hAnsi="华文宋体" w:cs="华文宋体" w:eastAsia="华文宋体"/>
          <w:sz w:val="20"/>
          <w:szCs w:val="18"/>
        </w:rPr>
        <w:t>或</w:t>
      </w:r>
      <w:r>
        <w:rPr>
          <w:rFonts w:eastAsia="华文宋体" w:cs="华文宋体" w:ascii="华文宋体" w:hAnsi="华文宋体"/>
          <w:sz w:val="20"/>
          <w:szCs w:val="18"/>
        </w:rPr>
        <w:t>120°.</w:t>
      </w:r>
      <w:r>
        <w:rPr>
          <w:rFonts w:ascii="华文宋体" w:hAnsi="华文宋体" w:cs="华文宋体" w:eastAsia="华文宋体"/>
          <w:sz w:val="20"/>
          <w:szCs w:val="18"/>
        </w:rPr>
        <w:t>当</w:t>
      </w:r>
      <w:r>
        <w:rPr>
          <w:rFonts w:eastAsia="华文宋体" w:cs="华文宋体" w:ascii="华文宋体" w:hAnsi="华文宋体"/>
          <w:i/>
          <w:iCs/>
          <w:sz w:val="20"/>
          <w:szCs w:val="18"/>
        </w:rPr>
        <w:t>α</w:t>
      </w:r>
      <w:r>
        <w:rPr>
          <w:rFonts w:eastAsia="华文宋体" w:cs="华文宋体" w:ascii="华文宋体" w:hAnsi="华文宋体"/>
          <w:sz w:val="20"/>
          <w:szCs w:val="18"/>
        </w:rPr>
        <w:t>=60°</w:t>
      </w:r>
      <w:r>
        <w:rPr>
          <w:rFonts w:ascii="华文宋体" w:hAnsi="华文宋体" w:cs="华文宋体" w:eastAsia="华文宋体"/>
          <w:sz w:val="20"/>
          <w:szCs w:val="18"/>
        </w:rPr>
        <w:t>时，</w:t>
      </w:r>
      <w:r>
        <w:rPr>
          <w:rFonts w:eastAsia="华文宋体" w:cs="华文宋体" w:ascii="华文宋体" w:hAnsi="华文宋体"/>
          <w:i/>
          <w:iCs/>
          <w:sz w:val="20"/>
          <w:szCs w:val="18"/>
        </w:rPr>
        <w:t>BC</w:t>
      </w:r>
      <w:r>
        <w:rPr>
          <w:rFonts w:eastAsia="华文宋体" w:cs="华文宋体" w:ascii="华文宋体" w:hAnsi="华文宋体"/>
          <w:sz w:val="20"/>
          <w:szCs w:val="18"/>
        </w:rPr>
        <w:t>=</w:t>
      </w:r>
      <w:r>
        <w:rPr>
          <w:rFonts w:eastAsia="华文宋体" w:cs="华文宋体" w:ascii="华文宋体" w:hAnsi="华文宋体"/>
          <w:sz w:val="20"/>
          <w:szCs w:val="18"/>
        </w:rPr>
        <w:object w:dxaOrig="1243" w:dyaOrig="541">
          <v:shapetype id="_x0000_tole_rId187" coordsize="21600,21600" o:spt="ole_rId1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7" type="_x0000_tole_rId187" style="width:61.95pt;height:26.9pt" filled="f" o:ole="">
            <v:imagedata r:id="rId188" o:title=""/>
          </v:shape>
          <o:OLEObject Type="Embed" ProgID="" ShapeID="ole_rId187" DrawAspect="Content" ObjectID="_242634879" r:id="rId187"/>
        </w:object>
      </w:r>
      <w:r>
        <w:rPr>
          <w:rFonts w:ascii="华文宋体" w:hAnsi="华文宋体" w:cs="华文宋体" w:eastAsia="华文宋体"/>
          <w:sz w:val="20"/>
          <w:szCs w:val="18"/>
        </w:rPr>
        <w:t>，当</w:t>
      </w:r>
      <w:r>
        <w:rPr>
          <w:rFonts w:eastAsia="华文宋体" w:cs="华文宋体" w:ascii="华文宋体" w:hAnsi="华文宋体"/>
          <w:i/>
          <w:iCs/>
          <w:sz w:val="20"/>
          <w:szCs w:val="18"/>
        </w:rPr>
        <w:t>α</w:t>
      </w:r>
      <w:r>
        <w:rPr>
          <w:rFonts w:eastAsia="华文宋体" w:cs="华文宋体" w:ascii="华文宋体" w:hAnsi="华文宋体"/>
          <w:sz w:val="20"/>
          <w:szCs w:val="18"/>
        </w:rPr>
        <w:t>=120°</w:t>
      </w:r>
      <w:r>
        <w:rPr>
          <w:rFonts w:ascii="华文宋体" w:hAnsi="华文宋体" w:cs="华文宋体" w:eastAsia="华文宋体"/>
          <w:sz w:val="20"/>
          <w:szCs w:val="18"/>
        </w:rPr>
        <w:t>时，</w:t>
      </w:r>
      <w:r>
        <w:rPr>
          <w:rFonts w:eastAsia="华文宋体" w:cs="华文宋体" w:ascii="华文宋体" w:hAnsi="华文宋体"/>
          <w:i/>
          <w:iCs/>
          <w:sz w:val="20"/>
          <w:szCs w:val="18"/>
        </w:rPr>
        <w:t>BC</w:t>
      </w:r>
      <w:r>
        <w:rPr>
          <w:rFonts w:eastAsia="华文宋体" w:cs="华文宋体" w:ascii="华文宋体" w:hAnsi="华文宋体"/>
          <w:sz w:val="20"/>
          <w:szCs w:val="18"/>
        </w:rPr>
        <w:t>=</w:t>
      </w:r>
      <w:r>
        <w:rPr>
          <w:rFonts w:eastAsia="华文宋体" w:cs="华文宋体" w:ascii="华文宋体" w:hAnsi="华文宋体"/>
          <w:sz w:val="20"/>
          <w:szCs w:val="18"/>
        </w:rPr>
        <w:object w:dxaOrig="1142" w:dyaOrig="701">
          <v:shapetype id="_x0000_tole_rId189" coordsize="21600,21600" o:spt="ole_rId1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9" type="_x0000_tole_rId189" style="width:56.9pt;height:34.9pt" filled="f" o:ole="">
            <v:imagedata r:id="rId190" o:title=""/>
          </v:shape>
          <o:OLEObject Type="Embed" ProgID="" ShapeID="ole_rId189" DrawAspect="Content" ObjectID="_1357492583" r:id="rId189"/>
        </w:object>
      </w:r>
      <w:r>
        <w:rPr>
          <w:rFonts w:ascii="华文宋体" w:hAnsi="华文宋体" w:cs="华文宋体" w:eastAsia="华文宋体"/>
          <w:sz w:val="20"/>
          <w:szCs w:val="18"/>
        </w:rPr>
        <w:t>；由于</w:t>
      </w:r>
      <w:r>
        <w:rPr>
          <w:rFonts w:eastAsia="华文宋体" w:cs="华文宋体" w:ascii="华文宋体" w:hAnsi="华文宋体"/>
          <w:i/>
          <w:iCs/>
          <w:sz w:val="20"/>
          <w:szCs w:val="18"/>
        </w:rPr>
        <w:t>B</w:t>
      </w:r>
      <w:r>
        <w:rPr>
          <w:rFonts w:ascii="华文宋体" w:hAnsi="华文宋体" w:cs="华文宋体" w:eastAsia="华文宋体"/>
          <w:sz w:val="20"/>
          <w:szCs w:val="18"/>
        </w:rPr>
        <w:t>受到静电力为</w:t>
      </w:r>
      <w:r>
        <w:rPr>
          <w:rFonts w:eastAsia="华文宋体" w:cs="华文宋体" w:ascii="华文宋体" w:hAnsi="华文宋体"/>
          <w:i/>
          <w:iCs/>
          <w:sz w:val="20"/>
          <w:szCs w:val="18"/>
        </w:rPr>
        <w:t>B</w:t>
      </w:r>
      <w:r>
        <w:rPr>
          <w:rFonts w:ascii="华文宋体" w:hAnsi="华文宋体" w:cs="华文宋体" w:eastAsia="华文宋体"/>
          <w:sz w:val="20"/>
          <w:szCs w:val="18"/>
        </w:rPr>
        <w:t>所受重力的</w:t>
      </w:r>
      <w:r>
        <w:rPr>
          <w:rFonts w:eastAsia="华文宋体" w:cs="华文宋体" w:ascii="华文宋体" w:hAnsi="华文宋体"/>
          <w:sz w:val="20"/>
          <w:szCs w:val="18"/>
        </w:rPr>
        <w:t>0.5</w:t>
      </w:r>
      <w:r>
        <w:rPr>
          <w:rFonts w:ascii="华文宋体" w:hAnsi="华文宋体" w:cs="华文宋体" w:eastAsia="华文宋体"/>
          <w:sz w:val="20"/>
          <w:szCs w:val="18"/>
        </w:rPr>
        <w:t>倍，故</w:t>
      </w:r>
      <w:r>
        <w:rPr>
          <w:rFonts w:eastAsia="华文宋体" w:cs="华文宋体" w:ascii="华文宋体" w:hAnsi="华文宋体"/>
          <w:i/>
          <w:iCs/>
          <w:sz w:val="20"/>
          <w:szCs w:val="18"/>
        </w:rPr>
        <w:t>α</w:t>
      </w:r>
      <w:r>
        <w:rPr>
          <w:rFonts w:eastAsia="华文宋体" w:cs="华文宋体" w:ascii="华文宋体" w:hAnsi="华文宋体"/>
          <w:sz w:val="20"/>
          <w:szCs w:val="18"/>
        </w:rPr>
        <w:t>=90°</w:t>
      </w:r>
      <w:r>
        <w:rPr>
          <w:rFonts w:ascii="华文宋体" w:hAnsi="华文宋体" w:cs="华文宋体" w:eastAsia="华文宋体"/>
          <w:sz w:val="20"/>
          <w:szCs w:val="18"/>
        </w:rPr>
        <w:t>，在</w:t>
      </w:r>
      <w:r>
        <w:rPr>
          <w:rFonts w:eastAsia="华文宋体" w:cs="华文宋体" w:ascii="华文宋体" w:hAnsi="华文宋体"/>
          <w:i/>
          <w:iCs/>
          <w:sz w:val="20"/>
          <w:szCs w:val="18"/>
        </w:rPr>
        <w:t>B</w:t>
      </w:r>
      <w:r>
        <w:rPr>
          <w:rFonts w:ascii="华文宋体" w:hAnsi="华文宋体" w:cs="华文宋体" w:eastAsia="华文宋体"/>
          <w:sz w:val="20"/>
          <w:szCs w:val="18"/>
        </w:rPr>
        <w:t>漏电的过程中，夹角</w:t>
      </w:r>
      <w:r>
        <w:rPr>
          <w:rFonts w:eastAsia="华文宋体" w:cs="华文宋体" w:ascii="华文宋体" w:hAnsi="华文宋体"/>
          <w:i/>
          <w:iCs/>
          <w:sz w:val="20"/>
          <w:szCs w:val="18"/>
        </w:rPr>
        <w:t>θ</w:t>
      </w:r>
      <w:r>
        <w:rPr>
          <w:rFonts w:ascii="华文宋体" w:hAnsi="华文宋体" w:cs="华文宋体" w:eastAsia="华文宋体"/>
          <w:sz w:val="20"/>
          <w:szCs w:val="18"/>
        </w:rPr>
        <w:t>减小，由于</w:t>
      </w:r>
      <w:r>
        <w:rPr>
          <w:rFonts w:eastAsia="华文宋体" w:cs="华文宋体" w:ascii="华文宋体" w:hAnsi="华文宋体"/>
          <w:sz w:val="20"/>
          <w:szCs w:val="18"/>
        </w:rPr>
        <w:t>Δ</w:t>
      </w:r>
      <w:r>
        <w:rPr>
          <w:rFonts w:eastAsia="华文宋体" w:cs="华文宋体" w:ascii="华文宋体" w:hAnsi="华文宋体"/>
          <w:i/>
          <w:iCs/>
          <w:sz w:val="20"/>
          <w:szCs w:val="18"/>
        </w:rPr>
        <w:t>ABC</w:t>
      </w:r>
      <w:r>
        <w:rPr>
          <w:rFonts w:eastAsia="华文宋体" w:cs="华文宋体" w:ascii="华文宋体" w:hAnsi="华文宋体"/>
          <w:sz w:val="20"/>
          <w:szCs w:val="18"/>
        </w:rPr>
        <w:t>~Δ</w:t>
      </w:r>
      <w:r>
        <w:rPr>
          <w:rFonts w:eastAsia="华文宋体" w:cs="华文宋体" w:ascii="华文宋体" w:hAnsi="华文宋体"/>
          <w:i/>
          <w:iCs/>
          <w:sz w:val="20"/>
          <w:szCs w:val="18"/>
        </w:rPr>
        <w:t>NMB</w:t>
      </w:r>
      <w:r>
        <w:rPr>
          <w:rFonts w:ascii="华文宋体" w:hAnsi="华文宋体" w:cs="华文宋体" w:eastAsia="华文宋体"/>
          <w:sz w:val="20"/>
          <w:szCs w:val="18"/>
        </w:rPr>
        <w:t>，所以</w:t>
      </w:r>
      <w:r>
        <w:rPr>
          <w:rFonts w:ascii="华文宋体" w:hAnsi="华文宋体" w:cs="华文宋体" w:eastAsia="华文宋体"/>
          <w:sz w:val="20"/>
          <w:szCs w:val="18"/>
        </w:rPr>
        <w:object w:dxaOrig="843" w:dyaOrig="502">
          <v:shapetype id="_x0000_tole_rId191" coordsize="21600,21600" o:spt="ole_rId1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1" type="_x0000_tole_rId191" style="width:41.9pt;height:24.9pt" filled="f" o:ole="">
            <v:imagedata r:id="rId192" o:title=""/>
          </v:shape>
          <o:OLEObject Type="Embed" ProgID="" ShapeID="ole_rId191" DrawAspect="Content" ObjectID="_977920231" r:id="rId191"/>
        </w:object>
      </w:r>
      <w:r>
        <w:rPr>
          <w:rFonts w:ascii="华文宋体" w:hAnsi="华文宋体" w:cs="华文宋体" w:eastAsia="华文宋体"/>
          <w:sz w:val="20"/>
          <w:szCs w:val="18"/>
        </w:rPr>
        <w:t>，所以</w:t>
      </w:r>
      <w:r>
        <w:rPr>
          <w:rFonts w:ascii="华文宋体" w:hAnsi="华文宋体" w:cs="华文宋体" w:eastAsia="华文宋体"/>
          <w:sz w:val="20"/>
          <w:szCs w:val="18"/>
        </w:rPr>
        <w:object w:dxaOrig="2465" w:dyaOrig="742">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122.9pt;height:36.95pt" filled="f" o:ole="">
            <v:imagedata r:id="rId194" o:title=""/>
          </v:shape>
          <o:OLEObject Type="Embed" ProgID="" ShapeID="ole_rId193" DrawAspect="Content" ObjectID="_486347393" r:id="rId193"/>
        </w:object>
      </w:r>
      <w:r>
        <w:rPr>
          <w:rFonts w:ascii="华文宋体" w:hAnsi="华文宋体" w:cs="华文宋体" w:eastAsia="华文宋体"/>
          <w:sz w:val="20"/>
          <w:szCs w:val="18"/>
        </w:rPr>
        <w:t>，当</w:t>
      </w:r>
      <w:r>
        <w:rPr>
          <w:rFonts w:eastAsia="华文宋体" w:cs="华文宋体" w:ascii="华文宋体" w:hAnsi="华文宋体"/>
          <w:i/>
          <w:iCs/>
          <w:sz w:val="20"/>
          <w:szCs w:val="18"/>
        </w:rPr>
        <w:t>θ=</w:t>
      </w:r>
      <w:r>
        <w:rPr>
          <w:rFonts w:eastAsia="华文宋体" w:cs="华文宋体" w:ascii="华文宋体" w:hAnsi="华文宋体"/>
          <w:sz w:val="20"/>
          <w:szCs w:val="18"/>
        </w:rPr>
        <w:t>0°</w:t>
      </w:r>
      <w:r>
        <w:rPr>
          <w:rFonts w:ascii="华文宋体" w:hAnsi="华文宋体" w:cs="华文宋体" w:eastAsia="华文宋体"/>
          <w:sz w:val="20"/>
          <w:szCs w:val="18"/>
        </w:rPr>
        <w:t>时，</w:t>
      </w:r>
      <w:r>
        <w:rPr>
          <w:rFonts w:eastAsia="华文宋体" w:cs="华文宋体" w:ascii="华文宋体" w:hAnsi="华文宋体"/>
          <w:i/>
          <w:iCs/>
          <w:sz w:val="20"/>
          <w:szCs w:val="18"/>
        </w:rPr>
        <w:t>T</w:t>
      </w:r>
      <w:r>
        <w:rPr>
          <w:rFonts w:eastAsia="华文宋体" w:cs="华文宋体" w:ascii="华文宋体" w:hAnsi="华文宋体"/>
          <w:sz w:val="20"/>
          <w:szCs w:val="18"/>
        </w:rPr>
        <w:t>=</w:t>
      </w:r>
      <w:r>
        <w:rPr>
          <w:rFonts w:eastAsia="华文宋体" w:cs="华文宋体" w:ascii="华文宋体" w:hAnsi="华文宋体"/>
          <w:i/>
          <w:iCs/>
          <w:sz w:val="20"/>
          <w:szCs w:val="18"/>
        </w:rPr>
        <w:t>mg</w:t>
      </w:r>
      <w:r>
        <w:rPr>
          <w:rFonts w:eastAsia="华文宋体" w:cs="华文宋体" w:ascii="华文宋体" w:hAnsi="华文宋体"/>
          <w:sz w:val="20"/>
          <w:szCs w:val="18"/>
        </w:rPr>
        <w:t>+</w:t>
      </w:r>
      <w:r>
        <w:rPr>
          <w:rFonts w:eastAsia="华文宋体" w:cs="华文宋体" w:ascii="华文宋体" w:hAnsi="华文宋体"/>
          <w:i/>
          <w:iCs/>
          <w:sz w:val="20"/>
          <w:szCs w:val="18"/>
        </w:rPr>
        <w:t>F</w:t>
      </w:r>
      <w:r>
        <w:rPr>
          <w:rFonts w:ascii="华文宋体" w:hAnsi="华文宋体" w:cs="华文宋体" w:eastAsia="华文宋体"/>
          <w:sz w:val="20"/>
          <w:szCs w:val="18"/>
          <w:vertAlign w:val="subscript"/>
        </w:rPr>
        <w:t>静</w:t>
      </w:r>
      <w:r>
        <w:rPr>
          <w:rFonts w:eastAsia="华文宋体" w:cs="华文宋体" w:ascii="华文宋体" w:hAnsi="华文宋体"/>
          <w:sz w:val="20"/>
          <w:szCs w:val="18"/>
        </w:rPr>
        <w:t>&gt;</w:t>
      </w:r>
      <w:r>
        <w:rPr>
          <w:rFonts w:eastAsia="华文宋体" w:cs="华文宋体" w:ascii="华文宋体" w:hAnsi="华文宋体"/>
          <w:sz w:val="20"/>
          <w:szCs w:val="18"/>
        </w:rPr>
        <w:object w:dxaOrig="582" w:dyaOrig="542">
          <v:shapetype id="_x0000_tole_rId195" coordsize="21600,21600" o:spt="ole_rId1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5" type="_x0000_tole_rId195" style="width:28.95pt;height:26.9pt" filled="f" o:ole="">
            <v:imagedata r:id="rId196" o:title=""/>
          </v:shape>
          <o:OLEObject Type="Embed" ProgID="" ShapeID="ole_rId195" DrawAspect="Content" ObjectID="_293321723" r:id="rId195"/>
        </w:object>
      </w:r>
      <w:r>
        <w:rPr>
          <w:rFonts w:ascii="华文宋体" w:hAnsi="华文宋体" w:cs="华文宋体" w:eastAsia="华文宋体"/>
          <w:sz w:val="20"/>
          <w:szCs w:val="18"/>
        </w:rPr>
        <w:t>，故拉力先不变后增大</w:t>
      </w:r>
      <w:r>
        <w:rPr>
          <w:rFonts w:eastAsia="华文宋体" w:cs="华文宋体" w:ascii="华文宋体" w:hAnsi="华文宋体"/>
          <w:sz w:val="20"/>
          <w:szCs w:val="18"/>
        </w:rPr>
        <w:t>.</w:t>
      </w:r>
    </w:p>
    <w:p>
      <w:pPr>
        <w:pStyle w:val="Normal"/>
        <w:rPr>
          <w:rFonts w:ascii="华文宋体" w:hAnsi="华文宋体" w:eastAsia="华文宋体" w:cs="华文宋体"/>
          <w:sz w:val="20"/>
          <w:szCs w:val="18"/>
        </w:rPr>
      </w:pPr>
      <w:r>
        <w:rPr>
          <w:rFonts w:eastAsia="华文宋体" w:cs="华文宋体" w:ascii="华文宋体" w:hAnsi="华文宋体"/>
          <w:sz w:val="20"/>
          <w:szCs w:val="18"/>
        </w:rPr>
        <w:t xml:space="preserve">                  </w:t>
      </w:r>
      <w:r>
        <w:rPr>
          <w:rFonts w:eastAsia="华文宋体" w:cs="华文宋体" w:ascii="华文宋体" w:hAnsi="华文宋体"/>
          <w:sz w:val="20"/>
          <w:szCs w:val="18"/>
        </w:rPr>
        <w:drawing>
          <wp:inline distT="0" distB="0" distL="0" distR="0">
            <wp:extent cx="533400" cy="1151890"/>
            <wp:effectExtent l="0" t="0" r="0" b="0"/>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197"/>
                    <a:srcRect l="-571" t="-265" r="-571" b="-265"/>
                    <a:stretch>
                      <a:fillRect/>
                    </a:stretch>
                  </pic:blipFill>
                  <pic:spPr bwMode="auto">
                    <a:xfrm>
                      <a:off x="0" y="0"/>
                      <a:ext cx="533400" cy="1151890"/>
                    </a:xfrm>
                    <a:prstGeom prst="rect">
                      <a:avLst/>
                    </a:prstGeom>
                  </pic:spPr>
                </pic:pic>
              </a:graphicData>
            </a:graphic>
          </wp:inline>
        </w:drawing>
      </w:r>
      <w:r>
        <w:rPr>
          <w:rFonts w:eastAsia="华文宋体" w:cs="华文宋体" w:ascii="华文宋体" w:hAnsi="华文宋体"/>
          <w:sz w:val="20"/>
          <w:szCs w:val="18"/>
        </w:rPr>
        <w:t xml:space="preserve">                                    </w:t>
      </w:r>
      <w:r>
        <w:rPr>
          <w:rFonts w:eastAsia="华文宋体" w:cs="华文宋体" w:ascii="华文宋体" w:hAnsi="华文宋体"/>
          <w:sz w:val="20"/>
          <w:szCs w:val="18"/>
        </w:rPr>
        <w:drawing>
          <wp:inline distT="0" distB="0" distL="0" distR="0">
            <wp:extent cx="841375" cy="1386840"/>
            <wp:effectExtent l="0" t="0" r="0" b="0"/>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198"/>
                    <a:srcRect l="-362" t="-220" r="-362" b="-220"/>
                    <a:stretch>
                      <a:fillRect/>
                    </a:stretch>
                  </pic:blipFill>
                  <pic:spPr bwMode="auto">
                    <a:xfrm>
                      <a:off x="0" y="0"/>
                      <a:ext cx="841375" cy="1386840"/>
                    </a:xfrm>
                    <a:prstGeom prst="rect">
                      <a:avLst/>
                    </a:prstGeom>
                  </pic:spPr>
                </pic:pic>
              </a:graphicData>
            </a:graphic>
          </wp:inline>
        </w:drawing>
      </w:r>
    </w:p>
    <w:p>
      <w:pPr>
        <w:pStyle w:val="Normal"/>
        <w:jc w:val="center"/>
        <w:rPr>
          <w:rFonts w:ascii="华文宋体" w:hAnsi="华文宋体" w:eastAsia="华文宋体" w:cs="华文宋体"/>
          <w:sz w:val="20"/>
          <w:szCs w:val="18"/>
        </w:rPr>
      </w:pPr>
      <w:r>
        <w:rPr>
          <w:rFonts w:ascii="华文宋体" w:hAnsi="华文宋体" w:cs="华文宋体" w:eastAsia="华文宋体"/>
          <w:sz w:val="20"/>
          <w:szCs w:val="18"/>
        </w:rPr>
        <w:t>图（</w:t>
      </w:r>
      <w:r>
        <w:rPr>
          <w:rFonts w:eastAsia="华文宋体" w:cs="华文宋体" w:ascii="华文宋体" w:hAnsi="华文宋体"/>
          <w:sz w:val="20"/>
          <w:szCs w:val="18"/>
        </w:rPr>
        <w:t>a</w:t>
      </w:r>
      <w:r>
        <w:rPr>
          <w:rFonts w:ascii="华文宋体" w:hAnsi="华文宋体" w:cs="华文宋体" w:eastAsia="华文宋体"/>
          <w:sz w:val="20"/>
          <w:szCs w:val="18"/>
        </w:rPr>
        <w:t>）                                      图（</w:t>
      </w:r>
      <w:r>
        <w:rPr>
          <w:rFonts w:eastAsia="华文宋体" w:cs="华文宋体" w:ascii="华文宋体" w:hAnsi="华文宋体"/>
          <w:sz w:val="20"/>
          <w:szCs w:val="18"/>
        </w:rPr>
        <w:t>b</w:t>
      </w:r>
      <w:r>
        <w:rPr>
          <w:rFonts w:ascii="华文宋体" w:hAnsi="华文宋体" w:cs="华文宋体" w:eastAsia="华文宋体"/>
          <w:sz w:val="20"/>
          <w:szCs w:val="18"/>
        </w:rPr>
        <w:t>）</w:t>
      </w:r>
    </w:p>
    <w:p>
      <w:pPr>
        <w:pStyle w:val="Normal"/>
        <w:jc w:val="center"/>
        <w:rPr>
          <w:rFonts w:ascii="华文宋体" w:hAnsi="华文宋体" w:eastAsia="华文宋体" w:cs="华文宋体"/>
          <w:sz w:val="20"/>
          <w:szCs w:val="18"/>
        </w:rPr>
      </w:pPr>
      <w:r>
        <w:rPr>
          <w:rFonts w:ascii="华文宋体" w:hAnsi="华文宋体" w:cs="华文宋体" w:eastAsia="华文宋体"/>
          <w:sz w:val="20"/>
          <w:szCs w:val="18"/>
        </w:rPr>
        <w:t>第</w:t>
      </w:r>
      <w:r>
        <w:rPr>
          <w:rFonts w:eastAsia="华文宋体" w:cs="华文宋体" w:ascii="华文宋体" w:hAnsi="华文宋体"/>
          <w:sz w:val="20"/>
          <w:szCs w:val="18"/>
        </w:rPr>
        <w:t>25</w:t>
      </w:r>
      <w:r>
        <w:rPr>
          <w:rFonts w:ascii="华文宋体" w:hAnsi="华文宋体" w:cs="华文宋体" w:eastAsia="华文宋体"/>
          <w:sz w:val="20"/>
          <w:szCs w:val="18"/>
        </w:rPr>
        <w:t>题图</w:t>
      </w:r>
    </w:p>
    <w:p>
      <w:pPr>
        <w:pStyle w:val="Normal"/>
        <w:rPr>
          <w:rFonts w:ascii="华文宋体" w:hAnsi="华文宋体" w:eastAsia="华文宋体" w:cs="华文宋体"/>
          <w:sz w:val="20"/>
          <w:szCs w:val="18"/>
        </w:rPr>
      </w:pPr>
      <w:r>
        <w:rPr>
          <w:rFonts w:ascii="华文宋体" w:hAnsi="华文宋体" w:cs="华文宋体" w:eastAsia="华文宋体"/>
          <w:sz w:val="20"/>
          <w:szCs w:val="18"/>
        </w:rPr>
        <w:t>五、实验题</w:t>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t>26.</w:t>
      </w:r>
      <w:r>
        <w:rPr>
          <w:rFonts w:ascii="华文宋体" w:hAnsi="华文宋体" w:cs="华文宋体" w:eastAsia="华文宋体"/>
          <w:sz w:val="20"/>
          <w:szCs w:val="18"/>
        </w:rPr>
        <w:t>减小  光的波长比障碍物小得多  【解析】  发生明显衍射现象的条件是：孔缝的宽度或障碍物的尺寸与波长差不多或比波长还小；故单缝宽度越小越容易发生衍射现象</w:t>
      </w:r>
      <w:r>
        <w:rPr>
          <w:rFonts w:eastAsia="华文宋体" w:cs="华文宋体" w:ascii="华文宋体" w:hAnsi="华文宋体"/>
          <w:sz w:val="20"/>
          <w:szCs w:val="18"/>
        </w:rPr>
        <w:t>.</w:t>
      </w:r>
      <w:r>
        <w:rPr>
          <w:rFonts w:ascii="华文宋体" w:hAnsi="华文宋体" w:cs="华文宋体" w:eastAsia="华文宋体"/>
          <w:sz w:val="20"/>
          <w:szCs w:val="18"/>
        </w:rPr>
        <w:t>故缝宽增大，则条纹间距将减小；故只有在光的波长比障碍物小得多的情况下，光才可以看作是沿直线传播的</w:t>
      </w:r>
      <w:r>
        <w:rPr>
          <w:rFonts w:eastAsia="华文宋体" w:cs="华文宋体" w:ascii="华文宋体" w:hAnsi="华文宋体"/>
          <w:sz w:val="20"/>
          <w:szCs w:val="18"/>
        </w:rPr>
        <w:t>.</w:t>
      </w:r>
    </w:p>
    <w:p>
      <w:pPr>
        <w:pStyle w:val="Normal"/>
        <w:ind w:firstLine="400"/>
        <w:rPr/>
      </w:pPr>
      <w:r>
        <w:rPr>
          <w:rFonts w:eastAsia="华文宋体" w:cs="华文宋体" w:ascii="华文宋体" w:hAnsi="华文宋体"/>
          <w:sz w:val="20"/>
          <w:szCs w:val="18"/>
        </w:rPr>
        <w:t>27.</w:t>
      </w:r>
      <w:r>
        <w:rPr>
          <w:rFonts w:ascii="华文宋体" w:hAnsi="华文宋体" w:cs="华文宋体" w:eastAsia="华文宋体"/>
          <w:sz w:val="20"/>
          <w:szCs w:val="18"/>
        </w:rPr>
        <w:t>（</w:t>
      </w:r>
      <w:r>
        <w:rPr>
          <w:rFonts w:eastAsia="华文宋体" w:cs="华文宋体" w:ascii="华文宋体" w:hAnsi="华文宋体"/>
          <w:sz w:val="20"/>
          <w:szCs w:val="18"/>
        </w:rPr>
        <w:t>1</w:t>
      </w:r>
      <w:r>
        <w:rPr>
          <w:rFonts w:ascii="华文宋体" w:hAnsi="华文宋体" w:cs="华文宋体" w:eastAsia="华文宋体"/>
          <w:sz w:val="20"/>
          <w:szCs w:val="18"/>
        </w:rPr>
        <w:t>）</w:t>
      </w:r>
      <w:r>
        <w:rPr>
          <w:rFonts w:eastAsia="华文宋体" w:cs="华文宋体" w:ascii="华文宋体" w:hAnsi="华文宋体"/>
          <w:sz w:val="20"/>
          <w:szCs w:val="18"/>
        </w:rPr>
        <w:t xml:space="preserve">(a)  (2)C  </w:t>
      </w:r>
      <w:r>
        <w:rPr>
          <w:rFonts w:ascii="华文宋体" w:hAnsi="华文宋体" w:cs="华文宋体" w:eastAsia="华文宋体"/>
          <w:sz w:val="20"/>
          <w:szCs w:val="18"/>
        </w:rPr>
        <w:t>【解析】  （</w:t>
      </w:r>
      <w:r>
        <w:rPr>
          <w:rFonts w:eastAsia="华文宋体" w:cs="华文宋体" w:ascii="华文宋体" w:hAnsi="华文宋体"/>
          <w:sz w:val="20"/>
          <w:szCs w:val="18"/>
        </w:rPr>
        <w:t>1</w:t>
      </w:r>
      <w:r>
        <w:rPr>
          <w:rFonts w:ascii="华文宋体" w:hAnsi="华文宋体" w:cs="华文宋体" w:eastAsia="华文宋体"/>
          <w:sz w:val="20"/>
          <w:szCs w:val="18"/>
        </w:rPr>
        <w:t>）由题意知，气体压强</w:t>
      </w:r>
      <w:r>
        <w:rPr>
          <w:rFonts w:eastAsia="华文宋体" w:cs="华文宋体" w:ascii="华文宋体" w:hAnsi="华文宋体"/>
          <w:i/>
          <w:iCs/>
          <w:sz w:val="20"/>
          <w:szCs w:val="18"/>
        </w:rPr>
        <w:t>p</w:t>
      </w:r>
      <w:r>
        <w:rPr>
          <w:rFonts w:ascii="华文宋体" w:hAnsi="华文宋体" w:cs="华文宋体" w:eastAsia="华文宋体"/>
          <w:sz w:val="20"/>
          <w:szCs w:val="18"/>
        </w:rPr>
        <w:t>与体积</w:t>
      </w:r>
      <w:r>
        <w:rPr>
          <w:rFonts w:eastAsia="华文宋体" w:cs="华文宋体" w:ascii="华文宋体" w:hAnsi="华文宋体"/>
          <w:i/>
          <w:iCs/>
          <w:sz w:val="20"/>
          <w:szCs w:val="18"/>
        </w:rPr>
        <w:t>V</w:t>
      </w:r>
      <w:r>
        <w:rPr>
          <w:rFonts w:ascii="华文宋体" w:hAnsi="华文宋体" w:cs="华文宋体" w:eastAsia="华文宋体"/>
          <w:sz w:val="20"/>
          <w:szCs w:val="18"/>
        </w:rPr>
        <w:t>的乘积逐渐增大，即</w:t>
      </w:r>
      <w:r>
        <w:rPr>
          <w:rFonts w:eastAsia="华文宋体" w:cs="华文宋体" w:ascii="华文宋体" w:hAnsi="华文宋体"/>
          <w:i/>
          <w:iCs/>
          <w:sz w:val="20"/>
          <w:szCs w:val="18"/>
        </w:rPr>
        <w:t>V</w:t>
      </w:r>
      <w:r>
        <w:rPr>
          <w:rFonts w:eastAsia="华文宋体" w:cs="华文宋体" w:ascii="华文宋体" w:hAnsi="华文宋体"/>
          <w:sz w:val="20"/>
          <w:szCs w:val="18"/>
        </w:rPr>
        <w:t>-1/</w:t>
      </w:r>
      <w:r>
        <w:rPr>
          <w:rFonts w:eastAsia="华文宋体" w:cs="华文宋体" w:ascii="华文宋体" w:hAnsi="华文宋体"/>
          <w:i/>
          <w:iCs/>
          <w:sz w:val="20"/>
          <w:szCs w:val="18"/>
        </w:rPr>
        <w:t>p</w:t>
      </w:r>
      <w:r>
        <w:rPr>
          <w:rFonts w:ascii="华文宋体" w:hAnsi="华文宋体" w:cs="华文宋体" w:eastAsia="华文宋体"/>
          <w:sz w:val="20"/>
          <w:szCs w:val="18"/>
        </w:rPr>
        <w:t>关系图象的斜率逐渐增大，故只有图（</w:t>
      </w:r>
      <w:r>
        <w:rPr>
          <w:rFonts w:eastAsia="华文宋体" w:cs="华文宋体" w:ascii="华文宋体" w:hAnsi="华文宋体"/>
          <w:sz w:val="20"/>
          <w:szCs w:val="18"/>
        </w:rPr>
        <w:t>a</w:t>
      </w:r>
      <w:r>
        <w:rPr>
          <w:rFonts w:ascii="华文宋体" w:hAnsi="华文宋体" w:cs="华文宋体" w:eastAsia="华文宋体"/>
          <w:sz w:val="20"/>
          <w:szCs w:val="18"/>
        </w:rPr>
        <w:t>）符合题意</w:t>
      </w:r>
      <w:r>
        <w:rPr>
          <w:rFonts w:eastAsia="华文宋体" w:cs="华文宋体" w:ascii="华文宋体" w:hAnsi="华文宋体"/>
          <w:sz w:val="20"/>
          <w:szCs w:val="18"/>
        </w:rPr>
        <w:t>.</w:t>
      </w:r>
      <w:r>
        <w:rPr>
          <w:rFonts w:ascii="华文宋体" w:hAnsi="华文宋体" w:cs="华文宋体" w:eastAsia="华文宋体"/>
          <w:sz w:val="20"/>
          <w:szCs w:val="18"/>
        </w:rPr>
        <w:t>（</w:t>
      </w:r>
      <w:r>
        <w:rPr>
          <w:rFonts w:eastAsia="华文宋体" w:cs="华文宋体" w:ascii="华文宋体" w:hAnsi="华文宋体"/>
          <w:sz w:val="20"/>
          <w:szCs w:val="18"/>
        </w:rPr>
        <w:t>2</w:t>
      </w:r>
      <w:r>
        <w:rPr>
          <w:rFonts w:ascii="华文宋体" w:hAnsi="华文宋体" w:cs="华文宋体" w:eastAsia="华文宋体"/>
          <w:sz w:val="20"/>
          <w:szCs w:val="18"/>
        </w:rPr>
        <w:t>）根据理想气体物态方程公式</w:t>
      </w:r>
      <w:r>
        <w:rPr>
          <w:rFonts w:ascii="华文宋体" w:hAnsi="华文宋体" w:cs="华文宋体" w:eastAsia="华文宋体"/>
          <w:sz w:val="20"/>
          <w:szCs w:val="18"/>
        </w:rPr>
        <w:object w:dxaOrig="763" w:dyaOrig="241">
          <v:shapetype id="_x0000_tole_rId199" coordsize="21600,21600" o:spt="ole_rId1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9" type="_x0000_tole_rId199" style="width:37.95pt;height:11.95pt" filled="f" o:ole="">
            <v:imagedata r:id="rId200" o:title=""/>
          </v:shape>
          <o:OLEObject Type="Embed" ProgID="" ShapeID="ole_rId199" DrawAspect="Content" ObjectID="_510462824" r:id="rId199"/>
        </w:object>
      </w:r>
      <w:r>
        <w:rPr>
          <w:rFonts w:ascii="华文宋体" w:hAnsi="华文宋体" w:cs="华文宋体" w:eastAsia="华文宋体"/>
          <w:sz w:val="20"/>
          <w:szCs w:val="18"/>
        </w:rPr>
        <w:t>，由于</w:t>
      </w:r>
      <w:r>
        <w:rPr>
          <w:rFonts w:eastAsia="华文宋体" w:cs="华文宋体" w:ascii="华文宋体" w:hAnsi="华文宋体"/>
          <w:sz w:val="20"/>
          <w:szCs w:val="18"/>
        </w:rPr>
        <w:t>PV</w:t>
      </w:r>
      <w:r>
        <w:rPr>
          <w:rFonts w:ascii="华文宋体" w:hAnsi="华文宋体" w:cs="华文宋体" w:eastAsia="华文宋体"/>
          <w:sz w:val="20"/>
          <w:szCs w:val="18"/>
        </w:rPr>
        <w:t>增大，故可能是</w:t>
      </w:r>
      <w:r>
        <w:rPr>
          <w:rFonts w:eastAsia="华文宋体" w:cs="华文宋体" w:ascii="华文宋体" w:hAnsi="华文宋体"/>
          <w:sz w:val="20"/>
          <w:szCs w:val="18"/>
        </w:rPr>
        <w:t>T</w:t>
      </w:r>
      <w:r>
        <w:rPr>
          <w:rFonts w:ascii="华文宋体" w:hAnsi="华文宋体" w:cs="华文宋体" w:eastAsia="华文宋体"/>
          <w:sz w:val="20"/>
          <w:szCs w:val="18"/>
        </w:rPr>
        <w:t>增加，也可能是</w:t>
      </w:r>
      <w:r>
        <w:rPr>
          <w:rFonts w:eastAsia="华文宋体" w:cs="华文宋体" w:ascii="华文宋体" w:hAnsi="华文宋体"/>
          <w:sz w:val="20"/>
          <w:szCs w:val="18"/>
        </w:rPr>
        <w:t>C</w:t>
      </w:r>
      <w:r>
        <w:rPr>
          <w:rFonts w:ascii="华文宋体" w:hAnsi="华文宋体" w:cs="华文宋体" w:eastAsia="华文宋体"/>
          <w:sz w:val="20"/>
          <w:szCs w:val="18"/>
        </w:rPr>
        <w:t>增加，而</w:t>
      </w:r>
      <w:r>
        <w:rPr>
          <w:rFonts w:eastAsia="华文宋体" w:cs="华文宋体" w:ascii="华文宋体" w:hAnsi="华文宋体"/>
          <w:sz w:val="20"/>
          <w:szCs w:val="18"/>
        </w:rPr>
        <w:t>C</w:t>
      </w:r>
      <w:r>
        <w:rPr>
          <w:rFonts w:ascii="华文宋体" w:hAnsi="华文宋体" w:cs="华文宋体" w:eastAsia="华文宋体"/>
          <w:sz w:val="20"/>
          <w:szCs w:val="18"/>
        </w:rPr>
        <w:t>与气体质量成正比；若连接管中存在气体，则气体质量偏小；由</w:t>
      </w:r>
      <w:r>
        <w:rPr>
          <w:rFonts w:eastAsia="华文宋体" w:cs="华文宋体" w:ascii="华文宋体" w:hAnsi="华文宋体"/>
          <w:i/>
          <w:iCs/>
          <w:sz w:val="20"/>
          <w:szCs w:val="18"/>
        </w:rPr>
        <w:t>V</w:t>
      </w:r>
      <w:r>
        <w:rPr>
          <w:rFonts w:eastAsia="华文宋体" w:cs="华文宋体" w:ascii="华文宋体" w:hAnsi="华文宋体"/>
          <w:sz w:val="20"/>
          <w:szCs w:val="18"/>
        </w:rPr>
        <w:t>-1/</w:t>
      </w:r>
      <w:r>
        <w:rPr>
          <w:rFonts w:eastAsia="华文宋体" w:cs="华文宋体" w:ascii="华文宋体" w:hAnsi="华文宋体"/>
          <w:i/>
          <w:iCs/>
          <w:sz w:val="20"/>
          <w:szCs w:val="18"/>
        </w:rPr>
        <w:t>p</w:t>
      </w:r>
      <w:r>
        <w:rPr>
          <w:rFonts w:ascii="华文宋体" w:hAnsi="华文宋体" w:cs="华文宋体" w:eastAsia="华文宋体"/>
          <w:sz w:val="20"/>
          <w:szCs w:val="18"/>
        </w:rPr>
        <w:t>图象知，其曲线延长线过原点，说明注射器中无异物，且有无异物与曲线是否弯曲无关；故本题图线弯曲的可能原因只有注射器内温度升高；</w:t>
      </w:r>
      <w:r>
        <w:rPr>
          <w:rFonts w:eastAsia="华文宋体" w:cs="华文宋体" w:ascii="华文宋体" w:hAnsi="华文宋体"/>
          <w:sz w:val="20"/>
          <w:szCs w:val="18"/>
        </w:rPr>
        <w:t>ABD</w:t>
      </w:r>
      <w:r>
        <w:rPr>
          <w:rFonts w:ascii="华文宋体" w:hAnsi="华文宋体" w:cs="华文宋体" w:eastAsia="华文宋体"/>
          <w:sz w:val="20"/>
          <w:szCs w:val="18"/>
        </w:rPr>
        <w:t>均错误，</w:t>
      </w:r>
      <w:r>
        <w:rPr>
          <w:rFonts w:eastAsia="华文宋体" w:cs="华文宋体" w:ascii="华文宋体" w:hAnsi="华文宋体"/>
          <w:sz w:val="20"/>
          <w:szCs w:val="18"/>
        </w:rPr>
        <w:t>C</w:t>
      </w:r>
      <w:r>
        <w:rPr>
          <w:rFonts w:ascii="华文宋体" w:hAnsi="华文宋体" w:cs="华文宋体" w:eastAsia="华文宋体"/>
          <w:sz w:val="20"/>
          <w:szCs w:val="18"/>
        </w:rPr>
        <w:t>项正确</w:t>
      </w:r>
      <w:r>
        <w:rPr>
          <w:rFonts w:eastAsia="华文宋体" w:cs="华文宋体" w:ascii="华文宋体" w:hAnsi="华文宋体"/>
          <w:sz w:val="20"/>
          <w:szCs w:val="18"/>
        </w:rPr>
        <w:t>.</w:t>
      </w:r>
    </w:p>
    <w:p>
      <w:pPr>
        <w:pStyle w:val="Normal"/>
        <w:ind w:firstLine="400"/>
        <w:rPr>
          <w:rFonts w:ascii="华文宋体" w:hAnsi="华文宋体" w:eastAsia="华文宋体" w:cs="华文宋体"/>
          <w:sz w:val="22"/>
        </w:rPr>
      </w:pPr>
      <w:r>
        <w:rPr>
          <w:rFonts w:eastAsia="华文宋体" w:cs="华文宋体" w:ascii="华文宋体" w:hAnsi="华文宋体"/>
          <w:sz w:val="20"/>
          <w:szCs w:val="18"/>
        </w:rPr>
        <w:t>28.</w:t>
      </w:r>
      <w:r>
        <w:rPr>
          <w:rFonts w:ascii="华文宋体" w:hAnsi="华文宋体" w:cs="华文宋体" w:eastAsia="华文宋体"/>
          <w:sz w:val="20"/>
          <w:szCs w:val="18"/>
        </w:rPr>
        <w:t>（</w:t>
      </w:r>
      <w:r>
        <w:rPr>
          <w:rFonts w:eastAsia="华文宋体" w:cs="华文宋体" w:ascii="华文宋体" w:hAnsi="华文宋体"/>
          <w:sz w:val="20"/>
          <w:szCs w:val="18"/>
        </w:rPr>
        <w:t>1</w:t>
      </w:r>
      <w:r>
        <w:rPr>
          <w:rFonts w:ascii="华文宋体" w:hAnsi="华文宋体" w:cs="华文宋体" w:eastAsia="华文宋体"/>
          <w:sz w:val="20"/>
          <w:szCs w:val="18"/>
        </w:rPr>
        <w:t>）</w:t>
      </w:r>
      <w:r>
        <w:rPr>
          <w:rFonts w:eastAsia="华文宋体" w:cs="华文宋体" w:ascii="华文宋体" w:hAnsi="华文宋体"/>
          <w:i/>
          <w:iCs/>
          <w:sz w:val="20"/>
          <w:szCs w:val="18"/>
        </w:rPr>
        <w:t>C</w:t>
      </w:r>
      <w:r>
        <w:rPr>
          <w:rFonts w:eastAsia="华文宋体" w:cs="华文宋体" w:ascii="华文宋体" w:hAnsi="华文宋体"/>
          <w:sz w:val="20"/>
          <w:szCs w:val="18"/>
        </w:rPr>
        <w:t xml:space="preserve">  </w:t>
      </w:r>
      <w:r>
        <w:rPr>
          <w:rFonts w:ascii="华文宋体" w:hAnsi="华文宋体" w:cs="华文宋体" w:eastAsia="华文宋体"/>
          <w:sz w:val="20"/>
          <w:szCs w:val="18"/>
        </w:rPr>
        <w:t>（</w:t>
      </w:r>
      <w:r>
        <w:rPr>
          <w:rFonts w:eastAsia="华文宋体" w:cs="华文宋体" w:ascii="华文宋体" w:hAnsi="华文宋体"/>
          <w:sz w:val="20"/>
          <w:szCs w:val="18"/>
        </w:rPr>
        <w:t>2</w:t>
      </w:r>
      <w:r>
        <w:rPr>
          <w:rFonts w:ascii="华文宋体" w:hAnsi="华文宋体" w:cs="华文宋体" w:eastAsia="华文宋体"/>
          <w:sz w:val="20"/>
          <w:szCs w:val="18"/>
        </w:rPr>
        <w:t>）</w:t>
      </w:r>
      <w:r>
        <w:rPr>
          <w:rFonts w:eastAsia="华文宋体" w:cs="华文宋体" w:ascii="华文宋体" w:hAnsi="华文宋体"/>
          <w:sz w:val="20"/>
          <w:szCs w:val="18"/>
        </w:rPr>
        <w:t xml:space="preserve">2.8  2   </w:t>
      </w:r>
      <w:r>
        <w:rPr>
          <w:rFonts w:ascii="华文宋体" w:hAnsi="华文宋体" w:cs="华文宋体" w:eastAsia="华文宋体"/>
          <w:sz w:val="20"/>
          <w:szCs w:val="18"/>
        </w:rPr>
        <w:t>（</w:t>
      </w:r>
      <w:r>
        <w:rPr>
          <w:rFonts w:eastAsia="华文宋体" w:cs="华文宋体" w:ascii="华文宋体" w:hAnsi="华文宋体"/>
          <w:sz w:val="20"/>
          <w:szCs w:val="18"/>
        </w:rPr>
        <w:t>3</w:t>
      </w:r>
      <w:r>
        <w:rPr>
          <w:rFonts w:ascii="华文宋体" w:hAnsi="华文宋体" w:cs="华文宋体" w:eastAsia="华文宋体"/>
          <w:sz w:val="20"/>
          <w:szCs w:val="18"/>
        </w:rPr>
        <w:t>）</w:t>
      </w:r>
      <w:r>
        <w:rPr>
          <w:rFonts w:eastAsia="华文宋体" w:cs="华文宋体" w:ascii="华文宋体" w:hAnsi="华文宋体"/>
          <w:i/>
          <w:iCs/>
          <w:sz w:val="20"/>
          <w:szCs w:val="18"/>
        </w:rPr>
        <w:t>D</w:t>
      </w:r>
      <w:r>
        <w:rPr>
          <w:rFonts w:eastAsia="华文宋体" w:cs="华文宋体" w:ascii="华文宋体" w:hAnsi="华文宋体"/>
          <w:sz w:val="20"/>
          <w:szCs w:val="18"/>
        </w:rPr>
        <w:t xml:space="preserve">  3  </w:t>
      </w:r>
      <w:r>
        <w:rPr>
          <w:rFonts w:ascii="华文宋体" w:hAnsi="华文宋体" w:cs="华文宋体" w:eastAsia="华文宋体"/>
          <w:sz w:val="20"/>
          <w:szCs w:val="18"/>
        </w:rPr>
        <w:t>【解析】 （</w:t>
      </w:r>
      <w:r>
        <w:rPr>
          <w:rFonts w:eastAsia="华文宋体" w:cs="华文宋体" w:ascii="华文宋体" w:hAnsi="华文宋体"/>
          <w:sz w:val="20"/>
          <w:szCs w:val="18"/>
        </w:rPr>
        <w:t>1</w:t>
      </w:r>
      <w:r>
        <w:rPr>
          <w:rFonts w:ascii="华文宋体" w:hAnsi="华文宋体" w:cs="华文宋体" w:eastAsia="华文宋体"/>
          <w:sz w:val="20"/>
          <w:szCs w:val="18"/>
        </w:rPr>
        <w:t>）本实验是采用电流传感器、电压传感器分别测得回路中的电流与路端电压，绘制</w:t>
      </w:r>
      <w:r>
        <w:rPr>
          <w:rFonts w:eastAsia="华文宋体" w:cs="华文宋体" w:ascii="华文宋体" w:hAnsi="华文宋体"/>
          <w:i/>
          <w:iCs/>
          <w:sz w:val="20"/>
          <w:szCs w:val="18"/>
        </w:rPr>
        <w:t>U</w:t>
      </w:r>
      <w:r>
        <w:rPr>
          <w:rFonts w:eastAsia="华文宋体" w:cs="华文宋体" w:ascii="华文宋体" w:hAnsi="华文宋体"/>
          <w:sz w:val="20"/>
          <w:szCs w:val="18"/>
        </w:rPr>
        <w:t>-</w:t>
      </w:r>
      <w:r>
        <w:rPr>
          <w:rFonts w:eastAsia="华文宋体" w:cs="华文宋体" w:ascii="华文宋体" w:hAnsi="华文宋体"/>
          <w:i/>
          <w:iCs/>
          <w:sz w:val="20"/>
          <w:szCs w:val="18"/>
        </w:rPr>
        <w:t>I</w:t>
      </w:r>
      <w:r>
        <w:rPr>
          <w:rFonts w:ascii="华文宋体" w:hAnsi="华文宋体" w:cs="华文宋体" w:eastAsia="华文宋体"/>
          <w:sz w:val="20"/>
          <w:szCs w:val="18"/>
        </w:rPr>
        <w:t>关系曲线，进而确定电源电动势和内阻，来设计电路的</w:t>
      </w:r>
      <w:r>
        <w:rPr>
          <w:rFonts w:eastAsia="华文宋体" w:cs="华文宋体" w:ascii="华文宋体" w:hAnsi="华文宋体"/>
          <w:sz w:val="20"/>
          <w:szCs w:val="18"/>
        </w:rPr>
        <w:t>.</w:t>
      </w:r>
      <w:r>
        <w:rPr>
          <w:rFonts w:ascii="华文宋体" w:hAnsi="华文宋体" w:cs="华文宋体" w:eastAsia="华文宋体"/>
          <w:sz w:val="20"/>
          <w:szCs w:val="18"/>
        </w:rPr>
        <w:t>本题若要测量路端电压的值，则未接导线的</w:t>
      </w:r>
      <w:r>
        <w:rPr>
          <w:rFonts w:eastAsia="华文宋体" w:cs="华文宋体" w:ascii="华文宋体" w:hAnsi="华文宋体"/>
          <w:i/>
          <w:iCs/>
          <w:sz w:val="20"/>
          <w:szCs w:val="18"/>
        </w:rPr>
        <w:t>A</w:t>
      </w:r>
      <w:r>
        <w:rPr>
          <w:rFonts w:ascii="华文宋体" w:hAnsi="华文宋体" w:cs="华文宋体" w:eastAsia="华文宋体"/>
          <w:sz w:val="20"/>
          <w:szCs w:val="18"/>
        </w:rPr>
        <w:t>端应接在</w:t>
      </w:r>
      <w:r>
        <w:rPr>
          <w:rFonts w:eastAsia="华文宋体" w:cs="华文宋体" w:ascii="华文宋体" w:hAnsi="华文宋体"/>
          <w:i/>
          <w:iCs/>
          <w:sz w:val="20"/>
          <w:szCs w:val="18"/>
        </w:rPr>
        <w:t>C</w:t>
      </w:r>
      <w:r>
        <w:rPr>
          <w:rFonts w:ascii="华文宋体" w:hAnsi="华文宋体" w:cs="华文宋体" w:eastAsia="华文宋体"/>
          <w:sz w:val="20"/>
          <w:szCs w:val="18"/>
        </w:rPr>
        <w:t>点</w:t>
      </w:r>
      <w:r>
        <w:rPr>
          <w:rFonts w:eastAsia="华文宋体" w:cs="华文宋体" w:ascii="华文宋体" w:hAnsi="华文宋体"/>
          <w:sz w:val="20"/>
          <w:szCs w:val="18"/>
        </w:rPr>
        <w:t>.</w:t>
      </w:r>
      <w:r>
        <w:rPr>
          <w:rFonts w:ascii="华文宋体" w:hAnsi="华文宋体" w:cs="华文宋体" w:eastAsia="华文宋体"/>
          <w:sz w:val="20"/>
          <w:szCs w:val="18"/>
        </w:rPr>
        <w:t>（</w:t>
      </w:r>
      <w:r>
        <w:rPr>
          <w:rFonts w:eastAsia="华文宋体" w:cs="华文宋体" w:ascii="华文宋体" w:hAnsi="华文宋体"/>
          <w:sz w:val="20"/>
          <w:szCs w:val="18"/>
        </w:rPr>
        <w:t>2</w:t>
      </w:r>
      <w:r>
        <w:rPr>
          <w:rFonts w:ascii="华文宋体" w:hAnsi="华文宋体" w:cs="华文宋体" w:eastAsia="华文宋体"/>
          <w:sz w:val="20"/>
          <w:szCs w:val="18"/>
        </w:rPr>
        <w:t>）由闭合回路的欧姆定律可知，电源电动势可表示为</w:t>
      </w:r>
      <w:r>
        <w:rPr>
          <w:rFonts w:ascii="华文宋体" w:hAnsi="华文宋体" w:cs="华文宋体" w:eastAsia="华文宋体"/>
          <w:sz w:val="20"/>
          <w:szCs w:val="18"/>
        </w:rPr>
        <w:object w:dxaOrig="842" w:dyaOrig="241">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41.9pt;height:11.95pt" filled="f" o:ole="">
            <v:imagedata r:id="rId202" o:title=""/>
          </v:shape>
          <o:OLEObject Type="Embed" ProgID="" ShapeID="ole_rId201" DrawAspect="Content" ObjectID="_1837844435" r:id="rId201"/>
        </w:object>
      </w:r>
      <w:r>
        <w:rPr>
          <w:rFonts w:ascii="华文宋体" w:hAnsi="华文宋体" w:cs="华文宋体" w:eastAsia="华文宋体"/>
          <w:sz w:val="20"/>
          <w:szCs w:val="18"/>
        </w:rPr>
        <w:t>，所以路端电压</w:t>
      </w:r>
      <w:r>
        <w:rPr>
          <w:rFonts w:eastAsia="华文宋体" w:cs="华文宋体" w:ascii="华文宋体" w:hAnsi="华文宋体"/>
          <w:i/>
          <w:iCs/>
          <w:sz w:val="20"/>
          <w:szCs w:val="18"/>
        </w:rPr>
        <w:t>U</w:t>
      </w:r>
      <w:r>
        <w:rPr>
          <w:rFonts w:ascii="华文宋体" w:hAnsi="华文宋体" w:cs="华文宋体" w:eastAsia="华文宋体"/>
          <w:sz w:val="20"/>
          <w:szCs w:val="18"/>
        </w:rPr>
        <w:t>与回路电流</w:t>
      </w:r>
      <w:r>
        <w:rPr>
          <w:rFonts w:eastAsia="华文宋体" w:cs="华文宋体" w:ascii="华文宋体" w:hAnsi="华文宋体"/>
          <w:i/>
          <w:iCs/>
          <w:sz w:val="20"/>
          <w:szCs w:val="18"/>
        </w:rPr>
        <w:t>I</w:t>
      </w:r>
      <w:r>
        <w:rPr>
          <w:rFonts w:ascii="华文宋体" w:hAnsi="华文宋体" w:cs="华文宋体" w:eastAsia="华文宋体"/>
          <w:sz w:val="20"/>
          <w:szCs w:val="18"/>
        </w:rPr>
        <w:t>的关系可表示为</w:t>
      </w:r>
      <w:r>
        <w:rPr>
          <w:rFonts w:ascii="华文宋体" w:hAnsi="华文宋体" w:cs="华文宋体" w:eastAsia="华文宋体"/>
          <w:sz w:val="20"/>
          <w:szCs w:val="18"/>
        </w:rPr>
        <w:object w:dxaOrig="842" w:dyaOrig="241">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41.9pt;height:11.95pt" filled="f" o:ole="">
            <v:imagedata r:id="rId204" o:title=""/>
          </v:shape>
          <o:OLEObject Type="Embed" ProgID="" ShapeID="ole_rId203" DrawAspect="Content" ObjectID="_2091756764" r:id="rId203"/>
        </w:object>
      </w:r>
      <w:r>
        <w:rPr>
          <w:rFonts w:ascii="华文宋体" w:hAnsi="华文宋体" w:cs="华文宋体" w:eastAsia="华文宋体"/>
          <w:sz w:val="20"/>
          <w:szCs w:val="18"/>
        </w:rPr>
        <w:t>，由此可知，在</w:t>
      </w:r>
      <w:r>
        <w:rPr>
          <w:rFonts w:eastAsia="华文宋体" w:cs="华文宋体" w:ascii="华文宋体" w:hAnsi="华文宋体"/>
          <w:i/>
          <w:iCs/>
          <w:sz w:val="20"/>
          <w:szCs w:val="18"/>
        </w:rPr>
        <w:t>U</w:t>
      </w:r>
      <w:r>
        <w:rPr>
          <w:rFonts w:eastAsia="华文宋体" w:cs="华文宋体" w:ascii="华文宋体" w:hAnsi="华文宋体"/>
          <w:sz w:val="20"/>
          <w:szCs w:val="18"/>
        </w:rPr>
        <w:t>-</w:t>
      </w:r>
      <w:r>
        <w:rPr>
          <w:rFonts w:eastAsia="华文宋体" w:cs="华文宋体" w:ascii="华文宋体" w:hAnsi="华文宋体"/>
          <w:i/>
          <w:iCs/>
          <w:sz w:val="20"/>
          <w:szCs w:val="18"/>
        </w:rPr>
        <w:t>I</w:t>
      </w:r>
      <w:r>
        <w:rPr>
          <w:rFonts w:ascii="华文宋体" w:hAnsi="华文宋体" w:cs="华文宋体" w:eastAsia="华文宋体"/>
          <w:sz w:val="20"/>
          <w:szCs w:val="18"/>
        </w:rPr>
        <w:t>的关系图象中，其与</w:t>
      </w:r>
      <w:r>
        <w:rPr>
          <w:rFonts w:eastAsia="华文宋体" w:cs="华文宋体" w:ascii="华文宋体" w:hAnsi="华文宋体"/>
          <w:i/>
          <w:iCs/>
          <w:sz w:val="20"/>
          <w:szCs w:val="18"/>
        </w:rPr>
        <w:t>y</w:t>
      </w:r>
      <w:r>
        <w:rPr>
          <w:rFonts w:ascii="华文宋体" w:hAnsi="华文宋体" w:cs="华文宋体" w:eastAsia="华文宋体"/>
          <w:sz w:val="20"/>
          <w:szCs w:val="18"/>
        </w:rPr>
        <w:t>轴的截距即表示电池组的电动势的大小，曲线的斜率即表示电池组的内电阻的大小</w:t>
      </w:r>
      <w:r>
        <w:rPr>
          <w:rFonts w:eastAsia="华文宋体" w:cs="华文宋体" w:ascii="华文宋体" w:hAnsi="华文宋体"/>
          <w:sz w:val="20"/>
          <w:szCs w:val="18"/>
        </w:rPr>
        <w:t>.</w:t>
      </w:r>
      <w:r>
        <w:rPr>
          <w:rFonts w:ascii="华文宋体" w:hAnsi="华文宋体" w:cs="华文宋体" w:eastAsia="华文宋体"/>
          <w:sz w:val="20"/>
          <w:szCs w:val="18"/>
        </w:rPr>
        <w:t>由直线Ⅰ，可看出电池组的电动势为</w:t>
      </w:r>
      <w:r>
        <w:rPr>
          <w:rFonts w:eastAsia="华文宋体" w:cs="华文宋体" w:ascii="华文宋体" w:hAnsi="华文宋体"/>
          <w:sz w:val="20"/>
          <w:szCs w:val="18"/>
        </w:rPr>
        <w:t>2.8V</w:t>
      </w:r>
      <w:r>
        <w:rPr>
          <w:rFonts w:ascii="华文宋体" w:hAnsi="华文宋体" w:cs="华文宋体" w:eastAsia="华文宋体"/>
          <w:sz w:val="20"/>
          <w:szCs w:val="18"/>
        </w:rPr>
        <w:t>，其内电阻阻值为</w:t>
      </w:r>
      <w:r>
        <w:rPr>
          <w:rFonts w:ascii="华文宋体" w:hAnsi="华文宋体" w:cs="华文宋体" w:eastAsia="华文宋体"/>
          <w:sz w:val="20"/>
          <w:szCs w:val="18"/>
        </w:rPr>
        <w:object w:dxaOrig="1623" w:dyaOrig="501">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80.95pt;height:24.9pt" filled="f" o:ole="">
            <v:imagedata r:id="rId206" o:title=""/>
          </v:shape>
          <o:OLEObject Type="Embed" ProgID="" ShapeID="ole_rId205" DrawAspect="Content" ObjectID="_1299322004" r:id="rId205"/>
        </w:object>
      </w:r>
      <w:r>
        <w:rPr>
          <w:rFonts w:eastAsia="华文宋体" w:cs="华文宋体" w:ascii="华文宋体" w:hAnsi="华文宋体"/>
          <w:sz w:val="20"/>
          <w:szCs w:val="18"/>
        </w:rPr>
        <w:t>.</w:t>
      </w:r>
      <w:r>
        <w:rPr>
          <w:rFonts w:ascii="华文宋体" w:hAnsi="华文宋体" w:cs="华文宋体" w:eastAsia="华文宋体"/>
          <w:sz w:val="20"/>
          <w:szCs w:val="18"/>
        </w:rPr>
        <w:t>（</w:t>
      </w:r>
      <w:r>
        <w:rPr>
          <w:rFonts w:eastAsia="华文宋体" w:cs="华文宋体" w:ascii="华文宋体" w:hAnsi="华文宋体"/>
          <w:sz w:val="20"/>
          <w:szCs w:val="18"/>
        </w:rPr>
        <w:t>3</w:t>
      </w:r>
      <w:r>
        <w:rPr>
          <w:rFonts w:ascii="华文宋体" w:hAnsi="华文宋体" w:cs="华文宋体" w:eastAsia="华文宋体"/>
          <w:sz w:val="20"/>
          <w:szCs w:val="18"/>
        </w:rPr>
        <w:t>）为了测量定值电阻的阻值，本实验中，可通过将定值电阻看电源内阻的一部分，进一步设计实验，将“</w:t>
      </w:r>
      <w:r>
        <w:rPr>
          <w:rFonts w:eastAsia="华文宋体" w:cs="华文宋体" w:ascii="华文宋体" w:hAnsi="华文宋体"/>
          <w:i/>
          <w:iCs/>
          <w:sz w:val="20"/>
          <w:szCs w:val="18"/>
        </w:rPr>
        <w:t>A</w:t>
      </w:r>
      <w:r>
        <w:rPr>
          <w:rFonts w:eastAsia="华文宋体" w:cs="华文宋体" w:ascii="华文宋体" w:hAnsi="华文宋体"/>
          <w:sz w:val="20"/>
          <w:szCs w:val="18"/>
        </w:rPr>
        <w:t>”</w:t>
      </w:r>
      <w:r>
        <w:rPr>
          <w:rFonts w:ascii="华文宋体" w:hAnsi="华文宋体" w:cs="华文宋体" w:eastAsia="华文宋体"/>
          <w:sz w:val="20"/>
          <w:szCs w:val="18"/>
        </w:rPr>
        <w:t>端重新连接到</w:t>
      </w:r>
      <w:r>
        <w:rPr>
          <w:rFonts w:eastAsia="华文宋体" w:cs="华文宋体" w:ascii="华文宋体" w:hAnsi="华文宋体"/>
          <w:i/>
          <w:iCs/>
          <w:sz w:val="20"/>
          <w:szCs w:val="18"/>
        </w:rPr>
        <w:t>D</w:t>
      </w:r>
      <w:r>
        <w:rPr>
          <w:rFonts w:ascii="华文宋体" w:hAnsi="华文宋体" w:cs="华文宋体" w:eastAsia="华文宋体"/>
          <w:sz w:val="20"/>
          <w:szCs w:val="18"/>
        </w:rPr>
        <w:t>点，由得到的直线Ⅱ可知，电池组内阻与定值电阻之和</w:t>
      </w:r>
      <w:r>
        <w:rPr>
          <w:rFonts w:ascii="华文宋体" w:hAnsi="华文宋体" w:cs="华文宋体" w:eastAsia="华文宋体"/>
          <w:sz w:val="20"/>
          <w:szCs w:val="18"/>
        </w:rPr>
        <w:object w:dxaOrig="2003" w:dyaOrig="501">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99.9pt;height:24.9pt" filled="f" o:ole="">
            <v:imagedata r:id="rId208" o:title=""/>
          </v:shape>
          <o:OLEObject Type="Embed" ProgID="" ShapeID="ole_rId207" DrawAspect="Content" ObjectID="_1920989103" r:id="rId207"/>
        </w:object>
      </w:r>
      <w:r>
        <w:rPr>
          <w:rFonts w:ascii="华文宋体" w:hAnsi="华文宋体" w:cs="华文宋体" w:eastAsia="华文宋体"/>
          <w:sz w:val="20"/>
          <w:szCs w:val="18"/>
        </w:rPr>
        <w:t>，所以定值电阻的阻值</w:t>
      </w:r>
      <w:r>
        <w:rPr>
          <w:rFonts w:eastAsia="华文宋体" w:cs="华文宋体" w:ascii="华文宋体" w:hAnsi="华文宋体"/>
          <w:i/>
          <w:iCs/>
          <w:sz w:val="20"/>
          <w:szCs w:val="18"/>
        </w:rPr>
        <w:t>R</w:t>
      </w:r>
      <w:r>
        <w:rPr>
          <w:rFonts w:eastAsia="华文宋体" w:cs="华文宋体" w:ascii="华文宋体" w:hAnsi="华文宋体"/>
          <w:sz w:val="20"/>
          <w:szCs w:val="18"/>
        </w:rPr>
        <w:t>=3Ω.</w:t>
      </w:r>
    </w:p>
    <w:p>
      <w:pPr>
        <w:pStyle w:val="Normal"/>
        <w:ind w:firstLine="400"/>
        <w:rPr/>
      </w:pPr>
      <w:r>
        <w:rPr>
          <w:rFonts w:eastAsia="华文宋体" w:cs="华文宋体" w:ascii="华文宋体" w:hAnsi="华文宋体"/>
          <w:sz w:val="20"/>
          <w:szCs w:val="18"/>
        </w:rPr>
        <w:t xml:space="preserve">29.  </w:t>
      </w:r>
      <w:r>
        <w:rPr>
          <w:rFonts w:ascii="华文宋体" w:hAnsi="华文宋体" w:cs="华文宋体" w:eastAsia="华文宋体"/>
          <w:sz w:val="20"/>
          <w:szCs w:val="18"/>
        </w:rPr>
        <w:t>（</w:t>
      </w:r>
      <w:r>
        <w:rPr>
          <w:rFonts w:eastAsia="华文宋体" w:cs="华文宋体" w:ascii="华文宋体" w:hAnsi="华文宋体"/>
          <w:sz w:val="20"/>
          <w:szCs w:val="18"/>
        </w:rPr>
        <w:t>1</w:t>
      </w:r>
      <w:r>
        <w:rPr>
          <w:rFonts w:ascii="华文宋体" w:hAnsi="华文宋体" w:cs="华文宋体" w:eastAsia="华文宋体"/>
          <w:sz w:val="20"/>
          <w:szCs w:val="18"/>
        </w:rPr>
        <w:t>）</w:t>
      </w:r>
      <w:r>
        <w:rPr>
          <w:rFonts w:eastAsia="华文宋体" w:cs="华文宋体" w:ascii="华文宋体" w:hAnsi="华文宋体"/>
          <w:i/>
          <w:iCs/>
          <w:sz w:val="20"/>
          <w:szCs w:val="18"/>
        </w:rPr>
        <w:t>T</w:t>
      </w:r>
      <w:r>
        <w:rPr>
          <w:rFonts w:eastAsia="华文宋体" w:cs="华文宋体" w:ascii="华文宋体" w:hAnsi="华文宋体"/>
          <w:sz w:val="20"/>
          <w:szCs w:val="18"/>
          <w:vertAlign w:val="superscript"/>
        </w:rPr>
        <w:t>2</w:t>
      </w:r>
      <w:r>
        <w:rPr>
          <w:rFonts w:eastAsia="华文宋体" w:cs="华文宋体" w:ascii="华文宋体" w:hAnsi="华文宋体"/>
          <w:i/>
          <w:iCs/>
          <w:sz w:val="20"/>
          <w:szCs w:val="18"/>
        </w:rPr>
        <w:t>r</w:t>
      </w:r>
      <w:r>
        <w:rPr>
          <w:rFonts w:eastAsia="华文宋体" w:cs="华文宋体" w:ascii="华文宋体" w:hAnsi="华文宋体"/>
          <w:sz w:val="20"/>
          <w:szCs w:val="18"/>
        </w:rPr>
        <w:t xml:space="preserve">    </w:t>
      </w:r>
      <w:r>
        <w:rPr>
          <w:rFonts w:ascii="华文宋体" w:hAnsi="华文宋体" w:cs="华文宋体" w:eastAsia="华文宋体"/>
          <w:sz w:val="20"/>
          <w:szCs w:val="18"/>
        </w:rPr>
        <w:t>（</w:t>
      </w:r>
      <w:r>
        <w:rPr>
          <w:rFonts w:eastAsia="华文宋体" w:cs="华文宋体" w:ascii="华文宋体" w:hAnsi="华文宋体"/>
          <w:sz w:val="20"/>
          <w:szCs w:val="18"/>
        </w:rPr>
        <w:t>2</w:t>
      </w:r>
      <w:r>
        <w:rPr>
          <w:rFonts w:ascii="华文宋体" w:hAnsi="华文宋体" w:cs="华文宋体" w:eastAsia="华文宋体"/>
          <w:sz w:val="20"/>
          <w:szCs w:val="18"/>
        </w:rPr>
        <w:t>）</w:t>
      </w:r>
      <w:r>
        <w:rPr>
          <w:rFonts w:eastAsia="华文宋体" w:cs="华文宋体" w:ascii="华文宋体" w:hAnsi="华文宋体"/>
          <w:sz w:val="20"/>
          <w:szCs w:val="18"/>
        </w:rPr>
        <w:t>kg·m</w:t>
      </w:r>
      <w:r>
        <w:rPr>
          <w:rFonts w:eastAsia="华文宋体" w:cs="华文宋体" w:ascii="华文宋体" w:hAnsi="华文宋体"/>
          <w:sz w:val="20"/>
          <w:szCs w:val="18"/>
          <w:vertAlign w:val="superscript"/>
        </w:rPr>
        <w:t>2</w:t>
      </w:r>
      <w:r>
        <w:rPr>
          <w:rFonts w:eastAsia="华文宋体" w:cs="华文宋体" w:ascii="华文宋体" w:hAnsi="华文宋体"/>
          <w:sz w:val="20"/>
          <w:szCs w:val="18"/>
        </w:rPr>
        <w:t xml:space="preserve">   0.17   </w:t>
      </w:r>
      <w:r>
        <w:rPr>
          <w:rFonts w:ascii="华文宋体" w:hAnsi="华文宋体" w:cs="华文宋体" w:eastAsia="华文宋体"/>
          <w:sz w:val="20"/>
          <w:szCs w:val="18"/>
        </w:rPr>
        <w:t>（</w:t>
      </w:r>
      <w:r>
        <w:rPr>
          <w:rFonts w:eastAsia="华文宋体" w:cs="华文宋体" w:ascii="华文宋体" w:hAnsi="华文宋体"/>
          <w:sz w:val="20"/>
          <w:szCs w:val="18"/>
        </w:rPr>
        <w:t>3</w:t>
      </w:r>
      <w:r>
        <w:rPr>
          <w:rFonts w:ascii="华文宋体" w:hAnsi="华文宋体" w:cs="华文宋体" w:eastAsia="华文宋体"/>
          <w:sz w:val="20"/>
          <w:szCs w:val="18"/>
        </w:rPr>
        <w:t>）不变  【解析】（</w:t>
      </w:r>
      <w:r>
        <w:rPr>
          <w:rFonts w:eastAsia="华文宋体" w:cs="华文宋体" w:ascii="华文宋体" w:hAnsi="华文宋体"/>
          <w:sz w:val="20"/>
          <w:szCs w:val="18"/>
        </w:rPr>
        <w:t>1</w:t>
      </w:r>
      <w:r>
        <w:rPr>
          <w:rFonts w:ascii="华文宋体" w:hAnsi="华文宋体" w:cs="华文宋体" w:eastAsia="华文宋体"/>
          <w:sz w:val="20"/>
          <w:szCs w:val="18"/>
        </w:rPr>
        <w:t>）由题意知这样做成的“复摆”做简谐运动的周期</w:t>
      </w:r>
      <w:r>
        <w:rPr>
          <w:rFonts w:ascii="华文宋体" w:hAnsi="华文宋体" w:cs="华文宋体" w:eastAsia="华文宋体"/>
          <w:sz w:val="20"/>
          <w:szCs w:val="18"/>
        </w:rPr>
        <w:object w:dxaOrig="1342" w:dyaOrig="601">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66.9pt;height:29.95pt" filled="f" o:ole="">
            <v:imagedata r:id="rId210" o:title=""/>
          </v:shape>
          <o:OLEObject Type="Embed" ProgID="" ShapeID="ole_rId209" DrawAspect="Content" ObjectID="_226419526" r:id="rId209"/>
        </w:object>
      </w:r>
      <w:r>
        <w:rPr>
          <w:rFonts w:ascii="华文宋体" w:hAnsi="华文宋体" w:cs="华文宋体" w:eastAsia="华文宋体"/>
          <w:sz w:val="20"/>
          <w:szCs w:val="18"/>
        </w:rPr>
        <w:t>，由此可知，</w:t>
      </w:r>
      <w:r>
        <w:rPr>
          <w:rFonts w:ascii="华文宋体" w:hAnsi="华文宋体" w:cs="华文宋体" w:eastAsia="华文宋体"/>
          <w:sz w:val="20"/>
          <w:szCs w:val="18"/>
        </w:rPr>
        <w:object w:dxaOrig="1322" w:dyaOrig="561">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65.95pt;height:27.9pt" filled="f" o:ole="">
            <v:imagedata r:id="rId212" o:title=""/>
          </v:shape>
          <o:OLEObject Type="Embed" ProgID="" ShapeID="ole_rId211" DrawAspect="Content" ObjectID="_1775591342" r:id="rId211"/>
        </w:object>
      </w:r>
      <w:r>
        <w:rPr>
          <w:rFonts w:ascii="华文宋体" w:hAnsi="华文宋体" w:cs="华文宋体" w:eastAsia="华文宋体"/>
          <w:sz w:val="20"/>
          <w:szCs w:val="18"/>
        </w:rPr>
        <w:t>，将表格中数据代入计算，可知图（</w:t>
      </w:r>
      <w:r>
        <w:rPr>
          <w:rFonts w:eastAsia="华文宋体" w:cs="华文宋体" w:ascii="华文宋体" w:hAnsi="华文宋体"/>
          <w:sz w:val="20"/>
          <w:szCs w:val="18"/>
        </w:rPr>
        <w:t>b</w:t>
      </w:r>
      <w:r>
        <w:rPr>
          <w:rFonts w:ascii="华文宋体" w:hAnsi="华文宋体" w:cs="华文宋体" w:eastAsia="华文宋体"/>
          <w:sz w:val="20"/>
          <w:szCs w:val="18"/>
        </w:rPr>
        <w:t>）所示的拟合直线其纵轴恰表示</w:t>
      </w:r>
      <w:r>
        <w:rPr>
          <w:rFonts w:eastAsia="华文宋体" w:cs="华文宋体" w:ascii="华文宋体" w:hAnsi="华文宋体"/>
          <w:i/>
          <w:iCs/>
          <w:sz w:val="20"/>
          <w:szCs w:val="18"/>
        </w:rPr>
        <w:t>T</w:t>
      </w:r>
      <w:r>
        <w:rPr>
          <w:rFonts w:eastAsia="华文宋体" w:cs="华文宋体" w:ascii="华文宋体" w:hAnsi="华文宋体"/>
          <w:sz w:val="20"/>
          <w:szCs w:val="18"/>
          <w:vertAlign w:val="superscript"/>
        </w:rPr>
        <w:t>2</w:t>
      </w:r>
      <w:r>
        <w:rPr>
          <w:rFonts w:eastAsia="华文宋体" w:cs="华文宋体" w:ascii="华文宋体" w:hAnsi="华文宋体"/>
          <w:i/>
          <w:iCs/>
          <w:sz w:val="20"/>
          <w:szCs w:val="18"/>
        </w:rPr>
        <w:t>r.</w:t>
      </w:r>
      <w:r>
        <w:rPr>
          <w:rFonts w:ascii="华文宋体" w:hAnsi="华文宋体" w:cs="华文宋体" w:eastAsia="华文宋体"/>
          <w:sz w:val="20"/>
          <w:szCs w:val="18"/>
        </w:rPr>
        <w:t>（</w:t>
      </w:r>
      <w:r>
        <w:rPr>
          <w:rFonts w:eastAsia="华文宋体" w:cs="华文宋体" w:ascii="华文宋体" w:hAnsi="华文宋体"/>
          <w:sz w:val="20"/>
          <w:szCs w:val="18"/>
        </w:rPr>
        <w:t>2</w:t>
      </w:r>
      <w:r>
        <w:rPr>
          <w:rFonts w:ascii="华文宋体" w:hAnsi="华文宋体" w:cs="华文宋体" w:eastAsia="华文宋体"/>
          <w:sz w:val="20"/>
          <w:szCs w:val="18"/>
        </w:rPr>
        <w:t>）由式，将各物理量的估计单位代入计算得</w:t>
      </w:r>
      <w:r>
        <w:rPr>
          <w:rFonts w:eastAsia="华文宋体" w:cs="华文宋体" w:ascii="华文宋体" w:hAnsi="华文宋体"/>
          <w:i/>
          <w:iCs/>
          <w:sz w:val="20"/>
          <w:szCs w:val="18"/>
        </w:rPr>
        <w:t>I</w:t>
      </w:r>
      <w:r>
        <w:rPr>
          <w:rFonts w:eastAsia="华文宋体" w:cs="华文宋体" w:ascii="华文宋体" w:hAnsi="华文宋体"/>
          <w:i/>
          <w:iCs/>
          <w:sz w:val="20"/>
          <w:szCs w:val="18"/>
          <w:vertAlign w:val="subscript"/>
        </w:rPr>
        <w:t>c</w:t>
      </w:r>
      <w:r>
        <w:rPr>
          <w:rFonts w:ascii="华文宋体" w:hAnsi="华文宋体" w:cs="华文宋体" w:eastAsia="华文宋体"/>
          <w:sz w:val="20"/>
          <w:szCs w:val="18"/>
        </w:rPr>
        <w:t>的国际单位为</w:t>
      </w:r>
      <w:r>
        <w:rPr>
          <w:rFonts w:eastAsia="华文宋体" w:cs="华文宋体" w:ascii="华文宋体" w:hAnsi="华文宋体"/>
          <w:sz w:val="20"/>
          <w:szCs w:val="18"/>
        </w:rPr>
        <w:t>kg·m</w:t>
      </w:r>
      <w:r>
        <w:rPr>
          <w:rFonts w:eastAsia="华文宋体" w:cs="华文宋体" w:ascii="华文宋体" w:hAnsi="华文宋体"/>
          <w:sz w:val="20"/>
          <w:szCs w:val="18"/>
          <w:vertAlign w:val="superscript"/>
        </w:rPr>
        <w:t>2</w:t>
      </w:r>
      <w:r>
        <w:rPr>
          <w:rFonts w:ascii="华文宋体" w:hAnsi="华文宋体" w:cs="华文宋体" w:eastAsia="华文宋体"/>
          <w:sz w:val="20"/>
          <w:szCs w:val="18"/>
        </w:rPr>
        <w:t>；且由式可知图（</w:t>
      </w:r>
      <w:r>
        <w:rPr>
          <w:rFonts w:eastAsia="华文宋体" w:cs="华文宋体" w:ascii="华文宋体" w:hAnsi="华文宋体"/>
          <w:sz w:val="20"/>
          <w:szCs w:val="18"/>
        </w:rPr>
        <w:t>b</w:t>
      </w:r>
      <w:r>
        <w:rPr>
          <w:rFonts w:ascii="华文宋体" w:hAnsi="华文宋体" w:cs="华文宋体" w:eastAsia="华文宋体"/>
          <w:sz w:val="20"/>
          <w:szCs w:val="18"/>
        </w:rPr>
        <w:t>）所示的拟合直线与纵轴的截距即为</w:t>
      </w:r>
      <w:r>
        <w:rPr>
          <w:rFonts w:ascii="华文宋体" w:hAnsi="华文宋体" w:cs="华文宋体" w:eastAsia="华文宋体"/>
          <w:sz w:val="20"/>
          <w:szCs w:val="18"/>
        </w:rPr>
        <w:object w:dxaOrig="541" w:dyaOrig="562">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26.9pt;height:27.95pt" filled="f" o:ole="">
            <v:imagedata r:id="rId214" o:title=""/>
          </v:shape>
          <o:OLEObject Type="Embed" ProgID="" ShapeID="ole_rId213" DrawAspect="Content" ObjectID="_390037878" r:id="rId213"/>
        </w:object>
      </w:r>
      <w:r>
        <w:rPr>
          <w:rFonts w:ascii="华文宋体" w:hAnsi="华文宋体" w:cs="华文宋体" w:eastAsia="华文宋体"/>
          <w:sz w:val="20"/>
          <w:szCs w:val="18"/>
        </w:rPr>
        <w:t>的大小，即</w:t>
      </w:r>
      <w:r>
        <w:rPr>
          <w:rFonts w:ascii="华文宋体" w:hAnsi="华文宋体" w:cs="华文宋体" w:eastAsia="华文宋体"/>
          <w:sz w:val="20"/>
          <w:szCs w:val="18"/>
        </w:rPr>
        <w:object w:dxaOrig="2163" w:dyaOrig="561">
          <v:shapetype id="_x0000_tole_rId215" coordsize="21600,21600" o:spt="ole_rId2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5" type="_x0000_tole_rId215" style="width:107.95pt;height:27.9pt" filled="f" o:ole="">
            <v:imagedata r:id="rId216" o:title=""/>
          </v:shape>
          <o:OLEObject Type="Embed" ProgID="" ShapeID="ole_rId215" DrawAspect="Content" ObjectID="_1635759974" r:id="rId215"/>
        </w:object>
      </w:r>
      <w:r>
        <w:rPr>
          <w:rFonts w:ascii="华文宋体" w:hAnsi="华文宋体" w:cs="华文宋体" w:eastAsia="华文宋体"/>
          <w:sz w:val="20"/>
          <w:szCs w:val="18"/>
        </w:rPr>
        <w:t>，计算可得</w:t>
      </w:r>
      <w:r>
        <w:rPr>
          <w:rFonts w:eastAsia="华文宋体" w:cs="华文宋体" w:ascii="华文宋体" w:hAnsi="华文宋体"/>
          <w:i/>
          <w:iCs/>
          <w:sz w:val="20"/>
          <w:szCs w:val="18"/>
        </w:rPr>
        <w:t>I</w:t>
      </w:r>
      <w:r>
        <w:rPr>
          <w:rFonts w:eastAsia="华文宋体" w:cs="华文宋体" w:ascii="华文宋体" w:hAnsi="华文宋体"/>
          <w:i/>
          <w:iCs/>
          <w:sz w:val="20"/>
          <w:szCs w:val="18"/>
          <w:vertAlign w:val="subscript"/>
        </w:rPr>
        <w:t>c</w:t>
      </w:r>
      <w:r>
        <w:rPr>
          <w:rFonts w:eastAsia="华文宋体" w:cs="华文宋体" w:ascii="华文宋体" w:hAnsi="华文宋体"/>
          <w:i/>
          <w:iCs/>
          <w:sz w:val="20"/>
          <w:szCs w:val="18"/>
        </w:rPr>
        <w:t>=</w:t>
      </w:r>
      <w:r>
        <w:rPr>
          <w:rFonts w:eastAsia="华文宋体" w:cs="华文宋体" w:ascii="华文宋体" w:hAnsi="华文宋体"/>
          <w:sz w:val="20"/>
          <w:szCs w:val="18"/>
        </w:rPr>
        <w:t>0.17.</w:t>
      </w:r>
      <w:r>
        <w:rPr>
          <w:rFonts w:ascii="华文宋体" w:hAnsi="华文宋体" w:cs="华文宋体" w:eastAsia="华文宋体"/>
          <w:sz w:val="20"/>
          <w:szCs w:val="18"/>
        </w:rPr>
        <w:t>（</w:t>
      </w:r>
      <w:r>
        <w:rPr>
          <w:rFonts w:eastAsia="华文宋体" w:cs="华文宋体" w:ascii="华文宋体" w:hAnsi="华文宋体"/>
          <w:sz w:val="20"/>
          <w:szCs w:val="18"/>
        </w:rPr>
        <w:t>3</w:t>
      </w:r>
      <w:r>
        <w:rPr>
          <w:rFonts w:ascii="华文宋体" w:hAnsi="华文宋体" w:cs="华文宋体" w:eastAsia="华文宋体"/>
          <w:sz w:val="20"/>
          <w:szCs w:val="18"/>
        </w:rPr>
        <w:t>）由式可知，拟合直线的斜率的倒数即表示重力加速度</w:t>
      </w:r>
      <w:r>
        <w:rPr>
          <w:rFonts w:eastAsia="华文宋体" w:cs="华文宋体" w:ascii="华文宋体" w:hAnsi="华文宋体"/>
          <w:i/>
          <w:iCs/>
          <w:sz w:val="20"/>
          <w:szCs w:val="18"/>
        </w:rPr>
        <w:t>g</w:t>
      </w:r>
      <w:r>
        <w:rPr>
          <w:rFonts w:ascii="华文宋体" w:hAnsi="华文宋体" w:cs="华文宋体" w:eastAsia="华文宋体"/>
          <w:sz w:val="20"/>
          <w:szCs w:val="18"/>
        </w:rPr>
        <w:t>的大小，与摆的质量无关，所以若摆的质量测量值偏大，重力加速度</w:t>
      </w:r>
      <w:r>
        <w:rPr>
          <w:rFonts w:eastAsia="华文宋体" w:cs="华文宋体" w:ascii="华文宋体" w:hAnsi="华文宋体"/>
          <w:i/>
          <w:iCs/>
          <w:sz w:val="20"/>
          <w:szCs w:val="18"/>
        </w:rPr>
        <w:t>g</w:t>
      </w:r>
      <w:r>
        <w:rPr>
          <w:rFonts w:ascii="华文宋体" w:hAnsi="华文宋体" w:cs="华文宋体" w:eastAsia="华文宋体"/>
          <w:sz w:val="20"/>
          <w:szCs w:val="18"/>
        </w:rPr>
        <w:t>的测量值不变</w:t>
      </w:r>
      <w:r>
        <w:rPr>
          <w:rFonts w:eastAsia="华文宋体" w:cs="华文宋体" w:ascii="华文宋体" w:hAnsi="华文宋体"/>
          <w:sz w:val="20"/>
          <w:szCs w:val="18"/>
        </w:rPr>
        <w:t>.</w:t>
      </w:r>
    </w:p>
    <w:p>
      <w:pPr>
        <w:pStyle w:val="Normal"/>
        <w:rPr>
          <w:rFonts w:ascii="华文宋体" w:hAnsi="华文宋体" w:eastAsia="华文宋体" w:cs="华文宋体"/>
          <w:sz w:val="20"/>
          <w:szCs w:val="18"/>
        </w:rPr>
      </w:pPr>
      <w:r>
        <w:rPr>
          <w:rFonts w:ascii="华文宋体" w:hAnsi="华文宋体" w:cs="华文宋体" w:eastAsia="华文宋体"/>
          <w:sz w:val="20"/>
          <w:szCs w:val="18"/>
        </w:rPr>
        <w:t>六、计算题</w:t>
      </w:r>
    </w:p>
    <w:p>
      <w:pPr>
        <w:pStyle w:val="Normal"/>
        <w:ind w:firstLine="400"/>
        <w:rPr/>
      </w:pPr>
      <w:r>
        <w:rPr>
          <w:rFonts w:eastAsia="华文宋体" w:cs="华文宋体" w:ascii="华文宋体" w:hAnsi="华文宋体"/>
          <w:sz w:val="20"/>
          <w:szCs w:val="18"/>
        </w:rPr>
        <w:t>30.</w:t>
      </w:r>
      <w:r>
        <w:rPr>
          <w:rFonts w:ascii="华文宋体" w:hAnsi="华文宋体" w:cs="华文宋体" w:eastAsia="华文宋体"/>
          <w:sz w:val="20"/>
          <w:szCs w:val="18"/>
        </w:rPr>
        <w:t>（</w:t>
      </w:r>
      <w:r>
        <w:rPr>
          <w:rFonts w:eastAsia="华文宋体" w:cs="华文宋体" w:ascii="华文宋体" w:hAnsi="华文宋体"/>
          <w:sz w:val="20"/>
          <w:szCs w:val="18"/>
        </w:rPr>
        <w:t>1</w:t>
      </w:r>
      <w:r>
        <w:rPr>
          <w:rFonts w:ascii="华文宋体" w:hAnsi="华文宋体" w:cs="华文宋体" w:eastAsia="华文宋体"/>
          <w:sz w:val="20"/>
          <w:szCs w:val="18"/>
        </w:rPr>
        <w:t>）</w:t>
      </w:r>
      <w:r>
        <w:rPr>
          <w:rFonts w:eastAsia="华文宋体" w:cs="华文宋体" w:ascii="华文宋体" w:hAnsi="华文宋体"/>
          <w:sz w:val="20"/>
          <w:szCs w:val="18"/>
        </w:rPr>
        <w:t xml:space="preserve">350K </w:t>
      </w:r>
      <w:r>
        <w:rPr>
          <w:rFonts w:ascii="华文宋体" w:hAnsi="华文宋体" w:cs="华文宋体" w:eastAsia="华文宋体"/>
          <w:sz w:val="20"/>
          <w:szCs w:val="18"/>
        </w:rPr>
        <w:t>（</w:t>
      </w:r>
      <w:r>
        <w:rPr>
          <w:rFonts w:eastAsia="华文宋体" w:cs="华文宋体" w:ascii="华文宋体" w:hAnsi="华文宋体"/>
          <w:sz w:val="20"/>
          <w:szCs w:val="18"/>
        </w:rPr>
        <w:t>2</w:t>
      </w:r>
      <w:r>
        <w:rPr>
          <w:rFonts w:ascii="华文宋体" w:hAnsi="华文宋体" w:cs="华文宋体" w:eastAsia="华文宋体"/>
          <w:sz w:val="20"/>
          <w:szCs w:val="18"/>
        </w:rPr>
        <w:t>）</w:t>
      </w:r>
      <w:r>
        <w:rPr>
          <w:rFonts w:eastAsia="华文宋体" w:cs="华文宋体" w:ascii="华文宋体" w:hAnsi="华文宋体"/>
          <w:sz w:val="20"/>
          <w:szCs w:val="18"/>
        </w:rPr>
        <w:t xml:space="preserve">10cm  </w:t>
      </w:r>
      <w:r>
        <w:rPr>
          <w:rFonts w:ascii="华文宋体" w:hAnsi="华文宋体" w:cs="华文宋体" w:eastAsia="华文宋体"/>
          <w:sz w:val="20"/>
          <w:szCs w:val="18"/>
        </w:rPr>
        <w:t>【解析】（</w:t>
      </w:r>
      <w:r>
        <w:rPr>
          <w:rFonts w:eastAsia="华文宋体" w:cs="华文宋体" w:ascii="华文宋体" w:hAnsi="华文宋体"/>
          <w:sz w:val="20"/>
          <w:szCs w:val="18"/>
        </w:rPr>
        <w:t>1</w:t>
      </w:r>
      <w:r>
        <w:rPr>
          <w:rFonts w:ascii="华文宋体" w:hAnsi="华文宋体" w:cs="华文宋体" w:eastAsia="华文宋体"/>
          <w:sz w:val="20"/>
          <w:szCs w:val="18"/>
        </w:rPr>
        <w:t>）初态压强</w:t>
      </w:r>
      <w:r>
        <w:rPr>
          <w:rFonts w:eastAsia="华文宋体" w:cs="华文宋体" w:ascii="华文宋体" w:hAnsi="华文宋体"/>
          <w:i/>
          <w:iCs/>
          <w:sz w:val="20"/>
          <w:szCs w:val="18"/>
        </w:rPr>
        <w:t>p</w:t>
      </w:r>
      <w:r>
        <w:rPr>
          <w:rFonts w:eastAsia="华文宋体" w:cs="华文宋体" w:ascii="华文宋体" w:hAnsi="华文宋体"/>
          <w:sz w:val="20"/>
          <w:szCs w:val="18"/>
          <w:vertAlign w:val="subscript"/>
        </w:rPr>
        <w:t>1</w:t>
      </w:r>
      <w:r>
        <w:rPr>
          <w:rFonts w:eastAsia="华文宋体" w:cs="华文宋体" w:ascii="华文宋体" w:hAnsi="华文宋体"/>
          <w:sz w:val="20"/>
          <w:szCs w:val="18"/>
        </w:rPr>
        <w:t>=(76-16)cmHg=60cmHg</w:t>
      </w:r>
      <w:r>
        <w:rPr>
          <w:rFonts w:ascii="华文宋体" w:hAnsi="华文宋体" w:cs="华文宋体" w:eastAsia="华文宋体"/>
          <w:sz w:val="20"/>
          <w:szCs w:val="18"/>
        </w:rPr>
        <w:t>，末态时左右水银面高度差为（</w:t>
      </w:r>
      <w:r>
        <w:rPr>
          <w:rFonts w:eastAsia="华文宋体" w:cs="华文宋体" w:ascii="华文宋体" w:hAnsi="华文宋体"/>
          <w:sz w:val="20"/>
          <w:szCs w:val="18"/>
        </w:rPr>
        <w:t>16-2×3</w:t>
      </w:r>
      <w:r>
        <w:rPr>
          <w:rFonts w:ascii="华文宋体" w:hAnsi="华文宋体" w:cs="华文宋体" w:eastAsia="华文宋体"/>
          <w:sz w:val="20"/>
          <w:szCs w:val="18"/>
        </w:rPr>
        <w:t>）</w:t>
      </w:r>
      <w:r>
        <w:rPr>
          <w:rFonts w:eastAsia="华文宋体" w:cs="华文宋体" w:ascii="华文宋体" w:hAnsi="华文宋体"/>
          <w:sz w:val="20"/>
          <w:szCs w:val="18"/>
        </w:rPr>
        <w:t>cm=10cm</w:t>
      </w:r>
      <w:r>
        <w:rPr>
          <w:rFonts w:ascii="华文宋体" w:hAnsi="华文宋体" w:cs="华文宋体" w:eastAsia="华文宋体"/>
          <w:sz w:val="20"/>
          <w:szCs w:val="18"/>
        </w:rPr>
        <w:t>，压强</w:t>
      </w:r>
      <w:r>
        <w:rPr>
          <w:rFonts w:eastAsia="华文宋体" w:cs="华文宋体" w:ascii="华文宋体" w:hAnsi="华文宋体"/>
          <w:i/>
          <w:iCs/>
          <w:sz w:val="20"/>
          <w:szCs w:val="18"/>
        </w:rPr>
        <w:t>p</w:t>
      </w:r>
      <w:r>
        <w:rPr>
          <w:rFonts w:eastAsia="华文宋体" w:cs="华文宋体" w:ascii="华文宋体" w:hAnsi="华文宋体"/>
          <w:sz w:val="20"/>
          <w:szCs w:val="18"/>
          <w:vertAlign w:val="subscript"/>
        </w:rPr>
        <w:t>2</w:t>
      </w:r>
      <w:r>
        <w:rPr>
          <w:rFonts w:eastAsia="华文宋体" w:cs="华文宋体" w:ascii="华文宋体" w:hAnsi="华文宋体"/>
          <w:sz w:val="20"/>
          <w:szCs w:val="18"/>
        </w:rPr>
        <w:t>=(76-10)cmHg=66cmHg</w:t>
      </w:r>
      <w:r>
        <w:rPr>
          <w:rFonts w:ascii="华文宋体" w:hAnsi="华文宋体" w:cs="华文宋体" w:eastAsia="华文宋体"/>
          <w:sz w:val="20"/>
          <w:szCs w:val="18"/>
        </w:rPr>
        <w:t>，由理想气体状态方程</w:t>
      </w:r>
      <w:r>
        <w:rPr>
          <w:rFonts w:ascii="华文宋体" w:hAnsi="华文宋体" w:cs="华文宋体" w:eastAsia="华文宋体"/>
          <w:sz w:val="20"/>
          <w:szCs w:val="18"/>
        </w:rPr>
        <w:object w:dxaOrig="941" w:dyaOrig="540">
          <v:shapetype id="_x0000_tole_rId217" coordsize="21600,21600" o:spt="ole_rId2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7" type="_x0000_tole_rId217" style="width:46.95pt;height:26.9pt" filled="f" o:ole="">
            <v:imagedata r:id="rId218" o:title=""/>
          </v:shape>
          <o:OLEObject Type="Embed" ProgID="" ShapeID="ole_rId217" DrawAspect="Content" ObjectID="_667384634" r:id="rId217"/>
        </w:object>
      </w:r>
      <w:r>
        <w:rPr>
          <w:rFonts w:ascii="华文宋体" w:hAnsi="华文宋体" w:cs="华文宋体" w:eastAsia="华文宋体"/>
          <w:sz w:val="20"/>
          <w:szCs w:val="18"/>
        </w:rPr>
        <w:t>解得</w:t>
      </w:r>
    </w:p>
    <w:p>
      <w:pPr>
        <w:pStyle w:val="Normal"/>
        <w:rPr/>
      </w:pPr>
      <w:r>
        <w:rPr>
          <w:rFonts w:eastAsia="华文宋体" w:cs="华文宋体" w:ascii="华文宋体" w:hAnsi="华文宋体"/>
          <w:sz w:val="20"/>
          <w:szCs w:val="18"/>
        </w:rPr>
        <w:object w:dxaOrig="2700" w:dyaOrig="540">
          <v:shapetype id="_x0000_tole_rId219" coordsize="21600,21600" o:spt="ole_rId2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9" type="_x0000_tole_rId219" style="width:134.95pt;height:26.9pt" filled="f" o:ole="">
            <v:imagedata r:id="rId220" o:title=""/>
          </v:shape>
          <o:OLEObject Type="Embed" ProgID="" ShapeID="ole_rId219" DrawAspect="Content" ObjectID="_1967639630" r:id="rId219"/>
        </w:object>
      </w:r>
      <w:r>
        <w:rPr>
          <w:rFonts w:ascii="华文宋体" w:hAnsi="华文宋体" w:cs="华文宋体" w:eastAsia="华文宋体"/>
          <w:sz w:val="20"/>
          <w:szCs w:val="18"/>
        </w:rPr>
        <w:t>，设加入的水银高度为</w:t>
      </w:r>
      <w:r>
        <w:rPr>
          <w:rFonts w:eastAsia="华文宋体" w:cs="华文宋体" w:ascii="华文宋体" w:hAnsi="华文宋体"/>
          <w:i/>
          <w:iCs/>
          <w:sz w:val="20"/>
          <w:szCs w:val="18"/>
        </w:rPr>
        <w:t>l</w:t>
      </w:r>
      <w:r>
        <w:rPr>
          <w:rFonts w:ascii="华文宋体" w:hAnsi="华文宋体" w:cs="华文宋体" w:eastAsia="华文宋体"/>
          <w:sz w:val="20"/>
          <w:szCs w:val="18"/>
        </w:rPr>
        <w:t>，末态时左右水银面高度差</w:t>
      </w:r>
      <w:r>
        <w:rPr>
          <w:rFonts w:eastAsia="华文宋体" w:cs="华文宋体" w:ascii="华文宋体" w:hAnsi="华文宋体"/>
          <w:i/>
          <w:iCs/>
          <w:sz w:val="20"/>
          <w:szCs w:val="18"/>
        </w:rPr>
        <w:t>h</w:t>
      </w:r>
      <w:r>
        <w:rPr>
          <w:rFonts w:eastAsia="华文宋体" w:cs="华文宋体" w:ascii="华文宋体" w:hAnsi="华文宋体"/>
          <w:sz w:val="22"/>
        </w:rPr>
        <w:t>′=</w:t>
      </w:r>
      <w:r>
        <w:rPr>
          <w:rFonts w:eastAsia="华文宋体" w:cs="华文宋体" w:ascii="华文宋体" w:hAnsi="华文宋体"/>
          <w:sz w:val="20"/>
          <w:szCs w:val="18"/>
        </w:rPr>
        <w:t>(16+2×2)-</w:t>
      </w:r>
      <w:r>
        <w:rPr>
          <w:rFonts w:eastAsia="华文宋体" w:cs="华文宋体" w:ascii="华文宋体" w:hAnsi="华文宋体"/>
          <w:i/>
          <w:iCs/>
          <w:sz w:val="20"/>
          <w:szCs w:val="18"/>
        </w:rPr>
        <w:t>l</w:t>
      </w:r>
      <w:r>
        <w:rPr>
          <w:rFonts w:ascii="华文宋体" w:hAnsi="华文宋体" w:cs="华文宋体" w:eastAsia="华文宋体"/>
          <w:sz w:val="20"/>
          <w:szCs w:val="18"/>
        </w:rPr>
        <w:t>，</w:t>
      </w:r>
    </w:p>
    <w:p>
      <w:pPr>
        <w:pStyle w:val="Normal"/>
        <w:rPr/>
      </w:pPr>
      <w:r>
        <w:rPr>
          <w:rFonts w:ascii="华文宋体" w:hAnsi="华文宋体" w:cs="华文宋体" w:eastAsia="华文宋体"/>
          <w:sz w:val="20"/>
          <w:szCs w:val="18"/>
        </w:rPr>
        <w:t>由玻意耳定律平</w:t>
      </w:r>
      <w:r>
        <w:rPr>
          <w:rFonts w:eastAsia="华文宋体" w:cs="华文宋体" w:ascii="华文宋体" w:hAnsi="华文宋体"/>
          <w:i/>
          <w:iCs/>
          <w:sz w:val="20"/>
          <w:szCs w:val="18"/>
        </w:rPr>
        <w:t>p</w:t>
      </w:r>
      <w:r>
        <w:rPr>
          <w:rFonts w:eastAsia="华文宋体" w:cs="华文宋体" w:ascii="华文宋体" w:hAnsi="华文宋体"/>
          <w:sz w:val="20"/>
          <w:szCs w:val="18"/>
          <w:vertAlign w:val="subscript"/>
        </w:rPr>
        <w:t>1</w:t>
      </w:r>
      <w:r>
        <w:rPr>
          <w:rFonts w:eastAsia="华文宋体" w:cs="华文宋体" w:ascii="华文宋体" w:hAnsi="华文宋体"/>
          <w:i/>
          <w:iCs/>
          <w:sz w:val="20"/>
          <w:szCs w:val="18"/>
        </w:rPr>
        <w:t>V</w:t>
      </w:r>
      <w:r>
        <w:rPr>
          <w:rFonts w:eastAsia="华文宋体" w:cs="华文宋体" w:ascii="华文宋体" w:hAnsi="华文宋体"/>
          <w:sz w:val="20"/>
          <w:szCs w:val="18"/>
          <w:vertAlign w:val="subscript"/>
        </w:rPr>
        <w:t>1</w:t>
      </w:r>
      <w:r>
        <w:rPr>
          <w:rFonts w:eastAsia="华文宋体" w:cs="华文宋体" w:ascii="华文宋体" w:hAnsi="华文宋体"/>
          <w:sz w:val="20"/>
          <w:szCs w:val="18"/>
        </w:rPr>
        <w:t>=</w:t>
      </w:r>
      <w:r>
        <w:rPr>
          <w:rFonts w:eastAsia="华文宋体" w:cs="华文宋体" w:ascii="华文宋体" w:hAnsi="华文宋体"/>
          <w:i/>
          <w:iCs/>
          <w:sz w:val="20"/>
          <w:szCs w:val="18"/>
        </w:rPr>
        <w:t>p</w:t>
      </w:r>
      <w:r>
        <w:rPr>
          <w:rFonts w:eastAsia="华文宋体" w:cs="华文宋体" w:ascii="华文宋体" w:hAnsi="华文宋体"/>
          <w:sz w:val="20"/>
          <w:szCs w:val="18"/>
          <w:vertAlign w:val="subscript"/>
        </w:rPr>
        <w:t>3</w:t>
      </w:r>
      <w:r>
        <w:rPr>
          <w:rFonts w:eastAsia="华文宋体" w:cs="华文宋体" w:ascii="华文宋体" w:hAnsi="华文宋体"/>
          <w:i/>
          <w:iCs/>
          <w:sz w:val="20"/>
          <w:szCs w:val="18"/>
        </w:rPr>
        <w:t>V</w:t>
      </w:r>
      <w:r>
        <w:rPr>
          <w:rFonts w:eastAsia="华文宋体" w:cs="华文宋体" w:ascii="华文宋体" w:hAnsi="华文宋体"/>
          <w:sz w:val="20"/>
          <w:szCs w:val="18"/>
          <w:vertAlign w:val="subscript"/>
        </w:rPr>
        <w:t>3</w:t>
      </w:r>
      <w:r>
        <w:rPr>
          <w:rFonts w:ascii="华文宋体" w:hAnsi="华文宋体" w:cs="华文宋体" w:eastAsia="华文宋体"/>
          <w:sz w:val="20"/>
          <w:szCs w:val="18"/>
        </w:rPr>
        <w:t>，式中</w:t>
      </w:r>
      <w:r>
        <w:rPr>
          <w:rFonts w:eastAsia="华文宋体" w:cs="华文宋体" w:ascii="华文宋体" w:hAnsi="华文宋体"/>
          <w:i/>
          <w:iCs/>
          <w:sz w:val="20"/>
          <w:szCs w:val="18"/>
        </w:rPr>
        <w:t>p</w:t>
      </w:r>
      <w:r>
        <w:rPr>
          <w:rFonts w:eastAsia="华文宋体" w:cs="华文宋体" w:ascii="华文宋体" w:hAnsi="华文宋体"/>
          <w:sz w:val="20"/>
          <w:szCs w:val="18"/>
          <w:vertAlign w:val="subscript"/>
        </w:rPr>
        <w:t>3</w:t>
      </w:r>
      <w:r>
        <w:rPr>
          <w:rFonts w:eastAsia="华文宋体" w:cs="华文宋体" w:ascii="华文宋体" w:hAnsi="华文宋体"/>
          <w:sz w:val="20"/>
          <w:szCs w:val="18"/>
        </w:rPr>
        <w:t>=76-(20-</w:t>
      </w:r>
      <w:r>
        <w:rPr>
          <w:rFonts w:eastAsia="华文宋体" w:cs="华文宋体" w:ascii="华文宋体" w:hAnsi="华文宋体"/>
          <w:i/>
          <w:iCs/>
          <w:sz w:val="20"/>
          <w:szCs w:val="18"/>
        </w:rPr>
        <w:t>l</w:t>
      </w:r>
      <w:r>
        <w:rPr>
          <w:rFonts w:eastAsia="华文宋体" w:cs="华文宋体" w:ascii="华文宋体" w:hAnsi="华文宋体"/>
          <w:sz w:val="20"/>
          <w:szCs w:val="18"/>
        </w:rPr>
        <w:t>)</w:t>
      </w:r>
      <w:r>
        <w:rPr>
          <w:rFonts w:ascii="华文宋体" w:hAnsi="华文宋体" w:cs="华文宋体" w:eastAsia="华文宋体"/>
          <w:sz w:val="20"/>
          <w:szCs w:val="18"/>
        </w:rPr>
        <w:t>，解得</w:t>
      </w:r>
      <w:r>
        <w:rPr>
          <w:rFonts w:eastAsia="华文宋体" w:cs="华文宋体" w:ascii="华文宋体" w:hAnsi="华文宋体"/>
          <w:i/>
          <w:iCs/>
          <w:sz w:val="20"/>
          <w:szCs w:val="18"/>
        </w:rPr>
        <w:t>l</w:t>
      </w:r>
      <w:r>
        <w:rPr>
          <w:rFonts w:eastAsia="华文宋体" w:cs="华文宋体" w:ascii="华文宋体" w:hAnsi="华文宋体"/>
          <w:sz w:val="20"/>
          <w:szCs w:val="18"/>
        </w:rPr>
        <w:t>=10cm.</w:t>
      </w:r>
    </w:p>
    <w:p>
      <w:pPr>
        <w:pStyle w:val="Normal"/>
        <w:ind w:firstLine="400"/>
        <w:rPr/>
      </w:pPr>
      <w:r>
        <w:rPr>
          <w:rFonts w:eastAsia="华文宋体" w:cs="华文宋体" w:ascii="华文宋体" w:hAnsi="华文宋体"/>
          <w:sz w:val="20"/>
          <w:szCs w:val="18"/>
        </w:rPr>
        <w:t>31.</w:t>
      </w:r>
      <w:r>
        <w:rPr>
          <w:rFonts w:ascii="华文宋体" w:hAnsi="华文宋体" w:cs="华文宋体" w:eastAsia="华文宋体"/>
          <w:sz w:val="20"/>
          <w:szCs w:val="18"/>
        </w:rPr>
        <w:t>（</w:t>
      </w:r>
      <w:r>
        <w:rPr>
          <w:rFonts w:eastAsia="华文宋体" w:cs="华文宋体" w:ascii="华文宋体" w:hAnsi="华文宋体"/>
          <w:sz w:val="20"/>
          <w:szCs w:val="18"/>
        </w:rPr>
        <w:t>1</w:t>
      </w:r>
      <w:r>
        <w:rPr>
          <w:rFonts w:ascii="华文宋体" w:hAnsi="华文宋体" w:cs="华文宋体" w:eastAsia="华文宋体"/>
          <w:sz w:val="20"/>
          <w:szCs w:val="18"/>
        </w:rPr>
        <w:t>）</w:t>
      </w:r>
      <w:r>
        <w:rPr>
          <w:rFonts w:ascii="华文宋体" w:hAnsi="华文宋体" w:cs="华文宋体" w:eastAsia="华文宋体"/>
          <w:sz w:val="20"/>
          <w:szCs w:val="18"/>
        </w:rPr>
        <w:object w:dxaOrig="1000" w:dyaOrig="520">
          <v:shapetype id="_x0000_tole_rId221" coordsize="21600,21600" o:spt="ole_rId2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1" type="_x0000_tole_rId221" style="width:49.95pt;height:25.9pt" filled="f" o:ole="">
            <v:imagedata r:id="rId222" o:title=""/>
          </v:shape>
          <o:OLEObject Type="Embed" ProgID="" ShapeID="ole_rId221" DrawAspect="Content" ObjectID="_66335166" r:id="rId221"/>
        </w:object>
      </w:r>
      <w:r>
        <w:rPr>
          <w:rFonts w:ascii="华文宋体" w:hAnsi="华文宋体" w:cs="华文宋体" w:eastAsia="华文宋体"/>
          <w:sz w:val="20"/>
          <w:szCs w:val="18"/>
        </w:rPr>
        <w:t>（</w:t>
      </w:r>
      <w:r>
        <w:rPr>
          <w:rFonts w:eastAsia="华文宋体" w:cs="华文宋体" w:ascii="华文宋体" w:hAnsi="华文宋体"/>
          <w:sz w:val="20"/>
          <w:szCs w:val="18"/>
        </w:rPr>
        <w:t>2</w:t>
      </w:r>
      <w:r>
        <w:rPr>
          <w:rFonts w:ascii="华文宋体" w:hAnsi="华文宋体" w:cs="华文宋体" w:eastAsia="华文宋体"/>
          <w:sz w:val="20"/>
          <w:szCs w:val="18"/>
        </w:rPr>
        <w:t>）</w:t>
      </w:r>
      <w:r>
        <w:rPr>
          <w:rFonts w:eastAsia="华文宋体" w:cs="华文宋体" w:ascii="华文宋体" w:hAnsi="华文宋体"/>
          <w:i/>
          <w:iCs/>
          <w:sz w:val="20"/>
          <w:szCs w:val="18"/>
        </w:rPr>
        <w:t>P=0  Q=m</w:t>
      </w:r>
      <w:r>
        <w:rPr>
          <w:rFonts w:eastAsia="华文宋体" w:cs="华文宋体" w:ascii="华文宋体" w:hAnsi="华文宋体"/>
          <w:sz w:val="20"/>
          <w:szCs w:val="18"/>
        </w:rPr>
        <w:t>(</w:t>
      </w:r>
      <w:r>
        <w:rPr>
          <w:rFonts w:eastAsia="华文宋体" w:cs="华文宋体" w:ascii="华文宋体" w:hAnsi="华文宋体"/>
          <w:i/>
          <w:iCs/>
          <w:sz w:val="20"/>
          <w:szCs w:val="18"/>
        </w:rPr>
        <w:t>acotθ-g</w:t>
      </w:r>
      <w:r>
        <w:rPr>
          <w:rFonts w:eastAsia="华文宋体" w:cs="华文宋体" w:ascii="华文宋体" w:hAnsi="华文宋体"/>
          <w:sz w:val="20"/>
          <w:szCs w:val="18"/>
        </w:rPr>
        <w:t>)</w:t>
      </w:r>
      <w:r>
        <w:rPr>
          <w:rFonts w:ascii="华文宋体" w:hAnsi="华文宋体" w:cs="华文宋体" w:eastAsia="华文宋体"/>
          <w:sz w:val="20"/>
          <w:szCs w:val="18"/>
        </w:rPr>
        <w:t>【解析】（</w:t>
      </w:r>
      <w:r>
        <w:rPr>
          <w:rFonts w:eastAsia="华文宋体" w:cs="华文宋体" w:ascii="华文宋体" w:hAnsi="华文宋体"/>
          <w:sz w:val="20"/>
          <w:szCs w:val="18"/>
        </w:rPr>
        <w:t>1</w:t>
      </w:r>
      <w:r>
        <w:rPr>
          <w:rFonts w:ascii="华文宋体" w:hAnsi="华文宋体" w:cs="华文宋体" w:eastAsia="华文宋体"/>
          <w:sz w:val="20"/>
          <w:szCs w:val="18"/>
        </w:rPr>
        <w:t>）设加速过程中加速度为</w:t>
      </w:r>
      <w:r>
        <w:rPr>
          <w:rFonts w:eastAsia="华文宋体" w:cs="华文宋体" w:ascii="华文宋体" w:hAnsi="华文宋体"/>
          <w:i/>
          <w:iCs/>
          <w:sz w:val="20"/>
          <w:szCs w:val="18"/>
        </w:rPr>
        <w:t>a</w:t>
      </w:r>
      <w:r>
        <w:rPr>
          <w:rFonts w:eastAsia="华文宋体" w:cs="华文宋体" w:ascii="华文宋体" w:hAnsi="华文宋体"/>
          <w:sz w:val="22"/>
        </w:rPr>
        <w:t>′</w:t>
      </w:r>
      <w:r>
        <w:rPr>
          <w:rFonts w:ascii="华文宋体" w:hAnsi="华文宋体" w:cs="华文宋体" w:eastAsia="华文宋体"/>
          <w:sz w:val="20"/>
          <w:szCs w:val="18"/>
        </w:rPr>
        <w:t>，由匀变速运动公式</w:t>
      </w:r>
      <w:r>
        <w:rPr>
          <w:rFonts w:ascii="华文宋体" w:hAnsi="华文宋体" w:cs="华文宋体" w:eastAsia="华文宋体"/>
          <w:sz w:val="20"/>
          <w:szCs w:val="18"/>
        </w:rPr>
        <w:object w:dxaOrig="3040" w:dyaOrig="520">
          <v:shapetype id="_x0000_tole_rId223" coordsize="21600,21600" o:spt="ole_rId2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3" type="_x0000_tole_rId223" style="width:151.95pt;height:25.9pt" filled="f" o:ole="">
            <v:imagedata r:id="rId224" o:title=""/>
          </v:shape>
          <o:OLEObject Type="Embed" ProgID="" ShapeID="ole_rId223" DrawAspect="Content" ObjectID="_1702094882" r:id="rId223"/>
        </w:object>
      </w:r>
      <w:r>
        <w:rPr>
          <w:rFonts w:ascii="华文宋体" w:hAnsi="华文宋体" w:cs="华文宋体" w:eastAsia="华文宋体"/>
          <w:sz w:val="20"/>
          <w:szCs w:val="18"/>
        </w:rPr>
        <w:t>，解得</w:t>
      </w:r>
      <w:r>
        <w:rPr>
          <w:rFonts w:ascii="华文宋体" w:hAnsi="华文宋体" w:cs="华文宋体" w:eastAsia="华文宋体"/>
          <w:sz w:val="20"/>
          <w:szCs w:val="18"/>
        </w:rPr>
        <w:object w:dxaOrig="1000" w:dyaOrig="520">
          <v:shapetype id="_x0000_tole_rId225" coordsize="21600,21600" o:spt="ole_rId2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5" type="_x0000_tole_rId225" style="width:49.95pt;height:25.9pt" filled="f" o:ole="">
            <v:imagedata r:id="rId226" o:title=""/>
          </v:shape>
          <o:OLEObject Type="Embed" ProgID="" ShapeID="ole_rId225" DrawAspect="Content" ObjectID="_669372905" r:id="rId225"/>
        </w:object>
      </w:r>
      <w:r>
        <w:rPr>
          <w:rFonts w:ascii="华文宋体" w:hAnsi="华文宋体" w:cs="华文宋体" w:eastAsia="华文宋体"/>
          <w:sz w:val="20"/>
          <w:szCs w:val="18"/>
        </w:rPr>
        <w:t>（</w:t>
      </w:r>
      <w:r>
        <w:rPr>
          <w:rFonts w:eastAsia="华文宋体" w:cs="华文宋体" w:ascii="华文宋体" w:hAnsi="华文宋体"/>
          <w:sz w:val="20"/>
          <w:szCs w:val="18"/>
        </w:rPr>
        <w:t>2</w:t>
      </w:r>
      <w:r>
        <w:rPr>
          <w:rFonts w:ascii="华文宋体" w:hAnsi="华文宋体" w:cs="华文宋体" w:eastAsia="华文宋体"/>
          <w:sz w:val="20"/>
          <w:szCs w:val="18"/>
        </w:rPr>
        <w:t>）设球不受车厢作用，应满足</w:t>
      </w:r>
      <w:r>
        <w:rPr>
          <w:rFonts w:eastAsia="华文宋体" w:cs="华文宋体" w:ascii="华文宋体" w:hAnsi="华文宋体"/>
          <w:i/>
          <w:iCs/>
          <w:sz w:val="20"/>
          <w:szCs w:val="18"/>
        </w:rPr>
        <w:t>N</w:t>
      </w:r>
      <w:r>
        <w:rPr>
          <w:rFonts w:eastAsia="华文宋体" w:cs="华文宋体" w:ascii="华文宋体" w:hAnsi="华文宋体"/>
          <w:sz w:val="20"/>
          <w:szCs w:val="18"/>
        </w:rPr>
        <w:t>sin</w:t>
      </w:r>
      <w:r>
        <w:rPr>
          <w:rFonts w:eastAsia="华文宋体" w:cs="华文宋体" w:ascii="华文宋体" w:hAnsi="华文宋体"/>
          <w:i/>
          <w:iCs/>
          <w:sz w:val="22"/>
        </w:rPr>
        <w:t>θ</w:t>
      </w:r>
      <w:r>
        <w:rPr>
          <w:rFonts w:eastAsia="华文宋体" w:cs="华文宋体" w:ascii="华文宋体" w:hAnsi="华文宋体"/>
          <w:sz w:val="22"/>
        </w:rPr>
        <w:t>=</w:t>
      </w:r>
      <w:r>
        <w:rPr>
          <w:rFonts w:eastAsia="华文宋体" w:cs="华文宋体" w:ascii="华文宋体" w:hAnsi="华文宋体"/>
          <w:i/>
          <w:iCs/>
          <w:sz w:val="22"/>
        </w:rPr>
        <w:t>ma</w:t>
      </w:r>
      <w:r>
        <w:rPr>
          <w:rFonts w:ascii="华文宋体" w:hAnsi="华文宋体" w:cs="华文宋体" w:eastAsia="华文宋体"/>
          <w:sz w:val="22"/>
        </w:rPr>
        <w:t>，</w:t>
      </w:r>
      <w:r>
        <w:rPr>
          <w:rFonts w:eastAsia="华文宋体" w:cs="华文宋体" w:ascii="华文宋体" w:hAnsi="华文宋体"/>
          <w:sz w:val="20"/>
          <w:szCs w:val="18"/>
        </w:rPr>
        <w:t>Ncos</w:t>
      </w:r>
      <w:r>
        <w:rPr>
          <w:rFonts w:eastAsia="华文宋体" w:cs="华文宋体" w:ascii="华文宋体" w:hAnsi="华文宋体"/>
          <w:i/>
          <w:iCs/>
          <w:sz w:val="20"/>
          <w:szCs w:val="18"/>
        </w:rPr>
        <w:t>θ=mg</w:t>
      </w:r>
      <w:r>
        <w:rPr>
          <w:rFonts w:ascii="华文宋体" w:hAnsi="华文宋体" w:cs="华文宋体" w:eastAsia="华文宋体"/>
          <w:sz w:val="20"/>
          <w:szCs w:val="18"/>
        </w:rPr>
        <w:t>，解得</w:t>
      </w:r>
      <w:r>
        <w:rPr>
          <w:rFonts w:eastAsia="华文宋体" w:cs="华文宋体" w:ascii="华文宋体" w:hAnsi="华文宋体"/>
          <w:i/>
          <w:iCs/>
          <w:sz w:val="20"/>
          <w:szCs w:val="18"/>
        </w:rPr>
        <w:t>a=g</w:t>
      </w:r>
      <w:r>
        <w:rPr>
          <w:rFonts w:eastAsia="华文宋体" w:cs="华文宋体" w:ascii="华文宋体" w:hAnsi="华文宋体"/>
          <w:sz w:val="20"/>
          <w:szCs w:val="18"/>
        </w:rPr>
        <w:t>tan</w:t>
      </w:r>
      <w:r>
        <w:rPr>
          <w:rFonts w:eastAsia="华文宋体" w:cs="华文宋体" w:ascii="华文宋体" w:hAnsi="华文宋体"/>
          <w:i/>
          <w:iCs/>
          <w:sz w:val="20"/>
          <w:szCs w:val="18"/>
        </w:rPr>
        <w:t>θ</w:t>
      </w:r>
      <w:r>
        <w:rPr>
          <w:rFonts w:ascii="华文宋体" w:hAnsi="华文宋体" w:cs="华文宋体" w:eastAsia="华文宋体"/>
          <w:sz w:val="20"/>
          <w:szCs w:val="18"/>
        </w:rPr>
        <w:t>，减速时加速度向左，此加速度由斜面支持力</w:t>
      </w:r>
      <w:r>
        <w:rPr>
          <w:rFonts w:eastAsia="华文宋体" w:cs="华文宋体" w:ascii="华文宋体" w:hAnsi="华文宋体"/>
          <w:i/>
          <w:iCs/>
          <w:sz w:val="20"/>
          <w:szCs w:val="18"/>
        </w:rPr>
        <w:t>N</w:t>
      </w:r>
      <w:r>
        <w:rPr>
          <w:rFonts w:ascii="华文宋体" w:hAnsi="华文宋体" w:cs="华文宋体" w:eastAsia="华文宋体"/>
          <w:sz w:val="20"/>
          <w:szCs w:val="18"/>
        </w:rPr>
        <w:t>与左壁支持力</w:t>
      </w:r>
      <w:r>
        <w:rPr>
          <w:rFonts w:eastAsia="华文宋体" w:cs="华文宋体" w:ascii="华文宋体" w:hAnsi="华文宋体"/>
          <w:i/>
          <w:iCs/>
          <w:sz w:val="20"/>
          <w:szCs w:val="18"/>
        </w:rPr>
        <w:t>P</w:t>
      </w:r>
      <w:r>
        <w:rPr>
          <w:rFonts w:ascii="华文宋体" w:hAnsi="华文宋体" w:cs="华文宋体" w:eastAsia="华文宋体"/>
          <w:sz w:val="20"/>
          <w:szCs w:val="18"/>
        </w:rPr>
        <w:t>共同决定，当</w:t>
      </w:r>
      <w:r>
        <w:rPr>
          <w:rFonts w:eastAsia="华文宋体" w:cs="华文宋体" w:ascii="华文宋体" w:hAnsi="华文宋体"/>
          <w:i/>
          <w:iCs/>
          <w:sz w:val="20"/>
          <w:szCs w:val="18"/>
        </w:rPr>
        <w:t>a</w:t>
      </w:r>
      <w:r>
        <w:rPr>
          <w:rFonts w:eastAsia="华文宋体" w:cs="华文宋体" w:ascii="华文宋体" w:hAnsi="华文宋体"/>
          <w:sz w:val="20"/>
          <w:szCs w:val="18"/>
        </w:rPr>
        <w:t>&gt;</w:t>
      </w:r>
      <w:r>
        <w:rPr>
          <w:rFonts w:eastAsia="华文宋体" w:cs="华文宋体" w:ascii="华文宋体" w:hAnsi="华文宋体"/>
          <w:i/>
          <w:iCs/>
          <w:sz w:val="20"/>
          <w:szCs w:val="18"/>
        </w:rPr>
        <w:t>g</w:t>
      </w:r>
      <w:r>
        <w:rPr>
          <w:rFonts w:eastAsia="华文宋体" w:cs="华文宋体" w:ascii="华文宋体" w:hAnsi="华文宋体"/>
          <w:sz w:val="20"/>
          <w:szCs w:val="18"/>
        </w:rPr>
        <w:t>tan</w:t>
      </w:r>
      <w:r>
        <w:rPr>
          <w:rFonts w:eastAsia="华文宋体" w:cs="华文宋体" w:ascii="华文宋体" w:hAnsi="华文宋体"/>
          <w:i/>
          <w:iCs/>
          <w:sz w:val="20"/>
          <w:szCs w:val="18"/>
        </w:rPr>
        <w:t>θ</w:t>
      </w:r>
      <w:r>
        <w:rPr>
          <w:rFonts w:ascii="华文宋体" w:hAnsi="华文宋体" w:cs="华文宋体" w:eastAsia="华文宋体"/>
          <w:sz w:val="20"/>
          <w:szCs w:val="18"/>
        </w:rPr>
        <w:t>时</w:t>
      </w:r>
      <w:r>
        <w:rPr>
          <w:rFonts w:eastAsia="华文宋体" w:cs="华文宋体" w:ascii="华文宋体" w:hAnsi="华文宋体"/>
          <w:i/>
          <w:iCs/>
          <w:sz w:val="20"/>
          <w:szCs w:val="18"/>
        </w:rPr>
        <w:t>P</w:t>
      </w:r>
      <w:r>
        <w:rPr>
          <w:rFonts w:eastAsia="华文宋体" w:cs="华文宋体" w:ascii="华文宋体" w:hAnsi="华文宋体"/>
          <w:sz w:val="20"/>
          <w:szCs w:val="18"/>
        </w:rPr>
        <w:t>=0</w:t>
      </w:r>
      <w:r>
        <w:rPr>
          <w:rFonts w:ascii="华文宋体" w:hAnsi="华文宋体" w:cs="华文宋体" w:eastAsia="华文宋体"/>
          <w:sz w:val="20"/>
          <w:szCs w:val="18"/>
        </w:rPr>
        <w:t>，球受力如图，由牛顿定律</w:t>
      </w:r>
      <w:r>
        <w:rPr>
          <w:rFonts w:eastAsia="华文宋体" w:cs="华文宋体" w:ascii="华文宋体" w:hAnsi="华文宋体"/>
          <w:i/>
          <w:iCs/>
          <w:sz w:val="20"/>
          <w:szCs w:val="18"/>
        </w:rPr>
        <w:t>N</w:t>
      </w:r>
      <w:r>
        <w:rPr>
          <w:rFonts w:eastAsia="华文宋体" w:cs="华文宋体" w:ascii="华文宋体" w:hAnsi="华文宋体"/>
          <w:sz w:val="20"/>
          <w:szCs w:val="18"/>
        </w:rPr>
        <w:t>sin</w:t>
      </w:r>
      <w:r>
        <w:rPr>
          <w:rFonts w:eastAsia="华文宋体" w:cs="华文宋体" w:ascii="华文宋体" w:hAnsi="华文宋体"/>
          <w:i/>
          <w:iCs/>
          <w:sz w:val="20"/>
          <w:szCs w:val="18"/>
        </w:rPr>
        <w:t>θ</w:t>
      </w:r>
      <w:r>
        <w:rPr>
          <w:rFonts w:eastAsia="华文宋体" w:cs="华文宋体" w:ascii="华文宋体" w:hAnsi="华文宋体"/>
          <w:sz w:val="20"/>
          <w:szCs w:val="18"/>
        </w:rPr>
        <w:t>=</w:t>
      </w:r>
      <w:r>
        <w:rPr>
          <w:rFonts w:eastAsia="华文宋体" w:cs="华文宋体" w:ascii="华文宋体" w:hAnsi="华文宋体"/>
          <w:i/>
          <w:iCs/>
          <w:sz w:val="20"/>
          <w:szCs w:val="18"/>
        </w:rPr>
        <w:t>ma</w:t>
      </w:r>
      <w:r>
        <w:rPr>
          <w:rFonts w:ascii="华文宋体" w:hAnsi="华文宋体" w:cs="华文宋体" w:eastAsia="华文宋体"/>
          <w:sz w:val="20"/>
          <w:szCs w:val="18"/>
        </w:rPr>
        <w:t>，</w:t>
      </w:r>
      <w:r>
        <w:rPr>
          <w:rFonts w:eastAsia="华文宋体" w:cs="华文宋体" w:ascii="华文宋体" w:hAnsi="华文宋体"/>
          <w:i/>
          <w:iCs/>
          <w:sz w:val="20"/>
          <w:szCs w:val="18"/>
        </w:rPr>
        <w:t>N</w:t>
      </w:r>
      <w:r>
        <w:rPr>
          <w:rFonts w:eastAsia="华文宋体" w:cs="华文宋体" w:ascii="华文宋体" w:hAnsi="华文宋体"/>
          <w:sz w:val="20"/>
          <w:szCs w:val="18"/>
        </w:rPr>
        <w:t>cos</w:t>
      </w:r>
      <w:r>
        <w:rPr>
          <w:rFonts w:eastAsia="华文宋体" w:cs="华文宋体" w:ascii="华文宋体" w:hAnsi="华文宋体"/>
          <w:i/>
          <w:iCs/>
          <w:sz w:val="20"/>
          <w:szCs w:val="18"/>
        </w:rPr>
        <w:t>θ</w:t>
      </w:r>
      <w:r>
        <w:rPr>
          <w:rFonts w:eastAsia="华文宋体" w:cs="华文宋体" w:ascii="华文宋体" w:hAnsi="华文宋体"/>
          <w:sz w:val="20"/>
          <w:szCs w:val="18"/>
        </w:rPr>
        <w:t>-</w:t>
      </w:r>
      <w:r>
        <w:rPr>
          <w:rFonts w:eastAsia="华文宋体" w:cs="华文宋体" w:ascii="华文宋体" w:hAnsi="华文宋体"/>
          <w:i/>
          <w:iCs/>
          <w:sz w:val="20"/>
          <w:szCs w:val="18"/>
        </w:rPr>
        <w:t>Q</w:t>
      </w:r>
      <w:r>
        <w:rPr>
          <w:rFonts w:eastAsia="华文宋体" w:cs="华文宋体" w:ascii="华文宋体" w:hAnsi="华文宋体"/>
          <w:sz w:val="20"/>
          <w:szCs w:val="18"/>
        </w:rPr>
        <w:t>=</w:t>
      </w:r>
      <w:r>
        <w:rPr>
          <w:rFonts w:eastAsia="华文宋体" w:cs="华文宋体" w:ascii="华文宋体" w:hAnsi="华文宋体"/>
          <w:i/>
          <w:iCs/>
          <w:sz w:val="20"/>
          <w:szCs w:val="18"/>
        </w:rPr>
        <w:t>mg</w:t>
      </w:r>
      <w:r>
        <w:rPr>
          <w:rFonts w:ascii="华文宋体" w:hAnsi="华文宋体" w:cs="华文宋体" w:eastAsia="华文宋体"/>
          <w:sz w:val="20"/>
          <w:szCs w:val="18"/>
        </w:rPr>
        <w:t>，解得</w:t>
      </w:r>
      <w:r>
        <w:rPr>
          <w:rFonts w:eastAsia="华文宋体" w:cs="华文宋体" w:ascii="华文宋体" w:hAnsi="华文宋体"/>
          <w:i/>
          <w:iCs/>
          <w:sz w:val="20"/>
          <w:szCs w:val="18"/>
        </w:rPr>
        <w:t>Q</w:t>
      </w:r>
      <w:r>
        <w:rPr>
          <w:rFonts w:eastAsia="华文宋体" w:cs="华文宋体" w:ascii="华文宋体" w:hAnsi="华文宋体"/>
          <w:sz w:val="20"/>
          <w:szCs w:val="18"/>
        </w:rPr>
        <w:t>=</w:t>
      </w:r>
      <w:r>
        <w:rPr>
          <w:rFonts w:eastAsia="华文宋体" w:cs="华文宋体" w:ascii="华文宋体" w:hAnsi="华文宋体"/>
          <w:i/>
          <w:iCs/>
          <w:sz w:val="20"/>
          <w:szCs w:val="18"/>
        </w:rPr>
        <w:t>m</w:t>
      </w:r>
      <w:r>
        <w:rPr>
          <w:rFonts w:eastAsia="华文宋体" w:cs="华文宋体" w:ascii="华文宋体" w:hAnsi="华文宋体"/>
          <w:sz w:val="20"/>
          <w:szCs w:val="18"/>
        </w:rPr>
        <w:t>(</w:t>
      </w:r>
      <w:r>
        <w:rPr>
          <w:rFonts w:eastAsia="华文宋体" w:cs="华文宋体" w:ascii="华文宋体" w:hAnsi="华文宋体"/>
          <w:i/>
          <w:iCs/>
          <w:sz w:val="20"/>
          <w:szCs w:val="18"/>
        </w:rPr>
        <w:t>a</w:t>
      </w:r>
      <w:r>
        <w:rPr>
          <w:rFonts w:eastAsia="华文宋体" w:cs="华文宋体" w:ascii="华文宋体" w:hAnsi="华文宋体"/>
          <w:sz w:val="20"/>
          <w:szCs w:val="18"/>
        </w:rPr>
        <w:t>cot</w:t>
      </w:r>
      <w:r>
        <w:rPr>
          <w:rFonts w:eastAsia="华文宋体" w:cs="华文宋体" w:ascii="华文宋体" w:hAnsi="华文宋体"/>
          <w:i/>
          <w:iCs/>
          <w:sz w:val="20"/>
          <w:szCs w:val="18"/>
        </w:rPr>
        <w:t>θ</w:t>
      </w:r>
      <w:r>
        <w:rPr>
          <w:rFonts w:eastAsia="华文宋体" w:cs="华文宋体" w:ascii="华文宋体" w:hAnsi="华文宋体"/>
          <w:sz w:val="20"/>
          <w:szCs w:val="18"/>
        </w:rPr>
        <w:t>-</w:t>
      </w:r>
      <w:r>
        <w:rPr>
          <w:rFonts w:eastAsia="华文宋体" w:cs="华文宋体" w:ascii="华文宋体" w:hAnsi="华文宋体"/>
          <w:i/>
          <w:iCs/>
          <w:sz w:val="20"/>
          <w:szCs w:val="18"/>
        </w:rPr>
        <w:t>g</w:t>
      </w:r>
      <w:r>
        <w:rPr>
          <w:rFonts w:eastAsia="华文宋体" w:cs="华文宋体" w:ascii="华文宋体" w:hAnsi="华文宋体"/>
          <w:sz w:val="20"/>
          <w:szCs w:val="18"/>
        </w:rPr>
        <w:t>).</w:t>
      </w:r>
    </w:p>
    <w:p>
      <w:pPr>
        <w:pStyle w:val="Normal"/>
        <w:ind w:firstLine="400"/>
        <w:jc w:val="center"/>
        <w:rPr>
          <w:rFonts w:ascii="华文宋体" w:hAnsi="华文宋体" w:eastAsia="华文宋体" w:cs="华文宋体"/>
          <w:sz w:val="20"/>
          <w:szCs w:val="18"/>
        </w:rPr>
      </w:pPr>
      <w:r>
        <w:rPr>
          <w:rFonts w:eastAsia="华文宋体" w:cs="华文宋体" w:ascii="华文宋体" w:hAnsi="华文宋体"/>
          <w:sz w:val="20"/>
          <w:szCs w:val="18"/>
        </w:rPr>
        <w:drawing>
          <wp:inline distT="0" distB="0" distL="0" distR="0">
            <wp:extent cx="560705" cy="859790"/>
            <wp:effectExtent l="0" t="0" r="0" b="0"/>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227"/>
                    <a:srcRect l="-543" t="-355" r="-543" b="-355"/>
                    <a:stretch>
                      <a:fillRect/>
                    </a:stretch>
                  </pic:blipFill>
                  <pic:spPr bwMode="auto">
                    <a:xfrm>
                      <a:off x="0" y="0"/>
                      <a:ext cx="560705" cy="859790"/>
                    </a:xfrm>
                    <a:prstGeom prst="rect">
                      <a:avLst/>
                    </a:prstGeom>
                  </pic:spPr>
                </pic:pic>
              </a:graphicData>
            </a:graphic>
          </wp:inline>
        </w:drawing>
      </w:r>
    </w:p>
    <w:p>
      <w:pPr>
        <w:pStyle w:val="Normal"/>
        <w:ind w:firstLine="400"/>
        <w:jc w:val="center"/>
        <w:rPr>
          <w:rFonts w:ascii="华文宋体" w:hAnsi="华文宋体" w:eastAsia="华文宋体" w:cs="华文宋体"/>
          <w:sz w:val="20"/>
          <w:szCs w:val="18"/>
        </w:rPr>
      </w:pPr>
      <w:r>
        <w:rPr>
          <w:rFonts w:ascii="华文宋体" w:hAnsi="华文宋体" w:cs="华文宋体" w:eastAsia="华文宋体"/>
          <w:sz w:val="20"/>
          <w:szCs w:val="18"/>
        </w:rPr>
        <w:t>第</w:t>
      </w:r>
      <w:r>
        <w:rPr>
          <w:rFonts w:eastAsia="华文宋体" w:cs="华文宋体" w:ascii="华文宋体" w:hAnsi="华文宋体"/>
          <w:sz w:val="20"/>
          <w:szCs w:val="18"/>
        </w:rPr>
        <w:t>31</w:t>
      </w:r>
      <w:r>
        <w:rPr>
          <w:rFonts w:ascii="华文宋体" w:hAnsi="华文宋体" w:cs="华文宋体" w:eastAsia="华文宋体"/>
          <w:sz w:val="20"/>
          <w:szCs w:val="18"/>
        </w:rPr>
        <w:t>题图</w:t>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r>
    </w:p>
    <w:p>
      <w:pPr>
        <w:pStyle w:val="Normal"/>
        <w:ind w:firstLine="400"/>
        <w:rPr>
          <w:rFonts w:ascii="华文宋体" w:hAnsi="华文宋体" w:eastAsia="华文宋体" w:cs="华文宋体"/>
          <w:sz w:val="20"/>
          <w:szCs w:val="18"/>
        </w:rPr>
      </w:pPr>
      <w:r>
        <w:rPr>
          <w:rFonts w:eastAsia="华文宋体" w:cs="华文宋体" w:ascii="华文宋体" w:hAnsi="华文宋体"/>
          <w:sz w:val="20"/>
          <w:szCs w:val="18"/>
        </w:rPr>
        <w:t>32.</w:t>
      </w:r>
      <w:r>
        <w:rPr>
          <w:rFonts w:ascii="华文宋体" w:hAnsi="华文宋体" w:cs="华文宋体" w:eastAsia="华文宋体"/>
          <w:sz w:val="20"/>
          <w:szCs w:val="18"/>
        </w:rPr>
        <w:t>（</w:t>
      </w:r>
      <w:r>
        <w:rPr>
          <w:rFonts w:eastAsia="华文宋体" w:cs="华文宋体" w:ascii="华文宋体" w:hAnsi="华文宋体"/>
          <w:sz w:val="20"/>
          <w:szCs w:val="18"/>
        </w:rPr>
        <w:t>1</w:t>
      </w:r>
      <w:r>
        <w:rPr>
          <w:rFonts w:ascii="华文宋体" w:hAnsi="华文宋体" w:cs="华文宋体" w:eastAsia="华文宋体"/>
          <w:sz w:val="20"/>
          <w:szCs w:val="18"/>
        </w:rPr>
        <w:t>）</w:t>
      </w:r>
      <w:r>
        <w:rPr>
          <w:rFonts w:ascii="华文宋体" w:hAnsi="华文宋体" w:cs="华文宋体" w:eastAsia="华文宋体"/>
          <w:sz w:val="20"/>
          <w:szCs w:val="18"/>
        </w:rPr>
        <w:object w:dxaOrig="801" w:dyaOrig="500">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39.95pt;height:24.95pt" filled="f" o:ole="">
            <v:imagedata r:id="rId229" o:title=""/>
          </v:shape>
          <o:OLEObject Type="Embed" ProgID="" ShapeID="ole_rId228" DrawAspect="Content" ObjectID="_13765297" r:id="rId228"/>
        </w:object>
      </w:r>
      <w:r>
        <w:rPr>
          <w:rFonts w:ascii="华文宋体" w:hAnsi="华文宋体" w:cs="华文宋体" w:eastAsia="华文宋体"/>
          <w:sz w:val="20"/>
          <w:szCs w:val="18"/>
        </w:rPr>
        <w:t xml:space="preserve">  （</w:t>
      </w:r>
      <w:r>
        <w:rPr>
          <w:rFonts w:eastAsia="华文宋体" w:cs="华文宋体" w:ascii="华文宋体" w:hAnsi="华文宋体"/>
          <w:sz w:val="20"/>
          <w:szCs w:val="18"/>
        </w:rPr>
        <w:t>2</w:t>
      </w:r>
      <w:r>
        <w:rPr>
          <w:rFonts w:ascii="华文宋体" w:hAnsi="华文宋体" w:cs="华文宋体" w:eastAsia="华文宋体"/>
          <w:sz w:val="20"/>
          <w:szCs w:val="18"/>
        </w:rPr>
        <w:t>）</w:t>
      </w:r>
      <w:r>
        <w:rPr>
          <w:rFonts w:ascii="华文宋体" w:hAnsi="华文宋体" w:cs="华文宋体" w:eastAsia="华文宋体"/>
          <w:sz w:val="20"/>
          <w:szCs w:val="18"/>
        </w:rPr>
        <w:object w:dxaOrig="1120" w:dyaOrig="540">
          <v:shapetype id="_x0000_tole_rId230" coordsize="21600,21600" o:spt="ole_rId2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0" type="_x0000_tole_rId230" style="width:55.9pt;height:26.9pt" filled="f" o:ole="">
            <v:imagedata r:id="rId231" o:title=""/>
          </v:shape>
          <o:OLEObject Type="Embed" ProgID="" ShapeID="ole_rId230" DrawAspect="Content" ObjectID="_1345986533" r:id="rId230"/>
        </w:object>
      </w:r>
      <w:r>
        <w:rPr>
          <w:rFonts w:ascii="华文宋体" w:hAnsi="华文宋体" w:cs="华文宋体" w:eastAsia="华文宋体"/>
          <w:sz w:val="20"/>
          <w:szCs w:val="18"/>
        </w:rPr>
        <w:t xml:space="preserve">  （</w:t>
      </w:r>
      <w:r>
        <w:rPr>
          <w:rFonts w:eastAsia="华文宋体" w:cs="华文宋体" w:ascii="华文宋体" w:hAnsi="华文宋体"/>
          <w:sz w:val="20"/>
          <w:szCs w:val="18"/>
        </w:rPr>
        <w:t>3</w:t>
      </w:r>
      <w:r>
        <w:rPr>
          <w:rFonts w:ascii="华文宋体" w:hAnsi="华文宋体" w:cs="华文宋体" w:eastAsia="华文宋体"/>
          <w:sz w:val="20"/>
          <w:szCs w:val="18"/>
        </w:rPr>
        <w:t>）</w:t>
      </w:r>
      <w:r>
        <w:rPr>
          <w:rFonts w:ascii="华文宋体" w:hAnsi="华文宋体" w:cs="宋体;SimSun" w:eastAsia="华文宋体"/>
          <w:sz w:val="20"/>
          <w:szCs w:val="18"/>
        </w:rPr>
        <w:t>该同学的结论错误</w:t>
      </w:r>
      <w:r>
        <w:rPr>
          <w:rFonts w:eastAsia="华文宋体" w:cs="宋体;SimSun" w:ascii="华文宋体" w:hAnsi="华文宋体"/>
          <w:sz w:val="20"/>
          <w:szCs w:val="18"/>
        </w:rPr>
        <w:t xml:space="preserve">. </w:t>
      </w:r>
      <w:r>
        <w:rPr>
          <w:rFonts w:eastAsia="华文宋体" w:cs="华文宋体" w:ascii="华文宋体" w:hAnsi="华文宋体"/>
          <w:sz w:val="20"/>
          <w:szCs w:val="18"/>
        </w:rPr>
        <w:object w:dxaOrig="980" w:dyaOrig="540">
          <v:shapetype id="_x0000_tole_rId232" coordsize="21600,21600" o:spt="ole_rId2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2" type="_x0000_tole_rId232" style="width:48.95pt;height:26.9pt" filled="f" o:ole="">
            <v:imagedata r:id="rId233" o:title=""/>
          </v:shape>
          <o:OLEObject Type="Embed" ProgID="" ShapeID="ole_rId232" DrawAspect="Content" ObjectID="_565524363" r:id="rId232"/>
        </w:object>
      </w:r>
      <w:r>
        <w:rPr>
          <w:rFonts w:eastAsia="华文宋体" w:cs="华文宋体" w:ascii="华文宋体" w:hAnsi="华文宋体"/>
          <w:sz w:val="20"/>
          <w:szCs w:val="18"/>
        </w:rPr>
        <w:t xml:space="preserve"> </w:t>
      </w:r>
      <w:r>
        <w:rPr>
          <w:rFonts w:eastAsia="华文宋体" w:cs="华文宋体" w:ascii="华文宋体" w:hAnsi="华文宋体"/>
          <w:sz w:val="20"/>
          <w:szCs w:val="18"/>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oMath>
    </w:p>
    <w:p>
      <w:pPr>
        <w:pStyle w:val="Normal"/>
        <w:ind w:firstLine="400"/>
        <w:rPr/>
      </w:pPr>
      <w:r>
        <w:rPr>
          <w:rFonts w:ascii="华文宋体" w:hAnsi="华文宋体" w:cs="华文宋体" w:eastAsia="华文宋体"/>
          <w:sz w:val="20"/>
          <w:szCs w:val="18"/>
        </w:rPr>
        <w:t>【解析】（</w:t>
      </w:r>
      <w:r>
        <w:rPr>
          <w:rFonts w:eastAsia="华文宋体" w:cs="华文宋体" w:ascii="华文宋体" w:hAnsi="华文宋体"/>
          <w:sz w:val="20"/>
          <w:szCs w:val="18"/>
        </w:rPr>
        <w:t>1</w:t>
      </w:r>
      <w:r>
        <w:rPr>
          <w:rFonts w:ascii="华文宋体" w:hAnsi="华文宋体" w:cs="华文宋体" w:eastAsia="华文宋体"/>
          <w:sz w:val="20"/>
          <w:szCs w:val="18"/>
        </w:rPr>
        <w:t>）设杆长为</w:t>
      </w:r>
      <w:r>
        <w:rPr>
          <w:rFonts w:eastAsia="华文宋体" w:cs="华文宋体" w:ascii="华文宋体" w:hAnsi="华文宋体"/>
          <w:i/>
          <w:iCs/>
          <w:sz w:val="20"/>
          <w:szCs w:val="18"/>
        </w:rPr>
        <w:t>L</w:t>
      </w:r>
      <w:r>
        <w:rPr>
          <w:rFonts w:ascii="华文宋体" w:hAnsi="华文宋体" w:cs="华文宋体" w:eastAsia="华文宋体"/>
          <w:sz w:val="20"/>
          <w:szCs w:val="18"/>
        </w:rPr>
        <w:t>，杆受到的重力矩与球受到的电场力矩平横</w:t>
      </w:r>
      <w:r>
        <w:rPr>
          <w:rFonts w:ascii="华文宋体" w:hAnsi="华文宋体" w:cs="华文宋体" w:eastAsia="华文宋体"/>
          <w:sz w:val="20"/>
          <w:szCs w:val="18"/>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oMath>
      <w:r>
        <w:rPr>
          <w:rFonts w:ascii="华文宋体" w:hAnsi="华文宋体" w:cs="华文宋体" w:eastAsia="华文宋体"/>
          <w:sz w:val="20"/>
          <w:szCs w:val="18"/>
        </w:rPr>
        <w:t>，解得</w:t>
      </w:r>
      <w:r>
        <w:rPr>
          <w:rFonts w:ascii="华文宋体" w:hAnsi="华文宋体" w:cs="华文宋体" w:eastAsia="华文宋体"/>
          <w:sz w:val="20"/>
          <w:szCs w:val="18"/>
        </w:rPr>
      </w:r>
      <m:oMath xmlns:m="http://schemas.openxmlformats.org/officeDocument/2006/math">
        <m:f>
          <m:num>
            <m:r>
              <w:rPr>
                <w:rFonts w:ascii="Cambria Math" w:hAnsi="Cambria Math"/>
              </w:rPr>
              <m:t xml:space="preserve">P</m:t>
            </m:r>
          </m:num>
          <m:den>
            <m:r>
              <w:rPr>
                <w:rFonts w:ascii="Cambria Math" w:hAnsi="Cambria Math"/>
              </w:rPr>
              <m:t xml:space="preserve">v</m:t>
            </m:r>
            <m:r>
              <m:rPr>
                <m:lit/>
                <m:nor/>
              </m:rPr>
              <w:rPr>
                <w:rFonts w:ascii="Cambria Math" w:hAnsi="Cambria Math"/>
              </w:rPr>
              <m:t xml:space="preserve">cos</m:t>
            </m:r>
            <m:r>
              <w:rPr>
                <w:rFonts w:ascii="Cambria Math" w:hAnsi="Cambria Math"/>
              </w:rPr>
              <m:t xml:space="preserve">θ</m:t>
            </m:r>
          </m:den>
        </m:f>
      </m:oMath>
      <w:r>
        <w:rPr>
          <w:rFonts w:ascii="华文宋体" w:hAnsi="华文宋体" w:cs="华文宋体" w:eastAsia="华文宋体"/>
          <w:sz w:val="20"/>
          <w:szCs w:val="18"/>
        </w:rPr>
        <w:t xml:space="preserve">  （</w:t>
      </w:r>
      <w:r>
        <w:rPr>
          <w:rFonts w:eastAsia="华文宋体" w:cs="华文宋体" w:ascii="华文宋体" w:hAnsi="华文宋体"/>
          <w:sz w:val="20"/>
          <w:szCs w:val="18"/>
        </w:rPr>
        <w:t>2</w:t>
      </w:r>
      <w:r>
        <w:rPr>
          <w:rFonts w:ascii="华文宋体" w:hAnsi="华文宋体" w:cs="华文宋体" w:eastAsia="华文宋体"/>
          <w:sz w:val="20"/>
          <w:szCs w:val="18"/>
        </w:rPr>
        <w:t>）金属板转过</w:t>
      </w:r>
      <w:r>
        <w:rPr>
          <w:rFonts w:eastAsia="华文宋体" w:cs="华文宋体" w:ascii="华文宋体" w:hAnsi="华文宋体"/>
          <w:i/>
          <w:iCs/>
          <w:sz w:val="20"/>
          <w:szCs w:val="18"/>
        </w:rPr>
        <w:t>α</w:t>
      </w:r>
      <w:r>
        <w:rPr>
          <w:rFonts w:ascii="华文宋体" w:hAnsi="华文宋体" w:cs="华文宋体" w:eastAsia="华文宋体"/>
          <w:sz w:val="20"/>
          <w:szCs w:val="18"/>
        </w:rPr>
        <w:t>角后，同样满足力矩平衡，有</w:t>
      </w:r>
      <w:r>
        <w:rPr>
          <w:rFonts w:ascii="华文宋体" w:hAnsi="华文宋体" w:cs="华文宋体" w:eastAsia="华文宋体"/>
          <w:sz w:val="20"/>
          <w:szCs w:val="18"/>
        </w:rPr>
      </w:r>
      <m:oMath xmlns:m="http://schemas.openxmlformats.org/officeDocument/2006/math">
        <m:r>
          <m:rPr>
            <m:lit/>
            <m:nor/>
          </m:rPr>
          <w:rPr>
            <w:rFonts w:ascii="Cambria Math" w:hAnsi="Cambria Math"/>
          </w:rPr>
          <m:t xml:space="preserve">fv</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P</m:t>
        </m:r>
      </m:oMath>
      <w:r>
        <w:rPr>
          <w:rFonts w:ascii="华文宋体" w:hAnsi="华文宋体" w:cs="华文宋体" w:eastAsia="华文宋体"/>
          <w:sz w:val="20"/>
          <w:szCs w:val="18"/>
        </w:rPr>
        <w:t xml:space="preserve">  联立式解得</w:t>
      </w:r>
      <w:r>
        <w:rPr>
          <w:rFonts w:ascii="华文宋体" w:hAnsi="华文宋体" w:cs="华文宋体" w:eastAsia="华文宋体"/>
          <w:sz w:val="20"/>
          <w:szCs w:val="18"/>
        </w:rPr>
      </w:r>
      <m:oMath xmlns:m="http://schemas.openxmlformats.org/officeDocument/2006/math">
        <m:f>
          <m:num>
            <m:r>
              <w:rPr>
                <w:rFonts w:ascii="Cambria Math" w:hAnsi="Cambria Math"/>
              </w:rPr>
              <m:t xml:space="preserve">5</m:t>
            </m:r>
          </m:num>
          <m:den>
            <m:r>
              <w:rPr>
                <w:rFonts w:ascii="Cambria Math" w:hAnsi="Cambria Math"/>
              </w:rPr>
              <m:t xml:space="preserve">4</m:t>
            </m:r>
          </m:den>
        </m:f>
      </m:oMath>
      <w:r>
        <w:rPr>
          <w:rFonts w:ascii="华文宋体" w:hAnsi="华文宋体" w:cs="华文宋体" w:eastAsia="华文宋体"/>
          <w:sz w:val="20"/>
          <w:szCs w:val="18"/>
        </w:rPr>
        <w:t xml:space="preserve">  （</w:t>
      </w:r>
      <w:r>
        <w:rPr>
          <w:rFonts w:eastAsia="华文宋体" w:cs="华文宋体" w:ascii="华文宋体" w:hAnsi="华文宋体"/>
          <w:sz w:val="20"/>
          <w:szCs w:val="18"/>
        </w:rPr>
        <w:t>3)</w:t>
      </w:r>
      <w:r>
        <w:rPr>
          <w:rFonts w:ascii="华文宋体" w:hAnsi="华文宋体" w:cs="华文宋体" w:eastAsia="华文宋体"/>
          <w:sz w:val="20"/>
          <w:szCs w:val="18"/>
        </w:rPr>
        <w:t>该同学的结论错误</w:t>
      </w:r>
      <w:r>
        <w:rPr>
          <w:rFonts w:eastAsia="华文宋体" w:cs="华文宋体" w:ascii="华文宋体" w:hAnsi="华文宋体"/>
          <w:sz w:val="20"/>
          <w:szCs w:val="18"/>
        </w:rPr>
        <w:t>.</w:t>
      </w:r>
      <w:r>
        <w:rPr>
          <w:rFonts w:ascii="华文宋体" w:hAnsi="华文宋体" w:cs="华文宋体" w:eastAsia="华文宋体"/>
          <w:sz w:val="20"/>
          <w:szCs w:val="18"/>
        </w:rPr>
        <w:t>因为上板接地，当板旋转</w:t>
      </w:r>
      <w:r>
        <w:rPr>
          <w:rFonts w:eastAsia="华文宋体" w:cs="华文宋体" w:ascii="华文宋体" w:hAnsi="华文宋体"/>
          <w:i/>
          <w:iCs/>
          <w:sz w:val="20"/>
          <w:szCs w:val="18"/>
        </w:rPr>
        <w:t>α</w:t>
      </w:r>
      <w:r>
        <w:rPr>
          <w:rFonts w:ascii="华文宋体" w:hAnsi="华文宋体" w:cs="华文宋体" w:eastAsia="华文宋体"/>
          <w:sz w:val="20"/>
          <w:szCs w:val="18"/>
        </w:rPr>
        <w:t>角度时，板间电场强度发生变化，电场的零势能面改变了，带电小球所在处的相对零势能面的位置也改变了，所以，带电小球的电势能也改变了</w:t>
      </w:r>
      <w:r>
        <w:rPr>
          <w:rFonts w:eastAsia="华文宋体" w:cs="华文宋体" w:ascii="华文宋体" w:hAnsi="华文宋体"/>
          <w:sz w:val="20"/>
          <w:szCs w:val="18"/>
        </w:rPr>
        <w:t>.</w:t>
      </w:r>
      <w:r>
        <w:rPr>
          <w:rFonts w:ascii="华文宋体" w:hAnsi="华文宋体" w:cs="华文宋体" w:eastAsia="华文宋体"/>
          <w:sz w:val="20"/>
          <w:szCs w:val="18"/>
        </w:rPr>
        <w:t>设带电小球与零势能面间的电势差为</w:t>
      </w:r>
      <w:r>
        <w:rPr>
          <w:rFonts w:eastAsia="华文宋体" w:cs="华文宋体" w:ascii="华文宋体" w:hAnsi="华文宋体"/>
          <w:i/>
          <w:iCs/>
          <w:sz w:val="20"/>
          <w:szCs w:val="18"/>
        </w:rPr>
        <w:t>U</w:t>
      </w:r>
      <w:r>
        <w:rPr>
          <w:rFonts w:eastAsia="华文宋体" w:cs="华文宋体" w:ascii="华文宋体" w:hAnsi="华文宋体"/>
          <w:sz w:val="20"/>
          <w:szCs w:val="18"/>
        </w:rPr>
        <w:t>′</w:t>
      </w:r>
      <w:r>
        <w:rPr>
          <w:rFonts w:ascii="华文宋体" w:hAnsi="华文宋体" w:cs="华文宋体" w:eastAsia="华文宋体"/>
          <w:sz w:val="20"/>
          <w:szCs w:val="18"/>
        </w:rPr>
        <w:t>，金属板转动前</w:t>
      </w:r>
      <w:r>
        <w:rPr>
          <w:rFonts w:ascii="华文宋体" w:hAnsi="华文宋体" w:cs="华文宋体" w:eastAsia="华文宋体"/>
          <w:sz w:val="20"/>
          <w:szCs w:val="18"/>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r>
          <m:rPr>
            <m:lit/>
            <m:nor/>
          </m:rPr>
          <w:rPr>
            <w:rFonts w:ascii="Cambria Math" w:hAnsi="Cambria Math"/>
          </w:rPr>
          <m:t xml:space="preserve">mg</m:t>
        </m:r>
      </m:oMath>
      <w:r>
        <w:rPr>
          <w:rFonts w:ascii="华文宋体" w:hAnsi="华文宋体" w:cs="华文宋体" w:eastAsia="华文宋体"/>
          <w:sz w:val="20"/>
          <w:szCs w:val="18"/>
        </w:rPr>
        <w:t>，电势能</w:t>
      </w:r>
      <w:r>
        <w:rPr>
          <w:rFonts w:ascii="华文宋体" w:hAnsi="华文宋体" w:cs="华文宋体" w:eastAsia="华文宋体"/>
          <w:sz w:val="20"/>
          <w:szCs w:val="18"/>
        </w:rPr>
      </w:r>
      <m:oMath xmlns:m="http://schemas.openxmlformats.org/officeDocument/2006/math">
        <m:f>
          <m:num>
            <m:r>
              <w:rPr>
                <w:rFonts w:ascii="Cambria Math" w:hAnsi="Cambria Math"/>
              </w:rPr>
              <m:t xml:space="preserve">3</m:t>
            </m:r>
          </m:num>
          <m:den>
            <m:r>
              <w:rPr>
                <w:rFonts w:ascii="Cambria Math" w:hAnsi="Cambria Math"/>
              </w:rPr>
              <m:t xml:space="preserve">5</m:t>
            </m:r>
          </m:den>
        </m:f>
        <m:r>
          <w:rPr>
            <w:rFonts w:ascii="Cambria Math" w:hAnsi="Cambria Math"/>
          </w:rPr>
          <m:t xml:space="preserve">W</m:t>
        </m:r>
      </m:oMath>
      <w:r>
        <w:rPr>
          <w:rFonts w:ascii="华文宋体" w:hAnsi="华文宋体" w:cs="华文宋体" w:eastAsia="华文宋体"/>
          <w:sz w:val="20"/>
          <w:szCs w:val="18"/>
        </w:rPr>
        <w:t>，金属板转动后</w:t>
      </w:r>
      <w:r>
        <w:rPr>
          <w:rFonts w:ascii="华文宋体" w:hAnsi="华文宋体" w:cs="华文宋体" w:eastAsia="华文宋体"/>
          <w:sz w:val="20"/>
          <w:szCs w:val="18"/>
        </w:rPr>
      </w:r>
      <m:oMath xmlns:m="http://schemas.openxmlformats.org/officeDocument/2006/math">
        <m:f>
          <m:num>
            <m:r>
              <w:rPr>
                <w:rFonts w:ascii="Cambria Math" w:hAnsi="Cambria Math"/>
              </w:rPr>
              <m:t xml:space="preserve">4</m:t>
            </m:r>
          </m:num>
          <m:den>
            <m:r>
              <w:rPr>
                <w:rFonts w:ascii="Cambria Math" w:hAnsi="Cambria Math"/>
              </w:rPr>
              <m:t xml:space="preserve">5</m:t>
            </m:r>
          </m:den>
        </m:f>
        <m:r>
          <w:rPr>
            <w:rFonts w:ascii="Cambria Math" w:hAnsi="Cambria Math"/>
          </w:rPr>
          <m:t xml:space="preserve">W</m:t>
        </m:r>
      </m:oMath>
      <w:r>
        <w:rPr>
          <w:rFonts w:ascii="华文宋体" w:hAnsi="华文宋体" w:cs="华文宋体" w:eastAsia="华文宋体"/>
          <w:sz w:val="20"/>
          <w:szCs w:val="18"/>
        </w:rPr>
        <w:t>，电势能</w:t>
      </w:r>
      <w:r>
        <w:rPr>
          <w:rFonts w:ascii="华文宋体" w:hAnsi="华文宋体" w:cs="华文宋体" w:eastAsia="华文宋体"/>
          <w:sz w:val="20"/>
          <w:szCs w:val="18"/>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r>
          <w:rPr>
            <w:rFonts w:ascii="Cambria Math" w:hAnsi="Cambria Math"/>
          </w:rPr>
          <m:t xml:space="preserve">=</m:t>
        </m:r>
        <m:r>
          <w:rPr>
            <w:rFonts w:ascii="Cambria Math" w:hAnsi="Cambria Math"/>
          </w:rPr>
          <m:t xml:space="preserve">W</m:t>
        </m:r>
      </m:oMath>
      <w:r>
        <w:rPr>
          <w:rFonts w:eastAsia="华文宋体" w:cs="华文宋体" w:ascii="华文宋体" w:hAnsi="华文宋体"/>
          <w:sz w:val="20"/>
          <w:szCs w:val="18"/>
        </w:rPr>
        <w:t>.</w:t>
      </w:r>
    </w:p>
    <w:p>
      <w:pPr>
        <w:pStyle w:val="Normal"/>
        <w:ind w:firstLine="400"/>
        <w:rPr/>
      </w:pPr>
      <w:r>
        <w:rPr>
          <w:rFonts w:eastAsia="华文宋体" w:cs="华文宋体" w:ascii="华文宋体" w:hAnsi="华文宋体"/>
          <w:sz w:val="20"/>
          <w:szCs w:val="18"/>
        </w:rPr>
        <w:t>33.(1)</w:t>
      </w:r>
      <w:r>
        <w:rPr>
          <w:rFonts w:eastAsia="华文宋体" w:cs="华文宋体" w:ascii="华文宋体" w:hAnsi="华文宋体"/>
          <w:sz w:val="20"/>
          <w:szCs w:val="18"/>
        </w:rPr>
      </w:r>
      <m:oMath xmlns:m="http://schemas.openxmlformats.org/officeDocument/2006/math">
        <m:r>
          <w:rPr>
            <w:rFonts w:ascii="Cambria Math" w:hAnsi="Cambria Math"/>
          </w:rPr>
          <m:t xml:space="preserve">h</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t xml:space="preserve"> </m:t>
        </m:r>
        <m:sSup>
          <m:e>
            <m:r>
              <m:rPr>
                <m:lit/>
                <m:nor/>
              </m:rPr>
              <w:rPr>
                <w:rFonts w:ascii="Cambria Math" w:hAnsi="Cambria Math"/>
              </w:rPr>
              <m:t xml:space="preserve">at</m:t>
            </m:r>
          </m:e>
          <m:sup>
            <m:r>
              <w:rPr>
                <w:rFonts w:ascii="Cambria Math" w:hAnsi="Cambria Math"/>
              </w:rPr>
              <m:t xml:space="preserve">2</m:t>
            </m:r>
          </m:sup>
        </m:sSup>
      </m:oMath>
      <w:r>
        <w:rPr>
          <w:rFonts w:eastAsia="华文宋体" w:cs="华文宋体" w:ascii="华文宋体" w:hAnsi="华文宋体"/>
          <w:sz w:val="20"/>
          <w:szCs w:val="18"/>
        </w:rPr>
        <w:t xml:space="preserve"> (2)</w:t>
      </w:r>
      <w:r>
        <w:rPr>
          <w:rFonts w:eastAsia="华文宋体" w:cs="华文宋体" w:ascii="华文宋体" w:hAnsi="华文宋体"/>
          <w:sz w:val="22"/>
        </w:rPr>
        <w:t>Δ</w:t>
      </w:r>
      <w:r>
        <w:rPr>
          <w:rFonts w:eastAsia="华文宋体" w:cs="华文宋体" w:ascii="华文宋体" w:hAnsi="华文宋体"/>
          <w:i/>
          <w:iCs/>
          <w:sz w:val="22"/>
        </w:rPr>
        <w:t>t</w:t>
      </w:r>
      <w:r>
        <w:rPr>
          <w:rFonts w:eastAsia="华文宋体" w:cs="华文宋体" w:ascii="华文宋体" w:hAnsi="华文宋体"/>
          <w:sz w:val="22"/>
        </w:rPr>
        <w:t xml:space="preserve">=1s  </w:t>
      </w:r>
      <w:r>
        <w:rPr>
          <w:rFonts w:eastAsia="华文宋体" w:cs="华文宋体" w:ascii="华文宋体" w:hAnsi="华文宋体"/>
          <w:sz w:val="20"/>
          <w:szCs w:val="18"/>
        </w:rPr>
        <w:t>(3)</w:t>
      </w:r>
      <w:r>
        <w:rPr>
          <w:rFonts w:eastAsia="华文宋体" w:cs="华文宋体" w:ascii="华文宋体" w:hAnsi="华文宋体"/>
          <w:i/>
          <w:iCs/>
          <w:sz w:val="20"/>
          <w:szCs w:val="18"/>
        </w:rPr>
        <w:t>v</w:t>
      </w:r>
      <w:r>
        <w:rPr>
          <w:rFonts w:eastAsia="华文宋体" w:cs="华文宋体" w:ascii="华文宋体" w:hAnsi="华文宋体"/>
          <w:sz w:val="20"/>
          <w:szCs w:val="18"/>
          <w:vertAlign w:val="subscript"/>
        </w:rPr>
        <w:t>3</w:t>
      </w:r>
      <w:r>
        <w:rPr>
          <w:rFonts w:eastAsia="华文宋体" w:cs="华文宋体" w:ascii="华文宋体" w:hAnsi="华文宋体"/>
          <w:sz w:val="20"/>
          <w:szCs w:val="18"/>
        </w:rPr>
        <w:t>=1m/s</w:t>
      </w:r>
      <w:r>
        <w:rPr>
          <w:rFonts w:eastAsia="华文宋体" w:cs="华文宋体" w:ascii="华文宋体" w:hAnsi="华文宋体"/>
          <w:sz w:val="20"/>
          <w:szCs w:val="18"/>
        </w:rPr>
        <w:t xml:space="preserve">  </w:t>
      </w:r>
      <w:r>
        <w:rPr>
          <w:rFonts w:ascii="华文宋体" w:hAnsi="华文宋体" w:cs="华文宋体" w:eastAsia="华文宋体"/>
          <w:sz w:val="20"/>
          <w:szCs w:val="18"/>
        </w:rPr>
        <w:t>【解析】</w:t>
      </w:r>
      <w:r>
        <w:rPr>
          <w:rFonts w:eastAsia="华文宋体" w:cs="华文宋体" w:ascii="华文宋体" w:hAnsi="华文宋体"/>
          <w:sz w:val="20"/>
          <w:szCs w:val="18"/>
        </w:rPr>
        <w:t>(1)</w:t>
      </w:r>
      <w:r>
        <w:rPr>
          <w:rFonts w:ascii="华文宋体" w:hAnsi="华文宋体" w:cs="华文宋体" w:eastAsia="华文宋体"/>
          <w:sz w:val="20"/>
          <w:szCs w:val="18"/>
        </w:rPr>
        <w:t>棒在</w:t>
      </w:r>
      <w:r>
        <w:rPr>
          <w:rFonts w:eastAsia="华文宋体" w:cs="华文宋体" w:ascii="华文宋体" w:hAnsi="华文宋体"/>
          <w:i/>
          <w:iCs/>
          <w:sz w:val="20"/>
          <w:szCs w:val="18"/>
        </w:rPr>
        <w:t>GH</w:t>
      </w:r>
      <w:r>
        <w:rPr>
          <w:rFonts w:ascii="华文宋体" w:hAnsi="华文宋体" w:cs="华文宋体" w:eastAsia="华文宋体"/>
          <w:sz w:val="20"/>
          <w:szCs w:val="18"/>
        </w:rPr>
        <w:t>处速度为</w:t>
      </w:r>
      <w:r>
        <w:rPr>
          <w:rFonts w:eastAsia="华文宋体" w:cs="华文宋体" w:ascii="华文宋体" w:hAnsi="华文宋体"/>
          <w:i/>
          <w:iCs/>
          <w:sz w:val="20"/>
          <w:szCs w:val="18"/>
        </w:rPr>
        <w:t>v</w:t>
      </w:r>
      <w:r>
        <w:rPr>
          <w:rFonts w:eastAsia="华文宋体" w:cs="华文宋体" w:ascii="华文宋体" w:hAnsi="华文宋体"/>
          <w:sz w:val="20"/>
          <w:szCs w:val="18"/>
          <w:vertAlign w:val="subscript"/>
        </w:rPr>
        <w:t>1</w:t>
      </w:r>
      <w:r>
        <w:rPr>
          <w:rFonts w:ascii="华文宋体" w:hAnsi="华文宋体" w:cs="华文宋体" w:eastAsia="华文宋体"/>
          <w:sz w:val="20"/>
          <w:szCs w:val="18"/>
        </w:rPr>
        <w:t>，因此</w:t>
      </w:r>
      <w:r>
        <w:rPr>
          <w:rFonts w:ascii="华文宋体" w:hAnsi="华文宋体" w:cs="华文宋体" w:eastAsia="华文宋体"/>
          <w:sz w:val="20"/>
          <w:szCs w:val="18"/>
        </w:rPr>
      </w:r>
      <m:oMath xmlns:m="http://schemas.openxmlformats.org/officeDocument/2006/math">
        <m:r>
          <w:rPr>
            <w:rFonts w:ascii="Cambria Math" w:hAnsi="Cambria Math"/>
          </w:rPr>
          <m:t xml:space="preserve">−</m:t>
        </m:r>
        <m:r>
          <w:rPr>
            <w:rFonts w:ascii="Cambria Math" w:hAnsi="Cambria Math"/>
          </w:rPr>
          <m:t xml:space="preserve">h</m:t>
        </m:r>
        <m:r>
          <w:rPr>
            <w:rFonts w:ascii="Cambria Math" w:hAnsi="Cambria Math"/>
          </w:rPr>
          <m:t xml:space="preserve">=</m:t>
        </m:r>
        <m:r>
          <m:rPr>
            <m:lit/>
            <m:nor/>
          </m:rPr>
          <w:rPr>
            <w:rFonts w:ascii="Cambria Math" w:hAnsi="Cambria Math"/>
          </w:rPr>
          <m:t xml:space="preserve">vt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gt</m:t>
            </m:r>
          </m:e>
          <m:sup>
            <m:r>
              <w:rPr>
                <w:rFonts w:ascii="Cambria Math" w:hAnsi="Cambria Math"/>
              </w:rPr>
              <m:t xml:space="preserve">2</m:t>
            </m:r>
          </m:sup>
        </m:sSup>
      </m:oMath>
      <w:r>
        <w:rPr>
          <w:rFonts w:ascii="华文宋体" w:hAnsi="华文宋体" w:cs="华文宋体" w:eastAsia="华文宋体"/>
          <w:sz w:val="20"/>
          <w:szCs w:val="18"/>
        </w:rPr>
        <w:t>，由此得</w:t>
      </w:r>
      <w:r>
        <w:rPr>
          <w:rFonts w:ascii="华文宋体" w:hAnsi="华文宋体" w:cs="华文宋体" w:eastAsia="华文宋体"/>
          <w:sz w:val="20"/>
          <w:szCs w:val="18"/>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g</m:t>
        </m:r>
      </m:oMath>
      <w:r>
        <w:rPr>
          <w:rFonts w:ascii="华文宋体" w:hAnsi="华文宋体" w:cs="华文宋体" w:eastAsia="华文宋体"/>
          <w:sz w:val="20"/>
          <w:szCs w:val="18"/>
        </w:rPr>
        <w:t xml:space="preserve">  </w:t>
      </w:r>
      <w:r>
        <w:rPr>
          <w:rFonts w:eastAsia="华文宋体" w:cs="华文宋体" w:ascii="华文宋体" w:hAnsi="华文宋体"/>
          <w:sz w:val="20"/>
          <w:szCs w:val="18"/>
        </w:rPr>
        <w:t>(2)</w:t>
      </w:r>
      <w:r>
        <w:rPr>
          <w:rFonts w:ascii="华文宋体" w:hAnsi="华文宋体" w:cs="华文宋体" w:eastAsia="华文宋体"/>
          <w:sz w:val="20"/>
          <w:szCs w:val="18"/>
        </w:rPr>
        <w:t>设棒移动距离</w:t>
      </w:r>
      <w:r>
        <w:rPr>
          <w:rFonts w:eastAsia="华文宋体" w:cs="华文宋体" w:ascii="华文宋体" w:hAnsi="华文宋体"/>
          <w:i/>
          <w:iCs/>
          <w:sz w:val="20"/>
          <w:szCs w:val="18"/>
        </w:rPr>
        <w:t>a</w:t>
      </w:r>
      <w:r>
        <w:rPr>
          <w:rFonts w:ascii="华文宋体" w:hAnsi="华文宋体" w:cs="华文宋体" w:eastAsia="华文宋体"/>
          <w:sz w:val="20"/>
          <w:szCs w:val="18"/>
        </w:rPr>
        <w:t>，由几何关系</w:t>
      </w:r>
      <w:r>
        <w:rPr>
          <w:rFonts w:eastAsia="华文宋体" w:cs="华文宋体" w:ascii="华文宋体" w:hAnsi="华文宋体"/>
          <w:i/>
          <w:iCs/>
          <w:sz w:val="20"/>
          <w:szCs w:val="18"/>
        </w:rPr>
        <w:t>EF</w:t>
      </w:r>
      <w:r>
        <w:rPr>
          <w:rFonts w:ascii="华文宋体" w:hAnsi="华文宋体" w:cs="华文宋体" w:eastAsia="华文宋体"/>
          <w:sz w:val="20"/>
          <w:szCs w:val="18"/>
        </w:rPr>
        <w:t>间距也为</w:t>
      </w:r>
      <w:r>
        <w:rPr>
          <w:rFonts w:eastAsia="华文宋体" w:cs="华文宋体" w:ascii="华文宋体" w:hAnsi="华文宋体"/>
          <w:i/>
          <w:iCs/>
          <w:sz w:val="20"/>
          <w:szCs w:val="18"/>
        </w:rPr>
        <w:t>a</w:t>
      </w:r>
      <w:r>
        <w:rPr>
          <w:rFonts w:ascii="华文宋体" w:hAnsi="华文宋体" w:cs="华文宋体" w:eastAsia="华文宋体"/>
          <w:sz w:val="20"/>
          <w:szCs w:val="18"/>
        </w:rPr>
        <w:t>，磁通量变化</w:t>
      </w:r>
      <w:r>
        <w:rPr>
          <w:rFonts w:ascii="华文宋体" w:hAnsi="华文宋体" w:cs="华文宋体" w:eastAsia="华文宋体"/>
          <w:sz w:val="20"/>
          <w:szCs w:val="18"/>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r>
          <m:rPr>
            <m:lit/>
            <m:nor/>
          </m:rPr>
          <w:rPr>
            <w:rFonts w:ascii="Cambria Math" w:hAnsi="Cambria Math"/>
          </w:rPr>
          <m:t xml:space="preserve">mg</m:t>
        </m:r>
      </m:oMath>
      <w:r>
        <w:rPr>
          <w:rFonts w:eastAsia="华文宋体" w:cs="华文宋体" w:ascii="华文宋体" w:hAnsi="华文宋体"/>
          <w:sz w:val="20"/>
          <w:szCs w:val="18"/>
        </w:rPr>
        <w:t>.</w:t>
      </w:r>
      <w:r>
        <w:rPr>
          <w:rFonts w:ascii="华文宋体" w:hAnsi="华文宋体" w:cs="华文宋体" w:eastAsia="华文宋体"/>
          <w:sz w:val="20"/>
          <w:szCs w:val="18"/>
        </w:rPr>
        <w:t>题设运动时回路中电流保持不变，即感应电动势不变，有</w:t>
      </w:r>
      <w:r>
        <w:rPr>
          <w:rFonts w:ascii="华文宋体" w:hAnsi="华文宋体" w:cs="华文宋体" w:eastAsia="华文宋体"/>
          <w:sz w:val="20"/>
          <w:szCs w:val="18"/>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f>
          <m:num>
            <m:r>
              <m:rPr>
                <m:lit/>
                <m:nor/>
              </m:rPr>
              <w:rPr>
                <w:rFonts w:ascii="Cambria Math" w:hAnsi="Cambria Math"/>
              </w:rPr>
              <m:t xml:space="preserve">20</m:t>
            </m:r>
          </m:num>
          <m:den>
            <m:r>
              <m:rPr>
                <m:lit/>
                <m:nor/>
              </m:rPr>
              <w:rPr>
                <w:rFonts w:ascii="Cambria Math" w:hAnsi="Cambria Math"/>
              </w:rPr>
              <m:t xml:space="preserve">50</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den>
        </m:f>
        <m:r>
          <w:rPr>
            <w:rFonts w:ascii="Cambria Math" w:hAnsi="Cambria Math"/>
          </w:rPr>
          <m:t xml:space="preserve">T</m:t>
        </m:r>
      </m:oMath>
      <w:r>
        <w:rPr>
          <w:rFonts w:ascii="华文宋体" w:hAnsi="华文宋体" w:cs="华文宋体" w:eastAsia="华文宋体"/>
          <w:sz w:val="20"/>
          <w:szCs w:val="18"/>
        </w:rPr>
        <w:t>，因此</w:t>
      </w:r>
      <w:r>
        <w:rPr>
          <w:rFonts w:ascii="华文宋体" w:hAnsi="华文宋体" w:cs="华文宋体" w:eastAsia="华文宋体"/>
          <w:sz w:val="20"/>
          <w:szCs w:val="18"/>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sSubSup>
              <m:e>
                <m:r>
                  <w:rPr>
                    <w:rFonts w:ascii="Cambria Math" w:hAnsi="Cambria Math"/>
                  </w:rPr>
                  <m:t xml:space="preserve">B</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L</m:t>
                </m:r>
              </m:e>
              <m:sup>
                <m:r>
                  <w:rPr>
                    <w:rFonts w:ascii="Cambria Math" w:hAnsi="Cambria Math"/>
                  </w:rPr>
                  <m:t xml:space="preserve">2</m:t>
                </m:r>
              </m:sup>
            </m:sSup>
            <m:r>
              <w:rPr>
                <w:rFonts w:ascii="Cambria Math" w:hAnsi="Cambria Math"/>
              </w:rPr>
              <m:t xml:space="preserve">v</m:t>
            </m:r>
          </m:num>
          <m:den>
            <m:r>
              <w:rPr>
                <w:rFonts w:ascii="Cambria Math" w:hAnsi="Cambria Math"/>
              </w:rPr>
              <m:t xml:space="preserve">R</m:t>
            </m:r>
          </m:den>
        </m:f>
      </m:oMath>
      <w:r>
        <w:rPr>
          <w:rFonts w:ascii="华文宋体" w:hAnsi="华文宋体" w:cs="华文宋体" w:eastAsia="华文宋体"/>
          <w:sz w:val="20"/>
          <w:szCs w:val="18"/>
        </w:rPr>
        <w:t>，解得</w:t>
      </w:r>
      <w:r>
        <w:rPr>
          <w:rFonts w:ascii="华文宋体" w:hAnsi="华文宋体" w:cs="华文宋体" w:eastAsia="华文宋体"/>
          <w:sz w:val="20"/>
          <w:szCs w:val="18"/>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f>
          <m:num>
            <m:sSub>
              <m:e>
                <m:r>
                  <w:rPr>
                    <w:rFonts w:ascii="Cambria Math" w:hAnsi="Cambria Math"/>
                  </w:rPr>
                  <m:t xml:space="preserve">B</m:t>
                </m:r>
              </m:e>
              <m:sub>
                <m:r>
                  <w:rPr>
                    <w:rFonts w:ascii="Cambria Math" w:hAnsi="Cambria Math"/>
                  </w:rPr>
                  <m:t xml:space="preserve">0</m:t>
                </m:r>
              </m:sub>
            </m:sSub>
            <m:r>
              <w:rPr>
                <w:rFonts w:ascii="Cambria Math" w:hAnsi="Cambria Math"/>
              </w:rPr>
              <m:t xml:space="preserve">d</m:t>
            </m:r>
          </m:num>
          <m:den>
            <m:r>
              <w:rPr>
                <w:rFonts w:ascii="Cambria Math" w:hAnsi="Cambria Math"/>
              </w:rPr>
              <m:t xml:space="preserve">d</m:t>
            </m:r>
            <m:r>
              <w:rPr>
                <w:rFonts w:ascii="Cambria Math" w:hAnsi="Cambria Math"/>
              </w:rPr>
              <m:t xml:space="preserve">+</m:t>
            </m:r>
            <m:r>
              <w:rPr>
                <w:rFonts w:ascii="Cambria Math" w:hAnsi="Cambria Math"/>
              </w:rPr>
              <m:t xml:space="preserve">x</m:t>
            </m:r>
          </m:den>
        </m:f>
        <m:r>
          <w:rPr>
            <w:rFonts w:ascii="Cambria Math" w:hAnsi="Cambria Math"/>
          </w:rPr>
          <m:t xml:space="preserve">=</m:t>
        </m:r>
        <m:f>
          <m:num>
            <m:r>
              <m:rPr>
                <m:lit/>
                <m:nor/>
              </m:rPr>
              <w:rPr>
                <w:rFonts w:ascii="Cambria Math" w:hAnsi="Cambria Math"/>
              </w:rPr>
              <m:t xml:space="preserve">20</m:t>
            </m:r>
          </m:num>
          <m:den>
            <m:r>
              <m:rPr>
                <m:lit/>
                <m:nor/>
              </m:rPr>
              <w:rPr>
                <w:rFonts w:ascii="Cambria Math" w:hAnsi="Cambria Math"/>
              </w:rPr>
              <m:t xml:space="preserve">50</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15</m:t>
            </m:r>
            <m:r>
              <w:rPr>
                <w:rFonts w:ascii="Cambria Math" w:hAnsi="Cambria Math"/>
              </w:rPr>
              <m:t xml:space="preserve">)</m:t>
            </m:r>
            <m:r>
              <w:rPr>
                <w:rFonts w:ascii="Cambria Math" w:hAnsi="Cambria Math"/>
              </w:rPr>
              <m:t xml:space="preserve">(</m:t>
            </m:r>
            <m:r>
              <w:rPr>
                <w:rFonts w:ascii="Cambria Math" w:hAnsi="Cambria Math"/>
              </w:rPr>
              <m:t xml:space="preserve">t</m:t>
            </m:r>
            <m:r>
              <w:rPr>
                <w:rFonts w:ascii="Cambria Math" w:hAnsi="Cambria Math"/>
              </w:rPr>
              <m:t xml:space="preserve">−</m:t>
            </m:r>
            <m:r>
              <m:rPr>
                <m:lit/>
                <m:nor/>
              </m:rPr>
              <w:rPr>
                <w:rFonts w:ascii="Cambria Math" w:hAnsi="Cambria Math"/>
              </w:rPr>
              <m:t xml:space="preserve">25</m:t>
            </m:r>
            <m:r>
              <w:rPr>
                <w:rFonts w:ascii="Cambria Math" w:hAnsi="Cambria Math"/>
              </w:rPr>
              <m:t xml:space="preserve">)</m:t>
            </m:r>
          </m:den>
        </m:f>
        <m:r>
          <w:rPr>
            <w:rFonts w:ascii="Cambria Math" w:hAnsi="Cambria Math"/>
          </w:rPr>
          <m:t xml:space="preserve">T</m:t>
        </m:r>
      </m:oMath>
      <w:r>
        <w:rPr>
          <w:rFonts w:eastAsia="华文宋体" w:cs="华文宋体" w:ascii="华文宋体" w:hAnsi="华文宋体"/>
          <w:sz w:val="20"/>
          <w:szCs w:val="18"/>
        </w:rPr>
        <w:t xml:space="preserve">=1s.  </w:t>
      </w:r>
      <w:r>
        <w:rPr>
          <w:rFonts w:eastAsia="华文宋体" w:cs="楷体" w:ascii="华文宋体" w:hAnsi="华文宋体"/>
          <w:sz w:val="20"/>
          <w:szCs w:val="18"/>
        </w:rPr>
        <w:t xml:space="preserve"> </w:t>
      </w:r>
      <w:r>
        <w:rPr>
          <w:rFonts w:eastAsia="华文宋体" w:cs="华文宋体" w:ascii="华文宋体" w:hAnsi="华文宋体"/>
          <w:sz w:val="20"/>
          <w:szCs w:val="18"/>
        </w:rPr>
        <w:t>(3)</w:t>
      </w:r>
      <w:r>
        <w:rPr>
          <w:rFonts w:ascii="华文宋体" w:hAnsi="华文宋体" w:cs="华文宋体" w:eastAsia="华文宋体"/>
          <w:sz w:val="20"/>
          <w:szCs w:val="18"/>
        </w:rPr>
        <w:t>设外力做功为</w:t>
      </w:r>
      <w:r>
        <w:rPr>
          <w:rFonts w:eastAsia="华文宋体" w:cs="华文宋体" w:ascii="华文宋体" w:hAnsi="华文宋体"/>
          <w:i/>
          <w:iCs/>
          <w:sz w:val="20"/>
          <w:szCs w:val="18"/>
        </w:rPr>
        <w:t>W</w:t>
      </w:r>
      <w:r>
        <w:rPr>
          <w:rFonts w:ascii="华文宋体" w:hAnsi="华文宋体" w:cs="华文宋体" w:eastAsia="华文宋体"/>
          <w:sz w:val="20"/>
          <w:szCs w:val="18"/>
        </w:rPr>
        <w:t>，克服安培力做功为</w:t>
      </w:r>
      <w:r>
        <w:rPr>
          <w:rFonts w:eastAsia="华文宋体" w:cs="华文宋体" w:ascii="华文宋体" w:hAnsi="华文宋体"/>
          <w:i/>
          <w:iCs/>
          <w:sz w:val="20"/>
          <w:szCs w:val="18"/>
        </w:rPr>
        <w:t>W</w:t>
      </w:r>
      <w:r>
        <w:rPr>
          <w:rFonts w:eastAsia="华文宋体" w:cs="华文宋体" w:ascii="华文宋体" w:hAnsi="华文宋体"/>
          <w:i/>
          <w:iCs/>
          <w:sz w:val="20"/>
          <w:szCs w:val="18"/>
          <w:vertAlign w:val="subscript"/>
        </w:rPr>
        <w:t>A</w:t>
      </w:r>
      <w:r>
        <w:rPr>
          <w:rFonts w:ascii="华文宋体" w:hAnsi="华文宋体" w:cs="华文宋体" w:eastAsia="华文宋体"/>
          <w:sz w:val="20"/>
          <w:szCs w:val="18"/>
        </w:rPr>
        <w:t>，导体棒在</w:t>
      </w:r>
      <w:r>
        <w:rPr>
          <w:rFonts w:eastAsia="华文宋体" w:cs="华文宋体" w:ascii="华文宋体" w:hAnsi="华文宋体"/>
          <w:sz w:val="20"/>
          <w:szCs w:val="18"/>
        </w:rPr>
        <w:t>EF</w:t>
      </w:r>
      <w:r>
        <w:rPr>
          <w:rFonts w:ascii="华文宋体" w:hAnsi="华文宋体" w:cs="华文宋体" w:eastAsia="华文宋体"/>
          <w:sz w:val="20"/>
          <w:szCs w:val="18"/>
        </w:rPr>
        <w:t>处的速度为</w:t>
      </w:r>
      <w:r>
        <w:rPr>
          <w:rFonts w:eastAsia="华文宋体" w:cs="华文宋体" w:ascii="华文宋体" w:hAnsi="华文宋体"/>
          <w:i/>
          <w:iCs/>
          <w:sz w:val="20"/>
          <w:szCs w:val="18"/>
        </w:rPr>
        <w:t>v</w:t>
      </w:r>
      <w:r>
        <w:rPr>
          <w:rFonts w:eastAsia="华文宋体" w:cs="华文宋体" w:ascii="华文宋体" w:hAnsi="华文宋体"/>
          <w:sz w:val="20"/>
          <w:szCs w:val="18"/>
          <w:vertAlign w:val="subscript"/>
        </w:rPr>
        <w:t>3</w:t>
      </w:r>
      <w:r>
        <w:rPr>
          <w:rFonts w:eastAsia="华文宋体" w:cs="华文宋体" w:ascii="华文宋体" w:hAnsi="华文宋体"/>
          <w:sz w:val="20"/>
          <w:szCs w:val="18"/>
        </w:rPr>
        <w:t>′</w:t>
      </w:r>
      <w:r>
        <w:rPr>
          <w:rFonts w:ascii="华文宋体" w:hAnsi="华文宋体" w:cs="华文宋体" w:eastAsia="华文宋体"/>
          <w:sz w:val="20"/>
          <w:szCs w:val="18"/>
        </w:rPr>
        <w:t>，由动能定理</w:t>
      </w:r>
      <w:r>
        <w:rPr>
          <w:rFonts w:ascii="华文宋体" w:hAnsi="华文宋体" w:cs="华文宋体" w:eastAsia="华文宋体"/>
          <w:sz w:val="20"/>
          <w:szCs w:val="18"/>
        </w:rPr>
      </w:r>
      <m:oMath xmlns:m="http://schemas.openxmlformats.org/officeDocument/2006/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m:t>
                </m:r>
                <m:r>
                  <w:rPr>
                    <w:rFonts w:ascii="Cambria Math" w:hAnsi="Cambria Math"/>
                  </w:rPr>
                  <m:t xml:space="preserve">6</m:t>
                </m:r>
                <m:r>
                  <m:rPr>
                    <m:lit/>
                    <m:nor/>
                  </m:rPr>
                  <w:rPr>
                    <w:rFonts w:ascii="Cambria Math" w:hAnsi="Cambria Math"/>
                  </w:rPr>
                  <m:t xml:space="preserve">cos</m:t>
                </m:r>
                <m:r>
                  <w:rPr>
                    <w:rFonts w:ascii="Cambria Math" w:hAnsi="Cambria Math"/>
                  </w:rPr>
                  <m:t xml:space="preserve">θ</m:t>
                </m:r>
              </m:num>
              <m:den>
                <m:r>
                  <w:rPr>
                    <w:rFonts w:ascii="Cambria Math" w:hAnsi="Cambria Math"/>
                  </w:rPr>
                  <m:t xml:space="preserve">5</m:t>
                </m:r>
                <m:rad>
                  <m:radPr>
                    <m:degHide m:val="1"/>
                  </m:radPr>
                  <m:deg/>
                  <m:e>
                    <m:r>
                      <w:rPr>
                        <w:rFonts w:ascii="Cambria Math" w:hAnsi="Cambria Math"/>
                      </w:rPr>
                      <m:t xml:space="preserve">3</m:t>
                    </m:r>
                  </m:e>
                </m:rad>
                <m:r>
                  <w:rPr>
                    <w:rFonts w:ascii="Cambria Math" w:hAnsi="Cambria Math"/>
                  </w:rPr>
                  <m:t xml:space="preserve">l</m:t>
                </m:r>
              </m:den>
            </m:f>
            <m:r>
              <w:rPr>
                <w:rFonts w:ascii="Cambria Math" w:hAnsi="Cambria Math"/>
              </w:rPr>
              <m:t xml:space="preserve">g</m:t>
            </m:r>
          </m:e>
        </m:rad>
      </m:oMath>
      <w:r>
        <w:rPr>
          <w:rFonts w:ascii="华文宋体" w:hAnsi="华文宋体" w:cs="华文宋体" w:eastAsia="华文宋体"/>
          <w:sz w:val="20"/>
          <w:szCs w:val="18"/>
        </w:rPr>
        <w:t>得</w:t>
      </w:r>
      <w:r>
        <w:rPr>
          <w:rFonts w:ascii="华文宋体" w:hAnsi="华文宋体" w:cs="华文宋体" w:eastAsia="华文宋体"/>
          <w:sz w:val="20"/>
          <w:szCs w:val="18"/>
        </w:rPr>
      </w:r>
      <m:oMath xmlns:m="http://schemas.openxmlformats.org/officeDocument/2006/math"/>
      <w:r>
        <w:rPr>
          <w:rFonts w:ascii="华文宋体" w:hAnsi="华文宋体" w:cs="华文宋体" w:eastAsia="华文宋体"/>
          <w:sz w:val="20"/>
          <w:szCs w:val="18"/>
        </w:rPr>
        <w:t>，克服安培力做功</w:t>
      </w:r>
      <w:r>
        <w:rPr>
          <w:rFonts w:ascii="华文宋体" w:hAnsi="华文宋体" w:cs="华文宋体" w:eastAsia="华文宋体"/>
          <w:sz w:val="20"/>
          <w:szCs w:val="18"/>
        </w:rPr>
      </w:r>
      <m:oMath xmlns:m="http://schemas.openxmlformats.org/officeDocument/2006/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m:t>
                </m:r>
                <m:r>
                  <w:rPr>
                    <w:rFonts w:ascii="Cambria Math" w:hAnsi="Cambria Math"/>
                  </w:rPr>
                  <m:t xml:space="preserve">6</m:t>
                </m:r>
                <m:r>
                  <m:rPr>
                    <m:lit/>
                    <m:nor/>
                  </m:rPr>
                  <w:rPr>
                    <w:rFonts w:ascii="Cambria Math" w:hAnsi="Cambria Math"/>
                  </w:rPr>
                  <m:t xml:space="preserve">cos</m:t>
                </m:r>
                <m:r>
                  <w:rPr>
                    <w:rFonts w:ascii="Cambria Math" w:hAnsi="Cambria Math"/>
                  </w:rPr>
                  <m:t xml:space="preserve">θ</m:t>
                </m:r>
              </m:num>
              <m:den>
                <m:r>
                  <w:rPr>
                    <w:rFonts w:ascii="Cambria Math" w:hAnsi="Cambria Math"/>
                  </w:rPr>
                  <m:t xml:space="preserve">5</m:t>
                </m:r>
                <m:rad>
                  <m:radPr>
                    <m:degHide m:val="1"/>
                  </m:radPr>
                  <m:deg/>
                  <m:e>
                    <m:r>
                      <w:rPr>
                        <w:rFonts w:ascii="Cambria Math" w:hAnsi="Cambria Math"/>
                      </w:rPr>
                      <m:t xml:space="preserve">3</m:t>
                    </m:r>
                  </m:e>
                </m:rad>
                <m:r>
                  <w:rPr>
                    <w:rFonts w:ascii="Cambria Math" w:hAnsi="Cambria Math"/>
                  </w:rPr>
                  <m:t xml:space="preserve">l</m:t>
                </m:r>
              </m:den>
            </m:f>
            <m:r>
              <w:rPr>
                <w:rFonts w:ascii="Cambria Math" w:hAnsi="Cambria Math"/>
              </w:rPr>
              <m:t xml:space="preserve">g</m:t>
            </m:r>
          </m:e>
        </m:rad>
      </m:oMath>
      <w:r>
        <w:rPr>
          <w:rFonts w:ascii="华文宋体" w:hAnsi="华文宋体" w:cs="华文宋体" w:eastAsia="华文宋体"/>
          <w:sz w:val="20"/>
          <w:szCs w:val="18"/>
        </w:rPr>
        <w:t>，式中</w:t>
      </w:r>
      <w:r>
        <w:rPr>
          <w:rFonts w:ascii="华文宋体" w:hAnsi="华文宋体" w:cs="华文宋体" w:eastAsia="华文宋体"/>
          <w:sz w:val="20"/>
          <w:szCs w:val="18"/>
        </w:rPr>
      </w:r>
      <m:oMath xmlns:m="http://schemas.openxmlformats.org/officeDocument/2006/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m:t>
                </m:r>
                <m:r>
                  <w:rPr>
                    <w:rFonts w:ascii="Cambria Math" w:hAnsi="Cambria Math"/>
                  </w:rPr>
                  <m:t xml:space="preserve">6</m:t>
                </m:r>
                <m:r>
                  <m:rPr>
                    <m:lit/>
                    <m:nor/>
                  </m:rPr>
                  <w:rPr>
                    <w:rFonts w:ascii="Cambria Math" w:hAnsi="Cambria Math"/>
                  </w:rPr>
                  <m:t xml:space="preserve">cos</m:t>
                </m:r>
                <m:r>
                  <w:rPr>
                    <w:rFonts w:ascii="Cambria Math" w:hAnsi="Cambria Math"/>
                  </w:rPr>
                  <m:t xml:space="preserve">θ</m:t>
                </m:r>
              </m:num>
              <m:den>
                <m:r>
                  <w:rPr>
                    <w:rFonts w:ascii="Cambria Math" w:hAnsi="Cambria Math"/>
                  </w:rPr>
                  <m:t xml:space="preserve">5</m:t>
                </m:r>
                <m:rad>
                  <m:radPr>
                    <m:degHide m:val="1"/>
                  </m:radPr>
                  <m:deg/>
                  <m:e>
                    <m:r>
                      <w:rPr>
                        <w:rFonts w:ascii="Cambria Math" w:hAnsi="Cambria Math"/>
                      </w:rPr>
                      <m:t xml:space="preserve">3</m:t>
                    </m:r>
                  </m:e>
                </m:rad>
                <m:r>
                  <w:rPr>
                    <w:rFonts w:ascii="Cambria Math" w:hAnsi="Cambria Math"/>
                  </w:rPr>
                  <m:t xml:space="preserve">l</m:t>
                </m:r>
              </m:den>
            </m:f>
            <m:r>
              <w:rPr>
                <w:rFonts w:ascii="Cambria Math" w:hAnsi="Cambria Math"/>
              </w:rPr>
              <m:t xml:space="preserve">g</m:t>
            </m:r>
          </m:e>
        </m:rad>
      </m:oMath>
      <w:r>
        <w:rPr>
          <w:rFonts w:ascii="华文宋体" w:hAnsi="华文宋体" w:cs="华文宋体" w:eastAsia="华文宋体"/>
          <w:sz w:val="20"/>
          <w:szCs w:val="18"/>
        </w:rPr>
        <w:t>，</w:t>
      </w:r>
    </w:p>
    <w:p>
      <w:pPr>
        <w:pStyle w:val="Normal"/>
        <w:rPr/>
      </w:pPr>
      <w:r>
        <w:rPr>
          <w:rFonts w:eastAsia="华文宋体" w:cs="华文宋体" w:ascii="华文宋体" w:hAnsi="华文宋体"/>
          <w:sz w:val="20"/>
          <w:szCs w:val="18"/>
        </w:rPr>
      </w:r>
      <m:oMath xmlns:m="http://schemas.openxmlformats.org/officeDocument/2006/math">
        <m:r>
          <m:rPr>
            <m:lit/>
            <m:nor/>
          </m:rPr>
          <w:rPr>
            <w:rFonts w:ascii="Cambria Math" w:hAnsi="Cambria Math"/>
          </w:rPr>
          <m:t xml:space="preserve">tan</m:t>
        </m:r>
        <m:r>
          <w:rPr>
            <w:rFonts w:ascii="Cambria Math" w:hAnsi="Cambria Math"/>
          </w:rPr>
          <m:t xml:space="preserve">α</m:t>
        </m:r>
        <m:r>
          <w:rPr>
            <w:rFonts w:ascii="Cambria Math" w:hAnsi="Cambria Math"/>
          </w:rPr>
          <m:t xml:space="preserve">=</m:t>
        </m:r>
        <m:f>
          <m:num>
            <m:r>
              <m:rPr>
                <m:lit/>
                <m:nor/>
              </m:rPr>
              <w:rPr>
                <w:rFonts w:ascii="Cambria Math" w:hAnsi="Cambria Math"/>
              </w:rPr>
              <m:t xml:space="preserve">mg</m:t>
            </m:r>
          </m:num>
          <m:den>
            <m:r>
              <w:rPr>
                <w:rFonts w:ascii="Cambria Math" w:hAnsi="Cambria Math"/>
              </w:rPr>
              <m:t xml:space="preserve">3</m:t>
            </m:r>
            <m:r>
              <m:rPr>
                <m:lit/>
                <m:nor/>
              </m:rPr>
              <w:rPr>
                <w:rFonts w:ascii="Cambria Math" w:hAnsi="Cambria Math"/>
              </w:rPr>
              <m:t xml:space="preserve">qE</m:t>
            </m:r>
          </m:den>
        </m:f>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3</m:t>
            </m:r>
          </m:den>
        </m:f>
      </m:oMath>
      <w:r>
        <w:rPr>
          <w:rFonts w:ascii="华文宋体" w:hAnsi="华文宋体" w:cs="华文宋体" w:eastAsia="华文宋体"/>
          <w:sz w:val="20"/>
          <w:szCs w:val="18"/>
        </w:rPr>
        <w:t>，代入式得</w:t>
      </w:r>
      <w:r>
        <w:rPr>
          <w:rFonts w:ascii="华文宋体" w:hAnsi="华文宋体" w:cs="华文宋体" w:eastAsia="华文宋体"/>
          <w:sz w:val="20"/>
          <w:szCs w:val="18"/>
        </w:rPr>
      </w:r>
      <m:oMath xmlns:m="http://schemas.openxmlformats.org/officeDocument/2006/math">
        <m:sSubSup>
          <m:e>
            <m:r>
              <w:rPr>
                <w:rFonts w:ascii="Cambria Math" w:hAnsi="Cambria Math"/>
              </w:rPr>
              <m:t xml:space="preserve">W</m:t>
            </m:r>
          </m:e>
          <m:sub>
            <m:r>
              <w:rPr>
                <w:rFonts w:ascii="Cambria Math" w:hAnsi="Cambria Math"/>
              </w:rPr>
              <m:t xml:space="preserve">e</m:t>
            </m:r>
          </m:sub>
          <m:sup>
            <m:r>
              <w:rPr>
                <w:rFonts w:ascii="Cambria Math" w:hAnsi="Cambria Math"/>
              </w:rPr>
              <m:t xml:space="preserve">'</m:t>
            </m:r>
          </m:sup>
        </m:sSubSup>
        <m:r>
          <w:rPr>
            <w:rFonts w:ascii="Cambria Math" w:hAnsi="Cambria Math"/>
          </w:rPr>
          <m:t xml:space="preserve">=</m:t>
        </m:r>
        <m:r>
          <w:rPr>
            <w:rFonts w:ascii="Cambria Math" w:hAnsi="Cambria Math"/>
          </w:rPr>
          <m:t xml:space="preserve">0</m:t>
        </m:r>
      </m:oMath>
      <w:r>
        <w:rPr>
          <w:rFonts w:ascii="华文宋体" w:hAnsi="华文宋体" w:cs="华文宋体" w:eastAsia="华文宋体"/>
          <w:sz w:val="20"/>
          <w:szCs w:val="18"/>
        </w:rPr>
        <w:t>，由于电流始终不变，有</w:t>
      </w:r>
      <w:r>
        <w:rPr>
          <w:rFonts w:ascii="华文宋体" w:hAnsi="华文宋体" w:cs="华文宋体" w:eastAsia="华文宋体"/>
          <w:sz w:val="20"/>
          <w:szCs w:val="18"/>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r>
          <w:rPr>
            <w:rFonts w:ascii="Cambria Math" w:hAnsi="Cambria Math"/>
          </w:rPr>
          <m:t xml:space="preserve">−</m:t>
        </m:r>
        <m:r>
          <m:rPr>
            <m:lit/>
            <m:nor/>
          </m:rPr>
          <w:rPr>
            <w:rFonts w:ascii="Cambria Math" w:hAnsi="Cambria Math"/>
          </w:rPr>
          <m:t xml:space="preserve">mgl</m:t>
        </m:r>
      </m:oMath>
      <w:r>
        <w:rPr>
          <w:rFonts w:ascii="华文宋体" w:hAnsi="华文宋体" w:cs="华文宋体" w:eastAsia="华文宋体"/>
          <w:sz w:val="20"/>
          <w:szCs w:val="18"/>
        </w:rPr>
        <w:t>，因此</w:t>
      </w:r>
    </w:p>
    <w:p>
      <w:pPr>
        <w:pStyle w:val="Normal"/>
        <w:rPr/>
      </w:pPr>
      <w:r>
        <w:rPr>
          <w:rFonts w:eastAsia="华文宋体" w:cs="华文宋体" w:ascii="华文宋体" w:hAnsi="华文宋体"/>
          <w:sz w:val="20"/>
          <w:szCs w:val="18"/>
        </w:rPr>
      </w:r>
      <m:oMath xmlns:m="http://schemas.openxmlformats.org/officeDocument/2006/math">
        <m:r>
          <w:rPr>
            <w:rFonts w:ascii="Cambria Math" w:hAnsi="Cambria Math"/>
          </w:rPr>
          <m:t xml:space="preserve">−</m:t>
        </m:r>
        <m:r>
          <w:rPr>
            <w:rFonts w:ascii="Cambria Math" w:hAnsi="Cambria Math"/>
          </w:rPr>
          <m:t xml:space="preserve">3</m:t>
        </m:r>
        <m:r>
          <m:rPr>
            <m:lit/>
            <m:nor/>
          </m:rPr>
          <w:rPr>
            <w:rFonts w:ascii="Cambria Math" w:hAnsi="Cambria Math"/>
          </w:rPr>
          <m:t xml:space="preserve">qEl</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mgl</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5</m:t>
            </m:r>
          </m:num>
          <m:den>
            <m:r>
              <w:rPr>
                <w:rFonts w:ascii="Cambria Math" w:hAnsi="Cambria Math"/>
              </w:rPr>
              <m:t xml:space="preserve">2</m:t>
            </m:r>
          </m:den>
        </m:f>
        <m:sSup>
          <m:e>
            <m:r>
              <m:rPr>
                <m:lit/>
                <m:nor/>
              </m:rPr>
              <w:rPr>
                <w:rFonts w:ascii="Cambria Math" w:hAnsi="Cambria Math"/>
              </w:rPr>
              <m:t xml:space="preserve">ml</m:t>
            </m:r>
          </m:e>
          <m:sup>
            <m:r>
              <w:rPr>
                <w:rFonts w:ascii="Cambria Math" w:hAnsi="Cambria Math"/>
              </w:rPr>
              <m:t xml:space="preserve">2</m:t>
            </m:r>
          </m:sup>
        </m:sSup>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mgl</m:t>
        </m:r>
      </m:oMath>
      <w:r>
        <w:rPr>
          <w:rFonts w:ascii="华文宋体" w:hAnsi="华文宋体" w:cs="华文宋体" w:eastAsia="华文宋体"/>
          <w:sz w:val="20"/>
          <w:szCs w:val="18"/>
        </w:rPr>
        <w:t>，代入数值得</w:t>
      </w:r>
      <w:r>
        <w:rPr>
          <w:rFonts w:ascii="华文宋体" w:hAnsi="华文宋体" w:cs="华文宋体" w:eastAsia="华文宋体"/>
          <w:sz w:val="20"/>
          <w:szCs w:val="18"/>
        </w:rPr>
      </w:r>
      <m:oMath xmlns:m="http://schemas.openxmlformats.org/officeDocument/2006/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2</m:t>
                </m:r>
                <m:r>
                  <m:rPr>
                    <m:lit/>
                    <m:nor/>
                  </m:rPr>
                  <w:rPr>
                    <w:rFonts w:ascii="Cambria Math" w:hAnsi="Cambria Math"/>
                  </w:rPr>
                  <m:t xml:space="preserve">mg</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m:t>
                </m:r>
                <m:r>
                  <w:rPr>
                    <w:rFonts w:ascii="Cambria Math" w:hAnsi="Cambria Math"/>
                  </w:rPr>
                  <m:t xml:space="preserve">6</m:t>
                </m:r>
                <m:r>
                  <m:rPr>
                    <m:lit/>
                    <m:nor/>
                  </m:rPr>
                  <w:rPr>
                    <w:rFonts w:ascii="Cambria Math" w:hAnsi="Cambria Math"/>
                  </w:rPr>
                  <m:t xml:space="preserve">qE</m:t>
                </m:r>
                <m:r>
                  <m:rPr>
                    <m:lit/>
                    <m:nor/>
                  </m:rPr>
                  <w:rPr>
                    <w:rFonts w:ascii="Cambria Math" w:hAnsi="Cambria Math"/>
                  </w:rPr>
                  <m:t xml:space="preserve">cos</m:t>
                </m:r>
                <m:r>
                  <w:rPr>
                    <w:rFonts w:ascii="Cambria Math" w:hAnsi="Cambria Math"/>
                  </w:rPr>
                  <m:t xml:space="preserve">θ</m:t>
                </m:r>
              </m:num>
              <m:den>
                <m:r>
                  <w:rPr>
                    <w:rFonts w:ascii="Cambria Math" w:hAnsi="Cambria Math"/>
                  </w:rPr>
                  <m:t xml:space="preserve">5</m:t>
                </m:r>
                <m:r>
                  <m:rPr>
                    <m:lit/>
                    <m:nor/>
                  </m:rPr>
                  <w:rPr>
                    <w:rFonts w:ascii="Cambria Math" w:hAnsi="Cambria Math"/>
                  </w:rPr>
                  <m:t xml:space="preserve">ml</m:t>
                </m:r>
              </m:den>
            </m:f>
          </m:e>
        </m:rad>
      </m:oMath>
      <w:r>
        <w:rPr>
          <w:rFonts w:ascii="华文宋体" w:hAnsi="华文宋体" w:cs="华文宋体" w:eastAsia="华文宋体"/>
          <w:sz w:val="20"/>
          <w:szCs w:val="18"/>
        </w:rPr>
        <w:t>，解得</w:t>
      </w:r>
      <w:r>
        <w:rPr>
          <w:rFonts w:eastAsia="华文宋体" w:cs="华文宋体" w:ascii="华文宋体" w:hAnsi="华文宋体"/>
          <w:i/>
          <w:iCs/>
          <w:sz w:val="20"/>
          <w:szCs w:val="18"/>
        </w:rPr>
        <w:t>v</w:t>
      </w:r>
      <w:r>
        <w:rPr>
          <w:rFonts w:eastAsia="华文宋体" w:cs="华文宋体" w:ascii="华文宋体" w:hAnsi="华文宋体"/>
          <w:sz w:val="20"/>
          <w:szCs w:val="18"/>
          <w:vertAlign w:val="subscript"/>
        </w:rPr>
        <w:t>3</w:t>
      </w:r>
      <w:r>
        <w:rPr>
          <w:rFonts w:eastAsia="华文宋体" w:cs="华文宋体" w:ascii="华文宋体" w:hAnsi="华文宋体"/>
          <w:sz w:val="20"/>
          <w:szCs w:val="18"/>
        </w:rPr>
        <w:t>=1m/s</w:t>
      </w:r>
      <w:r>
        <w:rPr>
          <w:rFonts w:ascii="华文宋体" w:hAnsi="华文宋体" w:cs="华文宋体" w:eastAsia="华文宋体"/>
          <w:sz w:val="20"/>
          <w:szCs w:val="18"/>
        </w:rPr>
        <w:t>或</w:t>
      </w:r>
      <w:r>
        <w:rPr>
          <w:rFonts w:eastAsia="华文宋体" w:cs="华文宋体" w:ascii="华文宋体" w:hAnsi="华文宋体"/>
          <w:i/>
          <w:iCs/>
          <w:sz w:val="20"/>
          <w:szCs w:val="18"/>
        </w:rPr>
        <w:t>v</w:t>
      </w:r>
      <w:r>
        <w:rPr>
          <w:rFonts w:eastAsia="华文宋体" w:cs="华文宋体" w:ascii="华文宋体" w:hAnsi="华文宋体"/>
          <w:sz w:val="20"/>
          <w:szCs w:val="18"/>
          <w:vertAlign w:val="subscript"/>
        </w:rPr>
        <w:t>3</w:t>
      </w:r>
      <w:r>
        <w:rPr>
          <w:rFonts w:eastAsia="华文宋体" w:cs="华文宋体" w:ascii="华文宋体" w:hAnsi="华文宋体"/>
          <w:sz w:val="20"/>
          <w:szCs w:val="18"/>
        </w:rPr>
        <w:t>=</w:t>
      </w:r>
      <w:r>
        <w:rPr>
          <w:rFonts w:eastAsia="华文宋体" w:cs="华文宋体" w:ascii="华文宋体" w:hAnsi="华文宋体"/>
          <w:sz w:val="20"/>
          <w:szCs w:val="18"/>
        </w:rPr>
      </w:r>
      <m:oMath xmlns:m="http://schemas.openxmlformats.org/officeDocument/2006/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m:t>
                </m:r>
                <m:r>
                  <w:rPr>
                    <w:rFonts w:ascii="Cambria Math" w:hAnsi="Cambria Math"/>
                  </w:rPr>
                  <m:t xml:space="preserve">6</m:t>
                </m:r>
                <m:r>
                  <m:rPr>
                    <m:lit/>
                    <m:nor/>
                  </m:rPr>
                  <w:rPr>
                    <w:rFonts w:ascii="Cambria Math" w:hAnsi="Cambria Math"/>
                  </w:rPr>
                  <m:t xml:space="preserve">cos</m:t>
                </m:r>
                <m:r>
                  <w:rPr>
                    <w:rFonts w:ascii="Cambria Math" w:hAnsi="Cambria Math"/>
                  </w:rPr>
                  <m:t xml:space="preserve">θ</m:t>
                </m:r>
              </m:num>
              <m:den>
                <m:r>
                  <w:rPr>
                    <w:rFonts w:ascii="Cambria Math" w:hAnsi="Cambria Math"/>
                  </w:rPr>
                  <m:t xml:space="preserve">5</m:t>
                </m:r>
                <m:rad>
                  <m:radPr>
                    <m:degHide m:val="1"/>
                  </m:radPr>
                  <m:deg/>
                  <m:e>
                    <m:r>
                      <w:rPr>
                        <w:rFonts w:ascii="Cambria Math" w:hAnsi="Cambria Math"/>
                      </w:rPr>
                      <m:t xml:space="preserve">3</m:t>
                    </m:r>
                  </m:e>
                </m:rad>
                <m:r>
                  <w:rPr>
                    <w:rFonts w:ascii="Cambria Math" w:hAnsi="Cambria Math"/>
                  </w:rPr>
                  <m:t xml:space="preserve">l</m:t>
                </m:r>
              </m:den>
            </m:f>
            <m:r>
              <w:rPr>
                <w:rFonts w:ascii="Cambria Math" w:hAnsi="Cambria Math"/>
              </w:rPr>
              <m:t xml:space="preserve">g</m:t>
            </m:r>
          </m:e>
        </m:rad>
      </m:oMath>
      <w:r>
        <w:rPr>
          <w:rFonts w:ascii="华文宋体" w:hAnsi="华文宋体" w:cs="华文宋体" w:eastAsia="华文宋体"/>
          <w:sz w:val="20"/>
          <w:szCs w:val="18"/>
        </w:rPr>
        <w:t>（舍去）</w:t>
      </w:r>
      <w:r>
        <w:rPr>
          <w:rFonts w:eastAsia="华文宋体" w:cs="华文宋体" w:ascii="华文宋体" w:hAnsi="华文宋体"/>
          <w:sz w:val="20"/>
          <w:szCs w:val="18"/>
        </w:rPr>
        <w:t>.</w:t>
      </w:r>
    </w:p>
    <w:p>
      <w:pPr>
        <w:pStyle w:val="Normal"/>
        <w:rPr>
          <w:rFonts w:ascii="华文宋体" w:hAnsi="华文宋体" w:eastAsia="华文宋体" w:cs="华文宋体"/>
          <w:sz w:val="20"/>
          <w:szCs w:val="18"/>
        </w:rPr>
      </w:pPr>
      <w:r>
        <w:rPr>
          <w:rFonts w:eastAsia="华文宋体" w:cs="华文宋体" w:ascii="华文宋体" w:hAnsi="华文宋体"/>
          <w:sz w:val="20"/>
          <w:szCs w:val="18"/>
        </w:rPr>
      </w:r>
    </w:p>
    <w:p>
      <w:pPr>
        <w:pStyle w:val="Normal"/>
        <w:rPr>
          <w:rFonts w:ascii="华文宋体" w:hAnsi="华文宋体" w:eastAsia="华文宋体" w:cs="华文宋体"/>
          <w:sz w:val="20"/>
          <w:szCs w:val="18"/>
        </w:rPr>
      </w:pPr>
      <w:r>
        <w:rPr>
          <w:rFonts w:eastAsia="华文宋体" w:cs="华文宋体" w:ascii="华文宋体" w:hAnsi="华文宋体"/>
          <w:sz w:val="20"/>
          <w:szCs w:val="18"/>
        </w:rPr>
      </w:r>
    </w:p>
    <w:p>
      <w:pPr>
        <w:pStyle w:val="Normal"/>
        <w:rPr>
          <w:rFonts w:ascii="华文宋体" w:hAnsi="华文宋体" w:eastAsia="华文宋体" w:cs="华文宋体"/>
          <w:sz w:val="22"/>
          <w:szCs w:val="20"/>
        </w:rPr>
      </w:pPr>
      <w:r>
        <w:rPr>
          <w:rFonts w:eastAsia="华文宋体" w:cs="华文宋体" w:ascii="华文宋体" w:hAnsi="华文宋体"/>
          <w:sz w:val="22"/>
          <w:szCs w:val="20"/>
        </w:rPr>
      </w:r>
    </w:p>
    <w:sectPr>
      <w:headerReference w:type="default" r:id="rId234"/>
      <w:headerReference w:type="first" r:id="rId235"/>
      <w:footerReference w:type="default" r:id="rId236"/>
      <w:footerReference w:type="first" r:id="rId237"/>
      <w:type w:val="nextPage"/>
      <w:pgSz w:w="11906" w:h="16838"/>
      <w:pgMar w:left="1800" w:right="1800" w:gutter="0" w:header="851" w:top="1440" w:footer="992" w:bottom="1440"/>
      <w:pgNumType w:start="0" w:fmt="decimal"/>
      <w:formProt w:val="false"/>
      <w:titlePg/>
      <w:textDirection w:val="lrTb"/>
      <w:docGrid w:type="lines" w:linePitch="349"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Arial Unicode MS"/>
    <w:charset w:val="86"/>
    <w:family w:val="auto"/>
    <w:pitch w:val="variable"/>
  </w:font>
  <w:font w:name="Calibri">
    <w:charset w:val="00"/>
    <w:family w:val="swiss"/>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  网址：</w:t>
    </w:r>
    <w:r>
      <w:rPr/>
      <w:t xml:space="preserve">https://shop175591889.taobao.com   </w:t>
    </w:r>
    <w:r>
      <w:rPr/>
      <w:t>微信号：</w:t>
    </w:r>
    <w:r>
      <w:rPr/>
      <w:t>kingcsa333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21"/>
      <w:numFmt w:val="decimal"/>
      <w:suff w:val="nothing"/>
      <w:lvlText w:val="%1."/>
      <w:lvlJc w:val="left"/>
      <w:pPr>
        <w:tabs>
          <w:tab w:val="num" w:pos="0"/>
        </w:tabs>
        <w:ind w:left="0" w:hanging="0"/>
      </w:pPr>
    </w:lvl>
  </w:abstractNum>
  <w:abstractNum w:abstractNumId="3">
    <w:lvl w:ilvl="0">
      <w:start w:val="1"/>
      <w:numFmt w:val="bullet"/>
      <w:lvlText w:val=""/>
      <w:lvlJc w:val="left"/>
      <w:pPr>
        <w:tabs>
          <w:tab w:val="num" w:pos="873"/>
        </w:tabs>
        <w:ind w:left="873" w:hanging="453"/>
      </w:pPr>
      <w:rPr>
        <w:rFonts w:ascii="Wingdings" w:hAnsi="Wingdings" w:cs="Wingdings" w:hint="default"/>
        <w:sz w:val="21"/>
        <w:szCs w:val="21"/>
      </w:rPr>
    </w:lvl>
    <w:lvl w:ilvl="1">
      <w:start w:val="1"/>
      <w:numFmt w:val="bullet"/>
      <w:lvlText w:val=""/>
      <w:lvlJc w:val="left"/>
      <w:pPr>
        <w:tabs>
          <w:tab w:val="num" w:pos="873"/>
        </w:tabs>
        <w:ind w:left="873" w:hanging="453"/>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4">
    <w:lvl w:ilvl="0">
      <w:start w:val="1"/>
      <w:numFmt w:val="decimal"/>
      <w:lvlText w:val="%1."/>
      <w:lvlJc w:val="left"/>
      <w:pPr>
        <w:tabs>
          <w:tab w:val="num" w:pos="397"/>
        </w:tabs>
        <w:ind w:left="397" w:hanging="397"/>
      </w:pPr>
      <w:rPr>
        <w:color w:val="000000"/>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smallCaps w:val="false"/>
        <w:caps w:val="false"/>
        <w:outline w:val="false"/>
        <w:dstrike w:val="false"/>
        <w:strike w:val="false"/>
        <w:vertAlign w:val="baseline"/>
        <w:position w:val="0"/>
        <w:sz w:val="18"/>
        <w:sz w:val="18"/>
        <w:spacing w:val="0"/>
        <w:i w:val="false"/>
        <w:shadow w:val="false"/>
        <w:u w:val="none"/>
        <w:b/>
        <w:szCs w:val="18"/>
        <w:iCs w:val="false"/>
        <w:bCs w:val="false"/>
        <w:em w:val="none"/>
        <w:vanish w:val="false"/>
        <w:rFonts w:ascii="Arial" w:hAnsi="Arial" w:eastAsia="黑体;SimHei" w:cs="Times New Roman"/>
      </w:rPr>
    </w:lvl>
    <w:lvl w:ilvl="3">
      <w:start w:val="1"/>
      <w:numFmt w:val="decimal"/>
      <w:lvlText w:val="%1.%2.%3.%4"/>
      <w:lvlJc w:val="left"/>
      <w:pPr>
        <w:tabs>
          <w:tab w:val="num" w:pos="864"/>
        </w:tabs>
        <w:ind w:left="864" w:hanging="864"/>
      </w:pPr>
      <w:rPr>
        <w:sz w:val="21"/>
        <w:rFonts w:ascii="Arial" w:hAnsi="Arial" w:eastAsia="黑体;SimHei" w:cs="Arial"/>
      </w:rPr>
    </w:lvl>
    <w:lvl w:ilvl="4">
      <w:start w:val="1"/>
      <w:numFmt w:val="decimal"/>
      <w:lvlText w:val="%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Arial Unicode MS" w:hAnsi="等线;Arial Unicode MS" w:eastAsia="等线;Arial Unicode MS" w:cs="Times New Roman"/>
      <w:color w:val="auto"/>
      <w:kern w:val="2"/>
      <w:sz w:val="21"/>
      <w:szCs w:val="22"/>
      <w:lang w:val="en-US" w:eastAsia="zh-CN" w:bidi="ar-SA"/>
    </w:rPr>
  </w:style>
  <w:style w:type="paragraph" w:styleId="Heading1">
    <w:name w:val="Heading 1"/>
    <w:basedOn w:val="Normal"/>
    <w:next w:val="Normal"/>
    <w:qFormat/>
    <w:pPr>
      <w:keepNext w:val="true"/>
      <w:widowControl/>
      <w:numPr>
        <w:ilvl w:val="0"/>
        <w:numId w:val="1"/>
      </w:numPr>
      <w:spacing w:before="240" w:after="60"/>
      <w:jc w:val="left"/>
      <w:outlineLvl w:val="0"/>
    </w:pPr>
    <w:rPr>
      <w:rFonts w:ascii="Arial" w:hAnsi="Arial" w:eastAsia="宋体;SimSun" w:cs="Arial"/>
      <w:b/>
      <w:kern w:val="2"/>
      <w:sz w:val="28"/>
      <w:szCs w:val="20"/>
      <w:lang w:eastAsia="en-US"/>
    </w:rPr>
  </w:style>
  <w:style w:type="paragraph" w:styleId="Heading2">
    <w:name w:val="Heading 2"/>
    <w:basedOn w:val="Normal"/>
    <w:next w:val="Normal"/>
    <w:qFormat/>
    <w:pPr>
      <w:keepNext w:val="true"/>
      <w:keepLines/>
      <w:numPr>
        <w:ilvl w:val="1"/>
        <w:numId w:val="1"/>
      </w:numPr>
      <w:tabs>
        <w:tab w:val="clear" w:pos="420"/>
        <w:tab w:val="left" w:pos="576" w:leader="none"/>
      </w:tabs>
      <w:spacing w:lineRule="auto" w:line="415" w:before="260" w:after="260"/>
      <w:ind w:left="576" w:hanging="576"/>
      <w:outlineLvl w:val="1"/>
    </w:pPr>
    <w:rPr>
      <w:rFonts w:ascii="Arial" w:hAnsi="Arial" w:eastAsia="黑体;SimHei" w:cs="宋体;SimSun"/>
      <w:b/>
      <w:color w:val="FF6600"/>
      <w:kern w:val="0"/>
      <w:sz w:val="32"/>
      <w:szCs w:val="32"/>
    </w:rPr>
  </w:style>
  <w:style w:type="paragraph" w:styleId="Heading3">
    <w:name w:val="Heading 3"/>
    <w:basedOn w:val="Normal"/>
    <w:next w:val="Normal"/>
    <w:qFormat/>
    <w:pPr>
      <w:keepNext w:val="true"/>
      <w:keepLines/>
      <w:numPr>
        <w:ilvl w:val="2"/>
        <w:numId w:val="1"/>
      </w:numPr>
      <w:tabs>
        <w:tab w:val="clear" w:pos="420"/>
        <w:tab w:val="left" w:pos="720" w:leader="none"/>
      </w:tabs>
      <w:spacing w:lineRule="auto" w:line="415" w:before="260" w:after="260"/>
      <w:ind w:left="720" w:hanging="720"/>
      <w:outlineLvl w:val="2"/>
    </w:pPr>
    <w:rPr>
      <w:rFonts w:ascii="Calibri" w:hAnsi="Calibri" w:eastAsia="宋体;SimSun" w:cs="宋体;SimSun"/>
      <w:b/>
      <w:color w:val="FF6600"/>
      <w:kern w:val="0"/>
      <w:sz w:val="32"/>
      <w:szCs w:val="32"/>
    </w:rPr>
  </w:style>
  <w:style w:type="paragraph" w:styleId="Heading4">
    <w:name w:val="Heading 4"/>
    <w:basedOn w:val="Normal"/>
    <w:next w:val="Normal"/>
    <w:qFormat/>
    <w:pPr>
      <w:keepNext w:val="true"/>
      <w:keepLines/>
      <w:numPr>
        <w:ilvl w:val="3"/>
        <w:numId w:val="1"/>
      </w:numPr>
      <w:tabs>
        <w:tab w:val="clear" w:pos="420"/>
        <w:tab w:val="left" w:pos="864" w:leader="none"/>
      </w:tabs>
      <w:spacing w:lineRule="auto" w:line="374" w:before="280" w:after="290"/>
      <w:ind w:left="864" w:hanging="864"/>
      <w:outlineLvl w:val="3"/>
    </w:pPr>
    <w:rPr>
      <w:rFonts w:ascii="Arial" w:hAnsi="Arial" w:eastAsia="黑体;SimHei" w:cs="宋体;SimSun"/>
      <w:b/>
      <w:color w:val="FF6600"/>
      <w:kern w:val="0"/>
      <w:sz w:val="28"/>
      <w:szCs w:val="28"/>
    </w:rPr>
  </w:style>
  <w:style w:type="paragraph" w:styleId="Heading5">
    <w:name w:val="Heading 5"/>
    <w:basedOn w:val="Normal"/>
    <w:next w:val="Normal"/>
    <w:qFormat/>
    <w:pPr>
      <w:keepNext w:val="true"/>
      <w:keepLines/>
      <w:numPr>
        <w:ilvl w:val="4"/>
        <w:numId w:val="1"/>
      </w:numPr>
      <w:tabs>
        <w:tab w:val="clear" w:pos="420"/>
        <w:tab w:val="left" w:pos="1008" w:leader="none"/>
      </w:tabs>
      <w:spacing w:lineRule="auto" w:line="374" w:before="280" w:after="290"/>
      <w:ind w:left="1008" w:hanging="1008"/>
      <w:outlineLvl w:val="4"/>
    </w:pPr>
    <w:rPr>
      <w:rFonts w:ascii="Calibri" w:hAnsi="Calibri" w:eastAsia="宋体;SimSun" w:cs="宋体;SimSun"/>
      <w:b/>
      <w:color w:val="FF6600"/>
      <w:kern w:val="0"/>
      <w:sz w:val="28"/>
      <w:szCs w:val="28"/>
    </w:rPr>
  </w:style>
  <w:style w:type="paragraph" w:styleId="Heading6">
    <w:name w:val="Heading 6"/>
    <w:basedOn w:val="Normal"/>
    <w:next w:val="Normal"/>
    <w:qFormat/>
    <w:pPr>
      <w:keepNext w:val="true"/>
      <w:keepLines/>
      <w:numPr>
        <w:ilvl w:val="5"/>
        <w:numId w:val="1"/>
      </w:numPr>
      <w:tabs>
        <w:tab w:val="clear" w:pos="420"/>
        <w:tab w:val="left" w:pos="1152" w:leader="none"/>
      </w:tabs>
      <w:spacing w:lineRule="auto" w:line="319" w:before="240" w:after="64"/>
      <w:ind w:left="1152" w:hanging="1152"/>
      <w:outlineLvl w:val="5"/>
    </w:pPr>
    <w:rPr>
      <w:rFonts w:ascii="Arial" w:hAnsi="Arial" w:eastAsia="黑体;SimHei" w:cs="宋体;SimSun"/>
      <w:b/>
      <w:color w:val="FF6600"/>
      <w:kern w:val="0"/>
      <w:sz w:val="24"/>
      <w:szCs w:val="21"/>
    </w:rPr>
  </w:style>
  <w:style w:type="paragraph" w:styleId="Heading7">
    <w:name w:val="Heading 7"/>
    <w:basedOn w:val="Normal"/>
    <w:next w:val="Normal"/>
    <w:qFormat/>
    <w:pPr>
      <w:keepNext w:val="true"/>
      <w:keepLines/>
      <w:numPr>
        <w:ilvl w:val="6"/>
        <w:numId w:val="1"/>
      </w:numPr>
      <w:tabs>
        <w:tab w:val="clear" w:pos="420"/>
        <w:tab w:val="left" w:pos="1296" w:leader="none"/>
      </w:tabs>
      <w:spacing w:lineRule="auto" w:line="319" w:before="240" w:after="64"/>
      <w:ind w:left="1296" w:hanging="1296"/>
      <w:outlineLvl w:val="6"/>
    </w:pPr>
    <w:rPr>
      <w:rFonts w:ascii="Calibri" w:hAnsi="Calibri" w:eastAsia="宋体;SimSun" w:cs="宋体;SimSun"/>
      <w:b/>
      <w:color w:val="FF6600"/>
      <w:kern w:val="0"/>
      <w:sz w:val="24"/>
      <w:szCs w:val="21"/>
    </w:rPr>
  </w:style>
  <w:style w:type="paragraph" w:styleId="Heading8">
    <w:name w:val="Heading 8"/>
    <w:basedOn w:val="Normal"/>
    <w:next w:val="Normal"/>
    <w:qFormat/>
    <w:pPr>
      <w:keepNext w:val="true"/>
      <w:keepLines/>
      <w:numPr>
        <w:ilvl w:val="7"/>
        <w:numId w:val="1"/>
      </w:numPr>
      <w:tabs>
        <w:tab w:val="clear" w:pos="420"/>
        <w:tab w:val="left" w:pos="1440" w:leader="none"/>
      </w:tabs>
      <w:spacing w:lineRule="auto" w:line="319" w:before="240" w:after="64"/>
      <w:ind w:left="1440" w:hanging="1440"/>
      <w:outlineLvl w:val="7"/>
    </w:pPr>
    <w:rPr>
      <w:rFonts w:ascii="Arial" w:hAnsi="Arial" w:eastAsia="黑体;SimHei" w:cs="宋体;SimSun"/>
      <w:bCs/>
      <w:color w:val="FF6600"/>
      <w:kern w:val="0"/>
      <w:sz w:val="24"/>
      <w:szCs w:val="21"/>
    </w:rPr>
  </w:style>
  <w:style w:type="paragraph" w:styleId="Heading9">
    <w:name w:val="Heading 9"/>
    <w:basedOn w:val="Normal"/>
    <w:next w:val="Normal"/>
    <w:qFormat/>
    <w:pPr>
      <w:keepNext w:val="true"/>
      <w:keepLines/>
      <w:numPr>
        <w:ilvl w:val="8"/>
        <w:numId w:val="1"/>
      </w:numPr>
      <w:tabs>
        <w:tab w:val="clear" w:pos="420"/>
        <w:tab w:val="left" w:pos="1584" w:leader="none"/>
      </w:tabs>
      <w:spacing w:lineRule="auto" w:line="319" w:before="240" w:after="64"/>
      <w:ind w:left="1584" w:hanging="1584"/>
      <w:outlineLvl w:val="8"/>
    </w:pPr>
    <w:rPr>
      <w:rFonts w:ascii="Arial" w:hAnsi="Arial" w:eastAsia="黑体;SimHei" w:cs="宋体;SimSun"/>
      <w:bCs/>
      <w:color w:val="FF6600"/>
      <w:kern w:val="0"/>
      <w:szCs w:val="21"/>
    </w:rPr>
  </w:style>
  <w:style w:type="character" w:styleId="WW8Num1z0">
    <w:name w:val="WW8Num1z0"/>
    <w:qFormat/>
    <w:rPr/>
  </w:style>
  <w:style w:type="character" w:styleId="WW8Num4z0">
    <w:name w:val="WW8Num4z0"/>
    <w:qFormat/>
    <w:rPr/>
  </w:style>
  <w:style w:type="character" w:styleId="WW8Num5z0">
    <w:name w:val="WW8Num5z0"/>
    <w:qFormat/>
    <w:rPr>
      <w:rFonts w:ascii="Wingdings" w:hAnsi="Wingdings" w:cs="Wingdings"/>
      <w:sz w:val="21"/>
      <w:szCs w:val="21"/>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color w:val="000000"/>
    </w:rPr>
  </w:style>
  <w:style w:type="character" w:styleId="WW8Num11z1">
    <w:name w:val="WW8Num11z1"/>
    <w:qFormat/>
    <w:rPr/>
  </w:style>
  <w:style w:type="character" w:styleId="WW8Num11z2">
    <w:name w:val="WW8Num11z2"/>
    <w:qFormat/>
    <w:rPr>
      <w:rFonts w:ascii="Arial" w:hAnsi="Arial" w:eastAsia="黑体;SimHei" w:cs="Times New Roman"/>
      <w:b/>
      <w:bCs w:val="false"/>
      <w:i w:val="false"/>
      <w:iCs w:val="false"/>
      <w:caps w:val="false"/>
      <w:smallCaps w:val="false"/>
      <w:strike w:val="false"/>
      <w:dstrike w:val="false"/>
      <w:outline w:val="false"/>
      <w:shadow w:val="false"/>
      <w:vanish w:val="false"/>
      <w:spacing w:val="0"/>
      <w:position w:val="0"/>
      <w:sz w:val="18"/>
      <w:sz w:val="18"/>
      <w:szCs w:val="18"/>
      <w:u w:val="none"/>
      <w:vertAlign w:val="baseline"/>
      <w:em w:val="none"/>
    </w:rPr>
  </w:style>
  <w:style w:type="character" w:styleId="WW8Num11z3">
    <w:name w:val="WW8Num11z3"/>
    <w:qFormat/>
    <w:rPr>
      <w:rFonts w:ascii="Arial" w:hAnsi="Arial" w:eastAsia="黑体;SimHei" w:cs="Arial"/>
      <w:sz w:val="21"/>
    </w:rPr>
  </w:style>
  <w:style w:type="character" w:styleId="WW8Num12z0">
    <w:name w:val="WW8Num12z0"/>
    <w:qFormat/>
    <w:rPr/>
  </w:style>
  <w:style w:type="character" w:styleId="Style5">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1Char">
    <w:name w:val="标题 1 Char"/>
    <w:qFormat/>
    <w:rPr>
      <w:rFonts w:ascii="Arial" w:hAnsi="Arial" w:eastAsia="宋体;SimSun" w:cs="Arial"/>
      <w:b/>
      <w:kern w:val="2"/>
      <w:sz w:val="28"/>
      <w:lang w:eastAsia="en-US"/>
    </w:rPr>
  </w:style>
  <w:style w:type="character" w:styleId="2Char">
    <w:name w:val="标题 2 Char"/>
    <w:qFormat/>
    <w:rPr>
      <w:rFonts w:ascii="Arial" w:hAnsi="Arial" w:eastAsia="黑体;SimHei" w:cs="宋体;SimSun"/>
      <w:b/>
      <w:color w:val="FF6600"/>
      <w:sz w:val="32"/>
      <w:szCs w:val="32"/>
    </w:rPr>
  </w:style>
  <w:style w:type="character" w:styleId="3Char">
    <w:name w:val="标题 3 Char"/>
    <w:qFormat/>
    <w:rPr>
      <w:rFonts w:ascii="Calibri" w:hAnsi="Calibri" w:eastAsia="宋体;SimSun" w:cs="宋体;SimSun"/>
      <w:b/>
      <w:color w:val="FF6600"/>
      <w:sz w:val="32"/>
      <w:szCs w:val="32"/>
    </w:rPr>
  </w:style>
  <w:style w:type="character" w:styleId="4Char">
    <w:name w:val="标题 4 Char"/>
    <w:qFormat/>
    <w:rPr>
      <w:rFonts w:ascii="Arial" w:hAnsi="Arial" w:eastAsia="黑体;SimHei" w:cs="宋体;SimSun"/>
      <w:b/>
      <w:color w:val="FF6600"/>
      <w:sz w:val="28"/>
      <w:szCs w:val="28"/>
    </w:rPr>
  </w:style>
  <w:style w:type="character" w:styleId="5Char">
    <w:name w:val="标题 5 Char"/>
    <w:qFormat/>
    <w:rPr>
      <w:rFonts w:ascii="Calibri" w:hAnsi="Calibri" w:eastAsia="宋体;SimSun" w:cs="宋体;SimSun"/>
      <w:b/>
      <w:color w:val="FF6600"/>
      <w:sz w:val="28"/>
      <w:szCs w:val="28"/>
    </w:rPr>
  </w:style>
  <w:style w:type="character" w:styleId="6Char">
    <w:name w:val="标题 6 Char"/>
    <w:qFormat/>
    <w:rPr>
      <w:rFonts w:ascii="Arial" w:hAnsi="Arial" w:eastAsia="黑体;SimHei" w:cs="宋体;SimSun"/>
      <w:b/>
      <w:color w:val="FF6600"/>
      <w:sz w:val="24"/>
      <w:szCs w:val="21"/>
    </w:rPr>
  </w:style>
  <w:style w:type="character" w:styleId="7Char">
    <w:name w:val="标题 7 Char"/>
    <w:qFormat/>
    <w:rPr>
      <w:rFonts w:ascii="Calibri" w:hAnsi="Calibri" w:eastAsia="宋体;SimSun" w:cs="宋体;SimSun"/>
      <w:b/>
      <w:color w:val="FF6600"/>
      <w:sz w:val="24"/>
      <w:szCs w:val="21"/>
    </w:rPr>
  </w:style>
  <w:style w:type="character" w:styleId="8Char">
    <w:name w:val="标题 8 Char"/>
    <w:qFormat/>
    <w:rPr>
      <w:rFonts w:ascii="Arial" w:hAnsi="Arial" w:eastAsia="黑体;SimHei" w:cs="宋体;SimSun"/>
      <w:bCs/>
      <w:color w:val="FF6600"/>
      <w:sz w:val="24"/>
      <w:szCs w:val="21"/>
    </w:rPr>
  </w:style>
  <w:style w:type="character" w:styleId="9Char">
    <w:name w:val="标题 9 Char"/>
    <w:qFormat/>
    <w:rPr>
      <w:rFonts w:ascii="Arial" w:hAnsi="Arial" w:eastAsia="黑体;SimHei" w:cs="宋体;SimSun"/>
      <w:bCs/>
      <w:color w:val="FF6600"/>
      <w:sz w:val="21"/>
      <w:szCs w:val="21"/>
    </w:rPr>
  </w:style>
  <w:style w:type="character" w:styleId="InternetLink">
    <w:name w:val="Hyperlink"/>
    <w:rPr>
      <w:color w:val="0000FF"/>
      <w:u w:val="single"/>
    </w:rPr>
  </w:style>
  <w:style w:type="character" w:styleId="PageNumber">
    <w:name w:val="Page Number"/>
    <w:basedOn w:val="Style5"/>
    <w:rPr/>
  </w:style>
  <w:style w:type="character" w:styleId="CharCharChar">
    <w:name w:val=" Char Char Char"/>
    <w:qFormat/>
    <w:rPr>
      <w:rFonts w:eastAsia="宋体;SimSun"/>
      <w:kern w:val="2"/>
      <w:sz w:val="18"/>
      <w:szCs w:val="18"/>
      <w:lang w:val="en-US" w:eastAsia="zh-CN" w:bidi="ar-SA"/>
    </w:rPr>
  </w:style>
  <w:style w:type="character" w:styleId="CharChar1">
    <w:name w:val=" Char Char1"/>
    <w:qFormat/>
    <w:rPr>
      <w:rFonts w:eastAsia="宋体;SimSun"/>
      <w:kern w:val="2"/>
      <w:sz w:val="18"/>
      <w:szCs w:val="18"/>
      <w:lang w:val="en-US" w:eastAsia="zh-CN" w:bidi="ar-SA"/>
    </w:rPr>
  </w:style>
  <w:style w:type="character" w:styleId="StrongEmphasis">
    <w:name w:val="Strong Emphasis"/>
    <w:qFormat/>
    <w:rPr>
      <w:b/>
      <w:bCs/>
    </w:rPr>
  </w:style>
  <w:style w:type="character" w:styleId="Emphasis">
    <w:name w:val="Emphasis"/>
    <w:qFormat/>
    <w:rPr>
      <w:i w:val="false"/>
      <w:iCs w:val="false"/>
      <w:color w:val="CC0000"/>
    </w:rPr>
  </w:style>
  <w:style w:type="character" w:styleId="HTMLChar">
    <w:name w:val="HTML 预设格式 Char"/>
    <w:qFormat/>
    <w:rPr>
      <w:rFonts w:ascii="Arial" w:hAnsi="Arial" w:eastAsia="宋体;SimSun" w:cs="Arial"/>
      <w:sz w:val="21"/>
      <w:szCs w:val="21"/>
    </w:rPr>
  </w:style>
  <w:style w:type="character" w:styleId="VisitedInternetLink">
    <w:name w:val="FollowedHyperlink"/>
    <w:rPr>
      <w:color w:val="800080"/>
      <w:u w:val="single"/>
    </w:rPr>
  </w:style>
  <w:style w:type="character" w:styleId="CharChar">
    <w:name w:val=" Char Char"/>
    <w:qFormat/>
    <w:rPr>
      <w:kern w:val="2"/>
      <w:sz w:val="18"/>
      <w:szCs w:val="18"/>
    </w:rPr>
  </w:style>
  <w:style w:type="character" w:styleId="Char3">
    <w:name w:val="正文文本缩进 Char"/>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6">
    <w:name w:val="批注框文本"/>
    <w:basedOn w:val="Normal"/>
    <w:qFormat/>
    <w:pPr/>
    <w:rPr>
      <w:sz w:val="18"/>
      <w:szCs w:val="18"/>
    </w:rPr>
  </w:style>
  <w:style w:type="paragraph" w:styleId="Style7">
    <w:name w:val="普通(网站)"/>
    <w:basedOn w:val="Normal"/>
    <w:qFormat/>
    <w:pPr>
      <w:widowControl/>
      <w:spacing w:before="280" w:after="280"/>
      <w:jc w:val="left"/>
    </w:pPr>
    <w:rPr>
      <w:rFonts w:ascii="宋体;SimSun" w:hAnsi="宋体;SimSun" w:eastAsia="宋体;SimSun" w:cs="宋体;SimSun"/>
      <w:kern w:val="0"/>
      <w:sz w:val="24"/>
      <w:szCs w:val="20"/>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eastAsia="宋体;SimSun" w:cs="Arial"/>
      <w:kern w:val="0"/>
      <w:szCs w:val="21"/>
    </w:rPr>
  </w:style>
  <w:style w:type="paragraph" w:styleId="2">
    <w:name w:val="方案标题2"/>
    <w:basedOn w:val="Heading2"/>
    <w:qFormat/>
    <w:pPr>
      <w:numPr>
        <w:ilvl w:val="0"/>
        <w:numId w:val="4"/>
      </w:numPr>
      <w:spacing w:lineRule="auto" w:line="360" w:before="120" w:after="120"/>
      <w:outlineLvl w:val="9"/>
    </w:pPr>
    <w:rPr>
      <w:rFonts w:cs="Times New Roman"/>
      <w:bCs/>
      <w:color w:val="000000"/>
      <w:sz w:val="24"/>
    </w:rPr>
  </w:style>
  <w:style w:type="paragraph" w:styleId="3">
    <w:name w:val="方案标题3"/>
    <w:basedOn w:val="Heading3"/>
    <w:qFormat/>
    <w:pPr>
      <w:numPr>
        <w:ilvl w:val="0"/>
        <w:numId w:val="4"/>
      </w:numPr>
      <w:tabs>
        <w:tab w:val="clear" w:pos="720"/>
        <w:tab w:val="left" w:pos="840" w:leader="none"/>
      </w:tabs>
      <w:spacing w:lineRule="auto" w:line="360" w:before="120" w:after="120"/>
      <w:ind w:left="840" w:hanging="840"/>
      <w:outlineLvl w:val="9"/>
    </w:pPr>
    <w:rPr>
      <w:rFonts w:ascii="Arial" w:hAnsi="Arial" w:eastAsia="黑体;SimHei" w:cs="Times New Roman"/>
      <w:bCs/>
      <w:color w:val="000000"/>
      <w:sz w:val="24"/>
    </w:rPr>
  </w:style>
  <w:style w:type="paragraph" w:styleId="Style8">
    <w:name w:val="内容列表"/>
    <w:basedOn w:val="Normal"/>
    <w:qFormat/>
    <w:pPr>
      <w:numPr>
        <w:ilvl w:val="0"/>
        <w:numId w:val="3"/>
      </w:numPr>
      <w:spacing w:lineRule="auto" w:line="360"/>
    </w:pPr>
    <w:rPr>
      <w:rFonts w:ascii="宋体;SimSun" w:hAnsi="宋体;SimSun" w:eastAsia="宋体;SimSun" w:cs="宋体;SimSun"/>
      <w:kern w:val="0"/>
      <w:szCs w:val="21"/>
    </w:rPr>
  </w:style>
  <w:style w:type="paragraph" w:styleId="4">
    <w:name w:val="方案标题4"/>
    <w:basedOn w:val="3"/>
    <w:qFormat/>
    <w:pPr>
      <w:numPr>
        <w:ilvl w:val="0"/>
        <w:numId w:val="4"/>
      </w:numPr>
      <w:ind w:left="840" w:hanging="840"/>
      <w:outlineLvl w:val="3"/>
    </w:pPr>
    <w:rPr/>
  </w:style>
  <w:style w:type="paragraph" w:styleId="TextBodyIndent">
    <w:name w:val="Body Text Indent"/>
    <w:basedOn w:val="Normal"/>
    <w:pPr>
      <w:spacing w:before="0" w:after="120"/>
      <w:ind w:left="420" w:hanging="0"/>
    </w:pPr>
    <w:rPr>
      <w:rFonts w:ascii="Calibri" w:hAnsi="Calibri" w:eastAsia="宋体;SimSun" w:cs="Calibri"/>
    </w:rPr>
  </w:style>
  <w:style w:type="paragraph" w:styleId="Contents1">
    <w:name w:val="TOC 1"/>
    <w:basedOn w:val="Normal"/>
    <w:next w:val="Normal"/>
    <w:pPr>
      <w:tabs>
        <w:tab w:val="clear" w:pos="420"/>
        <w:tab w:val="right" w:pos="10763" w:leader="none"/>
      </w:tabs>
      <w:spacing w:lineRule="auto" w:line="600"/>
      <w:jc w:val="center"/>
    </w:pPr>
    <w:rPr>
      <w:rFonts w:ascii="Times New Roman" w:hAnsi="Times New Roman" w:eastAsia="宋体;SimSun" w:cs="Times New Roman"/>
      <w:sz w:val="52"/>
      <w:szCs w:val="52"/>
    </w:rPr>
  </w:style>
  <w:style w:type="paragraph" w:styleId="ListParagraph">
    <w:name w:val="List Paragraph"/>
    <w:basedOn w:val="Normal"/>
    <w:qFormat/>
    <w:pPr>
      <w:ind w:firstLine="420"/>
    </w:pPr>
    <w:rPr>
      <w:rFonts w:ascii="Calibri" w:hAnsi="Calibri" w:eastAsia="宋体;SimSun" w:cs="Calibr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image" Target="media/image7.tif"/><Relationship Id="rId15" Type="http://schemas.openxmlformats.org/officeDocument/2006/relationships/image" Target="media/image8.ti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image" Target="media/image13.tif"/><Relationship Id="rId25" Type="http://schemas.openxmlformats.org/officeDocument/2006/relationships/image" Target="media/image14.tif"/><Relationship Id="rId26" Type="http://schemas.openxmlformats.org/officeDocument/2006/relationships/image" Target="media/image15.tif"/><Relationship Id="rId27" Type="http://schemas.openxmlformats.org/officeDocument/2006/relationships/oleObject" Target="embeddings/oleObject11.bin"/><Relationship Id="rId28" Type="http://schemas.openxmlformats.org/officeDocument/2006/relationships/image" Target="media/image16.wmf"/><Relationship Id="rId29" Type="http://schemas.openxmlformats.org/officeDocument/2006/relationships/oleObject" Target="embeddings/oleObject12.bin"/><Relationship Id="rId30" Type="http://schemas.openxmlformats.org/officeDocument/2006/relationships/image" Target="media/image17.wmf"/><Relationship Id="rId31" Type="http://schemas.openxmlformats.org/officeDocument/2006/relationships/oleObject" Target="embeddings/oleObject13.bin"/><Relationship Id="rId32" Type="http://schemas.openxmlformats.org/officeDocument/2006/relationships/image" Target="media/image18.wmf"/><Relationship Id="rId33" Type="http://schemas.openxmlformats.org/officeDocument/2006/relationships/oleObject" Target="embeddings/oleObject14.bin"/><Relationship Id="rId34" Type="http://schemas.openxmlformats.org/officeDocument/2006/relationships/image" Target="media/image19.wmf"/><Relationship Id="rId35" Type="http://schemas.openxmlformats.org/officeDocument/2006/relationships/oleObject" Target="embeddings/oleObject15.bin"/><Relationship Id="rId36" Type="http://schemas.openxmlformats.org/officeDocument/2006/relationships/image" Target="media/image20.wmf"/><Relationship Id="rId37" Type="http://schemas.openxmlformats.org/officeDocument/2006/relationships/oleObject" Target="embeddings/oleObject16.bin"/><Relationship Id="rId38" Type="http://schemas.openxmlformats.org/officeDocument/2006/relationships/image" Target="media/image21.wmf"/><Relationship Id="rId39" Type="http://schemas.openxmlformats.org/officeDocument/2006/relationships/oleObject" Target="embeddings/oleObject17.bin"/><Relationship Id="rId40" Type="http://schemas.openxmlformats.org/officeDocument/2006/relationships/image" Target="media/image22.wmf"/><Relationship Id="rId41" Type="http://schemas.openxmlformats.org/officeDocument/2006/relationships/image" Target="media/image23.tif"/><Relationship Id="rId42" Type="http://schemas.openxmlformats.org/officeDocument/2006/relationships/image" Target="media/image24.tif"/><Relationship Id="rId43" Type="http://schemas.openxmlformats.org/officeDocument/2006/relationships/oleObject" Target="embeddings/oleObject18.bin"/><Relationship Id="rId44" Type="http://schemas.openxmlformats.org/officeDocument/2006/relationships/image" Target="media/image25.wmf"/><Relationship Id="rId45" Type="http://schemas.openxmlformats.org/officeDocument/2006/relationships/oleObject" Target="embeddings/oleObject19.bin"/><Relationship Id="rId46" Type="http://schemas.openxmlformats.org/officeDocument/2006/relationships/image" Target="media/image26.wmf"/><Relationship Id="rId47" Type="http://schemas.openxmlformats.org/officeDocument/2006/relationships/oleObject" Target="embeddings/oleObject20.bin"/><Relationship Id="rId48" Type="http://schemas.openxmlformats.org/officeDocument/2006/relationships/image" Target="media/image27.wmf"/><Relationship Id="rId49" Type="http://schemas.openxmlformats.org/officeDocument/2006/relationships/oleObject" Target="embeddings/oleObject21.bin"/><Relationship Id="rId50" Type="http://schemas.openxmlformats.org/officeDocument/2006/relationships/image" Target="media/image28.wmf"/><Relationship Id="rId51" Type="http://schemas.openxmlformats.org/officeDocument/2006/relationships/oleObject" Target="embeddings/oleObject22.bin"/><Relationship Id="rId52" Type="http://schemas.openxmlformats.org/officeDocument/2006/relationships/image" Target="media/image29.wmf"/><Relationship Id="rId53" Type="http://schemas.openxmlformats.org/officeDocument/2006/relationships/oleObject" Target="embeddings/oleObject23.bin"/><Relationship Id="rId54" Type="http://schemas.openxmlformats.org/officeDocument/2006/relationships/image" Target="media/image30.wmf"/><Relationship Id="rId55" Type="http://schemas.openxmlformats.org/officeDocument/2006/relationships/oleObject" Target="embeddings/oleObject24.bin"/><Relationship Id="rId56" Type="http://schemas.openxmlformats.org/officeDocument/2006/relationships/image" Target="media/image31.wmf"/><Relationship Id="rId57" Type="http://schemas.openxmlformats.org/officeDocument/2006/relationships/oleObject" Target="embeddings/oleObject25.bin"/><Relationship Id="rId58" Type="http://schemas.openxmlformats.org/officeDocument/2006/relationships/image" Target="media/image32.wmf"/><Relationship Id="rId59" Type="http://schemas.openxmlformats.org/officeDocument/2006/relationships/oleObject" Target="embeddings/oleObject26.bin"/><Relationship Id="rId60" Type="http://schemas.openxmlformats.org/officeDocument/2006/relationships/image" Target="media/image33.wmf"/><Relationship Id="rId61" Type="http://schemas.openxmlformats.org/officeDocument/2006/relationships/image" Target="media/image34.tif"/><Relationship Id="rId62" Type="http://schemas.openxmlformats.org/officeDocument/2006/relationships/image" Target="media/image35.tif"/><Relationship Id="rId63" Type="http://schemas.openxmlformats.org/officeDocument/2006/relationships/image" Target="media/image36.tif"/><Relationship Id="rId64" Type="http://schemas.openxmlformats.org/officeDocument/2006/relationships/image" Target="media/image37.tif"/><Relationship Id="rId65" Type="http://schemas.openxmlformats.org/officeDocument/2006/relationships/image" Target="media/image38.tif"/><Relationship Id="rId66" Type="http://schemas.openxmlformats.org/officeDocument/2006/relationships/image" Target="media/image39.tif"/><Relationship Id="rId67" Type="http://schemas.openxmlformats.org/officeDocument/2006/relationships/image" Target="media/image40.tif"/><Relationship Id="rId68" Type="http://schemas.openxmlformats.org/officeDocument/2006/relationships/image" Target="media/image41.tif"/><Relationship Id="rId69" Type="http://schemas.openxmlformats.org/officeDocument/2006/relationships/oleObject" Target="embeddings/oleObject27.bin"/><Relationship Id="rId70" Type="http://schemas.openxmlformats.org/officeDocument/2006/relationships/image" Target="media/image42.wmf"/><Relationship Id="rId71" Type="http://schemas.openxmlformats.org/officeDocument/2006/relationships/image" Target="media/image43.tif"/><Relationship Id="rId72" Type="http://schemas.openxmlformats.org/officeDocument/2006/relationships/image" Target="media/image44.tif"/><Relationship Id="rId73" Type="http://schemas.openxmlformats.org/officeDocument/2006/relationships/image" Target="media/image45.tif"/><Relationship Id="rId74" Type="http://schemas.openxmlformats.org/officeDocument/2006/relationships/image" Target="media/image46.tif"/><Relationship Id="rId75" Type="http://schemas.openxmlformats.org/officeDocument/2006/relationships/oleObject" Target="embeddings/oleObject28.bin"/><Relationship Id="rId76" Type="http://schemas.openxmlformats.org/officeDocument/2006/relationships/image" Target="media/image47.wmf"/><Relationship Id="rId77" Type="http://schemas.openxmlformats.org/officeDocument/2006/relationships/image" Target="media/image48.tif"/><Relationship Id="rId78" Type="http://schemas.openxmlformats.org/officeDocument/2006/relationships/image" Target="media/image49.tif"/><Relationship Id="rId79" Type="http://schemas.openxmlformats.org/officeDocument/2006/relationships/image" Target="media/image50.tif"/><Relationship Id="rId80" Type="http://schemas.openxmlformats.org/officeDocument/2006/relationships/image" Target="media/image51.tif"/><Relationship Id="rId81" Type="http://schemas.openxmlformats.org/officeDocument/2006/relationships/image" Target="media/image52.tif"/><Relationship Id="rId82" Type="http://schemas.openxmlformats.org/officeDocument/2006/relationships/image" Target="media/image53.tif"/><Relationship Id="rId83" Type="http://schemas.openxmlformats.org/officeDocument/2006/relationships/oleObject" Target="embeddings/oleObject29.bin"/><Relationship Id="rId84" Type="http://schemas.openxmlformats.org/officeDocument/2006/relationships/image" Target="media/image54.wmf"/><Relationship Id="rId85" Type="http://schemas.openxmlformats.org/officeDocument/2006/relationships/oleObject" Target="embeddings/oleObject30.bin"/><Relationship Id="rId86" Type="http://schemas.openxmlformats.org/officeDocument/2006/relationships/image" Target="media/image55.wmf"/><Relationship Id="rId87" Type="http://schemas.openxmlformats.org/officeDocument/2006/relationships/image" Target="media/image56.tif"/><Relationship Id="rId88" Type="http://schemas.openxmlformats.org/officeDocument/2006/relationships/image" Target="media/image57.tif"/><Relationship Id="rId89" Type="http://schemas.openxmlformats.org/officeDocument/2006/relationships/oleObject" Target="embeddings/oleObject31.bin"/><Relationship Id="rId90" Type="http://schemas.openxmlformats.org/officeDocument/2006/relationships/image" Target="media/image58.wmf"/><Relationship Id="rId91" Type="http://schemas.openxmlformats.org/officeDocument/2006/relationships/oleObject" Target="embeddings/oleObject32.bin"/><Relationship Id="rId92" Type="http://schemas.openxmlformats.org/officeDocument/2006/relationships/image" Target="media/image59.wmf"/><Relationship Id="rId93" Type="http://schemas.openxmlformats.org/officeDocument/2006/relationships/oleObject" Target="embeddings/oleObject33.bin"/><Relationship Id="rId94" Type="http://schemas.openxmlformats.org/officeDocument/2006/relationships/image" Target="media/image60.wmf"/><Relationship Id="rId95" Type="http://schemas.openxmlformats.org/officeDocument/2006/relationships/oleObject" Target="embeddings/oleObject34.bin"/><Relationship Id="rId96" Type="http://schemas.openxmlformats.org/officeDocument/2006/relationships/image" Target="media/image61.wmf"/><Relationship Id="rId97" Type="http://schemas.openxmlformats.org/officeDocument/2006/relationships/oleObject" Target="embeddings/oleObject35.bin"/><Relationship Id="rId98" Type="http://schemas.openxmlformats.org/officeDocument/2006/relationships/image" Target="media/image62.wmf"/><Relationship Id="rId99" Type="http://schemas.openxmlformats.org/officeDocument/2006/relationships/oleObject" Target="embeddings/oleObject36.bin"/><Relationship Id="rId100" Type="http://schemas.openxmlformats.org/officeDocument/2006/relationships/image" Target="media/image63.wmf"/><Relationship Id="rId101" Type="http://schemas.openxmlformats.org/officeDocument/2006/relationships/oleObject" Target="embeddings/oleObject37.bin"/><Relationship Id="rId102" Type="http://schemas.openxmlformats.org/officeDocument/2006/relationships/image" Target="media/image64.wmf"/><Relationship Id="rId103" Type="http://schemas.openxmlformats.org/officeDocument/2006/relationships/oleObject" Target="embeddings/oleObject38.bin"/><Relationship Id="rId104" Type="http://schemas.openxmlformats.org/officeDocument/2006/relationships/image" Target="media/image65.wmf"/><Relationship Id="rId105" Type="http://schemas.openxmlformats.org/officeDocument/2006/relationships/oleObject" Target="embeddings/oleObject39.bin"/><Relationship Id="rId106" Type="http://schemas.openxmlformats.org/officeDocument/2006/relationships/image" Target="media/image66.wmf"/><Relationship Id="rId107" Type="http://schemas.openxmlformats.org/officeDocument/2006/relationships/oleObject" Target="embeddings/oleObject40.bin"/><Relationship Id="rId108" Type="http://schemas.openxmlformats.org/officeDocument/2006/relationships/image" Target="media/image67.wmf"/><Relationship Id="rId109" Type="http://schemas.openxmlformats.org/officeDocument/2006/relationships/oleObject" Target="embeddings/oleObject41.bin"/><Relationship Id="rId110" Type="http://schemas.openxmlformats.org/officeDocument/2006/relationships/image" Target="media/image68.wmf"/><Relationship Id="rId111" Type="http://schemas.openxmlformats.org/officeDocument/2006/relationships/oleObject" Target="embeddings/oleObject42.bin"/><Relationship Id="rId112" Type="http://schemas.openxmlformats.org/officeDocument/2006/relationships/image" Target="media/image69.wmf"/><Relationship Id="rId113" Type="http://schemas.openxmlformats.org/officeDocument/2006/relationships/oleObject" Target="embeddings/oleObject43.bin"/><Relationship Id="rId114" Type="http://schemas.openxmlformats.org/officeDocument/2006/relationships/image" Target="media/image70.wmf"/><Relationship Id="rId115" Type="http://schemas.openxmlformats.org/officeDocument/2006/relationships/oleObject" Target="embeddings/oleObject44.bin"/><Relationship Id="rId116" Type="http://schemas.openxmlformats.org/officeDocument/2006/relationships/image" Target="media/image71.wmf"/><Relationship Id="rId117" Type="http://schemas.openxmlformats.org/officeDocument/2006/relationships/oleObject" Target="embeddings/oleObject45.bin"/><Relationship Id="rId118" Type="http://schemas.openxmlformats.org/officeDocument/2006/relationships/image" Target="media/image72.wmf"/><Relationship Id="rId119" Type="http://schemas.openxmlformats.org/officeDocument/2006/relationships/oleObject" Target="embeddings/oleObject46.bin"/><Relationship Id="rId120" Type="http://schemas.openxmlformats.org/officeDocument/2006/relationships/image" Target="media/image73.wmf"/><Relationship Id="rId121" Type="http://schemas.openxmlformats.org/officeDocument/2006/relationships/oleObject" Target="embeddings/oleObject47.bin"/><Relationship Id="rId122" Type="http://schemas.openxmlformats.org/officeDocument/2006/relationships/image" Target="media/image74.wmf"/><Relationship Id="rId123" Type="http://schemas.openxmlformats.org/officeDocument/2006/relationships/oleObject" Target="embeddings/oleObject48.bin"/><Relationship Id="rId124" Type="http://schemas.openxmlformats.org/officeDocument/2006/relationships/image" Target="media/image75.wmf"/><Relationship Id="rId125" Type="http://schemas.openxmlformats.org/officeDocument/2006/relationships/oleObject" Target="embeddings/oleObject49.bin"/><Relationship Id="rId126" Type="http://schemas.openxmlformats.org/officeDocument/2006/relationships/image" Target="media/image76.wmf"/><Relationship Id="rId127" Type="http://schemas.openxmlformats.org/officeDocument/2006/relationships/oleObject" Target="embeddings/oleObject50.bin"/><Relationship Id="rId128" Type="http://schemas.openxmlformats.org/officeDocument/2006/relationships/image" Target="media/image77.wmf"/><Relationship Id="rId129" Type="http://schemas.openxmlformats.org/officeDocument/2006/relationships/oleObject" Target="embeddings/oleObject51.bin"/><Relationship Id="rId130" Type="http://schemas.openxmlformats.org/officeDocument/2006/relationships/image" Target="media/image78.wmf"/><Relationship Id="rId131" Type="http://schemas.openxmlformats.org/officeDocument/2006/relationships/oleObject" Target="embeddings/oleObject52.bin"/><Relationship Id="rId132" Type="http://schemas.openxmlformats.org/officeDocument/2006/relationships/image" Target="media/image79.wmf"/><Relationship Id="rId133" Type="http://schemas.openxmlformats.org/officeDocument/2006/relationships/oleObject" Target="embeddings/oleObject53.bin"/><Relationship Id="rId134" Type="http://schemas.openxmlformats.org/officeDocument/2006/relationships/image" Target="media/image80.wmf"/><Relationship Id="rId135" Type="http://schemas.openxmlformats.org/officeDocument/2006/relationships/oleObject" Target="embeddings/oleObject54.bin"/><Relationship Id="rId136" Type="http://schemas.openxmlformats.org/officeDocument/2006/relationships/image" Target="media/image81.wmf"/><Relationship Id="rId137" Type="http://schemas.openxmlformats.org/officeDocument/2006/relationships/oleObject" Target="embeddings/oleObject55.bin"/><Relationship Id="rId138" Type="http://schemas.openxmlformats.org/officeDocument/2006/relationships/image" Target="media/image82.wmf"/><Relationship Id="rId139" Type="http://schemas.openxmlformats.org/officeDocument/2006/relationships/oleObject" Target="embeddings/oleObject56.bin"/><Relationship Id="rId140" Type="http://schemas.openxmlformats.org/officeDocument/2006/relationships/image" Target="media/image83.wmf"/><Relationship Id="rId141" Type="http://schemas.openxmlformats.org/officeDocument/2006/relationships/oleObject" Target="embeddings/oleObject57.bin"/><Relationship Id="rId142" Type="http://schemas.openxmlformats.org/officeDocument/2006/relationships/image" Target="media/image84.wmf"/><Relationship Id="rId143" Type="http://schemas.openxmlformats.org/officeDocument/2006/relationships/oleObject" Target="embeddings/oleObject58.bin"/><Relationship Id="rId144" Type="http://schemas.openxmlformats.org/officeDocument/2006/relationships/image" Target="media/image85.wmf"/><Relationship Id="rId145" Type="http://schemas.openxmlformats.org/officeDocument/2006/relationships/oleObject" Target="embeddings/oleObject59.bin"/><Relationship Id="rId146" Type="http://schemas.openxmlformats.org/officeDocument/2006/relationships/image" Target="media/image86.wmf"/><Relationship Id="rId147" Type="http://schemas.openxmlformats.org/officeDocument/2006/relationships/oleObject" Target="embeddings/oleObject60.bin"/><Relationship Id="rId148" Type="http://schemas.openxmlformats.org/officeDocument/2006/relationships/image" Target="media/image87.wmf"/><Relationship Id="rId149" Type="http://schemas.openxmlformats.org/officeDocument/2006/relationships/oleObject" Target="embeddings/oleObject61.bin"/><Relationship Id="rId150" Type="http://schemas.openxmlformats.org/officeDocument/2006/relationships/image" Target="media/image88.wmf"/><Relationship Id="rId151" Type="http://schemas.openxmlformats.org/officeDocument/2006/relationships/oleObject" Target="embeddings/oleObject62.bin"/><Relationship Id="rId152" Type="http://schemas.openxmlformats.org/officeDocument/2006/relationships/image" Target="media/image89.wmf"/><Relationship Id="rId153" Type="http://schemas.openxmlformats.org/officeDocument/2006/relationships/oleObject" Target="embeddings/oleObject63.bin"/><Relationship Id="rId154" Type="http://schemas.openxmlformats.org/officeDocument/2006/relationships/image" Target="media/image90.wmf"/><Relationship Id="rId155" Type="http://schemas.openxmlformats.org/officeDocument/2006/relationships/oleObject" Target="embeddings/oleObject64.bin"/><Relationship Id="rId156" Type="http://schemas.openxmlformats.org/officeDocument/2006/relationships/image" Target="media/image91.wmf"/><Relationship Id="rId157" Type="http://schemas.openxmlformats.org/officeDocument/2006/relationships/oleObject" Target="embeddings/oleObject65.bin"/><Relationship Id="rId158" Type="http://schemas.openxmlformats.org/officeDocument/2006/relationships/image" Target="media/image92.wmf"/><Relationship Id="rId159" Type="http://schemas.openxmlformats.org/officeDocument/2006/relationships/oleObject" Target="embeddings/oleObject66.bin"/><Relationship Id="rId160" Type="http://schemas.openxmlformats.org/officeDocument/2006/relationships/image" Target="media/image93.wmf"/><Relationship Id="rId161" Type="http://schemas.openxmlformats.org/officeDocument/2006/relationships/oleObject" Target="embeddings/oleObject67.bin"/><Relationship Id="rId162" Type="http://schemas.openxmlformats.org/officeDocument/2006/relationships/image" Target="media/image94.wmf"/><Relationship Id="rId163" Type="http://schemas.openxmlformats.org/officeDocument/2006/relationships/oleObject" Target="embeddings/oleObject68.bin"/><Relationship Id="rId164" Type="http://schemas.openxmlformats.org/officeDocument/2006/relationships/image" Target="media/image95.wmf"/><Relationship Id="rId165" Type="http://schemas.openxmlformats.org/officeDocument/2006/relationships/oleObject" Target="embeddings/oleObject69.bin"/><Relationship Id="rId166" Type="http://schemas.openxmlformats.org/officeDocument/2006/relationships/image" Target="media/image96.wmf"/><Relationship Id="rId167" Type="http://schemas.openxmlformats.org/officeDocument/2006/relationships/oleObject" Target="embeddings/oleObject70.bin"/><Relationship Id="rId168" Type="http://schemas.openxmlformats.org/officeDocument/2006/relationships/image" Target="media/image97.wmf"/><Relationship Id="rId169" Type="http://schemas.openxmlformats.org/officeDocument/2006/relationships/oleObject" Target="embeddings/oleObject71.bin"/><Relationship Id="rId170" Type="http://schemas.openxmlformats.org/officeDocument/2006/relationships/image" Target="media/image98.wmf"/><Relationship Id="rId171" Type="http://schemas.openxmlformats.org/officeDocument/2006/relationships/oleObject" Target="embeddings/oleObject72.bin"/><Relationship Id="rId172" Type="http://schemas.openxmlformats.org/officeDocument/2006/relationships/image" Target="media/image99.wmf"/><Relationship Id="rId173" Type="http://schemas.openxmlformats.org/officeDocument/2006/relationships/oleObject" Target="embeddings/oleObject73.bin"/><Relationship Id="rId174" Type="http://schemas.openxmlformats.org/officeDocument/2006/relationships/image" Target="media/image100.wmf"/><Relationship Id="rId175" Type="http://schemas.openxmlformats.org/officeDocument/2006/relationships/oleObject" Target="embeddings/oleObject74.bin"/><Relationship Id="rId176" Type="http://schemas.openxmlformats.org/officeDocument/2006/relationships/image" Target="media/image101.wmf"/><Relationship Id="rId177" Type="http://schemas.openxmlformats.org/officeDocument/2006/relationships/oleObject" Target="embeddings/oleObject75.bin"/><Relationship Id="rId178" Type="http://schemas.openxmlformats.org/officeDocument/2006/relationships/image" Target="media/image102.wmf"/><Relationship Id="rId179" Type="http://schemas.openxmlformats.org/officeDocument/2006/relationships/oleObject" Target="embeddings/oleObject76.bin"/><Relationship Id="rId180" Type="http://schemas.openxmlformats.org/officeDocument/2006/relationships/image" Target="media/image103.wmf"/><Relationship Id="rId181" Type="http://schemas.openxmlformats.org/officeDocument/2006/relationships/oleObject" Target="embeddings/oleObject77.bin"/><Relationship Id="rId182" Type="http://schemas.openxmlformats.org/officeDocument/2006/relationships/image" Target="media/image104.wmf"/><Relationship Id="rId183" Type="http://schemas.openxmlformats.org/officeDocument/2006/relationships/oleObject" Target="embeddings/oleObject78.bin"/><Relationship Id="rId184" Type="http://schemas.openxmlformats.org/officeDocument/2006/relationships/image" Target="media/image105.wmf"/><Relationship Id="rId185" Type="http://schemas.openxmlformats.org/officeDocument/2006/relationships/oleObject" Target="embeddings/oleObject79.bin"/><Relationship Id="rId186" Type="http://schemas.openxmlformats.org/officeDocument/2006/relationships/image" Target="media/image106.wmf"/><Relationship Id="rId187" Type="http://schemas.openxmlformats.org/officeDocument/2006/relationships/oleObject" Target="embeddings/oleObject80.bin"/><Relationship Id="rId188" Type="http://schemas.openxmlformats.org/officeDocument/2006/relationships/image" Target="media/image107.wmf"/><Relationship Id="rId189" Type="http://schemas.openxmlformats.org/officeDocument/2006/relationships/oleObject" Target="embeddings/oleObject81.bin"/><Relationship Id="rId190" Type="http://schemas.openxmlformats.org/officeDocument/2006/relationships/image" Target="media/image108.wmf"/><Relationship Id="rId191" Type="http://schemas.openxmlformats.org/officeDocument/2006/relationships/oleObject" Target="embeddings/oleObject82.bin"/><Relationship Id="rId192" Type="http://schemas.openxmlformats.org/officeDocument/2006/relationships/image" Target="media/image109.wmf"/><Relationship Id="rId193" Type="http://schemas.openxmlformats.org/officeDocument/2006/relationships/oleObject" Target="embeddings/oleObject83.bin"/><Relationship Id="rId194" Type="http://schemas.openxmlformats.org/officeDocument/2006/relationships/image" Target="media/image110.wmf"/><Relationship Id="rId195" Type="http://schemas.openxmlformats.org/officeDocument/2006/relationships/oleObject" Target="embeddings/oleObject84.bin"/><Relationship Id="rId196" Type="http://schemas.openxmlformats.org/officeDocument/2006/relationships/image" Target="media/image111.wmf"/><Relationship Id="rId197" Type="http://schemas.openxmlformats.org/officeDocument/2006/relationships/image" Target="media/image112.tif"/><Relationship Id="rId198" Type="http://schemas.openxmlformats.org/officeDocument/2006/relationships/image" Target="media/image113.tif"/><Relationship Id="rId199" Type="http://schemas.openxmlformats.org/officeDocument/2006/relationships/oleObject" Target="embeddings/oleObject85.bin"/><Relationship Id="rId200" Type="http://schemas.openxmlformats.org/officeDocument/2006/relationships/image" Target="media/image114.wmf"/><Relationship Id="rId201" Type="http://schemas.openxmlformats.org/officeDocument/2006/relationships/oleObject" Target="embeddings/oleObject86.bin"/><Relationship Id="rId202" Type="http://schemas.openxmlformats.org/officeDocument/2006/relationships/image" Target="media/image115.wmf"/><Relationship Id="rId203" Type="http://schemas.openxmlformats.org/officeDocument/2006/relationships/oleObject" Target="embeddings/oleObject87.bin"/><Relationship Id="rId204" Type="http://schemas.openxmlformats.org/officeDocument/2006/relationships/image" Target="media/image116.wmf"/><Relationship Id="rId205" Type="http://schemas.openxmlformats.org/officeDocument/2006/relationships/oleObject" Target="embeddings/oleObject88.bin"/><Relationship Id="rId206" Type="http://schemas.openxmlformats.org/officeDocument/2006/relationships/image" Target="media/image117.wmf"/><Relationship Id="rId207" Type="http://schemas.openxmlformats.org/officeDocument/2006/relationships/oleObject" Target="embeddings/oleObject89.bin"/><Relationship Id="rId208" Type="http://schemas.openxmlformats.org/officeDocument/2006/relationships/image" Target="media/image118.wmf"/><Relationship Id="rId209" Type="http://schemas.openxmlformats.org/officeDocument/2006/relationships/oleObject" Target="embeddings/oleObject90.bin"/><Relationship Id="rId210" Type="http://schemas.openxmlformats.org/officeDocument/2006/relationships/image" Target="media/image119.wmf"/><Relationship Id="rId211" Type="http://schemas.openxmlformats.org/officeDocument/2006/relationships/oleObject" Target="embeddings/oleObject91.bin"/><Relationship Id="rId212" Type="http://schemas.openxmlformats.org/officeDocument/2006/relationships/image" Target="media/image120.wmf"/><Relationship Id="rId213" Type="http://schemas.openxmlformats.org/officeDocument/2006/relationships/oleObject" Target="embeddings/oleObject92.bin"/><Relationship Id="rId214" Type="http://schemas.openxmlformats.org/officeDocument/2006/relationships/image" Target="media/image121.wmf"/><Relationship Id="rId215" Type="http://schemas.openxmlformats.org/officeDocument/2006/relationships/oleObject" Target="embeddings/oleObject93.bin"/><Relationship Id="rId216" Type="http://schemas.openxmlformats.org/officeDocument/2006/relationships/image" Target="media/image122.wmf"/><Relationship Id="rId217" Type="http://schemas.openxmlformats.org/officeDocument/2006/relationships/oleObject" Target="embeddings/oleObject94.bin"/><Relationship Id="rId218" Type="http://schemas.openxmlformats.org/officeDocument/2006/relationships/image" Target="media/image123.wmf"/><Relationship Id="rId219" Type="http://schemas.openxmlformats.org/officeDocument/2006/relationships/oleObject" Target="embeddings/oleObject95.bin"/><Relationship Id="rId220" Type="http://schemas.openxmlformats.org/officeDocument/2006/relationships/image" Target="media/image124.wmf"/><Relationship Id="rId221" Type="http://schemas.openxmlformats.org/officeDocument/2006/relationships/oleObject" Target="embeddings/oleObject96.bin"/><Relationship Id="rId222" Type="http://schemas.openxmlformats.org/officeDocument/2006/relationships/image" Target="media/image125.wmf"/><Relationship Id="rId223" Type="http://schemas.openxmlformats.org/officeDocument/2006/relationships/oleObject" Target="embeddings/oleObject97.bin"/><Relationship Id="rId224" Type="http://schemas.openxmlformats.org/officeDocument/2006/relationships/image" Target="media/image126.wmf"/><Relationship Id="rId225" Type="http://schemas.openxmlformats.org/officeDocument/2006/relationships/oleObject" Target="embeddings/oleObject98.bin"/><Relationship Id="rId226" Type="http://schemas.openxmlformats.org/officeDocument/2006/relationships/image" Target="media/image127.wmf"/><Relationship Id="rId227" Type="http://schemas.openxmlformats.org/officeDocument/2006/relationships/image" Target="media/image128.tif"/><Relationship Id="rId228" Type="http://schemas.openxmlformats.org/officeDocument/2006/relationships/oleObject" Target="embeddings/oleObject99.bin"/><Relationship Id="rId229" Type="http://schemas.openxmlformats.org/officeDocument/2006/relationships/image" Target="media/image129.wmf"/><Relationship Id="rId230" Type="http://schemas.openxmlformats.org/officeDocument/2006/relationships/oleObject" Target="embeddings/oleObject100.bin"/><Relationship Id="rId231" Type="http://schemas.openxmlformats.org/officeDocument/2006/relationships/image" Target="media/image130.wmf"/><Relationship Id="rId232" Type="http://schemas.openxmlformats.org/officeDocument/2006/relationships/oleObject" Target="embeddings/oleObject101.bin"/><Relationship Id="rId233" Type="http://schemas.openxmlformats.org/officeDocument/2006/relationships/image" Target="media/image131.wmf"/><Relationship Id="rId234" Type="http://schemas.openxmlformats.org/officeDocument/2006/relationships/header" Target="header1.xml"/><Relationship Id="rId235" Type="http://schemas.openxmlformats.org/officeDocument/2006/relationships/header" Target="header2.xml"/><Relationship Id="rId236" Type="http://schemas.openxmlformats.org/officeDocument/2006/relationships/footer" Target="footer1.xml"/><Relationship Id="rId237" Type="http://schemas.openxmlformats.org/officeDocument/2006/relationships/footer" Target="footer2.xml"/><Relationship Id="rId238" Type="http://schemas.openxmlformats.org/officeDocument/2006/relationships/numbering" Target="numbering.xml"/><Relationship Id="rId239" Type="http://schemas.openxmlformats.org/officeDocument/2006/relationships/fontTable" Target="fontTable.xml"/><Relationship Id="rId24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