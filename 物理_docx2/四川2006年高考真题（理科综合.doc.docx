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四川2006年高考真题（理科综合-无忧考网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四川2006年高考真题（理科综合</w:t>
        </w:r>
      </w:hyperlink>
    </w:p>
    <w:p>
      <w:r>
        <w:t>=========== 无忧考网 https://www.kaowang.com/show/1201542.html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6FB4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B8555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file1.51edu.com/51edu/gaokao/660_1225260775_158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