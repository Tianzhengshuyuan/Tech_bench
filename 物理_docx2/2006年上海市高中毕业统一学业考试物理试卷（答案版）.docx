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3.wmf" ContentType="image/x-wmf"/>
  <Override PartName="/word/media/image5.png" ContentType="image/png"/>
  <Override PartName="/word/media/image28.png" ContentType="image/png"/>
  <Override PartName="/word/media/image9.png" ContentType="image/png"/>
  <Override PartName="/word/media/image17.wmf" ContentType="image/x-wmf"/>
  <Override PartName="/word/media/image12.wmf" ContentType="image/x-wmf"/>
  <Override PartName="/word/media/image4.png" ContentType="image/png"/>
  <Override PartName="/word/media/image27.png" ContentType="image/png"/>
  <Override PartName="/word/media/image8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3.png" ContentType="image/png"/>
  <Override PartName="/word/media/image2.png" ContentType="image/png"/>
  <Override PartName="/word/media/image26.wmf" ContentType="image/x-wmf"/>
  <Override PartName="/word/media/image15.png" ContentType="image/png"/>
  <Override PartName="/word/media/image25.wmf" ContentType="image/x-wmf"/>
  <Override PartName="/word/media/image14.png" ContentType="image/png"/>
  <Override PartName="/word/media/image23.png" ContentType="image/png"/>
  <Override PartName="/word/media/image22.wmf" ContentType="image/x-wmf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6.png" ContentType="image/png"/>
  <Override PartName="/word/media/image1.png" ContentType="image/png"/>
  <Override PartName="/word/media/image24.png" ContentType="image/png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eastAsia="华文宋体" w:cs="Calibri" w:ascii="华文宋体" w:hAnsi="华文宋体"/>
          <w:b/>
          <w:sz w:val="44"/>
          <w:szCs w:val="20"/>
        </w:rPr>
        <w:t>20</w:t>
      </w:r>
      <w:r>
        <w:rPr>
          <w:rFonts w:eastAsia="华文宋体" w:cs="Calibri" w:ascii="华文宋体" w:hAnsi="华文宋体"/>
          <w:b/>
          <w:sz w:val="44"/>
          <w:szCs w:val="20"/>
        </w:rPr>
        <w:t>06</w:t>
      </w:r>
      <w:r>
        <w:rPr>
          <w:rFonts w:ascii="华文宋体" w:hAnsi="华文宋体" w:cs="Calibri" w:eastAsia="华文宋体"/>
          <w:b/>
          <w:sz w:val="44"/>
          <w:szCs w:val="20"/>
        </w:rPr>
        <w:t>年上海市高中毕业统一学业考试</w:t>
      </w:r>
    </w:p>
    <w:p>
      <w:pPr>
        <w:pStyle w:val="Normal"/>
        <w:jc w:val="center"/>
        <w:rPr/>
      </w:pPr>
      <w:r>
        <w:rPr>
          <w:rFonts w:ascii="华文宋体" w:hAnsi="华文宋体" w:cs="Calibri" w:eastAsia="华文宋体"/>
          <w:b/>
          <w:sz w:val="44"/>
          <w:szCs w:val="20"/>
        </w:rPr>
        <w:t>物理</w:t>
      </w:r>
      <w:r>
        <w:rPr>
          <w:rFonts w:ascii="华文宋体" w:hAnsi="华文宋体" w:cs="Calibri" w:eastAsia="华文宋体"/>
          <w:b/>
          <w:sz w:val="44"/>
          <w:szCs w:val="20"/>
        </w:rPr>
        <w:t>试卷</w:t>
      </w:r>
    </w:p>
    <w:p>
      <w:pPr>
        <w:pStyle w:val="Normal"/>
        <w:autoSpaceDE w:val="false"/>
        <w:jc w:val="left"/>
        <w:rPr>
          <w:rFonts w:ascii="华文宋体" w:hAnsi="华文宋体" w:eastAsia="华文宋体" w:cs="黑体;SimHei"/>
          <w:b/>
          <w:b/>
          <w:color w:val="000000"/>
          <w:kern w:val="0"/>
          <w:sz w:val="44"/>
          <w:szCs w:val="21"/>
        </w:rPr>
      </w:pPr>
      <w:r>
        <w:rPr>
          <w:rFonts w:eastAsia="华文宋体" w:cs="黑体;SimHei" w:ascii="华文宋体" w:hAnsi="华文宋体"/>
          <w:b/>
          <w:color w:val="000000"/>
          <w:kern w:val="0"/>
          <w:sz w:val="44"/>
          <w:szCs w:val="21"/>
        </w:rPr>
      </w:r>
    </w:p>
    <w:p>
      <w:pPr>
        <w:pStyle w:val="Normal"/>
        <w:ind w:left="342" w:hanging="342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考生注意：</w:t>
      </w:r>
    </w:p>
    <w:p>
      <w:pPr>
        <w:pStyle w:val="Normal"/>
        <w:ind w:left="342" w:hanging="342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．答卷前，考生务必将姓名、准考证号、校验码等填写清楚。</w:t>
      </w:r>
    </w:p>
    <w:p>
      <w:pPr>
        <w:pStyle w:val="Normal"/>
        <w:ind w:left="342" w:hanging="342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．本试卷共</w:t>
      </w:r>
      <w:r>
        <w:rPr>
          <w:rFonts w:eastAsia="华文宋体" w:cs="华文宋体" w:ascii="华文宋体" w:hAnsi="华文宋体"/>
          <w:sz w:val="20"/>
          <w:szCs w:val="20"/>
        </w:rPr>
        <w:t>10</w:t>
      </w:r>
      <w:r>
        <w:rPr>
          <w:rFonts w:ascii="华文宋体" w:hAnsi="华文宋体" w:cs="华文宋体" w:eastAsia="华文宋体"/>
          <w:sz w:val="20"/>
          <w:szCs w:val="20"/>
        </w:rPr>
        <w:t>页，满分</w:t>
      </w:r>
      <w:r>
        <w:rPr>
          <w:rFonts w:eastAsia="华文宋体" w:cs="华文宋体" w:ascii="华文宋体" w:hAnsi="华文宋体"/>
          <w:sz w:val="20"/>
          <w:szCs w:val="20"/>
        </w:rPr>
        <w:t>150</w:t>
      </w:r>
      <w:r>
        <w:rPr>
          <w:rFonts w:ascii="华文宋体" w:hAnsi="华文宋体" w:cs="华文宋体" w:eastAsia="华文宋体"/>
          <w:sz w:val="20"/>
          <w:szCs w:val="20"/>
        </w:rPr>
        <w:t>分。考试时间</w:t>
      </w:r>
      <w:r>
        <w:rPr>
          <w:rFonts w:eastAsia="华文宋体" w:cs="华文宋体" w:ascii="华文宋体" w:hAnsi="华文宋体"/>
          <w:sz w:val="20"/>
          <w:szCs w:val="20"/>
        </w:rPr>
        <w:t>120</w:t>
      </w:r>
      <w:r>
        <w:rPr>
          <w:rFonts w:ascii="华文宋体" w:hAnsi="华文宋体" w:cs="华文宋体" w:eastAsia="华文宋体"/>
          <w:sz w:val="20"/>
          <w:szCs w:val="20"/>
        </w:rPr>
        <w:t>分钟。考生应用蓝色或黑色的钢笔或圆珠笔将答案直接写在试卷上。</w:t>
      </w:r>
    </w:p>
    <w:p>
      <w:pPr>
        <w:pStyle w:val="Normal"/>
        <w:ind w:left="342" w:hanging="342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>3</w:t>
      </w:r>
      <w:r>
        <w:rPr>
          <w:rFonts w:ascii="华文宋体" w:hAnsi="华文宋体" w:cs="华文宋体" w:eastAsia="华文宋体"/>
          <w:sz w:val="20"/>
          <w:szCs w:val="20"/>
        </w:rPr>
        <w:t>．本试卷一、四大题中，小题序号怕标有字母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的试题，适合于使用一期课改教材的考生；标有字母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的试题适合于使用二期课改教材的考生；其它未标字母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或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的试题为全体考生必做的试题。不同大题可以分别选做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类或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类试题，同一大题的选择必须相同。若在同一大题　内同时选做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类、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类两类试题，阅卷时只以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类试题计分。</w:t>
      </w:r>
    </w:p>
    <w:p>
      <w:pPr>
        <w:pStyle w:val="Normal"/>
        <w:ind w:left="342" w:hanging="342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  <w:t>4</w:t>
      </w:r>
      <w:r>
        <w:rPr>
          <w:rFonts w:ascii="华文宋体" w:hAnsi="华文宋体" w:cs="华文宋体" w:eastAsia="华文宋体"/>
          <w:sz w:val="20"/>
          <w:szCs w:val="20"/>
        </w:rPr>
        <w:t>．第</w:t>
      </w:r>
      <w:r>
        <w:rPr>
          <w:rFonts w:eastAsia="华文宋体" w:cs="华文宋体" w:ascii="华文宋体" w:hAnsi="华文宋体"/>
          <w:sz w:val="20"/>
          <w:szCs w:val="20"/>
        </w:rPr>
        <w:t>20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21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22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23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24</w:t>
      </w:r>
      <w:r>
        <w:rPr>
          <w:rFonts w:ascii="华文宋体" w:hAnsi="华文宋体" w:cs="华文宋体" w:eastAsia="华文宋体"/>
          <w:sz w:val="20"/>
          <w:szCs w:val="20"/>
        </w:rPr>
        <w:t>题要求写出必要的文字说明、方程式和重要的演算步骤。只写出最后答案，而未写出主要演算过程的，不能得分。有关物理量的数值计算问题，答案中必须明确写出数值和单位。</w:t>
      </w:r>
    </w:p>
    <w:p>
      <w:pPr>
        <w:pStyle w:val="Normal"/>
        <w:ind w:left="342" w:hanging="342"/>
        <w:rPr>
          <w:rFonts w:ascii="华文宋体" w:hAnsi="华文宋体" w:eastAsia="华文宋体" w:cs="华文宋体"/>
          <w:b/>
          <w:b/>
          <w:sz w:val="20"/>
          <w:szCs w:val="20"/>
        </w:rPr>
      </w:pPr>
      <w:r>
        <w:rPr>
          <w:rFonts w:ascii="华文宋体" w:hAnsi="华文宋体" w:cs="华文宋体" w:eastAsia="华文宋体"/>
          <w:b/>
          <w:sz w:val="20"/>
          <w:szCs w:val="20"/>
        </w:rPr>
        <w:t>一．（</w:t>
      </w:r>
      <w:r>
        <w:rPr>
          <w:rFonts w:eastAsia="华文宋体" w:cs="华文宋体" w:ascii="华文宋体" w:hAnsi="华文宋体"/>
          <w:b/>
          <w:sz w:val="20"/>
          <w:szCs w:val="20"/>
        </w:rPr>
        <w:t>20</w:t>
      </w:r>
      <w:r>
        <w:rPr>
          <w:rFonts w:ascii="华文宋体" w:hAnsi="华文宋体" w:cs="华文宋体" w:eastAsia="华文宋体"/>
          <w:b/>
          <w:sz w:val="20"/>
          <w:szCs w:val="20"/>
        </w:rPr>
        <w:t>分）填空题．本大题共</w:t>
      </w:r>
      <w:r>
        <w:rPr>
          <w:rFonts w:eastAsia="华文宋体" w:cs="华文宋体" w:ascii="华文宋体" w:hAnsi="华文宋体"/>
          <w:b/>
          <w:sz w:val="20"/>
          <w:szCs w:val="20"/>
        </w:rPr>
        <w:t>5</w:t>
      </w:r>
      <w:r>
        <w:rPr>
          <w:rFonts w:ascii="华文宋体" w:hAnsi="华文宋体" w:cs="华文宋体" w:eastAsia="华文宋体"/>
          <w:b/>
          <w:sz w:val="20"/>
          <w:szCs w:val="20"/>
        </w:rPr>
        <w:t>小题，每小题</w:t>
      </w:r>
      <w:r>
        <w:rPr>
          <w:rFonts w:eastAsia="华文宋体" w:cs="华文宋体" w:ascii="华文宋体" w:hAnsi="华文宋体"/>
          <w:b/>
          <w:sz w:val="20"/>
          <w:szCs w:val="20"/>
        </w:rPr>
        <w:t>4</w:t>
      </w:r>
      <w:r>
        <w:rPr>
          <w:rFonts w:ascii="华文宋体" w:hAnsi="华文宋体" w:cs="华文宋体" w:eastAsia="华文宋体"/>
          <w:b/>
          <w:sz w:val="20"/>
          <w:szCs w:val="20"/>
        </w:rPr>
        <w:t>分。答案写在题中横线上的空白处或指定位置，不要求写出演算过程。</w:t>
      </w:r>
    </w:p>
    <w:p>
      <w:pPr>
        <w:pStyle w:val="Normal"/>
        <w:ind w:left="342" w:hanging="342"/>
        <w:rPr>
          <w:rFonts w:ascii="华文宋体" w:hAnsi="华文宋体" w:eastAsia="华文宋体" w:cs="华文宋体"/>
          <w:sz w:val="20"/>
          <w:szCs w:val="20"/>
        </w:rPr>
      </w:pPr>
      <w:r>
        <w:rPr>
          <w:rFonts w:ascii="华文宋体" w:hAnsi="华文宋体" w:cs="华文宋体" w:eastAsia="华文宋体"/>
          <w:sz w:val="20"/>
          <w:szCs w:val="20"/>
        </w:rPr>
        <w:t>本大题第</w:t>
      </w:r>
      <w:r>
        <w:rPr>
          <w:rFonts w:eastAsia="华文宋体" w:cs="华文宋体" w:ascii="华文宋体" w:hAnsi="华文宋体"/>
          <w:sz w:val="20"/>
          <w:szCs w:val="20"/>
        </w:rPr>
        <w:t>1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2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3</w:t>
      </w:r>
      <w:r>
        <w:rPr>
          <w:rFonts w:ascii="华文宋体" w:hAnsi="华文宋体" w:cs="华文宋体" w:eastAsia="华文宋体"/>
          <w:sz w:val="20"/>
          <w:szCs w:val="20"/>
        </w:rPr>
        <w:t>小题为分叉题，分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、</w:t>
      </w:r>
      <w:r>
        <w:rPr>
          <w:rFonts w:eastAsia="华文宋体" w:cs="华文宋体" w:ascii="华文宋体" w:hAnsi="华文宋体"/>
          <w:sz w:val="20"/>
          <w:szCs w:val="20"/>
        </w:rPr>
        <w:t>B</w:t>
      </w:r>
      <w:r>
        <w:rPr>
          <w:rFonts w:ascii="华文宋体" w:hAnsi="华文宋体" w:cs="华文宋体" w:eastAsia="华文宋体"/>
          <w:sz w:val="20"/>
          <w:szCs w:val="20"/>
        </w:rPr>
        <w:t>两类，考生可任选一类答题。若两类试题均做，一律按</w:t>
      </w:r>
      <w:r>
        <w:rPr>
          <w:rFonts w:eastAsia="华文宋体" w:cs="华文宋体" w:ascii="华文宋体" w:hAnsi="华文宋体"/>
          <w:sz w:val="20"/>
          <w:szCs w:val="20"/>
        </w:rPr>
        <w:t>A</w:t>
      </w:r>
      <w:r>
        <w:rPr>
          <w:rFonts w:ascii="华文宋体" w:hAnsi="华文宋体" w:cs="华文宋体" w:eastAsia="华文宋体"/>
          <w:sz w:val="20"/>
          <w:szCs w:val="20"/>
        </w:rPr>
        <w:t>类试题计分。</w:t>
      </w:r>
    </w:p>
    <w:p>
      <w:pPr>
        <w:pStyle w:val="Normal"/>
        <w:autoSpaceDE w:val="false"/>
        <w:jc w:val="center"/>
        <w:rPr>
          <w:rFonts w:ascii="华文宋体" w:hAnsi="华文宋体" w:eastAsia="华文宋体" w:cs="华文宋体"/>
          <w:b/>
          <w:b/>
          <w:color w:val="000000"/>
        </w:rPr>
      </w:pPr>
      <w:r>
        <w:rPr>
          <w:rFonts w:eastAsia="华文宋体" w:cs="华文宋体" w:ascii="华文宋体" w:hAnsi="华文宋体"/>
          <w:b/>
          <w:color w:val="000000"/>
        </w:rPr>
        <w:t>A</w:t>
      </w:r>
      <w:r>
        <w:rPr>
          <w:rFonts w:ascii="华文宋体" w:hAnsi="华文宋体" w:cs="华文宋体" w:eastAsia="华文宋体"/>
          <w:b/>
          <w:color w:val="000000"/>
        </w:rPr>
        <w:t>类题</w:t>
      </w:r>
      <w:r>
        <w:rPr>
          <w:rFonts w:eastAsia="华文宋体" w:cs="华文宋体" w:ascii="华文宋体" w:hAnsi="华文宋体"/>
          <w:b/>
          <w:color w:val="000000"/>
        </w:rPr>
        <w:t>(</w:t>
      </w:r>
      <w:r>
        <w:rPr>
          <w:rFonts w:ascii="华文宋体" w:hAnsi="华文宋体" w:cs="华文宋体" w:eastAsia="华文宋体"/>
          <w:b/>
          <w:color w:val="000000"/>
        </w:rPr>
        <w:t>适合于使用一期课改教材的考生</w:t>
      </w:r>
      <w:r>
        <w:rPr>
          <w:rFonts w:eastAsia="华文宋体" w:cs="华文宋体" w:ascii="华文宋体" w:hAnsi="华文宋体"/>
          <w:b/>
          <w:color w:val="000000"/>
        </w:rPr>
        <w:t>)</w:t>
      </w:r>
    </w:p>
    <w:p>
      <w:pPr>
        <w:pStyle w:val="Normal"/>
        <w:autoSpaceDE w:val="false"/>
        <w:ind w:left="400" w:hanging="400"/>
        <w:jc w:val="left"/>
        <w:rPr/>
      </w:pPr>
      <w:r>
        <w:rPr>
          <w:rFonts w:eastAsia="华文宋体" w:cs="华文宋体" w:ascii="华文宋体" w:hAnsi="华文宋体"/>
          <w:color w:val="000000"/>
          <w:sz w:val="20"/>
        </w:rPr>
        <w:t>1A</w:t>
      </w:r>
      <w:r>
        <w:rPr>
          <w:rFonts w:ascii="华文宋体" w:hAnsi="华文宋体" w:cs="华文宋体" w:eastAsia="华文宋体"/>
          <w:color w:val="000000"/>
          <w:sz w:val="20"/>
        </w:rPr>
        <w:t>．</w:t>
      </w:r>
      <w:r>
        <w:rPr>
          <w:rFonts w:ascii="华文宋体" w:hAnsi="华文宋体" w:cs="华文宋体" w:eastAsia="华文宋体"/>
          <w:sz w:val="20"/>
        </w:rPr>
        <w:t>如图</w:t>
      </w:r>
      <w:r>
        <w:rPr>
          <w:rFonts w:eastAsia="华文宋体" w:cs="华文宋体" w:ascii="华文宋体" w:hAnsi="华文宋体"/>
          <w:sz w:val="20"/>
        </w:rPr>
        <w:t>1</w:t>
      </w:r>
      <w:r>
        <w:rPr>
          <w:rFonts w:ascii="华文宋体" w:hAnsi="华文宋体" w:cs="华文宋体" w:eastAsia="华文宋体"/>
          <w:sz w:val="20"/>
        </w:rPr>
        <w:t>所示，一束卢粒子自下而上进人一水平方向的匀强电场后发生偏转，则电场方向向</w:t>
      </w:r>
      <w:r>
        <w:rPr>
          <w:rFonts w:ascii="华文宋体" w:hAnsi="华文宋体" w:cs="华文宋体" w:eastAsia="华文宋体"/>
          <w:sz w:val="20"/>
          <w:u w:val="single"/>
        </w:rPr>
        <w:t xml:space="preserve">       </w:t>
      </w:r>
      <w:r>
        <w:rPr>
          <w:rFonts w:ascii="华文宋体" w:hAnsi="华文宋体" w:cs="华文宋体" w:eastAsia="华文宋体"/>
          <w:sz w:val="20"/>
        </w:rPr>
        <w:t>，进入电场后，</w:t>
      </w:r>
      <w:r>
        <w:rPr>
          <w:rFonts w:eastAsia="华文宋体" w:cs="华文宋体" w:ascii="华文宋体" w:hAnsi="华文宋体"/>
          <w:sz w:val="20"/>
        </w:rPr>
        <w:t>β</w:t>
      </w:r>
      <w:r>
        <w:rPr>
          <w:rFonts w:ascii="华文宋体" w:hAnsi="华文宋体" w:cs="华文宋体" w:eastAsia="华文宋体"/>
          <w:sz w:val="20"/>
        </w:rPr>
        <w:t>粒子的动能</w:t>
      </w:r>
      <w:r>
        <w:rPr>
          <w:rFonts w:ascii="华文宋体" w:hAnsi="华文宋体" w:cs="华文宋体" w:eastAsia="华文宋体"/>
          <w:sz w:val="20"/>
          <w:u w:val="single"/>
        </w:rPr>
        <w:t xml:space="preserve">       </w:t>
      </w:r>
      <w:r>
        <w:rPr>
          <w:rFonts w:ascii="华文宋体" w:hAnsi="华文宋体" w:cs="华文宋体" w:eastAsia="华文宋体"/>
          <w:sz w:val="20"/>
        </w:rPr>
        <w:t>（填“增加”、“减少”或“不变”）．</w:t>
      </w:r>
    </w:p>
    <w:p>
      <w:pPr>
        <w:pStyle w:val="Normal"/>
        <w:autoSpaceDE w:val="false"/>
        <w:ind w:left="400" w:hanging="400"/>
        <w:jc w:val="left"/>
        <w:rPr>
          <w:rFonts w:ascii="华文宋体" w:hAnsi="华文宋体" w:eastAsia="华文宋体" w:cs="华文宋体"/>
          <w:sz w:val="20"/>
          <w:lang w:val="en-US" w:eastAsia="en-US"/>
        </w:rPr>
      </w:pPr>
      <w:r>
        <w:rPr>
          <w:rFonts w:eastAsia="华文宋体" w:cs="华文宋体" w:ascii="华文宋体" w:hAnsi="华文宋体"/>
          <w:sz w:val="20"/>
          <w:lang w:val="en-US" w:eastAsia="en-US"/>
        </w:rPr>
        <w:drawing>
          <wp:anchor behindDoc="1" distT="0" distB="0" distL="114935" distR="114935" simplePos="0" locked="0" layoutInCell="0" allowOverlap="1" relativeHeight="9">
            <wp:simplePos x="0" y="0"/>
            <wp:positionH relativeFrom="column">
              <wp:posOffset>2057400</wp:posOffset>
            </wp:positionH>
            <wp:positionV relativeFrom="paragraph">
              <wp:posOffset>165100</wp:posOffset>
            </wp:positionV>
            <wp:extent cx="724535" cy="1174750"/>
            <wp:effectExtent l="0" t="0" r="0" b="0"/>
            <wp:wrapNone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3" t="-27" r="-43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0" allowOverlap="1" relativeHeight="10">
            <wp:simplePos x="0" y="0"/>
            <wp:positionH relativeFrom="column">
              <wp:posOffset>3345180</wp:posOffset>
            </wp:positionH>
            <wp:positionV relativeFrom="paragraph">
              <wp:posOffset>30480</wp:posOffset>
            </wp:positionV>
            <wp:extent cx="1162050" cy="1309370"/>
            <wp:effectExtent l="0" t="0" r="0" b="0"/>
            <wp:wrapNone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826" t="-25" r="6138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ind w:left="400" w:hanging="400"/>
        <w:jc w:val="left"/>
        <w:rPr>
          <w:rFonts w:ascii="华文宋体" w:hAnsi="华文宋体" w:eastAsia="华文宋体" w:cs="华文宋体"/>
          <w:sz w:val="20"/>
          <w:lang w:val="en-US" w:eastAsia="en-US"/>
        </w:rPr>
      </w:pPr>
      <w:r>
        <w:rPr>
          <w:rFonts w:eastAsia="华文宋体" w:cs="华文宋体" w:ascii="华文宋体" w:hAnsi="华文宋体"/>
          <w:sz w:val="20"/>
          <w:lang w:val="en-US" w:eastAsia="en-US"/>
        </w:rPr>
        <w:drawing>
          <wp:anchor behindDoc="1" distT="0" distB="0" distL="114935" distR="114935" simplePos="0" locked="0" layoutInCell="0" allowOverlap="1" relativeHeight="8">
            <wp:simplePos x="0" y="0"/>
            <wp:positionH relativeFrom="column">
              <wp:posOffset>228600</wp:posOffset>
            </wp:positionH>
            <wp:positionV relativeFrom="paragraph">
              <wp:posOffset>99060</wp:posOffset>
            </wp:positionV>
            <wp:extent cx="1236345" cy="911860"/>
            <wp:effectExtent l="0" t="0" r="0" b="0"/>
            <wp:wrapNone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6" t="-35" r="-26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345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autoSpaceDE w:val="false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autoSpaceDE w:val="false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autoSpaceDE w:val="false"/>
        <w:ind w:left="420" w:hanging="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autoSpaceDE w:val="false"/>
        <w:ind w:left="420" w:hanging="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  <w:t xml:space="preserve">     </w:t>
      </w:r>
      <w:r>
        <w:rPr>
          <w:rFonts w:ascii="华文宋体" w:hAnsi="华文宋体" w:cs="华文宋体" w:eastAsia="华文宋体"/>
          <w:sz w:val="20"/>
        </w:rPr>
        <w:t>图</w:t>
      </w:r>
      <w:r>
        <w:rPr>
          <w:rFonts w:eastAsia="华文宋体" w:cs="华文宋体" w:ascii="华文宋体" w:hAnsi="华文宋体"/>
          <w:sz w:val="20"/>
        </w:rPr>
        <w:t xml:space="preserve">1                      </w:t>
      </w:r>
      <w:r>
        <w:rPr>
          <w:rFonts w:ascii="华文宋体" w:hAnsi="华文宋体" w:cs="华文宋体" w:eastAsia="华文宋体"/>
          <w:sz w:val="20"/>
        </w:rPr>
        <w:t>图</w:t>
      </w:r>
      <w:r>
        <w:rPr>
          <w:rFonts w:eastAsia="华文宋体" w:cs="华文宋体" w:ascii="华文宋体" w:hAnsi="华文宋体"/>
          <w:sz w:val="20"/>
        </w:rPr>
        <w:t xml:space="preserve">2                     </w:t>
      </w:r>
      <w:r>
        <w:rPr>
          <w:rFonts w:ascii="华文宋体" w:hAnsi="华文宋体" w:cs="华文宋体" w:eastAsia="华文宋体"/>
          <w:sz w:val="20"/>
        </w:rPr>
        <w:t>图</w:t>
      </w:r>
      <w:r>
        <w:rPr>
          <w:rFonts w:eastAsia="华文宋体" w:cs="华文宋体" w:ascii="华文宋体" w:hAnsi="华文宋体"/>
          <w:sz w:val="20"/>
        </w:rPr>
        <w:t>3</w:t>
      </w:r>
    </w:p>
    <w:p>
      <w:pPr>
        <w:pStyle w:val="Normal"/>
        <w:autoSpaceDE w:val="false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autoSpaceDE w:val="false"/>
        <w:ind w:left="400" w:hanging="400"/>
        <w:jc w:val="left"/>
        <w:rPr/>
      </w:pPr>
      <w:r>
        <w:drawing>
          <wp:anchor behindDoc="1" distT="0" distB="0" distL="114935" distR="114935" simplePos="0" locked="0" layoutInCell="0" allowOverlap="1" relativeHeight="11">
            <wp:simplePos x="0" y="0"/>
            <wp:positionH relativeFrom="column">
              <wp:posOffset>5372100</wp:posOffset>
            </wp:positionH>
            <wp:positionV relativeFrom="paragraph">
              <wp:posOffset>495300</wp:posOffset>
            </wp:positionV>
            <wp:extent cx="1560195" cy="846455"/>
            <wp:effectExtent l="0" t="0" r="0" b="0"/>
            <wp:wrapSquare wrapText="bothSides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1" t="-39" r="-21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195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20"/>
        </w:rPr>
        <w:t>2A</w:t>
      </w:r>
      <w:r>
        <w:rPr>
          <w:rFonts w:ascii="华文宋体" w:hAnsi="华文宋体" w:cs="华文宋体" w:eastAsia="华文宋体"/>
          <w:sz w:val="20"/>
        </w:rPr>
        <w:t>．如图</w:t>
      </w:r>
      <w:r>
        <w:rPr>
          <w:rFonts w:eastAsia="华文宋体" w:cs="华文宋体" w:ascii="华文宋体" w:hAnsi="华文宋体"/>
          <w:sz w:val="20"/>
        </w:rPr>
        <w:t>2</w:t>
      </w:r>
      <w:r>
        <w:rPr>
          <w:rFonts w:ascii="华文宋体" w:hAnsi="华文宋体" w:cs="华文宋体" w:eastAsia="华文宋体"/>
          <w:sz w:val="20"/>
        </w:rPr>
        <w:t>所示，同一平面内有两根互相平行的长直导线</w:t>
      </w:r>
      <w:r>
        <w:rPr>
          <w:rFonts w:eastAsia="华文宋体" w:cs="华文宋体" w:ascii="华文宋体" w:hAnsi="华文宋体"/>
          <w:sz w:val="20"/>
        </w:rPr>
        <w:t>1</w:t>
      </w:r>
      <w:r>
        <w:rPr>
          <w:rFonts w:ascii="华文宋体" w:hAnsi="华文宋体" w:cs="华文宋体" w:eastAsia="华文宋体"/>
          <w:sz w:val="20"/>
        </w:rPr>
        <w:t>和</w:t>
      </w:r>
      <w:r>
        <w:rPr>
          <w:rFonts w:eastAsia="华文宋体" w:cs="华文宋体" w:ascii="华文宋体" w:hAnsi="华文宋体"/>
          <w:sz w:val="20"/>
        </w:rPr>
        <w:t>2</w:t>
      </w:r>
      <w:r>
        <w:rPr>
          <w:rFonts w:ascii="华文宋体" w:hAnsi="华文宋体" w:cs="华文宋体" w:eastAsia="华文宋体"/>
          <w:sz w:val="20"/>
        </w:rPr>
        <w:t>，通有大小相等、方向相反的电流，</w:t>
      </w:r>
      <w:r>
        <w:rPr>
          <w:rFonts w:eastAsia="华文宋体" w:cs="华文宋体" w:ascii="华文宋体" w:hAnsi="华文宋体"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、</w:t>
      </w: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两点与两导线共面，</w:t>
      </w:r>
      <w:r>
        <w:rPr>
          <w:rFonts w:eastAsia="华文宋体" w:cs="华文宋体" w:ascii="华文宋体" w:hAnsi="华文宋体"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点在两导线的中间与两导线的距离均为</w:t>
      </w:r>
      <w:r>
        <w:rPr>
          <w:rFonts w:eastAsia="华文宋体" w:cs="华文宋体" w:ascii="华文宋体" w:hAnsi="华文宋体"/>
          <w:sz w:val="20"/>
        </w:rPr>
        <w:t>r</w:t>
      </w:r>
      <w:r>
        <w:rPr>
          <w:rFonts w:ascii="华文宋体" w:hAnsi="华文宋体" w:cs="华文宋体" w:eastAsia="华文宋体"/>
          <w:sz w:val="20"/>
        </w:rPr>
        <w:t>，</w:t>
      </w: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点在导线</w:t>
      </w:r>
      <w:r>
        <w:rPr>
          <w:rFonts w:eastAsia="华文宋体" w:cs="华文宋体" w:ascii="华文宋体" w:hAnsi="华文宋体"/>
          <w:sz w:val="20"/>
        </w:rPr>
        <w:t>2</w:t>
      </w:r>
      <w:r>
        <w:rPr>
          <w:rFonts w:ascii="华文宋体" w:hAnsi="华文宋体" w:cs="华文宋体" w:eastAsia="华文宋体"/>
          <w:sz w:val="20"/>
        </w:rPr>
        <w:t>右侧，与导线</w:t>
      </w:r>
      <w:r>
        <w:rPr>
          <w:rFonts w:eastAsia="华文宋体" w:cs="华文宋体" w:ascii="华文宋体" w:hAnsi="华文宋体"/>
          <w:sz w:val="20"/>
        </w:rPr>
        <w:t>2</w:t>
      </w:r>
      <w:r>
        <w:rPr>
          <w:rFonts w:ascii="华文宋体" w:hAnsi="华文宋体" w:cs="华文宋体" w:eastAsia="华文宋体"/>
          <w:sz w:val="20"/>
        </w:rPr>
        <w:t>的距离也为</w:t>
      </w:r>
      <w:r>
        <w:rPr>
          <w:rFonts w:eastAsia="华文宋体" w:cs="华文宋体" w:ascii="华文宋体" w:hAnsi="华文宋体"/>
          <w:sz w:val="20"/>
        </w:rPr>
        <w:t>r</w:t>
      </w:r>
      <w:r>
        <w:rPr>
          <w:rFonts w:ascii="华文宋体" w:hAnsi="华文宋体" w:cs="华文宋体" w:eastAsia="华文宋体"/>
          <w:sz w:val="20"/>
        </w:rPr>
        <w:t>．现测得</w:t>
      </w:r>
      <w:r>
        <w:rPr>
          <w:rFonts w:eastAsia="华文宋体" w:cs="华文宋体" w:ascii="华文宋体" w:hAnsi="华文宋体"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点磁感应强度的大小为</w:t>
      </w: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，则去掉导线</w:t>
      </w:r>
      <w:r>
        <w:rPr>
          <w:rFonts w:eastAsia="华文宋体" w:cs="华文宋体" w:ascii="华文宋体" w:hAnsi="华文宋体"/>
          <w:sz w:val="20"/>
        </w:rPr>
        <w:t>1</w:t>
      </w:r>
      <w:r>
        <w:rPr>
          <w:rFonts w:ascii="华文宋体" w:hAnsi="华文宋体" w:cs="华文宋体" w:eastAsia="华文宋体"/>
          <w:sz w:val="20"/>
        </w:rPr>
        <w:t>后，</w:t>
      </w: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点的磁感应强度大小为</w:t>
      </w:r>
      <w:r>
        <w:rPr>
          <w:rFonts w:ascii="华文宋体" w:hAnsi="华文宋体" w:cs="华文宋体" w:eastAsia="华文宋体"/>
          <w:sz w:val="20"/>
          <w:u w:val="single"/>
        </w:rPr>
        <w:t xml:space="preserve">      </w:t>
      </w:r>
      <w:r>
        <w:rPr>
          <w:rFonts w:ascii="华文宋体" w:hAnsi="华文宋体" w:cs="华文宋体" w:eastAsia="华文宋体"/>
          <w:sz w:val="20"/>
        </w:rPr>
        <w:t>，方向</w:t>
      </w:r>
      <w:r>
        <w:rPr>
          <w:rFonts w:ascii="华文宋体" w:hAnsi="华文宋体" w:cs="华文宋体" w:eastAsia="华文宋体"/>
          <w:sz w:val="20"/>
          <w:u w:val="single"/>
        </w:rPr>
        <w:t xml:space="preserve">       </w:t>
      </w:r>
      <w:r>
        <w:rPr>
          <w:rFonts w:ascii="华文宋体" w:hAnsi="华文宋体" w:cs="华文宋体" w:eastAsia="华文宋体"/>
          <w:sz w:val="20"/>
        </w:rPr>
        <w:t>．</w:t>
      </w:r>
    </w:p>
    <w:p>
      <w:pPr>
        <w:pStyle w:val="Normal"/>
        <w:autoSpaceDE w:val="false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autoSpaceDE w:val="false"/>
        <w:ind w:left="400" w:hanging="400"/>
        <w:jc w:val="left"/>
        <w:rPr/>
      </w:pPr>
      <w:r>
        <w:rPr>
          <w:rFonts w:eastAsia="华文宋体" w:cs="华文宋体" w:ascii="华文宋体" w:hAnsi="华文宋体"/>
          <w:sz w:val="20"/>
        </w:rPr>
        <w:t>3A</w:t>
      </w:r>
      <w:r>
        <w:rPr>
          <w:rFonts w:ascii="华文宋体" w:hAnsi="华文宋体" w:cs="华文宋体" w:eastAsia="华文宋体"/>
          <w:sz w:val="20"/>
        </w:rPr>
        <w:t>．利用光电管产生光电流的电路如图</w:t>
      </w:r>
      <w:r>
        <w:rPr>
          <w:rFonts w:eastAsia="华文宋体" w:cs="华文宋体" w:ascii="华文宋体" w:hAnsi="华文宋体"/>
          <w:sz w:val="20"/>
        </w:rPr>
        <w:t>3</w:t>
      </w:r>
      <w:r>
        <w:rPr>
          <w:rFonts w:ascii="华文宋体" w:hAnsi="华文宋体" w:cs="华文宋体" w:eastAsia="华文宋体"/>
          <w:sz w:val="20"/>
        </w:rPr>
        <w:t>所示．电源的正极应接在</w:t>
      </w:r>
      <w:r>
        <w:rPr>
          <w:rFonts w:ascii="华文宋体" w:hAnsi="华文宋体" w:cs="华文宋体" w:eastAsia="华文宋体"/>
          <w:sz w:val="20"/>
          <w:u w:val="single"/>
        </w:rPr>
        <w:t xml:space="preserve">           </w:t>
      </w:r>
      <w:r>
        <w:rPr>
          <w:rFonts w:ascii="华文宋体" w:hAnsi="华文宋体" w:cs="华文宋体" w:eastAsia="华文宋体"/>
          <w:sz w:val="20"/>
        </w:rPr>
        <w:t>端（填“</w:t>
      </w:r>
      <w:r>
        <w:rPr>
          <w:rFonts w:eastAsia="华文宋体" w:cs="华文宋体" w:ascii="华文宋体" w:hAnsi="华文宋体"/>
          <w:sz w:val="20"/>
        </w:rPr>
        <w:t>a”</w:t>
      </w:r>
      <w:r>
        <w:rPr>
          <w:rFonts w:ascii="华文宋体" w:hAnsi="华文宋体" w:cs="华文宋体" w:eastAsia="华文宋体"/>
          <w:sz w:val="20"/>
        </w:rPr>
        <w:t>或“</w:t>
      </w:r>
      <w:r>
        <w:rPr>
          <w:rFonts w:eastAsia="华文宋体" w:cs="华文宋体" w:ascii="华文宋体" w:hAnsi="华文宋体"/>
          <w:sz w:val="20"/>
        </w:rPr>
        <w:t>b”</w:t>
      </w:r>
      <w:r>
        <w:rPr>
          <w:rFonts w:ascii="华文宋体" w:hAnsi="华文宋体" w:cs="华文宋体" w:eastAsia="华文宋体"/>
          <w:sz w:val="20"/>
        </w:rPr>
        <w:t>）；若电流表读数为</w:t>
      </w:r>
      <w:r>
        <w:rPr>
          <w:rFonts w:eastAsia="华文宋体" w:cs="华文宋体" w:ascii="华文宋体" w:hAnsi="华文宋体"/>
          <w:sz w:val="20"/>
        </w:rPr>
        <w:t>8μA</w:t>
      </w:r>
      <w:r>
        <w:rPr>
          <w:rFonts w:ascii="华文宋体" w:hAnsi="华文宋体" w:cs="华文宋体" w:eastAsia="华文宋体"/>
          <w:sz w:val="20"/>
        </w:rPr>
        <w:t>， 则每秒从光电管阴极发射的光电子至少是</w:t>
      </w:r>
      <w:r>
        <w:rPr>
          <w:rFonts w:ascii="华文宋体" w:hAnsi="华文宋体" w:cs="华文宋体" w:eastAsia="华文宋体"/>
          <w:sz w:val="20"/>
          <w:u w:val="single"/>
        </w:rPr>
        <w:t xml:space="preserve">        </w:t>
      </w:r>
      <w:r>
        <w:rPr>
          <w:rFonts w:ascii="华文宋体" w:hAnsi="华文宋体" w:cs="华文宋体" w:eastAsia="华文宋体"/>
          <w:sz w:val="20"/>
        </w:rPr>
        <w:t xml:space="preserve">个（已知电子电量为 </w:t>
      </w:r>
      <w:r>
        <w:rPr>
          <w:rFonts w:eastAsia="华文宋体" w:cs="华文宋体" w:ascii="华文宋体" w:hAnsi="华文宋体"/>
          <w:sz w:val="20"/>
        </w:rPr>
        <w:t>l.6×10</w:t>
      </w:r>
      <w:r>
        <w:rPr>
          <w:rFonts w:eastAsia="华文宋体" w:cs="华文宋体" w:ascii="华文宋体" w:hAnsi="华文宋体"/>
          <w:sz w:val="20"/>
          <w:vertAlign w:val="superscript"/>
        </w:rPr>
        <w:t>-19</w:t>
      </w:r>
      <w:r>
        <w:rPr>
          <w:rFonts w:eastAsia="华文宋体" w:cs="华文宋体" w:ascii="华文宋体" w:hAnsi="华文宋体"/>
          <w:sz w:val="20"/>
        </w:rPr>
        <w:t>C</w:t>
      </w:r>
      <w:r>
        <w:rPr>
          <w:rFonts w:ascii="华文宋体" w:hAnsi="华文宋体" w:cs="华文宋体" w:eastAsia="华文宋体"/>
          <w:sz w:val="20"/>
        </w:rPr>
        <w:t xml:space="preserve">） </w:t>
      </w:r>
    </w:p>
    <w:p>
      <w:pPr>
        <w:pStyle w:val="Normal"/>
        <w:autoSpaceDE w:val="false"/>
        <w:ind w:right="839" w:hanging="0"/>
        <w:jc w:val="center"/>
        <w:rPr>
          <w:rFonts w:ascii="华文宋体" w:hAnsi="华文宋体" w:eastAsia="华文宋体" w:cs="华文宋体"/>
          <w:b/>
          <w:b/>
          <w:color w:val="000000"/>
          <w:sz w:val="20"/>
        </w:rPr>
      </w:pPr>
      <w:r>
        <w:rPr>
          <w:rFonts w:eastAsia="华文宋体" w:cs="华文宋体" w:ascii="华文宋体" w:hAnsi="华文宋体"/>
          <w:b/>
          <w:color w:val="000000"/>
          <w:sz w:val="20"/>
        </w:rPr>
      </w:r>
    </w:p>
    <w:p>
      <w:pPr>
        <w:pStyle w:val="Normal"/>
        <w:autoSpaceDE w:val="false"/>
        <w:ind w:right="839" w:hanging="0"/>
        <w:jc w:val="center"/>
        <w:rPr>
          <w:rFonts w:ascii="华文宋体" w:hAnsi="华文宋体" w:eastAsia="华文宋体" w:cs="华文宋体"/>
          <w:b/>
          <w:b/>
          <w:color w:val="000000"/>
        </w:rPr>
      </w:pPr>
      <w:r>
        <w:rPr>
          <w:rFonts w:eastAsia="华文宋体" w:cs="华文宋体" w:ascii="华文宋体" w:hAnsi="华文宋体"/>
          <w:b/>
          <w:color w:val="000000"/>
        </w:rPr>
        <w:t>B</w:t>
      </w:r>
      <w:r>
        <w:rPr>
          <w:rFonts w:ascii="华文宋体" w:hAnsi="华文宋体" w:cs="华文宋体" w:eastAsia="华文宋体"/>
          <w:b/>
          <w:color w:val="000000"/>
        </w:rPr>
        <w:t>类题</w:t>
      </w:r>
      <w:r>
        <w:rPr>
          <w:rFonts w:eastAsia="华文宋体" w:cs="华文宋体" w:ascii="华文宋体" w:hAnsi="华文宋体"/>
          <w:b/>
          <w:color w:val="000000"/>
        </w:rPr>
        <w:t>(</w:t>
      </w:r>
      <w:r>
        <w:rPr>
          <w:rFonts w:ascii="华文宋体" w:hAnsi="华文宋体" w:cs="华文宋体" w:eastAsia="华文宋体"/>
          <w:b/>
          <w:color w:val="000000"/>
        </w:rPr>
        <w:t>适合于使用二期课改教材的考生</w:t>
      </w:r>
      <w:r>
        <w:rPr>
          <w:rFonts w:eastAsia="华文宋体" w:cs="华文宋体" w:ascii="华文宋体" w:hAnsi="华文宋体"/>
          <w:b/>
          <w:color w:val="000000"/>
        </w:rPr>
        <w:t>)</w:t>
      </w:r>
    </w:p>
    <w:p>
      <w:pPr>
        <w:pStyle w:val="Normal"/>
        <w:autoSpaceDE w:val="false"/>
        <w:ind w:left="400" w:hanging="400"/>
        <w:jc w:val="left"/>
        <w:rPr/>
      </w:pPr>
      <w:r>
        <w:drawing>
          <wp:anchor behindDoc="1" distT="0" distB="0" distL="114935" distR="114935" simplePos="0" locked="0" layoutInCell="0" allowOverlap="1" relativeHeight="12">
            <wp:simplePos x="0" y="0"/>
            <wp:positionH relativeFrom="column">
              <wp:posOffset>5372100</wp:posOffset>
            </wp:positionH>
            <wp:positionV relativeFrom="paragraph">
              <wp:posOffset>635</wp:posOffset>
            </wp:positionV>
            <wp:extent cx="1504950" cy="1400175"/>
            <wp:effectExtent l="0" t="0" r="0" b="0"/>
            <wp:wrapSquare wrapText="bothSides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4" t="-26" r="-24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20"/>
        </w:rPr>
        <w:t>1B</w:t>
      </w:r>
      <w:r>
        <w:rPr>
          <w:rFonts w:ascii="华文宋体" w:hAnsi="华文宋体" w:cs="华文宋体" w:eastAsia="华文宋体"/>
          <w:sz w:val="20"/>
        </w:rPr>
        <w:t>．如图所示，一束</w:t>
      </w:r>
      <w:r>
        <w:rPr>
          <w:rFonts w:eastAsia="华文宋体" w:cs="华文宋体" w:ascii="华文宋体" w:hAnsi="华文宋体"/>
          <w:sz w:val="20"/>
        </w:rPr>
        <w:t>β</w:t>
      </w:r>
      <w:r>
        <w:rPr>
          <w:rFonts w:ascii="华文宋体" w:hAnsi="华文宋体" w:cs="华文宋体" w:eastAsia="华文宋体"/>
          <w:sz w:val="20"/>
        </w:rPr>
        <w:t>粒子自下而上进入一垂直纸面的匀强磁场后发生偏转，则磁场方向向</w:t>
      </w:r>
      <w:r>
        <w:rPr>
          <w:rFonts w:ascii="华文宋体" w:hAnsi="华文宋体" w:cs="华文宋体" w:eastAsia="华文宋体"/>
          <w:sz w:val="20"/>
          <w:u w:val="single"/>
        </w:rPr>
        <w:t xml:space="preserve">        </w:t>
      </w:r>
      <w:r>
        <w:rPr>
          <w:rFonts w:ascii="华文宋体" w:hAnsi="华文宋体" w:cs="华文宋体" w:eastAsia="华文宋体"/>
          <w:sz w:val="20"/>
        </w:rPr>
        <w:t>，进人磁场后，</w:t>
      </w:r>
      <w:r>
        <w:rPr>
          <w:rFonts w:eastAsia="华文宋体" w:cs="华文宋体" w:ascii="华文宋体" w:hAnsi="华文宋体"/>
          <w:sz w:val="20"/>
        </w:rPr>
        <w:t>p</w:t>
      </w:r>
      <w:r>
        <w:rPr>
          <w:rFonts w:ascii="华文宋体" w:hAnsi="华文宋体" w:cs="华文宋体" w:eastAsia="华文宋体"/>
          <w:sz w:val="20"/>
        </w:rPr>
        <w:t>粒子的动能</w:t>
      </w:r>
      <w:r>
        <w:rPr>
          <w:rFonts w:ascii="华文宋体" w:hAnsi="华文宋体" w:cs="华文宋体" w:eastAsia="华文宋体"/>
          <w:sz w:val="20"/>
          <w:u w:val="single"/>
        </w:rPr>
        <w:t xml:space="preserve">       </w:t>
      </w:r>
      <w:r>
        <w:rPr>
          <w:rFonts w:ascii="华文宋体" w:hAnsi="华文宋体" w:cs="华文宋体" w:eastAsia="华文宋体"/>
          <w:sz w:val="20"/>
        </w:rPr>
        <w:t>（填“增加”、“减少”或“不变</w:t>
      </w:r>
      <w:r>
        <w:rPr>
          <w:rFonts w:ascii="华文宋体" w:hAnsi="华文宋体" w:cs="华文宋体" w:eastAsia="华文宋体"/>
          <w:sz w:val="20"/>
        </w:rPr>
        <w:t>”</w:t>
      </w:r>
      <w:r>
        <w:rPr>
          <w:rFonts w:ascii="华文宋体" w:hAnsi="华文宋体" w:cs="华文宋体" w:eastAsia="华文宋体"/>
          <w:sz w:val="20"/>
        </w:rPr>
        <w:t>）</w:t>
      </w:r>
    </w:p>
    <w:p>
      <w:pPr>
        <w:pStyle w:val="Normal"/>
        <w:autoSpaceDE w:val="false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autoSpaceDE w:val="false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  <w:t>2B</w:t>
      </w:r>
      <w:r>
        <w:rPr>
          <w:rFonts w:ascii="华文宋体" w:hAnsi="华文宋体" w:cs="华文宋体" w:eastAsia="华文宋体"/>
          <w:sz w:val="20"/>
        </w:rPr>
        <w:t>．如图所示，一理想变压器原、副线圈匝数分别为</w:t>
      </w:r>
      <w:r>
        <w:rPr>
          <w:rFonts w:eastAsia="华文宋体" w:cs="华文宋体" w:ascii="华文宋体" w:hAnsi="华文宋体"/>
          <w:sz w:val="20"/>
        </w:rPr>
        <w:t>n</w:t>
      </w:r>
      <w:r>
        <w:rPr>
          <w:rFonts w:eastAsia="华文宋体" w:cs="华文宋体" w:ascii="华文宋体" w:hAnsi="华文宋体"/>
          <w:sz w:val="20"/>
          <w:vertAlign w:val="subscript"/>
        </w:rPr>
        <w:t>l</w:t>
      </w:r>
      <w:r>
        <w:rPr>
          <w:rFonts w:ascii="华文宋体" w:hAnsi="华文宋体" w:cs="华文宋体" w:eastAsia="华文宋体"/>
          <w:sz w:val="20"/>
        </w:rPr>
        <w:t>和</w:t>
      </w:r>
      <w:r>
        <w:rPr>
          <w:rFonts w:eastAsia="华文宋体" w:cs="华文宋体" w:ascii="华文宋体" w:hAnsi="华文宋体"/>
          <w:sz w:val="20"/>
        </w:rPr>
        <w:t>n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>， 当负载电阻</w:t>
      </w:r>
      <w:r>
        <w:rPr>
          <w:rFonts w:eastAsia="华文宋体" w:cs="华文宋体" w:ascii="华文宋体" w:hAnsi="华文宋体"/>
          <w:sz w:val="20"/>
        </w:rPr>
        <w:t>R</w:t>
      </w:r>
      <w:r>
        <w:rPr>
          <w:rFonts w:ascii="华文宋体" w:hAnsi="华文宋体" w:cs="华文宋体" w:eastAsia="华文宋体"/>
          <w:sz w:val="20"/>
        </w:rPr>
        <w:t>中流过的电流为</w:t>
      </w:r>
      <w:r>
        <w:rPr>
          <w:rFonts w:eastAsia="华文宋体" w:cs="华文宋体" w:ascii="华文宋体" w:hAnsi="华文宋体"/>
          <w:sz w:val="20"/>
        </w:rPr>
        <w:t>I</w:t>
      </w:r>
      <w:r>
        <w:rPr>
          <w:rFonts w:ascii="华文宋体" w:hAnsi="华文宋体" w:cs="华文宋体" w:eastAsia="华文宋体"/>
          <w:sz w:val="20"/>
        </w:rPr>
        <w:t>时，原线圈中流过的电流为</w:t>
      </w:r>
      <w:r>
        <w:rPr>
          <w:rFonts w:ascii="华文宋体" w:hAnsi="华文宋体" w:cs="华文宋体" w:eastAsia="华文宋体"/>
          <w:sz w:val="20"/>
          <w:u w:val="single"/>
        </w:rPr>
        <w:t xml:space="preserve">       </w:t>
      </w:r>
      <w:r>
        <w:rPr>
          <w:rFonts w:ascii="华文宋体" w:hAnsi="华文宋体" w:cs="华文宋体" w:eastAsia="华文宋体"/>
          <w:sz w:val="20"/>
        </w:rPr>
        <w:t>；现减小负载电阻</w:t>
      </w:r>
      <w:r>
        <w:rPr>
          <w:rFonts w:eastAsia="华文宋体" w:cs="华文宋体" w:ascii="华文宋体" w:hAnsi="华文宋体"/>
          <w:sz w:val="20"/>
        </w:rPr>
        <w:t>R</w:t>
      </w:r>
      <w:r>
        <w:rPr>
          <w:rFonts w:ascii="华文宋体" w:hAnsi="华文宋体" w:cs="华文宋体" w:eastAsia="华文宋体"/>
          <w:sz w:val="20"/>
        </w:rPr>
        <w:t>的阻值，则变压器的输入功率将</w:t>
      </w:r>
      <w:r>
        <w:rPr>
          <w:rFonts w:ascii="华文宋体" w:hAnsi="华文宋体" w:cs="华文宋体" w:eastAsia="华文宋体"/>
          <w:sz w:val="20"/>
          <w:u w:val="single"/>
        </w:rPr>
        <w:t xml:space="preserve">          </w:t>
      </w:r>
      <w:r>
        <w:rPr>
          <w:rFonts w:ascii="华文宋体" w:hAnsi="华文宋体" w:cs="华文宋体" w:eastAsia="华文宋体"/>
          <w:sz w:val="20"/>
        </w:rPr>
        <w:t>（填“增大”、“减小”或“不变”）．</w:t>
      </w:r>
    </w:p>
    <w:p>
      <w:pPr>
        <w:pStyle w:val="Normal"/>
        <w:autoSpaceDE w:val="false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autoSpaceDE w:val="false"/>
        <w:ind w:left="400" w:hanging="400"/>
        <w:jc w:val="left"/>
        <w:rPr/>
      </w:pPr>
      <w:r>
        <w:rPr>
          <w:rFonts w:eastAsia="华文宋体" w:cs="华文宋体" w:ascii="华文宋体" w:hAnsi="华文宋体"/>
          <w:sz w:val="20"/>
        </w:rPr>
        <w:t>3B</w:t>
      </w:r>
      <w:r>
        <w:rPr>
          <w:rFonts w:ascii="华文宋体" w:hAnsi="华文宋体" w:cs="华文宋体" w:eastAsia="华文宋体"/>
          <w:sz w:val="20"/>
        </w:rPr>
        <w:t>．右图为包含某逻辑电路的一个简单电路图，</w:t>
      </w:r>
      <w:r>
        <w:rPr>
          <w:rFonts w:eastAsia="华文宋体" w:cs="华文宋体" w:ascii="华文宋体" w:hAnsi="华文宋体"/>
          <w:sz w:val="20"/>
        </w:rPr>
        <w:t>L</w:t>
      </w:r>
      <w:r>
        <w:rPr>
          <w:rFonts w:ascii="华文宋体" w:hAnsi="华文宋体" w:cs="华文宋体" w:eastAsia="华文宋体"/>
          <w:sz w:val="20"/>
        </w:rPr>
        <w:t>为小灯泡．光照射电阻</w:t>
      </w:r>
      <w:r>
        <w:rPr>
          <w:rFonts w:eastAsia="华文宋体" w:cs="华文宋体" w:ascii="华文宋体" w:hAnsi="华文宋体"/>
          <w:sz w:val="20"/>
        </w:rPr>
        <w:t>R’</w:t>
      </w:r>
      <w:r>
        <w:rPr>
          <w:rFonts w:ascii="华文宋体" w:hAnsi="华文宋体" w:cs="华文宋体" w:eastAsia="华文宋体"/>
          <w:sz w:val="20"/>
        </w:rPr>
        <w:t>时，其阻值将变得远小于</w:t>
      </w:r>
      <w:r>
        <w:rPr>
          <w:rFonts w:eastAsia="华文宋体" w:cs="华文宋体" w:ascii="华文宋体" w:hAnsi="华文宋体"/>
          <w:sz w:val="20"/>
        </w:rPr>
        <w:t>R</w:t>
      </w:r>
      <w:r>
        <w:rPr>
          <w:rFonts w:ascii="华文宋体" w:hAnsi="华文宋体" w:cs="华文宋体" w:eastAsia="华文宋体"/>
          <w:sz w:val="20"/>
        </w:rPr>
        <w:t>．该逻辑电路是</w:t>
      </w:r>
      <w:r>
        <w:rPr>
          <w:rFonts w:ascii="华文宋体" w:hAnsi="华文宋体" w:cs="华文宋体" w:eastAsia="华文宋体"/>
          <w:sz w:val="20"/>
          <w:u w:val="single"/>
        </w:rPr>
        <w:t xml:space="preserve">         </w:t>
      </w:r>
      <w:r>
        <w:rPr>
          <w:rFonts w:ascii="华文宋体" w:hAnsi="华文宋体" w:cs="华文宋体" w:eastAsia="华文宋体"/>
          <w:sz w:val="20"/>
        </w:rPr>
        <w:t>门电路（填“与”、“或”或“非”）。当电阻</w:t>
      </w:r>
      <w:r>
        <w:rPr>
          <w:rFonts w:eastAsia="华文宋体" w:cs="华文宋体" w:ascii="华文宋体" w:hAnsi="华文宋体"/>
          <w:sz w:val="20"/>
        </w:rPr>
        <w:t>R’</w:t>
      </w:r>
      <w:r>
        <w:rPr>
          <w:rFonts w:ascii="华文宋体" w:hAnsi="华文宋体" w:cs="华文宋体" w:eastAsia="华文宋体"/>
          <w:sz w:val="20"/>
        </w:rPr>
        <w:t>受到光照时，小灯泡</w:t>
      </w:r>
      <w:r>
        <w:rPr>
          <w:rFonts w:eastAsia="华文宋体" w:cs="华文宋体" w:ascii="华文宋体" w:hAnsi="华文宋体"/>
          <w:sz w:val="20"/>
        </w:rPr>
        <w:t>L</w:t>
      </w:r>
      <w:r>
        <w:rPr>
          <w:rFonts w:ascii="华文宋体" w:hAnsi="华文宋体" w:cs="华文宋体" w:eastAsia="华文宋体"/>
          <w:sz w:val="20"/>
        </w:rPr>
        <w:t>将</w:t>
      </w:r>
      <w:r>
        <w:rPr>
          <w:rFonts w:ascii="华文宋体" w:hAnsi="华文宋体" w:cs="华文宋体" w:eastAsia="华文宋体"/>
          <w:sz w:val="20"/>
          <w:u w:val="single"/>
        </w:rPr>
        <w:t xml:space="preserve">      </w:t>
      </w:r>
      <w:r>
        <w:rPr>
          <w:rFonts w:ascii="华文宋体" w:hAnsi="华文宋体" w:cs="华文宋体" w:eastAsia="华文宋体"/>
          <w:sz w:val="20"/>
        </w:rPr>
        <w:t>（填“发光”或“不发光”）。</w:t>
      </w:r>
    </w:p>
    <w:p>
      <w:pPr>
        <w:pStyle w:val="Normal"/>
        <w:autoSpaceDE w:val="false"/>
        <w:jc w:val="center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autoSpaceDE w:val="false"/>
        <w:jc w:val="center"/>
        <w:rPr>
          <w:rFonts w:ascii="华文宋体" w:hAnsi="华文宋体" w:eastAsia="华文宋体" w:cs="华文宋体"/>
          <w:b/>
          <w:b/>
        </w:rPr>
      </w:pPr>
      <w:r>
        <w:rPr>
          <w:rFonts w:ascii="华文宋体" w:hAnsi="华文宋体" w:cs="华文宋体" w:eastAsia="华文宋体"/>
          <w:b/>
        </w:rPr>
        <w:t>公共题（全体考生必做）</w:t>
      </w:r>
    </w:p>
    <w:p>
      <w:pPr>
        <w:pStyle w:val="Normal"/>
        <w:autoSpaceDE w:val="false"/>
        <w:ind w:left="300" w:hanging="300"/>
        <w:jc w:val="left"/>
        <w:rPr/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5143500</wp:posOffset>
            </wp:positionH>
            <wp:positionV relativeFrom="paragraph">
              <wp:posOffset>297180</wp:posOffset>
            </wp:positionV>
            <wp:extent cx="1524000" cy="1219200"/>
            <wp:effectExtent l="0" t="0" r="0" b="0"/>
            <wp:wrapSquare wrapText="bothSides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4" t="-30" r="-24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20"/>
        </w:rPr>
        <w:t>4</w:t>
      </w:r>
      <w:r>
        <w:rPr>
          <w:rFonts w:ascii="华文宋体" w:hAnsi="华文宋体" w:cs="华文宋体" w:eastAsia="华文宋体"/>
          <w:sz w:val="20"/>
        </w:rPr>
        <w:t>．伽利略通过研究自由落体和物块沿光滑斜面的运动，首次发现了匀加速运动规律．伽利略假设物块沿斜面运动与物块自由下落遵从同样的法则，他在斜面上用刻度表示物块滑下的路程，并测出物块通过相应路程的时间，然后用图线表示整个运动过程，如图所示．图中</w:t>
      </w:r>
      <w:r>
        <w:rPr>
          <w:rFonts w:eastAsia="华文宋体" w:cs="华文宋体" w:ascii="华文宋体" w:hAnsi="华文宋体"/>
          <w:sz w:val="20"/>
        </w:rPr>
        <w:t>OA</w:t>
      </w:r>
      <w:r>
        <w:rPr>
          <w:rFonts w:ascii="华文宋体" w:hAnsi="华文宋体" w:cs="华文宋体" w:eastAsia="华文宋体"/>
          <w:sz w:val="20"/>
        </w:rPr>
        <w:t>表示测得的时间，矩形</w:t>
      </w:r>
      <w:r>
        <w:rPr>
          <w:rFonts w:eastAsia="华文宋体" w:cs="华文宋体" w:ascii="华文宋体" w:hAnsi="华文宋体"/>
          <w:sz w:val="20"/>
        </w:rPr>
        <w:t>OAED</w:t>
      </w:r>
      <w:r>
        <w:rPr>
          <w:rFonts w:ascii="华文宋体" w:hAnsi="华文宋体" w:cs="华文宋体" w:eastAsia="华文宋体"/>
          <w:sz w:val="20"/>
        </w:rPr>
        <w:t>的面积表示该时间内物块经过的路程，则图中</w:t>
      </w:r>
      <w:r>
        <w:rPr>
          <w:rFonts w:eastAsia="华文宋体" w:cs="华文宋体" w:ascii="华文宋体" w:hAnsi="华文宋体"/>
          <w:sz w:val="20"/>
        </w:rPr>
        <w:t>OD</w:t>
      </w:r>
      <w:r>
        <w:rPr>
          <w:rFonts w:ascii="华文宋体" w:hAnsi="华文宋体" w:cs="华文宋体" w:eastAsia="华文宋体"/>
          <w:sz w:val="20"/>
        </w:rPr>
        <w:t>的长度表示</w:t>
      </w:r>
      <w:r>
        <w:rPr>
          <w:rFonts w:ascii="华文宋体" w:hAnsi="华文宋体" w:cs="华文宋体" w:eastAsia="华文宋体"/>
          <w:sz w:val="20"/>
          <w:u w:val="single"/>
        </w:rPr>
        <w:t xml:space="preserve">            </w:t>
      </w:r>
      <w:r>
        <w:rPr>
          <w:rFonts w:ascii="华文宋体" w:hAnsi="华文宋体" w:cs="华文宋体" w:eastAsia="华文宋体"/>
          <w:sz w:val="20"/>
        </w:rPr>
        <w:t>．</w:t>
      </w:r>
      <w:r>
        <w:rPr>
          <w:rFonts w:eastAsia="华文宋体" w:cs="华文宋体" w:ascii="华文宋体" w:hAnsi="华文宋体"/>
          <w:sz w:val="20"/>
        </w:rPr>
        <w:t>P</w:t>
      </w:r>
      <w:r>
        <w:rPr>
          <w:rFonts w:ascii="华文宋体" w:hAnsi="华文宋体" w:cs="华文宋体" w:eastAsia="华文宋体"/>
          <w:sz w:val="20"/>
        </w:rPr>
        <w:t>为</w:t>
      </w:r>
      <w:r>
        <w:rPr>
          <w:rFonts w:eastAsia="华文宋体" w:cs="华文宋体" w:ascii="华文宋体" w:hAnsi="华文宋体"/>
          <w:sz w:val="20"/>
        </w:rPr>
        <w:t>DE</w:t>
      </w:r>
      <w:r>
        <w:rPr>
          <w:rFonts w:ascii="华文宋体" w:hAnsi="华文宋体" w:cs="华文宋体" w:eastAsia="华文宋体"/>
          <w:sz w:val="20"/>
        </w:rPr>
        <w:t>的中点，连接</w:t>
      </w:r>
      <w:r>
        <w:rPr>
          <w:rFonts w:eastAsia="华文宋体" w:cs="华文宋体" w:ascii="华文宋体" w:hAnsi="华文宋体"/>
          <w:sz w:val="20"/>
        </w:rPr>
        <w:t>OP</w:t>
      </w:r>
      <w:r>
        <w:rPr>
          <w:rFonts w:ascii="华文宋体" w:hAnsi="华文宋体" w:cs="华文宋体" w:eastAsia="华文宋体"/>
          <w:sz w:val="20"/>
        </w:rPr>
        <w:t>且延长交</w:t>
      </w:r>
      <w:r>
        <w:rPr>
          <w:rFonts w:eastAsia="华文宋体" w:cs="华文宋体" w:ascii="华文宋体" w:hAnsi="华文宋体"/>
          <w:sz w:val="20"/>
        </w:rPr>
        <w:t>AE</w:t>
      </w:r>
      <w:r>
        <w:rPr>
          <w:rFonts w:ascii="华文宋体" w:hAnsi="华文宋体" w:cs="华文宋体" w:eastAsia="华文宋体"/>
          <w:sz w:val="20"/>
        </w:rPr>
        <w:t>的延长线于</w:t>
      </w: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，则</w:t>
      </w:r>
      <w:r>
        <w:rPr>
          <w:rFonts w:eastAsia="华文宋体" w:cs="华文宋体" w:ascii="华文宋体" w:hAnsi="华文宋体"/>
          <w:sz w:val="20"/>
        </w:rPr>
        <w:t>AB</w:t>
      </w:r>
      <w:r>
        <w:rPr>
          <w:rFonts w:ascii="华文宋体" w:hAnsi="华文宋体" w:cs="华文宋体" w:eastAsia="华文宋体"/>
          <w:sz w:val="20"/>
        </w:rPr>
        <w:t xml:space="preserve">的长度表示 </w:t>
      </w:r>
      <w:r>
        <w:rPr>
          <w:rFonts w:ascii="华文宋体" w:hAnsi="华文宋体" w:cs="华文宋体" w:eastAsia="华文宋体"/>
          <w:sz w:val="20"/>
          <w:u w:val="single"/>
        </w:rPr>
        <w:t xml:space="preserve">         </w:t>
      </w:r>
      <w:r>
        <w:rPr>
          <w:rFonts w:ascii="华文宋体" w:hAnsi="华文宋体" w:cs="华文宋体" w:eastAsia="华文宋体"/>
          <w:sz w:val="20"/>
        </w:rPr>
        <w:t xml:space="preserve">． </w:t>
      </w:r>
    </w:p>
    <w:p>
      <w:pPr>
        <w:pStyle w:val="Normal"/>
        <w:ind w:left="300" w:hanging="3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left="300" w:hanging="300"/>
        <w:jc w:val="left"/>
        <w:rPr/>
      </w:pP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5372100</wp:posOffset>
            </wp:positionH>
            <wp:positionV relativeFrom="paragraph">
              <wp:posOffset>396240</wp:posOffset>
            </wp:positionV>
            <wp:extent cx="1394460" cy="1057275"/>
            <wp:effectExtent l="0" t="0" r="0" b="0"/>
            <wp:wrapSquare wrapText="bothSides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11" r="-9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20"/>
        </w:rPr>
        <w:t>5</w:t>
      </w:r>
      <w:r>
        <w:rPr>
          <w:rFonts w:ascii="华文宋体" w:hAnsi="华文宋体" w:cs="华文宋体" w:eastAsia="华文宋体"/>
          <w:sz w:val="20"/>
        </w:rPr>
        <w:t>．如图所示，半径分别为</w:t>
      </w:r>
      <w:r>
        <w:rPr>
          <w:rFonts w:eastAsia="华文宋体" w:cs="华文宋体" w:ascii="华文宋体" w:hAnsi="华文宋体"/>
          <w:sz w:val="20"/>
        </w:rPr>
        <w:t>r</w:t>
      </w:r>
      <w:r>
        <w:rPr>
          <w:rFonts w:ascii="华文宋体" w:hAnsi="华文宋体" w:cs="华文宋体" w:eastAsia="华文宋体"/>
          <w:sz w:val="20"/>
        </w:rPr>
        <w:t>和</w:t>
      </w:r>
      <w:r>
        <w:rPr>
          <w:rFonts w:eastAsia="华文宋体" w:cs="华文宋体" w:ascii="华文宋体" w:hAnsi="华文宋体"/>
          <w:sz w:val="20"/>
        </w:rPr>
        <w:t>2r</w:t>
      </w:r>
      <w:r>
        <w:rPr>
          <w:rFonts w:ascii="华文宋体" w:hAnsi="华文宋体" w:cs="华文宋体" w:eastAsia="华文宋体"/>
          <w:sz w:val="20"/>
        </w:rPr>
        <w:t>的两个质量不计的圆盘，共轴固定连结在一起，可以绕水平轴</w:t>
      </w:r>
      <w:r>
        <w:rPr>
          <w:rFonts w:eastAsia="华文宋体" w:cs="华文宋体" w:ascii="华文宋体" w:hAnsi="华文宋体"/>
          <w:sz w:val="20"/>
        </w:rPr>
        <w:t>O</w:t>
      </w:r>
      <w:r>
        <w:rPr>
          <w:rFonts w:ascii="华文宋体" w:hAnsi="华文宋体" w:cs="华文宋体" w:eastAsia="华文宋体"/>
          <w:sz w:val="20"/>
        </w:rPr>
        <w:t>无摩擦转动，大圆盘的边缘上固定有一个质量为</w:t>
      </w:r>
      <w:r>
        <w:rPr>
          <w:rFonts w:eastAsia="华文宋体" w:cs="华文宋体" w:ascii="华文宋体" w:hAnsi="华文宋体"/>
          <w:sz w:val="20"/>
        </w:rPr>
        <w:t>m</w:t>
      </w:r>
      <w:r>
        <w:rPr>
          <w:rFonts w:ascii="华文宋体" w:hAnsi="华文宋体" w:cs="华文宋体" w:eastAsia="华文宋体"/>
          <w:sz w:val="20"/>
        </w:rPr>
        <w:t>的质点，小圆盘上绕有细绳．开始时圆盘静止， 质点处在水平轴</w:t>
      </w:r>
      <w:r>
        <w:rPr>
          <w:rFonts w:eastAsia="华文宋体" w:cs="华文宋体" w:ascii="华文宋体" w:hAnsi="华文宋体"/>
          <w:sz w:val="20"/>
        </w:rPr>
        <w:t>O</w:t>
      </w:r>
      <w:r>
        <w:rPr>
          <w:rFonts w:ascii="华文宋体" w:hAnsi="华文宋体" w:cs="华文宋体" w:eastAsia="华文宋体"/>
          <w:sz w:val="20"/>
        </w:rPr>
        <w:t>的正下方位置．现以水平恒力</w:t>
      </w:r>
      <w:r>
        <w:rPr>
          <w:rFonts w:eastAsia="华文宋体" w:cs="华文宋体" w:ascii="华文宋体" w:hAnsi="华文宋体"/>
          <w:sz w:val="20"/>
        </w:rPr>
        <w:t>F</w:t>
      </w:r>
      <w:r>
        <w:rPr>
          <w:rFonts w:ascii="华文宋体" w:hAnsi="华文宋体" w:cs="华文宋体" w:eastAsia="华文宋体"/>
          <w:sz w:val="20"/>
        </w:rPr>
        <w:t xml:space="preserve">拉细绳， 使两圆盘转动，若恒力 </w:t>
      </w:r>
      <w:r>
        <w:rPr>
          <w:rFonts w:eastAsia="华文宋体" w:cs="华文宋体" w:ascii="华文宋体" w:hAnsi="华文宋体"/>
          <w:sz w:val="20"/>
        </w:rPr>
        <w:t>F=mg</w:t>
      </w:r>
      <w:r>
        <w:rPr>
          <w:rFonts w:ascii="华文宋体" w:hAnsi="华文宋体" w:cs="华文宋体" w:eastAsia="华文宋体"/>
          <w:sz w:val="20"/>
        </w:rPr>
        <w:t>，两圆盘转过的角度</w:t>
      </w:r>
      <w:r>
        <w:rPr>
          <w:rFonts w:eastAsia="华文宋体" w:cs="华文宋体" w:ascii="华文宋体" w:hAnsi="华文宋体"/>
          <w:sz w:val="20"/>
        </w:rPr>
        <w:t>θ=</w:t>
      </w:r>
      <w:r>
        <w:rPr>
          <w:rFonts w:eastAsia="华文宋体" w:cs="华文宋体" w:ascii="华文宋体" w:hAnsi="华文宋体"/>
          <w:sz w:val="20"/>
          <w:u w:val="single"/>
        </w:rPr>
        <w:t xml:space="preserve">           </w:t>
      </w:r>
      <w:r>
        <w:rPr>
          <w:rFonts w:ascii="华文宋体" w:hAnsi="华文宋体" w:cs="华文宋体" w:eastAsia="华文宋体"/>
          <w:sz w:val="20"/>
        </w:rPr>
        <w:t>时，质点</w:t>
      </w:r>
      <w:r>
        <w:rPr>
          <w:rFonts w:eastAsia="华文宋体" w:cs="华文宋体" w:ascii="华文宋体" w:hAnsi="华文宋体"/>
          <w:sz w:val="20"/>
        </w:rPr>
        <w:t>m</w:t>
      </w:r>
      <w:r>
        <w:rPr>
          <w:rFonts w:ascii="华文宋体" w:hAnsi="华文宋体" w:cs="华文宋体" w:eastAsia="华文宋体"/>
          <w:sz w:val="20"/>
        </w:rPr>
        <w:t>的速度最大．若圆盘转过的最大角度</w:t>
      </w:r>
      <w:r>
        <w:rPr>
          <w:rFonts w:eastAsia="华文宋体" w:cs="华文宋体" w:ascii="华文宋体" w:hAnsi="华文宋体"/>
          <w:sz w:val="20"/>
        </w:rPr>
        <w:t>θ=π/3</w:t>
      </w:r>
      <w:r>
        <w:rPr>
          <w:rFonts w:ascii="华文宋体" w:hAnsi="华文宋体" w:cs="华文宋体" w:eastAsia="华文宋体"/>
          <w:sz w:val="20"/>
        </w:rPr>
        <w:t>，则此时恒力</w:t>
      </w:r>
      <w:r>
        <w:rPr>
          <w:rFonts w:eastAsia="华文宋体" w:cs="华文宋体" w:ascii="华文宋体" w:hAnsi="华文宋体"/>
          <w:sz w:val="20"/>
        </w:rPr>
        <w:t>F=</w:t>
      </w:r>
      <w:r>
        <w:rPr>
          <w:rFonts w:eastAsia="华文宋体" w:cs="华文宋体" w:ascii="华文宋体" w:hAnsi="华文宋体"/>
          <w:sz w:val="20"/>
          <w:u w:val="single"/>
        </w:rPr>
        <w:t xml:space="preserve">         </w:t>
      </w:r>
      <w:r>
        <w:rPr>
          <w:rFonts w:ascii="华文宋体" w:hAnsi="华文宋体" w:cs="华文宋体" w:eastAsia="华文宋体"/>
          <w:sz w:val="20"/>
        </w:rPr>
        <w:t>。</w:t>
      </w:r>
    </w:p>
    <w:p>
      <w:pPr>
        <w:pStyle w:val="Normal"/>
        <w:autoSpaceDE w:val="false"/>
        <w:ind w:left="400" w:hanging="400"/>
        <w:jc w:val="left"/>
        <w:rPr>
          <w:rFonts w:ascii="华文宋体" w:hAnsi="华文宋体" w:eastAsia="华文宋体" w:cs="华文宋体"/>
          <w:color w:val="000000"/>
          <w:sz w:val="20"/>
        </w:rPr>
      </w:pPr>
      <w:r>
        <w:rPr>
          <w:rFonts w:eastAsia="华文宋体" w:cs="华文宋体" w:ascii="华文宋体" w:hAnsi="华文宋体"/>
          <w:color w:val="000000"/>
          <w:sz w:val="20"/>
        </w:rPr>
      </w:r>
    </w:p>
    <w:p>
      <w:pPr>
        <w:pStyle w:val="Normal"/>
        <w:autoSpaceDE w:val="false"/>
        <w:ind w:left="400" w:hanging="400"/>
        <w:jc w:val="left"/>
        <w:rPr>
          <w:rFonts w:ascii="华文宋体" w:hAnsi="华文宋体" w:eastAsia="华文宋体" w:cs="华文宋体"/>
          <w:b/>
          <w:b/>
          <w:color w:val="000000"/>
          <w:sz w:val="20"/>
        </w:rPr>
      </w:pPr>
      <w:r>
        <w:rPr>
          <w:rFonts w:ascii="华文宋体" w:hAnsi="华文宋体" w:cs="华文宋体" w:eastAsia="华文宋体"/>
          <w:b/>
          <w:color w:val="000000"/>
          <w:sz w:val="20"/>
        </w:rPr>
        <w:t>二、</w:t>
      </w:r>
      <w:r>
        <w:rPr>
          <w:rFonts w:eastAsia="华文宋体" w:cs="华文宋体" w:ascii="华文宋体" w:hAnsi="华文宋体"/>
          <w:b/>
          <w:color w:val="000000"/>
          <w:sz w:val="20"/>
        </w:rPr>
        <w:t>(40</w:t>
      </w:r>
      <w:r>
        <w:rPr>
          <w:rFonts w:ascii="华文宋体" w:hAnsi="华文宋体" w:cs="华文宋体" w:eastAsia="华文宋体"/>
          <w:b/>
          <w:color w:val="000000"/>
          <w:sz w:val="20"/>
        </w:rPr>
        <w:t>分</w:t>
      </w:r>
      <w:r>
        <w:rPr>
          <w:rFonts w:eastAsia="华文宋体" w:cs="华文宋体" w:ascii="华文宋体" w:hAnsi="华文宋体"/>
          <w:b/>
          <w:color w:val="000000"/>
          <w:sz w:val="20"/>
        </w:rPr>
        <w:t>)</w:t>
      </w:r>
      <w:r>
        <w:rPr>
          <w:rFonts w:ascii="华文宋体" w:hAnsi="华文宋体" w:cs="华文宋体" w:eastAsia="华文宋体"/>
          <w:b/>
          <w:color w:val="000000"/>
          <w:sz w:val="20"/>
        </w:rPr>
        <w:t>选择题．本大题共</w:t>
      </w:r>
      <w:r>
        <w:rPr>
          <w:rFonts w:eastAsia="华文宋体" w:cs="华文宋体" w:ascii="华文宋体" w:hAnsi="华文宋体"/>
          <w:b/>
          <w:color w:val="000000"/>
          <w:sz w:val="20"/>
        </w:rPr>
        <w:t>8</w:t>
      </w:r>
      <w:r>
        <w:rPr>
          <w:rFonts w:ascii="华文宋体" w:hAnsi="华文宋体" w:cs="华文宋体" w:eastAsia="华文宋体"/>
          <w:b/>
          <w:color w:val="000000"/>
          <w:sz w:val="20"/>
        </w:rPr>
        <w:t>小题，每小题</w:t>
      </w:r>
      <w:r>
        <w:rPr>
          <w:rFonts w:eastAsia="华文宋体" w:cs="华文宋体" w:ascii="华文宋体" w:hAnsi="华文宋体"/>
          <w:b/>
          <w:color w:val="000000"/>
          <w:sz w:val="20"/>
        </w:rPr>
        <w:t>5</w:t>
      </w:r>
      <w:r>
        <w:rPr>
          <w:rFonts w:ascii="华文宋体" w:hAnsi="华文宋体" w:cs="华文宋体" w:eastAsia="华文宋体"/>
          <w:b/>
          <w:color w:val="000000"/>
          <w:sz w:val="20"/>
        </w:rPr>
        <w:t>分。每小题给出的四个答案中，至少有一个是正确的。把正确答案全选出来，并将正确答案前面的字母填写在题后的方括号内，每一小题全选对的得</w:t>
      </w:r>
      <w:r>
        <w:rPr>
          <w:rFonts w:eastAsia="华文宋体" w:cs="华文宋体" w:ascii="华文宋体" w:hAnsi="华文宋体"/>
          <w:b/>
          <w:color w:val="000000"/>
          <w:sz w:val="20"/>
        </w:rPr>
        <w:t>5</w:t>
      </w:r>
      <w:r>
        <w:rPr>
          <w:rFonts w:ascii="华文宋体" w:hAnsi="华文宋体" w:cs="华文宋体" w:eastAsia="华文宋体"/>
          <w:b/>
          <w:color w:val="000000"/>
          <w:sz w:val="20"/>
        </w:rPr>
        <w:t>分；选对但不全，得</w:t>
      </w:r>
      <w:r>
        <w:rPr>
          <w:rFonts w:eastAsia="华文宋体" w:cs="华文宋体" w:ascii="华文宋体" w:hAnsi="华文宋体"/>
          <w:b/>
          <w:color w:val="000000"/>
          <w:sz w:val="20"/>
        </w:rPr>
        <w:t>2</w:t>
      </w:r>
      <w:r>
        <w:rPr>
          <w:rFonts w:ascii="华文宋体" w:hAnsi="华文宋体" w:cs="华文宋体" w:eastAsia="华文宋体"/>
          <w:b/>
          <w:color w:val="000000"/>
          <w:sz w:val="20"/>
        </w:rPr>
        <w:t>分；有选错或不答的，得</w:t>
      </w:r>
      <w:r>
        <w:rPr>
          <w:rFonts w:eastAsia="华文宋体" w:cs="华文宋体" w:ascii="华文宋体" w:hAnsi="华文宋体"/>
          <w:b/>
          <w:color w:val="000000"/>
          <w:sz w:val="20"/>
        </w:rPr>
        <w:t>0</w:t>
      </w:r>
      <w:r>
        <w:rPr>
          <w:rFonts w:ascii="华文宋体" w:hAnsi="华文宋体" w:cs="华文宋体" w:eastAsia="华文宋体"/>
          <w:b/>
          <w:color w:val="000000"/>
          <w:sz w:val="20"/>
        </w:rPr>
        <w:t>分。填写在方括号外的字母，不作为选出的答案。</w:t>
      </w:r>
    </w:p>
    <w:p>
      <w:pPr>
        <w:pStyle w:val="Normal"/>
        <w:ind w:left="300" w:hanging="3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  <w:t>6</w:t>
      </w:r>
      <w:r>
        <w:rPr>
          <w:rFonts w:ascii="华文宋体" w:hAnsi="华文宋体" w:cs="华文宋体" w:eastAsia="华文宋体"/>
          <w:sz w:val="20"/>
        </w:rPr>
        <w:t xml:space="preserve">．人类对光的本性的认识经历了曲折的过程。下列关于光的本性的陈述符合科学规律或历史事实的是  </w:t>
      </w:r>
    </w:p>
    <w:p>
      <w:pPr>
        <w:pStyle w:val="Normal"/>
        <w:ind w:firstLine="228"/>
        <w:jc w:val="left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 xml:space="preserve">）牛顿的“微粒说”与爱因斯坦的“光子说”本质上是一样的． </w:t>
      </w:r>
    </w:p>
    <w:p>
      <w:pPr>
        <w:pStyle w:val="Normal"/>
        <w:ind w:firstLine="228"/>
        <w:jc w:val="left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 xml:space="preserve">）光的双缝干涉实验显示了光具有波动性．   </w:t>
      </w:r>
    </w:p>
    <w:p>
      <w:pPr>
        <w:pStyle w:val="Normal"/>
        <w:ind w:firstLine="228"/>
        <w:jc w:val="left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C</w:t>
      </w:r>
      <w:r>
        <w:rPr>
          <w:rFonts w:ascii="华文宋体" w:hAnsi="华文宋体" w:cs="华文宋体" w:eastAsia="华文宋体"/>
          <w:sz w:val="20"/>
        </w:rPr>
        <w:t xml:space="preserve">）麦克斯韦预言了光是一种电磁波．    </w:t>
      </w:r>
    </w:p>
    <w:p>
      <w:pPr>
        <w:pStyle w:val="Normal"/>
        <w:ind w:firstLine="228"/>
        <w:jc w:val="left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D</w:t>
      </w:r>
      <w:r>
        <w:rPr>
          <w:rFonts w:ascii="华文宋体" w:hAnsi="华文宋体" w:cs="华文宋体" w:eastAsia="华文宋体"/>
          <w:sz w:val="20"/>
        </w:rPr>
        <w:t xml:space="preserve">）光具有波粒两象性．                                                                  </w:t>
      </w:r>
    </w:p>
    <w:p>
      <w:pPr>
        <w:pStyle w:val="Normal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  <w:t>7</w:t>
      </w:r>
      <w:r>
        <w:rPr>
          <w:rFonts w:ascii="华文宋体" w:hAnsi="华文宋体" w:cs="华文宋体" w:eastAsia="华文宋体"/>
          <w:sz w:val="20"/>
        </w:rPr>
        <w:t>．卢瑟福通过对</w:t>
      </w:r>
      <w:r>
        <w:rPr>
          <w:rFonts w:eastAsia="华文宋体" w:cs="华文宋体" w:ascii="华文宋体" w:hAnsi="华文宋体"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粒子散射实验结果的分析，提出</w:t>
      </w:r>
    </w:p>
    <w:p>
      <w:pPr>
        <w:pStyle w:val="Normal"/>
        <w:ind w:firstLine="228"/>
        <w:jc w:val="left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）原子的核式结构模型．               （</w:t>
      </w: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 xml:space="preserve">）原子核内有中子存在．   </w:t>
      </w:r>
    </w:p>
    <w:p>
      <w:pPr>
        <w:pStyle w:val="Normal"/>
        <w:ind w:firstLine="228"/>
        <w:jc w:val="left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C</w:t>
      </w:r>
      <w:r>
        <w:rPr>
          <w:rFonts w:ascii="华文宋体" w:hAnsi="华文宋体" w:cs="华文宋体" w:eastAsia="华文宋体"/>
          <w:sz w:val="20"/>
        </w:rPr>
        <w:t>）电子是原子的组成部分．               （</w:t>
      </w:r>
      <w:r>
        <w:rPr>
          <w:rFonts w:eastAsia="华文宋体" w:cs="华文宋体" w:ascii="华文宋体" w:hAnsi="华文宋体"/>
          <w:sz w:val="20"/>
        </w:rPr>
        <w:t>D</w:t>
      </w:r>
      <w:r>
        <w:rPr>
          <w:rFonts w:ascii="华文宋体" w:hAnsi="华文宋体" w:cs="华文宋体" w:eastAsia="华文宋体"/>
          <w:sz w:val="20"/>
        </w:rPr>
        <w:t>）原子核是由质子和中子组成的．</w:t>
      </w:r>
    </w:p>
    <w:p>
      <w:pPr>
        <w:pStyle w:val="Normal"/>
        <w:ind w:left="300" w:hanging="300"/>
        <w:jc w:val="left"/>
        <w:rPr/>
      </w:pPr>
      <w:r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4702810</wp:posOffset>
            </wp:positionH>
            <wp:positionV relativeFrom="paragraph">
              <wp:posOffset>-541020</wp:posOffset>
            </wp:positionV>
            <wp:extent cx="1504950" cy="1390015"/>
            <wp:effectExtent l="0" t="0" r="0" b="0"/>
            <wp:wrapSquare wrapText="bothSides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4" t="6403" r="-24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20"/>
        </w:rPr>
        <w:t>8</w:t>
      </w:r>
      <w:r>
        <w:rPr>
          <w:rFonts w:ascii="华文宋体" w:hAnsi="华文宋体" w:cs="华文宋体" w:eastAsia="华文宋体"/>
          <w:sz w:val="20"/>
        </w:rPr>
        <w:t>．</w:t>
      </w:r>
      <w:r>
        <w:rPr>
          <w:rFonts w:eastAsia="华文宋体" w:cs="华文宋体" w:ascii="华文宋体" w:hAnsi="华文宋体"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、</w:t>
      </w: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是一条电场线上的两点，若在</w:t>
      </w:r>
      <w:r>
        <w:rPr>
          <w:rFonts w:eastAsia="华文宋体" w:cs="华文宋体" w:ascii="华文宋体" w:hAnsi="华文宋体"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点释放一初速为零的电子，电子仅受电场力作用，并沿电场线从</w:t>
      </w:r>
      <w:r>
        <w:rPr>
          <w:rFonts w:eastAsia="华文宋体" w:cs="华文宋体" w:ascii="华文宋体" w:hAnsi="华文宋体"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运动到</w:t>
      </w: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，其速度随时间变化的规律如图所示，设</w:t>
      </w:r>
      <w:r>
        <w:rPr>
          <w:rFonts w:eastAsia="华文宋体" w:cs="华文宋体" w:ascii="华文宋体" w:hAnsi="华文宋体"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、</w:t>
      </w: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两点的电场强度分别为</w:t>
      </w:r>
      <w:r>
        <w:rPr>
          <w:rFonts w:eastAsia="华文宋体" w:cs="华文宋体" w:ascii="华文宋体" w:hAnsi="华文宋体"/>
          <w:sz w:val="20"/>
        </w:rPr>
        <w:t>E</w:t>
      </w:r>
      <w:r>
        <w:rPr>
          <w:rFonts w:eastAsia="华文宋体" w:cs="华文宋体" w:ascii="华文宋体" w:hAnsi="华文宋体"/>
          <w:sz w:val="20"/>
          <w:vertAlign w:val="subscript"/>
        </w:rPr>
        <w:t>A</w:t>
      </w:r>
      <w:r>
        <w:rPr>
          <w:rFonts w:ascii="华文宋体" w:hAnsi="华文宋体" w:cs="华文宋体" w:eastAsia="华文宋体"/>
          <w:sz w:val="20"/>
        </w:rPr>
        <w:t>、</w:t>
      </w:r>
      <w:r>
        <w:rPr>
          <w:rFonts w:eastAsia="华文宋体" w:cs="华文宋体" w:ascii="华文宋体" w:hAnsi="华文宋体"/>
          <w:sz w:val="20"/>
        </w:rPr>
        <w:t>E</w:t>
      </w:r>
      <w:r>
        <w:rPr>
          <w:rFonts w:eastAsia="华文宋体" w:cs="华文宋体" w:ascii="华文宋体" w:hAnsi="华文宋体"/>
          <w:sz w:val="20"/>
          <w:vertAlign w:val="subscript"/>
        </w:rPr>
        <w:t>B</w:t>
      </w:r>
      <w:r>
        <w:rPr>
          <w:rFonts w:ascii="华文宋体" w:hAnsi="华文宋体" w:cs="华文宋体" w:eastAsia="华文宋体"/>
          <w:sz w:val="20"/>
        </w:rPr>
        <w:t>，电势分别为</w:t>
      </w:r>
      <w:r>
        <w:rPr>
          <w:rFonts w:eastAsia="华文宋体" w:cs="华文宋体" w:ascii="华文宋体" w:hAnsi="华文宋体"/>
          <w:sz w:val="20"/>
        </w:rPr>
        <w:t>U</w:t>
      </w:r>
      <w:r>
        <w:rPr>
          <w:rFonts w:eastAsia="华文宋体" w:cs="华文宋体" w:ascii="华文宋体" w:hAnsi="华文宋体"/>
          <w:sz w:val="20"/>
          <w:vertAlign w:val="subscript"/>
        </w:rPr>
        <w:t>A</w:t>
      </w:r>
      <w:r>
        <w:rPr>
          <w:rFonts w:ascii="华文宋体" w:hAnsi="华文宋体" w:cs="华文宋体" w:eastAsia="华文宋体"/>
          <w:sz w:val="20"/>
        </w:rPr>
        <w:t>、</w:t>
      </w:r>
      <w:r>
        <w:rPr>
          <w:rFonts w:eastAsia="华文宋体" w:cs="华文宋体" w:ascii="华文宋体" w:hAnsi="华文宋体"/>
          <w:sz w:val="20"/>
        </w:rPr>
        <w:t>U</w:t>
      </w:r>
      <w:r>
        <w:rPr>
          <w:rFonts w:eastAsia="华文宋体" w:cs="华文宋体" w:ascii="华文宋体" w:hAnsi="华文宋体"/>
          <w:sz w:val="20"/>
          <w:vertAlign w:val="subscript"/>
        </w:rPr>
        <w:t>B</w:t>
      </w:r>
      <w:r>
        <w:rPr>
          <w:rFonts w:ascii="华文宋体" w:hAnsi="华文宋体" w:cs="华文宋体" w:eastAsia="华文宋体"/>
          <w:sz w:val="20"/>
        </w:rPr>
        <w:t>，则</w:t>
      </w:r>
    </w:p>
    <w:p>
      <w:pPr>
        <w:pStyle w:val="Normal"/>
        <w:ind w:firstLine="200"/>
        <w:jc w:val="left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）</w:t>
      </w:r>
      <w:r>
        <w:rPr>
          <w:rFonts w:eastAsia="华文宋体" w:cs="华文宋体" w:ascii="华文宋体" w:hAnsi="华文宋体"/>
          <w:sz w:val="20"/>
        </w:rPr>
        <w:t>E</w:t>
      </w:r>
      <w:r>
        <w:rPr>
          <w:rFonts w:eastAsia="华文宋体" w:cs="华文宋体" w:ascii="华文宋体" w:hAnsi="华文宋体"/>
          <w:sz w:val="20"/>
          <w:vertAlign w:val="subscript"/>
        </w:rPr>
        <w:t>A</w:t>
      </w:r>
      <w:r>
        <w:rPr>
          <w:rFonts w:eastAsia="华文宋体" w:cs="华文宋体" w:ascii="华文宋体" w:hAnsi="华文宋体"/>
          <w:sz w:val="20"/>
        </w:rPr>
        <w:t xml:space="preserve"> = E</w:t>
      </w:r>
      <w:r>
        <w:rPr>
          <w:rFonts w:eastAsia="华文宋体" w:cs="华文宋体" w:ascii="华文宋体" w:hAnsi="华文宋体"/>
          <w:sz w:val="20"/>
          <w:vertAlign w:val="subscript"/>
        </w:rPr>
        <w:t>B</w:t>
      </w:r>
      <w:r>
        <w:rPr>
          <w:rFonts w:eastAsia="华文宋体" w:cs="华文宋体" w:ascii="华文宋体" w:hAnsi="华文宋体"/>
          <w:sz w:val="20"/>
        </w:rPr>
        <w:t xml:space="preserve">   </w:t>
        <w:tab/>
      </w: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）</w:t>
      </w:r>
      <w:r>
        <w:rPr>
          <w:rFonts w:eastAsia="华文宋体" w:cs="华文宋体" w:ascii="华文宋体" w:hAnsi="华文宋体"/>
          <w:sz w:val="20"/>
        </w:rPr>
        <w:t>E</w:t>
      </w:r>
      <w:r>
        <w:rPr>
          <w:rFonts w:eastAsia="华文宋体" w:cs="华文宋体" w:ascii="华文宋体" w:hAnsi="华文宋体"/>
          <w:sz w:val="20"/>
          <w:vertAlign w:val="subscript"/>
        </w:rPr>
        <w:t>A</w:t>
      </w:r>
      <w:r>
        <w:rPr>
          <w:rFonts w:ascii="华文宋体" w:hAnsi="华文宋体" w:cs="华文宋体" w:eastAsia="华文宋体"/>
          <w:sz w:val="20"/>
        </w:rPr>
        <w:t>＜</w:t>
      </w:r>
      <w:r>
        <w:rPr>
          <w:rFonts w:eastAsia="华文宋体" w:cs="华文宋体" w:ascii="华文宋体" w:hAnsi="华文宋体"/>
          <w:sz w:val="20"/>
        </w:rPr>
        <w:t>E</w:t>
      </w:r>
      <w:r>
        <w:rPr>
          <w:rFonts w:eastAsia="华文宋体" w:cs="华文宋体" w:ascii="华文宋体" w:hAnsi="华文宋体"/>
          <w:sz w:val="20"/>
          <w:vertAlign w:val="subscript"/>
        </w:rPr>
        <w:t>B</w:t>
      </w:r>
      <w:r>
        <w:rPr>
          <w:rFonts w:ascii="华文宋体" w:hAnsi="华文宋体" w:cs="华文宋体" w:eastAsia="华文宋体"/>
          <w:sz w:val="20"/>
        </w:rPr>
        <w:t>．    （</w:t>
      </w:r>
      <w:r>
        <w:rPr>
          <w:rFonts w:eastAsia="华文宋体" w:cs="华文宋体" w:ascii="华文宋体" w:hAnsi="华文宋体"/>
          <w:sz w:val="20"/>
        </w:rPr>
        <w:t>C</w:t>
      </w:r>
      <w:r>
        <w:rPr>
          <w:rFonts w:ascii="华文宋体" w:hAnsi="华文宋体" w:cs="华文宋体" w:eastAsia="华文宋体"/>
          <w:sz w:val="20"/>
        </w:rPr>
        <w:t>）</w:t>
      </w:r>
      <w:r>
        <w:rPr>
          <w:rFonts w:eastAsia="华文宋体" w:cs="华文宋体" w:ascii="华文宋体" w:hAnsi="华文宋体"/>
          <w:sz w:val="20"/>
        </w:rPr>
        <w:t>U</w:t>
      </w:r>
      <w:r>
        <w:rPr>
          <w:rFonts w:eastAsia="华文宋体" w:cs="华文宋体" w:ascii="华文宋体" w:hAnsi="华文宋体"/>
          <w:sz w:val="20"/>
          <w:vertAlign w:val="subscript"/>
        </w:rPr>
        <w:t>A</w:t>
      </w:r>
      <w:r>
        <w:rPr>
          <w:rFonts w:eastAsia="华文宋体" w:cs="华文宋体" w:ascii="华文宋体" w:hAnsi="华文宋体"/>
          <w:sz w:val="20"/>
        </w:rPr>
        <w:t xml:space="preserve"> = U</w:t>
      </w:r>
      <w:r>
        <w:rPr>
          <w:rFonts w:eastAsia="华文宋体" w:cs="华文宋体" w:ascii="华文宋体" w:hAnsi="华文宋体"/>
          <w:sz w:val="20"/>
          <w:vertAlign w:val="subscript"/>
        </w:rPr>
        <w:t xml:space="preserve">B      </w:t>
        <w:tab/>
      </w: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D</w:t>
      </w:r>
      <w:r>
        <w:rPr>
          <w:rFonts w:ascii="华文宋体" w:hAnsi="华文宋体" w:cs="华文宋体" w:eastAsia="华文宋体"/>
          <w:sz w:val="20"/>
        </w:rPr>
        <w:t>）</w:t>
      </w:r>
      <w:r>
        <w:rPr>
          <w:rFonts w:eastAsia="华文宋体" w:cs="华文宋体" w:ascii="华文宋体" w:hAnsi="华文宋体"/>
          <w:sz w:val="20"/>
        </w:rPr>
        <w:t>U</w:t>
      </w:r>
      <w:r>
        <w:rPr>
          <w:rFonts w:eastAsia="华文宋体" w:cs="华文宋体" w:ascii="华文宋体" w:hAnsi="华文宋体"/>
          <w:sz w:val="20"/>
          <w:vertAlign w:val="subscript"/>
        </w:rPr>
        <w:t>A</w:t>
      </w:r>
      <w:r>
        <w:rPr>
          <w:rFonts w:ascii="华文宋体" w:hAnsi="华文宋体" w:cs="华文宋体" w:eastAsia="华文宋体"/>
          <w:sz w:val="20"/>
        </w:rPr>
        <w:t>＜</w:t>
      </w:r>
      <w:r>
        <w:rPr>
          <w:rFonts w:eastAsia="华文宋体" w:cs="华文宋体" w:ascii="华文宋体" w:hAnsi="华文宋体"/>
          <w:sz w:val="20"/>
        </w:rPr>
        <w:t>U</w:t>
      </w:r>
      <w:r>
        <w:rPr>
          <w:rFonts w:eastAsia="华文宋体" w:cs="华文宋体" w:ascii="华文宋体" w:hAnsi="华文宋体"/>
          <w:sz w:val="20"/>
          <w:vertAlign w:val="subscript"/>
        </w:rPr>
        <w:t xml:space="preserve">B </w:t>
      </w:r>
      <w:r>
        <w:rPr>
          <w:rFonts w:ascii="华文宋体" w:hAnsi="华文宋体" w:cs="华文宋体" w:eastAsia="华文宋体"/>
          <w:sz w:val="20"/>
        </w:rPr>
        <w:t>．</w:t>
      </w:r>
    </w:p>
    <w:p>
      <w:pPr>
        <w:pStyle w:val="Normal"/>
        <w:ind w:left="300" w:hanging="300"/>
        <w:jc w:val="left"/>
        <w:rPr>
          <w:rFonts w:ascii="华文宋体" w:hAnsi="华文宋体" w:eastAsia="华文宋体" w:cs="华文宋体"/>
          <w:sz w:val="20"/>
          <w:lang w:val="en-US" w:eastAsia="en-US"/>
        </w:rPr>
      </w:pPr>
      <w:r>
        <w:rPr>
          <w:rFonts w:eastAsia="华文宋体" w:cs="华文宋体" w:ascii="华文宋体" w:hAnsi="华文宋体"/>
          <w:sz w:val="20"/>
          <w:lang w:val="en-US" w:eastAsia="en-US"/>
        </w:rP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4693920</wp:posOffset>
            </wp:positionH>
            <wp:positionV relativeFrom="paragraph">
              <wp:posOffset>121285</wp:posOffset>
            </wp:positionV>
            <wp:extent cx="1724025" cy="1200150"/>
            <wp:effectExtent l="0" t="0" r="0" b="0"/>
            <wp:wrapSquare wrapText="bothSides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1" t="-30" r="-21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00" w:hanging="300"/>
        <w:jc w:val="left"/>
        <w:rPr/>
      </w:pPr>
      <w:r>
        <w:rPr>
          <w:rFonts w:eastAsia="华文宋体" w:cs="华文宋体" w:ascii="华文宋体" w:hAnsi="华文宋体"/>
          <w:sz w:val="20"/>
        </w:rPr>
        <w:t>9</w:t>
      </w:r>
      <w:r>
        <w:rPr>
          <w:rFonts w:ascii="华文宋体" w:hAnsi="华文宋体" w:cs="华文宋体" w:eastAsia="华文宋体"/>
          <w:sz w:val="20"/>
        </w:rPr>
        <w:t>．如图所示，竖直放置的弯曲管</w:t>
      </w:r>
      <w:r>
        <w:rPr>
          <w:rFonts w:eastAsia="华文宋体" w:cs="华文宋体" w:ascii="华文宋体" w:hAnsi="华文宋体"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端开口，</w:t>
      </w: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端封闭，密度为</w:t>
      </w:r>
      <w:r>
        <w:rPr>
          <w:rFonts w:eastAsia="华文宋体" w:cs="华文宋体" w:ascii="华文宋体" w:hAnsi="华文宋体"/>
          <w:sz w:val="20"/>
        </w:rPr>
        <w:t>ρ</w:t>
      </w:r>
      <w:r>
        <w:rPr>
          <w:rFonts w:ascii="华文宋体" w:hAnsi="华文宋体" w:cs="华文宋体" w:eastAsia="华文宋体"/>
          <w:sz w:val="20"/>
        </w:rPr>
        <w:t>的液体将两段空气封闭在管内，管内液面高度差分别为</w:t>
      </w:r>
      <w:r>
        <w:rPr>
          <w:rFonts w:eastAsia="华文宋体" w:cs="华文宋体" w:ascii="华文宋体" w:hAnsi="华文宋体"/>
          <w:sz w:val="20"/>
        </w:rPr>
        <w:t>h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</w:rPr>
        <w:t>、</w:t>
      </w:r>
      <w:r>
        <w:rPr>
          <w:rFonts w:eastAsia="华文宋体" w:cs="华文宋体" w:ascii="华文宋体" w:hAnsi="华文宋体"/>
          <w:sz w:val="20"/>
        </w:rPr>
        <w:t>h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>和</w:t>
      </w:r>
      <w:r>
        <w:rPr>
          <w:rFonts w:eastAsia="华文宋体" w:cs="华文宋体" w:ascii="华文宋体" w:hAnsi="华文宋体"/>
          <w:sz w:val="20"/>
        </w:rPr>
        <w:t>h</w:t>
      </w:r>
      <w:r>
        <w:rPr>
          <w:rFonts w:eastAsia="华文宋体" w:cs="华文宋体" w:ascii="华文宋体" w:hAnsi="华文宋体"/>
          <w:sz w:val="20"/>
          <w:vertAlign w:val="subscript"/>
        </w:rPr>
        <w:t>3</w:t>
      </w:r>
      <w:r>
        <w:rPr>
          <w:rFonts w:ascii="华文宋体" w:hAnsi="华文宋体" w:cs="华文宋体" w:eastAsia="华文宋体"/>
          <w:sz w:val="20"/>
        </w:rPr>
        <w:t>，则</w:t>
      </w: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端气体的压强为（已知大气压强为</w:t>
      </w:r>
      <w:r>
        <w:rPr>
          <w:rFonts w:eastAsia="华文宋体" w:cs="华文宋体" w:ascii="华文宋体" w:hAnsi="华文宋体"/>
          <w:sz w:val="20"/>
        </w:rPr>
        <w:t>P</w:t>
      </w:r>
      <w:r>
        <w:rPr>
          <w:rFonts w:eastAsia="华文宋体" w:cs="华文宋体" w:ascii="华文宋体" w:hAnsi="华文宋体"/>
          <w:sz w:val="20"/>
          <w:vertAlign w:val="subscript"/>
        </w:rPr>
        <w:t>0</w:t>
      </w:r>
      <w:r>
        <w:rPr>
          <w:rFonts w:ascii="华文宋体" w:hAnsi="华文宋体" w:cs="华文宋体" w:eastAsia="华文宋体"/>
          <w:sz w:val="20"/>
        </w:rPr>
        <w:t>）</w:t>
      </w:r>
    </w:p>
    <w:p>
      <w:pPr>
        <w:pStyle w:val="Normal"/>
        <w:ind w:firstLine="228"/>
        <w:jc w:val="left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）</w:t>
      </w:r>
      <w:r>
        <w:rPr>
          <w:rFonts w:eastAsia="华文宋体" w:cs="华文宋体" w:ascii="华文宋体" w:hAnsi="华文宋体"/>
          <w:sz w:val="20"/>
        </w:rPr>
        <w:t>P</w:t>
      </w:r>
      <w:r>
        <w:rPr>
          <w:rFonts w:eastAsia="华文宋体" w:cs="华文宋体" w:ascii="华文宋体" w:hAnsi="华文宋体"/>
          <w:sz w:val="20"/>
          <w:vertAlign w:val="subscript"/>
        </w:rPr>
        <w:t>0</w:t>
      </w:r>
      <w:r>
        <w:rPr>
          <w:rFonts w:eastAsia="华文宋体" w:cs="华文宋体" w:ascii="华文宋体" w:hAnsi="华文宋体"/>
          <w:sz w:val="20"/>
        </w:rPr>
        <w:t>-ρg</w:t>
      </w: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h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</w:rPr>
        <w:t>＋</w:t>
      </w:r>
      <w:r>
        <w:rPr>
          <w:rFonts w:eastAsia="华文宋体" w:cs="华文宋体" w:ascii="华文宋体" w:hAnsi="华文宋体"/>
          <w:sz w:val="20"/>
        </w:rPr>
        <w:t>h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eastAsia="华文宋体" w:cs="华文宋体" w:ascii="华文宋体" w:hAnsi="华文宋体"/>
          <w:sz w:val="20"/>
        </w:rPr>
        <w:t>-h</w:t>
      </w:r>
      <w:r>
        <w:rPr>
          <w:rFonts w:eastAsia="华文宋体" w:cs="华文宋体" w:ascii="华文宋体" w:hAnsi="华文宋体"/>
          <w:sz w:val="20"/>
          <w:vertAlign w:val="subscript"/>
        </w:rPr>
        <w:t>3</w:t>
      </w:r>
      <w:r>
        <w:rPr>
          <w:rFonts w:ascii="华文宋体" w:hAnsi="华文宋体" w:cs="华文宋体" w:eastAsia="华文宋体"/>
          <w:sz w:val="20"/>
        </w:rPr>
        <w:t>）</w:t>
      </w:r>
      <w:r>
        <w:rPr>
          <w:rFonts w:eastAsia="华文宋体" w:cs="华文宋体" w:ascii="华文宋体" w:hAnsi="华文宋体"/>
          <w:sz w:val="20"/>
        </w:rPr>
        <w:tab/>
        <w:t xml:space="preserve">             </w:t>
      </w: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）</w:t>
      </w:r>
      <w:r>
        <w:rPr>
          <w:rFonts w:eastAsia="华文宋体" w:cs="华文宋体" w:ascii="华文宋体" w:hAnsi="华文宋体"/>
          <w:sz w:val="20"/>
        </w:rPr>
        <w:t>P</w:t>
      </w:r>
      <w:r>
        <w:rPr>
          <w:rFonts w:eastAsia="华文宋体" w:cs="华文宋体" w:ascii="华文宋体" w:hAnsi="华文宋体"/>
          <w:sz w:val="20"/>
          <w:vertAlign w:val="subscript"/>
        </w:rPr>
        <w:t>0</w:t>
      </w:r>
      <w:r>
        <w:rPr>
          <w:rFonts w:eastAsia="华文宋体" w:cs="华文宋体" w:ascii="华文宋体" w:hAnsi="华文宋体"/>
          <w:sz w:val="20"/>
        </w:rPr>
        <w:t>-ρg</w:t>
      </w: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h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</w:rPr>
        <w:t>＋</w:t>
      </w:r>
      <w:r>
        <w:rPr>
          <w:rFonts w:eastAsia="华文宋体" w:cs="华文宋体" w:ascii="华文宋体" w:hAnsi="华文宋体"/>
          <w:sz w:val="20"/>
        </w:rPr>
        <w:t>h</w:t>
      </w:r>
      <w:r>
        <w:rPr>
          <w:rFonts w:eastAsia="华文宋体" w:cs="华文宋体" w:ascii="华文宋体" w:hAnsi="华文宋体"/>
          <w:sz w:val="20"/>
          <w:vertAlign w:val="subscript"/>
        </w:rPr>
        <w:t>3</w:t>
      </w:r>
      <w:r>
        <w:rPr>
          <w:rFonts w:ascii="华文宋体" w:hAnsi="华文宋体" w:cs="华文宋体" w:eastAsia="华文宋体"/>
          <w:sz w:val="20"/>
        </w:rPr>
        <w:t>）</w:t>
      </w:r>
    </w:p>
    <w:p>
      <w:pPr>
        <w:pStyle w:val="Normal"/>
        <w:ind w:firstLine="228"/>
        <w:jc w:val="left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C</w:t>
      </w:r>
      <w:r>
        <w:rPr>
          <w:rFonts w:ascii="华文宋体" w:hAnsi="华文宋体" w:cs="华文宋体" w:eastAsia="华文宋体"/>
          <w:sz w:val="20"/>
        </w:rPr>
        <w:t>）</w:t>
      </w:r>
      <w:r>
        <w:rPr>
          <w:rFonts w:eastAsia="华文宋体" w:cs="华文宋体" w:ascii="华文宋体" w:hAnsi="华文宋体"/>
          <w:sz w:val="20"/>
        </w:rPr>
        <w:t>P</w:t>
      </w:r>
      <w:r>
        <w:rPr>
          <w:rFonts w:eastAsia="华文宋体" w:cs="华文宋体" w:ascii="华文宋体" w:hAnsi="华文宋体"/>
          <w:sz w:val="20"/>
          <w:vertAlign w:val="subscript"/>
        </w:rPr>
        <w:t>0</w:t>
      </w:r>
      <w:r>
        <w:rPr>
          <w:rFonts w:eastAsia="华文宋体" w:cs="华文宋体" w:ascii="华文宋体" w:hAnsi="华文宋体"/>
          <w:sz w:val="20"/>
        </w:rPr>
        <w:t>-ρg</w:t>
      </w: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h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</w:rPr>
        <w:t>＋</w:t>
      </w:r>
      <w:r>
        <w:rPr>
          <w:rFonts w:eastAsia="华文宋体" w:cs="华文宋体" w:ascii="华文宋体" w:hAnsi="华文宋体"/>
          <w:sz w:val="20"/>
        </w:rPr>
        <w:t>h</w:t>
      </w:r>
      <w:r>
        <w:rPr>
          <w:rFonts w:eastAsia="华文宋体" w:cs="华文宋体" w:ascii="华文宋体" w:hAnsi="华文宋体"/>
          <w:sz w:val="20"/>
          <w:vertAlign w:val="subscript"/>
        </w:rPr>
        <w:t>3</w:t>
      </w:r>
      <w:r>
        <w:rPr>
          <w:rFonts w:eastAsia="华文宋体" w:cs="华文宋体" w:ascii="华文宋体" w:hAnsi="华文宋体"/>
          <w:sz w:val="20"/>
        </w:rPr>
        <w:t>- h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>）</w:t>
      </w:r>
      <w:r>
        <w:rPr>
          <w:rFonts w:eastAsia="华文宋体" w:cs="华文宋体" w:ascii="华文宋体" w:hAnsi="华文宋体"/>
          <w:sz w:val="20"/>
        </w:rPr>
        <w:tab/>
        <w:t xml:space="preserve">             </w:t>
      </w: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D</w:t>
      </w:r>
      <w:r>
        <w:rPr>
          <w:rFonts w:ascii="华文宋体" w:hAnsi="华文宋体" w:cs="华文宋体" w:eastAsia="华文宋体"/>
          <w:sz w:val="20"/>
        </w:rPr>
        <w:t>）</w:t>
      </w:r>
      <w:r>
        <w:rPr>
          <w:rFonts w:eastAsia="华文宋体" w:cs="华文宋体" w:ascii="华文宋体" w:hAnsi="华文宋体"/>
          <w:sz w:val="20"/>
        </w:rPr>
        <w:t>P</w:t>
      </w:r>
      <w:r>
        <w:rPr>
          <w:rFonts w:eastAsia="华文宋体" w:cs="华文宋体" w:ascii="华文宋体" w:hAnsi="华文宋体"/>
          <w:sz w:val="20"/>
          <w:vertAlign w:val="subscript"/>
        </w:rPr>
        <w:t>0</w:t>
      </w:r>
      <w:r>
        <w:rPr>
          <w:rFonts w:eastAsia="华文宋体" w:cs="华文宋体" w:ascii="华文宋体" w:hAnsi="华文宋体"/>
          <w:sz w:val="20"/>
        </w:rPr>
        <w:t>-ρg</w:t>
      </w: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h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</w:rPr>
        <w:t>＋</w:t>
      </w:r>
      <w:r>
        <w:rPr>
          <w:rFonts w:eastAsia="华文宋体" w:cs="华文宋体" w:ascii="华文宋体" w:hAnsi="华文宋体"/>
          <w:sz w:val="20"/>
        </w:rPr>
        <w:t>h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>）</w:t>
      </w:r>
    </w:p>
    <w:p>
      <w:pPr>
        <w:pStyle w:val="Normal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drawing>
          <wp:anchor behindDoc="1" distT="0" distB="0" distL="114935" distR="114935" simplePos="0" locked="0" layoutInCell="0" allowOverlap="1" relativeHeight="13">
            <wp:simplePos x="0" y="0"/>
            <wp:positionH relativeFrom="column">
              <wp:posOffset>571500</wp:posOffset>
            </wp:positionH>
            <wp:positionV relativeFrom="paragraph">
              <wp:posOffset>495300</wp:posOffset>
            </wp:positionV>
            <wp:extent cx="4371975" cy="976630"/>
            <wp:effectExtent l="0" t="0" r="0" b="0"/>
            <wp:wrapNone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8" t="4079" r="-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20"/>
        </w:rPr>
        <w:t>10</w:t>
      </w:r>
      <w:r>
        <w:rPr>
          <w:rFonts w:ascii="华文宋体" w:hAnsi="华文宋体" w:cs="华文宋体" w:eastAsia="华文宋体"/>
          <w:sz w:val="20"/>
        </w:rPr>
        <w:t>．在均匀介质中选取平衡位置在同一直线上的</w:t>
      </w:r>
      <w:r>
        <w:rPr>
          <w:rFonts w:eastAsia="华文宋体" w:cs="华文宋体" w:ascii="华文宋体" w:hAnsi="华文宋体"/>
          <w:sz w:val="20"/>
        </w:rPr>
        <w:t>9</w:t>
      </w:r>
      <w:r>
        <w:rPr>
          <w:rFonts w:ascii="华文宋体" w:hAnsi="华文宋体" w:cs="华文宋体" w:eastAsia="华文宋体"/>
          <w:sz w:val="20"/>
        </w:rPr>
        <w:t>个质点，相邻两质点的距离均为</w:t>
      </w:r>
      <w:r>
        <w:rPr>
          <w:rFonts w:eastAsia="华文宋体" w:cs="华文宋体" w:ascii="华文宋体" w:hAnsi="华文宋体"/>
          <w:sz w:val="20"/>
        </w:rPr>
        <w:t>L</w:t>
      </w:r>
      <w:r>
        <w:rPr>
          <w:rFonts w:ascii="华文宋体" w:hAnsi="华文宋体" w:cs="华文宋体" w:eastAsia="华文宋体"/>
          <w:sz w:val="20"/>
        </w:rPr>
        <w:t>，如图（</w:t>
      </w:r>
      <w:r>
        <w:rPr>
          <w:rFonts w:eastAsia="华文宋体" w:cs="华文宋体" w:ascii="华文宋体" w:hAnsi="华文宋体"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）所示．一列横波沿该直线向右传播，</w:t>
      </w:r>
      <w:r>
        <w:rPr>
          <w:rFonts w:eastAsia="华文宋体" w:cs="华文宋体" w:ascii="华文宋体" w:hAnsi="华文宋体"/>
          <w:sz w:val="20"/>
        </w:rPr>
        <w:t>t=0</w:t>
      </w:r>
      <w:r>
        <w:rPr>
          <w:rFonts w:ascii="华文宋体" w:hAnsi="华文宋体" w:cs="华文宋体" w:eastAsia="华文宋体"/>
          <w:sz w:val="20"/>
        </w:rPr>
        <w:t>时到达质点</w:t>
      </w:r>
      <w:r>
        <w:rPr>
          <w:rFonts w:eastAsia="华文宋体" w:cs="华文宋体" w:ascii="华文宋体" w:hAnsi="华文宋体"/>
          <w:sz w:val="20"/>
        </w:rPr>
        <w:t>1</w:t>
      </w:r>
      <w:r>
        <w:rPr>
          <w:rFonts w:ascii="华文宋体" w:hAnsi="华文宋体" w:cs="华文宋体" w:eastAsia="华文宋体"/>
          <w:sz w:val="20"/>
        </w:rPr>
        <w:t>，质点</w:t>
      </w:r>
      <w:r>
        <w:rPr>
          <w:rFonts w:eastAsia="华文宋体" w:cs="华文宋体" w:ascii="华文宋体" w:hAnsi="华文宋体"/>
          <w:sz w:val="20"/>
        </w:rPr>
        <w:t>1</w:t>
      </w:r>
      <w:r>
        <w:rPr>
          <w:rFonts w:ascii="华文宋体" w:hAnsi="华文宋体" w:cs="华文宋体" w:eastAsia="华文宋体"/>
          <w:sz w:val="20"/>
        </w:rPr>
        <w:t>开始向下运动，经过时间</w:t>
      </w:r>
      <w:r>
        <w:rPr>
          <w:rFonts w:eastAsia="华文宋体" w:cs="华文宋体" w:ascii="华文宋体" w:hAnsi="华文宋体"/>
          <w:sz w:val="20"/>
        </w:rPr>
        <w:t>Δt</w:t>
      </w:r>
      <w:r>
        <w:rPr>
          <w:rFonts w:ascii="华文宋体" w:hAnsi="华文宋体" w:cs="华文宋体" w:eastAsia="华文宋体"/>
          <w:sz w:val="20"/>
        </w:rPr>
        <w:t>第一次出现如图（</w:t>
      </w: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）所示的波形．则该波的</w:t>
      </w:r>
    </w:p>
    <w:p>
      <w:pPr>
        <w:pStyle w:val="Normal"/>
        <w:ind w:firstLine="228"/>
        <w:jc w:val="left"/>
        <w:rPr>
          <w:rFonts w:ascii="华文宋体" w:hAnsi="华文宋体" w:eastAsia="华文宋体" w:cs="华文宋体"/>
          <w:sz w:val="20"/>
          <w:lang w:val="en-US" w:eastAsia="en-US"/>
        </w:rPr>
      </w:pPr>
      <w:r>
        <w:rPr>
          <w:rFonts w:eastAsia="华文宋体" w:cs="华文宋体" w:ascii="华文宋体" w:hAnsi="华文宋体"/>
          <w:sz w:val="20"/>
          <w:lang w:val="en-US" w:eastAsia="en-US"/>
        </w:rPr>
        <w:drawing>
          <wp:anchor behindDoc="1" distT="0" distB="0" distL="114935" distR="114935" simplePos="0" locked="0" layoutInCell="0" allowOverlap="1" relativeHeight="14">
            <wp:simplePos x="0" y="0"/>
            <wp:positionH relativeFrom="column">
              <wp:posOffset>5257800</wp:posOffset>
            </wp:positionH>
            <wp:positionV relativeFrom="paragraph">
              <wp:posOffset>635</wp:posOffset>
            </wp:positionV>
            <wp:extent cx="1504950" cy="1096645"/>
            <wp:effectExtent l="0" t="0" r="0" b="0"/>
            <wp:wrapSquare wrapText="bothSides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2" t="7249" r="-22" b="6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228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firstLine="228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firstLine="228"/>
        <w:jc w:val="left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）周期为</w:t>
      </w:r>
      <w:r>
        <w:rPr>
          <w:rFonts w:eastAsia="华文宋体" w:cs="华文宋体" w:ascii="华文宋体" w:hAnsi="华文宋体"/>
          <w:sz w:val="20"/>
        </w:rPr>
        <w:t>Δt</w:t>
      </w:r>
      <w:r>
        <w:rPr>
          <w:rFonts w:ascii="华文宋体" w:hAnsi="华文宋体" w:cs="华文宋体" w:eastAsia="华文宋体"/>
          <w:sz w:val="20"/>
        </w:rPr>
        <w:t>，波长为</w:t>
      </w:r>
      <w:r>
        <w:rPr>
          <w:rFonts w:eastAsia="华文宋体" w:cs="华文宋体" w:ascii="华文宋体" w:hAnsi="华文宋体"/>
          <w:sz w:val="20"/>
        </w:rPr>
        <w:t>8L</w:t>
      </w:r>
      <w:r>
        <w:rPr>
          <w:rFonts w:ascii="华文宋体" w:hAnsi="华文宋体" w:cs="华文宋体" w:eastAsia="华文宋体"/>
          <w:sz w:val="20"/>
        </w:rPr>
        <w:t>．            （</w:t>
      </w: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）周期为</w:t>
      </w:r>
      <w:r>
        <w:rPr>
          <w:rFonts w:ascii="华文宋体" w:hAnsi="华文宋体" w:cs="华文宋体" w:eastAsia="华文宋体"/>
          <w:sz w:val="20"/>
        </w:rPr>
        <w:object w:dxaOrig="179" w:dyaOrig="379">
          <v:shapetype id="_x0000_tole_rId13" coordsize="21600,21600" o:spt="ole_rId1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" type="_x0000_tole_rId13" style="width:9pt;height:19pt" filled="f" o:ole="">
            <v:imagedata r:id="rId14" o:title=""/>
          </v:shape>
          <o:OLEObject Type="Embed" ProgID="" ShapeID="ole_rId13" DrawAspect="Content" ObjectID="_663502663" r:id="rId13"/>
        </w:object>
      </w:r>
      <w:r>
        <w:rPr>
          <w:rFonts w:eastAsia="华文宋体" w:cs="华文宋体" w:ascii="华文宋体" w:hAnsi="华文宋体"/>
          <w:sz w:val="20"/>
        </w:rPr>
        <w:t>Δt</w:t>
      </w:r>
      <w:r>
        <w:rPr>
          <w:rFonts w:ascii="华文宋体" w:hAnsi="华文宋体" w:cs="华文宋体" w:eastAsia="华文宋体"/>
          <w:sz w:val="20"/>
        </w:rPr>
        <w:t>，波长为</w:t>
      </w:r>
      <w:r>
        <w:rPr>
          <w:rFonts w:eastAsia="华文宋体" w:cs="华文宋体" w:ascii="华文宋体" w:hAnsi="华文宋体"/>
          <w:sz w:val="20"/>
        </w:rPr>
        <w:t>8L</w:t>
      </w:r>
      <w:r>
        <w:rPr>
          <w:rFonts w:ascii="华文宋体" w:hAnsi="华文宋体" w:cs="华文宋体" w:eastAsia="华文宋体"/>
          <w:sz w:val="20"/>
        </w:rPr>
        <w:t>．</w:t>
      </w:r>
    </w:p>
    <w:p>
      <w:pPr>
        <w:pStyle w:val="Normal"/>
        <w:ind w:firstLine="228"/>
        <w:jc w:val="left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C</w:t>
      </w:r>
      <w:r>
        <w:rPr>
          <w:rFonts w:ascii="华文宋体" w:hAnsi="华文宋体" w:cs="华文宋体" w:eastAsia="华文宋体"/>
          <w:sz w:val="20"/>
        </w:rPr>
        <w:t>）周期为</w:t>
      </w:r>
      <w:r>
        <w:rPr>
          <w:rFonts w:ascii="华文宋体" w:hAnsi="华文宋体" w:cs="华文宋体" w:eastAsia="华文宋体"/>
          <w:sz w:val="20"/>
        </w:rPr>
        <w:object w:dxaOrig="179" w:dyaOrig="379">
          <v:shapetype id="_x0000_tole_rId15" coordsize="21600,21600" o:spt="ole_rId1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" type="_x0000_tole_rId15" style="width:9pt;height:19pt" filled="f" o:ole="">
            <v:imagedata r:id="rId16" o:title=""/>
          </v:shape>
          <o:OLEObject Type="Embed" ProgID="" ShapeID="ole_rId15" DrawAspect="Content" ObjectID="_1212630414" r:id="rId15"/>
        </w:object>
      </w:r>
      <w:r>
        <w:rPr>
          <w:rFonts w:eastAsia="华文宋体" w:cs="华文宋体" w:ascii="华文宋体" w:hAnsi="华文宋体"/>
          <w:sz w:val="20"/>
        </w:rPr>
        <w:t>Δt</w:t>
      </w:r>
      <w:r>
        <w:rPr>
          <w:rFonts w:ascii="华文宋体" w:hAnsi="华文宋体" w:cs="华文宋体" w:eastAsia="华文宋体"/>
          <w:sz w:val="20"/>
        </w:rPr>
        <w:t>，波速为</w:t>
      </w:r>
      <w:r>
        <w:rPr>
          <w:rFonts w:eastAsia="华文宋体" w:cs="华文宋体" w:ascii="华文宋体" w:hAnsi="华文宋体"/>
          <w:sz w:val="20"/>
        </w:rPr>
        <w:t xml:space="preserve">12L /Δt        </w:t>
      </w: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D</w:t>
      </w:r>
      <w:r>
        <w:rPr>
          <w:rFonts w:ascii="华文宋体" w:hAnsi="华文宋体" w:cs="华文宋体" w:eastAsia="华文宋体"/>
          <w:sz w:val="20"/>
        </w:rPr>
        <w:t>）周期为</w:t>
      </w:r>
      <w:r>
        <w:rPr>
          <w:rFonts w:eastAsia="华文宋体" w:cs="华文宋体" w:ascii="华文宋体" w:hAnsi="华文宋体"/>
          <w:sz w:val="20"/>
        </w:rPr>
        <w:t>Δt</w:t>
      </w:r>
      <w:r>
        <w:rPr>
          <w:rFonts w:ascii="华文宋体" w:hAnsi="华文宋体" w:cs="华文宋体" w:eastAsia="华文宋体"/>
          <w:sz w:val="20"/>
        </w:rPr>
        <w:t>，波速为</w:t>
      </w:r>
      <w:r>
        <w:rPr>
          <w:rFonts w:eastAsia="华文宋体" w:cs="华文宋体" w:ascii="华文宋体" w:hAnsi="华文宋体"/>
          <w:sz w:val="20"/>
        </w:rPr>
        <w:t>8L/Δt</w:t>
      </w:r>
    </w:p>
    <w:p>
      <w:pPr>
        <w:pStyle w:val="Normal"/>
        <w:ind w:left="400" w:hanging="400"/>
        <w:jc w:val="left"/>
        <w:rPr/>
      </w:pPr>
      <w:r>
        <w:drawing>
          <wp:anchor behindDoc="1" distT="0" distB="0" distL="114935" distR="114935" simplePos="0" locked="0" layoutInCell="0" allowOverlap="1" relativeHeight="15">
            <wp:simplePos x="0" y="0"/>
            <wp:positionH relativeFrom="column">
              <wp:posOffset>5029200</wp:posOffset>
            </wp:positionH>
            <wp:positionV relativeFrom="paragraph">
              <wp:posOffset>495300</wp:posOffset>
            </wp:positionV>
            <wp:extent cx="1771650" cy="1295400"/>
            <wp:effectExtent l="0" t="0" r="0" b="0"/>
            <wp:wrapSquare wrapText="bothSides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0" t="-28" r="-20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20"/>
        </w:rPr>
        <w:t>11</w:t>
      </w:r>
      <w:r>
        <w:rPr>
          <w:rFonts w:ascii="华文宋体" w:hAnsi="华文宋体" w:cs="华文宋体" w:eastAsia="华文宋体"/>
          <w:sz w:val="20"/>
        </w:rPr>
        <w:t>．在如图所示电路中，闭合电键</w:t>
      </w:r>
      <w:r>
        <w:rPr>
          <w:rFonts w:eastAsia="华文宋体" w:cs="华文宋体" w:ascii="华文宋体" w:hAnsi="华文宋体"/>
          <w:sz w:val="20"/>
        </w:rPr>
        <w:t>S</w:t>
      </w:r>
      <w:r>
        <w:rPr>
          <w:rFonts w:ascii="华文宋体" w:hAnsi="华文宋体" w:cs="华文宋体" w:eastAsia="华文宋体"/>
          <w:sz w:val="20"/>
        </w:rPr>
        <w:t>，当滑动变阻器的滑动触头</w:t>
      </w:r>
      <w:r>
        <w:rPr>
          <w:rFonts w:eastAsia="华文宋体" w:cs="华文宋体" w:ascii="华文宋体" w:hAnsi="华文宋体"/>
          <w:sz w:val="20"/>
        </w:rPr>
        <w:t>P</w:t>
      </w:r>
      <w:r>
        <w:rPr>
          <w:rFonts w:ascii="华文宋体" w:hAnsi="华文宋体" w:cs="华文宋体" w:eastAsia="华文宋体"/>
          <w:sz w:val="20"/>
        </w:rPr>
        <w:t>向下滑动时，四个理想电表的示数都发生变化，电表的示数分别用</w:t>
      </w:r>
      <w:r>
        <w:rPr>
          <w:rFonts w:eastAsia="华文宋体" w:cs="华文宋体" w:ascii="华文宋体" w:hAnsi="华文宋体"/>
          <w:sz w:val="20"/>
        </w:rPr>
        <w:t>I</w:t>
      </w:r>
      <w:r>
        <w:rPr>
          <w:rFonts w:ascii="华文宋体" w:hAnsi="华文宋体" w:cs="华文宋体" w:eastAsia="华文宋体"/>
          <w:sz w:val="20"/>
        </w:rPr>
        <w:t>、</w:t>
      </w:r>
      <w:r>
        <w:rPr>
          <w:rFonts w:eastAsia="华文宋体" w:cs="华文宋体" w:ascii="华文宋体" w:hAnsi="华文宋体"/>
          <w:sz w:val="20"/>
        </w:rPr>
        <w:t>U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</w:rPr>
        <w:t>、</w:t>
      </w:r>
      <w:r>
        <w:rPr>
          <w:rFonts w:eastAsia="华文宋体" w:cs="华文宋体" w:ascii="华文宋体" w:hAnsi="华文宋体"/>
          <w:sz w:val="20"/>
        </w:rPr>
        <w:t>U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>和</w:t>
      </w:r>
      <w:r>
        <w:rPr>
          <w:rFonts w:eastAsia="华文宋体" w:cs="华文宋体" w:ascii="华文宋体" w:hAnsi="华文宋体"/>
          <w:sz w:val="20"/>
        </w:rPr>
        <w:t>U</w:t>
      </w:r>
      <w:r>
        <w:rPr>
          <w:rFonts w:eastAsia="华文宋体" w:cs="华文宋体" w:ascii="华文宋体" w:hAnsi="华文宋体"/>
          <w:sz w:val="20"/>
          <w:vertAlign w:val="subscript"/>
        </w:rPr>
        <w:t>3</w:t>
      </w:r>
      <w:r>
        <w:rPr>
          <w:rFonts w:ascii="华文宋体" w:hAnsi="华文宋体" w:cs="华文宋体" w:eastAsia="华文宋体"/>
          <w:sz w:val="20"/>
        </w:rPr>
        <w:t>表示，电表示数变化量的大小分别用</w:t>
      </w:r>
      <w:r>
        <w:rPr>
          <w:rFonts w:eastAsia="华文宋体" w:cs="华文宋体" w:ascii="华文宋体" w:hAnsi="华文宋体"/>
          <w:sz w:val="20"/>
        </w:rPr>
        <w:t>ΔI</w:t>
      </w:r>
      <w:r>
        <w:rPr>
          <w:rFonts w:ascii="华文宋体" w:hAnsi="华文宋体" w:cs="华文宋体" w:eastAsia="华文宋体"/>
          <w:sz w:val="20"/>
        </w:rPr>
        <w:t>、</w:t>
      </w:r>
      <w:r>
        <w:rPr>
          <w:rFonts w:eastAsia="华文宋体" w:cs="华文宋体" w:ascii="华文宋体" w:hAnsi="华文宋体"/>
          <w:sz w:val="20"/>
        </w:rPr>
        <w:t>ΔU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</w:rPr>
        <w:t>、</w:t>
      </w:r>
      <w:r>
        <w:rPr>
          <w:rFonts w:eastAsia="华文宋体" w:cs="华文宋体" w:ascii="华文宋体" w:hAnsi="华文宋体"/>
          <w:sz w:val="20"/>
        </w:rPr>
        <w:t>ΔU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>和</w:t>
      </w:r>
      <w:r>
        <w:rPr>
          <w:rFonts w:eastAsia="华文宋体" w:cs="华文宋体" w:ascii="华文宋体" w:hAnsi="华文宋体"/>
          <w:sz w:val="20"/>
        </w:rPr>
        <w:t>ΔU</w:t>
      </w:r>
      <w:r>
        <w:rPr>
          <w:rFonts w:eastAsia="华文宋体" w:cs="华文宋体" w:ascii="华文宋体" w:hAnsi="华文宋体"/>
          <w:sz w:val="20"/>
          <w:vertAlign w:val="subscript"/>
        </w:rPr>
        <w:t>3</w:t>
      </w:r>
      <w:r>
        <w:rPr>
          <w:rFonts w:ascii="华文宋体" w:hAnsi="华文宋体" w:cs="华文宋体" w:eastAsia="华文宋体"/>
          <w:sz w:val="20"/>
        </w:rPr>
        <w:t xml:space="preserve">表示．下列比值正确的是  </w:t>
      </w:r>
    </w:p>
    <w:p>
      <w:pPr>
        <w:pStyle w:val="Normal"/>
        <w:ind w:firstLine="228"/>
        <w:jc w:val="left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）</w:t>
      </w:r>
      <w:r>
        <w:rPr>
          <w:rFonts w:eastAsia="华文宋体" w:cs="华文宋体" w:ascii="华文宋体" w:hAnsi="华文宋体"/>
          <w:sz w:val="20"/>
        </w:rPr>
        <w:t>U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eastAsia="华文宋体" w:cs="华文宋体" w:ascii="华文宋体" w:hAnsi="华文宋体"/>
          <w:sz w:val="20"/>
        </w:rPr>
        <w:t>/I</w:t>
      </w:r>
      <w:r>
        <w:rPr>
          <w:rFonts w:ascii="华文宋体" w:hAnsi="华文宋体" w:cs="华文宋体" w:eastAsia="华文宋体"/>
          <w:sz w:val="20"/>
        </w:rPr>
        <w:t>不变，</w:t>
      </w:r>
      <w:r>
        <w:rPr>
          <w:rFonts w:eastAsia="华文宋体" w:cs="华文宋体" w:ascii="华文宋体" w:hAnsi="华文宋体"/>
          <w:sz w:val="20"/>
        </w:rPr>
        <w:t>ΔU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eastAsia="华文宋体" w:cs="华文宋体" w:ascii="华文宋体" w:hAnsi="华文宋体"/>
          <w:sz w:val="20"/>
        </w:rPr>
        <w:t>/ΔI</w:t>
      </w:r>
      <w:r>
        <w:rPr>
          <w:rFonts w:ascii="华文宋体" w:hAnsi="华文宋体" w:cs="华文宋体" w:eastAsia="华文宋体"/>
          <w:sz w:val="20"/>
        </w:rPr>
        <w:t>不变．          （</w:t>
      </w: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）</w:t>
      </w:r>
      <w:r>
        <w:rPr>
          <w:rFonts w:eastAsia="华文宋体" w:cs="华文宋体" w:ascii="华文宋体" w:hAnsi="华文宋体"/>
          <w:sz w:val="20"/>
        </w:rPr>
        <w:t>U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eastAsia="华文宋体" w:cs="华文宋体" w:ascii="华文宋体" w:hAnsi="华文宋体"/>
          <w:sz w:val="20"/>
        </w:rPr>
        <w:t>/I</w:t>
      </w:r>
      <w:r>
        <w:rPr>
          <w:rFonts w:ascii="华文宋体" w:hAnsi="华文宋体" w:cs="华文宋体" w:eastAsia="华文宋体"/>
          <w:sz w:val="20"/>
        </w:rPr>
        <w:t>变大，</w:t>
      </w:r>
      <w:r>
        <w:rPr>
          <w:rFonts w:eastAsia="华文宋体" w:cs="华文宋体" w:ascii="华文宋体" w:hAnsi="华文宋体"/>
          <w:sz w:val="20"/>
        </w:rPr>
        <w:t>ΔU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eastAsia="华文宋体" w:cs="华文宋体" w:ascii="华文宋体" w:hAnsi="华文宋体"/>
          <w:sz w:val="20"/>
        </w:rPr>
        <w:t>/ΔI</w:t>
      </w:r>
      <w:r>
        <w:rPr>
          <w:rFonts w:ascii="华文宋体" w:hAnsi="华文宋体" w:cs="华文宋体" w:eastAsia="华文宋体"/>
          <w:sz w:val="20"/>
        </w:rPr>
        <w:t xml:space="preserve">变大．           </w:t>
      </w:r>
    </w:p>
    <w:p>
      <w:pPr>
        <w:pStyle w:val="Normal"/>
        <w:ind w:firstLine="228"/>
        <w:jc w:val="left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C</w:t>
      </w:r>
      <w:r>
        <w:rPr>
          <w:rFonts w:ascii="华文宋体" w:hAnsi="华文宋体" w:cs="华文宋体" w:eastAsia="华文宋体"/>
          <w:sz w:val="20"/>
        </w:rPr>
        <w:t>）</w:t>
      </w:r>
      <w:r>
        <w:rPr>
          <w:rFonts w:eastAsia="华文宋体" w:cs="华文宋体" w:ascii="华文宋体" w:hAnsi="华文宋体"/>
          <w:sz w:val="20"/>
        </w:rPr>
        <w:t>U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eastAsia="华文宋体" w:cs="华文宋体" w:ascii="华文宋体" w:hAnsi="华文宋体"/>
          <w:sz w:val="20"/>
        </w:rPr>
        <w:t>/I</w:t>
      </w:r>
      <w:r>
        <w:rPr>
          <w:rFonts w:ascii="华文宋体" w:hAnsi="华文宋体" w:cs="华文宋体" w:eastAsia="华文宋体"/>
          <w:sz w:val="20"/>
        </w:rPr>
        <w:t>变大，</w:t>
      </w:r>
      <w:r>
        <w:rPr>
          <w:rFonts w:eastAsia="华文宋体" w:cs="华文宋体" w:ascii="华文宋体" w:hAnsi="华文宋体"/>
          <w:sz w:val="20"/>
        </w:rPr>
        <w:t>ΔU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eastAsia="华文宋体" w:cs="华文宋体" w:ascii="华文宋体" w:hAnsi="华文宋体"/>
          <w:sz w:val="20"/>
        </w:rPr>
        <w:t>/ΔI</w:t>
      </w:r>
      <w:r>
        <w:rPr>
          <w:rFonts w:ascii="华文宋体" w:hAnsi="华文宋体" w:cs="华文宋体" w:eastAsia="华文宋体"/>
          <w:sz w:val="20"/>
        </w:rPr>
        <w:t>不变．          （</w:t>
      </w:r>
      <w:r>
        <w:rPr>
          <w:rFonts w:eastAsia="华文宋体" w:cs="华文宋体" w:ascii="华文宋体" w:hAnsi="华文宋体"/>
          <w:sz w:val="20"/>
        </w:rPr>
        <w:t>D</w:t>
      </w:r>
      <w:r>
        <w:rPr>
          <w:rFonts w:ascii="华文宋体" w:hAnsi="华文宋体" w:cs="华文宋体" w:eastAsia="华文宋体"/>
          <w:sz w:val="20"/>
        </w:rPr>
        <w:t>）</w:t>
      </w:r>
      <w:r>
        <w:rPr>
          <w:rFonts w:eastAsia="华文宋体" w:cs="华文宋体" w:ascii="华文宋体" w:hAnsi="华文宋体"/>
          <w:sz w:val="20"/>
        </w:rPr>
        <w:t>U</w:t>
      </w:r>
      <w:r>
        <w:rPr>
          <w:rFonts w:eastAsia="华文宋体" w:cs="华文宋体" w:ascii="华文宋体" w:hAnsi="华文宋体"/>
          <w:sz w:val="20"/>
          <w:vertAlign w:val="subscript"/>
        </w:rPr>
        <w:t>3</w:t>
      </w:r>
      <w:r>
        <w:rPr>
          <w:rFonts w:eastAsia="华文宋体" w:cs="华文宋体" w:ascii="华文宋体" w:hAnsi="华文宋体"/>
          <w:sz w:val="20"/>
        </w:rPr>
        <w:t>/I</w:t>
      </w:r>
      <w:r>
        <w:rPr>
          <w:rFonts w:ascii="华文宋体" w:hAnsi="华文宋体" w:cs="华文宋体" w:eastAsia="华文宋体"/>
          <w:sz w:val="20"/>
        </w:rPr>
        <w:t>变大，</w:t>
      </w:r>
      <w:r>
        <w:rPr>
          <w:rFonts w:eastAsia="华文宋体" w:cs="华文宋体" w:ascii="华文宋体" w:hAnsi="华文宋体"/>
          <w:sz w:val="20"/>
        </w:rPr>
        <w:t>ΔU</w:t>
      </w:r>
      <w:r>
        <w:rPr>
          <w:rFonts w:eastAsia="华文宋体" w:cs="华文宋体" w:ascii="华文宋体" w:hAnsi="华文宋体"/>
          <w:sz w:val="20"/>
          <w:vertAlign w:val="subscript"/>
        </w:rPr>
        <w:t>3</w:t>
      </w:r>
      <w:r>
        <w:rPr>
          <w:rFonts w:eastAsia="华文宋体" w:cs="华文宋体" w:ascii="华文宋体" w:hAnsi="华文宋体"/>
          <w:sz w:val="20"/>
        </w:rPr>
        <w:t>/ΔI</w:t>
      </w:r>
      <w:r>
        <w:rPr>
          <w:rFonts w:ascii="华文宋体" w:hAnsi="华文宋体" w:cs="华文宋体" w:eastAsia="华文宋体"/>
          <w:sz w:val="20"/>
        </w:rPr>
        <w:t>不变．</w:t>
      </w:r>
      <w:r>
        <w:rPr>
          <w:rFonts w:ascii="华文宋体" w:hAnsi="华文宋体" w:cs="华文宋体" w:eastAsia="华文宋体"/>
          <w:sz w:val="20"/>
          <w:lang w:val="en-US" w:eastAsia="en-US"/>
        </w:rPr>
        <w:t xml:space="preserve"> </w:t>
      </w:r>
    </w:p>
    <w:p>
      <w:pPr>
        <w:pStyle w:val="Normal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left="400" w:hanging="400"/>
        <w:jc w:val="left"/>
        <w:rPr/>
      </w:pPr>
      <w:r>
        <w:rPr>
          <w:rFonts w:eastAsia="华文宋体" w:cs="华文宋体" w:ascii="华文宋体" w:hAnsi="华文宋体"/>
          <w:sz w:val="20"/>
        </w:rPr>
        <w:t>12</w:t>
      </w:r>
      <w:r>
        <w:rPr>
          <w:rFonts w:ascii="华文宋体" w:hAnsi="华文宋体" w:cs="华文宋体" w:eastAsia="华文宋体"/>
          <w:sz w:val="20"/>
        </w:rPr>
        <w:t>．如图所示，平行金属导轨与水平面成</w:t>
      </w:r>
      <w:r>
        <w:rPr>
          <w:rFonts w:eastAsia="华文宋体" w:cs="华文宋体" w:ascii="华文宋体" w:hAnsi="华文宋体"/>
          <w:i/>
          <w:sz w:val="20"/>
        </w:rPr>
        <w:t>θ</w:t>
      </w:r>
      <w:r>
        <w:rPr>
          <w:rFonts w:ascii="华文宋体" w:hAnsi="华文宋体" w:cs="华文宋体" w:eastAsia="华文宋体"/>
          <w:sz w:val="20"/>
        </w:rPr>
        <w:t>角，导轨与固定电阻</w:t>
      </w:r>
      <w:r>
        <w:rPr>
          <w:rFonts w:eastAsia="华文宋体" w:cs="华文宋体" w:ascii="华文宋体" w:hAnsi="华文宋体"/>
          <w:i/>
          <w:sz w:val="20"/>
        </w:rPr>
        <w:t>R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</w:rPr>
        <w:t>和</w:t>
      </w:r>
      <w:r>
        <w:rPr>
          <w:rFonts w:eastAsia="华文宋体" w:cs="华文宋体" w:ascii="华文宋体" w:hAnsi="华文宋体"/>
          <w:i/>
          <w:sz w:val="20"/>
        </w:rPr>
        <w:t>R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>相连，匀强磁场垂直穿过导轨平面．有一导体棒</w:t>
      </w:r>
      <w:r>
        <w:rPr>
          <w:rFonts w:eastAsia="华文宋体" w:cs="华文宋体" w:ascii="华文宋体" w:hAnsi="华文宋体"/>
          <w:i/>
          <w:sz w:val="20"/>
        </w:rPr>
        <w:t>ab</w:t>
      </w:r>
      <w:r>
        <w:rPr>
          <w:rFonts w:ascii="华文宋体" w:hAnsi="华文宋体" w:cs="华文宋体" w:eastAsia="华文宋体"/>
          <w:sz w:val="20"/>
        </w:rPr>
        <w:t>，质量为</w:t>
      </w:r>
      <w:r>
        <w:rPr>
          <w:rFonts w:eastAsia="华文宋体" w:cs="华文宋体" w:ascii="华文宋体" w:hAnsi="华文宋体"/>
          <w:i/>
          <w:sz w:val="20"/>
        </w:rPr>
        <w:t>m</w:t>
      </w:r>
      <w:r>
        <w:rPr>
          <w:rFonts w:ascii="华文宋体" w:hAnsi="华文宋体" w:cs="华文宋体" w:eastAsia="华文宋体"/>
          <w:sz w:val="20"/>
        </w:rPr>
        <w:t>，导体棒的电阻与固定电阻</w:t>
      </w:r>
      <w:r>
        <w:rPr>
          <w:rFonts w:eastAsia="华文宋体" w:cs="华文宋体" w:ascii="华文宋体" w:hAnsi="华文宋体"/>
          <w:i/>
          <w:sz w:val="20"/>
        </w:rPr>
        <w:t>R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</w:rPr>
        <w:t>和</w:t>
      </w:r>
      <w:r>
        <w:rPr>
          <w:rFonts w:eastAsia="华文宋体" w:cs="华文宋体" w:ascii="华文宋体" w:hAnsi="华文宋体"/>
          <w:i/>
          <w:sz w:val="20"/>
        </w:rPr>
        <w:t>R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>的阻值均相等，与导轨之间的动摩擦因数为</w:t>
      </w:r>
      <w:r>
        <w:rPr>
          <w:rFonts w:eastAsia="华文宋体" w:cs="华文宋体" w:ascii="华文宋体" w:hAnsi="华文宋体"/>
          <w:i/>
          <w:sz w:val="20"/>
        </w:rPr>
        <w:t>μ</w:t>
      </w:r>
      <w:r>
        <w:rPr>
          <w:rFonts w:ascii="华文宋体" w:hAnsi="华文宋体" w:cs="华文宋体" w:eastAsia="华文宋体"/>
          <w:sz w:val="20"/>
        </w:rPr>
        <w:t>，导体棒</w:t>
      </w:r>
      <w:r>
        <w:rPr>
          <w:rFonts w:eastAsia="华文宋体" w:cs="华文宋体" w:ascii="华文宋体" w:hAnsi="华文宋体"/>
          <w:i/>
          <w:sz w:val="20"/>
        </w:rPr>
        <w:t>ab</w:t>
      </w:r>
      <w:r>
        <w:rPr>
          <w:rFonts w:ascii="华文宋体" w:hAnsi="华文宋体" w:cs="华文宋体" w:eastAsia="华文宋体"/>
          <w:sz w:val="20"/>
        </w:rPr>
        <w:t>沿导轨向上滑动，当上滑的速度为</w:t>
      </w:r>
      <w:r>
        <w:rPr>
          <w:rFonts w:eastAsia="华文宋体" w:cs="华文宋体" w:ascii="华文宋体" w:hAnsi="华文宋体"/>
          <w:i/>
          <w:sz w:val="20"/>
        </w:rPr>
        <w:t>v</w:t>
      </w:r>
      <w:r>
        <w:rPr>
          <w:rFonts w:ascii="华文宋体" w:hAnsi="华文宋体" w:cs="华文宋体" w:eastAsia="华文宋体"/>
          <w:sz w:val="20"/>
        </w:rPr>
        <w:t>时，受到安培力的大小为</w:t>
      </w:r>
      <w:r>
        <w:rPr>
          <w:rFonts w:eastAsia="华文宋体" w:cs="华文宋体" w:ascii="华文宋体" w:hAnsi="华文宋体"/>
          <w:i/>
          <w:sz w:val="20"/>
        </w:rPr>
        <w:t>F</w:t>
      </w:r>
      <w:r>
        <w:rPr>
          <w:rFonts w:ascii="华文宋体" w:hAnsi="华文宋体" w:cs="华文宋体" w:eastAsia="华文宋体"/>
          <w:sz w:val="20"/>
        </w:rPr>
        <w:t>。此时</w:t>
      </w:r>
    </w:p>
    <w:p>
      <w:pPr>
        <w:pStyle w:val="Normal"/>
        <w:ind w:firstLine="342"/>
        <w:jc w:val="left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）电阻</w:t>
      </w:r>
      <w:r>
        <w:rPr>
          <w:rFonts w:eastAsia="华文宋体" w:cs="华文宋体" w:ascii="华文宋体" w:hAnsi="华文宋体"/>
          <w:i/>
          <w:sz w:val="20"/>
        </w:rPr>
        <w:t>R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</w:rPr>
        <w:t>消耗的热功率为</w:t>
      </w:r>
      <w:r>
        <w:rPr>
          <w:rFonts w:eastAsia="华文宋体" w:cs="华文宋体" w:ascii="华文宋体" w:hAnsi="华文宋体"/>
          <w:i/>
          <w:sz w:val="20"/>
        </w:rPr>
        <w:t>Fv</w:t>
      </w:r>
      <w:r>
        <w:rPr>
          <w:rFonts w:ascii="华文宋体" w:hAnsi="华文宋体" w:cs="华文宋体" w:eastAsia="华文宋体"/>
          <w:sz w:val="20"/>
        </w:rPr>
        <w:t>／</w:t>
      </w:r>
      <w:r>
        <w:rPr>
          <w:rFonts w:eastAsia="华文宋体" w:cs="华文宋体" w:ascii="华文宋体" w:hAnsi="华文宋体"/>
          <w:sz w:val="20"/>
        </w:rPr>
        <w:t>3</w:t>
      </w:r>
      <w:r>
        <w:rPr>
          <w:rFonts w:ascii="华文宋体" w:hAnsi="华文宋体" w:cs="华文宋体" w:eastAsia="华文宋体"/>
          <w:sz w:val="20"/>
        </w:rPr>
        <w:t>．</w:t>
      </w:r>
    </w:p>
    <w:p>
      <w:pPr>
        <w:pStyle w:val="Normal"/>
        <w:ind w:firstLine="342"/>
        <w:jc w:val="left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）电阻</w:t>
      </w:r>
      <w:r>
        <w:rPr>
          <w:rFonts w:eastAsia="华文宋体" w:cs="华文宋体" w:ascii="华文宋体" w:hAnsi="华文宋体"/>
          <w:i/>
          <w:sz w:val="20"/>
        </w:rPr>
        <w:t>R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 xml:space="preserve">消耗的热功率为 </w:t>
      </w:r>
      <w:r>
        <w:rPr>
          <w:rFonts w:eastAsia="华文宋体" w:cs="华文宋体" w:ascii="华文宋体" w:hAnsi="华文宋体"/>
          <w:i/>
          <w:sz w:val="20"/>
        </w:rPr>
        <w:t>Fv</w:t>
      </w:r>
      <w:r>
        <w:rPr>
          <w:rFonts w:ascii="华文宋体" w:hAnsi="华文宋体" w:cs="华文宋体" w:eastAsia="华文宋体"/>
          <w:sz w:val="20"/>
        </w:rPr>
        <w:t>／</w:t>
      </w:r>
      <w:r>
        <w:rPr>
          <w:rFonts w:eastAsia="华文宋体" w:cs="华文宋体" w:ascii="华文宋体" w:hAnsi="华文宋体"/>
          <w:sz w:val="20"/>
        </w:rPr>
        <w:t>6</w:t>
      </w:r>
      <w:r>
        <w:rPr>
          <w:rFonts w:ascii="华文宋体" w:hAnsi="华文宋体" w:cs="华文宋体" w:eastAsia="华文宋体"/>
          <w:sz w:val="20"/>
        </w:rPr>
        <w:t>．</w:t>
      </w:r>
    </w:p>
    <w:p>
      <w:pPr>
        <w:pStyle w:val="Normal"/>
        <w:ind w:firstLine="342"/>
        <w:jc w:val="left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C</w:t>
      </w:r>
      <w:r>
        <w:rPr>
          <w:rFonts w:ascii="华文宋体" w:hAnsi="华文宋体" w:cs="华文宋体" w:eastAsia="华文宋体"/>
          <w:sz w:val="20"/>
        </w:rPr>
        <w:t>）整个装置因摩擦而消耗的热功率为</w:t>
      </w:r>
      <w:r>
        <w:rPr>
          <w:rFonts w:eastAsia="华文宋体" w:cs="华文宋体" w:ascii="华文宋体" w:hAnsi="华文宋体"/>
          <w:i/>
          <w:sz w:val="20"/>
        </w:rPr>
        <w:t>μmgv</w:t>
      </w:r>
      <w:r>
        <w:rPr>
          <w:rFonts w:eastAsia="华文宋体" w:cs="华文宋体" w:ascii="华文宋体" w:hAnsi="华文宋体"/>
          <w:sz w:val="20"/>
        </w:rPr>
        <w:t>cos</w:t>
      </w:r>
      <w:r>
        <w:rPr>
          <w:rFonts w:eastAsia="华文宋体" w:cs="华文宋体" w:ascii="华文宋体" w:hAnsi="华文宋体"/>
          <w:i/>
          <w:sz w:val="20"/>
        </w:rPr>
        <w:t>θ</w:t>
      </w:r>
      <w:r>
        <w:rPr>
          <w:rFonts w:ascii="华文宋体" w:hAnsi="华文宋体" w:cs="华文宋体" w:eastAsia="华文宋体"/>
          <w:sz w:val="20"/>
        </w:rPr>
        <w:t>．</w:t>
      </w:r>
    </w:p>
    <w:p>
      <w:pPr>
        <w:pStyle w:val="Normal"/>
        <w:ind w:firstLine="342"/>
        <w:jc w:val="left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D</w:t>
      </w:r>
      <w:r>
        <w:rPr>
          <w:rFonts w:ascii="华文宋体" w:hAnsi="华文宋体" w:cs="华文宋体" w:eastAsia="华文宋体"/>
          <w:sz w:val="20"/>
        </w:rPr>
        <w:t>）整个装置消耗的机械功率为（</w:t>
      </w:r>
      <w:r>
        <w:rPr>
          <w:rFonts w:eastAsia="华文宋体" w:cs="华文宋体" w:ascii="华文宋体" w:hAnsi="华文宋体"/>
          <w:i/>
          <w:sz w:val="20"/>
        </w:rPr>
        <w:t>F</w:t>
      </w:r>
      <w:r>
        <w:rPr>
          <w:rFonts w:ascii="华文宋体" w:hAnsi="华文宋体" w:cs="华文宋体" w:eastAsia="华文宋体"/>
          <w:sz w:val="20"/>
        </w:rPr>
        <w:t>＋</w:t>
      </w:r>
      <w:r>
        <w:rPr>
          <w:rFonts w:eastAsia="华文宋体" w:cs="华文宋体" w:ascii="华文宋体" w:hAnsi="华文宋体"/>
          <w:i/>
          <w:sz w:val="20"/>
        </w:rPr>
        <w:t>μmg</w:t>
      </w:r>
      <w:r>
        <w:rPr>
          <w:rFonts w:eastAsia="华文宋体" w:cs="华文宋体" w:ascii="华文宋体" w:hAnsi="华文宋体"/>
          <w:sz w:val="20"/>
        </w:rPr>
        <w:t>cos</w:t>
      </w:r>
      <w:r>
        <w:rPr>
          <w:rFonts w:eastAsia="华文宋体" w:cs="华文宋体" w:ascii="华文宋体" w:hAnsi="华文宋体"/>
          <w:i/>
          <w:sz w:val="20"/>
        </w:rPr>
        <w:t>θ</w:t>
      </w:r>
      <w:r>
        <w:rPr>
          <w:rFonts w:ascii="华文宋体" w:hAnsi="华文宋体" w:cs="华文宋体" w:eastAsia="华文宋体"/>
          <w:sz w:val="20"/>
        </w:rPr>
        <w:t>）</w:t>
      </w:r>
      <w:r>
        <w:rPr>
          <w:rFonts w:eastAsia="华文宋体" w:cs="华文宋体" w:ascii="华文宋体" w:hAnsi="华文宋体"/>
          <w:i/>
          <w:sz w:val="20"/>
        </w:rPr>
        <w:t>v</w:t>
      </w:r>
      <w:r>
        <w:rPr>
          <w:rFonts w:eastAsia="华文宋体" w:cs="华文宋体" w:ascii="华文宋体" w:hAnsi="华文宋体"/>
          <w:sz w:val="20"/>
        </w:rPr>
        <w:t>.</w:t>
      </w:r>
    </w:p>
    <w:p>
      <w:pPr>
        <w:pStyle w:val="Normal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left="400" w:hanging="400"/>
        <w:jc w:val="left"/>
        <w:rPr/>
      </w:pPr>
      <w:r>
        <w:drawing>
          <wp:anchor behindDoc="1" distT="0" distB="0" distL="114935" distR="114935" simplePos="0" locked="0" layoutInCell="0" allowOverlap="1" relativeHeight="16">
            <wp:simplePos x="0" y="0"/>
            <wp:positionH relativeFrom="column">
              <wp:posOffset>5143500</wp:posOffset>
            </wp:positionH>
            <wp:positionV relativeFrom="paragraph">
              <wp:posOffset>198120</wp:posOffset>
            </wp:positionV>
            <wp:extent cx="1485900" cy="1134110"/>
            <wp:effectExtent l="0" t="0" r="0" b="0"/>
            <wp:wrapTight wrapText="bothSides">
              <wp:wrapPolygon edited="0">
                <wp:start x="21590" y="0"/>
                <wp:lineTo x="-2" y="0"/>
                <wp:lineTo x="-2" y="21597"/>
                <wp:lineTo x="21590" y="21599"/>
                <wp:lineTo x="6" y="21599"/>
                <wp:lineTo x="21597" y="21597"/>
                <wp:lineTo x="21597" y="0"/>
                <wp:lineTo x="6" y="0"/>
                <wp:lineTo x="21590" y="0"/>
              </wp:wrapPolygon>
            </wp:wrapTight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7" t="-10" r="-7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20"/>
        </w:rPr>
        <w:t>13</w:t>
      </w:r>
      <w:r>
        <w:rPr>
          <w:rFonts w:ascii="华文宋体" w:hAnsi="华文宋体" w:cs="华文宋体" w:eastAsia="华文宋体"/>
          <w:sz w:val="20"/>
        </w:rPr>
        <w:t>．如图所示．一足够长的固定斜面与水平面的夹角为</w:t>
      </w:r>
      <w:r>
        <w:rPr>
          <w:rFonts w:eastAsia="华文宋体" w:cs="华文宋体" w:ascii="华文宋体" w:hAnsi="华文宋体"/>
          <w:sz w:val="20"/>
        </w:rPr>
        <w:t>37°</w:t>
      </w:r>
      <w:r>
        <w:rPr>
          <w:rFonts w:ascii="华文宋体" w:hAnsi="华文宋体" w:cs="华文宋体" w:eastAsia="华文宋体"/>
          <w:sz w:val="20"/>
        </w:rPr>
        <w:t>，物体</w:t>
      </w:r>
      <w:r>
        <w:rPr>
          <w:rFonts w:eastAsia="华文宋体" w:cs="华文宋体" w:ascii="华文宋体" w:hAnsi="华文宋体"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以初速度</w:t>
      </w:r>
      <w:r>
        <w:rPr>
          <w:rFonts w:eastAsia="华文宋体" w:cs="华文宋体" w:ascii="华文宋体" w:hAnsi="华文宋体"/>
          <w:sz w:val="20"/>
        </w:rPr>
        <w:t>V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</w:rPr>
        <w:t>从斜面顶端水平抛出，物体</w:t>
      </w: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在斜面上距顶端</w:t>
      </w:r>
      <w:r>
        <w:rPr>
          <w:rFonts w:eastAsia="华文宋体" w:cs="华文宋体" w:ascii="华文宋体" w:hAnsi="华文宋体"/>
          <w:sz w:val="20"/>
        </w:rPr>
        <w:t>L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15m</w:t>
      </w:r>
      <w:r>
        <w:rPr>
          <w:rFonts w:ascii="华文宋体" w:hAnsi="华文宋体" w:cs="华文宋体" w:eastAsia="华文宋体"/>
          <w:sz w:val="20"/>
        </w:rPr>
        <w:t>处同时以速度</w:t>
      </w:r>
      <w:r>
        <w:rPr>
          <w:rFonts w:eastAsia="华文宋体" w:cs="华文宋体" w:ascii="华文宋体" w:hAnsi="华文宋体"/>
          <w:sz w:val="20"/>
        </w:rPr>
        <w:t>V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>沿斜面向下匀速运动，经历时间</w:t>
      </w:r>
      <w:r>
        <w:rPr>
          <w:rFonts w:eastAsia="华文宋体" w:cs="华文宋体" w:ascii="华文宋体" w:hAnsi="华文宋体"/>
          <w:sz w:val="20"/>
        </w:rPr>
        <w:t>t</w:t>
      </w:r>
      <w:r>
        <w:rPr>
          <w:rFonts w:ascii="华文宋体" w:hAnsi="华文宋体" w:cs="华文宋体" w:eastAsia="华文宋体"/>
          <w:sz w:val="20"/>
        </w:rPr>
        <w:t>物体</w:t>
      </w:r>
      <w:r>
        <w:rPr>
          <w:rFonts w:eastAsia="华文宋体" w:cs="华文宋体" w:ascii="华文宋体" w:hAnsi="华文宋体"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和物体</w:t>
      </w: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在斜面上相遇，则下列各组速度和时间中满足条件的是（</w:t>
      </w:r>
      <w:r>
        <w:rPr>
          <w:rFonts w:eastAsia="华文宋体" w:cs="华文宋体" w:ascii="华文宋体" w:hAnsi="华文宋体"/>
          <w:sz w:val="20"/>
        </w:rPr>
        <w:t>sin37</w:t>
      </w:r>
      <w:r>
        <w:rPr>
          <w:rFonts w:eastAsia="华文宋体" w:cs="华文宋体" w:ascii="华文宋体" w:hAnsi="华文宋体"/>
          <w:sz w:val="20"/>
          <w:vertAlign w:val="superscript"/>
        </w:rPr>
        <w:t>O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0</w:t>
      </w:r>
      <w:r>
        <w:rPr>
          <w:rFonts w:ascii="华文宋体" w:hAnsi="华文宋体" w:cs="华文宋体" w:eastAsia="华文宋体"/>
          <w:sz w:val="20"/>
        </w:rPr>
        <w:t>．</w:t>
      </w:r>
      <w:r>
        <w:rPr>
          <w:rFonts w:eastAsia="华文宋体" w:cs="华文宋体" w:ascii="华文宋体" w:hAnsi="华文宋体"/>
          <w:sz w:val="20"/>
        </w:rPr>
        <w:t>6</w:t>
      </w:r>
      <w:r>
        <w:rPr>
          <w:rFonts w:ascii="华文宋体" w:hAnsi="华文宋体" w:cs="华文宋体" w:eastAsia="华文宋体"/>
          <w:sz w:val="20"/>
        </w:rPr>
        <w:t>，</w:t>
      </w:r>
      <w:r>
        <w:rPr>
          <w:rFonts w:eastAsia="华文宋体" w:cs="华文宋体" w:ascii="华文宋体" w:hAnsi="华文宋体"/>
          <w:sz w:val="20"/>
        </w:rPr>
        <w:t>cos37</w:t>
      </w:r>
      <w:r>
        <w:rPr>
          <w:rFonts w:eastAsia="华文宋体" w:cs="华文宋体" w:ascii="华文宋体" w:hAnsi="华文宋体"/>
          <w:sz w:val="20"/>
          <w:vertAlign w:val="superscript"/>
        </w:rPr>
        <w:t>0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0</w:t>
      </w:r>
      <w:r>
        <w:rPr>
          <w:rFonts w:ascii="华文宋体" w:hAnsi="华文宋体" w:cs="华文宋体" w:eastAsia="华文宋体"/>
          <w:sz w:val="20"/>
        </w:rPr>
        <w:t>．</w:t>
      </w:r>
      <w:r>
        <w:rPr>
          <w:rFonts w:eastAsia="华文宋体" w:cs="华文宋体" w:ascii="华文宋体" w:hAnsi="华文宋体"/>
          <w:sz w:val="20"/>
        </w:rPr>
        <w:t>8</w:t>
      </w:r>
      <w:r>
        <w:rPr>
          <w:rFonts w:ascii="华文宋体" w:hAnsi="华文宋体" w:cs="华文宋体" w:eastAsia="华文宋体"/>
          <w:sz w:val="20"/>
        </w:rPr>
        <w:t>，</w:t>
      </w:r>
      <w:r>
        <w:rPr>
          <w:rFonts w:eastAsia="华文宋体" w:cs="华文宋体" w:ascii="华文宋体" w:hAnsi="华文宋体"/>
          <w:sz w:val="20"/>
        </w:rPr>
        <w:t>g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10 m/s</w:t>
      </w:r>
      <w:r>
        <w:rPr>
          <w:rFonts w:eastAsia="华文宋体" w:cs="华文宋体" w:ascii="华文宋体" w:hAnsi="华文宋体"/>
          <w:sz w:val="20"/>
          <w:vertAlign w:val="superscript"/>
        </w:rPr>
        <w:t>2</w:t>
      </w:r>
      <w:r>
        <w:rPr>
          <w:rFonts w:ascii="华文宋体" w:hAnsi="华文宋体" w:cs="华文宋体" w:eastAsia="华文宋体"/>
          <w:sz w:val="20"/>
        </w:rPr>
        <w:t>）</w:t>
      </w:r>
      <w:r>
        <w:rPr>
          <w:rFonts w:ascii="华文宋体" w:hAnsi="华文宋体" w:cs="华文宋体" w:eastAsia="华文宋体"/>
          <w:sz w:val="20"/>
        </w:rPr>
        <w:t xml:space="preserve">   </w:t>
      </w:r>
    </w:p>
    <w:p>
      <w:pPr>
        <w:pStyle w:val="Normal"/>
        <w:ind w:firstLine="342"/>
        <w:jc w:val="left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）</w:t>
      </w:r>
      <w:r>
        <w:rPr>
          <w:rFonts w:eastAsia="华文宋体" w:cs="华文宋体" w:ascii="华文宋体" w:hAnsi="华文宋体"/>
          <w:sz w:val="20"/>
        </w:rPr>
        <w:t>V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16 m/s</w:t>
      </w:r>
      <w:r>
        <w:rPr>
          <w:rFonts w:ascii="华文宋体" w:hAnsi="华文宋体" w:cs="华文宋体" w:eastAsia="华文宋体"/>
          <w:sz w:val="20"/>
        </w:rPr>
        <w:t>，</w:t>
      </w:r>
      <w:r>
        <w:rPr>
          <w:rFonts w:eastAsia="华文宋体" w:cs="华文宋体" w:ascii="华文宋体" w:hAnsi="华文宋体"/>
          <w:sz w:val="20"/>
        </w:rPr>
        <w:t>V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15 m/s</w:t>
      </w:r>
      <w:r>
        <w:rPr>
          <w:rFonts w:ascii="华文宋体" w:hAnsi="华文宋体" w:cs="华文宋体" w:eastAsia="华文宋体"/>
          <w:sz w:val="20"/>
        </w:rPr>
        <w:t>，</w:t>
      </w:r>
      <w:r>
        <w:rPr>
          <w:rFonts w:eastAsia="华文宋体" w:cs="华文宋体" w:ascii="华文宋体" w:hAnsi="华文宋体"/>
          <w:sz w:val="20"/>
        </w:rPr>
        <w:t>t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3s</w:t>
      </w:r>
      <w:r>
        <w:rPr>
          <w:rFonts w:ascii="华文宋体" w:hAnsi="华文宋体" w:cs="华文宋体" w:eastAsia="华文宋体"/>
          <w:sz w:val="20"/>
        </w:rPr>
        <w:t>．      （</w:t>
      </w: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）</w:t>
      </w:r>
      <w:r>
        <w:rPr>
          <w:rFonts w:eastAsia="华文宋体" w:cs="华文宋体" w:ascii="华文宋体" w:hAnsi="华文宋体"/>
          <w:sz w:val="20"/>
        </w:rPr>
        <w:t>V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16 m/s</w:t>
      </w:r>
      <w:r>
        <w:rPr>
          <w:rFonts w:ascii="华文宋体" w:hAnsi="华文宋体" w:cs="华文宋体" w:eastAsia="华文宋体"/>
          <w:sz w:val="20"/>
        </w:rPr>
        <w:t>，</w:t>
      </w:r>
      <w:r>
        <w:rPr>
          <w:rFonts w:eastAsia="华文宋体" w:cs="华文宋体" w:ascii="华文宋体" w:hAnsi="华文宋体"/>
          <w:sz w:val="20"/>
        </w:rPr>
        <w:t>V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16 m/s</w:t>
      </w:r>
      <w:r>
        <w:rPr>
          <w:rFonts w:ascii="华文宋体" w:hAnsi="华文宋体" w:cs="华文宋体" w:eastAsia="华文宋体"/>
          <w:sz w:val="20"/>
        </w:rPr>
        <w:t>，</w:t>
      </w:r>
      <w:r>
        <w:rPr>
          <w:rFonts w:eastAsia="华文宋体" w:cs="华文宋体" w:ascii="华文宋体" w:hAnsi="华文宋体"/>
          <w:sz w:val="20"/>
        </w:rPr>
        <w:t>t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2s</w:t>
      </w:r>
      <w:r>
        <w:rPr>
          <w:rFonts w:ascii="华文宋体" w:hAnsi="华文宋体" w:cs="华文宋体" w:eastAsia="华文宋体"/>
          <w:sz w:val="20"/>
        </w:rPr>
        <w:t>．</w:t>
      </w:r>
    </w:p>
    <w:p>
      <w:pPr>
        <w:pStyle w:val="Normal"/>
        <w:ind w:firstLine="342"/>
        <w:jc w:val="left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C</w:t>
      </w:r>
      <w:r>
        <w:rPr>
          <w:rFonts w:ascii="华文宋体" w:hAnsi="华文宋体" w:cs="华文宋体" w:eastAsia="华文宋体"/>
          <w:sz w:val="20"/>
        </w:rPr>
        <w:t>）</w:t>
      </w:r>
      <w:r>
        <w:rPr>
          <w:rFonts w:eastAsia="华文宋体" w:cs="华文宋体" w:ascii="华文宋体" w:hAnsi="华文宋体"/>
          <w:sz w:val="20"/>
        </w:rPr>
        <w:t>V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20 m/s</w:t>
      </w:r>
      <w:r>
        <w:rPr>
          <w:rFonts w:ascii="华文宋体" w:hAnsi="华文宋体" w:cs="华文宋体" w:eastAsia="华文宋体"/>
          <w:sz w:val="20"/>
        </w:rPr>
        <w:t>，</w:t>
      </w:r>
      <w:r>
        <w:rPr>
          <w:rFonts w:eastAsia="华文宋体" w:cs="华文宋体" w:ascii="华文宋体" w:hAnsi="华文宋体"/>
          <w:sz w:val="20"/>
        </w:rPr>
        <w:t>V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20 m/s</w:t>
      </w:r>
      <w:r>
        <w:rPr>
          <w:rFonts w:ascii="华文宋体" w:hAnsi="华文宋体" w:cs="华文宋体" w:eastAsia="华文宋体"/>
          <w:sz w:val="20"/>
        </w:rPr>
        <w:t>，</w:t>
      </w:r>
      <w:r>
        <w:rPr>
          <w:rFonts w:eastAsia="华文宋体" w:cs="华文宋体" w:ascii="华文宋体" w:hAnsi="华文宋体"/>
          <w:sz w:val="20"/>
        </w:rPr>
        <w:t>t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3s</w:t>
      </w:r>
      <w:r>
        <w:rPr>
          <w:rFonts w:ascii="华文宋体" w:hAnsi="华文宋体" w:cs="华文宋体" w:eastAsia="华文宋体"/>
          <w:sz w:val="20"/>
        </w:rPr>
        <w:t>．      （</w:t>
      </w:r>
      <w:r>
        <w:rPr>
          <w:rFonts w:eastAsia="华文宋体" w:cs="华文宋体" w:ascii="华文宋体" w:hAnsi="华文宋体"/>
          <w:sz w:val="20"/>
        </w:rPr>
        <w:t>D</w:t>
      </w:r>
      <w:r>
        <w:rPr>
          <w:rFonts w:ascii="华文宋体" w:hAnsi="华文宋体" w:cs="华文宋体" w:eastAsia="华文宋体"/>
          <w:sz w:val="20"/>
        </w:rPr>
        <w:t>）</w:t>
      </w:r>
      <w:r>
        <w:rPr>
          <w:rFonts w:eastAsia="华文宋体" w:cs="华文宋体" w:ascii="华文宋体" w:hAnsi="华文宋体"/>
          <w:sz w:val="20"/>
        </w:rPr>
        <w:t>V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20m/s</w:t>
      </w:r>
      <w:r>
        <w:rPr>
          <w:rFonts w:ascii="华文宋体" w:hAnsi="华文宋体" w:cs="华文宋体" w:eastAsia="华文宋体"/>
          <w:sz w:val="20"/>
        </w:rPr>
        <w:t>，</w:t>
      </w:r>
      <w:r>
        <w:rPr>
          <w:rFonts w:eastAsia="华文宋体" w:cs="华文宋体" w:ascii="华文宋体" w:hAnsi="华文宋体"/>
          <w:sz w:val="20"/>
        </w:rPr>
        <w:t>V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16 m/s</w:t>
      </w:r>
      <w:r>
        <w:rPr>
          <w:rFonts w:ascii="华文宋体" w:hAnsi="华文宋体" w:cs="华文宋体" w:eastAsia="华文宋体"/>
          <w:sz w:val="20"/>
        </w:rPr>
        <w:t>，</w:t>
      </w:r>
      <w:r>
        <w:rPr>
          <w:rFonts w:eastAsia="华文宋体" w:cs="华文宋体" w:ascii="华文宋体" w:hAnsi="华文宋体"/>
          <w:sz w:val="20"/>
        </w:rPr>
        <w:t>t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2s</w:t>
      </w:r>
      <w:r>
        <w:rPr>
          <w:rFonts w:ascii="华文宋体" w:hAnsi="华文宋体" w:cs="华文宋体" w:eastAsia="华文宋体"/>
          <w:sz w:val="20"/>
        </w:rPr>
        <w:t>．</w:t>
      </w:r>
    </w:p>
    <w:p>
      <w:pPr>
        <w:pStyle w:val="Normal"/>
        <w:autoSpaceDE w:val="false"/>
        <w:jc w:val="left"/>
        <w:rPr>
          <w:rFonts w:ascii="华文宋体" w:hAnsi="华文宋体" w:eastAsia="华文宋体" w:cs="华文宋体"/>
          <w:color w:val="000000"/>
          <w:sz w:val="20"/>
        </w:rPr>
      </w:pPr>
      <w:r>
        <w:rPr>
          <w:rFonts w:eastAsia="华文宋体" w:cs="华文宋体" w:ascii="华文宋体" w:hAnsi="华文宋体"/>
          <w:color w:val="000000"/>
          <w:sz w:val="20"/>
        </w:rPr>
      </w:r>
    </w:p>
    <w:p>
      <w:pPr>
        <w:pStyle w:val="Normal"/>
        <w:autoSpaceDE w:val="false"/>
        <w:jc w:val="left"/>
        <w:rPr>
          <w:rFonts w:ascii="华文宋体" w:hAnsi="华文宋体" w:eastAsia="华文宋体" w:cs="华文宋体"/>
          <w:b/>
          <w:b/>
          <w:color w:val="000000"/>
        </w:rPr>
      </w:pPr>
      <w:r>
        <w:drawing>
          <wp:anchor behindDoc="1" distT="0" distB="0" distL="114935" distR="114935" simplePos="0" locked="0" layoutInCell="0" allowOverlap="1" relativeHeight="17">
            <wp:simplePos x="0" y="0"/>
            <wp:positionH relativeFrom="column">
              <wp:posOffset>5143500</wp:posOffset>
            </wp:positionH>
            <wp:positionV relativeFrom="paragraph">
              <wp:posOffset>198120</wp:posOffset>
            </wp:positionV>
            <wp:extent cx="1714500" cy="1089660"/>
            <wp:effectExtent l="0" t="0" r="0" b="0"/>
            <wp:wrapSquare wrapText="bothSides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5" t="6743" r="6915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华文宋体" w:eastAsia="华文宋体"/>
          <w:b/>
          <w:color w:val="000000"/>
        </w:rPr>
        <w:t>三、</w:t>
      </w:r>
      <w:r>
        <w:rPr>
          <w:rFonts w:eastAsia="华文宋体" w:cs="华文宋体" w:ascii="华文宋体" w:hAnsi="华文宋体"/>
          <w:b/>
          <w:color w:val="000000"/>
        </w:rPr>
        <w:t>(30</w:t>
      </w:r>
      <w:r>
        <w:rPr>
          <w:rFonts w:ascii="华文宋体" w:hAnsi="华文宋体" w:cs="华文宋体" w:eastAsia="华文宋体"/>
          <w:b/>
          <w:color w:val="000000"/>
        </w:rPr>
        <w:t>分</w:t>
      </w:r>
      <w:r>
        <w:rPr>
          <w:rFonts w:eastAsia="华文宋体" w:cs="华文宋体" w:ascii="华文宋体" w:hAnsi="华文宋体"/>
          <w:b/>
          <w:color w:val="000000"/>
        </w:rPr>
        <w:t>)</w:t>
      </w:r>
      <w:r>
        <w:rPr>
          <w:rFonts w:ascii="华文宋体" w:hAnsi="华文宋体" w:cs="华文宋体" w:eastAsia="华文宋体"/>
          <w:b/>
          <w:color w:val="000000"/>
        </w:rPr>
        <w:t>实验题．</w:t>
      </w:r>
    </w:p>
    <w:p>
      <w:pPr>
        <w:pStyle w:val="Normal"/>
        <w:autoSpaceDE w:val="false"/>
        <w:ind w:left="400" w:hanging="400"/>
        <w:jc w:val="left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925830</wp:posOffset>
                </wp:positionH>
                <wp:positionV relativeFrom="paragraph">
                  <wp:posOffset>659130</wp:posOffset>
                </wp:positionV>
                <wp:extent cx="1696720" cy="635"/>
                <wp:effectExtent l="635" t="5080" r="635" b="5080"/>
                <wp:wrapNone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68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.9pt,51.9pt" to="206.45pt,51.9pt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华文宋体" w:cs="华文宋体" w:ascii="华文宋体" w:hAnsi="华文宋体"/>
          <w:sz w:val="20"/>
        </w:rPr>
        <w:t>14</w:t>
      </w:r>
      <w:r>
        <w:rPr>
          <w:rFonts w:ascii="华文宋体" w:hAnsi="华文宋体" w:cs="华文宋体" w:eastAsia="华文宋体"/>
          <w:sz w:val="20"/>
        </w:rPr>
        <w:t>．（</w:t>
      </w:r>
      <w:r>
        <w:rPr>
          <w:rFonts w:eastAsia="华文宋体" w:cs="华文宋体" w:ascii="华文宋体" w:hAnsi="华文宋体"/>
          <w:sz w:val="20"/>
        </w:rPr>
        <w:t>5</w:t>
      </w:r>
      <w:r>
        <w:rPr>
          <w:rFonts w:ascii="华文宋体" w:hAnsi="华文宋体" w:cs="华文宋体" w:eastAsia="华文宋体"/>
          <w:sz w:val="20"/>
        </w:rPr>
        <w:t>分）</w:t>
      </w:r>
      <w:r>
        <w:rPr>
          <w:rFonts w:eastAsia="华文宋体" w:cs="华文宋体" w:ascii="华文宋体" w:hAnsi="华文宋体"/>
          <w:sz w:val="20"/>
        </w:rPr>
        <w:t>1919</w:t>
      </w:r>
      <w:r>
        <w:rPr>
          <w:rFonts w:ascii="华文宋体" w:hAnsi="华文宋体" w:cs="华文宋体" w:eastAsia="华文宋体"/>
          <w:sz w:val="20"/>
        </w:rPr>
        <w:t>年卢瑟福通过如图所示的实验装置</w:t>
      </w:r>
      <w:r>
        <w:rPr>
          <w:rFonts w:eastAsia="华文宋体" w:cs="华文宋体" w:ascii="华文宋体" w:hAnsi="华文宋体"/>
          <w:sz w:val="20"/>
        </w:rPr>
        <w:t>,</w:t>
      </w:r>
      <w:r>
        <w:rPr>
          <w:rFonts w:ascii="华文宋体" w:hAnsi="华文宋体" w:cs="华文宋体" w:eastAsia="华文宋体"/>
          <w:sz w:val="20"/>
        </w:rPr>
        <w:t>第一次完成了原子核的人工转变，并由此发现</w:t>
      </w:r>
      <w:r>
        <w:rPr>
          <w:rFonts w:ascii="华文宋体" w:hAnsi="华文宋体" w:cs="华文宋体" w:eastAsia="华文宋体"/>
          <w:sz w:val="20"/>
          <w:u w:val="single"/>
        </w:rPr>
        <w:t xml:space="preserve">      </w:t>
      </w:r>
      <w:r>
        <w:rPr>
          <w:rFonts w:ascii="华文宋体" w:hAnsi="华文宋体" w:cs="华文宋体" w:eastAsia="华文宋体"/>
          <w:sz w:val="20"/>
        </w:rPr>
        <w:t>．图中</w:t>
      </w:r>
      <w:r>
        <w:rPr>
          <w:rFonts w:eastAsia="华文宋体" w:cs="华文宋体" w:ascii="华文宋体" w:hAnsi="华文宋体"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为放射源发出的</w:t>
      </w:r>
      <w:r>
        <w:rPr>
          <w:rFonts w:ascii="华文宋体" w:hAnsi="华文宋体" w:cs="华文宋体" w:eastAsia="华文宋体"/>
          <w:sz w:val="20"/>
          <w:u w:val="single"/>
        </w:rPr>
        <w:t xml:space="preserve">    </w:t>
      </w:r>
      <w:r>
        <w:rPr>
          <w:rFonts w:ascii="华文宋体" w:hAnsi="华文宋体" w:cs="华文宋体" w:eastAsia="华文宋体"/>
          <w:sz w:val="20"/>
        </w:rPr>
        <w:t>粒子，</w:t>
      </w: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为</w:t>
      </w:r>
      <w:r>
        <w:rPr>
          <w:rFonts w:ascii="华文宋体" w:hAnsi="华文宋体" w:cs="华文宋体" w:eastAsia="华文宋体"/>
          <w:sz w:val="20"/>
          <w:u w:val="single"/>
        </w:rPr>
        <w:t xml:space="preserve">     </w:t>
      </w:r>
      <w:r>
        <w:rPr>
          <w:rFonts w:ascii="华文宋体" w:hAnsi="华文宋体" w:cs="华文宋体" w:eastAsia="华文宋体"/>
          <w:sz w:val="20"/>
        </w:rPr>
        <w:t>气．完成该实验的下列核反应方程</w:t>
      </w:r>
      <w:r>
        <w:rPr>
          <w:rFonts w:ascii="华文宋体" w:hAnsi="华文宋体" w:cs="华文宋体" w:eastAsia="华文宋体"/>
          <w:sz w:val="20"/>
        </w:rPr>
        <w:object w:dxaOrig="2597" w:dyaOrig="339">
          <v:shapetype id="_x0000_tole_rId20" coordsize="21600,21600" o:spt="ole_rId2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" type="_x0000_tole_rId20" style="width:130pt;height:17pt" filled="f" o:ole="">
            <v:imagedata r:id="rId21" o:title=""/>
          </v:shape>
          <o:OLEObject Type="Embed" ProgID="" ShapeID="ole_rId20" DrawAspect="Content" ObjectID="_215700098" r:id="rId20"/>
        </w:object>
      </w:r>
      <w:r>
        <w:rPr>
          <w:rFonts w:ascii="华文宋体" w:hAnsi="华文宋体" w:cs="华文宋体" w:eastAsia="华文宋体"/>
          <w:sz w:val="20"/>
        </w:rPr>
        <w:t>。</w:t>
      </w:r>
    </w:p>
    <w:p>
      <w:pPr>
        <w:pStyle w:val="Normal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  <w:t>15.</w:t>
      </w: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6</w:t>
      </w:r>
      <w:r>
        <w:rPr>
          <w:rFonts w:ascii="华文宋体" w:hAnsi="华文宋体" w:cs="华文宋体" w:eastAsia="华文宋体"/>
          <w:sz w:val="20"/>
        </w:rPr>
        <w:t>分）在研究电磁感应现象实验中</w:t>
      </w:r>
      <w:r>
        <w:rPr>
          <w:rFonts w:eastAsia="华文宋体" w:cs="华文宋体" w:ascii="华文宋体" w:hAnsi="华文宋体"/>
          <w:sz w:val="20"/>
        </w:rPr>
        <w:t>,</w:t>
      </w:r>
    </w:p>
    <w:p>
      <w:pPr>
        <w:pStyle w:val="Normal"/>
        <w:ind w:firstLine="400"/>
        <w:jc w:val="left"/>
        <w:rPr>
          <w:rFonts w:ascii="华文宋体" w:hAnsi="华文宋体" w:eastAsia="华文宋体" w:cs="华文宋体"/>
          <w:sz w:val="20"/>
        </w:rPr>
      </w:pPr>
      <w:r>
        <w:drawing>
          <wp:anchor behindDoc="1" distT="0" distB="0" distL="114935" distR="114935" simplePos="0" locked="0" layoutInCell="0" allowOverlap="1" relativeHeight="18">
            <wp:simplePos x="0" y="0"/>
            <wp:positionH relativeFrom="column">
              <wp:posOffset>4914900</wp:posOffset>
            </wp:positionH>
            <wp:positionV relativeFrom="paragraph">
              <wp:posOffset>153670</wp:posOffset>
            </wp:positionV>
            <wp:extent cx="1946275" cy="1748155"/>
            <wp:effectExtent l="0" t="0" r="0" b="0"/>
            <wp:wrapTight wrapText="bothSides">
              <wp:wrapPolygon edited="0">
                <wp:start x="21588" y="0"/>
                <wp:lineTo x="-2" y="0"/>
                <wp:lineTo x="-2" y="21597"/>
                <wp:lineTo x="21588" y="21597"/>
                <wp:lineTo x="5" y="21597"/>
                <wp:lineTo x="21600" y="21597"/>
                <wp:lineTo x="21600" y="0"/>
                <wp:lineTo x="5" y="0"/>
                <wp:lineTo x="21588" y="0"/>
              </wp:wrapPolygon>
            </wp:wrapTight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16" t="-16" r="-1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275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1</w:t>
      </w:r>
      <w:r>
        <w:rPr>
          <w:rFonts w:ascii="华文宋体" w:hAnsi="华文宋体" w:cs="华文宋体" w:eastAsia="华文宋体"/>
          <w:sz w:val="20"/>
        </w:rPr>
        <w:t xml:space="preserve">）为了能明显地观察到实验现象，请在如图所示的实验器材中，选择必要的器材，在图中用实线连接成相应的实物电路图；  </w:t>
      </w:r>
    </w:p>
    <w:p>
      <w:pPr>
        <w:pStyle w:val="Normal"/>
        <w:ind w:firstLine="400"/>
        <w:jc w:val="left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2</w:t>
      </w:r>
      <w:r>
        <w:rPr>
          <w:rFonts w:ascii="华文宋体" w:hAnsi="华文宋体" w:cs="华文宋体" w:eastAsia="华文宋体"/>
          <w:sz w:val="20"/>
        </w:rPr>
        <w:t>）将原线圈插人副线圈中，闭合电键，副线圈中感生电流与原线圈中电流的绕行方向</w:t>
      </w:r>
      <w:r>
        <w:rPr>
          <w:rFonts w:ascii="华文宋体" w:hAnsi="华文宋体" w:cs="华文宋体" w:eastAsia="华文宋体"/>
          <w:sz w:val="20"/>
          <w:u w:val="single"/>
        </w:rPr>
        <w:t xml:space="preserve">       </w:t>
      </w:r>
      <w:r>
        <w:rPr>
          <w:rFonts w:ascii="华文宋体" w:hAnsi="华文宋体" w:cs="华文宋体" w:eastAsia="华文宋体"/>
          <w:sz w:val="20"/>
        </w:rPr>
        <w:t xml:space="preserve">（填“相同”或“相反”）；    </w:t>
      </w:r>
    </w:p>
    <w:p>
      <w:pPr>
        <w:pStyle w:val="Normal"/>
        <w:ind w:firstLine="400"/>
        <w:jc w:val="left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3</w:t>
      </w:r>
      <w:r>
        <w:rPr>
          <w:rFonts w:ascii="华文宋体" w:hAnsi="华文宋体" w:cs="华文宋体" w:eastAsia="华文宋体"/>
          <w:sz w:val="20"/>
        </w:rPr>
        <w:t>）将原线圈拔出时，副线圈中的感生电流与原线圈中电流的绕行方向</w:t>
      </w:r>
      <w:r>
        <w:rPr>
          <w:rFonts w:ascii="华文宋体" w:hAnsi="华文宋体" w:cs="华文宋体" w:eastAsia="华文宋体"/>
          <w:sz w:val="20"/>
          <w:u w:val="single"/>
        </w:rPr>
        <w:t xml:space="preserve">     </w:t>
      </w:r>
      <w:r>
        <w:rPr>
          <w:rFonts w:ascii="华文宋体" w:hAnsi="华文宋体" w:cs="华文宋体" w:eastAsia="华文宋体"/>
          <w:sz w:val="20"/>
        </w:rPr>
        <w:t>（填“相同”或“相反”）。</w:t>
      </w:r>
    </w:p>
    <w:p>
      <w:pPr>
        <w:pStyle w:val="Normal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  <w:t>16</w:t>
      </w:r>
      <w:r>
        <w:rPr>
          <w:rFonts w:ascii="华文宋体" w:hAnsi="华文宋体" w:cs="华文宋体" w:eastAsia="华文宋体"/>
          <w:sz w:val="20"/>
        </w:rPr>
        <w:t>．（</w:t>
      </w:r>
      <w:r>
        <w:rPr>
          <w:rFonts w:eastAsia="华文宋体" w:cs="华文宋体" w:ascii="华文宋体" w:hAnsi="华文宋体"/>
          <w:sz w:val="20"/>
        </w:rPr>
        <w:t>5</w:t>
      </w:r>
      <w:r>
        <w:rPr>
          <w:rFonts w:ascii="华文宋体" w:hAnsi="华文宋体" w:cs="华文宋体" w:eastAsia="华文宋体"/>
          <w:sz w:val="20"/>
        </w:rPr>
        <w:t xml:space="preserve">分）为了测试某种安全阀在外界环境为一个大气压时，所能承受的最大内部压强，某同学自行设计制作了一个简易的测试装置。该装置是一个装有电加热器和温度传感器的可密闭容器。测试过程可分为如下操作步骤：    </w:t>
      </w:r>
    </w:p>
    <w:p>
      <w:pPr>
        <w:pStyle w:val="Normal"/>
        <w:ind w:firstLine="456"/>
        <w:jc w:val="left"/>
        <w:rPr/>
      </w:pPr>
      <w:r>
        <w:rPr>
          <w:rFonts w:eastAsia="华文宋体" w:cs="华文宋体" w:ascii="华文宋体" w:hAnsi="华文宋体"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．记录密闭容器内空气的初始温度</w:t>
      </w:r>
      <w:r>
        <w:rPr>
          <w:rFonts w:eastAsia="华文宋体" w:cs="华文宋体" w:ascii="华文宋体" w:hAnsi="华文宋体"/>
          <w:sz w:val="20"/>
        </w:rPr>
        <w:t>t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</w:rPr>
        <w:t xml:space="preserve">；    </w:t>
      </w:r>
    </w:p>
    <w:p>
      <w:pPr>
        <w:pStyle w:val="Normal"/>
        <w:ind w:firstLine="456"/>
        <w:jc w:val="left"/>
        <w:rPr/>
      </w:pP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．当安全阀开始漏气时，记录容器内空气的温度</w:t>
      </w:r>
      <w:r>
        <w:rPr>
          <w:rFonts w:eastAsia="华文宋体" w:cs="华文宋体" w:ascii="华文宋体" w:hAnsi="华文宋体"/>
          <w:sz w:val="20"/>
        </w:rPr>
        <w:t>t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 xml:space="preserve">；    </w:t>
      </w:r>
    </w:p>
    <w:p>
      <w:pPr>
        <w:pStyle w:val="Normal"/>
        <w:ind w:firstLine="456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  <w:t>c</w:t>
      </w:r>
      <w:r>
        <w:rPr>
          <w:rFonts w:ascii="华文宋体" w:hAnsi="华文宋体" w:cs="华文宋体" w:eastAsia="华文宋体"/>
          <w:sz w:val="20"/>
        </w:rPr>
        <w:t xml:space="preserve">．用电加热器加热容器内的空气；    </w:t>
      </w:r>
    </w:p>
    <w:p>
      <w:pPr>
        <w:pStyle w:val="Normal"/>
        <w:ind w:firstLine="456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  <w:t>d</w:t>
      </w:r>
      <w:r>
        <w:rPr>
          <w:rFonts w:ascii="华文宋体" w:hAnsi="华文宋体" w:cs="华文宋体" w:eastAsia="华文宋体"/>
          <w:sz w:val="20"/>
        </w:rPr>
        <w:t xml:space="preserve">．将待测安全阀安装在容器盖上；    </w:t>
      </w:r>
    </w:p>
    <w:p>
      <w:pPr>
        <w:pStyle w:val="Normal"/>
        <w:ind w:firstLine="456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  <w:t>e</w:t>
      </w:r>
      <w:r>
        <w:rPr>
          <w:rFonts w:ascii="华文宋体" w:hAnsi="华文宋体" w:cs="华文宋体" w:eastAsia="华文宋体"/>
          <w:sz w:val="20"/>
        </w:rPr>
        <w:t xml:space="preserve">．盖紧装有安全阀的容器盖，将一定量空气密闭在容器内．  </w:t>
      </w:r>
    </w:p>
    <w:p>
      <w:pPr>
        <w:pStyle w:val="Normal"/>
        <w:ind w:firstLine="400"/>
        <w:jc w:val="left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1</w:t>
      </w:r>
      <w:r>
        <w:rPr>
          <w:rFonts w:ascii="华文宋体" w:hAnsi="华文宋体" w:cs="华文宋体" w:eastAsia="华文宋体"/>
          <w:sz w:val="20"/>
        </w:rPr>
        <w:t>）将每一步骤前的字母按正确的操作顺序填写：</w:t>
      </w:r>
      <w:r>
        <w:rPr>
          <w:rFonts w:ascii="华文宋体" w:hAnsi="华文宋体" w:cs="华文宋体" w:eastAsia="华文宋体"/>
          <w:sz w:val="20"/>
          <w:u w:val="single"/>
        </w:rPr>
        <w:t xml:space="preserve">                            </w:t>
      </w:r>
      <w:r>
        <w:rPr>
          <w:rFonts w:ascii="华文宋体" w:hAnsi="华文宋体" w:cs="华文宋体" w:eastAsia="华文宋体"/>
          <w:sz w:val="20"/>
        </w:rPr>
        <w:t>；</w:t>
      </w:r>
    </w:p>
    <w:p>
      <w:pPr>
        <w:pStyle w:val="Normal"/>
        <w:ind w:firstLine="400"/>
        <w:jc w:val="left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2</w:t>
      </w:r>
      <w:r>
        <w:rPr>
          <w:rFonts w:ascii="华文宋体" w:hAnsi="华文宋体" w:cs="华文宋体" w:eastAsia="华文宋体"/>
          <w:sz w:val="20"/>
        </w:rPr>
        <w:t>）若测得的温度分别为</w:t>
      </w:r>
      <w:r>
        <w:rPr>
          <w:rFonts w:eastAsia="华文宋体" w:cs="华文宋体" w:ascii="华文宋体" w:hAnsi="华文宋体"/>
          <w:sz w:val="20"/>
        </w:rPr>
        <w:t>t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27</w:t>
      </w:r>
      <w:r>
        <w:rPr>
          <w:rFonts w:eastAsia="华文宋体" w:cs="华文宋体" w:ascii="华文宋体" w:hAnsi="华文宋体"/>
          <w:sz w:val="20"/>
          <w:vertAlign w:val="superscript"/>
        </w:rPr>
        <w:t xml:space="preserve"> o</w:t>
      </w:r>
      <w:r>
        <w:rPr>
          <w:rFonts w:eastAsia="华文宋体" w:cs="华文宋体" w:ascii="华文宋体" w:hAnsi="华文宋体"/>
          <w:sz w:val="20"/>
        </w:rPr>
        <w:t>C</w:t>
      </w:r>
      <w:r>
        <w:rPr>
          <w:rFonts w:ascii="华文宋体" w:hAnsi="华文宋体" w:cs="华文宋体" w:eastAsia="华文宋体"/>
          <w:sz w:val="20"/>
        </w:rPr>
        <w:t>，</w:t>
      </w:r>
      <w:r>
        <w:rPr>
          <w:rFonts w:eastAsia="华文宋体" w:cs="华文宋体" w:ascii="华文宋体" w:hAnsi="华文宋体"/>
          <w:sz w:val="20"/>
        </w:rPr>
        <w:t>t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 xml:space="preserve">87 </w:t>
      </w:r>
      <w:r>
        <w:rPr>
          <w:rFonts w:eastAsia="华文宋体" w:cs="华文宋体" w:ascii="华文宋体" w:hAnsi="华文宋体"/>
          <w:sz w:val="20"/>
          <w:vertAlign w:val="superscript"/>
        </w:rPr>
        <w:t>o</w:t>
      </w:r>
      <w:r>
        <w:rPr>
          <w:rFonts w:eastAsia="华文宋体" w:cs="华文宋体" w:ascii="华文宋体" w:hAnsi="华文宋体"/>
          <w:sz w:val="20"/>
        </w:rPr>
        <w:t>C</w:t>
      </w:r>
      <w:r>
        <w:rPr>
          <w:rFonts w:ascii="华文宋体" w:hAnsi="华文宋体" w:cs="华文宋体" w:eastAsia="华文宋体"/>
          <w:sz w:val="20"/>
        </w:rPr>
        <w:t>，已知大气压强为</w:t>
      </w:r>
      <w:r>
        <w:rPr>
          <w:rFonts w:eastAsia="华文宋体" w:cs="华文宋体" w:ascii="华文宋体" w:hAnsi="华文宋体"/>
          <w:sz w:val="20"/>
        </w:rPr>
        <w:t>1.0X10</w:t>
      </w:r>
      <w:r>
        <w:rPr>
          <w:rFonts w:eastAsia="华文宋体" w:cs="华文宋体" w:ascii="华文宋体" w:hAnsi="华文宋体"/>
          <w:sz w:val="20"/>
          <w:vertAlign w:val="superscript"/>
        </w:rPr>
        <w:t>5</w:t>
      </w:r>
      <w:r>
        <w:rPr>
          <w:rFonts w:eastAsia="华文宋体" w:cs="华文宋体" w:ascii="华文宋体" w:hAnsi="华文宋体"/>
          <w:sz w:val="20"/>
        </w:rPr>
        <w:t>pa</w:t>
      </w:r>
      <w:r>
        <w:rPr>
          <w:rFonts w:ascii="华文宋体" w:hAnsi="华文宋体" w:cs="华文宋体" w:eastAsia="华文宋体"/>
          <w:sz w:val="20"/>
        </w:rPr>
        <w:t>，则测试结果是</w:t>
      </w:r>
      <w:r>
        <w:rPr>
          <w:rFonts w:eastAsia="华文宋体" w:cs="华文宋体" w:ascii="华文宋体" w:hAnsi="华文宋体"/>
          <w:sz w:val="20"/>
        </w:rPr>
        <w:t>:</w:t>
      </w:r>
      <w:r>
        <w:rPr>
          <w:rFonts w:ascii="华文宋体" w:hAnsi="华文宋体" w:cs="华文宋体" w:eastAsia="华文宋体"/>
          <w:sz w:val="20"/>
        </w:rPr>
        <w:t>这个安全阀能承受的最大内部压强是</w:t>
      </w:r>
      <w:r>
        <w:rPr>
          <w:rFonts w:ascii="华文宋体" w:hAnsi="华文宋体" w:cs="华文宋体" w:eastAsia="华文宋体"/>
          <w:sz w:val="20"/>
          <w:u w:val="single"/>
        </w:rPr>
        <w:t xml:space="preserve">                        </w:t>
      </w:r>
      <w:r>
        <w:rPr>
          <w:rFonts w:eastAsia="华文宋体" w:cs="华文宋体" w:ascii="华文宋体" w:hAnsi="华文宋体"/>
          <w:sz w:val="20"/>
        </w:rPr>
        <w:t>.</w:t>
      </w:r>
    </w:p>
    <w:p>
      <w:pPr>
        <w:pStyle w:val="Normal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  <w:t>17</w:t>
      </w:r>
      <w:r>
        <w:rPr>
          <w:rFonts w:ascii="华文宋体" w:hAnsi="华文宋体" w:cs="华文宋体" w:eastAsia="华文宋体"/>
          <w:sz w:val="20"/>
        </w:rPr>
        <w:t>．</w:t>
      </w:r>
      <w:r>
        <w:rPr>
          <w:rFonts w:eastAsia="华文宋体" w:cs="华文宋体" w:ascii="华文宋体" w:hAnsi="华文宋体"/>
          <w:sz w:val="20"/>
        </w:rPr>
        <w:t>(7</w:t>
      </w:r>
      <w:r>
        <w:rPr>
          <w:rFonts w:ascii="华文宋体" w:hAnsi="华文宋体" w:cs="华文宋体" w:eastAsia="华文宋体"/>
          <w:sz w:val="20"/>
        </w:rPr>
        <w:t xml:space="preserve">分）表格中所列数据是测量小灯泡 </w:t>
      </w:r>
      <w:r>
        <w:rPr>
          <w:rFonts w:eastAsia="华文宋体" w:cs="华文宋体" w:ascii="华文宋体" w:hAnsi="华文宋体"/>
          <w:sz w:val="20"/>
        </w:rPr>
        <w:t>U-I</w:t>
      </w:r>
      <w:r>
        <w:rPr>
          <w:rFonts w:ascii="华文宋体" w:hAnsi="华文宋体" w:cs="华文宋体" w:eastAsia="华文宋体"/>
          <w:sz w:val="20"/>
        </w:rPr>
        <w:t>关系的实验数据：</w:t>
      </w:r>
    </w:p>
    <w:p>
      <w:pPr>
        <w:pStyle w:val="Normal"/>
        <w:ind w:firstLine="400"/>
        <w:jc w:val="left"/>
        <w:rPr>
          <w:rFonts w:ascii="华文宋体" w:hAnsi="华文宋体" w:eastAsia="华文宋体" w:cs="华文宋体"/>
          <w:sz w:val="20"/>
          <w:lang w:val="en-US" w:eastAsia="en-US"/>
        </w:rPr>
      </w:pPr>
      <w:r>
        <w:rPr>
          <w:rFonts w:eastAsia="华文宋体" w:cs="华文宋体" w:ascii="华文宋体" w:hAnsi="华文宋体"/>
          <w:sz w:val="20"/>
          <w:lang w:val="en-US" w:eastAsia="en-US"/>
        </w:rP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121920</wp:posOffset>
            </wp:positionH>
            <wp:positionV relativeFrom="paragraph">
              <wp:posOffset>88265</wp:posOffset>
            </wp:positionV>
            <wp:extent cx="5143500" cy="647700"/>
            <wp:effectExtent l="0" t="0" r="0" b="0"/>
            <wp:wrapSquare wrapText="bothSides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7" t="-55" r="-7" b="-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400"/>
        <w:jc w:val="left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1</w:t>
      </w:r>
      <w:r>
        <w:rPr>
          <w:rFonts w:ascii="华文宋体" w:hAnsi="华文宋体" w:cs="华文宋体" w:eastAsia="华文宋体"/>
          <w:sz w:val="20"/>
        </w:rPr>
        <w:t>）分析上表内实验数据可知，应选用的实验电路图是图</w:t>
      </w:r>
      <w:r>
        <w:rPr>
          <w:rFonts w:ascii="华文宋体" w:hAnsi="华文宋体" w:cs="华文宋体" w:eastAsia="华文宋体"/>
          <w:sz w:val="20"/>
          <w:u w:val="single"/>
        </w:rPr>
        <w:t xml:space="preserve">    </w:t>
      </w:r>
      <w:r>
        <w:rPr>
          <w:rFonts w:ascii="华文宋体" w:hAnsi="华文宋体" w:cs="华文宋体" w:eastAsia="华文宋体"/>
          <w:sz w:val="20"/>
        </w:rPr>
        <w:t>（填“甲”或“乙”</w:t>
      </w:r>
      <w:r>
        <w:rPr>
          <w:rFonts w:ascii="华文宋体" w:hAnsi="华文宋体" w:cs="华文宋体" w:eastAsia="华文宋体"/>
          <w:sz w:val="20"/>
        </w:rPr>
        <w:t>）</w:t>
      </w:r>
      <w:r>
        <w:rPr>
          <w:rFonts w:ascii="华文宋体" w:hAnsi="华文宋体" w:cs="华文宋体" w:eastAsia="华文宋体"/>
          <w:sz w:val="20"/>
        </w:rPr>
        <w:t>；</w:t>
      </w:r>
    </w:p>
    <w:p>
      <w:pPr>
        <w:pStyle w:val="Normal"/>
        <w:ind w:firstLine="400"/>
        <w:jc w:val="left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4000500</wp:posOffset>
            </wp:positionH>
            <wp:positionV relativeFrom="paragraph">
              <wp:posOffset>297180</wp:posOffset>
            </wp:positionV>
            <wp:extent cx="2918460" cy="1261110"/>
            <wp:effectExtent l="0" t="0" r="0" b="0"/>
            <wp:wrapSquare wrapText="bothSides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8" t="-23" r="-8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2</w:t>
      </w:r>
      <w:r>
        <w:rPr>
          <w:rFonts w:ascii="华文宋体" w:hAnsi="华文宋体" w:cs="华文宋体" w:eastAsia="华文宋体"/>
          <w:sz w:val="20"/>
        </w:rPr>
        <w:t>）在方格纸内画出小灯泡的</w:t>
      </w:r>
      <w:r>
        <w:rPr>
          <w:rFonts w:eastAsia="华文宋体" w:cs="华文宋体" w:ascii="华文宋体" w:hAnsi="华文宋体"/>
          <w:sz w:val="20"/>
        </w:rPr>
        <w:t>U-I</w:t>
      </w:r>
      <w:r>
        <w:rPr>
          <w:rFonts w:ascii="华文宋体" w:hAnsi="华文宋体" w:cs="华文宋体" w:eastAsia="华文宋体"/>
          <w:sz w:val="20"/>
        </w:rPr>
        <w:t>曲线．分析曲线可知小灯泡的电阻随</w:t>
      </w:r>
      <w:r>
        <w:rPr>
          <w:rFonts w:eastAsia="华文宋体" w:cs="华文宋体" w:ascii="华文宋体" w:hAnsi="华文宋体"/>
          <w:sz w:val="20"/>
        </w:rPr>
        <w:t>I</w:t>
      </w:r>
      <w:r>
        <w:rPr>
          <w:rFonts w:ascii="华文宋体" w:hAnsi="华文宋体" w:cs="华文宋体" w:eastAsia="华文宋体"/>
          <w:sz w:val="20"/>
        </w:rPr>
        <w:t>变大而</w:t>
      </w:r>
      <w:r>
        <w:rPr>
          <w:rFonts w:ascii="华文宋体" w:hAnsi="华文宋体" w:cs="华文宋体" w:eastAsia="华文宋体"/>
          <w:sz w:val="20"/>
          <w:u w:val="single"/>
        </w:rPr>
        <w:t xml:space="preserve">           </w:t>
      </w:r>
      <w:r>
        <w:rPr>
          <w:rFonts w:ascii="华文宋体" w:hAnsi="华文宋体" w:cs="华文宋体" w:eastAsia="华文宋体"/>
          <w:sz w:val="20"/>
        </w:rPr>
        <w:t xml:space="preserve">（填“变大”、“变小”或“不  变”）；    </w:t>
      </w:r>
    </w:p>
    <w:p>
      <w:pPr>
        <w:pStyle w:val="Normal"/>
        <w:ind w:firstLine="400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3</w:t>
      </w:r>
      <w:r>
        <w:rPr>
          <w:rFonts w:ascii="华文宋体" w:hAnsi="华文宋体" w:cs="华文宋体" w:eastAsia="华文宋体"/>
          <w:sz w:val="20"/>
        </w:rPr>
        <w:t>）如图丙所示，用一个定值电阻</w:t>
      </w:r>
      <w:r>
        <w:rPr>
          <w:rFonts w:eastAsia="华文宋体" w:cs="华文宋体" w:ascii="华文宋体" w:hAnsi="华文宋体"/>
          <w:sz w:val="20"/>
        </w:rPr>
        <w:t>R</w:t>
      </w:r>
      <w:r>
        <w:rPr>
          <w:rFonts w:ascii="华文宋体" w:hAnsi="华文宋体" w:cs="华文宋体" w:eastAsia="华文宋体"/>
          <w:sz w:val="20"/>
        </w:rPr>
        <w:t>和两个上述小灯泡组成串并联电路，连接到内阻不计、电动势为</w:t>
      </w:r>
      <w:r>
        <w:rPr>
          <w:rFonts w:eastAsia="华文宋体" w:cs="华文宋体" w:ascii="华文宋体" w:hAnsi="华文宋体"/>
          <w:sz w:val="20"/>
        </w:rPr>
        <w:t>3V</w:t>
      </w:r>
      <w:r>
        <w:rPr>
          <w:rFonts w:ascii="华文宋体" w:hAnsi="华文宋体" w:cs="华文宋体" w:eastAsia="华文宋体"/>
          <w:sz w:val="20"/>
        </w:rPr>
        <w:t>的电源上．已知流过电阻</w:t>
      </w:r>
      <w:r>
        <w:rPr>
          <w:rFonts w:eastAsia="华文宋体" w:cs="华文宋体" w:ascii="华文宋体" w:hAnsi="华文宋体"/>
          <w:sz w:val="20"/>
        </w:rPr>
        <w:t>R</w:t>
      </w:r>
      <w:r>
        <w:rPr>
          <w:rFonts w:ascii="华文宋体" w:hAnsi="华文宋体" w:cs="华文宋体" w:eastAsia="华文宋体"/>
          <w:sz w:val="20"/>
        </w:rPr>
        <w:t>的电流是流过灯泡</w:t>
      </w: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电流的两倍，则流  过灯泡</w:t>
      </w: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的电流约为</w:t>
      </w:r>
      <w:r>
        <w:rPr>
          <w:rFonts w:ascii="华文宋体" w:hAnsi="华文宋体" w:cs="华文宋体" w:eastAsia="华文宋体"/>
          <w:sz w:val="20"/>
          <w:u w:val="single"/>
        </w:rPr>
        <w:t xml:space="preserve">          </w:t>
      </w:r>
      <w:r>
        <w:rPr>
          <w:rFonts w:eastAsia="华文宋体" w:cs="华文宋体" w:ascii="华文宋体" w:hAnsi="华文宋体"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．</w:t>
      </w:r>
    </w:p>
    <w:p>
      <w:pPr>
        <w:pStyle w:val="Normal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drawing>
          <wp:anchor behindDoc="1" distT="0" distB="0" distL="114935" distR="114935" simplePos="0" locked="0" layoutInCell="0" allowOverlap="1" relativeHeight="19">
            <wp:simplePos x="0" y="0"/>
            <wp:positionH relativeFrom="column">
              <wp:posOffset>4572000</wp:posOffset>
            </wp:positionH>
            <wp:positionV relativeFrom="paragraph">
              <wp:posOffset>237490</wp:posOffset>
            </wp:positionV>
            <wp:extent cx="2374900" cy="2527300"/>
            <wp:effectExtent l="0" t="0" r="0" b="0"/>
            <wp:wrapTight wrapText="bothSides">
              <wp:wrapPolygon edited="0">
                <wp:start x="21589" y="0"/>
                <wp:lineTo x="-4" y="0"/>
                <wp:lineTo x="-4" y="21598"/>
                <wp:lineTo x="21589" y="21598"/>
                <wp:lineTo x="5" y="21598"/>
                <wp:lineTo x="21600" y="21598"/>
                <wp:lineTo x="21600" y="0"/>
                <wp:lineTo x="5" y="0"/>
                <wp:lineTo x="21589" y="0"/>
              </wp:wrapPolygon>
            </wp:wrapTight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4" t="-12" r="-14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20"/>
        </w:rPr>
        <w:t>18</w:t>
      </w:r>
      <w:r>
        <w:rPr>
          <w:rFonts w:ascii="华文宋体" w:hAnsi="华文宋体" w:cs="华文宋体" w:eastAsia="华文宋体"/>
          <w:sz w:val="20"/>
        </w:rPr>
        <w:t>．（</w:t>
      </w:r>
      <w:r>
        <w:rPr>
          <w:rFonts w:eastAsia="华文宋体" w:cs="华文宋体" w:ascii="华文宋体" w:hAnsi="华文宋体"/>
          <w:sz w:val="20"/>
        </w:rPr>
        <w:t>7</w:t>
      </w:r>
      <w:r>
        <w:rPr>
          <w:rFonts w:ascii="华文宋体" w:hAnsi="华文宋体" w:cs="华文宋体" w:eastAsia="华文宋体"/>
          <w:sz w:val="20"/>
        </w:rPr>
        <w:t xml:space="preserve">分）有一测量微小时间差的装置，是由两个摆长略有微小差别的单摆同轴水平悬挂构成．两个单摆摆动平面前后相互平行。    </w:t>
      </w:r>
    </w:p>
    <w:p>
      <w:pPr>
        <w:pStyle w:val="Normal"/>
        <w:ind w:firstLine="400"/>
        <w:jc w:val="left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1</w:t>
      </w:r>
      <w:r>
        <w:rPr>
          <w:rFonts w:ascii="华文宋体" w:hAnsi="华文宋体" w:cs="华文宋体" w:eastAsia="华文宋体"/>
          <w:sz w:val="20"/>
        </w:rPr>
        <w:t xml:space="preserve">）现测得两单摆完成 </w:t>
      </w:r>
      <w:r>
        <w:rPr>
          <w:rFonts w:eastAsia="华文宋体" w:cs="华文宋体" w:ascii="华文宋体" w:hAnsi="华文宋体"/>
          <w:sz w:val="20"/>
        </w:rPr>
        <w:t>50</w:t>
      </w:r>
      <w:r>
        <w:rPr>
          <w:rFonts w:ascii="华文宋体" w:hAnsi="华文宋体" w:cs="华文宋体" w:eastAsia="华文宋体"/>
          <w:sz w:val="20"/>
        </w:rPr>
        <w:t>次全振动的时间分别为</w:t>
      </w:r>
      <w:r>
        <w:rPr>
          <w:rFonts w:eastAsia="华文宋体" w:cs="华文宋体" w:ascii="华文宋体" w:hAnsi="华文宋体"/>
          <w:sz w:val="20"/>
        </w:rPr>
        <w:t>50.0 s</w:t>
      </w:r>
      <w:r>
        <w:rPr>
          <w:rFonts w:ascii="华文宋体" w:hAnsi="华文宋体" w:cs="华文宋体" w:eastAsia="华文宋体"/>
          <w:sz w:val="20"/>
        </w:rPr>
        <w:t>和</w:t>
      </w:r>
      <w:r>
        <w:rPr>
          <w:rFonts w:eastAsia="华文宋体" w:cs="华文宋体" w:ascii="华文宋体" w:hAnsi="华文宋体"/>
          <w:sz w:val="20"/>
        </w:rPr>
        <w:t>49.0s</w:t>
      </w:r>
      <w:r>
        <w:rPr>
          <w:rFonts w:ascii="华文宋体" w:hAnsi="华文宋体" w:cs="华文宋体" w:eastAsia="华文宋体"/>
          <w:sz w:val="20"/>
        </w:rPr>
        <w:t>，则两单摆的周期差</w:t>
      </w:r>
      <w:r>
        <w:rPr>
          <w:rFonts w:eastAsia="华文宋体" w:cs="华文宋体" w:ascii="华文宋体" w:hAnsi="华文宋体"/>
          <w:sz w:val="20"/>
        </w:rPr>
        <w:t>Δ</w:t>
      </w:r>
      <w:r>
        <w:rPr>
          <w:rFonts w:eastAsia="华文宋体" w:cs="华文宋体" w:ascii="华文宋体" w:hAnsi="华文宋体"/>
          <w:sz w:val="20"/>
        </w:rPr>
        <w:t>T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ascii="华文宋体" w:hAnsi="华文宋体" w:cs="华文宋体" w:eastAsia="华文宋体"/>
          <w:sz w:val="20"/>
          <w:u w:val="single"/>
        </w:rPr>
        <w:t xml:space="preserve">         </w:t>
      </w:r>
      <w:r>
        <w:rPr>
          <w:rFonts w:eastAsia="华文宋体" w:cs="华文宋体" w:ascii="华文宋体" w:hAnsi="华文宋体"/>
          <w:sz w:val="20"/>
        </w:rPr>
        <w:t>s</w:t>
      </w:r>
      <w:r>
        <w:rPr>
          <w:rFonts w:ascii="华文宋体" w:hAnsi="华文宋体" w:cs="华文宋体" w:eastAsia="华文宋体"/>
          <w:sz w:val="20"/>
        </w:rPr>
        <w:t xml:space="preserve">；  </w:t>
      </w:r>
    </w:p>
    <w:p>
      <w:pPr>
        <w:pStyle w:val="Normal"/>
        <w:ind w:firstLine="400"/>
        <w:jc w:val="left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2</w:t>
      </w:r>
      <w:r>
        <w:rPr>
          <w:rFonts w:ascii="华文宋体" w:hAnsi="华文宋体" w:cs="华文宋体" w:eastAsia="华文宋体"/>
          <w:sz w:val="20"/>
        </w:rPr>
        <w:t>）某同学利用此装置测量小于单摆周期的微小时间差，具体操作如下：把两摆球向右拉至相同的摆角处，先释放长摆摆球，接着再释放短摆摆球，测得短摆经过若干次全振动后，两摆恰好第一次同时同方向通过某位置，由此可得出释放两摆的微小时间差。若测得释放两摆的时间差</w:t>
      </w:r>
      <w:r>
        <w:rPr>
          <w:rFonts w:eastAsia="华文宋体" w:cs="华文宋体" w:ascii="华文宋体" w:hAnsi="华文宋体"/>
          <w:sz w:val="20"/>
        </w:rPr>
        <w:t>Δt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0.165s</w:t>
      </w:r>
      <w:r>
        <w:rPr>
          <w:rFonts w:ascii="华文宋体" w:hAnsi="华文宋体" w:cs="华文宋体" w:eastAsia="华文宋体"/>
          <w:sz w:val="20"/>
        </w:rPr>
        <w:t>，则在短摆释放</w:t>
      </w:r>
      <w:r>
        <w:rPr>
          <w:rFonts w:ascii="华文宋体" w:hAnsi="华文宋体" w:cs="华文宋体" w:eastAsia="华文宋体"/>
          <w:sz w:val="20"/>
          <w:u w:val="single"/>
        </w:rPr>
        <w:t xml:space="preserve">        </w:t>
      </w:r>
      <w:r>
        <w:rPr>
          <w:rFonts w:eastAsia="华文宋体" w:cs="华文宋体" w:ascii="华文宋体" w:hAnsi="华文宋体"/>
          <w:sz w:val="20"/>
        </w:rPr>
        <w:t>s</w:t>
      </w:r>
      <w:r>
        <w:rPr>
          <w:rFonts w:ascii="华文宋体" w:hAnsi="华文宋体" w:cs="华文宋体" w:eastAsia="华文宋体"/>
          <w:sz w:val="20"/>
        </w:rPr>
        <w:t>（填时间）后，两摆恰好第一次同时向</w:t>
      </w:r>
      <w:r>
        <w:rPr>
          <w:rFonts w:ascii="华文宋体" w:hAnsi="华文宋体" w:cs="华文宋体" w:eastAsia="华文宋体"/>
          <w:sz w:val="20"/>
          <w:u w:val="single"/>
        </w:rPr>
        <w:t xml:space="preserve">      </w:t>
      </w:r>
      <w:r>
        <w:rPr>
          <w:rFonts w:ascii="华文宋体" w:hAnsi="华文宋体" w:cs="华文宋体" w:eastAsia="华文宋体"/>
          <w:sz w:val="20"/>
        </w:rPr>
        <w:t>（填方向）通过</w:t>
      </w:r>
      <w:r>
        <w:rPr>
          <w:rFonts w:ascii="华文宋体" w:hAnsi="华文宋体" w:cs="华文宋体" w:eastAsia="华文宋体"/>
          <w:sz w:val="20"/>
          <w:u w:val="single"/>
        </w:rPr>
        <w:t xml:space="preserve">     </w:t>
      </w:r>
      <w:r>
        <w:rPr>
          <w:rFonts w:ascii="华文宋体" w:hAnsi="华文宋体" w:cs="华文宋体" w:eastAsia="华文宋体"/>
          <w:sz w:val="20"/>
        </w:rPr>
        <w:t xml:space="preserve">（填位置）；  </w:t>
      </w:r>
    </w:p>
    <w:p>
      <w:pPr>
        <w:pStyle w:val="Normal"/>
        <w:ind w:firstLine="400"/>
        <w:jc w:val="left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3</w:t>
      </w:r>
      <w:r>
        <w:rPr>
          <w:rFonts w:ascii="华文宋体" w:hAnsi="华文宋体" w:cs="华文宋体" w:eastAsia="华文宋体"/>
          <w:sz w:val="20"/>
        </w:rPr>
        <w:t>）为了能更准确地测量微小的时间差，你认为此装置还可做的改进是</w:t>
      </w:r>
      <w:r>
        <w:rPr>
          <w:rFonts w:ascii="华文宋体" w:hAnsi="华文宋体" w:cs="华文宋体" w:eastAsia="华文宋体"/>
          <w:sz w:val="20"/>
          <w:u w:val="single"/>
        </w:rPr>
        <w:t xml:space="preserve">                                                </w:t>
      </w:r>
      <w:r>
        <w:rPr>
          <w:rFonts w:ascii="华文宋体" w:hAnsi="华文宋体" w:cs="华文宋体" w:eastAsia="华文宋体"/>
          <w:sz w:val="20"/>
        </w:rPr>
        <w:t>。</w:t>
      </w:r>
    </w:p>
    <w:p>
      <w:pPr>
        <w:pStyle w:val="Normal"/>
        <w:ind w:left="420" w:hanging="420"/>
        <w:jc w:val="left"/>
        <w:rPr>
          <w:rFonts w:ascii="华文宋体" w:hAnsi="华文宋体" w:eastAsia="华文宋体" w:cs="华文宋体"/>
          <w:b/>
          <w:b/>
          <w:sz w:val="20"/>
        </w:rPr>
      </w:pPr>
      <w:r>
        <w:rPr>
          <w:rFonts w:eastAsia="华文宋体" w:cs="华文宋体" w:ascii="华文宋体" w:hAnsi="华文宋体"/>
          <w:b/>
          <w:sz w:val="20"/>
        </w:rPr>
      </w:r>
    </w:p>
    <w:p>
      <w:pPr>
        <w:pStyle w:val="Normal"/>
        <w:ind w:left="420" w:hanging="420"/>
        <w:jc w:val="left"/>
        <w:rPr>
          <w:rFonts w:ascii="华文宋体" w:hAnsi="华文宋体" w:eastAsia="华文宋体" w:cs="华文宋体"/>
          <w:b/>
          <w:b/>
        </w:rPr>
      </w:pPr>
      <w:r>
        <w:rPr>
          <w:rFonts w:ascii="华文宋体" w:hAnsi="华文宋体" w:cs="华文宋体" w:eastAsia="华文宋体"/>
          <w:b/>
        </w:rPr>
        <w:t>四、（</w:t>
      </w:r>
      <w:r>
        <w:rPr>
          <w:rFonts w:eastAsia="华文宋体" w:cs="华文宋体" w:ascii="华文宋体" w:hAnsi="华文宋体"/>
          <w:b/>
        </w:rPr>
        <w:t>60</w:t>
      </w:r>
      <w:r>
        <w:rPr>
          <w:rFonts w:ascii="华文宋体" w:hAnsi="华文宋体" w:cs="华文宋体" w:eastAsia="华文宋体"/>
          <w:b/>
        </w:rPr>
        <w:t xml:space="preserve">分）计算题。           </w:t>
      </w:r>
    </w:p>
    <w:p>
      <w:pPr>
        <w:pStyle w:val="Normal"/>
        <w:ind w:left="420" w:hanging="420"/>
        <w:jc w:val="center"/>
        <w:rPr>
          <w:rFonts w:ascii="华文宋体" w:hAnsi="华文宋体" w:eastAsia="华文宋体" w:cs="华文宋体"/>
          <w:b/>
          <w:b/>
          <w:color w:val="000000"/>
        </w:rPr>
      </w:pPr>
      <w:r>
        <w:rPr>
          <w:rFonts w:eastAsia="华文宋体" w:cs="华文宋体" w:ascii="华文宋体" w:hAnsi="华文宋体"/>
          <w:b/>
          <w:color w:val="000000"/>
        </w:rPr>
        <w:t>A</w:t>
      </w:r>
      <w:r>
        <w:rPr>
          <w:rFonts w:ascii="华文宋体" w:hAnsi="华文宋体" w:cs="华文宋体" w:eastAsia="华文宋体"/>
          <w:b/>
          <w:color w:val="000000"/>
        </w:rPr>
        <w:t>类题</w:t>
      </w:r>
      <w:r>
        <w:rPr>
          <w:rFonts w:eastAsia="华文宋体" w:cs="华文宋体" w:ascii="华文宋体" w:hAnsi="华文宋体"/>
          <w:b/>
          <w:color w:val="000000"/>
        </w:rPr>
        <w:t>(</w:t>
      </w:r>
      <w:r>
        <w:rPr>
          <w:rFonts w:ascii="华文宋体" w:hAnsi="华文宋体" w:cs="华文宋体" w:eastAsia="华文宋体"/>
          <w:b/>
          <w:color w:val="000000"/>
        </w:rPr>
        <w:t>适合于使用一期课改教材的考生</w:t>
      </w:r>
      <w:r>
        <w:rPr>
          <w:rFonts w:eastAsia="华文宋体" w:cs="华文宋体" w:ascii="华文宋体" w:hAnsi="华文宋体"/>
          <w:b/>
          <w:color w:val="000000"/>
        </w:rPr>
        <w:t>)</w:t>
      </w:r>
    </w:p>
    <w:p>
      <w:pPr>
        <w:pStyle w:val="Normal"/>
        <w:ind w:left="400" w:hanging="400"/>
        <w:jc w:val="left"/>
        <w:rPr/>
      </w:pPr>
      <w:r>
        <w:rPr>
          <w:rFonts w:eastAsia="华文宋体" w:cs="华文宋体" w:ascii="华文宋体" w:hAnsi="华文宋体"/>
          <w:sz w:val="20"/>
        </w:rPr>
        <w:t>19A.</w:t>
      </w: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10</w:t>
      </w:r>
      <w:r>
        <w:rPr>
          <w:rFonts w:ascii="华文宋体" w:hAnsi="华文宋体" w:cs="华文宋体" w:eastAsia="华文宋体"/>
          <w:sz w:val="20"/>
        </w:rPr>
        <w:t>分〕一活塞将一定质量的理想气体封闭在水平固定放置的气缸内，开始时气体体积为</w:t>
      </w:r>
      <w:r>
        <w:rPr>
          <w:rFonts w:eastAsia="华文宋体" w:cs="华文宋体" w:ascii="华文宋体" w:hAnsi="华文宋体"/>
          <w:sz w:val="20"/>
        </w:rPr>
        <w:t>V</w:t>
      </w:r>
      <w:r>
        <w:rPr>
          <w:rFonts w:eastAsia="华文宋体" w:cs="华文宋体" w:ascii="华文宋体" w:hAnsi="华文宋体"/>
          <w:sz w:val="20"/>
          <w:vertAlign w:val="subscript"/>
        </w:rPr>
        <w:t>0</w:t>
      </w:r>
      <w:r>
        <w:rPr>
          <w:rFonts w:ascii="华文宋体" w:hAnsi="华文宋体" w:cs="华文宋体" w:eastAsia="华文宋体"/>
          <w:sz w:val="20"/>
        </w:rPr>
        <w:t>，温度为</w:t>
      </w:r>
      <w:r>
        <w:rPr>
          <w:rFonts w:eastAsia="华文宋体" w:cs="华文宋体" w:ascii="华文宋体" w:hAnsi="华文宋体"/>
          <w:sz w:val="20"/>
        </w:rPr>
        <w:t>27</w:t>
      </w:r>
      <w:r>
        <w:rPr>
          <w:rFonts w:eastAsia="华文宋体" w:cs="华文宋体" w:ascii="华文宋体" w:hAnsi="华文宋体"/>
          <w:sz w:val="20"/>
          <w:vertAlign w:val="superscript"/>
        </w:rPr>
        <w:t>0</w:t>
      </w:r>
      <w:r>
        <w:rPr>
          <w:rFonts w:eastAsia="华文宋体" w:cs="华文宋体" w:ascii="华文宋体" w:hAnsi="华文宋体"/>
          <w:sz w:val="20"/>
        </w:rPr>
        <w:t>C</w:t>
      </w:r>
      <w:r>
        <w:rPr>
          <w:rFonts w:ascii="华文宋体" w:hAnsi="华文宋体" w:cs="华文宋体" w:eastAsia="华文宋体"/>
          <w:sz w:val="20"/>
        </w:rPr>
        <w:t>．在活塞上施加压力，将气体体积压缩到</w:t>
      </w:r>
      <w:r>
        <w:rPr>
          <w:rFonts w:ascii="华文宋体" w:hAnsi="华文宋体" w:cs="华文宋体" w:eastAsia="华文宋体"/>
          <w:sz w:val="20"/>
        </w:rPr>
        <w:object w:dxaOrig="179" w:dyaOrig="379">
          <v:shapetype id="_x0000_tole_rId26" coordsize="21600,21600" o:spt="ole_rId2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" type="_x0000_tole_rId26" style="width:9pt;height:19pt" filled="f" o:ole="">
            <v:imagedata r:id="rId27" o:title=""/>
          </v:shape>
          <o:OLEObject Type="Embed" ProgID="" ShapeID="ole_rId26" DrawAspect="Content" ObjectID="_290451425" r:id="rId26"/>
        </w:object>
      </w:r>
      <w:r>
        <w:rPr>
          <w:rFonts w:ascii="华文宋体" w:hAnsi="华文宋体" w:cs="华文宋体" w:eastAsia="华文宋体"/>
          <w:sz w:val="20"/>
        </w:rPr>
        <w:t xml:space="preserve"> </w:t>
      </w:r>
      <w:r>
        <w:rPr>
          <w:rFonts w:eastAsia="华文宋体" w:cs="华文宋体" w:ascii="华文宋体" w:hAnsi="华文宋体"/>
          <w:sz w:val="20"/>
        </w:rPr>
        <w:t>V</w:t>
      </w:r>
      <w:r>
        <w:rPr>
          <w:rFonts w:eastAsia="华文宋体" w:cs="华文宋体" w:ascii="华文宋体" w:hAnsi="华文宋体"/>
          <w:sz w:val="20"/>
          <w:vertAlign w:val="subscript"/>
        </w:rPr>
        <w:t>0</w:t>
      </w:r>
      <w:r>
        <w:rPr>
          <w:rFonts w:ascii="华文宋体" w:hAnsi="华文宋体" w:cs="华文宋体" w:eastAsia="华文宋体"/>
          <w:sz w:val="20"/>
        </w:rPr>
        <w:t>，温度升高到</w:t>
      </w:r>
      <w:r>
        <w:rPr>
          <w:rFonts w:eastAsia="华文宋体" w:cs="华文宋体" w:ascii="华文宋体" w:hAnsi="华文宋体"/>
          <w:sz w:val="20"/>
        </w:rPr>
        <w:t>57</w:t>
      </w:r>
      <w:r>
        <w:rPr>
          <w:rFonts w:eastAsia="华文宋体" w:cs="华文宋体" w:ascii="华文宋体" w:hAnsi="华文宋体"/>
          <w:sz w:val="20"/>
          <w:vertAlign w:val="superscript"/>
        </w:rPr>
        <w:t>0</w:t>
      </w:r>
      <w:r>
        <w:rPr>
          <w:rFonts w:eastAsia="华文宋体" w:cs="华文宋体" w:ascii="华文宋体" w:hAnsi="华文宋体"/>
          <w:sz w:val="20"/>
        </w:rPr>
        <w:t>C</w:t>
      </w:r>
      <w:r>
        <w:rPr>
          <w:rFonts w:ascii="华文宋体" w:hAnsi="华文宋体" w:cs="华文宋体" w:eastAsia="华文宋体"/>
          <w:sz w:val="20"/>
        </w:rPr>
        <w:t>．设大气压强</w:t>
      </w:r>
      <w:r>
        <w:rPr>
          <w:rFonts w:eastAsia="华文宋体" w:cs="华文宋体" w:ascii="华文宋体" w:hAnsi="华文宋体"/>
          <w:sz w:val="20"/>
        </w:rPr>
        <w:t>p</w:t>
      </w:r>
      <w:r>
        <w:rPr>
          <w:rFonts w:eastAsia="华文宋体" w:cs="华文宋体" w:ascii="华文宋体" w:hAnsi="华文宋体"/>
          <w:sz w:val="20"/>
          <w:vertAlign w:val="subscript"/>
        </w:rPr>
        <w:t>0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l.0×10</w:t>
      </w:r>
      <w:r>
        <w:rPr>
          <w:rFonts w:eastAsia="华文宋体" w:cs="华文宋体" w:ascii="华文宋体" w:hAnsi="华文宋体"/>
          <w:sz w:val="20"/>
          <w:vertAlign w:val="superscript"/>
        </w:rPr>
        <w:t>5</w:t>
      </w:r>
      <w:r>
        <w:rPr>
          <w:rFonts w:eastAsia="华文宋体" w:cs="华文宋体" w:ascii="华文宋体" w:hAnsi="华文宋体"/>
          <w:sz w:val="20"/>
        </w:rPr>
        <w:t>pa</w:t>
      </w:r>
      <w:r>
        <w:rPr>
          <w:rFonts w:ascii="华文宋体" w:hAnsi="华文宋体" w:cs="华文宋体" w:eastAsia="华文宋体"/>
          <w:sz w:val="20"/>
        </w:rPr>
        <w:t>，活塞与气缸壁摩擦不计。 （</w:t>
      </w:r>
      <w:r>
        <w:rPr>
          <w:rFonts w:eastAsia="华文宋体" w:cs="华文宋体" w:ascii="华文宋体" w:hAnsi="华文宋体"/>
          <w:sz w:val="20"/>
        </w:rPr>
        <w:t>1</w:t>
      </w:r>
      <w:r>
        <w:rPr>
          <w:rFonts w:ascii="华文宋体" w:hAnsi="华文宋体" w:cs="华文宋体" w:eastAsia="华文宋体"/>
          <w:sz w:val="20"/>
        </w:rPr>
        <w:t>）求此时气体的压强；</w:t>
      </w:r>
    </w:p>
    <w:p>
      <w:pPr>
        <w:pStyle w:val="Normal"/>
        <w:ind w:left="400" w:hanging="400"/>
        <w:jc w:val="left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2</w:t>
      </w:r>
      <w:r>
        <w:rPr>
          <w:rFonts w:ascii="华文宋体" w:hAnsi="华文宋体" w:cs="华文宋体" w:eastAsia="华文宋体"/>
          <w:sz w:val="20"/>
        </w:rPr>
        <w:t>）保持温度不变，缓慢减小施加在活塞上的压力使气体体积恢复到</w:t>
      </w:r>
      <w:r>
        <w:rPr>
          <w:rFonts w:eastAsia="华文宋体" w:cs="华文宋体" w:ascii="华文宋体" w:hAnsi="华文宋体"/>
          <w:sz w:val="20"/>
        </w:rPr>
        <w:t>V</w:t>
      </w:r>
      <w:r>
        <w:rPr>
          <w:rFonts w:eastAsia="华文宋体" w:cs="华文宋体" w:ascii="华文宋体" w:hAnsi="华文宋体"/>
          <w:sz w:val="20"/>
          <w:vertAlign w:val="subscript"/>
        </w:rPr>
        <w:t>0</w:t>
      </w:r>
      <w:r>
        <w:rPr>
          <w:rFonts w:ascii="华文宋体" w:hAnsi="华文宋体" w:cs="华文宋体" w:eastAsia="华文宋体"/>
          <w:sz w:val="20"/>
        </w:rPr>
        <w:t>，求此时气体的压强。</w:t>
      </w:r>
    </w:p>
    <w:p>
      <w:pPr>
        <w:pStyle w:val="Normal"/>
        <w:jc w:val="center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 xml:space="preserve">                </w:t>
      </w:r>
    </w:p>
    <w:p>
      <w:pPr>
        <w:pStyle w:val="Normal"/>
        <w:jc w:val="center"/>
        <w:rPr>
          <w:rFonts w:ascii="华文宋体" w:hAnsi="华文宋体" w:eastAsia="华文宋体" w:cs="华文宋体"/>
          <w:b/>
          <w:b/>
          <w:color w:val="000000"/>
        </w:rPr>
      </w:pPr>
      <w:r>
        <w:rPr>
          <w:rFonts w:eastAsia="华文宋体" w:cs="华文宋体" w:ascii="华文宋体" w:hAnsi="华文宋体"/>
          <w:b/>
          <w:color w:val="000000"/>
        </w:rPr>
        <w:t>B</w:t>
      </w:r>
      <w:r>
        <w:rPr>
          <w:rFonts w:ascii="华文宋体" w:hAnsi="华文宋体" w:cs="华文宋体" w:eastAsia="华文宋体"/>
          <w:b/>
          <w:color w:val="000000"/>
        </w:rPr>
        <w:t>类题</w:t>
      </w:r>
      <w:r>
        <w:rPr>
          <w:rFonts w:eastAsia="华文宋体" w:cs="华文宋体" w:ascii="华文宋体" w:hAnsi="华文宋体"/>
          <w:b/>
          <w:color w:val="000000"/>
        </w:rPr>
        <w:t>(</w:t>
      </w:r>
      <w:r>
        <w:rPr>
          <w:rFonts w:ascii="华文宋体" w:hAnsi="华文宋体" w:cs="华文宋体" w:eastAsia="华文宋体"/>
          <w:b/>
          <w:color w:val="000000"/>
        </w:rPr>
        <w:t>适合于使用二期课改教材的考生</w:t>
      </w:r>
      <w:r>
        <w:rPr>
          <w:rFonts w:eastAsia="华文宋体" w:cs="华文宋体" w:ascii="华文宋体" w:hAnsi="华文宋体"/>
          <w:b/>
          <w:color w:val="000000"/>
        </w:rPr>
        <w:t>)</w:t>
      </w:r>
    </w:p>
    <w:p>
      <w:pPr>
        <w:pStyle w:val="Normal"/>
        <w:ind w:left="400" w:hanging="400"/>
        <w:jc w:val="left"/>
        <w:rPr/>
      </w:pPr>
      <w:r>
        <w:rPr>
          <w:rFonts w:eastAsia="华文宋体" w:cs="华文宋体" w:ascii="华文宋体" w:hAnsi="华文宋体"/>
          <w:sz w:val="20"/>
        </w:rPr>
        <w:t>19B.</w:t>
      </w: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pacing w:val="-4"/>
          <w:sz w:val="20"/>
        </w:rPr>
        <w:t>10</w:t>
      </w:r>
      <w:r>
        <w:rPr>
          <w:rFonts w:ascii="华文宋体" w:hAnsi="华文宋体" w:cs="华文宋体" w:eastAsia="华文宋体"/>
          <w:spacing w:val="-4"/>
          <w:sz w:val="20"/>
        </w:rPr>
        <w:t xml:space="preserve">分）一活塞将一定质量的理想气体封闭在气缸内，初始时气体体积为 </w:t>
      </w:r>
      <w:r>
        <w:rPr>
          <w:rFonts w:eastAsia="华文宋体" w:cs="华文宋体" w:ascii="华文宋体" w:hAnsi="华文宋体"/>
          <w:spacing w:val="-4"/>
          <w:sz w:val="20"/>
        </w:rPr>
        <w:t>3.0×10</w:t>
      </w:r>
      <w:r>
        <w:rPr>
          <w:rFonts w:eastAsia="华文宋体" w:cs="华文宋体" w:ascii="华文宋体" w:hAnsi="华文宋体"/>
          <w:spacing w:val="-4"/>
          <w:sz w:val="20"/>
          <w:vertAlign w:val="superscript"/>
        </w:rPr>
        <w:t xml:space="preserve">-3 </w:t>
      </w:r>
      <w:r>
        <w:rPr>
          <w:rFonts w:eastAsia="华文宋体" w:cs="华文宋体" w:ascii="华文宋体" w:hAnsi="华文宋体"/>
          <w:spacing w:val="-4"/>
          <w:sz w:val="20"/>
        </w:rPr>
        <w:t>m</w:t>
      </w:r>
      <w:r>
        <w:rPr>
          <w:rFonts w:eastAsia="华文宋体" w:cs="华文宋体" w:ascii="华文宋体" w:hAnsi="华文宋体"/>
          <w:sz w:val="20"/>
          <w:vertAlign w:val="superscript"/>
        </w:rPr>
        <w:t>3</w:t>
      </w:r>
      <w:r>
        <w:rPr>
          <w:rFonts w:ascii="华文宋体" w:hAnsi="华文宋体" w:cs="华文宋体" w:eastAsia="华文宋体"/>
          <w:sz w:val="20"/>
        </w:rPr>
        <w:t xml:space="preserve">．用 </w:t>
      </w:r>
      <w:r>
        <w:rPr>
          <w:rFonts w:eastAsia="华文宋体" w:cs="华文宋体" w:ascii="华文宋体" w:hAnsi="华文宋体"/>
          <w:sz w:val="20"/>
        </w:rPr>
        <w:t>DIS</w:t>
      </w:r>
      <w:r>
        <w:rPr>
          <w:rFonts w:ascii="华文宋体" w:hAnsi="华文宋体" w:cs="华文宋体" w:eastAsia="华文宋体"/>
          <w:sz w:val="20"/>
        </w:rPr>
        <w:t xml:space="preserve">实验系统测得此时气体的温度和压强分别为 </w:t>
      </w:r>
      <w:r>
        <w:rPr>
          <w:rFonts w:eastAsia="华文宋体" w:cs="华文宋体" w:ascii="华文宋体" w:hAnsi="华文宋体"/>
          <w:sz w:val="20"/>
        </w:rPr>
        <w:t>300K</w:t>
      </w:r>
      <w:r>
        <w:rPr>
          <w:rFonts w:ascii="华文宋体" w:hAnsi="华文宋体" w:cs="华文宋体" w:eastAsia="华文宋体"/>
          <w:sz w:val="20"/>
        </w:rPr>
        <w:t>和</w:t>
      </w:r>
      <w:r>
        <w:rPr>
          <w:rFonts w:eastAsia="华文宋体" w:cs="华文宋体" w:ascii="华文宋体" w:hAnsi="华文宋体"/>
          <w:sz w:val="20"/>
        </w:rPr>
        <w:t>1.0×10</w:t>
      </w:r>
      <w:r>
        <w:rPr>
          <w:rFonts w:eastAsia="华文宋体" w:cs="华文宋体" w:ascii="华文宋体" w:hAnsi="华文宋体"/>
          <w:sz w:val="20"/>
          <w:vertAlign w:val="superscript"/>
        </w:rPr>
        <w:t>5</w:t>
      </w:r>
      <w:r>
        <w:rPr>
          <w:rFonts w:eastAsia="华文宋体" w:cs="华文宋体" w:ascii="华文宋体" w:hAnsi="华文宋体"/>
          <w:sz w:val="20"/>
        </w:rPr>
        <w:t xml:space="preserve"> Pa</w:t>
      </w:r>
      <w:r>
        <w:rPr>
          <w:rFonts w:ascii="华文宋体" w:hAnsi="华文宋体" w:cs="华文宋体" w:eastAsia="华文宋体"/>
          <w:sz w:val="20"/>
        </w:rPr>
        <w:t xml:space="preserve">．推动活塞压缩气体，测得气体的温度和压强分别为 </w:t>
      </w:r>
      <w:r>
        <w:rPr>
          <w:rFonts w:eastAsia="华文宋体" w:cs="华文宋体" w:ascii="华文宋体" w:hAnsi="华文宋体"/>
          <w:sz w:val="20"/>
        </w:rPr>
        <w:t>320K</w:t>
      </w:r>
      <w:r>
        <w:rPr>
          <w:rFonts w:ascii="华文宋体" w:hAnsi="华文宋体" w:cs="华文宋体" w:eastAsia="华文宋体"/>
          <w:sz w:val="20"/>
        </w:rPr>
        <w:t>和</w:t>
      </w:r>
      <w:r>
        <w:rPr>
          <w:rFonts w:eastAsia="华文宋体" w:cs="华文宋体" w:ascii="华文宋体" w:hAnsi="华文宋体"/>
          <w:sz w:val="20"/>
        </w:rPr>
        <w:t>1.0×10</w:t>
      </w:r>
      <w:r>
        <w:rPr>
          <w:rFonts w:eastAsia="华文宋体" w:cs="华文宋体" w:ascii="华文宋体" w:hAnsi="华文宋体"/>
          <w:sz w:val="20"/>
          <w:vertAlign w:val="superscript"/>
        </w:rPr>
        <w:t>5</w:t>
      </w:r>
      <w:r>
        <w:rPr>
          <w:rFonts w:eastAsia="华文宋体" w:cs="华文宋体" w:ascii="华文宋体" w:hAnsi="华文宋体"/>
          <w:sz w:val="20"/>
        </w:rPr>
        <w:t>Pa</w:t>
      </w:r>
      <w:r>
        <w:rPr>
          <w:rFonts w:ascii="华文宋体" w:hAnsi="华文宋体" w:cs="华文宋体" w:eastAsia="华文宋体"/>
          <w:sz w:val="20"/>
        </w:rPr>
        <w:t>．  （</w:t>
      </w:r>
      <w:r>
        <w:rPr>
          <w:rFonts w:eastAsia="华文宋体" w:cs="华文宋体" w:ascii="华文宋体" w:hAnsi="华文宋体"/>
          <w:sz w:val="20"/>
        </w:rPr>
        <w:t>1</w:t>
      </w:r>
      <w:r>
        <w:rPr>
          <w:rFonts w:ascii="华文宋体" w:hAnsi="华文宋体" w:cs="华文宋体" w:eastAsia="华文宋体"/>
          <w:sz w:val="20"/>
        </w:rPr>
        <w:t xml:space="preserve">）求此时气体的体积；  </w:t>
      </w:r>
    </w:p>
    <w:p>
      <w:pPr>
        <w:pStyle w:val="Normal"/>
        <w:ind w:firstLine="400"/>
        <w:jc w:val="left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2</w:t>
      </w:r>
      <w:r>
        <w:rPr>
          <w:rFonts w:ascii="华文宋体" w:hAnsi="华文宋体" w:cs="华文宋体" w:eastAsia="华文宋体"/>
          <w:sz w:val="20"/>
        </w:rPr>
        <w:t xml:space="preserve">）保持温度不变，缓慢改变作用在活塞上的力，使气体压强变为 </w:t>
      </w:r>
      <w:r>
        <w:rPr>
          <w:rFonts w:eastAsia="华文宋体" w:cs="华文宋体" w:ascii="华文宋体" w:hAnsi="华文宋体"/>
          <w:sz w:val="20"/>
        </w:rPr>
        <w:t>8.0×10</w:t>
      </w:r>
      <w:r>
        <w:rPr>
          <w:rFonts w:eastAsia="华文宋体" w:cs="华文宋体" w:ascii="华文宋体" w:hAnsi="华文宋体"/>
          <w:sz w:val="20"/>
          <w:vertAlign w:val="superscript"/>
        </w:rPr>
        <w:t>4</w:t>
      </w:r>
      <w:r>
        <w:rPr>
          <w:rFonts w:eastAsia="华文宋体" w:cs="华文宋体" w:ascii="华文宋体" w:hAnsi="华文宋体"/>
          <w:sz w:val="20"/>
        </w:rPr>
        <w:t>Pa</w:t>
      </w:r>
      <w:r>
        <w:rPr>
          <w:rFonts w:ascii="华文宋体" w:hAnsi="华文宋体" w:cs="华文宋体" w:eastAsia="华文宋体"/>
          <w:sz w:val="20"/>
        </w:rPr>
        <w:t>，求此时气体的体积。</w:t>
      </w:r>
    </w:p>
    <w:p>
      <w:pPr>
        <w:pStyle w:val="Normal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autoSpaceDE w:val="false"/>
        <w:jc w:val="center"/>
        <w:rPr>
          <w:rFonts w:ascii="华文宋体" w:hAnsi="华文宋体" w:eastAsia="华文宋体" w:cs="华文宋体"/>
          <w:b/>
          <w:b/>
          <w:color w:val="000000"/>
        </w:rPr>
      </w:pPr>
      <w:r>
        <w:rPr>
          <w:rFonts w:ascii="华文宋体" w:hAnsi="华文宋体" w:cs="华文宋体" w:eastAsia="华文宋体"/>
          <w:b/>
          <w:color w:val="000000"/>
        </w:rPr>
        <w:t>公共题</w:t>
      </w:r>
      <w:r>
        <w:rPr>
          <w:rFonts w:eastAsia="华文宋体" w:cs="华文宋体" w:ascii="华文宋体" w:hAnsi="华文宋体"/>
          <w:b/>
          <w:color w:val="000000"/>
        </w:rPr>
        <w:t>(</w:t>
      </w:r>
      <w:r>
        <w:rPr>
          <w:rFonts w:ascii="华文宋体" w:hAnsi="华文宋体" w:cs="华文宋体" w:eastAsia="华文宋体"/>
          <w:b/>
          <w:color w:val="000000"/>
        </w:rPr>
        <w:t>全体考生必做</w:t>
      </w:r>
      <w:r>
        <w:rPr>
          <w:rFonts w:eastAsia="华文宋体" w:cs="华文宋体" w:ascii="华文宋体" w:hAnsi="华文宋体"/>
          <w:b/>
          <w:color w:val="000000"/>
        </w:rPr>
        <w:t>)</w:t>
      </w:r>
    </w:p>
    <w:p>
      <w:pPr>
        <w:pStyle w:val="Normal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drawing>
          <wp:anchor behindDoc="1" distT="0" distB="0" distL="114935" distR="114935" simplePos="0" locked="0" layoutInCell="0" allowOverlap="1" relativeHeight="20">
            <wp:simplePos x="0" y="0"/>
            <wp:positionH relativeFrom="column">
              <wp:posOffset>4914900</wp:posOffset>
            </wp:positionH>
            <wp:positionV relativeFrom="paragraph">
              <wp:posOffset>39370</wp:posOffset>
            </wp:positionV>
            <wp:extent cx="1971675" cy="1181100"/>
            <wp:effectExtent l="0" t="0" r="0" b="0"/>
            <wp:wrapTight wrapText="bothSides">
              <wp:wrapPolygon edited="0">
                <wp:start x="21587" y="0"/>
                <wp:lineTo x="-2" y="0"/>
                <wp:lineTo x="-2" y="21593"/>
                <wp:lineTo x="21587" y="21600"/>
                <wp:lineTo x="6" y="21600"/>
                <wp:lineTo x="21600" y="21593"/>
                <wp:lineTo x="21600" y="0"/>
                <wp:lineTo x="6" y="0"/>
                <wp:lineTo x="21587" y="0"/>
              </wp:wrapPolygon>
            </wp:wrapTight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8" t="-31" r="-18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 w:val="20"/>
        </w:rPr>
        <w:t>20</w:t>
      </w:r>
      <w:r>
        <w:rPr>
          <w:rFonts w:ascii="华文宋体" w:hAnsi="华文宋体" w:cs="华文宋体" w:eastAsia="华文宋体"/>
          <w:sz w:val="20"/>
        </w:rPr>
        <w:t>．（</w:t>
      </w:r>
      <w:r>
        <w:rPr>
          <w:rFonts w:eastAsia="华文宋体" w:cs="华文宋体" w:ascii="华文宋体" w:hAnsi="华文宋体"/>
          <w:sz w:val="20"/>
        </w:rPr>
        <w:t>l0</w:t>
      </w:r>
      <w:r>
        <w:rPr>
          <w:rFonts w:ascii="华文宋体" w:hAnsi="华文宋体" w:cs="华文宋体" w:eastAsia="华文宋体"/>
          <w:sz w:val="20"/>
        </w:rPr>
        <w:t>分）辨析题：要求摩托车由静止开始在尽量短的时间内走完一段直道，然后驶入一段半圆形的弯道，但在弯道上行驶时车速不能太快，以免因离心作用而偏出车道。求摩托车在直道上行驶所用的最短时间。有关数据见表格。</w:t>
      </w:r>
    </w:p>
    <w:p>
      <w:pPr>
        <w:pStyle w:val="Normal"/>
        <w:ind w:firstLine="400"/>
        <w:jc w:val="left"/>
        <w:rPr/>
      </w:pPr>
      <w:r>
        <w:drawing>
          <wp:anchor behindDoc="1" distT="0" distB="0" distL="114935" distR="114935" simplePos="0" locked="0" layoutInCell="0" allowOverlap="1" relativeHeight="21">
            <wp:simplePos x="0" y="0"/>
            <wp:positionH relativeFrom="column">
              <wp:posOffset>5257800</wp:posOffset>
            </wp:positionH>
            <wp:positionV relativeFrom="paragraph">
              <wp:posOffset>792480</wp:posOffset>
            </wp:positionV>
            <wp:extent cx="1546860" cy="894080"/>
            <wp:effectExtent l="0" t="0" r="0" b="0"/>
            <wp:wrapSquare wrapText="bothSides"/>
            <wp:docPr id="2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7" t="-11" r="-7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华文宋体" w:eastAsia="华文宋体"/>
          <w:sz w:val="20"/>
        </w:rPr>
        <w:t xml:space="preserve">某同学是这样解的：要使摩托车所用时间最短，应先由静止加速到最大速度 </w:t>
      </w:r>
      <w:r>
        <w:rPr>
          <w:rFonts w:eastAsia="华文宋体" w:cs="华文宋体" w:ascii="华文宋体" w:hAnsi="华文宋体"/>
          <w:sz w:val="20"/>
        </w:rPr>
        <w:t>V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40 m/s</w:t>
      </w:r>
      <w:r>
        <w:rPr>
          <w:rFonts w:ascii="华文宋体" w:hAnsi="华文宋体" w:cs="华文宋体" w:eastAsia="华文宋体"/>
          <w:sz w:val="20"/>
        </w:rPr>
        <w:t>，然后再减速到</w:t>
      </w:r>
      <w:r>
        <w:rPr>
          <w:rFonts w:eastAsia="华文宋体" w:cs="华文宋体" w:ascii="华文宋体" w:hAnsi="华文宋体"/>
          <w:sz w:val="20"/>
        </w:rPr>
        <w:t>V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20 m/s</w:t>
      </w:r>
      <w:r>
        <w:rPr>
          <w:rFonts w:ascii="华文宋体" w:hAnsi="华文宋体" w:cs="华文宋体" w:eastAsia="华文宋体"/>
          <w:sz w:val="20"/>
        </w:rPr>
        <w:t>，</w:t>
      </w:r>
      <w:r>
        <w:rPr>
          <w:rFonts w:eastAsia="华文宋体" w:cs="华文宋体" w:ascii="华文宋体" w:hAnsi="华文宋体"/>
          <w:sz w:val="20"/>
        </w:rPr>
        <w:t>t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eastAsia="华文宋体" w:cs="华文宋体" w:ascii="华文宋体" w:hAnsi="华文宋体"/>
          <w:sz w:val="20"/>
        </w:rPr>
        <w:t xml:space="preserve"> =</w:t>
      </w:r>
      <w:r>
        <w:rPr>
          <w:rFonts w:eastAsia="华文宋体" w:cs="华文宋体" w:ascii="华文宋体" w:hAnsi="华文宋体"/>
          <w:sz w:val="20"/>
        </w:rPr>
        <w:t xml:space="preserve"> </w:t>
      </w:r>
      <w:r>
        <w:rPr>
          <w:rFonts w:eastAsia="华文宋体" w:cs="华文宋体" w:ascii="华文宋体" w:hAnsi="华文宋体"/>
          <w:sz w:val="20"/>
        </w:rPr>
        <w:object w:dxaOrig="239" w:dyaOrig="439">
          <v:shapetype id="_x0000_tole_rId30" coordsize="21600,21600" o:spt="ole_rId3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0" type="_x0000_tole_rId30" style="width:12pt;height:22pt" filled="f" o:ole="">
            <v:imagedata r:id="rId31" o:title=""/>
          </v:shape>
          <o:OLEObject Type="Embed" ProgID="" ShapeID="ole_rId30" DrawAspect="Content" ObjectID="_2022038795" r:id="rId30"/>
        </w:object>
      </w:r>
      <w:r>
        <w:rPr>
          <w:rFonts w:eastAsia="华文宋体" w:cs="华文宋体" w:ascii="华文宋体" w:hAnsi="华文宋体"/>
          <w:sz w:val="20"/>
        </w:rPr>
        <w:t xml:space="preserve"> = …</w:t>
      </w:r>
      <w:r>
        <w:rPr>
          <w:rFonts w:ascii="华文宋体" w:hAnsi="华文宋体" w:cs="华文宋体" w:eastAsia="华文宋体"/>
          <w:sz w:val="20"/>
        </w:rPr>
        <w:t xml:space="preserve">；  </w:t>
      </w:r>
      <w:r>
        <w:rPr>
          <w:rFonts w:eastAsia="华文宋体" w:cs="华文宋体" w:ascii="华文宋体" w:hAnsi="华文宋体"/>
          <w:sz w:val="20"/>
        </w:rPr>
        <w:t>t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eastAsia="华文宋体" w:cs="华文宋体" w:ascii="华文宋体" w:hAnsi="华文宋体"/>
          <w:sz w:val="20"/>
        </w:rPr>
        <w:t xml:space="preserve"> =</w:t>
      </w:r>
      <w:r>
        <w:rPr>
          <w:rFonts w:eastAsia="华文宋体" w:cs="华文宋体" w:ascii="华文宋体" w:hAnsi="华文宋体"/>
          <w:sz w:val="20"/>
        </w:rPr>
        <w:t xml:space="preserve"> </w:t>
      </w:r>
      <w:r>
        <w:rPr>
          <w:rFonts w:eastAsia="华文宋体" w:cs="华文宋体" w:ascii="华文宋体" w:hAnsi="华文宋体"/>
          <w:sz w:val="20"/>
        </w:rPr>
        <w:object w:dxaOrig="499" w:dyaOrig="479">
          <v:shapetype id="_x0000_tole_rId32" coordsize="21600,21600" o:spt="ole_rId3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2" type="_x0000_tole_rId32" style="width:24.95pt;height:24pt" filled="f" o:ole="">
            <v:imagedata r:id="rId33" o:title=""/>
          </v:shape>
          <o:OLEObject Type="Embed" ProgID="" ShapeID="ole_rId32" DrawAspect="Content" ObjectID="_1387006058" r:id="rId32"/>
        </w:object>
      </w:r>
      <w:r>
        <w:rPr>
          <w:rFonts w:eastAsia="华文宋体" w:cs="华文宋体" w:ascii="华文宋体" w:hAnsi="华文宋体"/>
          <w:sz w:val="20"/>
        </w:rPr>
        <w:t xml:space="preserve"> = …</w:t>
      </w:r>
      <w:r>
        <w:rPr>
          <w:rFonts w:ascii="华文宋体" w:hAnsi="华文宋体" w:cs="华文宋体" w:eastAsia="华文宋体"/>
          <w:sz w:val="20"/>
        </w:rPr>
        <w:t xml:space="preserve">；   </w:t>
      </w:r>
      <w:r>
        <w:rPr>
          <w:rFonts w:eastAsia="华文宋体" w:cs="华文宋体" w:ascii="华文宋体" w:hAnsi="华文宋体"/>
          <w:sz w:val="20"/>
        </w:rPr>
        <w:t>t</w:t>
      </w:r>
      <w:r>
        <w:rPr>
          <w:rFonts w:eastAsia="华文宋体" w:cs="华文宋体" w:ascii="华文宋体" w:hAnsi="华文宋体"/>
          <w:sz w:val="20"/>
        </w:rPr>
        <w:t>=</w:t>
      </w:r>
      <w:r>
        <w:rPr>
          <w:rFonts w:eastAsia="华文宋体" w:cs="华文宋体" w:ascii="华文宋体" w:hAnsi="华文宋体"/>
          <w:sz w:val="20"/>
        </w:rPr>
        <w:t xml:space="preserve"> t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eastAsia="华文宋体" w:cs="华文宋体" w:ascii="华文宋体" w:hAnsi="华文宋体"/>
          <w:sz w:val="20"/>
        </w:rPr>
        <w:t xml:space="preserve"> </w:t>
      </w:r>
      <w:r>
        <w:rPr>
          <w:rFonts w:eastAsia="华文宋体" w:cs="华文宋体" w:ascii="华文宋体" w:hAnsi="华文宋体"/>
          <w:sz w:val="20"/>
        </w:rPr>
        <w:t>+ t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>你认为这位同学的解法是否合理？若合理，请完成计算；若不合理，请说明理由，并用你自己的方法算出正确结果。</w:t>
      </w:r>
    </w:p>
    <w:p>
      <w:pPr>
        <w:pStyle w:val="Normal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left="400" w:hanging="400"/>
        <w:jc w:val="left"/>
        <w:rPr/>
      </w:pPr>
      <w:r>
        <w:rPr>
          <w:rFonts w:eastAsia="华文宋体" w:cs="华文宋体" w:ascii="华文宋体" w:hAnsi="华文宋体"/>
          <w:sz w:val="20"/>
        </w:rPr>
        <w:t>21</w:t>
      </w:r>
      <w:r>
        <w:rPr>
          <w:rFonts w:ascii="华文宋体" w:hAnsi="华文宋体" w:cs="华文宋体" w:eastAsia="华文宋体"/>
          <w:sz w:val="20"/>
        </w:rPr>
        <w:t>．（</w:t>
      </w:r>
      <w:r>
        <w:rPr>
          <w:rFonts w:eastAsia="华文宋体" w:cs="华文宋体" w:ascii="华文宋体" w:hAnsi="华文宋体"/>
          <w:sz w:val="20"/>
        </w:rPr>
        <w:t>12</w:t>
      </w:r>
      <w:r>
        <w:rPr>
          <w:rFonts w:ascii="华文宋体" w:hAnsi="华文宋体" w:cs="华文宋体" w:eastAsia="华文宋体"/>
          <w:sz w:val="20"/>
        </w:rPr>
        <w:t xml:space="preserve">分）质量为 </w:t>
      </w:r>
      <w:r>
        <w:rPr>
          <w:rFonts w:eastAsia="华文宋体" w:cs="华文宋体" w:ascii="华文宋体" w:hAnsi="华文宋体"/>
          <w:sz w:val="20"/>
        </w:rPr>
        <w:t>10 kg</w:t>
      </w:r>
      <w:r>
        <w:rPr>
          <w:rFonts w:ascii="华文宋体" w:hAnsi="华文宋体" w:cs="华文宋体" w:eastAsia="华文宋体"/>
          <w:sz w:val="20"/>
        </w:rPr>
        <w:t>的物体在</w:t>
      </w:r>
      <w:r>
        <w:rPr>
          <w:rFonts w:eastAsia="华文宋体" w:cs="华文宋体" w:ascii="华文宋体" w:hAnsi="华文宋体"/>
          <w:sz w:val="20"/>
        </w:rPr>
        <w:t>F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200 N</w:t>
      </w:r>
      <w:r>
        <w:rPr>
          <w:rFonts w:ascii="华文宋体" w:hAnsi="华文宋体" w:cs="华文宋体" w:eastAsia="华文宋体"/>
          <w:sz w:val="20"/>
        </w:rPr>
        <w:t>的水平推力作用下，从粗糙斜面的底端由静止开始沿斜面运动，斜面固定不动，与水平地面的夹角</w:t>
      </w:r>
      <w:r>
        <w:rPr>
          <w:rFonts w:eastAsia="华文宋体" w:cs="华文宋体" w:ascii="华文宋体" w:hAnsi="华文宋体"/>
          <w:sz w:val="20"/>
        </w:rPr>
        <w:t>θ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37</w:t>
      </w:r>
      <w:r>
        <w:rPr>
          <w:rFonts w:eastAsia="华文宋体" w:cs="华文宋体" w:ascii="华文宋体" w:hAnsi="华文宋体"/>
          <w:sz w:val="20"/>
          <w:vertAlign w:val="superscript"/>
        </w:rPr>
        <w:t>O</w:t>
      </w:r>
      <w:r>
        <w:rPr>
          <w:rFonts w:ascii="华文宋体" w:hAnsi="华文宋体" w:cs="华文宋体" w:eastAsia="华文宋体"/>
          <w:sz w:val="20"/>
        </w:rPr>
        <w:t>。如图所示，力</w:t>
      </w:r>
      <w:r>
        <w:rPr>
          <w:rFonts w:eastAsia="华文宋体" w:cs="华文宋体" w:ascii="华文宋体" w:hAnsi="华文宋体"/>
          <w:sz w:val="20"/>
        </w:rPr>
        <w:t>F</w:t>
      </w:r>
      <w:r>
        <w:rPr>
          <w:rFonts w:ascii="华文宋体" w:hAnsi="华文宋体" w:cs="华文宋体" w:eastAsia="华文宋体"/>
          <w:sz w:val="20"/>
        </w:rPr>
        <w:t>作用</w:t>
      </w:r>
      <w:r>
        <w:rPr>
          <w:rFonts w:eastAsia="华文宋体" w:cs="华文宋体" w:ascii="华文宋体" w:hAnsi="华文宋体"/>
          <w:sz w:val="20"/>
        </w:rPr>
        <w:t>2</w:t>
      </w:r>
      <w:r>
        <w:rPr>
          <w:rFonts w:ascii="华文宋体" w:hAnsi="华文宋体" w:cs="华文宋体" w:eastAsia="华文宋体"/>
          <w:sz w:val="20"/>
        </w:rPr>
        <w:t>秒钟后撤去，物体在斜面上继续上滑了</w:t>
      </w:r>
      <w:r>
        <w:rPr>
          <w:rFonts w:eastAsia="华文宋体" w:cs="华文宋体" w:ascii="华文宋体" w:hAnsi="华文宋体"/>
          <w:sz w:val="20"/>
        </w:rPr>
        <w:t>1.25</w:t>
      </w:r>
      <w:r>
        <w:rPr>
          <w:rFonts w:ascii="华文宋体" w:hAnsi="华文宋体" w:cs="华文宋体" w:eastAsia="华文宋体"/>
          <w:sz w:val="20"/>
        </w:rPr>
        <w:t>秒钟后，速度减为零．求：物体与斜面间的动摩擦因数</w:t>
      </w:r>
      <w:r>
        <w:rPr>
          <w:rFonts w:eastAsia="华文宋体" w:cs="华文宋体" w:ascii="华文宋体" w:hAnsi="华文宋体"/>
          <w:sz w:val="20"/>
        </w:rPr>
        <w:t>μ</w:t>
      </w:r>
      <w:r>
        <w:rPr>
          <w:rFonts w:ascii="华文宋体" w:hAnsi="华文宋体" w:cs="华文宋体" w:eastAsia="华文宋体"/>
          <w:sz w:val="20"/>
        </w:rPr>
        <w:t>和物体的总位移</w:t>
      </w:r>
      <w:r>
        <w:rPr>
          <w:rFonts w:eastAsia="华文宋体" w:cs="华文宋体" w:ascii="华文宋体" w:hAnsi="华文宋体"/>
          <w:sz w:val="20"/>
        </w:rPr>
        <w:t>S</w:t>
      </w:r>
      <w:r>
        <w:rPr>
          <w:rFonts w:ascii="华文宋体" w:hAnsi="华文宋体" w:cs="华文宋体" w:eastAsia="华文宋体"/>
          <w:sz w:val="20"/>
        </w:rPr>
        <w:t xml:space="preserve">。（已知 </w:t>
      </w:r>
      <w:r>
        <w:rPr>
          <w:rFonts w:eastAsia="华文宋体" w:cs="华文宋体" w:ascii="华文宋体" w:hAnsi="华文宋体"/>
          <w:sz w:val="20"/>
        </w:rPr>
        <w:t>sin37</w:t>
      </w:r>
      <w:r>
        <w:rPr>
          <w:rFonts w:eastAsia="华文宋体" w:cs="华文宋体" w:ascii="华文宋体" w:hAnsi="华文宋体"/>
          <w:sz w:val="20"/>
          <w:vertAlign w:val="superscript"/>
        </w:rPr>
        <w:t>o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0</w:t>
      </w:r>
      <w:r>
        <w:rPr>
          <w:rFonts w:ascii="华文宋体" w:hAnsi="华文宋体" w:cs="华文宋体" w:eastAsia="华文宋体"/>
          <w:sz w:val="20"/>
        </w:rPr>
        <w:t>．</w:t>
      </w:r>
      <w:r>
        <w:rPr>
          <w:rFonts w:eastAsia="华文宋体" w:cs="华文宋体" w:ascii="华文宋体" w:hAnsi="华文宋体"/>
          <w:sz w:val="20"/>
        </w:rPr>
        <w:t>6</w:t>
      </w:r>
      <w:r>
        <w:rPr>
          <w:rFonts w:ascii="华文宋体" w:hAnsi="华文宋体" w:cs="华文宋体" w:eastAsia="华文宋体"/>
          <w:sz w:val="20"/>
        </w:rPr>
        <w:t>，</w:t>
      </w:r>
      <w:r>
        <w:rPr>
          <w:rFonts w:eastAsia="华文宋体" w:cs="华文宋体" w:ascii="华文宋体" w:hAnsi="华文宋体"/>
          <w:sz w:val="20"/>
        </w:rPr>
        <w:t>cos37</w:t>
      </w:r>
      <w:r>
        <w:rPr>
          <w:rFonts w:eastAsia="华文宋体" w:cs="华文宋体" w:ascii="华文宋体" w:hAnsi="华文宋体"/>
          <w:sz w:val="20"/>
          <w:vertAlign w:val="superscript"/>
        </w:rPr>
        <w:t>O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0</w:t>
      </w:r>
      <w:r>
        <w:rPr>
          <w:rFonts w:ascii="华文宋体" w:hAnsi="华文宋体" w:cs="华文宋体" w:eastAsia="华文宋体"/>
          <w:sz w:val="20"/>
        </w:rPr>
        <w:t>．</w:t>
      </w:r>
      <w:r>
        <w:rPr>
          <w:rFonts w:eastAsia="华文宋体" w:cs="华文宋体" w:ascii="华文宋体" w:hAnsi="华文宋体"/>
          <w:sz w:val="20"/>
        </w:rPr>
        <w:t>8</w:t>
      </w:r>
      <w:r>
        <w:rPr>
          <w:rFonts w:ascii="华文宋体" w:hAnsi="华文宋体" w:cs="华文宋体" w:eastAsia="华文宋体"/>
          <w:sz w:val="20"/>
        </w:rPr>
        <w:t>，</w:t>
      </w:r>
      <w:r>
        <w:rPr>
          <w:rFonts w:eastAsia="华文宋体" w:cs="华文宋体" w:ascii="华文宋体" w:hAnsi="华文宋体"/>
          <w:sz w:val="20"/>
        </w:rPr>
        <w:t>g</w:t>
      </w:r>
      <w:r>
        <w:rPr>
          <w:rFonts w:ascii="华文宋体" w:hAnsi="华文宋体" w:cs="华文宋体" w:eastAsia="华文宋体"/>
          <w:sz w:val="20"/>
        </w:rPr>
        <w:t>＝</w:t>
      </w:r>
      <w:r>
        <w:rPr>
          <w:rFonts w:eastAsia="华文宋体" w:cs="华文宋体" w:ascii="华文宋体" w:hAnsi="华文宋体"/>
          <w:sz w:val="20"/>
        </w:rPr>
        <w:t>10 m/s</w:t>
      </w:r>
      <w:r>
        <w:rPr>
          <w:rFonts w:eastAsia="华文宋体" w:cs="华文宋体" w:ascii="华文宋体" w:hAnsi="华文宋体"/>
          <w:sz w:val="20"/>
          <w:vertAlign w:val="superscript"/>
        </w:rPr>
        <w:t>2</w:t>
      </w:r>
      <w:r>
        <w:rPr>
          <w:rFonts w:ascii="华文宋体" w:hAnsi="华文宋体" w:cs="华文宋体" w:eastAsia="华文宋体"/>
          <w:sz w:val="20"/>
        </w:rPr>
        <w:t>）</w:t>
      </w:r>
    </w:p>
    <w:p>
      <w:pPr>
        <w:pStyle w:val="Normal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left="400" w:hanging="400"/>
        <w:jc w:val="left"/>
        <w:rPr/>
      </w:pPr>
      <w:r>
        <w:rPr>
          <w:rFonts w:eastAsia="华文宋体" w:cs="华文宋体" w:ascii="华文宋体" w:hAnsi="华文宋体"/>
          <w:sz w:val="20"/>
        </w:rPr>
        <w:t>22</w:t>
      </w:r>
      <w:r>
        <w:rPr>
          <w:rFonts w:ascii="华文宋体" w:hAnsi="华文宋体" w:cs="华文宋体" w:eastAsia="华文宋体"/>
          <w:sz w:val="20"/>
        </w:rPr>
        <w:t>．（</w:t>
      </w:r>
      <w:r>
        <w:rPr>
          <w:rFonts w:eastAsia="华文宋体" w:cs="华文宋体" w:ascii="华文宋体" w:hAnsi="华文宋体"/>
          <w:sz w:val="20"/>
        </w:rPr>
        <w:t>14</w:t>
      </w:r>
      <w:r>
        <w:rPr>
          <w:rFonts w:ascii="华文宋体" w:hAnsi="华文宋体" w:cs="华文宋体" w:eastAsia="华文宋体"/>
          <w:sz w:val="20"/>
        </w:rPr>
        <w:t>分）如图所示，将边长为</w:t>
      </w:r>
      <w:r>
        <w:rPr>
          <w:rFonts w:eastAsia="华文宋体" w:cs="华文宋体" w:ascii="华文宋体" w:hAnsi="华文宋体"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、质量为</w:t>
      </w:r>
      <w:r>
        <w:rPr>
          <w:rFonts w:eastAsia="华文宋体" w:cs="华文宋体" w:ascii="华文宋体" w:hAnsi="华文宋体"/>
          <w:sz w:val="20"/>
        </w:rPr>
        <w:t>m</w:t>
      </w:r>
      <w:r>
        <w:rPr>
          <w:rFonts w:ascii="华文宋体" w:hAnsi="华文宋体" w:cs="华文宋体" w:eastAsia="华文宋体"/>
          <w:sz w:val="20"/>
        </w:rPr>
        <w:t>、电阻为</w:t>
      </w:r>
      <w:r>
        <w:rPr>
          <w:rFonts w:eastAsia="华文宋体" w:cs="华文宋体" w:ascii="华文宋体" w:hAnsi="华文宋体"/>
          <w:sz w:val="20"/>
        </w:rPr>
        <w:t>R</w:t>
      </w:r>
      <w:r>
        <w:rPr>
          <w:rFonts w:ascii="华文宋体" w:hAnsi="华文宋体" w:cs="华文宋体" w:eastAsia="华文宋体"/>
          <w:sz w:val="20"/>
        </w:rPr>
        <w:t>的正方形导线框竖直向上抛出，穿过宽度为</w:t>
      </w: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、磁感应强度为</w:t>
      </w:r>
      <w:r>
        <w:rPr>
          <w:rFonts w:eastAsia="华文宋体" w:cs="华文宋体" w:ascii="华文宋体" w:hAnsi="华文宋体"/>
          <w:sz w:val="20"/>
        </w:rPr>
        <w:t>B</w:t>
      </w:r>
      <w:r>
        <w:rPr>
          <w:rFonts w:ascii="华文宋体" w:hAnsi="华文宋体" w:cs="华文宋体" w:eastAsia="华文宋体"/>
          <w:sz w:val="20"/>
        </w:rPr>
        <w:t>的匀强磁场，磁场的方向垂直纸面向里．线框向上离开磁场时的速度刚好是进人磁场时速度的一半，线框离开磁场后继续上升一段高度，然后落下并匀速进人磁场。整个运动过程中始终存在着大小恒定的空气阻力</w:t>
      </w:r>
      <w:r>
        <w:rPr>
          <w:rFonts w:eastAsia="华文宋体" w:cs="华文宋体" w:ascii="华文宋体" w:hAnsi="华文宋体"/>
          <w:sz w:val="20"/>
        </w:rPr>
        <w:t>f</w:t>
      </w:r>
      <w:r>
        <w:rPr>
          <w:rFonts w:ascii="华文宋体" w:hAnsi="华文宋体" w:cs="华文宋体" w:eastAsia="华文宋体"/>
          <w:sz w:val="20"/>
        </w:rPr>
        <w:t>且线框不发生转动。求：  （</w:t>
      </w:r>
      <w:r>
        <w:rPr>
          <w:rFonts w:eastAsia="华文宋体" w:cs="华文宋体" w:ascii="华文宋体" w:hAnsi="华文宋体"/>
          <w:sz w:val="20"/>
        </w:rPr>
        <w:t>1</w:t>
      </w:r>
      <w:r>
        <w:rPr>
          <w:rFonts w:ascii="华文宋体" w:hAnsi="华文宋体" w:cs="华文宋体" w:eastAsia="华文宋体"/>
          <w:sz w:val="20"/>
        </w:rPr>
        <w:t>）线框在下落阶段匀速进人磁场时的速度</w:t>
      </w:r>
      <w:r>
        <w:rPr>
          <w:rFonts w:eastAsia="华文宋体" w:cs="华文宋体" w:ascii="华文宋体" w:hAnsi="华文宋体"/>
          <w:sz w:val="20"/>
        </w:rPr>
        <w:t>V</w:t>
      </w:r>
      <w:r>
        <w:rPr>
          <w:rFonts w:eastAsia="华文宋体" w:cs="华文宋体" w:ascii="华文宋体" w:hAnsi="华文宋体"/>
          <w:sz w:val="20"/>
          <w:vertAlign w:val="subscript"/>
        </w:rPr>
        <w:t>2</w:t>
      </w:r>
      <w:r>
        <w:rPr>
          <w:rFonts w:ascii="华文宋体" w:hAnsi="华文宋体" w:cs="华文宋体" w:eastAsia="华文宋体"/>
          <w:sz w:val="20"/>
        </w:rPr>
        <w:t xml:space="preserve">；  </w:t>
      </w:r>
    </w:p>
    <w:p>
      <w:pPr>
        <w:pStyle w:val="Normal"/>
        <w:ind w:firstLine="500"/>
        <w:jc w:val="left"/>
        <w:rPr/>
      </w:pPr>
      <w:r>
        <w:rPr>
          <w:rFonts w:eastAsia="华文宋体" w:cs="华文宋体" w:ascii="华文宋体" w:hAnsi="华文宋体"/>
          <w:sz w:val="20"/>
        </w:rPr>
        <w:t>(2</w:t>
      </w:r>
      <w:r>
        <w:rPr>
          <w:rFonts w:ascii="华文宋体" w:hAnsi="华文宋体" w:cs="华文宋体" w:eastAsia="华文宋体"/>
          <w:sz w:val="20"/>
        </w:rPr>
        <w:t>）线框在上升阶段刚离开磁场时的速度</w:t>
      </w:r>
      <w:r>
        <w:rPr>
          <w:rFonts w:eastAsia="华文宋体" w:cs="华文宋体" w:ascii="华文宋体" w:hAnsi="华文宋体"/>
          <w:sz w:val="20"/>
        </w:rPr>
        <w:t>V</w:t>
      </w:r>
      <w:r>
        <w:rPr>
          <w:rFonts w:eastAsia="华文宋体" w:cs="华文宋体" w:ascii="华文宋体" w:hAnsi="华文宋体"/>
          <w:sz w:val="20"/>
          <w:vertAlign w:val="subscript"/>
        </w:rPr>
        <w:t>1</w:t>
      </w:r>
      <w:r>
        <w:rPr>
          <w:rFonts w:ascii="华文宋体" w:hAnsi="华文宋体" w:cs="华文宋体" w:eastAsia="华文宋体"/>
          <w:sz w:val="20"/>
        </w:rPr>
        <w:t xml:space="preserve">；  </w:t>
      </w:r>
    </w:p>
    <w:p>
      <w:pPr>
        <w:pStyle w:val="Normal"/>
        <w:ind w:firstLine="500"/>
        <w:jc w:val="left"/>
        <w:rPr/>
      </w:pPr>
      <w:r>
        <w:drawing>
          <wp:anchor behindDoc="1" distT="0" distB="0" distL="114935" distR="114935" simplePos="0" locked="0" layoutInCell="0" allowOverlap="1" relativeHeight="23">
            <wp:simplePos x="0" y="0"/>
            <wp:positionH relativeFrom="column">
              <wp:posOffset>5715000</wp:posOffset>
            </wp:positionH>
            <wp:positionV relativeFrom="paragraph">
              <wp:posOffset>635</wp:posOffset>
            </wp:positionV>
            <wp:extent cx="1237615" cy="1572895"/>
            <wp:effectExtent l="0" t="0" r="0" b="0"/>
            <wp:wrapSquare wrapText="bothSides"/>
            <wp:docPr id="22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6861" t="6514" r="4589" b="4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3</w:t>
      </w:r>
      <w:r>
        <w:rPr>
          <w:rFonts w:ascii="华文宋体" w:hAnsi="华文宋体" w:cs="华文宋体" w:eastAsia="华文宋体"/>
          <w:sz w:val="20"/>
        </w:rPr>
        <w:t>）线框在上升阶段通过磁场过程中产生的焦耳热</w:t>
      </w:r>
      <w:r>
        <w:rPr>
          <w:rFonts w:eastAsia="华文宋体" w:cs="华文宋体" w:ascii="华文宋体" w:hAnsi="华文宋体"/>
          <w:sz w:val="20"/>
        </w:rPr>
        <w:t>Q</w:t>
      </w:r>
      <w:r>
        <w:rPr>
          <w:rFonts w:ascii="华文宋体" w:hAnsi="华文宋体" w:cs="华文宋体" w:eastAsia="华文宋体"/>
          <w:sz w:val="20"/>
        </w:rPr>
        <w:t>。</w:t>
      </w:r>
      <w:r>
        <w:rPr>
          <w:rFonts w:ascii="华文宋体" w:hAnsi="华文宋体" w:cs="华文宋体" w:eastAsia="华文宋体"/>
          <w:sz w:val="20"/>
        </w:rPr>
        <w:t xml:space="preserve"> </w:t>
      </w:r>
    </w:p>
    <w:p>
      <w:pPr>
        <w:pStyle w:val="Normal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left="400" w:hanging="400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ind w:left="400" w:hanging="400"/>
        <w:jc w:val="left"/>
        <w:rPr/>
      </w:pPr>
      <w:r>
        <w:rPr>
          <w:rFonts w:eastAsia="华文宋体" w:cs="华文宋体" w:ascii="华文宋体" w:hAnsi="华文宋体"/>
          <w:sz w:val="20"/>
        </w:rPr>
        <w:t>23</w:t>
      </w:r>
      <w:r>
        <w:rPr>
          <w:rFonts w:ascii="华文宋体" w:hAnsi="华文宋体" w:cs="华文宋体" w:eastAsia="华文宋体"/>
          <w:sz w:val="20"/>
        </w:rPr>
        <w:t>．（</w:t>
      </w:r>
      <w:r>
        <w:rPr>
          <w:rFonts w:eastAsia="华文宋体" w:cs="华文宋体" w:ascii="华文宋体" w:hAnsi="华文宋体"/>
          <w:sz w:val="20"/>
        </w:rPr>
        <w:t>l4</w:t>
      </w:r>
      <w:r>
        <w:rPr>
          <w:rFonts w:ascii="华文宋体" w:hAnsi="华文宋体" w:cs="华文宋体" w:eastAsia="华文宋体"/>
          <w:sz w:val="20"/>
        </w:rPr>
        <w:t>分）电偶极子模型是指电量为</w:t>
      </w:r>
      <w:r>
        <w:rPr>
          <w:rFonts w:eastAsia="华文宋体" w:cs="华文宋体" w:ascii="华文宋体" w:hAnsi="华文宋体"/>
          <w:sz w:val="20"/>
        </w:rPr>
        <w:t>q</w:t>
      </w:r>
      <w:r>
        <w:rPr>
          <w:rFonts w:ascii="华文宋体" w:hAnsi="华文宋体" w:cs="华文宋体" w:eastAsia="华文宋体"/>
          <w:sz w:val="20"/>
        </w:rPr>
        <w:t>、相距为</w:t>
      </w:r>
      <w:r>
        <w:rPr>
          <w:rFonts w:eastAsia="华文宋体" w:cs="华文宋体" w:ascii="华文宋体" w:hAnsi="华文宋体"/>
          <w:i/>
          <w:sz w:val="20"/>
        </w:rPr>
        <w:t>l</w:t>
      </w:r>
      <w:r>
        <w:rPr>
          <w:rFonts w:ascii="华文宋体" w:hAnsi="华文宋体" w:cs="华文宋体" w:eastAsia="华文宋体"/>
          <w:sz w:val="20"/>
        </w:rPr>
        <w:t>的一对正负点电荷组成的电结构，</w:t>
      </w:r>
      <w:r>
        <w:rPr>
          <w:rFonts w:eastAsia="华文宋体" w:cs="华文宋体" w:ascii="华文宋体" w:hAnsi="华文宋体"/>
          <w:sz w:val="20"/>
        </w:rPr>
        <w:t>O</w:t>
      </w:r>
      <w:r>
        <w:rPr>
          <w:rFonts w:ascii="华文宋体" w:hAnsi="华文宋体" w:cs="华文宋体" w:eastAsia="华文宋体"/>
          <w:sz w:val="20"/>
        </w:rPr>
        <w:t>是中点，电偶极子的方向为从负电荷指向正电荷，用图</w:t>
      </w:r>
      <w:r>
        <w:rPr>
          <w:rFonts w:eastAsia="华文宋体" w:cs="华文宋体" w:ascii="华文宋体" w:hAnsi="华文宋体"/>
          <w:sz w:val="20"/>
        </w:rPr>
        <w:t>(a)</w:t>
      </w:r>
      <w:r>
        <w:rPr>
          <w:rFonts w:ascii="华文宋体" w:hAnsi="华文宋体" w:cs="华文宋体" w:eastAsia="华文宋体"/>
          <w:sz w:val="20"/>
        </w:rPr>
        <w:t xml:space="preserve">所示的矢量表示。科学家在描述某类物质的电性质时，认为物质是由大量的电偶极子组成的，平时由于电偶极子的排列方向杂乱无章，因而该物质不显示带电的特性。当加上外电场后，电偶极子绕其中心转动，最后都趋向于沿外电场方向排列，从而使物质中的合电场发生变化。   </w:t>
      </w:r>
    </w:p>
    <w:p>
      <w:pPr>
        <w:pStyle w:val="Normal"/>
        <w:ind w:firstLine="400"/>
        <w:jc w:val="left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1</w:t>
      </w:r>
      <w:r>
        <w:rPr>
          <w:rFonts w:ascii="华文宋体" w:hAnsi="华文宋体" w:cs="华文宋体" w:eastAsia="华文宋体"/>
          <w:sz w:val="20"/>
        </w:rPr>
        <w:t>）如图</w:t>
      </w:r>
      <w:r>
        <w:rPr>
          <w:rFonts w:eastAsia="华文宋体" w:cs="华文宋体" w:ascii="华文宋体" w:hAnsi="华文宋体"/>
          <w:sz w:val="20"/>
        </w:rPr>
        <w:t>(b</w:t>
      </w:r>
      <w:r>
        <w:rPr>
          <w:rFonts w:ascii="华文宋体" w:hAnsi="华文宋体" w:cs="华文宋体" w:eastAsia="华文宋体"/>
          <w:sz w:val="20"/>
        </w:rPr>
        <w:t>）所示，有一电偶极子放置在电场强度为</w:t>
      </w:r>
      <w:r>
        <w:rPr>
          <w:rFonts w:eastAsia="华文宋体" w:cs="华文宋体" w:ascii="华文宋体" w:hAnsi="华文宋体"/>
          <w:sz w:val="20"/>
        </w:rPr>
        <w:t>E</w:t>
      </w:r>
      <w:r>
        <w:rPr>
          <w:rFonts w:eastAsia="华文宋体" w:cs="华文宋体" w:ascii="华文宋体" w:hAnsi="华文宋体"/>
          <w:sz w:val="20"/>
          <w:vertAlign w:val="subscript"/>
        </w:rPr>
        <w:t>0</w:t>
      </w:r>
      <w:r>
        <w:rPr>
          <w:rFonts w:ascii="华文宋体" w:hAnsi="华文宋体" w:cs="华文宋体" w:eastAsia="华文宋体"/>
          <w:sz w:val="20"/>
        </w:rPr>
        <w:t>的匀强外电场中，若电偶极子的方向与外电场方向的夹角为</w:t>
      </w:r>
      <w:r>
        <w:rPr>
          <w:rFonts w:eastAsia="华文宋体" w:cs="华文宋体" w:ascii="华文宋体" w:hAnsi="华文宋体"/>
          <w:sz w:val="20"/>
        </w:rPr>
        <w:t>θ</w:t>
      </w:r>
      <w:r>
        <w:rPr>
          <w:rFonts w:ascii="华文宋体" w:hAnsi="华文宋体" w:cs="华文宋体" w:eastAsia="华文宋体"/>
          <w:sz w:val="20"/>
        </w:rPr>
        <w:t>，求作用在电偶极子上的电场力绕</w:t>
      </w:r>
      <w:r>
        <w:rPr>
          <w:rFonts w:eastAsia="华文宋体" w:cs="华文宋体" w:ascii="华文宋体" w:hAnsi="华文宋体"/>
          <w:sz w:val="20"/>
        </w:rPr>
        <w:t>O</w:t>
      </w:r>
      <w:r>
        <w:rPr>
          <w:rFonts w:ascii="华文宋体" w:hAnsi="华文宋体" w:cs="华文宋体" w:eastAsia="华文宋体"/>
          <w:sz w:val="20"/>
        </w:rPr>
        <w:t>点的力矩；</w:t>
      </w:r>
    </w:p>
    <w:p>
      <w:pPr>
        <w:pStyle w:val="Normal"/>
        <w:ind w:firstLine="300"/>
        <w:jc w:val="left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2</w:t>
      </w:r>
      <w:r>
        <w:rPr>
          <w:rFonts w:ascii="华文宋体" w:hAnsi="华文宋体" w:cs="华文宋体" w:eastAsia="华文宋体"/>
          <w:sz w:val="20"/>
        </w:rPr>
        <w:t>）求图</w:t>
      </w:r>
      <w:r>
        <w:rPr>
          <w:rFonts w:eastAsia="华文宋体" w:cs="华文宋体" w:ascii="华文宋体" w:hAnsi="华文宋体"/>
          <w:sz w:val="20"/>
        </w:rPr>
        <w:t>(b)</w:t>
      </w:r>
      <w:r>
        <w:rPr>
          <w:rFonts w:ascii="华文宋体" w:hAnsi="华文宋体" w:cs="华文宋体" w:eastAsia="华文宋体"/>
          <w:sz w:val="20"/>
        </w:rPr>
        <w:t xml:space="preserve">中的电偶极子在力矩的作用下转动到外电场方向的过程中，电场力所做的功；    </w:t>
      </w:r>
    </w:p>
    <w:p>
      <w:pPr>
        <w:pStyle w:val="Normal"/>
        <w:ind w:firstLine="300"/>
        <w:jc w:val="left"/>
        <w:rPr>
          <w:rFonts w:ascii="华文宋体" w:hAnsi="华文宋体" w:eastAsia="华文宋体" w:cs="华文宋体"/>
          <w:sz w:val="20"/>
        </w:rPr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3</w:t>
      </w:r>
      <w:r>
        <w:rPr>
          <w:rFonts w:ascii="华文宋体" w:hAnsi="华文宋体" w:cs="华文宋体" w:eastAsia="华文宋体"/>
          <w:sz w:val="20"/>
        </w:rPr>
        <w:t>）求电偶极子在外电场中处于力矩平衡时，其方向与外电场方向夹角的可能值及相应的电势能；</w:t>
      </w:r>
    </w:p>
    <w:p>
      <w:pPr>
        <w:pStyle w:val="Normal"/>
        <w:ind w:firstLine="300"/>
        <w:jc w:val="left"/>
        <w:rPr/>
      </w:pPr>
      <w:r>
        <w:rPr>
          <w:rFonts w:ascii="华文宋体" w:hAnsi="华文宋体" w:cs="华文宋体" w:eastAsia="华文宋体"/>
          <w:sz w:val="20"/>
        </w:rPr>
        <w:t>（</w:t>
      </w:r>
      <w:r>
        <w:rPr>
          <w:rFonts w:eastAsia="华文宋体" w:cs="华文宋体" w:ascii="华文宋体" w:hAnsi="华文宋体"/>
          <w:sz w:val="20"/>
        </w:rPr>
        <w:t>4</w:t>
      </w:r>
      <w:r>
        <w:rPr>
          <w:rFonts w:ascii="华文宋体" w:hAnsi="华文宋体" w:cs="华文宋体" w:eastAsia="华文宋体"/>
          <w:sz w:val="20"/>
        </w:rPr>
        <w:t>）现考察物质中的三个电偶极子，其中心在一条直线上，初始时刻如图</w:t>
      </w:r>
      <w:r>
        <w:rPr>
          <w:rFonts w:eastAsia="华文宋体" w:cs="华文宋体" w:ascii="华文宋体" w:hAnsi="华文宋体"/>
          <w:sz w:val="20"/>
        </w:rPr>
        <w:t>(c</w:t>
      </w:r>
      <w:r>
        <w:rPr>
          <w:rFonts w:ascii="华文宋体" w:hAnsi="华文宋体" w:cs="华文宋体" w:eastAsia="华文宋体"/>
          <w:sz w:val="20"/>
        </w:rPr>
        <w:t>）排列，它们相互间隔距离恰等于</w:t>
      </w:r>
      <w:r>
        <w:rPr>
          <w:rFonts w:eastAsia="华文宋体" w:cs="华文宋体" w:ascii="华文宋体" w:hAnsi="华文宋体"/>
          <w:i/>
          <w:sz w:val="20"/>
        </w:rPr>
        <w:t>l</w:t>
      </w:r>
      <w:r>
        <w:rPr>
          <w:rFonts w:ascii="华文宋体" w:hAnsi="华文宋体" w:cs="华文宋体" w:eastAsia="华文宋体"/>
          <w:sz w:val="20"/>
        </w:rPr>
        <w:t>。加上外电场</w:t>
      </w:r>
      <w:r>
        <w:rPr>
          <w:rFonts w:eastAsia="华文宋体" w:cs="华文宋体" w:ascii="华文宋体" w:hAnsi="华文宋体"/>
          <w:sz w:val="20"/>
        </w:rPr>
        <w:t>E</w:t>
      </w:r>
      <w:r>
        <w:rPr>
          <w:rFonts w:eastAsia="华文宋体" w:cs="华文宋体" w:ascii="华文宋体" w:hAnsi="华文宋体"/>
          <w:sz w:val="20"/>
          <w:vertAlign w:val="subscript"/>
        </w:rPr>
        <w:t>0</w:t>
      </w:r>
      <w:r>
        <w:rPr>
          <w:rFonts w:ascii="华文宋体" w:hAnsi="华文宋体" w:cs="华文宋体" w:eastAsia="华文宋体"/>
          <w:sz w:val="20"/>
        </w:rPr>
        <w:t>后，三个电偶极子转到外电场方向，若在图中</w:t>
      </w:r>
      <w:r>
        <w:rPr>
          <w:rFonts w:eastAsia="华文宋体" w:cs="华文宋体" w:ascii="华文宋体" w:hAnsi="华文宋体"/>
          <w:sz w:val="20"/>
        </w:rPr>
        <w:t>A</w:t>
      </w:r>
      <w:r>
        <w:rPr>
          <w:rFonts w:ascii="华文宋体" w:hAnsi="华文宋体" w:cs="华文宋体" w:eastAsia="华文宋体"/>
          <w:sz w:val="20"/>
        </w:rPr>
        <w:t>点处引人一电量为</w:t>
      </w:r>
      <w:r>
        <w:rPr>
          <w:rFonts w:eastAsia="华文宋体" w:cs="华文宋体" w:ascii="华文宋体" w:hAnsi="华文宋体"/>
          <w:sz w:val="20"/>
        </w:rPr>
        <w:t>+q</w:t>
      </w:r>
      <w:r>
        <w:rPr>
          <w:rFonts w:eastAsia="华文宋体" w:cs="华文宋体" w:ascii="华文宋体" w:hAnsi="华文宋体"/>
          <w:sz w:val="20"/>
          <w:vertAlign w:val="subscript"/>
        </w:rPr>
        <w:t>0</w:t>
      </w:r>
      <w:r>
        <w:rPr>
          <w:rFonts w:ascii="华文宋体" w:hAnsi="华文宋体" w:cs="华文宋体" w:eastAsia="华文宋体"/>
          <w:sz w:val="20"/>
        </w:rPr>
        <w:t>的点电荷</w:t>
      </w:r>
      <w:r>
        <w:rPr>
          <w:rFonts w:eastAsia="华文宋体" w:cs="华文宋体" w:ascii="华文宋体" w:hAnsi="华文宋体"/>
          <w:sz w:val="20"/>
        </w:rPr>
        <w:t>(q</w:t>
      </w:r>
      <w:r>
        <w:rPr>
          <w:rFonts w:eastAsia="华文宋体" w:cs="华文宋体" w:ascii="华文宋体" w:hAnsi="华文宋体"/>
          <w:sz w:val="20"/>
          <w:vertAlign w:val="subscript"/>
        </w:rPr>
        <w:t>0</w:t>
      </w:r>
      <w:r>
        <w:rPr>
          <w:rFonts w:ascii="华文宋体" w:hAnsi="华文宋体" w:cs="华文宋体" w:eastAsia="华文宋体"/>
          <w:sz w:val="20"/>
        </w:rPr>
        <w:t>很小，不影响周围电场的分布），求该点电荷所受电场力的大小。</w:t>
      </w:r>
    </w:p>
    <w:p>
      <w:pPr>
        <w:pStyle w:val="Normal"/>
        <w:jc w:val="left"/>
        <w:rPr>
          <w:rFonts w:ascii="华文宋体" w:hAnsi="华文宋体" w:eastAsia="华文宋体" w:cs="华文宋体"/>
          <w:sz w:val="20"/>
          <w:lang w:val="en-US" w:eastAsia="en-US"/>
        </w:rPr>
      </w:pPr>
      <w:r>
        <w:rPr>
          <w:rFonts w:eastAsia="华文宋体" w:cs="华文宋体" w:ascii="华文宋体" w:hAnsi="华文宋体"/>
          <w:sz w:val="20"/>
          <w:lang w:val="en-US" w:eastAsia="en-US"/>
        </w:rP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914400</wp:posOffset>
            </wp:positionH>
            <wp:positionV relativeFrom="paragraph">
              <wp:posOffset>635</wp:posOffset>
            </wp:positionV>
            <wp:extent cx="4751705" cy="1398905"/>
            <wp:effectExtent l="0" t="0" r="0" b="0"/>
            <wp:wrapNone/>
            <wp:docPr id="23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7" t="-23" r="-7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5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华文宋体" w:hAnsi="华文宋体" w:eastAsia="华文宋体" w:cs="华文宋体"/>
          <w:sz w:val="20"/>
        </w:rPr>
      </w:pPr>
      <w:r>
        <w:rPr>
          <w:rFonts w:eastAsia="华文宋体" w:cs="华文宋体" w:ascii="华文宋体" w:hAnsi="华文宋体"/>
          <w:sz w:val="20"/>
        </w:rPr>
      </w:r>
    </w:p>
    <w:p>
      <w:pPr>
        <w:pStyle w:val="Normal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jc w:val="center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  <w:r>
        <w:br w:type="page"/>
      </w:r>
    </w:p>
    <w:p>
      <w:pPr>
        <w:pStyle w:val="Normal"/>
        <w:jc w:val="center"/>
        <w:rPr>
          <w:rFonts w:ascii="华文宋体" w:hAnsi="华文宋体" w:eastAsia="华文宋体" w:cs="华文宋体"/>
          <w:b/>
          <w:b/>
          <w:kern w:val="0"/>
          <w:sz w:val="30"/>
        </w:rPr>
      </w:pPr>
      <w:r>
        <w:rPr>
          <w:rFonts w:eastAsia="华文宋体" w:cs="华文宋体" w:ascii="华文宋体" w:hAnsi="华文宋体"/>
          <w:b/>
          <w:kern w:val="0"/>
          <w:sz w:val="30"/>
        </w:rPr>
        <w:t>2006</w:t>
      </w:r>
      <w:r>
        <w:rPr>
          <w:rFonts w:ascii="华文宋体" w:hAnsi="华文宋体" w:cs="华文宋体" w:eastAsia="华文宋体"/>
          <w:b/>
          <w:kern w:val="0"/>
          <w:sz w:val="30"/>
        </w:rPr>
        <w:t>年全国普通高等学校招生统一考试上海物理试题参考答案</w:t>
      </w:r>
    </w:p>
    <w:p>
      <w:pPr>
        <w:pStyle w:val="Normal"/>
        <w:jc w:val="right"/>
        <w:rPr>
          <w:rFonts w:ascii="华文宋体" w:hAnsi="华文宋体" w:eastAsia="华文宋体" w:cs="华文宋体"/>
          <w:b/>
          <w:b/>
          <w:color w:val="000000"/>
          <w:kern w:val="0"/>
        </w:rPr>
      </w:pPr>
      <w:r>
        <w:rPr>
          <w:rFonts w:eastAsia="华文宋体" w:cs="华文宋体" w:ascii="华文宋体" w:hAnsi="华文宋体"/>
          <w:b/>
          <w:color w:val="000000"/>
          <w:kern w:val="0"/>
        </w:rPr>
        <w:t xml:space="preserve"> </w:t>
      </w:r>
    </w:p>
    <w:p>
      <w:pPr>
        <w:pStyle w:val="Normal"/>
        <w:autoSpaceDE w:val="false"/>
        <w:jc w:val="left"/>
        <w:rPr>
          <w:rFonts w:ascii="华文宋体" w:hAnsi="华文宋体" w:eastAsia="华文宋体" w:cs="华文宋体"/>
          <w:b/>
          <w:b/>
          <w:color w:val="000000"/>
          <w:kern w:val="0"/>
        </w:rPr>
      </w:pPr>
      <w:r>
        <w:rPr>
          <w:rFonts w:ascii="华文宋体" w:hAnsi="华文宋体" w:cs="华文宋体" w:eastAsia="华文宋体"/>
          <w:b/>
          <w:color w:val="000000"/>
          <w:kern w:val="0"/>
        </w:rPr>
        <w:t>一．</w:t>
      </w:r>
      <w:r>
        <w:rPr>
          <w:rFonts w:eastAsia="华文宋体" w:cs="华文宋体" w:ascii="华文宋体" w:hAnsi="华文宋体"/>
          <w:b/>
          <w:color w:val="000000"/>
          <w:kern w:val="0"/>
        </w:rPr>
        <w:t>(20</w:t>
      </w:r>
      <w:r>
        <w:rPr>
          <w:rFonts w:ascii="华文宋体" w:hAnsi="华文宋体" w:cs="华文宋体" w:eastAsia="华文宋体"/>
          <w:b/>
          <w:color w:val="000000"/>
          <w:kern w:val="0"/>
        </w:rPr>
        <w:t>分</w:t>
      </w:r>
      <w:r>
        <w:rPr>
          <w:rFonts w:eastAsia="华文宋体" w:cs="华文宋体" w:ascii="华文宋体" w:hAnsi="华文宋体"/>
          <w:b/>
          <w:color w:val="000000"/>
          <w:kern w:val="0"/>
        </w:rPr>
        <w:t>)</w:t>
      </w:r>
      <w:r>
        <w:rPr>
          <w:rFonts w:ascii="华文宋体" w:hAnsi="华文宋体" w:cs="华文宋体" w:eastAsia="华文宋体"/>
          <w:b/>
          <w:color w:val="000000"/>
          <w:kern w:val="0"/>
        </w:rPr>
        <w:t>填空题．</w:t>
      </w:r>
    </w:p>
    <w:p>
      <w:pPr>
        <w:pStyle w:val="Normal"/>
        <w:autoSpaceDE w:val="false"/>
        <w:jc w:val="left"/>
        <w:rPr/>
      </w:pPr>
      <w:r>
        <w:rPr>
          <w:rFonts w:eastAsia="华文宋体" w:cs="华文宋体" w:ascii="华文宋体" w:hAnsi="华文宋体"/>
          <w:color w:val="000000"/>
        </w:rPr>
        <w:t>1A.</w:t>
      </w:r>
      <w:r>
        <w:rPr>
          <w:rFonts w:ascii="华文宋体" w:hAnsi="华文宋体" w:cs="华文宋体" w:eastAsia="华文宋体"/>
          <w:color w:val="000000"/>
        </w:rPr>
        <w:t>左，增加郝双制作，仅供参考</w:t>
      </w:r>
      <w:r>
        <w:rPr>
          <w:rFonts w:ascii="华文宋体" w:hAnsi="华文宋体" w:cs="华文宋体" w:eastAsia="华文宋体"/>
          <w:color w:val="000000"/>
        </w:rPr>
        <w:t xml:space="preserve">   </w:t>
      </w:r>
      <w:r>
        <w:rPr>
          <w:rFonts w:eastAsia="华文宋体" w:cs="华文宋体" w:ascii="华文宋体" w:hAnsi="华文宋体"/>
          <w:color w:val="000000"/>
        </w:rPr>
        <w:t>2A.</w:t>
      </w:r>
      <w:r>
        <w:rPr>
          <w:rFonts w:ascii="华文宋体" w:hAnsi="华文宋体" w:cs="华文宋体" w:eastAsia="华文宋体"/>
          <w:color w:val="000000"/>
        </w:rPr>
        <w:t>，垂直纸面向外</w:t>
      </w:r>
      <w:r>
        <w:rPr>
          <w:rFonts w:ascii="华文宋体" w:hAnsi="华文宋体" w:cs="华文宋体" w:eastAsia="华文宋体"/>
          <w:color w:val="000000"/>
        </w:rPr>
        <w:t xml:space="preserve">   </w:t>
      </w:r>
      <w:r>
        <w:rPr>
          <w:rFonts w:eastAsia="华文宋体" w:cs="华文宋体" w:ascii="华文宋体" w:hAnsi="华文宋体"/>
          <w:color w:val="000000"/>
        </w:rPr>
        <w:t>3A.a</w:t>
      </w:r>
      <w:r>
        <w:rPr>
          <w:rFonts w:ascii="华文宋体" w:hAnsi="华文宋体" w:cs="华文宋体" w:eastAsia="华文宋体"/>
          <w:color w:val="000000"/>
        </w:rPr>
        <w:t>，</w:t>
      </w:r>
      <w:r>
        <w:rPr>
          <w:rFonts w:eastAsia="华文宋体" w:cs="华文宋体" w:ascii="华文宋体" w:hAnsi="华文宋体"/>
          <w:color w:val="000000"/>
        </w:rPr>
        <w:t>5×10</w:t>
      </w:r>
      <w:r>
        <w:rPr>
          <w:rFonts w:eastAsia="华文宋体" w:cs="华文宋体" w:ascii="华文宋体" w:hAnsi="华文宋体"/>
          <w:color w:val="000000"/>
          <w:vertAlign w:val="superscript"/>
        </w:rPr>
        <w:t>13</w:t>
      </w:r>
      <w:r>
        <w:rPr>
          <w:rFonts w:eastAsia="华文宋体" w:cs="华文宋体" w:ascii="华文宋体" w:hAnsi="华文宋体"/>
          <w:color w:val="000000"/>
          <w:vertAlign w:val="superscript"/>
        </w:rPr>
        <w:t xml:space="preserve">   </w:t>
      </w:r>
      <w:r>
        <w:rPr>
          <w:rFonts w:eastAsia="华文宋体" w:cs="华文宋体" w:ascii="华文宋体" w:hAnsi="华文宋体"/>
          <w:color w:val="000000"/>
        </w:rPr>
        <w:t>1B.</w:t>
      </w:r>
      <w:r>
        <w:rPr>
          <w:rFonts w:ascii="华文宋体" w:hAnsi="华文宋体" w:cs="华文宋体" w:eastAsia="华文宋体"/>
          <w:color w:val="000000"/>
        </w:rPr>
        <w:t>垂直纸面向里，不变</w:t>
      </w:r>
    </w:p>
    <w:p>
      <w:pPr>
        <w:pStyle w:val="Normal"/>
        <w:autoSpaceDE w:val="false"/>
        <w:jc w:val="left"/>
        <w:rPr/>
      </w:pPr>
      <w:r>
        <w:rPr>
          <w:rFonts w:eastAsia="华文宋体" w:cs="华文宋体" w:ascii="华文宋体" w:hAnsi="华文宋体"/>
          <w:color w:val="000000"/>
        </w:rPr>
        <w:t>2B.</w:t>
      </w:r>
      <w:r>
        <w:rPr>
          <w:rFonts w:ascii="华文宋体" w:hAnsi="华文宋体" w:cs="华文宋体" w:eastAsia="华文宋体"/>
          <w:color w:val="000000"/>
        </w:rPr>
        <w:t>，增大</w:t>
      </w:r>
      <w:r>
        <w:rPr>
          <w:rFonts w:ascii="华文宋体" w:hAnsi="华文宋体" w:cs="华文宋体" w:eastAsia="华文宋体"/>
          <w:color w:val="000000"/>
        </w:rPr>
        <w:t xml:space="preserve">  </w:t>
      </w:r>
      <w:r>
        <w:rPr>
          <w:rFonts w:eastAsia="华文宋体" w:cs="华文宋体" w:ascii="华文宋体" w:hAnsi="华文宋体"/>
          <w:color w:val="000000"/>
        </w:rPr>
        <w:t>3B.</w:t>
      </w:r>
      <w:r>
        <w:rPr>
          <w:rFonts w:ascii="华文宋体" w:hAnsi="华文宋体" w:cs="华文宋体" w:eastAsia="华文宋体"/>
          <w:color w:val="000000"/>
        </w:rPr>
        <w:t>非 ，发光</w:t>
      </w:r>
      <w:r>
        <w:rPr>
          <w:rFonts w:ascii="华文宋体" w:hAnsi="华文宋体" w:cs="华文宋体" w:eastAsia="华文宋体"/>
          <w:color w:val="000000"/>
        </w:rPr>
        <w:t xml:space="preserve">   </w:t>
      </w:r>
      <w:r>
        <w:rPr>
          <w:rFonts w:eastAsia="华文宋体" w:cs="华文宋体" w:ascii="华文宋体" w:hAnsi="华文宋体"/>
          <w:color w:val="000000"/>
        </w:rPr>
        <w:t>4.OA</w:t>
      </w:r>
      <w:r>
        <w:rPr>
          <w:rFonts w:ascii="华文宋体" w:hAnsi="华文宋体" w:cs="华文宋体" w:eastAsia="华文宋体"/>
          <w:color w:val="000000"/>
        </w:rPr>
        <w:t>时间段的平均速度，</w:t>
      </w:r>
      <w:r>
        <w:rPr>
          <w:rFonts w:eastAsia="华文宋体" w:cs="华文宋体" w:ascii="华文宋体" w:hAnsi="华文宋体"/>
          <w:color w:val="000000"/>
        </w:rPr>
        <w:t>A</w:t>
      </w:r>
      <w:r>
        <w:rPr>
          <w:rFonts w:ascii="华文宋体" w:hAnsi="华文宋体" w:cs="华文宋体" w:eastAsia="华文宋体"/>
          <w:color w:val="000000"/>
        </w:rPr>
        <w:t>时刻的速度</w:t>
      </w:r>
      <w:r>
        <w:rPr>
          <w:rFonts w:ascii="华文宋体" w:hAnsi="华文宋体" w:cs="华文宋体" w:eastAsia="华文宋体"/>
          <w:color w:val="000000"/>
        </w:rPr>
        <w:t xml:space="preserve">   </w:t>
      </w:r>
      <w:r>
        <w:rPr>
          <w:rFonts w:eastAsia="华文宋体" w:cs="华文宋体" w:ascii="华文宋体" w:hAnsi="华文宋体"/>
          <w:color w:val="000000"/>
        </w:rPr>
        <w:t>5</w:t>
      </w:r>
      <w:r>
        <w:rPr>
          <w:rFonts w:ascii="华文宋体" w:hAnsi="华文宋体" w:cs="华文宋体" w:eastAsia="华文宋体"/>
          <w:color w:val="000000"/>
        </w:rPr>
        <w:t xml:space="preserve">． </w:t>
      </w:r>
      <w:r>
        <w:rPr>
          <w:rFonts w:eastAsia="华文宋体" w:cs="华文宋体" w:ascii="华文宋体" w:hAnsi="华文宋体"/>
          <w:color w:val="000000"/>
        </w:rPr>
        <w:t>5.</w:t>
      </w:r>
      <w:r>
        <w:rPr>
          <w:rFonts w:ascii="华文宋体" w:hAnsi="华文宋体" w:cs="华文宋体" w:eastAsia="华文宋体"/>
          <w:color w:val="000000"/>
        </w:rPr>
        <w:t>，郝双制作，仅供参考</w:t>
      </w:r>
    </w:p>
    <w:p>
      <w:pPr>
        <w:pStyle w:val="Normal"/>
        <w:autoSpaceDE w:val="false"/>
        <w:jc w:val="left"/>
        <w:rPr/>
      </w:pPr>
      <w:r>
        <w:rPr>
          <w:rFonts w:ascii="华文宋体" w:hAnsi="华文宋体" w:cs="华文宋体" w:eastAsia="华文宋体"/>
          <w:b/>
          <w:color w:val="000000"/>
          <w:kern w:val="0"/>
        </w:rPr>
        <w:t>二．</w:t>
      </w:r>
      <w:r>
        <w:rPr>
          <w:rFonts w:eastAsia="华文宋体" w:cs="华文宋体" w:ascii="华文宋体" w:hAnsi="华文宋体"/>
          <w:b/>
          <w:color w:val="000000"/>
          <w:kern w:val="0"/>
        </w:rPr>
        <w:t>(40</w:t>
      </w:r>
      <w:r>
        <w:rPr>
          <w:rFonts w:ascii="华文宋体" w:hAnsi="华文宋体" w:cs="华文宋体" w:eastAsia="华文宋体"/>
          <w:b/>
          <w:color w:val="000000"/>
          <w:kern w:val="0"/>
        </w:rPr>
        <w:t>分</w:t>
      </w:r>
      <w:r>
        <w:rPr>
          <w:rFonts w:eastAsia="华文宋体" w:cs="华文宋体" w:ascii="华文宋体" w:hAnsi="华文宋体"/>
          <w:b/>
          <w:color w:val="000000"/>
          <w:kern w:val="0"/>
        </w:rPr>
        <w:t>)</w:t>
      </w:r>
      <w:r>
        <w:rPr>
          <w:rFonts w:ascii="华文宋体" w:hAnsi="华文宋体" w:cs="华文宋体" w:eastAsia="华文宋体"/>
          <w:b/>
          <w:color w:val="000000"/>
          <w:kern w:val="0"/>
        </w:rPr>
        <w:t>选择题．</w:t>
      </w:r>
      <w:r>
        <w:rPr>
          <w:rFonts w:eastAsia="华文宋体" w:cs="华文宋体" w:ascii="华文宋体" w:hAnsi="华文宋体"/>
          <w:color w:val="000000"/>
        </w:rPr>
        <w:t>6</w:t>
      </w:r>
      <w:r>
        <w:rPr>
          <w:rFonts w:ascii="华文宋体" w:hAnsi="华文宋体" w:cs="华文宋体" w:eastAsia="华文宋体"/>
          <w:color w:val="000000"/>
        </w:rPr>
        <w:t xml:space="preserve">． </w:t>
      </w:r>
      <w:r>
        <w:rPr>
          <w:rFonts w:eastAsia="华文宋体" w:cs="华文宋体" w:ascii="华文宋体" w:hAnsi="华文宋体"/>
          <w:color w:val="000000"/>
        </w:rPr>
        <w:t>BCD</w:t>
      </w:r>
      <w:r>
        <w:rPr>
          <w:rFonts w:eastAsia="华文宋体" w:cs="华文宋体" w:ascii="华文宋体" w:hAnsi="华文宋体"/>
          <w:color w:val="000000"/>
        </w:rPr>
        <w:t xml:space="preserve">  </w:t>
      </w:r>
      <w:r>
        <w:rPr>
          <w:rFonts w:eastAsia="华文宋体" w:cs="华文宋体" w:ascii="华文宋体" w:hAnsi="华文宋体"/>
          <w:color w:val="000000"/>
        </w:rPr>
        <w:t>7</w:t>
      </w:r>
      <w:r>
        <w:rPr>
          <w:rFonts w:ascii="华文宋体" w:hAnsi="华文宋体" w:cs="华文宋体" w:eastAsia="华文宋体"/>
          <w:color w:val="000000"/>
        </w:rPr>
        <w:t xml:space="preserve">． </w:t>
      </w:r>
      <w:r>
        <w:rPr>
          <w:rFonts w:eastAsia="华文宋体" w:cs="华文宋体" w:ascii="华文宋体" w:hAnsi="华文宋体"/>
          <w:color w:val="000000"/>
        </w:rPr>
        <w:t>A</w:t>
      </w:r>
      <w:r>
        <w:rPr>
          <w:rFonts w:eastAsia="华文宋体" w:cs="华文宋体" w:ascii="华文宋体" w:hAnsi="华文宋体"/>
          <w:color w:val="000000"/>
        </w:rPr>
        <w:tab/>
      </w:r>
      <w:r>
        <w:rPr>
          <w:rFonts w:eastAsia="华文宋体" w:cs="华文宋体" w:ascii="华文宋体" w:hAnsi="华文宋体"/>
          <w:color w:val="000000"/>
        </w:rPr>
        <w:t>8</w:t>
      </w:r>
      <w:r>
        <w:rPr>
          <w:rFonts w:ascii="华文宋体" w:hAnsi="华文宋体" w:cs="华文宋体" w:eastAsia="华文宋体"/>
          <w:color w:val="000000"/>
        </w:rPr>
        <w:t xml:space="preserve">． </w:t>
      </w:r>
      <w:r>
        <w:rPr>
          <w:rFonts w:eastAsia="华文宋体" w:cs="华文宋体" w:ascii="华文宋体" w:hAnsi="华文宋体"/>
          <w:color w:val="000000"/>
        </w:rPr>
        <w:t>AD</w:t>
      </w:r>
      <w:r>
        <w:rPr>
          <w:rFonts w:eastAsia="华文宋体" w:cs="华文宋体" w:ascii="华文宋体" w:hAnsi="华文宋体"/>
          <w:color w:val="000000"/>
        </w:rPr>
        <w:tab/>
      </w:r>
      <w:r>
        <w:rPr>
          <w:rFonts w:eastAsia="华文宋体" w:cs="华文宋体" w:ascii="华文宋体" w:hAnsi="华文宋体"/>
          <w:color w:val="000000"/>
        </w:rPr>
        <w:t>9</w:t>
      </w:r>
      <w:r>
        <w:rPr>
          <w:rFonts w:ascii="华文宋体" w:hAnsi="华文宋体" w:cs="华文宋体" w:eastAsia="华文宋体"/>
          <w:color w:val="000000"/>
        </w:rPr>
        <w:t xml:space="preserve">． </w:t>
      </w:r>
      <w:r>
        <w:rPr>
          <w:rFonts w:eastAsia="华文宋体" w:cs="华文宋体" w:ascii="华文宋体" w:hAnsi="华文宋体"/>
          <w:color w:val="000000"/>
        </w:rPr>
        <w:t>B</w:t>
      </w:r>
      <w:r>
        <w:rPr>
          <w:rFonts w:eastAsia="华文宋体" w:cs="华文宋体" w:ascii="华文宋体" w:hAnsi="华文宋体"/>
          <w:color w:val="000000"/>
        </w:rPr>
        <w:tab/>
      </w:r>
      <w:r>
        <w:rPr>
          <w:rFonts w:eastAsia="华文宋体" w:cs="华文宋体" w:ascii="华文宋体" w:hAnsi="华文宋体"/>
          <w:color w:val="000000"/>
        </w:rPr>
        <w:t>10</w:t>
      </w:r>
      <w:r>
        <w:rPr>
          <w:rFonts w:ascii="华文宋体" w:hAnsi="华文宋体" w:cs="华文宋体" w:eastAsia="华文宋体"/>
          <w:color w:val="000000"/>
        </w:rPr>
        <w:t xml:space="preserve">． </w:t>
      </w:r>
      <w:r>
        <w:rPr>
          <w:rFonts w:eastAsia="华文宋体" w:cs="华文宋体" w:ascii="华文宋体" w:hAnsi="华文宋体"/>
          <w:color w:val="000000"/>
        </w:rPr>
        <w:t>BC</w:t>
      </w:r>
      <w:r>
        <w:rPr>
          <w:rFonts w:eastAsia="华文宋体" w:cs="华文宋体" w:ascii="华文宋体" w:hAnsi="华文宋体"/>
          <w:color w:val="000000"/>
        </w:rPr>
        <w:tab/>
      </w:r>
      <w:r>
        <w:rPr>
          <w:rFonts w:eastAsia="华文宋体" w:cs="华文宋体" w:ascii="华文宋体" w:hAnsi="华文宋体"/>
          <w:color w:val="000000"/>
        </w:rPr>
        <w:t>11</w:t>
      </w:r>
      <w:r>
        <w:rPr>
          <w:rFonts w:ascii="华文宋体" w:hAnsi="华文宋体" w:cs="华文宋体" w:eastAsia="华文宋体"/>
          <w:color w:val="000000"/>
        </w:rPr>
        <w:t xml:space="preserve">．  </w:t>
      </w:r>
      <w:r>
        <w:rPr>
          <w:rFonts w:eastAsia="华文宋体" w:cs="华文宋体" w:ascii="华文宋体" w:hAnsi="华文宋体"/>
          <w:color w:val="000000"/>
        </w:rPr>
        <w:t>ACD</w:t>
      </w:r>
      <w:r>
        <w:rPr>
          <w:rFonts w:eastAsia="华文宋体" w:cs="华文宋体" w:ascii="华文宋体" w:hAnsi="华文宋体"/>
          <w:color w:val="000000"/>
        </w:rPr>
        <w:tab/>
      </w:r>
      <w:r>
        <w:rPr>
          <w:rFonts w:eastAsia="华文宋体" w:cs="华文宋体" w:ascii="华文宋体" w:hAnsi="华文宋体"/>
          <w:color w:val="000000"/>
        </w:rPr>
        <w:t>12</w:t>
      </w:r>
      <w:r>
        <w:rPr>
          <w:rFonts w:ascii="华文宋体" w:hAnsi="华文宋体" w:cs="华文宋体" w:eastAsia="华文宋体"/>
          <w:color w:val="000000"/>
        </w:rPr>
        <w:t xml:space="preserve">． </w:t>
      </w:r>
      <w:r>
        <w:rPr>
          <w:rFonts w:eastAsia="华文宋体" w:cs="华文宋体" w:ascii="华文宋体" w:hAnsi="华文宋体"/>
          <w:color w:val="000000"/>
        </w:rPr>
        <w:t>BC</w:t>
      </w:r>
      <w:r>
        <w:rPr>
          <w:rFonts w:ascii="华文宋体" w:hAnsi="华文宋体" w:cs="华文宋体" w:eastAsia="华文宋体"/>
          <w:color w:val="000000"/>
        </w:rPr>
        <w:t>郝双制作，仅供参考</w:t>
      </w:r>
      <w:r>
        <w:rPr>
          <w:rFonts w:ascii="华文宋体" w:hAnsi="华文宋体" w:cs="华文宋体" w:eastAsia="华文宋体"/>
          <w:color w:val="000000"/>
        </w:rPr>
        <w:t xml:space="preserve"> </w:t>
      </w:r>
      <w:r>
        <w:rPr>
          <w:rFonts w:eastAsia="华文宋体" w:cs="华文宋体" w:ascii="华文宋体" w:hAnsi="华文宋体"/>
          <w:color w:val="000000"/>
        </w:rPr>
        <w:t>13</w:t>
      </w:r>
      <w:r>
        <w:rPr>
          <w:rFonts w:ascii="华文宋体" w:hAnsi="华文宋体" w:cs="华文宋体" w:eastAsia="华文宋体"/>
          <w:color w:val="000000"/>
        </w:rPr>
        <w:t>．</w:t>
      </w:r>
      <w:r>
        <w:rPr>
          <w:rFonts w:eastAsia="华文宋体" w:cs="华文宋体" w:ascii="华文宋体" w:hAnsi="华文宋体"/>
          <w:color w:val="000000"/>
        </w:rPr>
        <w:t>C</w:t>
      </w:r>
    </w:p>
    <w:p>
      <w:pPr>
        <w:pStyle w:val="Normal"/>
        <w:autoSpaceDE w:val="false"/>
        <w:jc w:val="left"/>
        <w:rPr/>
      </w:pPr>
      <w:r>
        <w:rPr>
          <w:rFonts w:ascii="华文宋体" w:hAnsi="华文宋体" w:cs="华文宋体" w:eastAsia="华文宋体"/>
          <w:b/>
          <w:color w:val="000000"/>
          <w:kern w:val="0"/>
        </w:rPr>
        <w:t>三．</w:t>
      </w:r>
      <w:r>
        <w:rPr>
          <w:rFonts w:eastAsia="华文宋体" w:cs="华文宋体" w:ascii="华文宋体" w:hAnsi="华文宋体"/>
          <w:b/>
          <w:color w:val="000000"/>
          <w:kern w:val="0"/>
        </w:rPr>
        <w:t>(30</w:t>
      </w:r>
      <w:r>
        <w:rPr>
          <w:rFonts w:ascii="华文宋体" w:hAnsi="华文宋体" w:cs="华文宋体" w:eastAsia="华文宋体"/>
          <w:b/>
          <w:color w:val="000000"/>
          <w:kern w:val="0"/>
        </w:rPr>
        <w:t>分</w:t>
      </w:r>
      <w:r>
        <w:rPr>
          <w:rFonts w:eastAsia="华文宋体" w:cs="华文宋体" w:ascii="华文宋体" w:hAnsi="华文宋体"/>
          <w:b/>
          <w:color w:val="000000"/>
          <w:kern w:val="0"/>
        </w:rPr>
        <w:t>)</w:t>
      </w:r>
      <w:r>
        <w:rPr>
          <w:rFonts w:ascii="华文宋体" w:hAnsi="华文宋体" w:cs="华文宋体" w:eastAsia="华文宋体"/>
          <w:b/>
          <w:color w:val="000000"/>
          <w:kern w:val="0"/>
        </w:rPr>
        <w:t>实验题</w:t>
      </w:r>
      <w:r>
        <w:rPr>
          <w:rFonts w:ascii="华文宋体" w:hAnsi="华文宋体" w:cs="华文宋体" w:eastAsia="华文宋体"/>
          <w:color w:val="000000"/>
          <w:kern w:val="0"/>
        </w:rPr>
        <w:t>．</w:t>
      </w:r>
    </w:p>
    <w:p>
      <w:pPr>
        <w:pStyle w:val="Normal"/>
        <w:jc w:val="left"/>
        <w:rPr>
          <w:rFonts w:ascii="华文宋体" w:hAnsi="华文宋体" w:eastAsia="华文宋体" w:cs="华文宋体"/>
          <w:color w:val="000000"/>
          <w:u w:val="single"/>
        </w:rPr>
      </w:pPr>
      <w:r>
        <w:rPr>
          <w:rFonts w:eastAsia="华文宋体" w:cs="华文宋体" w:ascii="华文宋体" w:hAnsi="华文宋体"/>
          <w:color w:val="000000"/>
        </w:rPr>
        <w:t>14.</w:t>
      </w:r>
      <w:r>
        <w:rPr>
          <w:rFonts w:ascii="华文宋体" w:hAnsi="华文宋体" w:cs="华文宋体" w:eastAsia="华文宋体"/>
          <w:color w:val="000000"/>
        </w:rPr>
        <w:t>质子，</w:t>
      </w:r>
      <w:r>
        <w:rPr>
          <w:rFonts w:eastAsia="华文宋体" w:cs="华文宋体" w:ascii="华文宋体" w:hAnsi="华文宋体"/>
          <w:color w:val="000000"/>
        </w:rPr>
        <w:t>α</w:t>
      </w:r>
      <w:r>
        <w:rPr>
          <w:rFonts w:ascii="华文宋体" w:hAnsi="华文宋体" w:cs="华文宋体" w:eastAsia="华文宋体"/>
          <w:color w:val="000000"/>
        </w:rPr>
        <w:t>，氮，</w:t>
      </w:r>
      <w:r>
        <w:rPr>
          <w:rFonts w:eastAsia="华文宋体" w:cs="华文宋体" w:ascii="华文宋体" w:hAnsi="华文宋体"/>
          <w:color w:val="000000"/>
        </w:rPr>
        <w:fldChar w:fldCharType="begin"/>
      </w:r>
      <w:r>
        <w:rPr>
          <w:rFonts w:eastAsia="华文宋体" w:cs="华文宋体" w:ascii="华文宋体" w:hAnsi="华文宋体"/>
          <w:color w:val="000000"/>
        </w:rPr>
        <w:instrText xml:space="preserve"> FILLIN "\s\up6(14)"</w:instrText>
      </w:r>
      <w:r>
        <w:rPr>
          <w:rFonts w:eastAsia="华文宋体" w:cs="华文宋体" w:ascii="华文宋体" w:hAnsi="华文宋体"/>
          <w:color w:val="000000"/>
        </w:rPr>
        <w:fldChar w:fldCharType="separate"/>
      </w:r>
      <w:r>
        <w:rPr>
          <w:rFonts w:eastAsia="华文宋体" w:cs="华文宋体" w:ascii="华文宋体" w:hAnsi="华文宋体"/>
          <w:color w:val="000000"/>
        </w:rPr>
        <w:t>\s\up6(14)</w:t>
      </w:r>
      <w:r>
        <w:rPr>
          <w:rFonts w:eastAsia="华文宋体" w:cs="华文宋体" w:ascii="华文宋体" w:hAnsi="华文宋体"/>
          <w:color w:val="000000"/>
        </w:rPr>
        <w:fldChar w:fldCharType="end"/>
      </w:r>
      <w:r>
        <w:rPr>
          <w:rFonts w:eastAsia="华文宋体" w:cs="华文宋体" w:ascii="华文宋体" w:hAnsi="华文宋体"/>
          <w:color w:val="000000"/>
        </w:rPr>
        <w:t>N</w:t>
      </w:r>
      <w:r>
        <w:rPr>
          <w:rFonts w:ascii="华文宋体" w:hAnsi="华文宋体" w:cs="华文宋体" w:eastAsia="华文宋体"/>
          <w:color w:val="000000"/>
        </w:rPr>
        <w:t>，</w:t>
      </w:r>
      <w:r>
        <w:rPr>
          <w:rFonts w:eastAsia="华文宋体" w:cs="华文宋体" w:ascii="华文宋体" w:hAnsi="华文宋体"/>
          <w:color w:val="000000"/>
        </w:rPr>
        <w:fldChar w:fldCharType="begin"/>
      </w:r>
      <w:r>
        <w:rPr>
          <w:rFonts w:eastAsia="华文宋体" w:cs="华文宋体" w:ascii="华文宋体" w:hAnsi="华文宋体"/>
          <w:color w:val="000000"/>
        </w:rPr>
        <w:instrText xml:space="preserve"> FILLIN "\s\up6(4)"</w:instrText>
      </w:r>
      <w:r>
        <w:rPr>
          <w:rFonts w:eastAsia="华文宋体" w:cs="华文宋体" w:ascii="华文宋体" w:hAnsi="华文宋体"/>
          <w:color w:val="000000"/>
        </w:rPr>
        <w:fldChar w:fldCharType="separate"/>
      </w:r>
      <w:r>
        <w:rPr>
          <w:rFonts w:eastAsia="华文宋体" w:cs="华文宋体" w:ascii="华文宋体" w:hAnsi="华文宋体"/>
          <w:color w:val="000000"/>
        </w:rPr>
        <w:t>\s\up6(4)</w:t>
      </w:r>
      <w:r>
        <w:rPr>
          <w:rFonts w:eastAsia="华文宋体" w:cs="华文宋体" w:ascii="华文宋体" w:hAnsi="华文宋体"/>
          <w:color w:val="000000"/>
        </w:rPr>
        <w:fldChar w:fldCharType="end"/>
      </w:r>
      <w:r>
        <w:rPr>
          <w:rFonts w:eastAsia="华文宋体" w:cs="华文宋体" w:ascii="华文宋体" w:hAnsi="华文宋体"/>
          <w:color w:val="000000"/>
        </w:rPr>
        <w:t>He</w:t>
      </w:r>
      <w:r>
        <w:rPr>
          <w:rFonts w:ascii="华文宋体" w:hAnsi="华文宋体" w:cs="华文宋体" w:eastAsia="华文宋体"/>
          <w:color w:val="000000"/>
        </w:rPr>
        <w:t>，</w:t>
      </w:r>
      <w:r>
        <w:rPr>
          <w:rFonts w:eastAsia="华文宋体" w:cs="华文宋体" w:ascii="华文宋体" w:hAnsi="华文宋体"/>
          <w:color w:val="000000"/>
        </w:rPr>
        <w:fldChar w:fldCharType="begin"/>
      </w:r>
      <w:r>
        <w:rPr>
          <w:rFonts w:eastAsia="华文宋体" w:cs="华文宋体" w:ascii="华文宋体" w:hAnsi="华文宋体"/>
          <w:color w:val="000000"/>
        </w:rPr>
        <w:instrText xml:space="preserve"> FILLIN "\s\up6(1)"</w:instrText>
      </w:r>
      <w:r>
        <w:rPr>
          <w:rFonts w:eastAsia="华文宋体" w:cs="华文宋体" w:ascii="华文宋体" w:hAnsi="华文宋体"/>
          <w:color w:val="000000"/>
        </w:rPr>
        <w:fldChar w:fldCharType="separate"/>
      </w:r>
      <w:r>
        <w:rPr>
          <w:rFonts w:eastAsia="华文宋体" w:cs="华文宋体" w:ascii="华文宋体" w:hAnsi="华文宋体"/>
          <w:color w:val="000000"/>
        </w:rPr>
        <w:t>\s\up6(1)</w:t>
      </w:r>
      <w:r>
        <w:rPr>
          <w:rFonts w:eastAsia="华文宋体" w:cs="华文宋体" w:ascii="华文宋体" w:hAnsi="华文宋体"/>
          <w:color w:val="000000"/>
        </w:rPr>
        <w:fldChar w:fldCharType="end"/>
      </w:r>
      <w:r>
        <w:rPr>
          <w:rFonts w:eastAsia="华文宋体" w:cs="华文宋体" w:ascii="华文宋体" w:hAnsi="华文宋体"/>
          <w:color w:val="000000"/>
        </w:rPr>
        <w:t>H</w:t>
      </w:r>
      <w:r>
        <w:rPr>
          <w:rFonts w:ascii="华文宋体" w:hAnsi="华文宋体" w:cs="华文宋体" w:eastAsia="华文宋体"/>
          <w:color w:val="000000"/>
        </w:rPr>
        <w:t>郝双制作，仅供参考</w:t>
      </w:r>
    </w:p>
    <w:p>
      <w:pPr>
        <w:pStyle w:val="Normal"/>
        <w:jc w:val="left"/>
        <w:rPr>
          <w:rFonts w:ascii="华文宋体" w:hAnsi="华文宋体" w:eastAsia="华文宋体" w:cs="华文宋体"/>
          <w:color w:val="000000"/>
        </w:rPr>
      </w:pPr>
      <w:r>
        <w:rPr>
          <w:rFonts w:eastAsia="华文宋体" w:cs="华文宋体" w:ascii="华文宋体" w:hAnsi="华文宋体"/>
          <w:color w:val="000000"/>
        </w:rPr>
        <w:t>15.</w:t>
      </w:r>
      <w:r>
        <w:rPr>
          <w:rFonts w:ascii="华文宋体" w:hAnsi="华文宋体" w:cs="华文宋体" w:eastAsia="华文宋体"/>
          <w:color w:val="000000"/>
        </w:rPr>
        <w:t>（</w:t>
      </w:r>
      <w:r>
        <w:rPr>
          <w:rFonts w:eastAsia="华文宋体" w:cs="华文宋体" w:ascii="华文宋体" w:hAnsi="华文宋体"/>
          <w:color w:val="000000"/>
        </w:rPr>
        <w:t>1</w:t>
      </w:r>
      <w:r>
        <w:rPr>
          <w:rFonts w:ascii="华文宋体" w:hAnsi="华文宋体" w:cs="华文宋体" w:eastAsia="华文宋体"/>
          <w:color w:val="000000"/>
        </w:rPr>
        <w:t>）将电源、电键、变阻器（上、下各连一个接线柱）、小螺线管串联成一个回路，将电流计与大螺线管串联成一个回路。（</w:t>
      </w:r>
      <w:r>
        <w:rPr>
          <w:rFonts w:eastAsia="华文宋体" w:cs="华文宋体" w:ascii="华文宋体" w:hAnsi="华文宋体"/>
          <w:color w:val="000000"/>
        </w:rPr>
        <w:t>2</w:t>
      </w:r>
      <w:r>
        <w:rPr>
          <w:rFonts w:ascii="华文宋体" w:hAnsi="华文宋体" w:cs="华文宋体" w:eastAsia="华文宋体"/>
          <w:color w:val="000000"/>
        </w:rPr>
        <w:t>）相反  （</w:t>
      </w:r>
      <w:r>
        <w:rPr>
          <w:rFonts w:eastAsia="华文宋体" w:cs="华文宋体" w:ascii="华文宋体" w:hAnsi="华文宋体"/>
          <w:color w:val="000000"/>
        </w:rPr>
        <w:t>3</w:t>
      </w:r>
      <w:r>
        <w:rPr>
          <w:rFonts w:ascii="华文宋体" w:hAnsi="华文宋体" w:cs="华文宋体" w:eastAsia="华文宋体"/>
          <w:color w:val="000000"/>
        </w:rPr>
        <w:t>）相同</w:t>
      </w:r>
    </w:p>
    <w:p>
      <w:pPr>
        <w:pStyle w:val="Normal"/>
        <w:jc w:val="left"/>
        <w:rPr/>
      </w:pPr>
      <w:r>
        <w:rPr>
          <w:rFonts w:eastAsia="华文宋体" w:cs="华文宋体" w:ascii="华文宋体" w:hAnsi="华文宋体"/>
          <w:color w:val="000000"/>
        </w:rPr>
        <w:t>16.</w:t>
      </w:r>
      <w:r>
        <w:rPr>
          <w:rFonts w:ascii="华文宋体" w:hAnsi="华文宋体" w:cs="华文宋体" w:eastAsia="华文宋体"/>
          <w:color w:val="000000"/>
        </w:rPr>
        <w:t>（</w:t>
      </w:r>
      <w:r>
        <w:rPr>
          <w:rFonts w:eastAsia="华文宋体" w:cs="华文宋体" w:ascii="华文宋体" w:hAnsi="华文宋体"/>
          <w:color w:val="000000"/>
        </w:rPr>
        <w:t>1</w:t>
      </w:r>
      <w:r>
        <w:rPr>
          <w:rFonts w:ascii="华文宋体" w:hAnsi="华文宋体" w:cs="华文宋体" w:eastAsia="华文宋体"/>
          <w:color w:val="000000"/>
        </w:rPr>
        <w:t>）</w:t>
      </w:r>
      <w:r>
        <w:rPr>
          <w:rFonts w:eastAsia="华文宋体" w:cs="华文宋体" w:ascii="华文宋体" w:hAnsi="华文宋体"/>
          <w:color w:val="000000"/>
        </w:rPr>
        <w:t xml:space="preserve">deacd  </w:t>
      </w:r>
      <w:r>
        <w:rPr>
          <w:rFonts w:ascii="华文宋体" w:hAnsi="华文宋体" w:cs="华文宋体" w:eastAsia="华文宋体"/>
          <w:color w:val="000000"/>
        </w:rPr>
        <w:t>（</w:t>
      </w:r>
      <w:r>
        <w:rPr>
          <w:rFonts w:eastAsia="华文宋体" w:cs="华文宋体" w:ascii="华文宋体" w:hAnsi="华文宋体"/>
          <w:color w:val="000000"/>
        </w:rPr>
        <w:t>2</w:t>
      </w:r>
      <w:r>
        <w:rPr>
          <w:rFonts w:ascii="华文宋体" w:hAnsi="华文宋体" w:cs="华文宋体" w:eastAsia="华文宋体"/>
          <w:color w:val="000000"/>
        </w:rPr>
        <w:t>）</w:t>
      </w:r>
      <w:r>
        <w:rPr>
          <w:rFonts w:eastAsia="华文宋体" w:cs="华文宋体" w:ascii="华文宋体" w:hAnsi="华文宋体"/>
          <w:color w:val="000000"/>
        </w:rPr>
        <w:t>1.2×10</w:t>
      </w:r>
      <w:r>
        <w:rPr>
          <w:rFonts w:eastAsia="华文宋体" w:cs="华文宋体" w:ascii="华文宋体" w:hAnsi="华文宋体"/>
          <w:color w:val="000000"/>
          <w:vertAlign w:val="superscript"/>
        </w:rPr>
        <w:t>5</w:t>
      </w:r>
      <w:r>
        <w:rPr>
          <w:rFonts w:eastAsia="华文宋体" w:cs="华文宋体" w:ascii="华文宋体" w:hAnsi="华文宋体"/>
          <w:color w:val="000000"/>
        </w:rPr>
        <w:t>Pa 17.</w:t>
      </w:r>
      <w:r>
        <w:rPr>
          <w:rFonts w:ascii="华文宋体" w:hAnsi="华文宋体" w:cs="华文宋体" w:eastAsia="华文宋体"/>
          <w:color w:val="000000"/>
        </w:rPr>
        <w:t>（</w:t>
      </w:r>
      <w:r>
        <w:rPr>
          <w:rFonts w:eastAsia="华文宋体" w:cs="华文宋体" w:ascii="华文宋体" w:hAnsi="华文宋体"/>
          <w:color w:val="000000"/>
        </w:rPr>
        <w:t>1</w:t>
      </w:r>
      <w:r>
        <w:rPr>
          <w:rFonts w:ascii="华文宋体" w:hAnsi="华文宋体" w:cs="华文宋体" w:eastAsia="华文宋体"/>
          <w:color w:val="000000"/>
        </w:rPr>
        <w:t>）甲  （</w:t>
      </w:r>
      <w:r>
        <w:rPr>
          <w:rFonts w:eastAsia="华文宋体" w:cs="华文宋体" w:ascii="华文宋体" w:hAnsi="华文宋体"/>
          <w:color w:val="000000"/>
        </w:rPr>
        <w:t>2</w:t>
      </w:r>
      <w:r>
        <w:rPr>
          <w:rFonts w:ascii="华文宋体" w:hAnsi="华文宋体" w:cs="华文宋体" w:eastAsia="华文宋体"/>
          <w:color w:val="000000"/>
        </w:rPr>
        <w:t>）连成平滑曲线（略），变大  （</w:t>
      </w:r>
      <w:r>
        <w:rPr>
          <w:rFonts w:eastAsia="华文宋体" w:cs="华文宋体" w:ascii="华文宋体" w:hAnsi="华文宋体"/>
          <w:color w:val="000000"/>
        </w:rPr>
        <w:t>3</w:t>
      </w:r>
      <w:r>
        <w:rPr>
          <w:rFonts w:ascii="华文宋体" w:hAnsi="华文宋体" w:cs="华文宋体" w:eastAsia="华文宋体"/>
          <w:color w:val="000000"/>
        </w:rPr>
        <w:t>）</w:t>
      </w:r>
      <w:r>
        <w:rPr>
          <w:rFonts w:eastAsia="华文宋体" w:cs="华文宋体" w:ascii="华文宋体" w:hAnsi="华文宋体"/>
          <w:color w:val="000000"/>
        </w:rPr>
        <w:t>0.07A</w:t>
      </w:r>
    </w:p>
    <w:p>
      <w:pPr>
        <w:pStyle w:val="Normal"/>
        <w:jc w:val="left"/>
        <w:rPr>
          <w:rFonts w:ascii="华文宋体" w:hAnsi="华文宋体" w:eastAsia="华文宋体" w:cs="华文宋体"/>
          <w:color w:val="000000"/>
        </w:rPr>
      </w:pPr>
      <w:r>
        <w:rPr>
          <w:rFonts w:eastAsia="华文宋体" w:cs="华文宋体" w:ascii="华文宋体" w:hAnsi="华文宋体"/>
          <w:color w:val="000000"/>
        </w:rPr>
        <w:t>18.</w:t>
      </w:r>
      <w:r>
        <w:rPr>
          <w:rFonts w:ascii="华文宋体" w:hAnsi="华文宋体" w:cs="华文宋体" w:eastAsia="华文宋体"/>
          <w:color w:val="000000"/>
        </w:rPr>
        <w:t>（</w:t>
      </w:r>
      <w:r>
        <w:rPr>
          <w:rFonts w:eastAsia="华文宋体" w:cs="华文宋体" w:ascii="华文宋体" w:hAnsi="华文宋体"/>
          <w:color w:val="000000"/>
        </w:rPr>
        <w:t>1</w:t>
      </w:r>
      <w:r>
        <w:rPr>
          <w:rFonts w:ascii="华文宋体" w:hAnsi="华文宋体" w:cs="华文宋体" w:eastAsia="华文宋体"/>
          <w:color w:val="000000"/>
        </w:rPr>
        <w:t>）</w:t>
      </w:r>
      <w:r>
        <w:rPr>
          <w:rFonts w:eastAsia="华文宋体" w:cs="华文宋体" w:ascii="华文宋体" w:hAnsi="华文宋体"/>
          <w:color w:val="000000"/>
        </w:rPr>
        <w:t xml:space="preserve">0.02s </w:t>
      </w:r>
      <w:r>
        <w:rPr>
          <w:rFonts w:ascii="华文宋体" w:hAnsi="华文宋体" w:cs="华文宋体" w:eastAsia="华文宋体"/>
          <w:color w:val="000000"/>
        </w:rPr>
        <w:t>（</w:t>
      </w:r>
      <w:r>
        <w:rPr>
          <w:rFonts w:eastAsia="华文宋体" w:cs="华文宋体" w:ascii="华文宋体" w:hAnsi="华文宋体"/>
          <w:color w:val="000000"/>
        </w:rPr>
        <w:t>2</w:t>
      </w:r>
      <w:r>
        <w:rPr>
          <w:rFonts w:ascii="华文宋体" w:hAnsi="华文宋体" w:cs="华文宋体" w:eastAsia="华文宋体"/>
          <w:color w:val="000000"/>
        </w:rPr>
        <w:t>）</w:t>
      </w:r>
      <w:r>
        <w:rPr>
          <w:rFonts w:eastAsia="华文宋体" w:cs="华文宋体" w:ascii="华文宋体" w:hAnsi="华文宋体"/>
          <w:color w:val="000000"/>
        </w:rPr>
        <w:t>8.085s</w:t>
      </w:r>
      <w:r>
        <w:rPr>
          <w:rFonts w:ascii="华文宋体" w:hAnsi="华文宋体" w:cs="华文宋体" w:eastAsia="华文宋体"/>
          <w:color w:val="000000"/>
        </w:rPr>
        <w:t>，平衡位置，向左（</w:t>
      </w:r>
      <w:r>
        <w:rPr>
          <w:rFonts w:eastAsia="华文宋体" w:cs="华文宋体" w:ascii="华文宋体" w:hAnsi="华文宋体"/>
          <w:color w:val="000000"/>
        </w:rPr>
        <w:t>3</w:t>
      </w:r>
      <w:r>
        <w:rPr>
          <w:rFonts w:ascii="华文宋体" w:hAnsi="华文宋体" w:cs="华文宋体" w:eastAsia="华文宋体"/>
          <w:color w:val="000000"/>
        </w:rPr>
        <w:t>）增大两摆摆长，同时使周期之差减小。</w:t>
      </w:r>
    </w:p>
    <w:p>
      <w:pPr>
        <w:pStyle w:val="Normal"/>
        <w:jc w:val="left"/>
        <w:rPr/>
      </w:pPr>
      <w:r>
        <w:rPr>
          <w:rFonts w:ascii="华文宋体" w:hAnsi="华文宋体" w:cs="华文宋体" w:eastAsia="华文宋体"/>
          <w:color w:val="000000"/>
        </w:rPr>
        <w:t>提示：此题做法物理学原理方面，有点类似于游标卡尺，由于两摆的周期之差</w:t>
      </w:r>
      <w:r>
        <w:rPr>
          <w:rFonts w:eastAsia="华文宋体" w:cs="华文宋体" w:ascii="华文宋体" w:hAnsi="华文宋体"/>
          <w:color w:val="000000"/>
        </w:rPr>
        <w:t>0.02s</w:t>
      </w:r>
      <w:r>
        <w:rPr>
          <w:rFonts w:ascii="华文宋体" w:hAnsi="华文宋体" w:cs="华文宋体" w:eastAsia="华文宋体"/>
          <w:color w:val="000000"/>
        </w:rPr>
        <w:t>，所以摆动一个周期时间上相差</w:t>
      </w:r>
      <w:r>
        <w:rPr>
          <w:rFonts w:eastAsia="华文宋体" w:cs="华文宋体" w:ascii="华文宋体" w:hAnsi="华文宋体"/>
          <w:color w:val="000000"/>
        </w:rPr>
        <w:t>0.02s</w:t>
      </w:r>
      <w:r>
        <w:rPr>
          <w:rFonts w:ascii="华文宋体" w:hAnsi="华文宋体" w:cs="华文宋体" w:eastAsia="华文宋体"/>
          <w:color w:val="000000"/>
        </w:rPr>
        <w:t>，要使两摆球第一次同时同方向通过某位置，必然两摆球振动的位相是一样的，所以要把</w:t>
      </w:r>
      <w:r>
        <w:rPr>
          <w:rFonts w:eastAsia="华文宋体" w:cs="华文宋体" w:ascii="华文宋体" w:hAnsi="华文宋体"/>
          <w:color w:val="000000"/>
        </w:rPr>
        <w:t>0.165s</w:t>
      </w:r>
      <w:r>
        <w:rPr>
          <w:rFonts w:ascii="华文宋体" w:hAnsi="华文宋体" w:cs="华文宋体" w:eastAsia="华文宋体"/>
          <w:color w:val="000000"/>
        </w:rPr>
        <w:t>在</w:t>
      </w:r>
      <w:r>
        <w:rPr>
          <w:rFonts w:eastAsia="华文宋体" w:cs="华文宋体" w:ascii="华文宋体" w:hAnsi="华文宋体"/>
          <w:color w:val="000000"/>
        </w:rPr>
        <w:t>n</w:t>
      </w:r>
      <w:r>
        <w:rPr>
          <w:rFonts w:ascii="华文宋体" w:hAnsi="华文宋体" w:cs="华文宋体" w:eastAsia="华文宋体"/>
          <w:color w:val="000000"/>
        </w:rPr>
        <w:t>次周期内分配完，则求得</w:t>
      </w:r>
      <w:r>
        <w:rPr>
          <w:rFonts w:eastAsia="华文宋体" w:cs="华文宋体" w:ascii="华文宋体" w:hAnsi="华文宋体"/>
          <w:color w:val="000000"/>
        </w:rPr>
        <w:t>n=8.25</w:t>
      </w:r>
      <w:r>
        <w:rPr>
          <w:rFonts w:ascii="华文宋体" w:hAnsi="华文宋体" w:cs="华文宋体" w:eastAsia="华文宋体"/>
          <w:color w:val="000000"/>
        </w:rPr>
        <w:t>，所以两摆球振动次数为</w:t>
      </w:r>
      <w:r>
        <w:rPr>
          <w:rFonts w:eastAsia="华文宋体" w:cs="华文宋体" w:ascii="华文宋体" w:hAnsi="华文宋体"/>
          <w:color w:val="000000"/>
        </w:rPr>
        <w:t>8.25</w:t>
      </w:r>
      <w:r>
        <w:rPr>
          <w:rFonts w:ascii="华文宋体" w:hAnsi="华文宋体" w:cs="华文宋体" w:eastAsia="华文宋体"/>
          <w:color w:val="000000"/>
        </w:rPr>
        <w:t>，则同时达到左边最高点（因它们都是从右边开始释放）。短摆运动时间为</w:t>
      </w:r>
      <w:r>
        <w:rPr>
          <w:rFonts w:eastAsia="华文宋体" w:cs="华文宋体" w:ascii="华文宋体" w:hAnsi="华文宋体"/>
          <w:color w:val="000000"/>
        </w:rPr>
        <w:t>8.25×0.98s</w:t>
      </w:r>
      <w:r>
        <w:rPr>
          <w:rFonts w:ascii="华文宋体" w:hAnsi="华文宋体" w:cs="华文宋体" w:eastAsia="华文宋体"/>
          <w:color w:val="000000"/>
        </w:rPr>
        <w:t>＝</w:t>
      </w:r>
      <w:r>
        <w:rPr>
          <w:rFonts w:eastAsia="华文宋体" w:cs="华文宋体" w:ascii="华文宋体" w:hAnsi="华文宋体"/>
          <w:color w:val="000000"/>
        </w:rPr>
        <w:t>8.085s.</w:t>
      </w:r>
      <w:r>
        <w:rPr>
          <w:rFonts w:ascii="华文宋体" w:hAnsi="华文宋体" w:cs="华文宋体" w:eastAsia="华文宋体"/>
          <w:color w:val="000000"/>
        </w:rPr>
        <w:t>用公式表示，设长摆运动时间为</w:t>
      </w:r>
      <w:r>
        <w:rPr>
          <w:rFonts w:eastAsia="华文宋体" w:cs="华文宋体" w:ascii="华文宋体" w:hAnsi="华文宋体"/>
          <w:color w:val="000000"/>
        </w:rPr>
        <w:t>t</w:t>
      </w:r>
      <w:r>
        <w:rPr>
          <w:rFonts w:ascii="华文宋体" w:hAnsi="华文宋体" w:cs="华文宋体" w:eastAsia="华文宋体"/>
          <w:color w:val="000000"/>
        </w:rPr>
        <w:t>，则为</w:t>
      </w:r>
      <w:r>
        <w:rPr>
          <w:rFonts w:eastAsia="华文宋体" w:cs="华文宋体" w:ascii="华文宋体" w:hAnsi="华文宋体"/>
          <w:color w:val="000000"/>
        </w:rPr>
        <w:t>ω</w:t>
      </w:r>
      <w:r>
        <w:rPr>
          <w:rFonts w:eastAsia="华文宋体" w:cs="华文宋体" w:ascii="华文宋体" w:hAnsi="华文宋体"/>
          <w:color w:val="000000"/>
          <w:vertAlign w:val="subscript"/>
        </w:rPr>
        <w:t>1</w:t>
      </w:r>
      <w:r>
        <w:rPr>
          <w:rFonts w:eastAsia="华文宋体" w:cs="华文宋体" w:ascii="华文宋体" w:hAnsi="华文宋体"/>
          <w:color w:val="000000"/>
        </w:rPr>
        <w:t>t</w:t>
      </w:r>
      <w:r>
        <w:rPr>
          <w:rFonts w:ascii="华文宋体" w:hAnsi="华文宋体" w:cs="华文宋体" w:eastAsia="华文宋体"/>
          <w:color w:val="000000"/>
        </w:rPr>
        <w:t>＝</w:t>
      </w:r>
      <w:r>
        <w:rPr>
          <w:rFonts w:eastAsia="华文宋体" w:cs="华文宋体" w:ascii="华文宋体" w:hAnsi="华文宋体"/>
          <w:color w:val="000000"/>
        </w:rPr>
        <w:t>ω</w:t>
      </w:r>
      <w:r>
        <w:rPr>
          <w:rFonts w:eastAsia="华文宋体" w:cs="华文宋体" w:ascii="华文宋体" w:hAnsi="华文宋体"/>
          <w:color w:val="000000"/>
          <w:vertAlign w:val="subscript"/>
        </w:rPr>
        <w:t>2</w:t>
      </w:r>
      <w:r>
        <w:rPr>
          <w:rFonts w:eastAsia="华文宋体" w:cs="华文宋体" w:ascii="华文宋体" w:hAnsi="华文宋体"/>
          <w:color w:val="000000"/>
        </w:rPr>
        <w:t>(t</w:t>
      </w:r>
      <w:r>
        <w:rPr>
          <w:rFonts w:ascii="华文宋体" w:hAnsi="华文宋体" w:cs="华文宋体" w:eastAsia="华文宋体"/>
          <w:color w:val="000000"/>
        </w:rPr>
        <w:t>－</w:t>
      </w:r>
      <w:r>
        <w:rPr>
          <w:rFonts w:eastAsia="华文宋体" w:cs="华文宋体" w:ascii="华文宋体" w:hAnsi="华文宋体"/>
          <w:color w:val="000000"/>
        </w:rPr>
        <w:t>Δt)</w:t>
      </w:r>
      <w:r>
        <w:rPr>
          <w:rFonts w:ascii="华文宋体" w:hAnsi="华文宋体" w:cs="华文宋体" w:eastAsia="华文宋体"/>
          <w:color w:val="000000"/>
        </w:rPr>
        <w:t>，代入数据有：</w:t>
      </w:r>
      <w:r>
        <w:rPr>
          <w:rFonts w:eastAsia="华文宋体" w:cs="华文宋体" w:ascii="华文宋体" w:hAnsi="华文宋体"/>
          <w:color w:val="000000"/>
        </w:rPr>
        <w:t>0.02t=0.165</w:t>
      </w:r>
      <w:r>
        <w:rPr>
          <w:rFonts w:ascii="华文宋体" w:hAnsi="华文宋体" w:cs="华文宋体" w:eastAsia="华文宋体"/>
          <w:color w:val="000000"/>
        </w:rPr>
        <w:t>，解得</w:t>
      </w:r>
      <w:r>
        <w:rPr>
          <w:rFonts w:eastAsia="华文宋体" w:cs="华文宋体" w:ascii="华文宋体" w:hAnsi="华文宋体"/>
          <w:color w:val="000000"/>
        </w:rPr>
        <w:t>t=8.25s</w:t>
      </w:r>
      <w:r>
        <w:rPr>
          <w:rFonts w:ascii="华文宋体" w:hAnsi="华文宋体" w:cs="华文宋体" w:eastAsia="华文宋体"/>
          <w:color w:val="000000"/>
        </w:rPr>
        <w:t>，因长摆的周期为</w:t>
      </w:r>
      <w:r>
        <w:rPr>
          <w:rFonts w:eastAsia="华文宋体" w:cs="华文宋体" w:ascii="华文宋体" w:hAnsi="华文宋体"/>
          <w:color w:val="000000"/>
        </w:rPr>
        <w:t>1s</w:t>
      </w:r>
      <w:r>
        <w:rPr>
          <w:rFonts w:ascii="华文宋体" w:hAnsi="华文宋体" w:cs="华文宋体" w:eastAsia="华文宋体"/>
          <w:color w:val="000000"/>
        </w:rPr>
        <w:t>，故长摆的振动次数也为</w:t>
      </w:r>
      <w:r>
        <w:rPr>
          <w:rFonts w:eastAsia="华文宋体" w:cs="华文宋体" w:ascii="华文宋体" w:hAnsi="华文宋体"/>
          <w:color w:val="000000"/>
        </w:rPr>
        <w:t>8.25</w:t>
      </w:r>
      <w:r>
        <w:rPr>
          <w:rFonts w:ascii="华文宋体" w:hAnsi="华文宋体" w:cs="华文宋体" w:eastAsia="华文宋体"/>
          <w:color w:val="000000"/>
        </w:rPr>
        <w:t>，此时位置为平衡位置且向左运动，短摆运动时间为</w:t>
      </w:r>
      <w:r>
        <w:rPr>
          <w:rFonts w:eastAsia="华文宋体" w:cs="华文宋体" w:ascii="华文宋体" w:hAnsi="华文宋体"/>
          <w:color w:val="000000"/>
        </w:rPr>
        <w:t>8.25</w:t>
      </w:r>
      <w:r>
        <w:rPr>
          <w:rFonts w:ascii="华文宋体" w:hAnsi="华文宋体" w:cs="华文宋体" w:eastAsia="华文宋体"/>
          <w:color w:val="000000"/>
        </w:rPr>
        <w:t>－</w:t>
      </w:r>
      <w:r>
        <w:rPr>
          <w:rFonts w:eastAsia="华文宋体" w:cs="华文宋体" w:ascii="华文宋体" w:hAnsi="华文宋体"/>
          <w:color w:val="000000"/>
        </w:rPr>
        <w:t>0.165=8.085s</w:t>
      </w:r>
      <w:r>
        <w:rPr>
          <w:rFonts w:ascii="华文宋体" w:hAnsi="华文宋体" w:cs="华文宋体" w:eastAsia="华文宋体"/>
          <w:color w:val="000000"/>
        </w:rPr>
        <w:t>，</w:t>
      </w:r>
    </w:p>
    <w:p>
      <w:pPr>
        <w:pStyle w:val="Normal"/>
        <w:jc w:val="left"/>
        <w:rPr>
          <w:rFonts w:ascii="华文宋体" w:hAnsi="华文宋体" w:eastAsia="华文宋体" w:cs="华文宋体"/>
          <w:color w:val="000000"/>
        </w:rPr>
      </w:pPr>
      <w:r>
        <w:rPr>
          <w:rFonts w:ascii="华文宋体" w:hAnsi="华文宋体" w:cs="华文宋体" w:eastAsia="华文宋体"/>
          <w:b/>
          <w:color w:val="000000"/>
        </w:rPr>
        <w:t>四．（</w:t>
      </w:r>
      <w:r>
        <w:rPr>
          <w:rFonts w:eastAsia="华文宋体" w:cs="华文宋体" w:ascii="华文宋体" w:hAnsi="华文宋体"/>
          <w:b/>
          <w:color w:val="000000"/>
        </w:rPr>
        <w:t>60</w:t>
      </w:r>
      <w:r>
        <w:rPr>
          <w:rFonts w:ascii="华文宋体" w:hAnsi="华文宋体" w:cs="华文宋体" w:eastAsia="华文宋体"/>
          <w:b/>
          <w:color w:val="000000"/>
        </w:rPr>
        <w:t>分）计算题．</w:t>
      </w:r>
      <w:r>
        <w:rPr>
          <w:rFonts w:ascii="华文宋体" w:hAnsi="华文宋体" w:cs="华文宋体" w:eastAsia="华文宋体"/>
          <w:color w:val="000000"/>
        </w:rPr>
        <w:t xml:space="preserve"> </w:t>
      </w:r>
      <w:r>
        <w:rPr>
          <w:rFonts w:eastAsia="华文宋体" w:cs="华文宋体" w:ascii="华文宋体" w:hAnsi="华文宋体"/>
          <w:color w:val="000000"/>
        </w:rPr>
        <w:t>19A.</w:t>
      </w:r>
      <w:r>
        <w:rPr>
          <w:rFonts w:ascii="华文宋体" w:hAnsi="华文宋体" w:cs="华文宋体" w:eastAsia="华文宋体"/>
          <w:color w:val="000000"/>
        </w:rPr>
        <w:t>解：（</w:t>
      </w:r>
      <w:r>
        <w:rPr>
          <w:rFonts w:eastAsia="华文宋体" w:cs="华文宋体" w:ascii="华文宋体" w:hAnsi="华文宋体"/>
          <w:color w:val="000000"/>
        </w:rPr>
        <w:t>1</w:t>
      </w:r>
      <w:r>
        <w:rPr>
          <w:rFonts w:ascii="华文宋体" w:hAnsi="华文宋体" w:cs="华文宋体" w:eastAsia="华文宋体"/>
          <w:color w:val="000000"/>
        </w:rPr>
        <w:t>）由理想气体的状态方程有：</w:t>
      </w:r>
      <w:r>
        <w:rPr>
          <w:rFonts w:eastAsia="华文宋体" w:cs="华文宋体" w:ascii="华文宋体" w:hAnsi="华文宋体"/>
          <w:color w:val="000000"/>
        </w:rPr>
        <w:t>p</w:t>
      </w:r>
      <w:r>
        <w:rPr>
          <w:rFonts w:eastAsia="华文宋体" w:cs="华文宋体" w:ascii="华文宋体" w:hAnsi="华文宋体"/>
          <w:color w:val="000000"/>
          <w:vertAlign w:val="subscript"/>
        </w:rPr>
        <w:t>1</w:t>
      </w:r>
      <w:r>
        <w:rPr>
          <w:rFonts w:eastAsia="华文宋体" w:cs="华文宋体" w:ascii="华文宋体" w:hAnsi="华文宋体"/>
          <w:color w:val="000000"/>
        </w:rPr>
        <w:t>=p</w:t>
      </w:r>
      <w:r>
        <w:rPr>
          <w:rFonts w:eastAsia="华文宋体" w:cs="华文宋体" w:ascii="华文宋体" w:hAnsi="华文宋体"/>
          <w:color w:val="000000"/>
          <w:vertAlign w:val="subscript"/>
        </w:rPr>
        <w:t>0</w:t>
      </w:r>
      <w:r>
        <w:rPr>
          <w:rFonts w:eastAsia="华文宋体" w:cs="华文宋体" w:ascii="华文宋体" w:hAnsi="华文宋体"/>
          <w:color w:val="000000"/>
        </w:rPr>
        <w:t>=1.65×10</w:t>
      </w:r>
      <w:r>
        <w:rPr>
          <w:rFonts w:eastAsia="华文宋体" w:cs="华文宋体" w:ascii="华文宋体" w:hAnsi="华文宋体"/>
          <w:color w:val="000000"/>
          <w:vertAlign w:val="superscript"/>
        </w:rPr>
        <w:t>5</w:t>
      </w:r>
      <w:r>
        <w:rPr>
          <w:rFonts w:eastAsia="华文宋体" w:cs="华文宋体" w:ascii="华文宋体" w:hAnsi="华文宋体"/>
          <w:color w:val="000000"/>
        </w:rPr>
        <w:t>Pa</w:t>
      </w:r>
      <w:r>
        <w:rPr>
          <w:rFonts w:ascii="华文宋体" w:hAnsi="华文宋体" w:cs="华文宋体" w:eastAsia="华文宋体"/>
          <w:color w:val="000000"/>
        </w:rPr>
        <w:t>（</w:t>
      </w:r>
      <w:r>
        <w:rPr>
          <w:rFonts w:eastAsia="华文宋体" w:cs="华文宋体" w:ascii="华文宋体" w:hAnsi="华文宋体"/>
          <w:color w:val="000000"/>
        </w:rPr>
        <w:t>2</w:t>
      </w:r>
      <w:r>
        <w:rPr>
          <w:rFonts w:ascii="华文宋体" w:hAnsi="华文宋体" w:cs="华文宋体" w:eastAsia="华文宋体"/>
          <w:color w:val="000000"/>
        </w:rPr>
        <w:t>）由玻意耳定律有</w:t>
      </w:r>
      <w:r>
        <w:rPr>
          <w:rFonts w:eastAsia="华文宋体" w:cs="华文宋体" w:ascii="华文宋体" w:hAnsi="华文宋体"/>
          <w:color w:val="000000"/>
        </w:rPr>
        <w:t>p</w:t>
      </w:r>
      <w:r>
        <w:rPr>
          <w:rFonts w:eastAsia="华文宋体" w:cs="华文宋体" w:ascii="华文宋体" w:hAnsi="华文宋体"/>
          <w:color w:val="000000"/>
          <w:vertAlign w:val="subscript"/>
        </w:rPr>
        <w:t>2</w:t>
      </w:r>
      <w:r>
        <w:rPr>
          <w:rFonts w:eastAsia="华文宋体" w:cs="华文宋体" w:ascii="华文宋体" w:hAnsi="华文宋体"/>
          <w:color w:val="000000"/>
        </w:rPr>
        <w:t>==1.1×10</w:t>
      </w:r>
      <w:r>
        <w:rPr>
          <w:rFonts w:eastAsia="华文宋体" w:cs="华文宋体" w:ascii="华文宋体" w:hAnsi="华文宋体"/>
          <w:color w:val="000000"/>
          <w:vertAlign w:val="superscript"/>
        </w:rPr>
        <w:t>5</w:t>
      </w:r>
      <w:r>
        <w:rPr>
          <w:rFonts w:eastAsia="华文宋体" w:cs="华文宋体" w:ascii="华文宋体" w:hAnsi="华文宋体"/>
          <w:color w:val="000000"/>
        </w:rPr>
        <w:t>Pa 19B.</w:t>
      </w:r>
      <w:r>
        <w:rPr>
          <w:rFonts w:ascii="华文宋体" w:hAnsi="华文宋体" w:cs="华文宋体" w:eastAsia="华文宋体"/>
          <w:color w:val="000000"/>
        </w:rPr>
        <w:t>解：（</w:t>
      </w:r>
      <w:r>
        <w:rPr>
          <w:rFonts w:eastAsia="华文宋体" w:cs="华文宋体" w:ascii="华文宋体" w:hAnsi="华文宋体"/>
          <w:color w:val="000000"/>
        </w:rPr>
        <w:t>1</w:t>
      </w:r>
      <w:r>
        <w:rPr>
          <w:rFonts w:ascii="华文宋体" w:hAnsi="华文宋体" w:cs="华文宋体" w:eastAsia="华文宋体"/>
          <w:color w:val="000000"/>
        </w:rPr>
        <w:t>）考虑状态变化前后压强不变，由状态方程有：</w:t>
      </w:r>
      <w:r>
        <w:rPr>
          <w:rFonts w:eastAsia="华文宋体" w:cs="华文宋体" w:ascii="华文宋体" w:hAnsi="华文宋体"/>
          <w:color w:val="000000"/>
        </w:rPr>
        <w:t>V</w:t>
      </w:r>
      <w:r>
        <w:rPr>
          <w:rFonts w:eastAsia="华文宋体" w:cs="华文宋体" w:ascii="华文宋体" w:hAnsi="华文宋体"/>
          <w:color w:val="000000"/>
          <w:vertAlign w:val="subscript"/>
        </w:rPr>
        <w:t>1</w:t>
      </w:r>
      <w:r>
        <w:rPr>
          <w:rFonts w:eastAsia="华文宋体" w:cs="华文宋体" w:ascii="华文宋体" w:hAnsi="华文宋体"/>
          <w:color w:val="000000"/>
        </w:rPr>
        <w:t>=V</w:t>
      </w:r>
      <w:r>
        <w:rPr>
          <w:rFonts w:eastAsia="华文宋体" w:cs="华文宋体" w:ascii="华文宋体" w:hAnsi="华文宋体"/>
          <w:color w:val="000000"/>
          <w:vertAlign w:val="subscript"/>
        </w:rPr>
        <w:t>0</w:t>
      </w:r>
      <w:r>
        <w:rPr>
          <w:rFonts w:eastAsia="华文宋体" w:cs="华文宋体" w:ascii="华文宋体" w:hAnsi="华文宋体"/>
          <w:color w:val="000000"/>
        </w:rPr>
        <w:t>=3.2×10</w:t>
      </w:r>
      <w:r>
        <w:rPr>
          <w:rFonts w:ascii="华文宋体" w:hAnsi="华文宋体" w:cs="华文宋体" w:eastAsia="华文宋体"/>
          <w:color w:val="000000"/>
          <w:vertAlign w:val="superscript"/>
        </w:rPr>
        <w:t>－</w:t>
      </w:r>
      <w:r>
        <w:rPr>
          <w:rFonts w:eastAsia="华文宋体" w:cs="华文宋体" w:ascii="华文宋体" w:hAnsi="华文宋体"/>
          <w:color w:val="000000"/>
          <w:vertAlign w:val="superscript"/>
        </w:rPr>
        <w:t>3</w:t>
      </w:r>
      <w:r>
        <w:rPr>
          <w:rFonts w:eastAsia="华文宋体" w:cs="华文宋体" w:ascii="华文宋体" w:hAnsi="华文宋体"/>
          <w:color w:val="000000"/>
        </w:rPr>
        <w:t>m</w:t>
      </w:r>
      <w:r>
        <w:rPr>
          <w:rFonts w:eastAsia="华文宋体" w:cs="华文宋体" w:ascii="华文宋体" w:hAnsi="华文宋体"/>
          <w:color w:val="000000"/>
          <w:vertAlign w:val="superscript"/>
        </w:rPr>
        <w:t>3</w:t>
      </w:r>
      <w:r>
        <w:rPr>
          <w:rFonts w:ascii="华文宋体" w:hAnsi="华文宋体" w:cs="华文宋体" w:eastAsia="华文宋体"/>
          <w:color w:val="000000"/>
        </w:rPr>
        <w:t>（</w:t>
      </w:r>
      <w:r>
        <w:rPr>
          <w:rFonts w:eastAsia="华文宋体" w:cs="华文宋体" w:ascii="华文宋体" w:hAnsi="华文宋体"/>
          <w:color w:val="000000"/>
        </w:rPr>
        <w:t>2</w:t>
      </w:r>
      <w:r>
        <w:rPr>
          <w:rFonts w:ascii="华文宋体" w:hAnsi="华文宋体" w:cs="华文宋体" w:eastAsia="华文宋体"/>
          <w:color w:val="000000"/>
        </w:rPr>
        <w:t>）由玻意耳定律有：</w:t>
      </w:r>
      <w:r>
        <w:rPr>
          <w:rFonts w:eastAsia="华文宋体" w:cs="华文宋体" w:ascii="华文宋体" w:hAnsi="华文宋体"/>
          <w:color w:val="000000"/>
        </w:rPr>
        <w:t>V</w:t>
      </w:r>
      <w:r>
        <w:rPr>
          <w:rFonts w:eastAsia="华文宋体" w:cs="华文宋体" w:ascii="华文宋体" w:hAnsi="华文宋体"/>
          <w:color w:val="000000"/>
          <w:vertAlign w:val="subscript"/>
        </w:rPr>
        <w:t>2</w:t>
      </w:r>
      <w:r>
        <w:rPr>
          <w:rFonts w:eastAsia="华文宋体" w:cs="华文宋体" w:ascii="华文宋体" w:hAnsi="华文宋体"/>
          <w:color w:val="000000"/>
        </w:rPr>
        <w:t>==4×10</w:t>
      </w:r>
      <w:r>
        <w:rPr>
          <w:rFonts w:ascii="华文宋体" w:hAnsi="华文宋体" w:cs="华文宋体" w:eastAsia="华文宋体"/>
          <w:color w:val="000000"/>
          <w:vertAlign w:val="superscript"/>
        </w:rPr>
        <w:t>－</w:t>
      </w:r>
      <w:r>
        <w:rPr>
          <w:rFonts w:eastAsia="华文宋体" w:cs="华文宋体" w:ascii="华文宋体" w:hAnsi="华文宋体"/>
          <w:color w:val="000000"/>
          <w:vertAlign w:val="superscript"/>
        </w:rPr>
        <w:t>3</w:t>
      </w:r>
      <w:r>
        <w:rPr>
          <w:rFonts w:eastAsia="华文宋体" w:cs="华文宋体" w:ascii="华文宋体" w:hAnsi="华文宋体"/>
          <w:color w:val="000000"/>
        </w:rPr>
        <w:t>m</w:t>
      </w:r>
      <w:r>
        <w:rPr>
          <w:rFonts w:eastAsia="华文宋体" w:cs="华文宋体" w:ascii="华文宋体" w:hAnsi="华文宋体"/>
          <w:color w:val="000000"/>
          <w:vertAlign w:val="superscript"/>
        </w:rPr>
        <w:t>3</w:t>
      </w:r>
      <w:r>
        <w:rPr>
          <w:rFonts w:eastAsia="华文宋体" w:cs="华文宋体" w:ascii="华文宋体" w:hAnsi="华文宋体"/>
          <w:color w:val="000000"/>
        </w:rPr>
        <w:t>20.</w:t>
      </w:r>
      <w:r>
        <w:rPr>
          <w:rFonts w:ascii="华文宋体" w:hAnsi="华文宋体" w:cs="华文宋体" w:eastAsia="华文宋体"/>
          <w:color w:val="000000"/>
        </w:rPr>
        <w:t>解：不合理，理由是：如按以上计算，则质点完成位移为：</w:t>
      </w:r>
      <w:r>
        <w:rPr>
          <w:rFonts w:eastAsia="华文宋体" w:cs="华文宋体" w:ascii="华文宋体" w:hAnsi="华文宋体"/>
          <w:color w:val="000000"/>
        </w:rPr>
        <w:t>+=278m≠218m</w:t>
      </w:r>
      <w:r>
        <w:rPr>
          <w:rFonts w:ascii="华文宋体" w:hAnsi="华文宋体" w:cs="华文宋体" w:eastAsia="华文宋体"/>
          <w:color w:val="000000"/>
        </w:rPr>
        <w:t>。所以以上做法不对，而且说明最大速度一定比</w:t>
      </w:r>
      <w:r>
        <w:rPr>
          <w:rFonts w:eastAsia="华文宋体" w:cs="华文宋体" w:ascii="华文宋体" w:hAnsi="华文宋体"/>
          <w:color w:val="000000"/>
        </w:rPr>
        <w:t>40m/s</w:t>
      </w:r>
      <w:r>
        <w:rPr>
          <w:rFonts w:ascii="华文宋体" w:hAnsi="华文宋体" w:cs="华文宋体" w:eastAsia="华文宋体"/>
          <w:color w:val="000000"/>
        </w:rPr>
        <w:t>要小。正确结果：设在直道上最大速度为</w:t>
      </w:r>
      <w:r>
        <w:rPr>
          <w:rFonts w:eastAsia="华文宋体" w:cs="华文宋体" w:ascii="华文宋体" w:hAnsi="华文宋体"/>
          <w:color w:val="000000"/>
        </w:rPr>
        <w:t>v</w:t>
      </w:r>
      <w:r>
        <w:rPr>
          <w:rFonts w:ascii="华文宋体" w:hAnsi="华文宋体" w:cs="华文宋体" w:eastAsia="华文宋体"/>
          <w:color w:val="000000"/>
        </w:rPr>
        <w:t>，则有</w:t>
      </w:r>
      <w:r>
        <w:rPr>
          <w:rFonts w:eastAsia="华文宋体" w:cs="华文宋体" w:ascii="华文宋体" w:hAnsi="华文宋体"/>
          <w:color w:val="000000"/>
        </w:rPr>
        <w:t>s=+</w:t>
      </w:r>
    </w:p>
    <w:p>
      <w:pPr>
        <w:pStyle w:val="Normal"/>
        <w:jc w:val="left"/>
        <w:rPr/>
      </w:pPr>
      <w:r>
        <w:rPr>
          <w:rFonts w:ascii="华文宋体" w:hAnsi="华文宋体" w:cs="华文宋体" w:eastAsia="华文宋体"/>
          <w:color w:val="000000"/>
        </w:rPr>
        <w:t>代入数据并求解得：</w:t>
      </w:r>
      <w:r>
        <w:rPr>
          <w:rFonts w:eastAsia="华文宋体" w:cs="华文宋体" w:ascii="华文宋体" w:hAnsi="华文宋体"/>
          <w:color w:val="000000"/>
        </w:rPr>
        <w:t>v=36m/s</w:t>
      </w:r>
      <w:r>
        <w:rPr>
          <w:rFonts w:ascii="华文宋体" w:hAnsi="华文宋体" w:cs="华文宋体" w:eastAsia="华文宋体"/>
          <w:color w:val="000000"/>
        </w:rPr>
        <w:t>则加速时间</w:t>
      </w:r>
      <w:r>
        <w:rPr>
          <w:rFonts w:eastAsia="华文宋体" w:cs="华文宋体" w:ascii="华文宋体" w:hAnsi="华文宋体"/>
          <w:color w:val="000000"/>
        </w:rPr>
        <w:t>t1==9s</w:t>
      </w:r>
      <w:r>
        <w:rPr>
          <w:rFonts w:ascii="华文宋体" w:hAnsi="华文宋体" w:cs="华文宋体" w:eastAsia="华文宋体"/>
          <w:color w:val="000000"/>
        </w:rPr>
        <w:t>，减速时间</w:t>
      </w:r>
      <w:r>
        <w:rPr>
          <w:rFonts w:eastAsia="华文宋体" w:cs="华文宋体" w:ascii="华文宋体" w:hAnsi="华文宋体"/>
          <w:color w:val="000000"/>
        </w:rPr>
        <w:t>t2==2s</w:t>
      </w:r>
      <w:r>
        <w:rPr>
          <w:rFonts w:ascii="华文宋体" w:hAnsi="华文宋体" w:cs="华文宋体" w:eastAsia="华文宋体"/>
          <w:color w:val="000000"/>
        </w:rPr>
        <w:t xml:space="preserve">最短时间为 </w:t>
      </w:r>
      <w:r>
        <w:rPr>
          <w:rFonts w:eastAsia="华文宋体" w:cs="华文宋体" w:ascii="华文宋体" w:hAnsi="华文宋体"/>
          <w:color w:val="000000"/>
        </w:rPr>
        <w:t>t= t1 + t2=11s</w:t>
      </w:r>
    </w:p>
    <w:p>
      <w:pPr>
        <w:pStyle w:val="Normal"/>
        <w:jc w:val="left"/>
        <w:rPr>
          <w:rFonts w:ascii="华文宋体" w:hAnsi="华文宋体" w:eastAsia="华文宋体" w:cs="华文宋体"/>
          <w:color w:val="000000"/>
        </w:rPr>
      </w:pPr>
      <w:r>
        <w:rPr>
          <w:rFonts w:eastAsia="华文宋体" w:cs="华文宋体" w:ascii="华文宋体" w:hAnsi="华文宋体"/>
          <w:color w:val="000000"/>
        </w:rPr>
        <w:t>21.</w:t>
      </w:r>
      <w:r>
        <w:rPr>
          <w:rFonts w:ascii="华文宋体" w:hAnsi="华文宋体" w:cs="华文宋体" w:eastAsia="华文宋体"/>
          <w:color w:val="000000"/>
        </w:rPr>
        <w:t>解：对全过程应用动量定理有：</w:t>
      </w:r>
      <w:r>
        <w:rPr>
          <w:rFonts w:eastAsia="华文宋体" w:cs="华文宋体" w:ascii="华文宋体" w:hAnsi="华文宋体"/>
          <w:color w:val="000000"/>
        </w:rPr>
        <w:t>Fcosθt1=μ(mgcosθ+Fsinθ)t1+mgsinθ(t1+t2)+μmgcosθt2</w:t>
      </w:r>
    </w:p>
    <w:p>
      <w:pPr>
        <w:pStyle w:val="Normal"/>
        <w:jc w:val="left"/>
        <w:rPr>
          <w:rFonts w:ascii="华文宋体" w:hAnsi="华文宋体" w:eastAsia="华文宋体" w:cs="华文宋体"/>
          <w:color w:val="000000"/>
        </w:rPr>
      </w:pPr>
      <w:r>
        <w:rPr>
          <w:rFonts w:ascii="华文宋体" w:hAnsi="华文宋体" w:cs="华文宋体" w:eastAsia="华文宋体"/>
          <w:color w:val="000000"/>
        </w:rPr>
        <w:t>代入数据解得</w:t>
      </w:r>
      <w:r>
        <w:rPr>
          <w:rFonts w:eastAsia="华文宋体" w:cs="华文宋体" w:ascii="华文宋体" w:hAnsi="华文宋体"/>
          <w:color w:val="000000"/>
        </w:rPr>
        <w:t>μ</w:t>
      </w:r>
      <w:r>
        <w:rPr>
          <w:rFonts w:ascii="华文宋体" w:hAnsi="华文宋体" w:cs="华文宋体" w:eastAsia="华文宋体"/>
          <w:color w:val="000000"/>
        </w:rPr>
        <w:t>＝</w:t>
      </w:r>
      <w:r>
        <w:rPr>
          <w:rFonts w:eastAsia="华文宋体" w:cs="华文宋体" w:ascii="华文宋体" w:hAnsi="华文宋体"/>
          <w:color w:val="000000"/>
        </w:rPr>
        <w:t>0.25</w:t>
      </w:r>
      <w:r>
        <w:rPr>
          <w:rFonts w:ascii="华文宋体" w:hAnsi="华文宋体" w:cs="华文宋体" w:eastAsia="华文宋体"/>
          <w:color w:val="000000"/>
        </w:rPr>
        <w:t>又考虑第二个过程，则由牛顿定律有</w:t>
      </w:r>
      <w:r>
        <w:rPr>
          <w:rFonts w:eastAsia="华文宋体" w:cs="华文宋体" w:ascii="华文宋体" w:hAnsi="华文宋体"/>
          <w:color w:val="000000"/>
        </w:rPr>
        <w:t>a2=gsinθ+μgcosθ=8m/s2</w:t>
      </w:r>
    </w:p>
    <w:p>
      <w:pPr>
        <w:pStyle w:val="Normal"/>
        <w:jc w:val="left"/>
        <w:rPr>
          <w:rFonts w:ascii="华文宋体" w:hAnsi="华文宋体" w:eastAsia="华文宋体" w:cs="华文宋体"/>
          <w:color w:val="000000"/>
        </w:rPr>
      </w:pPr>
      <w:r>
        <w:rPr>
          <w:rFonts w:ascii="华文宋体" w:hAnsi="华文宋体" w:cs="华文宋体" w:eastAsia="华文宋体"/>
          <w:color w:val="000000"/>
        </w:rPr>
        <w:t>第二过程的初速度为</w:t>
      </w:r>
      <w:r>
        <w:rPr>
          <w:rFonts w:eastAsia="华文宋体" w:cs="华文宋体" w:ascii="华文宋体" w:hAnsi="华文宋体"/>
          <w:color w:val="000000"/>
        </w:rPr>
        <w:t>v=a2t2=10m/s</w:t>
      </w:r>
      <w:r>
        <w:rPr>
          <w:rFonts w:ascii="华文宋体" w:hAnsi="华文宋体" w:cs="华文宋体" w:eastAsia="华文宋体"/>
          <w:color w:val="000000"/>
        </w:rPr>
        <w:t>总位移为</w:t>
      </w:r>
      <w:r>
        <w:rPr>
          <w:rFonts w:eastAsia="华文宋体" w:cs="华文宋体" w:ascii="华文宋体" w:hAnsi="华文宋体"/>
          <w:color w:val="000000"/>
        </w:rPr>
        <w:t>s=(t1+t2)=16.25s.</w:t>
      </w:r>
    </w:p>
    <w:p>
      <w:pPr>
        <w:pStyle w:val="Normal"/>
        <w:jc w:val="left"/>
        <w:rPr/>
      </w:pPr>
      <w:r>
        <w:rPr>
          <w:rFonts w:eastAsia="华文宋体" w:cs="华文宋体" w:ascii="华文宋体" w:hAnsi="华文宋体"/>
          <w:color w:val="000000"/>
        </w:rPr>
        <w:t xml:space="preserve"> </w:t>
      </w:r>
      <w:r>
        <w:rPr>
          <w:rFonts w:eastAsia="华文宋体" w:cs="华文宋体" w:ascii="华文宋体" w:hAnsi="华文宋体"/>
          <w:color w:val="000000"/>
        </w:rPr>
        <w:t>22.</w:t>
      </w:r>
      <w:r>
        <w:rPr>
          <w:rFonts w:ascii="华文宋体" w:hAnsi="华文宋体" w:cs="华文宋体" w:eastAsia="华文宋体"/>
          <w:color w:val="000000"/>
        </w:rPr>
        <w:t>解：（</w:t>
      </w:r>
      <w:r>
        <w:rPr>
          <w:rFonts w:eastAsia="华文宋体" w:cs="华文宋体" w:ascii="华文宋体" w:hAnsi="华文宋体"/>
          <w:color w:val="000000"/>
        </w:rPr>
        <w:t>1</w:t>
      </w:r>
      <w:r>
        <w:rPr>
          <w:rFonts w:ascii="华文宋体" w:hAnsi="华文宋体" w:cs="华文宋体" w:eastAsia="华文宋体"/>
          <w:color w:val="000000"/>
        </w:rPr>
        <w:t>）下落阶段匀速进入，则有</w:t>
      </w:r>
      <w:r>
        <w:rPr>
          <w:rFonts w:eastAsia="华文宋体" w:cs="华文宋体" w:ascii="华文宋体" w:hAnsi="华文宋体"/>
          <w:color w:val="000000"/>
        </w:rPr>
        <w:t>mg=f+</w:t>
      </w:r>
      <w:r>
        <w:rPr>
          <w:rFonts w:ascii="华文宋体" w:hAnsi="华文宋体" w:cs="华文宋体" w:eastAsia="华文宋体"/>
          <w:color w:val="000000"/>
        </w:rPr>
        <w:t>，解得</w:t>
      </w:r>
      <w:r>
        <w:rPr>
          <w:rFonts w:eastAsia="华文宋体" w:cs="华文宋体" w:ascii="华文宋体" w:hAnsi="华文宋体"/>
          <w:color w:val="000000"/>
        </w:rPr>
        <w:t>v2=</w:t>
      </w:r>
      <w:r>
        <w:rPr>
          <w:rFonts w:ascii="华文宋体" w:hAnsi="华文宋体" w:cs="华文宋体" w:eastAsia="华文宋体"/>
          <w:color w:val="000000"/>
        </w:rPr>
        <w:t>（</w:t>
      </w:r>
      <w:r>
        <w:rPr>
          <w:rFonts w:eastAsia="华文宋体" w:cs="华文宋体" w:ascii="华文宋体" w:hAnsi="华文宋体"/>
          <w:color w:val="000000"/>
        </w:rPr>
        <w:t>2</w:t>
      </w:r>
      <w:r>
        <w:rPr>
          <w:rFonts w:ascii="华文宋体" w:hAnsi="华文宋体" w:cs="华文宋体" w:eastAsia="华文宋体"/>
          <w:color w:val="000000"/>
        </w:rPr>
        <w:t>）由动能定理知，离开磁场的上升阶段：</w:t>
      </w:r>
      <w:r>
        <w:rPr>
          <w:rFonts w:eastAsia="华文宋体" w:cs="华文宋体" w:ascii="华文宋体" w:hAnsi="华文宋体"/>
          <w:color w:val="000000"/>
        </w:rPr>
        <w:t xml:space="preserve">(mg+f)h=mv12 </w:t>
      </w:r>
      <w:r>
        <w:rPr>
          <w:rFonts w:ascii="华文宋体" w:hAnsi="华文宋体" w:cs="华文宋体" w:eastAsia="华文宋体"/>
          <w:color w:val="000000"/>
        </w:rPr>
        <w:t>，下落阶段：</w:t>
      </w:r>
      <w:r>
        <w:rPr>
          <w:rFonts w:eastAsia="华文宋体" w:cs="华文宋体" w:ascii="华文宋体" w:hAnsi="华文宋体"/>
          <w:color w:val="000000"/>
        </w:rPr>
        <w:t>(mg</w:t>
      </w:r>
      <w:r>
        <w:rPr>
          <w:rFonts w:ascii="华文宋体" w:hAnsi="华文宋体" w:cs="华文宋体" w:eastAsia="华文宋体"/>
          <w:color w:val="000000"/>
        </w:rPr>
        <w:t>－</w:t>
      </w:r>
      <w:r>
        <w:rPr>
          <w:rFonts w:eastAsia="华文宋体" w:cs="华文宋体" w:ascii="华文宋体" w:hAnsi="华文宋体"/>
          <w:color w:val="000000"/>
        </w:rPr>
        <w:t>f)h=mv22</w:t>
      </w:r>
    </w:p>
    <w:p>
      <w:pPr>
        <w:pStyle w:val="Normal"/>
        <w:jc w:val="left"/>
        <w:rPr/>
      </w:pPr>
      <w:r>
        <w:rPr>
          <w:rFonts w:ascii="华文宋体" w:hAnsi="华文宋体" w:cs="华文宋体" w:eastAsia="华文宋体"/>
          <w:color w:val="000000"/>
        </w:rPr>
        <w:t>由以上两式及第（</w:t>
      </w:r>
      <w:r>
        <w:rPr>
          <w:rFonts w:eastAsia="华文宋体" w:cs="华文宋体" w:ascii="华文宋体" w:hAnsi="华文宋体"/>
          <w:color w:val="000000"/>
        </w:rPr>
        <w:t>1</w:t>
      </w:r>
      <w:r>
        <w:rPr>
          <w:rFonts w:ascii="华文宋体" w:hAnsi="华文宋体" w:cs="华文宋体" w:eastAsia="华文宋体"/>
          <w:color w:val="000000"/>
        </w:rPr>
        <w:t>）问结果得：</w:t>
      </w:r>
      <w:r>
        <w:rPr>
          <w:rFonts w:eastAsia="华文宋体" w:cs="华文宋体" w:ascii="华文宋体" w:hAnsi="华文宋体"/>
          <w:color w:val="000000"/>
        </w:rPr>
        <w:t>v1=</w:t>
      </w:r>
      <w:r>
        <w:rPr>
          <w:rFonts w:ascii="华文宋体" w:hAnsi="华文宋体" w:cs="华文宋体" w:eastAsia="华文宋体"/>
          <w:color w:val="000000"/>
        </w:rPr>
        <w:t>（</w:t>
      </w:r>
      <w:r>
        <w:rPr>
          <w:rFonts w:eastAsia="华文宋体" w:cs="华文宋体" w:ascii="华文宋体" w:hAnsi="华文宋体"/>
          <w:color w:val="000000"/>
        </w:rPr>
        <w:t>3</w:t>
      </w:r>
      <w:r>
        <w:rPr>
          <w:rFonts w:ascii="华文宋体" w:hAnsi="华文宋体" w:cs="华文宋体" w:eastAsia="华文宋体"/>
          <w:color w:val="000000"/>
        </w:rPr>
        <w:t>）分析线框在穿越磁场的过程，设刚进入磁场时速度为</w:t>
      </w:r>
      <w:r>
        <w:rPr>
          <w:rFonts w:eastAsia="华文宋体" w:cs="华文宋体" w:ascii="华文宋体" w:hAnsi="华文宋体"/>
          <w:color w:val="000000"/>
        </w:rPr>
        <w:t>v0</w:t>
      </w:r>
      <w:r>
        <w:rPr>
          <w:rFonts w:ascii="华文宋体" w:hAnsi="华文宋体" w:cs="华文宋体" w:eastAsia="华文宋体"/>
          <w:color w:val="000000"/>
        </w:rPr>
        <w:t>，由功能关系有：</w:t>
      </w:r>
      <w:r>
        <w:rPr>
          <w:rFonts w:eastAsia="华文宋体" w:cs="华文宋体" w:ascii="华文宋体" w:hAnsi="华文宋体"/>
          <w:color w:val="000000"/>
        </w:rPr>
        <w:t xml:space="preserve">mv02 </w:t>
      </w:r>
      <w:r>
        <w:rPr>
          <w:rFonts w:ascii="华文宋体" w:hAnsi="华文宋体" w:cs="华文宋体" w:eastAsia="华文宋体"/>
          <w:color w:val="000000"/>
        </w:rPr>
        <w:t>－</w:t>
      </w:r>
      <w:r>
        <w:rPr>
          <w:rFonts w:eastAsia="华文宋体" w:cs="华文宋体" w:ascii="华文宋体" w:hAnsi="华文宋体"/>
          <w:color w:val="000000"/>
        </w:rPr>
        <w:t xml:space="preserve">mv12 </w:t>
      </w:r>
      <w:r>
        <w:rPr>
          <w:rFonts w:ascii="华文宋体" w:hAnsi="华文宋体" w:cs="华文宋体" w:eastAsia="华文宋体"/>
          <w:color w:val="000000"/>
        </w:rPr>
        <w:t>＝</w:t>
      </w:r>
      <w:r>
        <w:rPr>
          <w:rFonts w:eastAsia="华文宋体" w:cs="华文宋体" w:ascii="华文宋体" w:hAnsi="华文宋体"/>
          <w:color w:val="000000"/>
        </w:rPr>
        <w:t>(mg+f)(a+b)+Q</w:t>
      </w:r>
      <w:r>
        <w:rPr>
          <w:rFonts w:ascii="华文宋体" w:hAnsi="华文宋体" w:cs="华文宋体" w:eastAsia="华文宋体"/>
          <w:color w:val="000000"/>
        </w:rPr>
        <w:t>由题设知</w:t>
      </w:r>
      <w:r>
        <w:rPr>
          <w:rFonts w:eastAsia="华文宋体" w:cs="华文宋体" w:ascii="华文宋体" w:hAnsi="华文宋体"/>
          <w:color w:val="000000"/>
        </w:rPr>
        <w:t>v0=2v1</w:t>
      </w:r>
      <w:r>
        <w:rPr>
          <w:rFonts w:ascii="华文宋体" w:hAnsi="华文宋体" w:cs="华文宋体" w:eastAsia="华文宋体"/>
          <w:color w:val="000000"/>
        </w:rPr>
        <w:t>解得：</w:t>
      </w:r>
      <w:r>
        <w:rPr>
          <w:rFonts w:eastAsia="华文宋体" w:cs="华文宋体" w:ascii="华文宋体" w:hAnsi="华文宋体"/>
          <w:color w:val="000000"/>
        </w:rPr>
        <w:t>Q=(mg+f)( (mg</w:t>
      </w:r>
      <w:r>
        <w:rPr>
          <w:rFonts w:ascii="华文宋体" w:hAnsi="华文宋体" w:cs="华文宋体" w:eastAsia="华文宋体"/>
          <w:color w:val="000000"/>
        </w:rPr>
        <w:t>－</w:t>
      </w:r>
      <w:r>
        <w:rPr>
          <w:rFonts w:eastAsia="华文宋体" w:cs="华文宋体" w:ascii="华文宋体" w:hAnsi="华文宋体"/>
          <w:color w:val="000000"/>
        </w:rPr>
        <w:t>f)</w:t>
      </w:r>
      <w:r>
        <w:rPr>
          <w:rFonts w:ascii="华文宋体" w:hAnsi="华文宋体" w:cs="华文宋体" w:eastAsia="华文宋体"/>
          <w:color w:val="000000"/>
        </w:rPr>
        <w:t>－</w:t>
      </w:r>
      <w:r>
        <w:rPr>
          <w:rFonts w:eastAsia="华文宋体" w:cs="华文宋体" w:ascii="华文宋体" w:hAnsi="华文宋体"/>
          <w:color w:val="000000"/>
        </w:rPr>
        <w:t>a</w:t>
      </w:r>
      <w:r>
        <w:rPr>
          <w:rFonts w:ascii="华文宋体" w:hAnsi="华文宋体" w:cs="华文宋体" w:eastAsia="华文宋体"/>
          <w:color w:val="000000"/>
        </w:rPr>
        <w:t>－</w:t>
      </w:r>
      <w:r>
        <w:rPr>
          <w:rFonts w:eastAsia="华文宋体" w:cs="华文宋体" w:ascii="华文宋体" w:hAnsi="华文宋体"/>
          <w:color w:val="000000"/>
        </w:rPr>
        <w:t>b)</w:t>
      </w:r>
    </w:p>
    <w:p>
      <w:pPr>
        <w:pStyle w:val="Normal"/>
        <w:jc w:val="left"/>
        <w:rPr>
          <w:rFonts w:ascii="华文宋体" w:hAnsi="华文宋体" w:eastAsia="华文宋体" w:cs="华文宋体"/>
          <w:color w:val="000000"/>
        </w:rPr>
      </w:pPr>
      <w:r>
        <w:rPr>
          <w:rFonts w:eastAsia="华文宋体" w:cs="华文宋体" w:ascii="华文宋体" w:hAnsi="华文宋体"/>
          <w:color w:val="000000"/>
        </w:rPr>
        <w:t>23.</w:t>
      </w:r>
      <w:r>
        <w:rPr>
          <w:rFonts w:ascii="华文宋体" w:hAnsi="华文宋体" w:cs="华文宋体" w:eastAsia="华文宋体"/>
          <w:color w:val="000000"/>
        </w:rPr>
        <w:t>解：（</w:t>
      </w:r>
      <w:r>
        <w:rPr>
          <w:rFonts w:eastAsia="华文宋体" w:cs="华文宋体" w:ascii="华文宋体" w:hAnsi="华文宋体"/>
          <w:color w:val="000000"/>
        </w:rPr>
        <w:t>1</w:t>
      </w:r>
      <w:r>
        <w:rPr>
          <w:rFonts w:ascii="华文宋体" w:hAnsi="华文宋体" w:cs="华文宋体" w:eastAsia="华文宋体"/>
          <w:color w:val="000000"/>
        </w:rPr>
        <w:t>）</w:t>
      </w:r>
      <w:r>
        <w:rPr>
          <w:rFonts w:eastAsia="华文宋体" w:cs="华文宋体" w:ascii="华文宋体" w:hAnsi="华文宋体"/>
          <w:color w:val="000000"/>
        </w:rPr>
        <w:t>M=qE0lsinθ</w:t>
      </w:r>
      <w:r>
        <w:rPr>
          <w:rFonts w:ascii="华文宋体" w:hAnsi="华文宋体" w:cs="华文宋体" w:eastAsia="华文宋体"/>
          <w:color w:val="000000"/>
        </w:rPr>
        <w:t>（</w:t>
      </w:r>
      <w:r>
        <w:rPr>
          <w:rFonts w:eastAsia="华文宋体" w:cs="华文宋体" w:ascii="华文宋体" w:hAnsi="华文宋体"/>
          <w:color w:val="000000"/>
        </w:rPr>
        <w:t>2</w:t>
      </w:r>
      <w:r>
        <w:rPr>
          <w:rFonts w:ascii="华文宋体" w:hAnsi="华文宋体" w:cs="华文宋体" w:eastAsia="华文宋体"/>
          <w:color w:val="000000"/>
        </w:rPr>
        <w:t>）</w:t>
      </w:r>
      <w:r>
        <w:rPr>
          <w:rFonts w:eastAsia="华文宋体" w:cs="华文宋体" w:ascii="华文宋体" w:hAnsi="华文宋体"/>
          <w:color w:val="000000"/>
        </w:rPr>
        <w:t>W=qE0l(1</w:t>
      </w:r>
      <w:r>
        <w:rPr>
          <w:rFonts w:ascii="华文宋体" w:hAnsi="华文宋体" w:cs="华文宋体" w:eastAsia="华文宋体"/>
          <w:color w:val="000000"/>
        </w:rPr>
        <w:t>－</w:t>
      </w:r>
      <w:r>
        <w:rPr>
          <w:rFonts w:eastAsia="华文宋体" w:cs="华文宋体" w:ascii="华文宋体" w:hAnsi="华文宋体"/>
          <w:color w:val="000000"/>
        </w:rPr>
        <w:t>cosθ)</w:t>
      </w:r>
      <w:r>
        <w:rPr>
          <w:rFonts w:ascii="华文宋体" w:hAnsi="华文宋体" w:cs="华文宋体" w:eastAsia="华文宋体"/>
          <w:color w:val="000000"/>
        </w:rPr>
        <w:t>（</w:t>
      </w:r>
      <w:r>
        <w:rPr>
          <w:rFonts w:eastAsia="华文宋体" w:cs="华文宋体" w:ascii="华文宋体" w:hAnsi="华文宋体"/>
          <w:color w:val="000000"/>
        </w:rPr>
        <w:t>3</w:t>
      </w:r>
      <w:r>
        <w:rPr>
          <w:rFonts w:ascii="华文宋体" w:hAnsi="华文宋体" w:cs="华文宋体" w:eastAsia="华文宋体"/>
          <w:color w:val="000000"/>
        </w:rPr>
        <w:t>）只有当电极矩方向与场强共线时，此时无力矩，系统才可能力矩平衡，此时电极矩与场强夹角为</w:t>
      </w:r>
      <w:r>
        <w:rPr>
          <w:rFonts w:eastAsia="华文宋体" w:cs="华文宋体" w:ascii="华文宋体" w:hAnsi="华文宋体"/>
          <w:color w:val="000000"/>
        </w:rPr>
        <w:t>0</w:t>
      </w:r>
      <w:r>
        <w:rPr>
          <w:rFonts w:ascii="华文宋体" w:hAnsi="华文宋体" w:cs="华文宋体" w:eastAsia="华文宋体"/>
          <w:color w:val="000000"/>
        </w:rPr>
        <w:t>或</w:t>
      </w:r>
      <w:r>
        <w:rPr>
          <w:rFonts w:eastAsia="华文宋体" w:cs="华文宋体" w:ascii="华文宋体" w:hAnsi="华文宋体"/>
          <w:color w:val="000000"/>
        </w:rPr>
        <w:t>180°</w:t>
      </w:r>
      <w:r>
        <w:rPr>
          <w:rFonts w:ascii="华文宋体" w:hAnsi="华文宋体" w:cs="华文宋体" w:eastAsia="华文宋体"/>
          <w:color w:val="000000"/>
        </w:rPr>
        <w:t>。当夹角为</w:t>
      </w:r>
      <w:r>
        <w:rPr>
          <w:rFonts w:eastAsia="华文宋体" w:cs="华文宋体" w:ascii="华文宋体" w:hAnsi="华文宋体"/>
          <w:color w:val="000000"/>
        </w:rPr>
        <w:t>0</w:t>
      </w:r>
      <w:r>
        <w:rPr>
          <w:rFonts w:ascii="华文宋体" w:hAnsi="华文宋体" w:cs="华文宋体" w:eastAsia="华文宋体"/>
          <w:color w:val="000000"/>
        </w:rPr>
        <w:t>时，要组成此系统，电场力做功为</w:t>
      </w:r>
      <w:r>
        <w:rPr>
          <w:rFonts w:eastAsia="华文宋体" w:cs="华文宋体" w:ascii="华文宋体" w:hAnsi="华文宋体"/>
          <w:color w:val="000000"/>
        </w:rPr>
        <w:t>qEl</w:t>
      </w:r>
      <w:r>
        <w:rPr>
          <w:rFonts w:ascii="华文宋体" w:hAnsi="华文宋体" w:cs="华文宋体" w:eastAsia="华文宋体"/>
          <w:color w:val="000000"/>
        </w:rPr>
        <w:t>，所以系统电势能为－</w:t>
      </w:r>
      <w:r>
        <w:rPr>
          <w:rFonts w:eastAsia="华文宋体" w:cs="华文宋体" w:ascii="华文宋体" w:hAnsi="华文宋体"/>
          <w:color w:val="000000"/>
        </w:rPr>
        <w:t>qEl</w:t>
      </w:r>
      <w:r>
        <w:rPr>
          <w:rFonts w:ascii="华文宋体" w:hAnsi="华文宋体" w:cs="华文宋体" w:eastAsia="华文宋体"/>
          <w:color w:val="000000"/>
        </w:rPr>
        <w:t>当夹角为</w:t>
      </w:r>
      <w:r>
        <w:rPr>
          <w:rFonts w:eastAsia="华文宋体" w:cs="华文宋体" w:ascii="华文宋体" w:hAnsi="华文宋体"/>
          <w:color w:val="000000"/>
        </w:rPr>
        <w:t>180°</w:t>
      </w:r>
      <w:r>
        <w:rPr>
          <w:rFonts w:ascii="华文宋体" w:hAnsi="华文宋体" w:cs="华文宋体" w:eastAsia="华文宋体"/>
          <w:color w:val="000000"/>
        </w:rPr>
        <w:t>时，要组成系统，需克服电场力做功</w:t>
      </w:r>
      <w:r>
        <w:rPr>
          <w:rFonts w:eastAsia="华文宋体" w:cs="华文宋体" w:ascii="华文宋体" w:hAnsi="华文宋体"/>
          <w:color w:val="000000"/>
        </w:rPr>
        <w:t>qEl</w:t>
      </w:r>
      <w:r>
        <w:rPr>
          <w:rFonts w:ascii="华文宋体" w:hAnsi="华文宋体" w:cs="华文宋体" w:eastAsia="华文宋体"/>
          <w:color w:val="000000"/>
        </w:rPr>
        <w:t>，所以系统电势能为</w:t>
      </w:r>
      <w:r>
        <w:rPr>
          <w:rFonts w:eastAsia="华文宋体" w:cs="华文宋体" w:ascii="华文宋体" w:hAnsi="华文宋体"/>
          <w:color w:val="000000"/>
        </w:rPr>
        <w:t>qEl</w:t>
      </w:r>
    </w:p>
    <w:p>
      <w:pPr>
        <w:pStyle w:val="Normal"/>
        <w:rPr>
          <w:rFonts w:ascii="华文宋体" w:hAnsi="华文宋体" w:eastAsia="华文宋体" w:cs="华文宋体"/>
          <w:color w:val="000000"/>
        </w:rPr>
      </w:pPr>
      <w:r>
        <w:rPr>
          <w:rFonts w:ascii="华文宋体" w:hAnsi="华文宋体" w:cs="华文宋体" w:eastAsia="华文宋体"/>
          <w:color w:val="000000"/>
        </w:rPr>
        <w:t>（</w:t>
      </w:r>
      <w:r>
        <w:rPr>
          <w:rFonts w:eastAsia="华文宋体" w:cs="华文宋体" w:ascii="华文宋体" w:hAnsi="华文宋体"/>
          <w:color w:val="000000"/>
        </w:rPr>
        <w:t>3</w:t>
      </w:r>
      <w:r>
        <w:rPr>
          <w:rFonts w:ascii="华文宋体" w:hAnsi="华文宋体" w:cs="华文宋体" w:eastAsia="华文宋体"/>
          <w:color w:val="000000"/>
        </w:rPr>
        <w:t>）中间的正负电荷对</w:t>
      </w:r>
      <w:r>
        <w:rPr>
          <w:rFonts w:eastAsia="华文宋体" w:cs="华文宋体" w:ascii="华文宋体" w:hAnsi="华文宋体"/>
          <w:color w:val="000000"/>
        </w:rPr>
        <w:t>+q0</w:t>
      </w:r>
      <w:r>
        <w:rPr>
          <w:rFonts w:ascii="华文宋体" w:hAnsi="华文宋体" w:cs="华文宋体" w:eastAsia="华文宋体"/>
          <w:color w:val="000000"/>
        </w:rPr>
        <w:t>的影响相互抵消，所以电场力大小为：</w:t>
      </w:r>
      <w:r>
        <w:rPr>
          <w:rFonts w:eastAsia="华文宋体" w:cs="华文宋体" w:ascii="华文宋体" w:hAnsi="华文宋体"/>
          <w:color w:val="000000"/>
        </w:rPr>
        <w:t>F=q0E0</w:t>
      </w:r>
      <w:r>
        <w:rPr>
          <w:rFonts w:ascii="华文宋体" w:hAnsi="华文宋体" w:cs="华文宋体" w:eastAsia="华文宋体"/>
          <w:color w:val="000000"/>
        </w:rPr>
        <w:t>－</w: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sectPr>
      <w:headerReference w:type="default" r:id="rId36"/>
      <w:headerReference w:type="first" r:id="rId37"/>
      <w:footerReference w:type="default" r:id="rId38"/>
      <w:footerReference w:type="first" r:id="rId39"/>
      <w:type w:val="nextPage"/>
      <w:pgSz w:w="11906" w:h="16838"/>
      <w:pgMar w:left="1800" w:right="1800" w:gutter="0" w:header="851" w:top="1440" w:footer="992" w:bottom="1440"/>
      <w:pgNumType w:start="0" w:fmt="decimal"/>
      <w:formProt w:val="false"/>
      <w:titlePg/>
      <w:textDirection w:val="lrTb"/>
      <w:docGrid w:type="lines" w:linePitch="349" w:charSpace="20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altName w:val="Arial Unicode MS"/>
    <w:charset w:val="86"/>
    <w:family w:val="auto"/>
    <w:pitch w:val="variable"/>
  </w:font>
  <w:font w:name="Calibri">
    <w:charset w:val="00"/>
    <w:family w:val="swiss"/>
    <w:pitch w:val="variable"/>
  </w:font>
  <w:font w:name="Wingdings">
    <w:charset w:val="02"/>
    <w:family w:val="auto"/>
    <w:pitch w:val="variable"/>
  </w:font>
  <w:font w:name="宋体">
    <w:altName w:val="SimSun"/>
    <w:charset w:val="86"/>
    <w:family w:val="auto"/>
    <w:pitch w:val="variable"/>
  </w:font>
  <w:font w:name="ˎ̥">
    <w:altName w:val="Times New Roman"/>
    <w:charset w:val="00"/>
    <w:family w:val="roman"/>
    <w:pitch w:val="default"/>
  </w:font>
  <w:font w:name="Cambria">
    <w:charset w:val="00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  <w:font w:name="黑体">
    <w:altName w:val="SimHei"/>
    <w:charset w:val="86"/>
    <w:family w:val="modern"/>
    <w:pitch w:val="default"/>
  </w:font>
  <w:font w:name="华文宋体">
    <w:charset w:val="86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教育资源分享店铺  网址：</w:t>
    </w:r>
    <w:r>
      <w:rPr/>
      <w:t xml:space="preserve">https://shop175591889.taobao.com   </w:t>
    </w:r>
    <w:r>
      <w:rPr/>
      <w:t>微信号：</w:t>
    </w:r>
    <w:r>
      <w:rPr/>
      <w:t>kingcsa333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"/>
      <w:lvlJc w:val="left"/>
      <w:pPr>
        <w:tabs>
          <w:tab w:val="num" w:pos="873"/>
        </w:tabs>
        <w:ind w:left="873" w:hanging="453"/>
      </w:pPr>
      <w:rPr>
        <w:rFonts w:ascii="Wingdings" w:hAnsi="Wingdings" w:cs="Wingdings" w:hint="default"/>
        <w:sz w:val="21"/>
        <w:szCs w:val="21"/>
      </w:rPr>
    </w:lvl>
    <w:lvl w:ilvl="1">
      <w:start w:val="1"/>
      <w:numFmt w:val="bullet"/>
      <w:lvlText w:val=""/>
      <w:lvlJc w:val="left"/>
      <w:pPr>
        <w:tabs>
          <w:tab w:val="num" w:pos="873"/>
        </w:tabs>
        <w:ind w:left="873" w:hanging="453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color w:val="000000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18"/>
        <w:sz w:val="18"/>
        <w:spacing w:val="0"/>
        <w:i w:val="false"/>
        <w:shadow w:val="false"/>
        <w:u w:val="none"/>
        <w:b/>
        <w:szCs w:val="18"/>
        <w:iCs w:val="false"/>
        <w:bCs w:val="false"/>
        <w:em w:val="none"/>
        <w:vanish w:val="false"/>
        <w:rFonts w:ascii="Arial" w:hAnsi="Arial" w:eastAsia="黑体;SimHei"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sz w:val="21"/>
        <w:rFonts w:ascii="Arial" w:hAnsi="Arial" w:eastAsia="黑体;SimHei" w:cs="Arial"/>
      </w:r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等线;Arial Unicode MS" w:hAnsi="等线;Arial Unicode MS" w:eastAsia="等线;Arial Unicode MS" w:cs="Times New Roman"/>
      <w:color w:val="auto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widowControl/>
      <w:numPr>
        <w:ilvl w:val="0"/>
        <w:numId w:val="1"/>
      </w:numPr>
      <w:spacing w:before="240" w:after="60"/>
      <w:jc w:val="left"/>
      <w:outlineLvl w:val="0"/>
    </w:pPr>
    <w:rPr>
      <w:rFonts w:ascii="Arial" w:hAnsi="Arial" w:eastAsia="宋体;SimSun" w:cs="Arial"/>
      <w:b/>
      <w:kern w:val="2"/>
      <w:sz w:val="28"/>
      <w:szCs w:val="20"/>
      <w:lang w:eastAsia="en-US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tabs>
        <w:tab w:val="clear" w:pos="420"/>
        <w:tab w:val="left" w:pos="576" w:leader="none"/>
      </w:tabs>
      <w:spacing w:lineRule="auto" w:line="415" w:before="260" w:after="260"/>
      <w:ind w:left="576" w:hanging="576"/>
      <w:outlineLvl w:val="1"/>
    </w:pPr>
    <w:rPr>
      <w:rFonts w:ascii="Arial" w:hAnsi="Arial" w:eastAsia="黑体;SimHei" w:cs="宋体;SimSun"/>
      <w:b/>
      <w:color w:val="FF6600"/>
      <w:kern w:val="0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tabs>
        <w:tab w:val="clear" w:pos="420"/>
        <w:tab w:val="left" w:pos="720" w:leader="none"/>
      </w:tabs>
      <w:spacing w:lineRule="auto" w:line="415" w:before="260" w:after="260"/>
      <w:ind w:left="720" w:hanging="720"/>
      <w:outlineLvl w:val="2"/>
    </w:pPr>
    <w:rPr>
      <w:rFonts w:ascii="Calibri" w:hAnsi="Calibri" w:eastAsia="宋体;SimSun" w:cs="宋体;SimSun"/>
      <w:b/>
      <w:color w:val="FF6600"/>
      <w:kern w:val="0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tabs>
        <w:tab w:val="clear" w:pos="420"/>
        <w:tab w:val="left" w:pos="864" w:leader="none"/>
      </w:tabs>
      <w:spacing w:lineRule="auto" w:line="374" w:before="280" w:after="290"/>
      <w:ind w:left="864" w:hanging="864"/>
      <w:outlineLvl w:val="3"/>
    </w:pPr>
    <w:rPr>
      <w:rFonts w:ascii="Arial" w:hAnsi="Arial" w:eastAsia="黑体;SimHei" w:cs="宋体;SimSun"/>
      <w:b/>
      <w:color w:val="FF6600"/>
      <w:kern w:val="0"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tabs>
        <w:tab w:val="clear" w:pos="420"/>
        <w:tab w:val="left" w:pos="1008" w:leader="none"/>
      </w:tabs>
      <w:spacing w:lineRule="auto" w:line="374" w:before="280" w:after="290"/>
      <w:ind w:left="1008" w:hanging="1008"/>
      <w:outlineLvl w:val="4"/>
    </w:pPr>
    <w:rPr>
      <w:rFonts w:ascii="Calibri" w:hAnsi="Calibri" w:eastAsia="宋体;SimSun" w:cs="宋体;SimSun"/>
      <w:b/>
      <w:color w:val="FF6600"/>
      <w:kern w:val="0"/>
      <w:sz w:val="28"/>
      <w:szCs w:val="28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tabs>
        <w:tab w:val="clear" w:pos="420"/>
        <w:tab w:val="left" w:pos="1152" w:leader="none"/>
      </w:tabs>
      <w:spacing w:lineRule="auto" w:line="319" w:before="240" w:after="64"/>
      <w:ind w:left="1152" w:hanging="1152"/>
      <w:outlineLvl w:val="5"/>
    </w:pPr>
    <w:rPr>
      <w:rFonts w:ascii="Arial" w:hAnsi="Arial" w:eastAsia="黑体;SimHei" w:cs="宋体;SimSun"/>
      <w:b/>
      <w:color w:val="FF6600"/>
      <w:kern w:val="0"/>
      <w:sz w:val="24"/>
      <w:szCs w:val="21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tabs>
        <w:tab w:val="clear" w:pos="420"/>
        <w:tab w:val="left" w:pos="1296" w:leader="none"/>
      </w:tabs>
      <w:spacing w:lineRule="auto" w:line="319" w:before="240" w:after="64"/>
      <w:ind w:left="1296" w:hanging="1296"/>
      <w:outlineLvl w:val="6"/>
    </w:pPr>
    <w:rPr>
      <w:rFonts w:ascii="Calibri" w:hAnsi="Calibri" w:eastAsia="宋体;SimSun" w:cs="宋体;SimSun"/>
      <w:b/>
      <w:color w:val="FF6600"/>
      <w:kern w:val="0"/>
      <w:sz w:val="24"/>
      <w:szCs w:val="21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tabs>
        <w:tab w:val="clear" w:pos="420"/>
        <w:tab w:val="left" w:pos="1440" w:leader="none"/>
      </w:tabs>
      <w:spacing w:lineRule="auto" w:line="319" w:before="240" w:after="64"/>
      <w:ind w:left="1440" w:hanging="1440"/>
      <w:outlineLvl w:val="7"/>
    </w:pPr>
    <w:rPr>
      <w:rFonts w:ascii="Arial" w:hAnsi="Arial" w:eastAsia="黑体;SimHei" w:cs="宋体;SimSun"/>
      <w:bCs/>
      <w:color w:val="FF6600"/>
      <w:kern w:val="0"/>
      <w:sz w:val="24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tabs>
        <w:tab w:val="clear" w:pos="420"/>
        <w:tab w:val="left" w:pos="1584" w:leader="none"/>
      </w:tabs>
      <w:spacing w:lineRule="auto" w:line="319" w:before="240" w:after="64"/>
      <w:ind w:left="1584" w:hanging="1584"/>
      <w:outlineLvl w:val="8"/>
    </w:pPr>
    <w:rPr>
      <w:rFonts w:ascii="Arial" w:hAnsi="Arial" w:eastAsia="黑体;SimHei" w:cs="宋体;SimSun"/>
      <w:bCs/>
      <w:color w:val="FF6600"/>
      <w:kern w:val="0"/>
      <w:szCs w:val="21"/>
    </w:rPr>
  </w:style>
  <w:style w:type="character" w:styleId="WW8Num1z0">
    <w:name w:val="WW8Num1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Wingdings" w:hAnsi="Wingdings" w:cs="Wingdings"/>
      <w:sz w:val="21"/>
      <w:szCs w:val="21"/>
    </w:rPr>
  </w:style>
  <w:style w:type="character" w:styleId="WW8Num5z1">
    <w:name w:val="WW8Num5z1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WW8Num7z0">
    <w:name w:val="WW8Num7z0"/>
    <w:qFormat/>
    <w:rPr>
      <w:rFonts w:cs="Times New Roman"/>
    </w:rPr>
  </w:style>
  <w:style w:type="character" w:styleId="WW8Num7z1">
    <w:name w:val="WW8Num7z1"/>
    <w:qFormat/>
    <w:rPr>
      <w:rFonts w:cs="Times New Roman"/>
    </w:rPr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>
      <w:color w:val="000000"/>
    </w:rPr>
  </w:style>
  <w:style w:type="character" w:styleId="WW8Num11z1">
    <w:name w:val="WW8Num11z1"/>
    <w:qFormat/>
    <w:rPr/>
  </w:style>
  <w:style w:type="character" w:styleId="WW8Num11z2">
    <w:name w:val="WW8Num11z2"/>
    <w:qFormat/>
    <w:rPr>
      <w:rFonts w:ascii="Arial" w:hAnsi="Arial" w:eastAsia="黑体;SimHei" w:cs="Times New Roman"/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spacing w:val="0"/>
      <w:position w:val="0"/>
      <w:sz w:val="18"/>
      <w:sz w:val="18"/>
      <w:szCs w:val="18"/>
      <w:u w:val="none"/>
      <w:vertAlign w:val="baseline"/>
      <w:em w:val="none"/>
    </w:rPr>
  </w:style>
  <w:style w:type="character" w:styleId="WW8Num11z3">
    <w:name w:val="WW8Num11z3"/>
    <w:qFormat/>
    <w:rPr>
      <w:rFonts w:ascii="Arial" w:hAnsi="Arial" w:eastAsia="黑体;SimHei" w:cs="Arial"/>
      <w:sz w:val="21"/>
    </w:rPr>
  </w:style>
  <w:style w:type="character" w:styleId="WW8Num12z0">
    <w:name w:val="WW8Num12z0"/>
    <w:qFormat/>
    <w:rPr/>
  </w:style>
  <w:style w:type="character" w:styleId="Style5">
    <w:name w:val="默认段落字体"/>
    <w:qFormat/>
    <w:rPr/>
  </w:style>
  <w:style w:type="character" w:styleId="Char">
    <w:name w:val="页眉 Char"/>
    <w:qFormat/>
    <w:rPr>
      <w:sz w:val="18"/>
      <w:szCs w:val="18"/>
    </w:rPr>
  </w:style>
  <w:style w:type="character" w:styleId="Char1">
    <w:name w:val="页脚 Char"/>
    <w:qFormat/>
    <w:rPr>
      <w:sz w:val="18"/>
      <w:szCs w:val="18"/>
    </w:rPr>
  </w:style>
  <w:style w:type="character" w:styleId="Char2">
    <w:name w:val="批注框文本 Char"/>
    <w:qFormat/>
    <w:rPr>
      <w:sz w:val="18"/>
      <w:szCs w:val="18"/>
    </w:rPr>
  </w:style>
  <w:style w:type="character" w:styleId="1Char">
    <w:name w:val="标题 1 Char"/>
    <w:qFormat/>
    <w:rPr>
      <w:rFonts w:ascii="Arial" w:hAnsi="Arial" w:eastAsia="宋体;SimSun" w:cs="Arial"/>
      <w:b/>
      <w:kern w:val="2"/>
      <w:sz w:val="28"/>
      <w:lang w:eastAsia="en-US"/>
    </w:rPr>
  </w:style>
  <w:style w:type="character" w:styleId="2Char">
    <w:name w:val="标题 2 Char"/>
    <w:qFormat/>
    <w:rPr>
      <w:rFonts w:ascii="Arial" w:hAnsi="Arial" w:eastAsia="黑体;SimHei" w:cs="宋体;SimSun"/>
      <w:b/>
      <w:color w:val="FF6600"/>
      <w:sz w:val="32"/>
      <w:szCs w:val="32"/>
    </w:rPr>
  </w:style>
  <w:style w:type="character" w:styleId="3Char">
    <w:name w:val="标题 3 Char"/>
    <w:qFormat/>
    <w:rPr>
      <w:rFonts w:ascii="Calibri" w:hAnsi="Calibri" w:eastAsia="宋体;SimSun" w:cs="宋体;SimSun"/>
      <w:b/>
      <w:color w:val="FF6600"/>
      <w:sz w:val="32"/>
      <w:szCs w:val="32"/>
    </w:rPr>
  </w:style>
  <w:style w:type="character" w:styleId="4Char">
    <w:name w:val="标题 4 Char"/>
    <w:qFormat/>
    <w:rPr>
      <w:rFonts w:ascii="Arial" w:hAnsi="Arial" w:eastAsia="黑体;SimHei" w:cs="宋体;SimSun"/>
      <w:b/>
      <w:color w:val="FF6600"/>
      <w:sz w:val="28"/>
      <w:szCs w:val="28"/>
    </w:rPr>
  </w:style>
  <w:style w:type="character" w:styleId="5Char">
    <w:name w:val="标题 5 Char"/>
    <w:qFormat/>
    <w:rPr>
      <w:rFonts w:ascii="Calibri" w:hAnsi="Calibri" w:eastAsia="宋体;SimSun" w:cs="宋体;SimSun"/>
      <w:b/>
      <w:color w:val="FF6600"/>
      <w:sz w:val="28"/>
      <w:szCs w:val="28"/>
    </w:rPr>
  </w:style>
  <w:style w:type="character" w:styleId="6Char">
    <w:name w:val="标题 6 Char"/>
    <w:qFormat/>
    <w:rPr>
      <w:rFonts w:ascii="Arial" w:hAnsi="Arial" w:eastAsia="黑体;SimHei" w:cs="宋体;SimSun"/>
      <w:b/>
      <w:color w:val="FF6600"/>
      <w:sz w:val="24"/>
      <w:szCs w:val="21"/>
    </w:rPr>
  </w:style>
  <w:style w:type="character" w:styleId="7Char">
    <w:name w:val="标题 7 Char"/>
    <w:qFormat/>
    <w:rPr>
      <w:rFonts w:ascii="Calibri" w:hAnsi="Calibri" w:eastAsia="宋体;SimSun" w:cs="宋体;SimSun"/>
      <w:b/>
      <w:color w:val="FF6600"/>
      <w:sz w:val="24"/>
      <w:szCs w:val="21"/>
    </w:rPr>
  </w:style>
  <w:style w:type="character" w:styleId="8Char">
    <w:name w:val="标题 8 Char"/>
    <w:qFormat/>
    <w:rPr>
      <w:rFonts w:ascii="Arial" w:hAnsi="Arial" w:eastAsia="黑体;SimHei" w:cs="宋体;SimSun"/>
      <w:bCs/>
      <w:color w:val="FF6600"/>
      <w:sz w:val="24"/>
      <w:szCs w:val="21"/>
    </w:rPr>
  </w:style>
  <w:style w:type="character" w:styleId="9Char">
    <w:name w:val="标题 9 Char"/>
    <w:qFormat/>
    <w:rPr>
      <w:rFonts w:ascii="Arial" w:hAnsi="Arial" w:eastAsia="黑体;SimHei" w:cs="宋体;SimSun"/>
      <w:bCs/>
      <w:color w:val="FF6600"/>
      <w:sz w:val="21"/>
      <w:szCs w:val="21"/>
    </w:rPr>
  </w:style>
  <w:style w:type="character" w:styleId="InternetLink">
    <w:name w:val="Hyperlink"/>
    <w:rPr>
      <w:color w:val="0000FF"/>
      <w:u w:val="single"/>
    </w:rPr>
  </w:style>
  <w:style w:type="character" w:styleId="PageNumber">
    <w:name w:val="Page Number"/>
    <w:basedOn w:val="Style5"/>
    <w:rPr/>
  </w:style>
  <w:style w:type="character" w:styleId="CharCharChar">
    <w:name w:val=" Char Char Char"/>
    <w:qFormat/>
    <w:rPr>
      <w:rFonts w:eastAsia="宋体;SimSun"/>
      <w:kern w:val="2"/>
      <w:sz w:val="18"/>
      <w:szCs w:val="18"/>
      <w:lang w:val="en-US" w:eastAsia="zh-CN" w:bidi="ar-SA"/>
    </w:rPr>
  </w:style>
  <w:style w:type="character" w:styleId="CharChar1">
    <w:name w:val=" Char Char1"/>
    <w:qFormat/>
    <w:rPr>
      <w:rFonts w:eastAsia="宋体;SimSun"/>
      <w:kern w:val="2"/>
      <w:sz w:val="18"/>
      <w:szCs w:val="18"/>
      <w:lang w:val="en-US" w:eastAsia="zh-CN" w:bidi="ar-SA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 w:val="false"/>
      <w:iCs w:val="false"/>
      <w:color w:val="CC0000"/>
    </w:rPr>
  </w:style>
  <w:style w:type="character" w:styleId="HTMLChar">
    <w:name w:val="HTML 预设格式 Char"/>
    <w:qFormat/>
    <w:rPr>
      <w:rFonts w:ascii="Arial" w:hAnsi="Arial" w:eastAsia="宋体;SimSun" w:cs="Arial"/>
      <w:sz w:val="21"/>
      <w:szCs w:val="21"/>
    </w:rPr>
  </w:style>
  <w:style w:type="character" w:styleId="VisitedInternetLink">
    <w:name w:val="FollowedHyperlink"/>
    <w:rPr>
      <w:color w:val="800080"/>
      <w:u w:val="single"/>
    </w:rPr>
  </w:style>
  <w:style w:type="character" w:styleId="CharChar">
    <w:name w:val=" Char Char"/>
    <w:qFormat/>
    <w:rPr>
      <w:kern w:val="2"/>
      <w:sz w:val="18"/>
      <w:szCs w:val="18"/>
    </w:rPr>
  </w:style>
  <w:style w:type="character" w:styleId="Char3">
    <w:name w:val="正文文本缩进 Char"/>
    <w:qFormat/>
    <w:rPr>
      <w:rFonts w:ascii="Calibri" w:hAnsi="Calibri" w:eastAsia="宋体;SimSun" w:cs="Calibri"/>
      <w:kern w:val="2"/>
      <w:sz w:val="21"/>
      <w:szCs w:val="22"/>
    </w:rPr>
  </w:style>
  <w:style w:type="character" w:styleId="Char4">
    <w:name w:val="纯文本 Char"/>
    <w:qFormat/>
    <w:rPr>
      <w:rFonts w:ascii="宋体;SimSun" w:hAnsi="宋体;SimSun" w:eastAsia="宋体;SimSun" w:cs="Courier New"/>
      <w:kern w:val="2"/>
      <w:sz w:val="21"/>
      <w:szCs w:val="21"/>
    </w:rPr>
  </w:style>
  <w:style w:type="character" w:styleId="Char21">
    <w:name w:val="纯文本 Char2"/>
    <w:qFormat/>
    <w:rPr>
      <w:rFonts w:ascii="宋体;SimSun" w:hAnsi="宋体;SimSun" w:eastAsia="宋体;SimSun" w:cs="Courier New"/>
      <w:kern w:val="2"/>
      <w:sz w:val="21"/>
      <w:szCs w:val="21"/>
    </w:rPr>
  </w:style>
  <w:style w:type="character" w:styleId="P141">
    <w:name w:val="p141"/>
    <w:qFormat/>
    <w:rPr>
      <w:sz w:val="24"/>
      <w:szCs w:val="24"/>
    </w:rPr>
  </w:style>
  <w:style w:type="character" w:styleId="Char5">
    <w:name w:val="普通(网站) Char"/>
    <w:qFormat/>
    <w:rPr>
      <w:rFonts w:ascii="宋体;SimSun" w:hAnsi="宋体;SimSun" w:eastAsia="宋体;SimSun" w:cs="宋体;SimSun"/>
      <w:sz w:val="24"/>
    </w:rPr>
  </w:style>
  <w:style w:type="character" w:styleId="Detailtitle1">
    <w:name w:val="detailtitle1"/>
    <w:qFormat/>
    <w:rPr>
      <w:rFonts w:ascii="ˎ̥;Times New Roman" w:hAnsi="ˎ̥;Times New Roman" w:cs="ˎ̥;Times New Roman"/>
      <w:sz w:val="36"/>
      <w:szCs w:val="36"/>
    </w:rPr>
  </w:style>
  <w:style w:type="character" w:styleId="Char6">
    <w:name w:val="正文文本 Char"/>
    <w:qFormat/>
    <w:rPr>
      <w:rFonts w:ascii="Calibri" w:hAnsi="Calibri" w:eastAsia="宋体;SimSun" w:cs="Calibri"/>
      <w:kern w:val="2"/>
      <w:sz w:val="21"/>
      <w:szCs w:val="22"/>
    </w:rPr>
  </w:style>
  <w:style w:type="character" w:styleId="Char7">
    <w:name w:val="正文首行缩进 Char"/>
    <w:basedOn w:val="Char6"/>
    <w:qFormat/>
    <w:rPr/>
  </w:style>
  <w:style w:type="character" w:styleId="Char8">
    <w:name w:val="批注文字 Char"/>
    <w:qFormat/>
    <w:rPr>
      <w:rFonts w:ascii="Times New Roman" w:hAnsi="Times New Roman" w:eastAsia="宋体;SimSun" w:cs="Times New Roman"/>
      <w:kern w:val="2"/>
      <w:sz w:val="21"/>
      <w:szCs w:val="24"/>
    </w:rPr>
  </w:style>
  <w:style w:type="character" w:styleId="2Char1">
    <w:name w:val="正文文本缩进 2 Char"/>
    <w:qFormat/>
    <w:rPr>
      <w:rFonts w:ascii="Calibri" w:hAnsi="Calibri" w:eastAsia="宋体;SimSun" w:cs="Calibri"/>
      <w:kern w:val="2"/>
      <w:sz w:val="21"/>
      <w:szCs w:val="22"/>
    </w:rPr>
  </w:style>
  <w:style w:type="character" w:styleId="Char9">
    <w:name w:val="日期 Char"/>
    <w:qFormat/>
    <w:rPr>
      <w:rFonts w:ascii="Times New Roman" w:hAnsi="Times New Roman" w:eastAsia="宋体;SimSun" w:cs="Times New Roman"/>
      <w:kern w:val="2"/>
      <w:sz w:val="21"/>
      <w:szCs w:val="24"/>
    </w:rPr>
  </w:style>
  <w:style w:type="character" w:styleId="CharChar4">
    <w:name w:val=" Char Char4"/>
    <w:qFormat/>
    <w:rPr>
      <w:rFonts w:ascii="Cambria" w:hAnsi="Cambria" w:eastAsia="宋体;SimSun" w:cs="Cambria"/>
      <w:b/>
      <w:bCs/>
      <w:color w:val="365F91"/>
      <w:sz w:val="28"/>
      <w:szCs w:val="28"/>
      <w:lang w:val="en-US" w:eastAsia="zh-CN" w:bidi="ar-SA"/>
    </w:rPr>
  </w:style>
  <w:style w:type="character" w:styleId="Char10">
    <w:name w:val="尾注文本 Char"/>
    <w:qFormat/>
    <w:rPr>
      <w:rFonts w:ascii="Times New Roman" w:hAnsi="Times New Roman" w:eastAsia="宋体;SimSun" w:cs="Times New Roman"/>
      <w:kern w:val="2"/>
      <w:sz w:val="21"/>
      <w:szCs w:val="24"/>
    </w:rPr>
  </w:style>
  <w:style w:type="character" w:styleId="2">
    <w:name w:val="正文文本 (2)"/>
    <w:qFormat/>
    <w:rPr>
      <w:sz w:val="18"/>
      <w:szCs w:val="18"/>
      <w:shd w:fill="FFFFFF" w:val="clear"/>
      <w:lang w:bidi="ar-SA"/>
    </w:rPr>
  </w:style>
  <w:style w:type="character" w:styleId="5">
    <w:name w:val="正文文本 (5)_"/>
    <w:qFormat/>
    <w:rPr>
      <w:shd w:fill="FFFFFF" w:val="clear"/>
    </w:rPr>
  </w:style>
  <w:style w:type="character" w:styleId="5105pt3">
    <w:name w:val="正文文本 (5) + 10.5 pt3"/>
    <w:qFormat/>
    <w:rPr>
      <w:sz w:val="21"/>
      <w:szCs w:val="21"/>
      <w:shd w:fill="FFFFFF" w:val="clear"/>
      <w:lang w:bidi="ar-SA"/>
    </w:rPr>
  </w:style>
  <w:style w:type="character" w:styleId="CharChar2">
    <w:name w:val="页脚 Char Char"/>
    <w:qFormat/>
    <w:rPr>
      <w:kern w:val="2"/>
      <w:sz w:val="18"/>
      <w:szCs w:val="18"/>
      <w:lang w:bidi="ar-SA"/>
    </w:rPr>
  </w:style>
  <w:style w:type="character" w:styleId="CharChar3">
    <w:name w:val="页眉 Char Char"/>
    <w:qFormat/>
    <w:rPr>
      <w:kern w:val="2"/>
      <w:sz w:val="18"/>
      <w:szCs w:val="18"/>
      <w:lang w:bidi="ar-SA"/>
    </w:rPr>
  </w:style>
  <w:style w:type="character" w:styleId="Applestylespan">
    <w:name w:val="apple-style-span"/>
    <w:basedOn w:val="Style5"/>
    <w:qFormat/>
    <w:rPr/>
  </w:style>
  <w:style w:type="character" w:styleId="MTEquationSection">
    <w:name w:val="MTEquationSection"/>
    <w:qFormat/>
    <w:rPr>
      <w:rFonts w:ascii="宋体;SimSun" w:hAnsi="宋体;SimSun" w:cs="宋体;SimSun"/>
      <w:vanish/>
      <w:color w:val="FF0000"/>
      <w:sz w:val="24"/>
    </w:rPr>
  </w:style>
  <w:style w:type="character" w:styleId="MTDisplayEquationChar">
    <w:name w:val="MTDisplayEquation Char"/>
    <w:qFormat/>
    <w:rPr>
      <w:rFonts w:ascii="Times New Roman" w:hAnsi="Times New Roman" w:eastAsia="宋体;SimSun" w:cs="Times New Roman"/>
      <w:kern w:val="2"/>
      <w:sz w:val="21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>
      <w:rFonts w:ascii="Calibri" w:hAnsi="Calibri" w:eastAsia="宋体;SimSun" w:cs="Calibri"/>
    </w:rPr>
  </w:style>
  <w:style w:type="paragraph" w:styleId="List">
    <w:name w:val="List"/>
    <w:basedOn w:val="Normal"/>
    <w:pPr>
      <w:ind w:left="200" w:hanging="200"/>
    </w:pPr>
    <w:rPr>
      <w:rFonts w:ascii="Times New Roman" w:hAnsi="Times New Roman" w:eastAsia="宋体;SimSun" w:cs="Times New Roman"/>
      <w:szCs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snapToGrid w:val="false"/>
      <w:jc w:val="left"/>
    </w:pPr>
    <w:rPr>
      <w:sz w:val="18"/>
      <w:szCs w:val="18"/>
    </w:rPr>
  </w:style>
  <w:style w:type="paragraph" w:styleId="Style6">
    <w:name w:val="批注框文本"/>
    <w:basedOn w:val="Normal"/>
    <w:qFormat/>
    <w:pPr/>
    <w:rPr>
      <w:sz w:val="18"/>
      <w:szCs w:val="18"/>
    </w:rPr>
  </w:style>
  <w:style w:type="paragraph" w:styleId="Style7">
    <w:name w:val="普通(网站)"/>
    <w:basedOn w:val="Normal"/>
    <w:qFormat/>
    <w:pPr>
      <w:widowControl/>
      <w:spacing w:before="280" w:after="280"/>
      <w:jc w:val="left"/>
    </w:pPr>
    <w:rPr>
      <w:rFonts w:ascii="宋体;SimSun" w:hAnsi="宋体;SimSun" w:eastAsia="宋体;SimSun" w:cs="宋体;SimSun"/>
      <w:kern w:val="0"/>
      <w:sz w:val="24"/>
      <w:szCs w:val="20"/>
      <w:lang w:val="en-US"/>
    </w:rPr>
  </w:style>
  <w:style w:type="paragraph" w:styleId="HTML">
    <w:name w:val="HTML 预设格式"/>
    <w:basedOn w:val="Normal"/>
    <w:qFormat/>
    <w:pPr>
      <w:widowControl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tLeast" w:line="330"/>
      <w:jc w:val="left"/>
    </w:pPr>
    <w:rPr>
      <w:rFonts w:ascii="Arial" w:hAnsi="Arial" w:eastAsia="宋体;SimSun" w:cs="Arial"/>
      <w:kern w:val="0"/>
      <w:szCs w:val="21"/>
    </w:rPr>
  </w:style>
  <w:style w:type="paragraph" w:styleId="21">
    <w:name w:val="方案标题2"/>
    <w:basedOn w:val="Heading2"/>
    <w:qFormat/>
    <w:pPr>
      <w:numPr>
        <w:ilvl w:val="0"/>
        <w:numId w:val="3"/>
      </w:numPr>
      <w:spacing w:lineRule="auto" w:line="360" w:before="120" w:after="120"/>
      <w:outlineLvl w:val="9"/>
    </w:pPr>
    <w:rPr>
      <w:rFonts w:cs="Times New Roman"/>
      <w:bCs/>
      <w:color w:val="000000"/>
      <w:sz w:val="24"/>
    </w:rPr>
  </w:style>
  <w:style w:type="paragraph" w:styleId="3">
    <w:name w:val="方案标题3"/>
    <w:basedOn w:val="Heading3"/>
    <w:qFormat/>
    <w:pPr>
      <w:numPr>
        <w:ilvl w:val="0"/>
        <w:numId w:val="3"/>
      </w:numPr>
      <w:tabs>
        <w:tab w:val="clear" w:pos="720"/>
        <w:tab w:val="left" w:pos="840" w:leader="none"/>
      </w:tabs>
      <w:spacing w:lineRule="auto" w:line="360" w:before="120" w:after="120"/>
      <w:ind w:left="840" w:hanging="840"/>
      <w:outlineLvl w:val="9"/>
    </w:pPr>
    <w:rPr>
      <w:rFonts w:ascii="Arial" w:hAnsi="Arial" w:eastAsia="黑体;SimHei" w:cs="Times New Roman"/>
      <w:bCs/>
      <w:color w:val="000000"/>
      <w:sz w:val="24"/>
    </w:rPr>
  </w:style>
  <w:style w:type="paragraph" w:styleId="Style8">
    <w:name w:val="内容列表"/>
    <w:basedOn w:val="Normal"/>
    <w:qFormat/>
    <w:pPr>
      <w:numPr>
        <w:ilvl w:val="0"/>
        <w:numId w:val="2"/>
      </w:numPr>
      <w:spacing w:lineRule="auto" w:line="360"/>
    </w:pPr>
    <w:rPr>
      <w:rFonts w:ascii="宋体;SimSun" w:hAnsi="宋体;SimSun" w:eastAsia="宋体;SimSun" w:cs="宋体;SimSun"/>
      <w:kern w:val="0"/>
      <w:szCs w:val="21"/>
    </w:rPr>
  </w:style>
  <w:style w:type="paragraph" w:styleId="4">
    <w:name w:val="方案标题4"/>
    <w:basedOn w:val="3"/>
    <w:qFormat/>
    <w:pPr>
      <w:numPr>
        <w:ilvl w:val="0"/>
        <w:numId w:val="3"/>
      </w:numPr>
      <w:ind w:left="840" w:hanging="840"/>
      <w:outlineLvl w:val="3"/>
    </w:pPr>
    <w:rPr/>
  </w:style>
  <w:style w:type="paragraph" w:styleId="TextBodyIndent">
    <w:name w:val="Body Text Indent"/>
    <w:basedOn w:val="Normal"/>
    <w:pPr>
      <w:spacing w:before="0" w:after="120"/>
      <w:ind w:left="420" w:hanging="0"/>
    </w:pPr>
    <w:rPr>
      <w:rFonts w:ascii="Calibri" w:hAnsi="Calibri" w:eastAsia="宋体;SimSun" w:cs="Calibri"/>
    </w:rPr>
  </w:style>
  <w:style w:type="paragraph" w:styleId="Contents1">
    <w:name w:val="TOC 1"/>
    <w:basedOn w:val="Normal"/>
    <w:next w:val="Normal"/>
    <w:pPr>
      <w:tabs>
        <w:tab w:val="clear" w:pos="420"/>
        <w:tab w:val="right" w:pos="10763" w:leader="none"/>
      </w:tabs>
      <w:spacing w:lineRule="auto" w:line="600"/>
      <w:jc w:val="center"/>
    </w:pPr>
    <w:rPr>
      <w:rFonts w:ascii="Times New Roman" w:hAnsi="Times New Roman" w:eastAsia="宋体;SimSun" w:cs="Times New Roman"/>
      <w:sz w:val="52"/>
      <w:szCs w:val="52"/>
    </w:rPr>
  </w:style>
  <w:style w:type="paragraph" w:styleId="ListParagraph">
    <w:name w:val="List Paragraph"/>
    <w:basedOn w:val="Normal"/>
    <w:qFormat/>
    <w:pPr>
      <w:ind w:firstLine="420"/>
    </w:pPr>
    <w:rPr>
      <w:rFonts w:ascii="Calibri" w:hAnsi="Calibri" w:eastAsia="宋体;SimSun" w:cs="Calibri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eastAsia="宋体;SimSun" w:cs="Verdana"/>
      <w:kern w:val="0"/>
      <w:szCs w:val="20"/>
    </w:rPr>
  </w:style>
  <w:style w:type="paragraph" w:styleId="Style9">
    <w:name w:val="纯文本"/>
    <w:basedOn w:val="Normal"/>
    <w:qFormat/>
    <w:pPr/>
    <w:rPr>
      <w:rFonts w:ascii="宋体;SimSun" w:hAnsi="宋体;SimSun" w:eastAsia="宋体;SimSun" w:cs="Courier New"/>
      <w:szCs w:val="21"/>
      <w:lang w:val="en-US"/>
    </w:rPr>
  </w:style>
  <w:style w:type="paragraph" w:styleId="MTDisplayEquation">
    <w:name w:val="MTDisplayEquation"/>
    <w:basedOn w:val="Normal"/>
    <w:next w:val="Normal"/>
    <w:qFormat/>
    <w:pPr>
      <w:tabs>
        <w:tab w:val="clear" w:pos="420"/>
        <w:tab w:val="center" w:pos="4820" w:leader="none"/>
        <w:tab w:val="right" w:pos="9640" w:leader="none"/>
      </w:tabs>
    </w:pPr>
    <w:rPr>
      <w:rFonts w:ascii="Times New Roman" w:hAnsi="Times New Roman" w:eastAsia="宋体;SimSun" w:cs="Times New Roman"/>
      <w:szCs w:val="24"/>
    </w:rPr>
  </w:style>
  <w:style w:type="paragraph" w:styleId="1">
    <w:name w:val="1"/>
    <w:basedOn w:val="Normal"/>
    <w:qFormat/>
    <w:pPr>
      <w:widowControl/>
      <w:spacing w:lineRule="auto" w:line="300"/>
      <w:ind w:firstLine="200"/>
    </w:pPr>
    <w:rPr>
      <w:rFonts w:ascii="Verdana" w:hAnsi="Verdana" w:eastAsia="宋体;SimSun" w:cs="Verdana"/>
      <w:kern w:val="0"/>
      <w:szCs w:val="20"/>
    </w:rPr>
  </w:style>
  <w:style w:type="paragraph" w:styleId="Style10">
    <w:name w:val="列出段落"/>
    <w:basedOn w:val="Normal"/>
    <w:qFormat/>
    <w:pPr>
      <w:ind w:firstLine="420"/>
    </w:pPr>
    <w:rPr>
      <w:rFonts w:ascii="Times New Roman" w:hAnsi="Times New Roman" w:eastAsia="宋体;SimSun" w:cs="Times New Roman"/>
      <w:szCs w:val="24"/>
    </w:rPr>
  </w:style>
  <w:style w:type="paragraph" w:styleId="P0">
    <w:name w:val="p0"/>
    <w:basedOn w:val="Normal"/>
    <w:qFormat/>
    <w:pPr>
      <w:widowControl/>
    </w:pPr>
    <w:rPr>
      <w:rFonts w:ascii="Times New Roman" w:hAnsi="Times New Roman" w:eastAsia="宋体;SimSun" w:cs="Times New Roman"/>
      <w:szCs w:val="20"/>
    </w:rPr>
  </w:style>
  <w:style w:type="paragraph" w:styleId="A">
    <w:name w:val="a"/>
    <w:basedOn w:val="Normal"/>
    <w:qFormat/>
    <w:pPr>
      <w:widowControl/>
      <w:spacing w:before="280" w:after="280"/>
      <w:jc w:val="left"/>
    </w:pPr>
    <w:rPr>
      <w:rFonts w:ascii="宋体;SimSun" w:hAnsi="宋体;SimSun" w:eastAsia="宋体;SimSun" w:cs="宋体;SimSun"/>
      <w:kern w:val="0"/>
      <w:sz w:val="24"/>
      <w:szCs w:val="24"/>
    </w:rPr>
  </w:style>
  <w:style w:type="paragraph" w:styleId="Style11">
    <w:name w:val="文本块"/>
    <w:basedOn w:val="Normal"/>
    <w:qFormat/>
    <w:pPr>
      <w:autoSpaceDE w:val="false"/>
      <w:spacing w:lineRule="auto" w:line="360"/>
      <w:ind w:left="378" w:right="212" w:hanging="378"/>
    </w:pPr>
    <w:rPr>
      <w:rFonts w:ascii="黑体;SimHei" w:hAnsi="黑体;SimHei" w:eastAsia="黑体;SimHei" w:cs="Times New Roman"/>
      <w:b/>
      <w:szCs w:val="20"/>
    </w:rPr>
  </w:style>
  <w:style w:type="paragraph" w:styleId="Char11">
    <w:name w:val=" Char1"/>
    <w:basedOn w:val="Normal"/>
    <w:qFormat/>
    <w:pPr>
      <w:widowControl/>
      <w:spacing w:lineRule="auto" w:line="300"/>
      <w:ind w:firstLine="200"/>
    </w:pPr>
    <w:rPr>
      <w:rFonts w:ascii="Times New Roman" w:hAnsi="Times New Roman" w:eastAsia="宋体;SimSun" w:cs="Times New Roman"/>
      <w:szCs w:val="20"/>
    </w:rPr>
  </w:style>
  <w:style w:type="paragraph" w:styleId="Style12">
    <w:name w:val="正文首行缩进"/>
    <w:basedOn w:val="TextBody"/>
    <w:qFormat/>
    <w:pPr>
      <w:ind w:firstLine="420"/>
    </w:pPr>
    <w:rPr/>
  </w:style>
  <w:style w:type="paragraph" w:styleId="Style13">
    <w:name w:val="无间隔"/>
    <w:qFormat/>
    <w:pPr>
      <w:widowControl w:val="false"/>
      <w:bidi w:val="0"/>
      <w:jc w:val="both"/>
    </w:pPr>
    <w:rPr>
      <w:rFonts w:ascii="Calibri" w:hAnsi="Calibri" w:eastAsia="宋体;SimSun" w:cs="Calibri"/>
      <w:color w:val="auto"/>
      <w:kern w:val="2"/>
      <w:sz w:val="21"/>
      <w:szCs w:val="22"/>
      <w:lang w:val="en-US" w:eastAsia="zh-CN" w:bidi="ar-SA"/>
    </w:rPr>
  </w:style>
  <w:style w:type="paragraph" w:styleId="Style14">
    <w:name w:val="批注文字"/>
    <w:basedOn w:val="Normal"/>
    <w:qFormat/>
    <w:pPr>
      <w:jc w:val="left"/>
    </w:pPr>
    <w:rPr>
      <w:rFonts w:ascii="Times New Roman" w:hAnsi="Times New Roman" w:eastAsia="宋体;SimSun" w:cs="Times New Roman"/>
      <w:szCs w:val="24"/>
    </w:rPr>
  </w:style>
  <w:style w:type="paragraph" w:styleId="22">
    <w:name w:val="正文文本缩进 2"/>
    <w:basedOn w:val="Normal"/>
    <w:qFormat/>
    <w:pPr>
      <w:spacing w:lineRule="auto" w:line="480" w:before="0" w:after="120"/>
      <w:ind w:left="420" w:hanging="0"/>
    </w:pPr>
    <w:rPr>
      <w:rFonts w:ascii="Calibri" w:hAnsi="Calibri" w:eastAsia="宋体;SimSun" w:cs="Calibri"/>
    </w:rPr>
  </w:style>
  <w:style w:type="paragraph" w:styleId="Style15">
    <w:name w:val="日期"/>
    <w:basedOn w:val="Normal"/>
    <w:next w:val="Normal"/>
    <w:qFormat/>
    <w:pPr/>
    <w:rPr>
      <w:rFonts w:ascii="Times New Roman" w:hAnsi="Times New Roman" w:eastAsia="宋体;SimSun" w:cs="Times New Roman"/>
      <w:szCs w:val="24"/>
    </w:rPr>
  </w:style>
  <w:style w:type="paragraph" w:styleId="Char3CharCharCharCharCharChar">
    <w:name w:val=" Char3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eastAsia="宋体;SimSun" w:cs="Verdana"/>
      <w:kern w:val="0"/>
      <w:szCs w:val="20"/>
    </w:rPr>
  </w:style>
  <w:style w:type="paragraph" w:styleId="Endnote">
    <w:name w:val="Endnote Text"/>
    <w:basedOn w:val="Normal"/>
    <w:pPr>
      <w:snapToGrid w:val="false"/>
      <w:jc w:val="left"/>
    </w:pPr>
    <w:rPr>
      <w:rFonts w:ascii="Times New Roman" w:hAnsi="Times New Roman" w:eastAsia="宋体;SimSun" w:cs="Times New Roman"/>
      <w:szCs w:val="24"/>
    </w:rPr>
  </w:style>
  <w:style w:type="paragraph" w:styleId="CharCharCharCharCharCharCharCharChar">
    <w:name w:val=" Char Char Char Char Char Char Char Char Char"/>
    <w:basedOn w:val="Normal"/>
    <w:qFormat/>
    <w:pPr>
      <w:widowControl/>
      <w:spacing w:lineRule="auto" w:line="300"/>
      <w:ind w:firstLine="200"/>
    </w:pPr>
    <w:rPr>
      <w:rFonts w:ascii="Times New Roman" w:hAnsi="Times New Roman" w:eastAsia="宋体;SimSun" w:cs="Times New Roman"/>
      <w:kern w:val="0"/>
      <w:szCs w:val="20"/>
    </w:rPr>
  </w:style>
  <w:style w:type="paragraph" w:styleId="Char2CharCharChar">
    <w:name w:val="Char2 Char Char Char"/>
    <w:basedOn w:val="Normal"/>
    <w:qFormat/>
    <w:pPr>
      <w:widowControl/>
      <w:spacing w:lineRule="auto" w:line="300"/>
      <w:ind w:firstLine="200"/>
    </w:pPr>
    <w:rPr>
      <w:rFonts w:ascii="Verdana" w:hAnsi="Verdana" w:eastAsia="宋体;SimSun" w:cs="Verdana"/>
      <w:kern w:val="0"/>
      <w:szCs w:val="20"/>
    </w:rPr>
  </w:style>
  <w:style w:type="paragraph" w:styleId="Char3Char">
    <w:name w:val=" Char3 Char"/>
    <w:basedOn w:val="Normal"/>
    <w:qFormat/>
    <w:pPr>
      <w:widowControl/>
      <w:spacing w:lineRule="auto" w:line="300"/>
      <w:ind w:firstLine="200"/>
    </w:pPr>
    <w:rPr>
      <w:rFonts w:ascii="Times New Roman" w:hAnsi="Times New Roman" w:eastAsia="宋体;SimSun" w:cs="Times New Roman"/>
      <w:kern w:val="0"/>
      <w:szCs w:val="20"/>
    </w:rPr>
  </w:style>
  <w:style w:type="paragraph" w:styleId="51">
    <w:name w:val="正文文本 (5)"/>
    <w:basedOn w:val="Normal"/>
    <w:qFormat/>
    <w:pPr>
      <w:widowControl/>
      <w:shd w:fill="FFFFFF" w:val="clear"/>
      <w:spacing w:lineRule="atLeast" w:line="240" w:before="180" w:after="600"/>
      <w:jc w:val="distribute"/>
    </w:pPr>
    <w:rPr>
      <w:kern w:val="0"/>
      <w:sz w:val="20"/>
      <w:szCs w:val="20"/>
      <w:shd w:fill="FFFFFF" w:val="clear"/>
      <w:lang w:val="en-US"/>
    </w:rPr>
  </w:style>
  <w:style w:type="paragraph" w:styleId="CharCharChar1CharCharCharChar">
    <w:name w:val=" Char Char Char1 Char Char Char Char"/>
    <w:basedOn w:val="Normal"/>
    <w:qFormat/>
    <w:pPr>
      <w:widowControl/>
      <w:spacing w:lineRule="auto" w:line="300"/>
      <w:ind w:firstLine="200"/>
    </w:pPr>
    <w:rPr>
      <w:rFonts w:ascii="Verdana" w:hAnsi="Verdana" w:eastAsia="宋体;SimSun" w:cs="Verdana"/>
      <w:kern w:val="0"/>
      <w:szCs w:val="20"/>
    </w:rPr>
  </w:style>
  <w:style w:type="paragraph" w:styleId="23">
    <w:name w:val="样式2"/>
    <w:basedOn w:val="Normal"/>
    <w:qFormat/>
    <w:pPr>
      <w:ind w:firstLine="420"/>
    </w:pPr>
    <w:rPr>
      <w:rFonts w:ascii="宋体;SimSun" w:hAnsi="宋体;SimSun" w:eastAsia="宋体;SimSun" w:cs="宋体;SimSun"/>
      <w:szCs w:val="24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oleObject" Target="embeddings/oleObject1.bin"/><Relationship Id="rId14" Type="http://schemas.openxmlformats.org/officeDocument/2006/relationships/image" Target="media/image12.wmf"/><Relationship Id="rId15" Type="http://schemas.openxmlformats.org/officeDocument/2006/relationships/oleObject" Target="embeddings/oleObject2.bin"/><Relationship Id="rId16" Type="http://schemas.openxmlformats.org/officeDocument/2006/relationships/image" Target="media/image13.wmf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oleObject" Target="embeddings/oleObject3.bin"/><Relationship Id="rId21" Type="http://schemas.openxmlformats.org/officeDocument/2006/relationships/image" Target="media/image17.wmf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oleObject" Target="embeddings/oleObject4.bin"/><Relationship Id="rId27" Type="http://schemas.openxmlformats.org/officeDocument/2006/relationships/image" Target="media/image22.wmf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oleObject" Target="embeddings/oleObject5.bin"/><Relationship Id="rId31" Type="http://schemas.openxmlformats.org/officeDocument/2006/relationships/image" Target="media/image25.wmf"/><Relationship Id="rId32" Type="http://schemas.openxmlformats.org/officeDocument/2006/relationships/oleObject" Target="embeddings/oleObject6.bin"/><Relationship Id="rId33" Type="http://schemas.openxmlformats.org/officeDocument/2006/relationships/image" Target="media/image26.wmf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header" Target="header1.xml"/><Relationship Id="rId37" Type="http://schemas.openxmlformats.org/officeDocument/2006/relationships/header" Target="header2.xml"/><Relationship Id="rId38" Type="http://schemas.openxmlformats.org/officeDocument/2006/relationships/footer" Target="footer1.xml"/><Relationship Id="rId39" Type="http://schemas.openxmlformats.org/officeDocument/2006/relationships/footer" Target="footer2.xm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2019-08-26T13:20:00Z</dcterms:created>
  <dc:creator>教育资源分享店铺</dc:creator>
  <dc:description>微信 kingcsa333</dc:description>
  <cp:keywords/>
  <dc:language>en-US</dc:language>
  <cp:lastModifiedBy>Administrator</cp:lastModifiedBy>
  <dcterms:modified xsi:type="dcterms:W3CDTF">2019-08-26T13:20:00Z</dcterms:modified>
  <cp:revision>2</cp:revision>
  <dc:subject/>
  <dc:title>https://shop174951303.taobao.com/</dc:title>
</cp:coreProperties>
</file>