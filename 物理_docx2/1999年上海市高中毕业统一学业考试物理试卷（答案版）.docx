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华文宋体" w:cs="Calibri" w:ascii="华文宋体" w:hAnsi="华文宋体"/>
          <w:b/>
          <w:sz w:val="44"/>
          <w:szCs w:val="20"/>
        </w:rPr>
        <w:t>1999</w:t>
      </w:r>
      <w:r>
        <w:rPr>
          <w:rFonts w:ascii="华文宋体" w:hAnsi="华文宋体" w:cs="Calibri" w:eastAsia="华文宋体"/>
          <w:b/>
          <w:sz w:val="44"/>
          <w:szCs w:val="20"/>
        </w:rPr>
        <w:t>年上海市高中毕业统一学业考试</w:t>
      </w:r>
    </w:p>
    <w:p>
      <w:pPr>
        <w:pStyle w:val="Normal"/>
        <w:spacing w:lineRule="auto" w:line="360"/>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spacing w:lineRule="auto" w:line="360"/>
        <w:ind w:firstLine="420"/>
        <w:rPr>
          <w:rStyle w:val="Msgbodytext"/>
          <w:rFonts w:ascii="华文宋体" w:hAnsi="华文宋体" w:eastAsia="华文宋体" w:cs="华文宋体"/>
        </w:rPr>
      </w:pPr>
      <w:r>
        <w:rPr>
          <w:rStyle w:val="Msgbodytext"/>
          <w:rFonts w:ascii="华文宋体" w:hAnsi="华文宋体" w:cs="华文宋体" w:eastAsia="华文宋体"/>
        </w:rPr>
        <w:t>本试卷分</w:t>
      </w:r>
      <w:r>
        <w:rPr>
          <w:rStyle w:val="Msgbodytext"/>
          <w:rFonts w:ascii="华文宋体" w:hAnsi="华文宋体" w:cs="华文宋体" w:eastAsia="华文宋体"/>
        </w:rPr>
        <w:t>（</w:t>
      </w:r>
      <w:r>
        <w:rPr>
          <w:rStyle w:val="Msgbodytext"/>
          <w:rFonts w:ascii="华文宋体" w:hAnsi="华文宋体" w:cs="华文宋体" w:eastAsia="华文宋体"/>
        </w:rPr>
        <w:t>选择题</w:t>
      </w:r>
      <w:r>
        <w:rPr>
          <w:rStyle w:val="Msgbodytext"/>
          <w:rFonts w:ascii="华文宋体" w:hAnsi="华文宋体" w:cs="华文宋体" w:eastAsia="华文宋体"/>
        </w:rPr>
        <w:t>）</w:t>
      </w:r>
      <w:r>
        <w:rPr>
          <w:rStyle w:val="Msgbodytext"/>
          <w:rFonts w:ascii="华文宋体" w:hAnsi="华文宋体" w:cs="华文宋体" w:eastAsia="华文宋体"/>
        </w:rPr>
        <w:t>和</w:t>
      </w:r>
      <w:r>
        <w:rPr>
          <w:rStyle w:val="Msgbodytext"/>
          <w:rFonts w:ascii="华文宋体" w:hAnsi="华文宋体" w:cs="华文宋体" w:eastAsia="华文宋体"/>
        </w:rPr>
        <w:t>（</w:t>
      </w:r>
      <w:r>
        <w:rPr>
          <w:rStyle w:val="Msgbodytext"/>
          <w:rFonts w:ascii="华文宋体" w:hAnsi="华文宋体" w:cs="华文宋体" w:eastAsia="华文宋体"/>
        </w:rPr>
        <w:t>非选择题</w:t>
      </w:r>
      <w:r>
        <w:rPr>
          <w:rStyle w:val="Msgbodytext"/>
          <w:rFonts w:ascii="华文宋体" w:hAnsi="华文宋体" w:cs="华文宋体" w:eastAsia="华文宋体"/>
        </w:rPr>
        <w:t>）</w:t>
      </w:r>
      <w:r>
        <w:rPr>
          <w:rStyle w:val="Msgbodytext"/>
          <w:rFonts w:ascii="华文宋体" w:hAnsi="华文宋体" w:cs="华文宋体" w:eastAsia="华文宋体"/>
        </w:rPr>
        <w:t>两部分，满分</w:t>
      </w:r>
      <w:r>
        <w:rPr>
          <w:rStyle w:val="Msgbodytext"/>
          <w:rFonts w:eastAsia="华文宋体" w:cs="华文宋体" w:ascii="华文宋体" w:hAnsi="华文宋体"/>
        </w:rPr>
        <w:t>150</w:t>
      </w:r>
      <w:r>
        <w:rPr>
          <w:rStyle w:val="Msgbodytext"/>
          <w:rFonts w:ascii="华文宋体" w:hAnsi="华文宋体" w:cs="华文宋体" w:eastAsia="华文宋体"/>
        </w:rPr>
        <w:t>分。考试用时</w:t>
      </w:r>
      <w:r>
        <w:rPr>
          <w:rStyle w:val="Msgbodytext"/>
          <w:rFonts w:eastAsia="华文宋体" w:cs="华文宋体" w:ascii="华文宋体" w:hAnsi="华文宋体"/>
        </w:rPr>
        <w:t>120</w:t>
      </w:r>
      <w:r>
        <w:rPr>
          <w:rStyle w:val="Msgbodytext"/>
          <w:rFonts w:ascii="华文宋体" w:hAnsi="华文宋体" w:cs="华文宋体" w:eastAsia="华文宋体"/>
        </w:rPr>
        <w:t>分钟。</w:t>
      </w:r>
    </w:p>
    <w:p>
      <w:pPr>
        <w:pStyle w:val="Normal"/>
        <w:rPr>
          <w:rFonts w:ascii="华文宋体" w:hAnsi="华文宋体" w:eastAsia="华文宋体" w:cs="华文宋体"/>
          <w:b/>
          <w:b/>
        </w:rPr>
      </w:pPr>
      <w:r>
        <w:rPr>
          <w:rFonts w:ascii="华文宋体" w:hAnsi="华文宋体" w:cs="华文宋体" w:eastAsia="华文宋体"/>
          <w:b/>
        </w:rPr>
        <w:t>一  （</w:t>
      </w:r>
      <w:r>
        <w:rPr>
          <w:rFonts w:eastAsia="华文宋体" w:cs="华文宋体" w:ascii="华文宋体" w:hAnsi="华文宋体"/>
          <w:b/>
        </w:rPr>
        <w:t>24</w:t>
      </w:r>
      <w:r>
        <w:rPr>
          <w:rFonts w:ascii="华文宋体" w:hAnsi="华文宋体" w:cs="华文宋体" w:eastAsia="华文宋体"/>
          <w:b/>
        </w:rPr>
        <w:t>分）单项选择题，本大题共</w:t>
      </w:r>
      <w:r>
        <w:rPr>
          <w:rFonts w:eastAsia="华文宋体" w:cs="华文宋体" w:ascii="华文宋体" w:hAnsi="华文宋体"/>
          <w:b/>
        </w:rPr>
        <w:t>6</w:t>
      </w:r>
      <w:r>
        <w:rPr>
          <w:rFonts w:ascii="华文宋体" w:hAnsi="华文宋体" w:cs="华文宋体" w:eastAsia="华文宋体"/>
          <w:b/>
        </w:rPr>
        <w:t>小题，每小题</w:t>
      </w:r>
      <w:r>
        <w:rPr>
          <w:rFonts w:eastAsia="华文宋体" w:cs="华文宋体" w:ascii="华文宋体" w:hAnsi="华文宋体"/>
          <w:b/>
        </w:rPr>
        <w:t>4</w:t>
      </w:r>
      <w:r>
        <w:rPr>
          <w:rFonts w:ascii="华文宋体" w:hAnsi="华文宋体" w:cs="华文宋体" w:eastAsia="华文宋体"/>
          <w:b/>
        </w:rPr>
        <w:t>分</w:t>
      </w:r>
    </w:p>
    <w:p>
      <w:pPr>
        <w:pStyle w:val="Normal"/>
        <w:rPr>
          <w:rFonts w:ascii="华文宋体" w:hAnsi="华文宋体" w:eastAsia="华文宋体" w:cs="华文宋体"/>
          <w:b/>
          <w:b/>
          <w:sz w:val="32"/>
        </w:rPr>
      </w:pPr>
      <w:r>
        <w:rPr>
          <w:rFonts w:eastAsia="华文宋体" w:cs="华文宋体" w:ascii="华文宋体" w:hAnsi="华文宋体"/>
          <w:b/>
          <w:sz w:val="32"/>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1.  </w:t>
      </w:r>
      <w:r>
        <w:rPr>
          <w:rFonts w:ascii="华文宋体" w:hAnsi="华文宋体" w:cs="华文宋体" w:eastAsia="华文宋体"/>
          <w:sz w:val="20"/>
          <w:szCs w:val="20"/>
        </w:rPr>
        <w:t>某单色光照射某金属时不能产生光电效应，则下述措施中可能使该金属产生光电效应的是（</w:t>
      </w:r>
      <w:r>
        <w:rPr>
          <w:rFonts w:eastAsia="华文宋体" w:cs="华文宋体" w:ascii="华文宋体" w:hAnsi="华文宋体"/>
          <w:sz w:val="20"/>
          <w:szCs w:val="20"/>
        </w:rPr>
        <w:tab/>
        <w:tab/>
      </w:r>
      <w:r>
        <w:rPr>
          <w:rFonts w:ascii="华文宋体" w:hAnsi="华文宋体" w:cs="华文宋体" w:eastAsia="华文宋体"/>
          <w:sz w:val="20"/>
          <w:szCs w:val="20"/>
        </w:rPr>
        <w:t>）</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）延长光照时间，                （</w:t>
      </w:r>
      <w:r>
        <w:rPr>
          <w:rFonts w:eastAsia="华文宋体" w:cs="华文宋体" w:ascii="华文宋体" w:hAnsi="华文宋体"/>
          <w:sz w:val="20"/>
          <w:szCs w:val="20"/>
        </w:rPr>
        <w:t>B</w:t>
      </w:r>
      <w:r>
        <w:rPr>
          <w:rFonts w:ascii="华文宋体" w:hAnsi="华文宋体" w:cs="华文宋体" w:eastAsia="华文宋体"/>
          <w:sz w:val="20"/>
          <w:szCs w:val="20"/>
        </w:rPr>
        <w:t>）增大光的强度，</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）换用波长较短的光照射，        （</w:t>
      </w:r>
      <w:r>
        <w:rPr>
          <w:rFonts w:eastAsia="华文宋体" w:cs="华文宋体" w:ascii="华文宋体" w:hAnsi="华文宋体"/>
          <w:sz w:val="20"/>
          <w:szCs w:val="20"/>
        </w:rPr>
        <w:t>D</w:t>
      </w:r>
      <w:r>
        <w:rPr>
          <w:rFonts w:ascii="华文宋体" w:hAnsi="华文宋体" w:cs="华文宋体" w:eastAsia="华文宋体"/>
          <w:sz w:val="20"/>
          <w:szCs w:val="20"/>
        </w:rPr>
        <w:t>）换用频率较低的光照射。</w:t>
      </w:r>
      <w:r>
        <w:rPr>
          <w:rFonts w:eastAsia="华文宋体" w:cs="华文宋体" w:ascii="华文宋体" w:hAnsi="华文宋体"/>
          <w:sz w:val="20"/>
          <w:szCs w:val="20"/>
        </w:rPr>
        <w:tab/>
        <w:tab/>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2.  </w:t>
      </w:r>
      <w:r>
        <w:rPr>
          <w:rFonts w:ascii="华文宋体" w:hAnsi="华文宋体" w:cs="华文宋体" w:eastAsia="华文宋体"/>
          <w:sz w:val="20"/>
          <w:szCs w:val="20"/>
        </w:rPr>
        <w:t>天然放射现象的发现揭示了（</w:t>
      </w:r>
      <w:r>
        <w:rPr>
          <w:rFonts w:eastAsia="华文宋体" w:cs="华文宋体" w:ascii="华文宋体" w:hAnsi="华文宋体"/>
          <w:sz w:val="20"/>
          <w:szCs w:val="20"/>
        </w:rPr>
        <w:tab/>
        <w:tab/>
      </w:r>
      <w:r>
        <w:rPr>
          <w:rFonts w:ascii="华文宋体" w:hAnsi="华文宋体" w:cs="华文宋体" w:eastAsia="华文宋体"/>
          <w:sz w:val="20"/>
          <w:szCs w:val="20"/>
        </w:rPr>
        <w:t>）</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）原子不可再分，                （</w:t>
      </w:r>
      <w:r>
        <w:rPr>
          <w:rFonts w:eastAsia="华文宋体" w:cs="华文宋体" w:ascii="华文宋体" w:hAnsi="华文宋体"/>
          <w:sz w:val="20"/>
          <w:szCs w:val="20"/>
        </w:rPr>
        <w:t>B</w:t>
      </w:r>
      <w:r>
        <w:rPr>
          <w:rFonts w:ascii="华文宋体" w:hAnsi="华文宋体" w:cs="华文宋体" w:eastAsia="华文宋体"/>
          <w:sz w:val="20"/>
          <w:szCs w:val="20"/>
        </w:rPr>
        <w:t>）原子的核式结构，</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）原子核还可再分，              （</w:t>
      </w:r>
      <w:r>
        <w:rPr>
          <w:rFonts w:eastAsia="华文宋体" w:cs="华文宋体" w:ascii="华文宋体" w:hAnsi="华文宋体"/>
          <w:sz w:val="20"/>
          <w:szCs w:val="20"/>
        </w:rPr>
        <w:t>D</w:t>
      </w:r>
      <w:r>
        <w:rPr>
          <w:rFonts w:ascii="华文宋体" w:hAnsi="华文宋体" w:cs="华文宋体" w:eastAsia="华文宋体"/>
          <w:sz w:val="20"/>
          <w:szCs w:val="20"/>
        </w:rPr>
        <w:t>）原子核由质子和中子组成。</w:t>
      </w:r>
      <w:r>
        <w:rPr>
          <w:rFonts w:eastAsia="华文宋体" w:cs="华文宋体" w:ascii="华文宋体" w:hAnsi="华文宋体"/>
          <w:sz w:val="20"/>
          <w:szCs w:val="20"/>
        </w:rPr>
        <w:tab/>
        <w:tab/>
      </w:r>
    </w:p>
    <w:p>
      <w:pPr>
        <w:pStyle w:val="Normal"/>
        <w:rPr>
          <w:rFonts w:ascii="华文宋体" w:hAnsi="华文宋体" w:eastAsia="华文宋体" w:cs="华文宋体"/>
          <w:sz w:val="20"/>
          <w:szCs w:val="20"/>
          <w:lang w:val="en-US" w:eastAsia="en-US"/>
        </w:rPr>
      </w:pPr>
      <w:r>
        <w:rPr>
          <w:rFonts w:eastAsia="华文宋体" w:cs="华文宋体" w:ascii="华文宋体" w:hAnsi="华文宋体"/>
          <w:sz w:val="20"/>
          <w:szCs w:val="20"/>
          <w:lang w:val="en-US" w:eastAsia="en-US"/>
        </w:rPr>
      </w:r>
    </w:p>
    <w:p>
      <w:pPr>
        <w:pStyle w:val="Normal"/>
        <w:rPr/>
      </w:pPr>
      <w:r>
        <w:rPr>
          <w:rFonts w:eastAsia="华文宋体" w:cs="华文宋体" w:ascii="华文宋体" w:hAnsi="华文宋体"/>
          <w:sz w:val="20"/>
          <w:szCs w:val="20"/>
          <w:lang w:val="en-US" w:eastAsia="en-US"/>
        </w:rPr>
        <w:t xml:space="preserve">3.  </w:t>
      </w:r>
      <w:r>
        <w:rPr>
          <w:rFonts w:ascii="华文宋体" w:hAnsi="华文宋体" w:cs="华文宋体" w:eastAsia="华文宋体"/>
          <w:sz w:val="20"/>
          <w:szCs w:val="20"/>
          <w:lang w:val="en-US" w:eastAsia="en-US"/>
        </w:rPr>
        <w:t>某交流发电机产生的感应电动势与时间的关系如图所示，如果其</w:t>
      </w:r>
      <w:r>
        <w:rPr>
          <w:rFonts w:ascii="华文宋体" w:hAnsi="华文宋体" w:cs="华文宋体" w:eastAsia="华文宋体"/>
          <w:sz w:val="20"/>
          <w:szCs w:val="20"/>
        </w:rPr>
        <w:t>它条件不变，仅使线圈的转速加倍，则交流电动势的最大值和周期分别变为（</w:t>
      </w:r>
      <w:r>
        <w:rPr>
          <w:rFonts w:eastAsia="华文宋体" w:cs="华文宋体" w:ascii="华文宋体" w:hAnsi="华文宋体"/>
          <w:sz w:val="20"/>
          <w:szCs w:val="20"/>
        </w:rPr>
        <w:tab/>
        <w:tab/>
      </w:r>
      <w:r>
        <w:rPr>
          <w:rFonts w:ascii="华文宋体" w:hAnsi="华文宋体" w:cs="华文宋体" w:eastAsia="华文宋体"/>
          <w:sz w:val="20"/>
          <w:szCs w:val="20"/>
        </w:rPr>
        <w:t>）</w:t>
      </w:r>
    </w:p>
    <w:p>
      <w:pPr>
        <w:pStyle w:val="Normal"/>
        <w:ind w:firstLine="30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400</w:t>
      </w:r>
      <w:r>
        <w:rPr>
          <w:rFonts w:ascii="华文宋体" w:hAnsi="华文宋体" w:cs="华文宋体" w:eastAsia="华文宋体"/>
          <w:sz w:val="20"/>
          <w:szCs w:val="20"/>
        </w:rPr>
        <w:t>伏，</w:t>
      </w:r>
      <w:r>
        <w:rPr>
          <w:rFonts w:eastAsia="华文宋体" w:cs="华文宋体" w:ascii="华文宋体" w:hAnsi="华文宋体"/>
          <w:sz w:val="20"/>
          <w:szCs w:val="20"/>
        </w:rPr>
        <w:t>0</w:t>
      </w:r>
      <w:r>
        <w:rPr>
          <w:rFonts w:eastAsia="华文宋体" w:cs="华文宋体" w:ascii="华文宋体" w:hAnsi="华文宋体"/>
          <w:sz w:val="20"/>
          <w:szCs w:val="20"/>
        </w:rPr>
        <w:t>.02</w:t>
      </w:r>
      <w:r>
        <w:rPr>
          <w:rFonts w:ascii="华文宋体" w:hAnsi="华文宋体" w:cs="华文宋体" w:eastAsia="华文宋体"/>
          <w:sz w:val="20"/>
          <w:szCs w:val="20"/>
        </w:rPr>
        <w:t>秒，               （</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sz w:val="20"/>
          <w:szCs w:val="20"/>
        </w:rPr>
        <w:t>200</w:t>
      </w:r>
      <w:r>
        <w:rPr>
          <w:rFonts w:ascii="华文宋体" w:hAnsi="华文宋体" w:cs="华文宋体" w:eastAsia="华文宋体"/>
          <w:sz w:val="20"/>
          <w:szCs w:val="20"/>
        </w:rPr>
        <w:t>伏，</w:t>
      </w:r>
      <w:r>
        <w:rPr>
          <w:rFonts w:eastAsia="华文宋体" w:cs="华文宋体" w:ascii="华文宋体" w:hAnsi="华文宋体"/>
          <w:sz w:val="20"/>
          <w:szCs w:val="20"/>
        </w:rPr>
        <w:t>0.02</w:t>
      </w:r>
      <w:r>
        <w:rPr>
          <w:rFonts w:ascii="华文宋体" w:hAnsi="华文宋体" w:cs="华文宋体" w:eastAsia="华文宋体"/>
          <w:sz w:val="20"/>
          <w:szCs w:val="20"/>
        </w:rPr>
        <w:t xml:space="preserve">秒，    </w:t>
      </w:r>
    </w:p>
    <w:p>
      <w:pPr>
        <w:pStyle w:val="Normal"/>
        <w:ind w:firstLine="300"/>
        <w:rPr/>
      </w:pPr>
      <w:r>
        <w:object w:dxaOrig="3955" w:dyaOrig="2176">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238.7pt;margin-top:20.7pt;width:180pt;height:89.65pt;mso-wrap-distance-left:9.05pt;mso-wrap-distance-right:9.05pt;mso-position-horizontal-relative:text;mso-position-vertical-relative:text" filled="f" o:ole="">
            <v:imagedata r:id="rId3" o:title=""/>
            <w10:wrap type="topAndBottom"/>
          </v:shape>
          <o:OLEObject Type="Embed" ProgID="" ShapeID="ole_rId2" DrawAspect="Content" ObjectID="_259441762" r:id="rId2"/>
        </w:object>
      </w: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sz w:val="20"/>
          <w:szCs w:val="20"/>
        </w:rPr>
        <w:t>400</w:t>
      </w:r>
      <w:r>
        <w:rPr>
          <w:rFonts w:ascii="华文宋体" w:hAnsi="华文宋体" w:cs="华文宋体" w:eastAsia="华文宋体"/>
          <w:sz w:val="20"/>
          <w:szCs w:val="20"/>
        </w:rPr>
        <w:t>伏，</w:t>
      </w:r>
      <w:r>
        <w:rPr>
          <w:rFonts w:eastAsia="华文宋体" w:cs="华文宋体" w:ascii="华文宋体" w:hAnsi="华文宋体"/>
          <w:sz w:val="20"/>
          <w:szCs w:val="20"/>
        </w:rPr>
        <w:t>0.08</w:t>
      </w:r>
      <w:r>
        <w:rPr>
          <w:rFonts w:ascii="华文宋体" w:hAnsi="华文宋体" w:cs="华文宋体" w:eastAsia="华文宋体"/>
          <w:sz w:val="20"/>
          <w:szCs w:val="20"/>
        </w:rPr>
        <w:t>秒，               （</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sz w:val="20"/>
          <w:szCs w:val="20"/>
        </w:rPr>
        <w:t>200</w:t>
      </w:r>
      <w:r>
        <w:rPr>
          <w:rFonts w:ascii="华文宋体" w:hAnsi="华文宋体" w:cs="华文宋体" w:eastAsia="华文宋体"/>
          <w:sz w:val="20"/>
          <w:szCs w:val="20"/>
        </w:rPr>
        <w:t>伏，</w:t>
      </w:r>
      <w:r>
        <w:rPr>
          <w:rFonts w:eastAsia="华文宋体" w:cs="华文宋体" w:ascii="华文宋体" w:hAnsi="华文宋体"/>
          <w:sz w:val="20"/>
          <w:szCs w:val="20"/>
        </w:rPr>
        <w:t>0.08</w:t>
      </w:r>
      <w:r>
        <w:rPr>
          <w:rFonts w:ascii="华文宋体" w:hAnsi="华文宋体" w:cs="华文宋体" w:eastAsia="华文宋体"/>
          <w:sz w:val="20"/>
          <w:szCs w:val="20"/>
        </w:rPr>
        <w:t xml:space="preserve">秒。                          </w:t>
      </w:r>
    </w:p>
    <w:p>
      <w:pPr>
        <w:pStyle w:val="Normal"/>
        <w:ind w:firstLine="720"/>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4.  </w:t>
      </w:r>
      <w:r>
        <w:rPr>
          <w:rFonts w:ascii="华文宋体" w:hAnsi="华文宋体" w:cs="华文宋体" w:eastAsia="华文宋体"/>
          <w:sz w:val="20"/>
          <w:szCs w:val="20"/>
        </w:rPr>
        <w:t>某同学身高</w:t>
      </w:r>
      <w:r>
        <w:rPr>
          <w:rFonts w:eastAsia="华文宋体" w:cs="华文宋体" w:ascii="华文宋体" w:hAnsi="华文宋体"/>
          <w:sz w:val="20"/>
          <w:szCs w:val="20"/>
        </w:rPr>
        <w:t>1</w:t>
      </w:r>
      <w:r>
        <w:rPr>
          <w:rFonts w:eastAsia="华文宋体" w:cs="华文宋体" w:ascii="华文宋体" w:hAnsi="华文宋体"/>
          <w:b/>
          <w:bCs/>
          <w:sz w:val="20"/>
          <w:szCs w:val="20"/>
        </w:rPr>
        <w:t>.</w:t>
      </w:r>
      <w:r>
        <w:rPr>
          <w:rFonts w:eastAsia="华文宋体" w:cs="华文宋体" w:ascii="华文宋体" w:hAnsi="华文宋体"/>
          <w:sz w:val="20"/>
          <w:szCs w:val="20"/>
        </w:rPr>
        <w:t>8</w:t>
      </w:r>
      <w:r>
        <w:rPr>
          <w:rFonts w:ascii="华文宋体" w:hAnsi="华文宋体" w:cs="华文宋体" w:eastAsia="华文宋体"/>
          <w:sz w:val="20"/>
          <w:szCs w:val="20"/>
        </w:rPr>
        <w:t>米，在运动会上他参加跳高比赛，起跳后身体横着越过了</w:t>
      </w:r>
      <w:r>
        <w:rPr>
          <w:rFonts w:eastAsia="华文宋体" w:cs="华文宋体" w:ascii="华文宋体" w:hAnsi="华文宋体"/>
          <w:sz w:val="20"/>
          <w:szCs w:val="20"/>
        </w:rPr>
        <w:t>1</w:t>
      </w:r>
      <w:r>
        <w:rPr>
          <w:rFonts w:eastAsia="华文宋体" w:cs="华文宋体" w:ascii="华文宋体" w:hAnsi="华文宋体"/>
          <w:b/>
          <w:bCs/>
          <w:sz w:val="20"/>
          <w:szCs w:val="20"/>
        </w:rPr>
        <w:t>.</w:t>
      </w:r>
      <w:r>
        <w:rPr>
          <w:rFonts w:eastAsia="华文宋体" w:cs="华文宋体" w:ascii="华文宋体" w:hAnsi="华文宋体"/>
          <w:sz w:val="20"/>
          <w:szCs w:val="20"/>
        </w:rPr>
        <w:t>8</w:t>
      </w:r>
      <w:r>
        <w:rPr>
          <w:rFonts w:ascii="华文宋体" w:hAnsi="华文宋体" w:cs="华文宋体" w:eastAsia="华文宋体"/>
          <w:sz w:val="20"/>
          <w:szCs w:val="20"/>
        </w:rPr>
        <w:t>米高度的横杆，据此可估算出他起跳时竖直向上的速度大约为（取</w:t>
      </w:r>
      <w:r>
        <w:rPr>
          <w:rFonts w:eastAsia="华文宋体" w:cs="华文宋体" w:ascii="华文宋体" w:hAnsi="华文宋体"/>
          <w:i/>
          <w:iCs/>
          <w:sz w:val="20"/>
          <w:szCs w:val="20"/>
        </w:rPr>
        <w:t>g</w:t>
      </w:r>
      <w:r>
        <w:rPr>
          <w:rFonts w:ascii="华文宋体" w:hAnsi="华文宋体" w:cs="华文宋体" w:eastAsia="华文宋体"/>
          <w:sz w:val="20"/>
          <w:szCs w:val="20"/>
        </w:rPr>
        <w:t>＝</w:t>
      </w:r>
      <w:r>
        <w:rPr>
          <w:rFonts w:eastAsia="华文宋体" w:cs="华文宋体" w:ascii="华文宋体" w:hAnsi="华文宋体"/>
          <w:sz w:val="20"/>
          <w:szCs w:val="20"/>
        </w:rPr>
        <w:t>10</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  （</w:t>
      </w:r>
      <w:r>
        <w:rPr>
          <w:rFonts w:eastAsia="华文宋体" w:cs="华文宋体" w:ascii="华文宋体" w:hAnsi="华文宋体"/>
          <w:sz w:val="20"/>
          <w:szCs w:val="20"/>
        </w:rPr>
        <w:tab/>
        <w:tab/>
      </w:r>
      <w:r>
        <w:rPr>
          <w:rFonts w:ascii="华文宋体" w:hAnsi="华文宋体" w:cs="华文宋体" w:eastAsia="华文宋体"/>
          <w:sz w:val="20"/>
          <w:szCs w:val="20"/>
        </w:rPr>
        <w:t>）</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米／秒，   （</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sz w:val="20"/>
          <w:szCs w:val="20"/>
        </w:rPr>
        <w:t>4</w:t>
      </w:r>
      <w:r>
        <w:rPr>
          <w:rFonts w:ascii="华文宋体" w:hAnsi="华文宋体" w:cs="华文宋体" w:eastAsia="华文宋体"/>
          <w:sz w:val="20"/>
          <w:szCs w:val="20"/>
        </w:rPr>
        <w:t xml:space="preserve">米／秒，   （ </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sz w:val="20"/>
          <w:szCs w:val="20"/>
        </w:rPr>
        <w:t>6</w:t>
      </w:r>
      <w:r>
        <w:rPr>
          <w:rFonts w:ascii="华文宋体" w:hAnsi="华文宋体" w:cs="华文宋体" w:eastAsia="华文宋体"/>
          <w:sz w:val="20"/>
          <w:szCs w:val="20"/>
        </w:rPr>
        <w:t>米／秒，   （</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sz w:val="20"/>
          <w:szCs w:val="20"/>
        </w:rPr>
        <w:t>8</w:t>
      </w:r>
      <w:r>
        <w:rPr>
          <w:rFonts w:ascii="华文宋体" w:hAnsi="华文宋体" w:cs="华文宋体" w:eastAsia="华文宋体"/>
          <w:sz w:val="20"/>
          <w:szCs w:val="20"/>
        </w:rPr>
        <w:t>米／秒。</w:t>
      </w:r>
      <w:r>
        <w:rPr>
          <w:rFonts w:eastAsia="华文宋体" w:cs="华文宋体" w:ascii="华文宋体" w:hAnsi="华文宋体"/>
          <w:sz w:val="20"/>
          <w:szCs w:val="20"/>
        </w:rPr>
        <w:tab/>
        <w:tab/>
        <w:tab/>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5.  </w:t>
      </w:r>
      <w:r>
        <w:rPr>
          <w:rFonts w:ascii="华文宋体" w:hAnsi="华文宋体" w:cs="华文宋体" w:eastAsia="华文宋体"/>
          <w:sz w:val="20"/>
          <w:szCs w:val="20"/>
        </w:rPr>
        <w:t>一列简谐横波向右传播，波速为</w:t>
      </w:r>
      <w:r>
        <w:rPr>
          <w:rFonts w:eastAsia="华文宋体" w:cs="华文宋体" w:ascii="华文宋体" w:hAnsi="华文宋体"/>
          <w:i/>
          <w:sz w:val="20"/>
          <w:szCs w:val="20"/>
        </w:rPr>
        <w:t>v</w:t>
      </w:r>
      <w:r>
        <w:rPr>
          <w:rFonts w:ascii="华文宋体" w:hAnsi="华文宋体" w:cs="华文宋体" w:eastAsia="华文宋体"/>
          <w:sz w:val="20"/>
          <w:szCs w:val="20"/>
        </w:rPr>
        <w:t>，沿波传播方向上有相距为</w:t>
      </w:r>
      <w:r>
        <w:rPr>
          <w:rFonts w:eastAsia="华文宋体" w:cs="华文宋体" w:ascii="华文宋体" w:hAnsi="华文宋体"/>
          <w:i/>
          <w:sz w:val="20"/>
          <w:szCs w:val="20"/>
        </w:rPr>
        <w:t>L</w:t>
      </w:r>
      <w:r>
        <w:rPr>
          <w:rFonts w:ascii="华文宋体" w:hAnsi="华文宋体" w:cs="华文宋体" w:eastAsia="华文宋体"/>
          <w:sz w:val="20"/>
          <w:szCs w:val="20"/>
        </w:rPr>
        <w:t>的</w:t>
      </w:r>
      <w:r>
        <w:rPr>
          <w:rFonts w:eastAsia="华文宋体" w:cs="华文宋体" w:ascii="华文宋体" w:hAnsi="华文宋体"/>
          <w:i/>
          <w:sz w:val="20"/>
          <w:szCs w:val="20"/>
        </w:rPr>
        <w:t>P</w:t>
      </w:r>
      <w:r>
        <w:rPr>
          <w:rFonts w:ascii="华文宋体" w:hAnsi="华文宋体" w:cs="华文宋体" w:eastAsia="华文宋体"/>
          <w:sz w:val="20"/>
          <w:szCs w:val="20"/>
        </w:rPr>
        <w:t>．</w:t>
      </w:r>
      <w:r>
        <w:rPr>
          <w:rFonts w:eastAsia="华文宋体" w:cs="华文宋体" w:ascii="华文宋体" w:hAnsi="华文宋体"/>
          <w:i/>
          <w:sz w:val="20"/>
          <w:szCs w:val="20"/>
        </w:rPr>
        <w:t>Q</w:t>
      </w:r>
      <w:r>
        <w:rPr>
          <w:rFonts w:ascii="华文宋体" w:hAnsi="华文宋体" w:cs="华文宋体" w:eastAsia="华文宋体"/>
          <w:sz w:val="20"/>
          <w:szCs w:val="20"/>
        </w:rPr>
        <w:t>两质点，如图所示，某时刻</w:t>
      </w:r>
      <w:r>
        <w:rPr>
          <w:rFonts w:eastAsia="华文宋体" w:cs="华文宋体" w:ascii="华文宋体" w:hAnsi="华文宋体"/>
          <w:i/>
          <w:sz w:val="20"/>
          <w:szCs w:val="20"/>
        </w:rPr>
        <w:t>P</w:t>
      </w:r>
      <w:r>
        <w:rPr>
          <w:rFonts w:ascii="华文宋体" w:hAnsi="华文宋体" w:cs="华文宋体" w:eastAsia="华文宋体"/>
          <w:sz w:val="20"/>
          <w:szCs w:val="20"/>
        </w:rPr>
        <w:t>．</w:t>
      </w:r>
      <w:r>
        <w:rPr>
          <w:rFonts w:eastAsia="华文宋体" w:cs="华文宋体" w:ascii="华文宋体" w:hAnsi="华文宋体"/>
          <w:i/>
          <w:sz w:val="20"/>
          <w:szCs w:val="20"/>
        </w:rPr>
        <w:t>Q</w:t>
      </w:r>
      <w:r>
        <w:rPr>
          <w:rFonts w:ascii="华文宋体" w:hAnsi="华文宋体" w:cs="华文宋体" w:eastAsia="华文宋体"/>
          <w:sz w:val="20"/>
          <w:szCs w:val="20"/>
        </w:rPr>
        <w:t>两质点都处于平衡位置，且</w:t>
      </w:r>
      <w:r>
        <w:rPr>
          <w:rFonts w:eastAsia="华文宋体" w:cs="华文宋体" w:ascii="华文宋体" w:hAnsi="华文宋体"/>
          <w:i/>
          <w:sz w:val="20"/>
          <w:szCs w:val="20"/>
        </w:rPr>
        <w:t>P</w:t>
      </w:r>
      <w:r>
        <w:rPr>
          <w:rFonts w:ascii="华文宋体" w:hAnsi="华文宋体" w:cs="华文宋体" w:eastAsia="华文宋体"/>
          <w:sz w:val="20"/>
          <w:szCs w:val="20"/>
        </w:rPr>
        <w:t>．</w:t>
      </w:r>
      <w:r>
        <w:rPr>
          <w:rFonts w:eastAsia="华文宋体" w:cs="华文宋体" w:ascii="华文宋体" w:hAnsi="华文宋体"/>
          <w:i/>
          <w:sz w:val="20"/>
          <w:szCs w:val="20"/>
        </w:rPr>
        <w:t>Q</w:t>
      </w:r>
      <w:r>
        <w:rPr>
          <w:rFonts w:ascii="华文宋体" w:hAnsi="华文宋体" w:cs="华文宋体" w:eastAsia="华文宋体"/>
          <w:sz w:val="20"/>
          <w:szCs w:val="20"/>
        </w:rPr>
        <w:t>间仅有一个波峰，经过时间</w:t>
      </w:r>
      <w:r>
        <w:rPr>
          <w:rFonts w:eastAsia="华文宋体" w:cs="华文宋体" w:ascii="华文宋体" w:hAnsi="华文宋体"/>
          <w:i/>
          <w:sz w:val="20"/>
          <w:szCs w:val="20"/>
        </w:rPr>
        <w:t>t</w:t>
      </w:r>
      <w:r>
        <w:rPr>
          <w:rFonts w:ascii="华文宋体" w:hAnsi="华文宋体" w:cs="华文宋体" w:eastAsia="华文宋体"/>
          <w:sz w:val="20"/>
          <w:szCs w:val="20"/>
        </w:rPr>
        <w:t>，</w:t>
      </w:r>
      <w:r>
        <w:rPr>
          <w:rFonts w:eastAsia="华文宋体" w:cs="华文宋体" w:ascii="华文宋体" w:hAnsi="华文宋体"/>
          <w:i/>
          <w:sz w:val="20"/>
          <w:szCs w:val="20"/>
        </w:rPr>
        <w:t>Q</w:t>
      </w:r>
      <w:r>
        <w:rPr>
          <w:rFonts w:ascii="华文宋体" w:hAnsi="华文宋体" w:cs="华文宋体" w:eastAsia="华文宋体"/>
          <w:sz w:val="20"/>
          <w:szCs w:val="20"/>
        </w:rPr>
        <w:t>质点第一次运动到波谷，则</w:t>
      </w:r>
      <w:r>
        <w:rPr>
          <w:rFonts w:eastAsia="华文宋体" w:cs="华文宋体" w:ascii="华文宋体" w:hAnsi="华文宋体"/>
          <w:i/>
          <w:sz w:val="20"/>
          <w:szCs w:val="20"/>
        </w:rPr>
        <w:t>t</w:t>
      </w:r>
      <w:r>
        <w:rPr>
          <w:rFonts w:ascii="华文宋体" w:hAnsi="华文宋体" w:cs="华文宋体" w:eastAsia="华文宋体"/>
          <w:sz w:val="20"/>
          <w:szCs w:val="20"/>
        </w:rPr>
        <w:t>的可能值有（</w:t>
      </w:r>
      <w:r>
        <w:rPr>
          <w:rFonts w:eastAsia="华文宋体" w:cs="华文宋体" w:ascii="华文宋体" w:hAnsi="华文宋体"/>
          <w:sz w:val="20"/>
          <w:szCs w:val="20"/>
        </w:rPr>
        <w:tab/>
        <w:tab/>
      </w:r>
      <w:r>
        <w:rPr>
          <w:rFonts w:ascii="华文宋体" w:hAnsi="华文宋体" w:cs="华文宋体" w:eastAsia="华文宋体"/>
          <w:sz w:val="20"/>
          <w:szCs w:val="20"/>
        </w:rPr>
        <w:t>）</w:t>
      </w:r>
    </w:p>
    <w:p>
      <w:pPr>
        <w:pStyle w:val="Normal"/>
        <w:ind w:firstLine="300"/>
        <w:rPr/>
      </w:pPr>
      <w:r>
        <w:object w:dxaOrig="2515" w:dyaOrig="93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position:absolute;margin-left:275.8pt;margin-top:23.6pt;width:125.75pt;height:46.5pt;mso-wrap-distance-left:9.05pt;mso-wrap-distance-right:9.05pt;mso-position-horizontal-relative:text;mso-position-vertical-relative:text" filled="f" o:ole="">
            <v:imagedata r:id="rId5" o:title=""/>
            <w10:wrap type="square"/>
          </v:shape>
          <o:OLEObject Type="Embed" ProgID="" ShapeID="ole_rId4" DrawAspect="Content" ObjectID="_1907863587" r:id="rId4"/>
        </w:object>
      </w: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个，       （</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个，        （</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个，        （</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sz w:val="20"/>
          <w:szCs w:val="20"/>
        </w:rPr>
        <w:t>4</w:t>
      </w:r>
      <w:r>
        <w:rPr>
          <w:rFonts w:ascii="华文宋体" w:hAnsi="华文宋体" w:cs="华文宋体" w:eastAsia="华文宋体"/>
          <w:sz w:val="20"/>
          <w:szCs w:val="20"/>
        </w:rPr>
        <w:t>个。</w:t>
      </w:r>
      <w:r>
        <w:rPr>
          <w:rFonts w:eastAsia="华文宋体" w:cs="华文宋体" w:ascii="华文宋体" w:hAnsi="华文宋体"/>
          <w:sz w:val="20"/>
          <w:szCs w:val="20"/>
        </w:rPr>
        <w:tab/>
        <w:tab/>
        <w:tab/>
        <w:tab/>
        <w:tab/>
        <w:tab/>
        <w:tab/>
        <w:tab/>
        <w:tab/>
        <w:tab/>
        <w:tab/>
        <w:tab/>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6</w:t>
      </w:r>
      <w:r>
        <w:rPr>
          <w:rFonts w:eastAsia="华文宋体" w:cs="华文宋体" w:ascii="华文宋体" w:hAnsi="华文宋体"/>
          <w:sz w:val="20"/>
          <w:szCs w:val="20"/>
        </w:rPr>
        <w:t xml:space="preserve">.  </w:t>
      </w:r>
      <w:r>
        <w:rPr>
          <w:rFonts w:ascii="华文宋体" w:hAnsi="华文宋体" w:cs="华文宋体" w:eastAsia="华文宋体"/>
          <w:sz w:val="20"/>
          <w:szCs w:val="20"/>
        </w:rPr>
        <w:t>如图所示，竖直放置的螺线管与导线</w:t>
      </w:r>
      <w:r>
        <w:rPr>
          <w:rFonts w:eastAsia="华文宋体" w:cs="华文宋体" w:ascii="华文宋体" w:hAnsi="华文宋体"/>
          <w:i/>
          <w:sz w:val="20"/>
          <w:szCs w:val="20"/>
        </w:rPr>
        <w:t>abcd</w:t>
      </w:r>
      <w:r>
        <w:rPr>
          <w:rFonts w:ascii="华文宋体" w:hAnsi="华文宋体" w:cs="华文宋体" w:eastAsia="华文宋体"/>
          <w:sz w:val="20"/>
          <w:szCs w:val="20"/>
        </w:rPr>
        <w:t>构成回路，导线所在区域内有一垂直纸面向里的变化的匀强磁场，螺线管下方水平桌面上有一导体圆环，导线</w:t>
      </w:r>
      <w:r>
        <w:rPr>
          <w:rFonts w:eastAsia="华文宋体" w:cs="华文宋体" w:ascii="华文宋体" w:hAnsi="华文宋体"/>
          <w:i/>
          <w:sz w:val="20"/>
          <w:szCs w:val="20"/>
        </w:rPr>
        <w:t>abcd</w:t>
      </w:r>
      <w:r>
        <w:rPr>
          <w:rFonts w:ascii="华文宋体" w:hAnsi="华文宋体" w:cs="华文宋体" w:eastAsia="华文宋体"/>
          <w:sz w:val="20"/>
          <w:szCs w:val="20"/>
        </w:rPr>
        <w:t>所围区域内磁场的磁感强度按下列哪一图线所表示的方式随时间变化时，导体圆环将受到向上的磁场作用力</w:t>
      </w:r>
      <w:r>
        <w:rPr>
          <w:rFonts w:eastAsia="华文宋体" w:cs="华文宋体" w:ascii="华文宋体" w:hAnsi="华文宋体"/>
          <w:sz w:val="20"/>
          <w:szCs w:val="20"/>
        </w:rPr>
        <w:tab/>
        <w:tab/>
        <w:tab/>
        <w:tab/>
        <w:tab/>
        <w:tab/>
        <w:tab/>
        <w:tab/>
        <w:tab/>
        <w:tab/>
        <w:tab/>
      </w:r>
      <w:r>
        <w:rPr>
          <w:rFonts w:ascii="华文宋体" w:hAnsi="华文宋体" w:cs="华文宋体" w:eastAsia="华文宋体"/>
          <w:sz w:val="20"/>
          <w:szCs w:val="20"/>
        </w:rPr>
        <w:t>（</w:t>
      </w:r>
      <w:r>
        <w:rPr>
          <w:rFonts w:eastAsia="华文宋体" w:cs="华文宋体" w:ascii="华文宋体" w:hAnsi="华文宋体"/>
          <w:sz w:val="20"/>
          <w:szCs w:val="20"/>
        </w:rPr>
        <w:tab/>
        <w:tab/>
      </w:r>
      <w:r>
        <w:rPr>
          <w:rFonts w:ascii="华文宋体" w:hAnsi="华文宋体" w:cs="华文宋体" w:eastAsia="华文宋体"/>
          <w:sz w:val="20"/>
          <w:szCs w:val="20"/>
        </w:rPr>
        <w:t>）</w:t>
      </w:r>
    </w:p>
    <w:p>
      <w:pPr>
        <w:pStyle w:val="Normal"/>
        <w:ind w:firstLine="2600"/>
        <w:rPr>
          <w:rFonts w:ascii="华文宋体" w:hAnsi="华文宋体" w:eastAsia="华文宋体" w:cs="华文宋体"/>
          <w:sz w:val="20"/>
          <w:szCs w:val="20"/>
        </w:rPr>
      </w:pPr>
      <w:r>
        <w:object w:dxaOrig="8995" w:dyaOrig="155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13.35pt;margin-top:11pt;width:402pt;height:69.85pt;mso-wrap-distance-left:9.05pt;mso-wrap-distance-right:9.05pt;mso-position-horizontal-relative:text;mso-position-vertical-relative:text" filled="f" o:ole="">
            <v:imagedata r:id="rId7" o:title=""/>
            <w10:wrap type="topAndBottom"/>
          </v:shape>
          <o:OLEObject Type="Embed" ProgID="" ShapeID="ole_rId6" DrawAspect="Content" ObjectID="_1488025810" r:id="rId6"/>
        </w:object>
      </w:r>
      <w:r>
        <w:rPr>
          <w:rFonts w:eastAsia="华文宋体" w:cs="华文宋体" w:ascii="华文宋体" w:hAnsi="华文宋体"/>
          <w:sz w:val="20"/>
          <w:szCs w:val="20"/>
        </w:rPr>
        <w:t>(A)             (B)             (C)           (D)</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rPr>
      </w:pPr>
      <w:r>
        <w:rPr>
          <w:rFonts w:eastAsia="华文宋体" w:cs="华文宋体" w:ascii="华文宋体" w:hAnsi="华文宋体"/>
        </w:rPr>
      </w:r>
    </w:p>
    <w:p>
      <w:pPr>
        <w:pStyle w:val="Normal"/>
        <w:rPr/>
      </w:pPr>
      <w:r>
        <w:rPr>
          <w:rFonts w:ascii="华文宋体" w:hAnsi="华文宋体" w:cs="华文宋体" w:eastAsia="华文宋体"/>
          <w:b/>
        </w:rPr>
        <w:t>二</w:t>
      </w:r>
      <w:r>
        <w:rPr>
          <w:rFonts w:eastAsia="华文宋体" w:cs="华文宋体" w:ascii="华文宋体" w:hAnsi="华文宋体"/>
          <w:b/>
        </w:rPr>
        <w:t xml:space="preserve">.  </w:t>
      </w:r>
      <w:r>
        <w:rPr>
          <w:rFonts w:ascii="华文宋体" w:hAnsi="华文宋体" w:cs="华文宋体" w:eastAsia="华文宋体"/>
          <w:b/>
        </w:rPr>
        <w:t>（</w:t>
      </w:r>
      <w:r>
        <w:rPr>
          <w:rFonts w:eastAsia="华文宋体" w:cs="华文宋体" w:ascii="华文宋体" w:hAnsi="华文宋体"/>
          <w:b/>
        </w:rPr>
        <w:t>25</w:t>
      </w:r>
      <w:r>
        <w:rPr>
          <w:rFonts w:ascii="华文宋体" w:hAnsi="华文宋体" w:cs="华文宋体" w:eastAsia="华文宋体"/>
          <w:b/>
        </w:rPr>
        <w:t>分）多项选择题，本大题共</w:t>
      </w:r>
      <w:r>
        <w:rPr>
          <w:rFonts w:eastAsia="华文宋体" w:cs="华文宋体" w:ascii="华文宋体" w:hAnsi="华文宋体"/>
          <w:b/>
        </w:rPr>
        <w:t>5</w:t>
      </w:r>
      <w:r>
        <w:rPr>
          <w:rFonts w:ascii="华文宋体" w:hAnsi="华文宋体" w:cs="华文宋体" w:eastAsia="华文宋体"/>
          <w:b/>
        </w:rPr>
        <w:t>小题，每小题</w:t>
      </w:r>
      <w:r>
        <w:rPr>
          <w:rFonts w:eastAsia="华文宋体" w:cs="华文宋体" w:ascii="华文宋体" w:hAnsi="华文宋体"/>
          <w:b/>
        </w:rPr>
        <w:t>5</w:t>
      </w:r>
      <w:r>
        <w:rPr>
          <w:rFonts w:ascii="华文宋体" w:hAnsi="华文宋体" w:cs="华文宋体" w:eastAsia="华文宋体"/>
          <w:b/>
        </w:rPr>
        <w:t>分，每小题给出的四个答案中，有二个或二个以上是正确的。</w:t>
      </w:r>
    </w:p>
    <w:p>
      <w:pPr>
        <w:pStyle w:val="Normal"/>
        <w:rPr>
          <w:rFonts w:ascii="华文宋体" w:hAnsi="华文宋体" w:eastAsia="华文宋体" w:cs="华文宋体"/>
          <w:b/>
          <w:b/>
          <w:sz w:val="20"/>
          <w:szCs w:val="20"/>
        </w:rPr>
      </w:pPr>
      <w:r>
        <w:rPr>
          <w:rFonts w:eastAsia="华文宋体" w:cs="华文宋体" w:ascii="华文宋体" w:hAnsi="华文宋体"/>
          <w:b/>
          <w:sz w:val="20"/>
          <w:szCs w:val="20"/>
        </w:rPr>
      </w:r>
    </w:p>
    <w:p>
      <w:pPr>
        <w:pStyle w:val="Normal"/>
        <w:rPr/>
      </w:pPr>
      <w:r>
        <w:rPr>
          <w:rFonts w:eastAsia="华文宋体" w:cs="华文宋体" w:ascii="华文宋体" w:hAnsi="华文宋体"/>
          <w:sz w:val="20"/>
          <w:szCs w:val="20"/>
        </w:rPr>
        <w:t xml:space="preserve">7.  </w:t>
      </w:r>
      <w:r>
        <w:rPr>
          <w:rFonts w:ascii="华文宋体" w:hAnsi="华文宋体" w:cs="华文宋体" w:eastAsia="华文宋体"/>
          <w:sz w:val="20"/>
          <w:szCs w:val="20"/>
        </w:rPr>
        <w:t>把太阳系各行星的运动近似看作匀速圆周运动，则离太阳越远的行星（</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）周期越小，   （</w:t>
      </w:r>
      <w:r>
        <w:rPr>
          <w:rFonts w:eastAsia="华文宋体" w:cs="华文宋体" w:ascii="华文宋体" w:hAnsi="华文宋体"/>
          <w:sz w:val="20"/>
          <w:szCs w:val="20"/>
        </w:rPr>
        <w:t>B</w:t>
      </w:r>
      <w:r>
        <w:rPr>
          <w:rFonts w:ascii="华文宋体" w:hAnsi="华文宋体" w:cs="华文宋体" w:eastAsia="华文宋体"/>
          <w:sz w:val="20"/>
          <w:szCs w:val="20"/>
        </w:rPr>
        <w:t>）线速度越小，  （</w:t>
      </w:r>
      <w:r>
        <w:rPr>
          <w:rFonts w:eastAsia="华文宋体" w:cs="华文宋体" w:ascii="华文宋体" w:hAnsi="华文宋体"/>
          <w:sz w:val="20"/>
          <w:szCs w:val="20"/>
        </w:rPr>
        <w:t>C</w:t>
      </w:r>
      <w:r>
        <w:rPr>
          <w:rFonts w:ascii="华文宋体" w:hAnsi="华文宋体" w:cs="华文宋体" w:eastAsia="华文宋体"/>
          <w:sz w:val="20"/>
          <w:szCs w:val="20"/>
        </w:rPr>
        <w:t>）角速度越小，   （</w:t>
      </w:r>
      <w:r>
        <w:rPr>
          <w:rFonts w:eastAsia="华文宋体" w:cs="华文宋体" w:ascii="华文宋体" w:hAnsi="华文宋体"/>
          <w:sz w:val="20"/>
          <w:szCs w:val="20"/>
        </w:rPr>
        <w:t>D</w:t>
      </w:r>
      <w:r>
        <w:rPr>
          <w:rFonts w:ascii="华文宋体" w:hAnsi="华文宋体" w:cs="华文宋体" w:eastAsia="华文宋体"/>
          <w:sz w:val="20"/>
          <w:szCs w:val="20"/>
        </w:rPr>
        <w:t>）加速度越小。</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object w:dxaOrig="2515" w:dyaOrig="170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position:absolute;margin-left:262.8pt;margin-top:46.35pt;width:113.2pt;height:76.9pt;mso-wrap-distance-left:9.05pt;mso-wrap-distance-right:9.05pt;mso-position-horizontal-relative:text;mso-position-vertical-relative:text" filled="f" o:ole="">
            <v:imagedata r:id="rId9" o:title=""/>
            <w10:wrap type="square"/>
          </v:shape>
          <o:OLEObject Type="Embed" ProgID="" ShapeID="ole_rId8" DrawAspect="Content" ObjectID="_396705067" r:id="rId8"/>
        </w:object>
      </w:r>
      <w:r>
        <w:rPr>
          <w:rFonts w:eastAsia="华文宋体" w:cs="华文宋体" w:ascii="华文宋体" w:hAnsi="华文宋体"/>
          <w:sz w:val="20"/>
          <w:szCs w:val="20"/>
        </w:rPr>
        <w:t xml:space="preserve">8.  </w:t>
      </w:r>
      <w:r>
        <w:rPr>
          <w:rFonts w:ascii="华文宋体" w:hAnsi="华文宋体" w:cs="华文宋体" w:eastAsia="华文宋体"/>
          <w:sz w:val="20"/>
          <w:szCs w:val="20"/>
        </w:rPr>
        <w:t>一束复色可见光射到置于空气中的平行玻璃板上，穿过玻璃板后从下表面射出，变为</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两束平行单色光，如图所示，对于两束单色光来说（</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）玻璃对</w:t>
      </w:r>
      <w:r>
        <w:rPr>
          <w:rFonts w:eastAsia="华文宋体" w:cs="华文宋体" w:ascii="华文宋体" w:hAnsi="华文宋体"/>
          <w:i/>
          <w:sz w:val="20"/>
          <w:szCs w:val="20"/>
        </w:rPr>
        <w:t>a</w:t>
      </w:r>
      <w:r>
        <w:rPr>
          <w:rFonts w:ascii="华文宋体" w:hAnsi="华文宋体" w:cs="华文宋体" w:eastAsia="华文宋体"/>
          <w:sz w:val="20"/>
          <w:szCs w:val="20"/>
        </w:rPr>
        <w:t>光的折射度较大，</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sz w:val="20"/>
          <w:szCs w:val="20"/>
        </w:rPr>
        <w:t>a</w:t>
      </w:r>
      <w:r>
        <w:rPr>
          <w:rFonts w:ascii="华文宋体" w:hAnsi="华文宋体" w:cs="华文宋体" w:eastAsia="华文宋体"/>
          <w:sz w:val="20"/>
          <w:szCs w:val="20"/>
        </w:rPr>
        <w:t>光在玻璃中传播的速度较大，</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光个光子的能量较大，</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光的波长较长。</w:t>
      </w:r>
      <w:r>
        <w:rPr>
          <w:rFonts w:eastAsia="华文宋体" w:cs="华文宋体" w:ascii="华文宋体" w:hAnsi="华文宋体"/>
          <w:sz w:val="20"/>
          <w:szCs w:val="20"/>
        </w:rPr>
        <w:tab/>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ab/>
        <w:tab/>
        <w:tab/>
        <w:tab/>
      </w:r>
    </w:p>
    <w:p>
      <w:pPr>
        <w:pStyle w:val="Normal"/>
        <w:rPr/>
      </w:pPr>
      <w:r>
        <w:object w:dxaOrig="2155" w:dyaOrig="186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position:absolute;margin-left:312.9pt;margin-top:18.95pt;width:98.25pt;height:85pt;mso-wrap-distance-left:9.05pt;mso-wrap-distance-right:9.05pt;mso-position-horizontal-relative:text;mso-position-vertical-relative:text" filled="f" o:ole="">
            <v:imagedata r:id="rId11" o:title=""/>
            <w10:wrap type="square"/>
          </v:shape>
          <o:OLEObject Type="Embed" ProgID="" ShapeID="ole_rId10" DrawAspect="Content" ObjectID="_435726778" r:id="rId10"/>
        </w:object>
      </w:r>
      <w:r>
        <w:rPr>
          <w:rFonts w:eastAsia="华文宋体" w:cs="华文宋体" w:ascii="华文宋体" w:hAnsi="华文宋体"/>
          <w:sz w:val="20"/>
          <w:szCs w:val="20"/>
        </w:rPr>
        <w:t>9</w:t>
      </w:r>
      <w:r>
        <w:rPr>
          <w:rFonts w:eastAsia="华文宋体" w:cs="华文宋体" w:ascii="华文宋体" w:hAnsi="华文宋体"/>
          <w:sz w:val="20"/>
          <w:szCs w:val="20"/>
        </w:rPr>
        <w:t>.</w:t>
      </w:r>
      <w:r>
        <w:rPr>
          <w:rFonts w:eastAsia="华文宋体" w:cs="华文宋体" w:ascii="华文宋体" w:hAnsi="华文宋体"/>
          <w:sz w:val="20"/>
          <w:szCs w:val="20"/>
        </w:rPr>
        <w:t xml:space="preserve"> </w:t>
      </w:r>
      <w:r>
        <w:rPr>
          <w:rFonts w:ascii="华文宋体" w:hAnsi="华文宋体" w:cs="华文宋体" w:eastAsia="华文宋体"/>
          <w:sz w:val="20"/>
          <w:szCs w:val="20"/>
        </w:rPr>
        <w:t>一定质量的理想气体自状态</w:t>
      </w:r>
      <w:r>
        <w:rPr>
          <w:rFonts w:eastAsia="华文宋体" w:cs="华文宋体" w:ascii="华文宋体" w:hAnsi="华文宋体"/>
          <w:i/>
          <w:sz w:val="20"/>
          <w:szCs w:val="20"/>
        </w:rPr>
        <w:t>A</w:t>
      </w:r>
      <w:r>
        <w:rPr>
          <w:rFonts w:ascii="华文宋体" w:hAnsi="华文宋体" w:cs="华文宋体" w:eastAsia="华文宋体"/>
          <w:sz w:val="20"/>
          <w:szCs w:val="20"/>
        </w:rPr>
        <w:t>经状态</w:t>
      </w:r>
      <w:r>
        <w:rPr>
          <w:rFonts w:eastAsia="华文宋体" w:cs="华文宋体" w:ascii="华文宋体" w:hAnsi="华文宋体"/>
          <w:i/>
          <w:sz w:val="20"/>
          <w:szCs w:val="20"/>
        </w:rPr>
        <w:t>C</w:t>
      </w:r>
      <w:r>
        <w:rPr>
          <w:rFonts w:ascii="华文宋体" w:hAnsi="华文宋体" w:cs="华文宋体" w:eastAsia="华文宋体"/>
          <w:sz w:val="20"/>
          <w:szCs w:val="20"/>
        </w:rPr>
        <w:t>变化到状态</w:t>
      </w:r>
      <w:r>
        <w:rPr>
          <w:rFonts w:eastAsia="华文宋体" w:cs="华文宋体" w:ascii="华文宋体" w:hAnsi="华文宋体"/>
          <w:i/>
          <w:sz w:val="20"/>
          <w:szCs w:val="20"/>
        </w:rPr>
        <w:t>B</w:t>
      </w:r>
      <w:r>
        <w:rPr>
          <w:rFonts w:ascii="华文宋体" w:hAnsi="华文宋体" w:cs="华文宋体" w:eastAsia="华文宋体"/>
          <w:sz w:val="20"/>
          <w:szCs w:val="20"/>
        </w:rPr>
        <w:t>，这一过程在</w:t>
      </w:r>
      <w:r>
        <w:rPr>
          <w:rFonts w:eastAsia="华文宋体" w:cs="华文宋体" w:ascii="华文宋体" w:hAnsi="华文宋体"/>
          <w:i/>
          <w:sz w:val="20"/>
          <w:szCs w:val="20"/>
        </w:rPr>
        <w:t>V</w:t>
      </w:r>
      <w:r>
        <w:rPr>
          <w:rFonts w:ascii="华文宋体" w:hAnsi="华文宋体" w:cs="华文宋体" w:eastAsia="华文宋体"/>
          <w:sz w:val="20"/>
          <w:szCs w:val="20"/>
        </w:rPr>
        <w:t>－</w:t>
      </w:r>
      <w:r>
        <w:rPr>
          <w:rFonts w:eastAsia="华文宋体" w:cs="华文宋体" w:ascii="华文宋体" w:hAnsi="华文宋体"/>
          <w:i/>
          <w:sz w:val="20"/>
          <w:szCs w:val="20"/>
        </w:rPr>
        <w:t>T</w:t>
      </w:r>
      <w:r>
        <w:rPr>
          <w:rFonts w:ascii="华文宋体" w:hAnsi="华文宋体" w:cs="华文宋体" w:eastAsia="华文宋体"/>
          <w:sz w:val="20"/>
          <w:szCs w:val="20"/>
        </w:rPr>
        <w:t xml:space="preserve">图上表示如右图，则 </w:t>
      </w:r>
      <w:r>
        <w:rPr>
          <w:rFonts w:eastAsia="华文宋体" w:cs="华文宋体" w:ascii="华文宋体" w:hAnsi="华文宋体"/>
          <w:sz w:val="20"/>
          <w:szCs w:val="20"/>
        </w:rPr>
        <w:t>(        )</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）在过程</w:t>
      </w:r>
      <w:r>
        <w:rPr>
          <w:rFonts w:eastAsia="华文宋体" w:cs="华文宋体" w:ascii="华文宋体" w:hAnsi="华文宋体"/>
          <w:i/>
          <w:sz w:val="20"/>
          <w:szCs w:val="20"/>
        </w:rPr>
        <w:t>AC</w:t>
      </w:r>
      <w:r>
        <w:rPr>
          <w:rFonts w:ascii="华文宋体" w:hAnsi="华文宋体" w:cs="华文宋体" w:eastAsia="华文宋体"/>
          <w:sz w:val="20"/>
          <w:szCs w:val="20"/>
        </w:rPr>
        <w:t>中，外界对气体做功，</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）在过程</w:t>
      </w:r>
      <w:r>
        <w:rPr>
          <w:rFonts w:eastAsia="华文宋体" w:cs="华文宋体" w:ascii="华文宋体" w:hAnsi="华文宋体"/>
          <w:i/>
          <w:sz w:val="20"/>
          <w:szCs w:val="20"/>
        </w:rPr>
        <w:t>CB</w:t>
      </w:r>
      <w:r>
        <w:rPr>
          <w:rFonts w:ascii="华文宋体" w:hAnsi="华文宋体" w:cs="华文宋体" w:eastAsia="华文宋体"/>
          <w:sz w:val="20"/>
          <w:szCs w:val="20"/>
        </w:rPr>
        <w:t>中，外界对气体做功，</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）在过程</w:t>
      </w:r>
      <w:r>
        <w:rPr>
          <w:rFonts w:eastAsia="华文宋体" w:cs="华文宋体" w:ascii="华文宋体" w:hAnsi="华文宋体"/>
          <w:i/>
          <w:sz w:val="20"/>
          <w:szCs w:val="20"/>
        </w:rPr>
        <w:t>AC</w:t>
      </w:r>
      <w:r>
        <w:rPr>
          <w:rFonts w:ascii="华文宋体" w:hAnsi="华文宋体" w:cs="华文宋体" w:eastAsia="华文宋体"/>
          <w:sz w:val="20"/>
          <w:szCs w:val="20"/>
        </w:rPr>
        <w:t>中，气体压强不断变大，</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）在过程</w:t>
      </w:r>
      <w:r>
        <w:rPr>
          <w:rFonts w:eastAsia="华文宋体" w:cs="华文宋体" w:ascii="华文宋体" w:hAnsi="华文宋体"/>
          <w:i/>
          <w:sz w:val="20"/>
          <w:szCs w:val="20"/>
        </w:rPr>
        <w:t>CB</w:t>
      </w:r>
      <w:r>
        <w:rPr>
          <w:rFonts w:ascii="华文宋体" w:hAnsi="华文宋体" w:cs="华文宋体" w:eastAsia="华文宋体"/>
          <w:sz w:val="20"/>
          <w:szCs w:val="20"/>
        </w:rPr>
        <w:t>中，气体压强不断变小。</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2">
                <wp:simplePos x="0" y="0"/>
                <wp:positionH relativeFrom="page">
                  <wp:posOffset>5913755</wp:posOffset>
                </wp:positionH>
                <wp:positionV relativeFrom="paragraph">
                  <wp:posOffset>99695</wp:posOffset>
                </wp:positionV>
                <wp:extent cx="695960" cy="991235"/>
                <wp:effectExtent l="0" t="0" r="0" b="0"/>
                <wp:wrapSquare wrapText="largest"/>
                <wp:docPr id="1" name="Frame1"/>
                <a:graphic xmlns:a="http://schemas.openxmlformats.org/drawingml/2006/main">
                  <a:graphicData uri="http://schemas.microsoft.com/office/word/2010/wordprocessingShape">
                    <wps:wsp>
                      <wps:cNvSpPr txBox="1"/>
                      <wps:spPr>
                        <a:xfrm>
                          <a:off x="0" y="0"/>
                          <a:ext cx="695960" cy="991235"/>
                        </a:xfrm>
                        <a:prstGeom prst="rect"/>
                        <a:solidFill>
                          <a:srgbClr val="FFFFFF">
                            <a:alpha val="0"/>
                          </a:srgbClr>
                        </a:solidFill>
                      </wps:spPr>
                      <wps:txbx>
                        <w:txbxContent>
                          <w:p>
                            <w:pPr>
                              <w:pStyle w:val="Normal"/>
                              <w:rPr>
                                <w:rFonts w:ascii="华文宋体" w:hAnsi="华文宋体" w:eastAsia="华文宋体" w:cs="华文宋体"/>
                                <w:sz w:val="20"/>
                                <w:szCs w:val="20"/>
                                <w:lang w:val="en-US" w:eastAsia="en-US"/>
                              </w:rPr>
                            </w:pPr>
                            <w:r>
                              <w:rPr>
                                <w:rFonts w:eastAsia="华文宋体" w:cs="华文宋体" w:ascii="华文宋体" w:hAnsi="华文宋体"/>
                                <w:sz w:val="20"/>
                                <w:szCs w:val="20"/>
                                <w:lang w:val="en-US" w:eastAsia="en-US"/>
                              </w:rPr>
                              <w:object w:dxaOrig="895" w:dyaOrig="1553">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position:absolute;margin-left:460.6pt;margin-top:640.5pt;width:44.75pt;height:77.65pt;mso-wrap-distance-left:9.05pt;mso-wrap-distance-right:9.05pt;mso-position-horizontal-relative:text;mso-position-vertical-relative:text" filled="f" o:ole="">
                                  <v:imagedata r:id="rId13" o:title=""/>
                                  <w10:wrap type="topAndBottom"/>
                                </v:shape>
                                <o:OLEObject Type="Embed" ProgID="" ShapeID="ole_rId12" DrawAspect="Content" ObjectID="_449869018" r:id="rId12"/>
                              </w:object>
                            </w:r>
                          </w:p>
                        </w:txbxContent>
                      </wps:txbx>
                      <wps:bodyPr anchor="t" lIns="0" tIns="0" rIns="0" bIns="0">
                        <a:noAutofit/>
                      </wps:bodyPr>
                    </wps:wsp>
                  </a:graphicData>
                </a:graphic>
              </wp:anchor>
            </w:drawing>
          </mc:Choice>
          <mc:Fallback>
            <w:pict>
              <v:rect fillcolor="#FFFFFF" style="position:absolute;rotation:-0;width:54.8pt;height:78.05pt;mso-wrap-distance-left:9pt;mso-wrap-distance-right:9pt;mso-wrap-distance-top:0pt;mso-wrap-distance-bottom:0pt;margin-top:7.85pt;mso-position-vertical-relative:text;margin-left:465.65pt;mso-position-horizontal-relative:page">
                <v:fill opacity="0f"/>
                <v:textbox inset="0in,0in,0in,0in">
                  <w:txbxContent>
                    <w:p>
                      <w:pPr>
                        <w:pStyle w:val="Normal"/>
                        <w:rPr>
                          <w:rFonts w:ascii="华文宋体" w:hAnsi="华文宋体" w:eastAsia="华文宋体" w:cs="华文宋体"/>
                          <w:sz w:val="20"/>
                          <w:szCs w:val="20"/>
                          <w:lang w:val="en-US" w:eastAsia="en-US"/>
                        </w:rPr>
                      </w:pPr>
                      <w:r>
                        <w:rPr>
                          <w:rFonts w:eastAsia="华文宋体" w:cs="华文宋体" w:ascii="华文宋体" w:hAnsi="华文宋体"/>
                          <w:sz w:val="20"/>
                          <w:szCs w:val="20"/>
                          <w:lang w:val="en-US" w:eastAsia="en-US"/>
                        </w:rPr>
                        <w:object w:dxaOrig="895" w:dyaOrig="1553">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position:absolute;margin-left:460.6pt;margin-top:640.5pt;width:44.75pt;height:77.65pt;mso-wrap-distance-left:9.05pt;mso-wrap-distance-right:9.05pt;mso-position-horizontal-relative:text;mso-position-vertical-relative:text" filled="f" o:ole="">
                            <v:imagedata r:id="rId15" o:title=""/>
                            <w10:wrap type="topAndBottom"/>
                          </v:shape>
                          <o:OLEObject Type="Embed" ProgID="" ShapeID="ole_rId14" DrawAspect="Content" ObjectID="_1522194043" r:id="rId14"/>
                        </w:object>
                      </w:r>
                    </w:p>
                  </w:txbxContent>
                </v:textbox>
                <w10:wrap type="square" side="largest"/>
              </v:rect>
            </w:pict>
          </mc:Fallback>
        </mc:AlternateContent>
      </w:r>
    </w:p>
    <w:p>
      <w:pPr>
        <w:pStyle w:val="Normal"/>
        <w:rPr/>
      </w:pPr>
      <w:r>
        <w:rPr>
          <w:rFonts w:eastAsia="华文宋体" w:cs="华文宋体" w:ascii="华文宋体" w:hAnsi="华文宋体"/>
          <w:sz w:val="20"/>
          <w:szCs w:val="20"/>
        </w:rPr>
        <w:t xml:space="preserve">10.  </w:t>
      </w:r>
      <w:r>
        <w:rPr>
          <w:rFonts w:ascii="华文宋体" w:hAnsi="华文宋体" w:cs="华文宋体" w:eastAsia="华文宋体"/>
          <w:sz w:val="20"/>
          <w:szCs w:val="20"/>
        </w:rPr>
        <w:t>图中</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为竖直向上的一条电场线上的两，一带电质点在</w:t>
      </w:r>
      <w:r>
        <w:rPr>
          <w:rFonts w:eastAsia="华文宋体" w:cs="华文宋体" w:ascii="华文宋体" w:hAnsi="华文宋体"/>
          <w:i/>
          <w:sz w:val="20"/>
          <w:szCs w:val="20"/>
        </w:rPr>
        <w:t>a</w:t>
      </w:r>
      <w:r>
        <w:rPr>
          <w:rFonts w:ascii="华文宋体" w:hAnsi="华文宋体" w:cs="华文宋体" w:eastAsia="华文宋体"/>
          <w:sz w:val="20"/>
          <w:szCs w:val="20"/>
        </w:rPr>
        <w:t>点由静止释放，沿电场线向上运动，到</w:t>
      </w:r>
      <w:r>
        <w:rPr>
          <w:rFonts w:eastAsia="华文宋体" w:cs="华文宋体" w:ascii="华文宋体" w:hAnsi="华文宋体"/>
          <w:i/>
          <w:sz w:val="20"/>
          <w:szCs w:val="20"/>
        </w:rPr>
        <w:t>b</w:t>
      </w:r>
      <w:r>
        <w:rPr>
          <w:rFonts w:ascii="华文宋体" w:hAnsi="华文宋体" w:cs="华文宋体" w:eastAsia="华文宋体"/>
          <w:sz w:val="20"/>
          <w:szCs w:val="20"/>
        </w:rPr>
        <w:t>点恰好速度为零，下列说法中正确的是（</w:t>
      </w:r>
      <w:r>
        <w:rPr>
          <w:rFonts w:eastAsia="华文宋体" w:cs="华文宋体" w:ascii="华文宋体" w:hAnsi="华文宋体"/>
          <w:sz w:val="20"/>
          <w:szCs w:val="20"/>
        </w:rPr>
        <w:tab/>
      </w:r>
      <w:r>
        <w:rPr>
          <w:rFonts w:eastAsia="华文宋体" w:cs="华文宋体" w:ascii="华文宋体" w:hAnsi="华文宋体"/>
          <w:sz w:val="20"/>
          <w:szCs w:val="20"/>
        </w:rPr>
        <w:tab/>
        <w:tab/>
      </w:r>
      <w:r>
        <w:rPr>
          <w:rFonts w:ascii="华文宋体" w:hAnsi="华文宋体" w:cs="华文宋体" w:eastAsia="华文宋体"/>
          <w:sz w:val="20"/>
          <w:szCs w:val="20"/>
        </w:rPr>
        <w:t>）</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）带电质点在</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两点所受的电场力都是竖直向上的，</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sz w:val="20"/>
          <w:szCs w:val="20"/>
        </w:rPr>
        <w:t>a</w:t>
      </w:r>
      <w:r>
        <w:rPr>
          <w:rFonts w:ascii="华文宋体" w:hAnsi="华文宋体" w:cs="华文宋体" w:eastAsia="华文宋体"/>
          <w:sz w:val="20"/>
          <w:szCs w:val="20"/>
        </w:rPr>
        <w:t>点的电势比</w:t>
      </w:r>
      <w:r>
        <w:rPr>
          <w:rFonts w:eastAsia="华文宋体" w:cs="华文宋体" w:ascii="华文宋体" w:hAnsi="华文宋体"/>
          <w:i/>
          <w:sz w:val="20"/>
          <w:szCs w:val="20"/>
        </w:rPr>
        <w:t>b</w:t>
      </w:r>
      <w:r>
        <w:rPr>
          <w:rFonts w:ascii="华文宋体" w:hAnsi="华文宋体" w:cs="华文宋体" w:eastAsia="华文宋体"/>
          <w:sz w:val="20"/>
          <w:szCs w:val="20"/>
        </w:rPr>
        <w:t>点的电势高，</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）带电质点在</w:t>
      </w:r>
      <w:r>
        <w:rPr>
          <w:rFonts w:eastAsia="华文宋体" w:cs="华文宋体" w:ascii="华文宋体" w:hAnsi="华文宋体"/>
          <w:i/>
          <w:sz w:val="20"/>
          <w:szCs w:val="20"/>
        </w:rPr>
        <w:t>a</w:t>
      </w:r>
      <w:r>
        <w:rPr>
          <w:rFonts w:ascii="华文宋体" w:hAnsi="华文宋体" w:cs="华文宋体" w:eastAsia="华文宋体"/>
          <w:sz w:val="20"/>
          <w:szCs w:val="20"/>
        </w:rPr>
        <w:t>点的电势能比在</w:t>
      </w:r>
      <w:r>
        <w:rPr>
          <w:rFonts w:eastAsia="华文宋体" w:cs="华文宋体" w:ascii="华文宋体" w:hAnsi="华文宋体"/>
          <w:i/>
          <w:sz w:val="20"/>
          <w:szCs w:val="20"/>
        </w:rPr>
        <w:t>b</w:t>
      </w:r>
      <w:r>
        <w:rPr>
          <w:rFonts w:ascii="华文宋体" w:hAnsi="华文宋体" w:cs="华文宋体" w:eastAsia="华文宋体"/>
          <w:sz w:val="20"/>
          <w:szCs w:val="20"/>
        </w:rPr>
        <w:t>点的电势能小，</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sz w:val="20"/>
          <w:szCs w:val="20"/>
        </w:rPr>
        <w:t>a</w:t>
      </w:r>
      <w:r>
        <w:rPr>
          <w:rFonts w:ascii="华文宋体" w:hAnsi="华文宋体" w:cs="华文宋体" w:eastAsia="华文宋体"/>
          <w:sz w:val="20"/>
          <w:szCs w:val="20"/>
        </w:rPr>
        <w:t>点的电场强度比</w:t>
      </w:r>
      <w:r>
        <w:rPr>
          <w:rFonts w:eastAsia="华文宋体" w:cs="华文宋体" w:ascii="华文宋体" w:hAnsi="华文宋体"/>
          <w:i/>
          <w:sz w:val="20"/>
          <w:szCs w:val="20"/>
        </w:rPr>
        <w:t>b</w:t>
      </w:r>
      <w:r>
        <w:rPr>
          <w:rFonts w:ascii="华文宋体" w:hAnsi="华文宋体" w:cs="华文宋体" w:eastAsia="华文宋体"/>
          <w:sz w:val="20"/>
          <w:szCs w:val="20"/>
        </w:rPr>
        <w:t>点的电场强度大。</w:t>
      </w:r>
      <w:r>
        <w:rPr>
          <w:rFonts w:eastAsia="华文宋体" w:cs="华文宋体" w:ascii="华文宋体" w:hAnsi="华文宋体"/>
          <w:sz w:val="20"/>
          <w:szCs w:val="20"/>
        </w:rPr>
        <w:tab/>
        <w:tab/>
        <w:tab/>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3">
                <wp:simplePos x="0" y="0"/>
                <wp:positionH relativeFrom="page">
                  <wp:posOffset>5847080</wp:posOffset>
                </wp:positionH>
                <wp:positionV relativeFrom="paragraph">
                  <wp:posOffset>99695</wp:posOffset>
                </wp:positionV>
                <wp:extent cx="762635" cy="1529715"/>
                <wp:effectExtent l="0" t="0" r="0" b="0"/>
                <wp:wrapSquare wrapText="largest"/>
                <wp:docPr id="2" name="Frame2"/>
                <a:graphic xmlns:a="http://schemas.openxmlformats.org/drawingml/2006/main">
                  <a:graphicData uri="http://schemas.microsoft.com/office/word/2010/wordprocessingShape">
                    <wps:wsp>
                      <wps:cNvSpPr txBox="1"/>
                      <wps:spPr>
                        <a:xfrm>
                          <a:off x="0" y="0"/>
                          <a:ext cx="762635" cy="1529715"/>
                        </a:xfrm>
                        <a:prstGeom prst="rect"/>
                        <a:solidFill>
                          <a:srgbClr val="FFFFFF">
                            <a:alpha val="0"/>
                          </a:srgbClr>
                        </a:solidFill>
                      </wps:spPr>
                      <wps:txbx>
                        <w:txbxContent>
                          <w:p>
                            <w:pPr>
                              <w:pStyle w:val="Normal"/>
                              <w:rPr>
                                <w:rFonts w:ascii="华文宋体" w:hAnsi="华文宋体" w:eastAsia="华文宋体" w:cs="华文宋体"/>
                                <w:sz w:val="20"/>
                                <w:szCs w:val="20"/>
                                <w:lang w:val="en-US" w:eastAsia="en-US"/>
                              </w:rPr>
                            </w:pPr>
                            <w:r>
                              <w:rPr>
                                <w:rFonts w:eastAsia="华文宋体" w:cs="华文宋体" w:ascii="华文宋体" w:hAnsi="华文宋体"/>
                                <w:sz w:val="20"/>
                                <w:szCs w:val="20"/>
                                <w:lang w:val="en-US" w:eastAsia="en-US"/>
                              </w:rPr>
                              <w:object w:dxaOrig="1075" w:dyaOrig="2176">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position:absolute;margin-left:0pt;margin-top:0pt;width:53.75pt;height:108.8pt;mso-wrap-distance-left:9.05pt;mso-wrap-distance-right:9.05pt;mso-position-horizontal-relative:text;mso-position-vertical-relative:text" filled="f" o:ole="">
                                  <v:imagedata r:id="rId17" o:title=""/>
                                  <w10:wrap type="topAndBottom"/>
                                </v:shape>
                                <o:OLEObject Type="Embed" ProgID="" ShapeID="ole_rId16" DrawAspect="Content" ObjectID="_81150649" r:id="rId16"/>
                              </w:object>
                            </w:r>
                          </w:p>
                        </w:txbxContent>
                      </wps:txbx>
                      <wps:bodyPr anchor="t" lIns="0" tIns="0" rIns="0" bIns="0">
                        <a:noAutofit/>
                      </wps:bodyPr>
                    </wps:wsp>
                  </a:graphicData>
                </a:graphic>
              </wp:anchor>
            </w:drawing>
          </mc:Choice>
          <mc:Fallback>
            <w:pict>
              <v:rect fillcolor="#FFFFFF" style="position:absolute;rotation:-0;width:60.05pt;height:120.45pt;mso-wrap-distance-left:9pt;mso-wrap-distance-right:9pt;mso-wrap-distance-top:0pt;mso-wrap-distance-bottom:0pt;margin-top:7.85pt;mso-position-vertical-relative:text;margin-left:460.4pt;mso-position-horizontal-relative:page">
                <v:fill opacity="0f"/>
                <v:textbox inset="0in,0in,0in,0in">
                  <w:txbxContent>
                    <w:p>
                      <w:pPr>
                        <w:pStyle w:val="Normal"/>
                        <w:rPr>
                          <w:rFonts w:ascii="华文宋体" w:hAnsi="华文宋体" w:eastAsia="华文宋体" w:cs="华文宋体"/>
                          <w:sz w:val="20"/>
                          <w:szCs w:val="20"/>
                          <w:lang w:val="en-US" w:eastAsia="en-US"/>
                        </w:rPr>
                      </w:pPr>
                      <w:r>
                        <w:rPr>
                          <w:rFonts w:eastAsia="华文宋体" w:cs="华文宋体" w:ascii="华文宋体" w:hAnsi="华文宋体"/>
                          <w:sz w:val="20"/>
                          <w:szCs w:val="20"/>
                          <w:lang w:val="en-US" w:eastAsia="en-US"/>
                        </w:rPr>
                        <w:object w:dxaOrig="1075" w:dyaOrig="217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position:absolute;margin-left:0pt;margin-top:0pt;width:53.75pt;height:108.8pt;mso-wrap-distance-left:9.05pt;mso-wrap-distance-right:9.05pt;mso-position-horizontal-relative:text;mso-position-vertical-relative:text" filled="f" o:ole="">
                            <v:imagedata r:id="rId19" o:title=""/>
                            <w10:wrap type="topAndBottom"/>
                          </v:shape>
                          <o:OLEObject Type="Embed" ProgID="" ShapeID="ole_rId18" DrawAspect="Content" ObjectID="_637377461" r:id="rId18"/>
                        </w:object>
                      </w:r>
                    </w:p>
                  </w:txbxContent>
                </v:textbox>
                <w10:wrap type="square" side="largest"/>
              </v:rect>
            </w:pict>
          </mc:Fallback>
        </mc:AlternateContent>
      </w:r>
    </w:p>
    <w:p>
      <w:pPr>
        <w:pStyle w:val="Normal"/>
        <w:rPr/>
      </w:pPr>
      <w:r>
        <w:rPr>
          <w:rFonts w:eastAsia="华文宋体" w:cs="华文宋体" w:ascii="华文宋体" w:hAnsi="华文宋体"/>
          <w:sz w:val="20"/>
          <w:szCs w:val="20"/>
        </w:rPr>
        <w:t xml:space="preserve">11.  </w:t>
      </w:r>
      <w:r>
        <w:rPr>
          <w:rFonts w:ascii="华文宋体" w:hAnsi="华文宋体" w:cs="华文宋体" w:eastAsia="华文宋体"/>
          <w:sz w:val="20"/>
          <w:szCs w:val="20"/>
        </w:rPr>
        <w:t>如图所示，竖直光滑杆上套有一个小球和两根弹簧，两弹簧的一端各与小球相连，另一端分别用销钉</w:t>
      </w:r>
      <w:r>
        <w:rPr>
          <w:rFonts w:eastAsia="华文宋体" w:cs="华文宋体" w:ascii="华文宋体" w:hAnsi="华文宋体"/>
          <w:i/>
          <w:sz w:val="20"/>
          <w:szCs w:val="20"/>
        </w:rPr>
        <w:t>M</w:t>
      </w:r>
      <w:r>
        <w:rPr>
          <w:rFonts w:ascii="华文宋体" w:hAnsi="华文宋体" w:cs="华文宋体" w:eastAsia="华文宋体"/>
          <w:sz w:val="20"/>
          <w:szCs w:val="20"/>
        </w:rPr>
        <w:t>．</w:t>
      </w:r>
      <w:r>
        <w:rPr>
          <w:rFonts w:eastAsia="华文宋体" w:cs="华文宋体" w:ascii="华文宋体" w:hAnsi="华文宋体"/>
          <w:i/>
          <w:sz w:val="20"/>
          <w:szCs w:val="20"/>
        </w:rPr>
        <w:t>N</w:t>
      </w:r>
      <w:r>
        <w:rPr>
          <w:rFonts w:ascii="华文宋体" w:hAnsi="华文宋体" w:cs="华文宋体" w:eastAsia="华文宋体"/>
          <w:sz w:val="20"/>
          <w:szCs w:val="20"/>
        </w:rPr>
        <w:t>固定于杆上，小球处于静止状态，设拔去销钉</w:t>
      </w:r>
      <w:r>
        <w:rPr>
          <w:rFonts w:eastAsia="华文宋体" w:cs="华文宋体" w:ascii="华文宋体" w:hAnsi="华文宋体"/>
          <w:i/>
          <w:sz w:val="20"/>
          <w:szCs w:val="20"/>
        </w:rPr>
        <w:t>M</w:t>
      </w:r>
      <w:r>
        <w:rPr>
          <w:rFonts w:ascii="华文宋体" w:hAnsi="华文宋体" w:cs="华文宋体" w:eastAsia="华文宋体"/>
          <w:sz w:val="20"/>
          <w:szCs w:val="20"/>
        </w:rPr>
        <w:t>瞬间，小球加速度的大小为</w:t>
      </w:r>
      <w:r>
        <w:rPr>
          <w:rFonts w:eastAsia="华文宋体" w:cs="华文宋体" w:ascii="华文宋体" w:hAnsi="华文宋体"/>
          <w:sz w:val="20"/>
          <w:szCs w:val="20"/>
        </w:rPr>
        <w:t>12</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，若不拔去销钉</w:t>
      </w:r>
      <w:r>
        <w:rPr>
          <w:rFonts w:eastAsia="华文宋体" w:cs="华文宋体" w:ascii="华文宋体" w:hAnsi="华文宋体"/>
          <w:i/>
          <w:sz w:val="20"/>
          <w:szCs w:val="20"/>
        </w:rPr>
        <w:t>M</w:t>
      </w:r>
      <w:r>
        <w:rPr>
          <w:rFonts w:ascii="华文宋体" w:hAnsi="华文宋体" w:cs="华文宋体" w:eastAsia="华文宋体"/>
          <w:sz w:val="20"/>
          <w:szCs w:val="20"/>
        </w:rPr>
        <w:t>而拔去销钉</w:t>
      </w:r>
      <w:r>
        <w:rPr>
          <w:rFonts w:eastAsia="华文宋体" w:cs="华文宋体" w:ascii="华文宋体" w:hAnsi="华文宋体"/>
          <w:i/>
          <w:sz w:val="20"/>
          <w:szCs w:val="20"/>
        </w:rPr>
        <w:t>N</w:t>
      </w:r>
      <w:r>
        <w:rPr>
          <w:rFonts w:ascii="华文宋体" w:hAnsi="华文宋体" w:cs="华文宋体" w:eastAsia="华文宋体"/>
          <w:sz w:val="20"/>
          <w:szCs w:val="20"/>
        </w:rPr>
        <w:t>瞬间，小球的加速度可能是（取</w:t>
      </w:r>
      <w:r>
        <w:rPr>
          <w:rFonts w:eastAsia="华文宋体" w:cs="华文宋体" w:ascii="华文宋体" w:hAnsi="华文宋体"/>
          <w:i/>
          <w:iCs/>
          <w:sz w:val="20"/>
          <w:szCs w:val="20"/>
        </w:rPr>
        <w:t>g</w:t>
      </w:r>
      <w:r>
        <w:rPr>
          <w:rFonts w:ascii="华文宋体" w:hAnsi="华文宋体" w:cs="华文宋体" w:eastAsia="华文宋体"/>
          <w:sz w:val="20"/>
          <w:szCs w:val="20"/>
        </w:rPr>
        <w:t>＝</w:t>
      </w:r>
      <w:r>
        <w:rPr>
          <w:rFonts w:eastAsia="华文宋体" w:cs="华文宋体" w:ascii="华文宋体" w:hAnsi="华文宋体"/>
          <w:sz w:val="20"/>
          <w:szCs w:val="20"/>
        </w:rPr>
        <w:t>10</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w:t>
      </w:r>
      <w:r>
        <w:rPr>
          <w:rFonts w:eastAsia="华文宋体" w:cs="华文宋体" w:ascii="华文宋体" w:hAnsi="华文宋体"/>
          <w:sz w:val="20"/>
          <w:szCs w:val="20"/>
        </w:rPr>
        <w:tab/>
      </w:r>
      <w:r>
        <w:rPr>
          <w:rFonts w:ascii="华文宋体" w:hAnsi="华文宋体" w:cs="华文宋体" w:eastAsia="华文宋体"/>
          <w:sz w:val="20"/>
          <w:szCs w:val="20"/>
        </w:rPr>
        <w:t>（</w:t>
      </w:r>
      <w:r>
        <w:rPr>
          <w:rFonts w:eastAsia="华文宋体" w:cs="华文宋体" w:ascii="华文宋体" w:hAnsi="华文宋体"/>
          <w:sz w:val="20"/>
          <w:szCs w:val="20"/>
        </w:rPr>
        <w:tab/>
      </w:r>
      <w:r>
        <w:rPr>
          <w:rFonts w:eastAsia="华文宋体" w:cs="华文宋体" w:ascii="华文宋体" w:hAnsi="华文宋体"/>
          <w:sz w:val="20"/>
          <w:szCs w:val="20"/>
        </w:rPr>
        <w:tab/>
        <w:tab/>
      </w:r>
      <w:r>
        <w:rPr>
          <w:rFonts w:ascii="华文宋体" w:hAnsi="华文宋体" w:cs="华文宋体" w:eastAsia="华文宋体"/>
          <w:sz w:val="20"/>
          <w:szCs w:val="20"/>
        </w:rPr>
        <w:t>）</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22</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，竖直向上，         （</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sz w:val="20"/>
          <w:szCs w:val="20"/>
        </w:rPr>
        <w:t>22</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，竖直向下，</w:t>
      </w:r>
    </w:p>
    <w:p>
      <w:pPr>
        <w:pStyle w:val="Normal"/>
        <w:ind w:firstLine="200"/>
        <w:rPr>
          <w:rFonts w:ascii="华文宋体" w:hAnsi="华文宋体" w:eastAsia="华文宋体" w:cs="华文宋体"/>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，竖直向上，          （</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，竖直向下。</w:t>
      </w:r>
      <w:r>
        <w:rPr>
          <w:rFonts w:eastAsia="华文宋体" w:cs="华文宋体" w:ascii="华文宋体" w:hAnsi="华文宋体"/>
          <w:sz w:val="20"/>
          <w:szCs w:val="20"/>
        </w:rPr>
        <w:tab/>
      </w:r>
      <w:r>
        <w:rPr>
          <w:rFonts w:eastAsia="华文宋体" w:cs="华文宋体" w:ascii="华文宋体" w:hAnsi="华文宋体"/>
        </w:rPr>
        <w:tab/>
        <w:tab/>
        <w:tab/>
        <w:tab/>
        <w:tab/>
      </w:r>
    </w:p>
    <w:p>
      <w:pPr>
        <w:pStyle w:val="Normal"/>
        <w:rPr>
          <w:rFonts w:ascii="华文宋体" w:hAnsi="华文宋体" w:eastAsia="华文宋体" w:cs="华文宋体"/>
          <w:b/>
          <w:b/>
        </w:rPr>
      </w:pPr>
      <w:r>
        <w:object w:dxaOrig="2155" w:dyaOrig="1397">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position:absolute;margin-left:391.4pt;margin-top:25.45pt;width:93.5pt;height:60.6pt;mso-wrap-distance-left:9.05pt;mso-wrap-distance-right:9.05pt;mso-position-horizontal-relative:text;mso-position-vertical-relative:text" filled="f" o:ole="">
            <v:imagedata r:id="rId21" o:title=""/>
            <w10:wrap type="square"/>
          </v:shape>
          <o:OLEObject Type="Embed" ProgID="" ShapeID="ole_rId20" DrawAspect="Content" ObjectID="_1167939350" r:id="rId20"/>
        </w:object>
      </w:r>
      <w:r>
        <w:rPr>
          <w:rFonts w:ascii="华文宋体" w:hAnsi="华文宋体" w:cs="华文宋体" w:eastAsia="华文宋体"/>
          <w:b/>
        </w:rPr>
        <w:t>三</w:t>
      </w:r>
      <w:r>
        <w:rPr>
          <w:rFonts w:eastAsia="华文宋体" w:cs="华文宋体" w:ascii="华文宋体" w:hAnsi="华文宋体"/>
          <w:b/>
        </w:rPr>
        <w:t xml:space="preserve">.  </w:t>
      </w:r>
      <w:r>
        <w:rPr>
          <w:rFonts w:ascii="华文宋体" w:hAnsi="华文宋体" w:cs="华文宋体" w:eastAsia="华文宋体"/>
          <w:b/>
        </w:rPr>
        <w:t>（</w:t>
      </w:r>
      <w:r>
        <w:rPr>
          <w:rFonts w:eastAsia="华文宋体" w:cs="华文宋体" w:ascii="华文宋体" w:hAnsi="华文宋体"/>
          <w:b/>
        </w:rPr>
        <w:t>20</w:t>
      </w:r>
      <w:r>
        <w:rPr>
          <w:rFonts w:ascii="华文宋体" w:hAnsi="华文宋体" w:cs="华文宋体" w:eastAsia="华文宋体"/>
          <w:b/>
        </w:rPr>
        <w:t>分）填空题。本大题共</w:t>
      </w:r>
      <w:r>
        <w:rPr>
          <w:rFonts w:eastAsia="华文宋体" w:cs="华文宋体" w:ascii="华文宋体" w:hAnsi="华文宋体"/>
          <w:b/>
        </w:rPr>
        <w:t>5</w:t>
      </w:r>
      <w:r>
        <w:rPr>
          <w:rFonts w:ascii="华文宋体" w:hAnsi="华文宋体" w:cs="华文宋体" w:eastAsia="华文宋体"/>
          <w:b/>
        </w:rPr>
        <w:t>小题，每小题</w:t>
      </w:r>
      <w:r>
        <w:rPr>
          <w:rFonts w:eastAsia="华文宋体" w:cs="华文宋体" w:ascii="华文宋体" w:hAnsi="华文宋体"/>
          <w:b/>
        </w:rPr>
        <w:t>4</w:t>
      </w:r>
      <w:r>
        <w:rPr>
          <w:rFonts w:ascii="华文宋体" w:hAnsi="华文宋体" w:cs="华文宋体" w:eastAsia="华文宋体"/>
          <w:b/>
        </w:rPr>
        <w:t>分，答案写在题中横线上的空白处，不要求写出演算过程。</w:t>
      </w:r>
    </w:p>
    <w:p>
      <w:pPr>
        <w:pStyle w:val="Normal"/>
        <w:rPr/>
      </w:pPr>
      <w:r>
        <w:rPr>
          <w:rFonts w:eastAsia="华文宋体" w:cs="华文宋体" w:ascii="华文宋体" w:hAnsi="华文宋体"/>
          <w:sz w:val="20"/>
        </w:rPr>
        <w:t xml:space="preserve">12.  </w:t>
      </w:r>
      <w:r>
        <w:rPr>
          <w:rFonts w:ascii="华文宋体" w:hAnsi="华文宋体" w:cs="华文宋体" w:eastAsia="华文宋体"/>
          <w:sz w:val="20"/>
        </w:rPr>
        <w:t>在倾角为</w:t>
      </w:r>
      <w:r>
        <w:rPr>
          <w:rFonts w:eastAsia="华文宋体" w:cs="华文宋体" w:ascii="华文宋体" w:hAnsi="华文宋体"/>
          <w:sz w:val="20"/>
        </w:rPr>
        <w:t>30</w:t>
      </w:r>
      <w:r>
        <w:rPr>
          <w:rFonts w:eastAsia="Symbol" w:cs="Symbol" w:ascii="Symbol" w:hAnsi="Symbol"/>
          <w:sz w:val="20"/>
        </w:rPr>
        <w:t></w:t>
      </w:r>
      <w:r>
        <w:rPr>
          <w:rFonts w:ascii="华文宋体" w:hAnsi="华文宋体" w:cs="华文宋体" w:eastAsia="华文宋体"/>
          <w:sz w:val="20"/>
        </w:rPr>
        <w:t>的光滑斜面上垂直纸面旋转一根长为</w:t>
      </w:r>
      <w:r>
        <w:rPr>
          <w:rFonts w:eastAsia="华文宋体" w:cs="华文宋体" w:ascii="华文宋体" w:hAnsi="华文宋体"/>
          <w:i/>
          <w:sz w:val="20"/>
        </w:rPr>
        <w:t>L</w:t>
      </w:r>
      <w:r>
        <w:rPr>
          <w:rFonts w:ascii="华文宋体" w:hAnsi="华文宋体" w:cs="华文宋体" w:eastAsia="华文宋体"/>
          <w:sz w:val="20"/>
        </w:rPr>
        <w:t>，质量为</w:t>
      </w:r>
      <w:r>
        <w:rPr>
          <w:rFonts w:eastAsia="华文宋体" w:cs="华文宋体" w:ascii="华文宋体" w:hAnsi="华文宋体"/>
          <w:i/>
          <w:sz w:val="20"/>
        </w:rPr>
        <w:t>m</w:t>
      </w:r>
      <w:r>
        <w:rPr>
          <w:rFonts w:ascii="华文宋体" w:hAnsi="华文宋体" w:cs="华文宋体" w:eastAsia="华文宋体"/>
          <w:sz w:val="20"/>
        </w:rPr>
        <w:t>的直导体棒，一匀强磁场垂直于斜面向下，如图所示，当导体棒内通有垂直纸面向里的电流</w:t>
      </w:r>
      <w:r>
        <w:rPr>
          <w:rFonts w:eastAsia="华文宋体" w:cs="华文宋体" w:ascii="华文宋体" w:hAnsi="华文宋体"/>
          <w:i/>
          <w:sz w:val="20"/>
        </w:rPr>
        <w:t>I</w:t>
      </w:r>
      <w:r>
        <w:rPr>
          <w:rFonts w:ascii="华文宋体" w:hAnsi="华文宋体" w:cs="华文宋体" w:eastAsia="华文宋体"/>
          <w:sz w:val="20"/>
        </w:rPr>
        <w:t>时，导体棒恰好静止在斜面上，则磁感强度的大小为</w:t>
      </w:r>
      <w:r>
        <w:rPr>
          <w:rFonts w:eastAsia="华文宋体" w:cs="华文宋体" w:ascii="华文宋体" w:hAnsi="华文宋体"/>
          <w:i/>
          <w:sz w:val="20"/>
        </w:rPr>
        <w:t>B</w:t>
      </w:r>
      <w:r>
        <w:rPr>
          <w:rFonts w:ascii="华文宋体" w:hAnsi="华文宋体" w:cs="华文宋体" w:eastAsia="华文宋体"/>
          <w:sz w:val="20"/>
        </w:rPr>
        <w:t>＝＿＿＿＿＿＿＿。</w:t>
      </w:r>
    </w:p>
    <w:p>
      <w:pPr>
        <w:pStyle w:val="Normal"/>
        <w:rPr>
          <w:rFonts w:ascii="华文宋体" w:hAnsi="华文宋体" w:eastAsia="华文宋体" w:cs="华文宋体"/>
          <w:b/>
          <w:b/>
          <w:sz w:val="20"/>
          <w:lang w:val="en-US" w:eastAsia="en-US"/>
        </w:rPr>
      </w:pPr>
      <w:r>
        <w:rPr>
          <w:rFonts w:eastAsia="华文宋体" w:cs="华文宋体" w:ascii="华文宋体" w:hAnsi="华文宋体"/>
          <w:b/>
          <w:sz w:val="20"/>
          <w:lang w:val="en-US" w:eastAsia="en-US"/>
        </w:rPr>
        <w:object w:dxaOrig="3055" w:dyaOrig="1553">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position:absolute;margin-left:365.3pt;margin-top:9.05pt;width:129.75pt;height:65.95pt;mso-wrap-distance-left:9.05pt;mso-wrap-distance-right:9.05pt;mso-position-horizontal-relative:text;mso-position-vertical-relative:text" filled="f" o:ole="">
            <v:imagedata r:id="rId23" o:title=""/>
            <w10:wrap type="square"/>
          </v:shape>
          <o:OLEObject Type="Embed" ProgID="" ShapeID="ole_rId22" DrawAspect="Content" ObjectID="_1792449205" r:id="rId22"/>
        </w:object>
      </w:r>
    </w:p>
    <w:p>
      <w:pPr>
        <w:pStyle w:val="Normal"/>
        <w:rPr/>
      </w:pPr>
      <w:r>
        <w:object w:dxaOrig="1975" w:dyaOrig="2487">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position:absolute;margin-left:383.5pt;margin-top:64.75pt;width:74.15pt;height:93.4pt;mso-wrap-distance-left:9.05pt;mso-wrap-distance-right:9.05pt;mso-position-horizontal-relative:text;mso-position-vertical-relative:text" filled="f" o:ole="">
            <v:imagedata r:id="rId25" o:title=""/>
            <w10:wrap type="square"/>
          </v:shape>
          <o:OLEObject Type="Embed" ProgID="" ShapeID="ole_rId24" DrawAspect="Content" ObjectID="_572698367" r:id="rId24"/>
        </w:object>
      </w:r>
      <w:r>
        <w:rPr>
          <w:rFonts w:eastAsia="华文宋体" w:cs="华文宋体" w:ascii="华文宋体" w:hAnsi="华文宋体"/>
          <w:sz w:val="20"/>
        </w:rPr>
        <w:t xml:space="preserve">13.  </w:t>
      </w:r>
      <w:r>
        <w:rPr>
          <w:rFonts w:ascii="华文宋体" w:hAnsi="华文宋体" w:cs="华文宋体" w:eastAsia="华文宋体"/>
          <w:sz w:val="20"/>
        </w:rPr>
        <w:t>如图所示，质量不计的杆</w:t>
      </w:r>
      <w:r>
        <w:rPr>
          <w:rFonts w:eastAsia="华文宋体" w:cs="华文宋体" w:ascii="华文宋体" w:hAnsi="华文宋体"/>
          <w:i/>
          <w:sz w:val="20"/>
        </w:rPr>
        <w:t>O</w:t>
      </w:r>
      <w:r>
        <w:rPr>
          <w:rFonts w:eastAsia="华文宋体" w:cs="华文宋体" w:ascii="华文宋体" w:hAnsi="华文宋体"/>
          <w:sz w:val="20"/>
          <w:vertAlign w:val="subscript"/>
        </w:rPr>
        <w:t>1</w:t>
      </w:r>
      <w:r>
        <w:rPr>
          <w:rFonts w:eastAsia="华文宋体" w:cs="华文宋体" w:ascii="华文宋体" w:hAnsi="华文宋体"/>
          <w:i/>
          <w:sz w:val="20"/>
        </w:rPr>
        <w:t>B</w:t>
      </w:r>
      <w:r>
        <w:rPr>
          <w:rFonts w:ascii="华文宋体" w:hAnsi="华文宋体" w:cs="华文宋体" w:eastAsia="华文宋体"/>
          <w:sz w:val="20"/>
        </w:rPr>
        <w:t>和</w:t>
      </w:r>
      <w:r>
        <w:rPr>
          <w:rFonts w:eastAsia="华文宋体" w:cs="华文宋体" w:ascii="华文宋体" w:hAnsi="华文宋体"/>
          <w:i/>
          <w:sz w:val="20"/>
        </w:rPr>
        <w:t>O</w:t>
      </w:r>
      <w:r>
        <w:rPr>
          <w:rFonts w:eastAsia="华文宋体" w:cs="华文宋体" w:ascii="华文宋体" w:hAnsi="华文宋体"/>
          <w:sz w:val="20"/>
          <w:vertAlign w:val="subscript"/>
        </w:rPr>
        <w:t>2</w:t>
      </w:r>
      <w:r>
        <w:rPr>
          <w:rFonts w:eastAsia="华文宋体" w:cs="华文宋体" w:ascii="华文宋体" w:hAnsi="华文宋体"/>
          <w:i/>
          <w:sz w:val="20"/>
        </w:rPr>
        <w:t>A</w:t>
      </w:r>
      <w:r>
        <w:rPr>
          <w:rFonts w:ascii="华文宋体" w:hAnsi="华文宋体" w:cs="华文宋体" w:eastAsia="华文宋体"/>
          <w:sz w:val="20"/>
        </w:rPr>
        <w:t>，长度均为</w:t>
      </w:r>
      <w:r>
        <w:rPr>
          <w:rFonts w:eastAsia="华文宋体" w:cs="华文宋体" w:ascii="华文宋体" w:hAnsi="华文宋体"/>
          <w:i/>
          <w:sz w:val="20"/>
        </w:rPr>
        <w:t>l</w:t>
      </w:r>
      <w:r>
        <w:rPr>
          <w:rFonts w:ascii="华文宋体" w:hAnsi="华文宋体" w:cs="华文宋体" w:eastAsia="华文宋体"/>
          <w:sz w:val="20"/>
        </w:rPr>
        <w:t>，</w:t>
      </w:r>
      <w:r>
        <w:rPr>
          <w:rFonts w:eastAsia="华文宋体" w:cs="华文宋体" w:ascii="华文宋体" w:hAnsi="华文宋体"/>
          <w:i/>
          <w:sz w:val="20"/>
        </w:rPr>
        <w:t>O</w:t>
      </w:r>
      <w:r>
        <w:rPr>
          <w:rFonts w:eastAsia="华文宋体" w:cs="华文宋体" w:ascii="华文宋体" w:hAnsi="华文宋体"/>
          <w:sz w:val="20"/>
          <w:vertAlign w:val="subscript"/>
        </w:rPr>
        <w:t>1</w:t>
      </w:r>
      <w:r>
        <w:rPr>
          <w:rFonts w:ascii="华文宋体" w:hAnsi="华文宋体" w:cs="华文宋体" w:eastAsia="华文宋体"/>
          <w:sz w:val="20"/>
        </w:rPr>
        <w:t>和</w:t>
      </w:r>
      <w:r>
        <w:rPr>
          <w:rFonts w:eastAsia="华文宋体" w:cs="华文宋体" w:ascii="华文宋体" w:hAnsi="华文宋体"/>
          <w:i/>
          <w:sz w:val="20"/>
        </w:rPr>
        <w:t>O</w:t>
      </w:r>
      <w:r>
        <w:rPr>
          <w:rFonts w:eastAsia="华文宋体" w:cs="华文宋体" w:ascii="华文宋体" w:hAnsi="华文宋体"/>
          <w:sz w:val="20"/>
          <w:vertAlign w:val="subscript"/>
        </w:rPr>
        <w:t>2</w:t>
      </w:r>
      <w:r>
        <w:rPr>
          <w:rFonts w:ascii="华文宋体" w:hAnsi="华文宋体" w:cs="华文宋体" w:eastAsia="华文宋体"/>
          <w:sz w:val="20"/>
        </w:rPr>
        <w:t>为光滑固定转轴，</w:t>
      </w:r>
      <w:r>
        <w:rPr>
          <w:rFonts w:eastAsia="华文宋体" w:cs="华文宋体" w:ascii="华文宋体" w:hAnsi="华文宋体"/>
          <w:i/>
          <w:sz w:val="20"/>
        </w:rPr>
        <w:t>A</w:t>
      </w:r>
      <w:r>
        <w:rPr>
          <w:rFonts w:ascii="华文宋体" w:hAnsi="华文宋体" w:cs="华文宋体" w:eastAsia="华文宋体"/>
          <w:sz w:val="20"/>
        </w:rPr>
        <w:t>处有一凸起物搁在</w:t>
      </w:r>
      <w:r>
        <w:rPr>
          <w:rFonts w:eastAsia="华文宋体" w:cs="华文宋体" w:ascii="华文宋体" w:hAnsi="华文宋体"/>
          <w:i/>
          <w:sz w:val="20"/>
        </w:rPr>
        <w:t>O</w:t>
      </w:r>
      <w:r>
        <w:rPr>
          <w:rFonts w:eastAsia="华文宋体" w:cs="华文宋体" w:ascii="华文宋体" w:hAnsi="华文宋体"/>
          <w:sz w:val="20"/>
          <w:vertAlign w:val="subscript"/>
        </w:rPr>
        <w:t>1</w:t>
      </w:r>
      <w:r>
        <w:rPr>
          <w:rFonts w:eastAsia="华文宋体" w:cs="华文宋体" w:ascii="华文宋体" w:hAnsi="华文宋体"/>
          <w:i/>
          <w:sz w:val="20"/>
        </w:rPr>
        <w:t>B</w:t>
      </w:r>
      <w:r>
        <w:rPr>
          <w:rFonts w:ascii="华文宋体" w:hAnsi="华文宋体" w:cs="华文宋体" w:eastAsia="华文宋体"/>
          <w:sz w:val="20"/>
        </w:rPr>
        <w:t>的中点，</w:t>
      </w:r>
      <w:r>
        <w:rPr>
          <w:rFonts w:eastAsia="华文宋体" w:cs="华文宋体" w:ascii="华文宋体" w:hAnsi="华文宋体"/>
          <w:i/>
          <w:sz w:val="20"/>
        </w:rPr>
        <w:t>B</w:t>
      </w:r>
      <w:r>
        <w:rPr>
          <w:rFonts w:ascii="华文宋体" w:hAnsi="华文宋体" w:cs="华文宋体" w:eastAsia="华文宋体"/>
          <w:sz w:val="20"/>
        </w:rPr>
        <w:t>处用细绳系于</w:t>
      </w:r>
      <w:r>
        <w:rPr>
          <w:rFonts w:eastAsia="华文宋体" w:cs="华文宋体" w:ascii="华文宋体" w:hAnsi="华文宋体"/>
          <w:i/>
          <w:sz w:val="20"/>
        </w:rPr>
        <w:t>O</w:t>
      </w:r>
      <w:r>
        <w:rPr>
          <w:rFonts w:eastAsia="华文宋体" w:cs="华文宋体" w:ascii="华文宋体" w:hAnsi="华文宋体"/>
          <w:sz w:val="20"/>
          <w:vertAlign w:val="subscript"/>
        </w:rPr>
        <w:t>2</w:t>
      </w:r>
      <w:r>
        <w:rPr>
          <w:rFonts w:eastAsia="华文宋体" w:cs="华文宋体" w:ascii="华文宋体" w:hAnsi="华文宋体"/>
          <w:i/>
          <w:sz w:val="20"/>
        </w:rPr>
        <w:t>A</w:t>
      </w:r>
      <w:r>
        <w:rPr>
          <w:rFonts w:ascii="华文宋体" w:hAnsi="华文宋体" w:cs="华文宋体" w:eastAsia="华文宋体"/>
          <w:sz w:val="20"/>
        </w:rPr>
        <w:t>的中点，此时两短杆组合成一根长杆，今在</w:t>
      </w:r>
      <w:r>
        <w:rPr>
          <w:rFonts w:eastAsia="华文宋体" w:cs="华文宋体" w:ascii="华文宋体" w:hAnsi="华文宋体"/>
          <w:i/>
          <w:sz w:val="20"/>
        </w:rPr>
        <w:t>O</w:t>
      </w:r>
      <w:r>
        <w:rPr>
          <w:rFonts w:eastAsia="华文宋体" w:cs="华文宋体" w:ascii="华文宋体" w:hAnsi="华文宋体"/>
          <w:sz w:val="20"/>
          <w:vertAlign w:val="subscript"/>
        </w:rPr>
        <w:t>1</w:t>
      </w:r>
      <w:r>
        <w:rPr>
          <w:rFonts w:eastAsia="华文宋体" w:cs="华文宋体" w:ascii="华文宋体" w:hAnsi="华文宋体"/>
          <w:i/>
          <w:sz w:val="20"/>
        </w:rPr>
        <w:t>B</w:t>
      </w:r>
      <w:r>
        <w:rPr>
          <w:rFonts w:ascii="华文宋体" w:hAnsi="华文宋体" w:cs="华文宋体" w:eastAsia="华文宋体"/>
          <w:sz w:val="20"/>
        </w:rPr>
        <w:t>杆上的</w:t>
      </w:r>
      <w:r>
        <w:rPr>
          <w:rFonts w:eastAsia="华文宋体" w:cs="华文宋体" w:ascii="华文宋体" w:hAnsi="华文宋体"/>
          <w:i/>
          <w:sz w:val="20"/>
        </w:rPr>
        <w:t>C</w:t>
      </w:r>
      <w:r>
        <w:rPr>
          <w:rFonts w:ascii="华文宋体" w:hAnsi="华文宋体" w:cs="华文宋体" w:eastAsia="华文宋体"/>
          <w:sz w:val="20"/>
        </w:rPr>
        <w:t>点（</w:t>
      </w:r>
      <w:r>
        <w:rPr>
          <w:rFonts w:eastAsia="华文宋体" w:cs="华文宋体" w:ascii="华文宋体" w:hAnsi="华文宋体"/>
          <w:i/>
          <w:sz w:val="20"/>
        </w:rPr>
        <w:t>C</w:t>
      </w:r>
      <w:r>
        <w:rPr>
          <w:rFonts w:ascii="华文宋体" w:hAnsi="华文宋体" w:cs="华文宋体" w:eastAsia="华文宋体"/>
          <w:sz w:val="20"/>
        </w:rPr>
        <w:t>为</w:t>
      </w:r>
      <w:r>
        <w:rPr>
          <w:rFonts w:eastAsia="华文宋体" w:cs="华文宋体" w:ascii="华文宋体" w:hAnsi="华文宋体"/>
          <w:i/>
          <w:sz w:val="20"/>
        </w:rPr>
        <w:t>AB</w:t>
      </w:r>
      <w:r>
        <w:rPr>
          <w:rFonts w:ascii="华文宋体" w:hAnsi="华文宋体" w:cs="华文宋体" w:eastAsia="华文宋体"/>
          <w:sz w:val="20"/>
        </w:rPr>
        <w:t>的中点）悬挂一重为</w:t>
      </w:r>
      <w:r>
        <w:rPr>
          <w:rFonts w:eastAsia="华文宋体" w:cs="华文宋体" w:ascii="华文宋体" w:hAnsi="华文宋体"/>
          <w:i/>
          <w:sz w:val="20"/>
        </w:rPr>
        <w:t>G</w:t>
      </w:r>
      <w:r>
        <w:rPr>
          <w:rFonts w:ascii="华文宋体" w:hAnsi="华文宋体" w:cs="华文宋体" w:eastAsia="华文宋体"/>
          <w:sz w:val="20"/>
        </w:rPr>
        <w:t>的物体，则</w:t>
      </w:r>
      <w:r>
        <w:rPr>
          <w:rFonts w:eastAsia="华文宋体" w:cs="华文宋体" w:ascii="华文宋体" w:hAnsi="华文宋体"/>
          <w:i/>
          <w:sz w:val="20"/>
        </w:rPr>
        <w:t>A</w:t>
      </w:r>
      <w:r>
        <w:rPr>
          <w:rFonts w:ascii="华文宋体" w:hAnsi="华文宋体" w:cs="华文宋体" w:eastAsia="华文宋体"/>
          <w:sz w:val="20"/>
        </w:rPr>
        <w:t>处受到的支承力大小为＿＿＿＿＿＿＿＿，</w:t>
      </w:r>
      <w:r>
        <w:rPr>
          <w:rFonts w:eastAsia="华文宋体" w:cs="华文宋体" w:ascii="华文宋体" w:hAnsi="华文宋体"/>
          <w:i/>
          <w:sz w:val="20"/>
        </w:rPr>
        <w:t>B</w:t>
      </w:r>
      <w:r>
        <w:rPr>
          <w:rFonts w:ascii="华文宋体" w:hAnsi="华文宋体" w:cs="华文宋体" w:eastAsia="华文宋体"/>
          <w:sz w:val="20"/>
        </w:rPr>
        <w:t>处绳的拉力大小为＿＿＿＿＿＿＿＿。</w:t>
      </w:r>
    </w:p>
    <w:p>
      <w:pPr>
        <w:pStyle w:val="Normal"/>
        <w:rPr>
          <w:rFonts w:ascii="华文宋体" w:hAnsi="华文宋体" w:eastAsia="华文宋体" w:cs="华文宋体"/>
          <w:sz w:val="20"/>
        </w:rPr>
      </w:pPr>
      <w:r>
        <w:rPr>
          <w:rFonts w:eastAsia="华文宋体" w:cs="华文宋体" w:ascii="华文宋体" w:hAnsi="华文宋体"/>
          <w:sz w:val="20"/>
        </w:rPr>
      </w:r>
    </w:p>
    <w:p>
      <w:pPr>
        <w:pStyle w:val="Normal"/>
        <w:rPr/>
      </w:pPr>
      <w:r>
        <w:rPr>
          <w:rFonts w:eastAsia="华文宋体" w:cs="华文宋体" w:ascii="华文宋体" w:hAnsi="华文宋体"/>
          <w:sz w:val="20"/>
        </w:rPr>
        <w:t xml:space="preserve">14.  </w:t>
      </w:r>
      <w:r>
        <w:rPr>
          <w:rFonts w:ascii="华文宋体" w:hAnsi="华文宋体" w:cs="华文宋体" w:eastAsia="华文宋体"/>
          <w:sz w:val="20"/>
        </w:rPr>
        <w:t>古希腊某地理学家通过长期观察，发现</w:t>
      </w:r>
      <w:r>
        <w:rPr>
          <w:rFonts w:eastAsia="华文宋体" w:cs="华文宋体" w:ascii="华文宋体" w:hAnsi="华文宋体"/>
          <w:sz w:val="20"/>
        </w:rPr>
        <w:t>6</w:t>
      </w:r>
      <w:r>
        <w:rPr>
          <w:rFonts w:ascii="华文宋体" w:hAnsi="华文宋体" w:cs="华文宋体" w:eastAsia="华文宋体"/>
          <w:sz w:val="20"/>
        </w:rPr>
        <w:t>月</w:t>
      </w:r>
      <w:r>
        <w:rPr>
          <w:rFonts w:eastAsia="华文宋体" w:cs="华文宋体" w:ascii="华文宋体" w:hAnsi="华文宋体"/>
          <w:sz w:val="20"/>
        </w:rPr>
        <w:t>21</w:t>
      </w:r>
      <w:r>
        <w:rPr>
          <w:rFonts w:ascii="华文宋体" w:hAnsi="华文宋体" w:cs="华文宋体" w:eastAsia="华文宋体"/>
          <w:sz w:val="20"/>
        </w:rPr>
        <w:t>日正午时刻，在北半球</w:t>
      </w:r>
      <w:r>
        <w:rPr>
          <w:rFonts w:eastAsia="华文宋体" w:cs="华文宋体" w:ascii="华文宋体" w:hAnsi="华文宋体"/>
          <w:i/>
          <w:sz w:val="20"/>
        </w:rPr>
        <w:t>A</w:t>
      </w:r>
      <w:r>
        <w:rPr>
          <w:rFonts w:ascii="华文宋体" w:hAnsi="华文宋体" w:cs="华文宋体" w:eastAsia="华文宋体"/>
          <w:sz w:val="20"/>
        </w:rPr>
        <w:t>城阳光与铅直方向成</w:t>
      </w:r>
      <w:r>
        <w:rPr>
          <w:rFonts w:eastAsia="华文宋体" w:cs="华文宋体" w:ascii="华文宋体" w:hAnsi="华文宋体"/>
          <w:sz w:val="20"/>
        </w:rPr>
        <w:t>7.5</w:t>
      </w:r>
      <w:r>
        <w:rPr>
          <w:rFonts w:eastAsia="Symbol" w:cs="Symbol" w:ascii="Symbol" w:hAnsi="Symbol"/>
          <w:sz w:val="20"/>
        </w:rPr>
        <w:t></w:t>
      </w:r>
      <w:r>
        <w:rPr>
          <w:rFonts w:ascii="华文宋体" w:hAnsi="华文宋体" w:cs="华文宋体" w:eastAsia="华文宋体"/>
          <w:sz w:val="20"/>
        </w:rPr>
        <w:t>角下射，而在</w:t>
      </w:r>
      <w:r>
        <w:rPr>
          <w:rFonts w:eastAsia="华文宋体" w:cs="华文宋体" w:ascii="华文宋体" w:hAnsi="华文宋体"/>
          <w:i/>
          <w:sz w:val="20"/>
        </w:rPr>
        <w:t>A</w:t>
      </w:r>
      <w:r>
        <w:rPr>
          <w:rFonts w:ascii="华文宋体" w:hAnsi="华文宋体" w:cs="华文宋体" w:eastAsia="华文宋体"/>
          <w:sz w:val="20"/>
        </w:rPr>
        <w:t>城正南方，与</w:t>
      </w:r>
      <w:r>
        <w:rPr>
          <w:rFonts w:eastAsia="华文宋体" w:cs="华文宋体" w:ascii="华文宋体" w:hAnsi="华文宋体"/>
          <w:i/>
          <w:sz w:val="20"/>
        </w:rPr>
        <w:t>A</w:t>
      </w:r>
      <w:r>
        <w:rPr>
          <w:rFonts w:ascii="华文宋体" w:hAnsi="华文宋体" w:cs="华文宋体" w:eastAsia="华文宋体"/>
          <w:sz w:val="20"/>
        </w:rPr>
        <w:t>城地面距离为</w:t>
      </w:r>
      <w:r>
        <w:rPr>
          <w:rFonts w:eastAsia="华文宋体" w:cs="华文宋体" w:ascii="华文宋体" w:hAnsi="华文宋体"/>
          <w:i/>
          <w:sz w:val="20"/>
        </w:rPr>
        <w:t>L</w:t>
      </w:r>
      <w:r>
        <w:rPr>
          <w:rFonts w:ascii="华文宋体" w:hAnsi="华文宋体" w:cs="华文宋体" w:eastAsia="华文宋体"/>
          <w:sz w:val="20"/>
        </w:rPr>
        <w:t>的</w:t>
      </w:r>
      <w:r>
        <w:rPr>
          <w:rFonts w:eastAsia="华文宋体" w:cs="华文宋体" w:ascii="华文宋体" w:hAnsi="华文宋体"/>
          <w:i/>
          <w:sz w:val="20"/>
        </w:rPr>
        <w:t>B</w:t>
      </w:r>
      <w:r>
        <w:rPr>
          <w:rFonts w:ascii="华文宋体" w:hAnsi="华文宋体" w:cs="华文宋体" w:eastAsia="华文宋体"/>
          <w:sz w:val="20"/>
        </w:rPr>
        <w:t>城，阳光恰好沿铅直方向下射，射到地球的太阳光可视为平行光，据此他估算出了地球的半径，试写出估算地球半径的表达式</w:t>
      </w:r>
      <w:r>
        <w:rPr>
          <w:rFonts w:eastAsia="华文宋体" w:cs="华文宋体" w:ascii="华文宋体" w:hAnsi="华文宋体"/>
          <w:i/>
          <w:iCs/>
          <w:sz w:val="20"/>
        </w:rPr>
        <w:t>R</w:t>
      </w:r>
      <w:r>
        <w:rPr>
          <w:rFonts w:ascii="华文宋体" w:hAnsi="华文宋体" w:cs="华文宋体" w:eastAsia="华文宋体"/>
          <w:sz w:val="20"/>
        </w:rPr>
        <w:t>＝＿＿＿＿＿＿＿＿。</w:t>
      </w:r>
    </w:p>
    <w:p>
      <w:pPr>
        <w:pStyle w:val="Normal"/>
        <w:rPr>
          <w:rFonts w:ascii="华文宋体" w:hAnsi="华文宋体" w:eastAsia="华文宋体" w:cs="华文宋体"/>
          <w:sz w:val="20"/>
          <w:lang w:val="en-US" w:eastAsia="en-US"/>
        </w:rPr>
      </w:pPr>
      <w:r>
        <w:rPr>
          <w:rFonts w:eastAsia="华文宋体" w:cs="华文宋体" w:ascii="华文宋体" w:hAnsi="华文宋体"/>
          <w:sz w:val="20"/>
          <w:lang w:val="en-US" w:eastAsia="en-US"/>
        </w:rPr>
        <w:object w:dxaOrig="2515" w:dyaOrig="2332">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position:absolute;margin-left:366.2pt;margin-top:0.6pt;width:105pt;height:97.35pt;mso-wrap-distance-left:9.05pt;mso-wrap-distance-right:9.05pt;mso-position-horizontal-relative:text;mso-position-vertical-relative:text" filled="f" o:ole="">
            <v:imagedata r:id="rId27" o:title=""/>
            <w10:wrap type="square"/>
          </v:shape>
          <o:OLEObject Type="Embed" ProgID="" ShapeID="ole_rId26" DrawAspect="Content" ObjectID="_320061288" r:id="rId26"/>
        </w:object>
      </w:r>
    </w:p>
    <w:p>
      <w:pPr>
        <w:pStyle w:val="Normal"/>
        <w:rPr/>
      </w:pPr>
      <w:r>
        <w:rPr>
          <w:rFonts w:eastAsia="华文宋体" w:cs="华文宋体" w:ascii="华文宋体" w:hAnsi="华文宋体"/>
          <w:sz w:val="20"/>
        </w:rPr>
        <w:t xml:space="preserve">15.  </w:t>
      </w:r>
      <w:r>
        <w:rPr>
          <w:rFonts w:ascii="华文宋体" w:hAnsi="华文宋体" w:cs="华文宋体" w:eastAsia="华文宋体"/>
          <w:sz w:val="20"/>
        </w:rPr>
        <w:t>图示电路由</w:t>
      </w:r>
      <w:r>
        <w:rPr>
          <w:rFonts w:eastAsia="华文宋体" w:cs="华文宋体" w:ascii="华文宋体" w:hAnsi="华文宋体"/>
          <w:sz w:val="20"/>
        </w:rPr>
        <w:t>8</w:t>
      </w:r>
      <w:r>
        <w:rPr>
          <w:rFonts w:ascii="华文宋体" w:hAnsi="华文宋体" w:cs="华文宋体" w:eastAsia="华文宋体"/>
          <w:sz w:val="20"/>
        </w:rPr>
        <w:t>个电阻组成，已知</w:t>
      </w:r>
      <w:r>
        <w:rPr>
          <w:rFonts w:eastAsia="华文宋体" w:cs="华文宋体" w:ascii="华文宋体" w:hAnsi="华文宋体"/>
          <w:i/>
          <w:iCs/>
          <w:sz w:val="20"/>
        </w:rPr>
        <w:t>R</w:t>
      </w:r>
      <w:r>
        <w:rPr>
          <w:rFonts w:eastAsia="华文宋体" w:cs="华文宋体" w:ascii="华文宋体" w:hAnsi="华文宋体"/>
          <w:sz w:val="20"/>
          <w:vertAlign w:val="subscript"/>
        </w:rPr>
        <w:t>1</w:t>
      </w:r>
      <w:r>
        <w:rPr>
          <w:rFonts w:ascii="华文宋体" w:hAnsi="华文宋体" w:cs="华文宋体" w:eastAsia="华文宋体"/>
          <w:sz w:val="20"/>
        </w:rPr>
        <w:t>＝</w:t>
      </w:r>
      <w:r>
        <w:rPr>
          <w:rFonts w:eastAsia="华文宋体" w:cs="华文宋体" w:ascii="华文宋体" w:hAnsi="华文宋体"/>
          <w:sz w:val="20"/>
        </w:rPr>
        <w:t>12</w:t>
      </w:r>
      <w:r>
        <w:rPr>
          <w:rFonts w:ascii="华文宋体" w:hAnsi="华文宋体" w:cs="华文宋体" w:eastAsia="华文宋体"/>
          <w:sz w:val="20"/>
        </w:rPr>
        <w:t>欧，其余电阻阻值未知，测得</w:t>
      </w:r>
      <w:r>
        <w:rPr>
          <w:rFonts w:eastAsia="华文宋体" w:cs="华文宋体" w:ascii="华文宋体" w:hAnsi="华文宋体"/>
          <w:i/>
          <w:iCs/>
          <w:sz w:val="20"/>
        </w:rPr>
        <w:t>A</w:t>
      </w:r>
      <w:r>
        <w:rPr>
          <w:rFonts w:ascii="华文宋体" w:hAnsi="华文宋体" w:cs="华文宋体" w:eastAsia="华文宋体"/>
          <w:sz w:val="20"/>
        </w:rPr>
        <w:t>．</w:t>
      </w:r>
      <w:r>
        <w:rPr>
          <w:rFonts w:eastAsia="华文宋体" w:cs="华文宋体" w:ascii="华文宋体" w:hAnsi="华文宋体"/>
          <w:i/>
          <w:iCs/>
          <w:sz w:val="20"/>
        </w:rPr>
        <w:t>B</w:t>
      </w:r>
      <w:r>
        <w:rPr>
          <w:rFonts w:ascii="华文宋体" w:hAnsi="华文宋体" w:cs="华文宋体" w:eastAsia="华文宋体"/>
          <w:sz w:val="20"/>
        </w:rPr>
        <w:t>间的总电阻为</w:t>
      </w:r>
      <w:r>
        <w:rPr>
          <w:rFonts w:eastAsia="华文宋体" w:cs="华文宋体" w:ascii="华文宋体" w:hAnsi="华文宋体"/>
          <w:sz w:val="20"/>
        </w:rPr>
        <w:t>4</w:t>
      </w:r>
      <w:r>
        <w:rPr>
          <w:rFonts w:ascii="华文宋体" w:hAnsi="华文宋体" w:cs="华文宋体" w:eastAsia="华文宋体"/>
          <w:sz w:val="20"/>
        </w:rPr>
        <w:t>欧，今将</w:t>
      </w:r>
      <w:r>
        <w:rPr>
          <w:rFonts w:eastAsia="华文宋体" w:cs="华文宋体" w:ascii="华文宋体" w:hAnsi="华文宋体"/>
          <w:i/>
          <w:iCs/>
          <w:sz w:val="20"/>
        </w:rPr>
        <w:t>R</w:t>
      </w:r>
      <w:r>
        <w:rPr>
          <w:rFonts w:eastAsia="华文宋体" w:cs="华文宋体" w:ascii="华文宋体" w:hAnsi="华文宋体"/>
          <w:sz w:val="20"/>
          <w:vertAlign w:val="subscript"/>
        </w:rPr>
        <w:t>1</w:t>
      </w:r>
      <w:r>
        <w:rPr>
          <w:rFonts w:ascii="华文宋体" w:hAnsi="华文宋体" w:cs="华文宋体" w:eastAsia="华文宋体"/>
          <w:sz w:val="20"/>
        </w:rPr>
        <w:t>换成</w:t>
      </w:r>
      <w:r>
        <w:rPr>
          <w:rFonts w:eastAsia="华文宋体" w:cs="华文宋体" w:ascii="华文宋体" w:hAnsi="华文宋体"/>
          <w:sz w:val="20"/>
        </w:rPr>
        <w:t>6</w:t>
      </w:r>
      <w:r>
        <w:rPr>
          <w:rFonts w:ascii="华文宋体" w:hAnsi="华文宋体" w:cs="华文宋体" w:eastAsia="华文宋体"/>
          <w:sz w:val="20"/>
        </w:rPr>
        <w:t>欧的电阻，则</w:t>
      </w:r>
      <w:r>
        <w:rPr>
          <w:rFonts w:eastAsia="华文宋体" w:cs="华文宋体" w:ascii="华文宋体" w:hAnsi="华文宋体"/>
          <w:i/>
          <w:iCs/>
          <w:sz w:val="20"/>
        </w:rPr>
        <w:t>A</w:t>
      </w:r>
      <w:r>
        <w:rPr>
          <w:rFonts w:ascii="华文宋体" w:hAnsi="华文宋体" w:cs="华文宋体" w:eastAsia="华文宋体"/>
          <w:sz w:val="20"/>
        </w:rPr>
        <w:t>．</w:t>
      </w:r>
      <w:r>
        <w:rPr>
          <w:rFonts w:eastAsia="华文宋体" w:cs="华文宋体" w:ascii="华文宋体" w:hAnsi="华文宋体"/>
          <w:i/>
          <w:iCs/>
          <w:sz w:val="20"/>
        </w:rPr>
        <w:t>B</w:t>
      </w:r>
      <w:r>
        <w:rPr>
          <w:rFonts w:ascii="华文宋体" w:hAnsi="华文宋体" w:cs="华文宋体" w:eastAsia="华文宋体"/>
          <w:sz w:val="20"/>
        </w:rPr>
        <w:t>间的总电阻变为＿＿＿＿＿＿＿欧。（提示：用等效替代法）</w:t>
      </w:r>
    </w:p>
    <w:p>
      <w:pPr>
        <w:pStyle w:val="Normal"/>
        <w:rPr>
          <w:rFonts w:ascii="华文宋体" w:hAnsi="华文宋体" w:eastAsia="华文宋体" w:cs="华文宋体"/>
          <w:sz w:val="20"/>
        </w:rPr>
      </w:pPr>
      <w:r>
        <w:rPr>
          <w:rFonts w:eastAsia="华文宋体" w:cs="华文宋体" w:ascii="华文宋体" w:hAnsi="华文宋体"/>
          <w:sz w:val="20"/>
        </w:rPr>
      </w:r>
    </w:p>
    <w:p>
      <w:pPr>
        <w:pStyle w:val="Normal"/>
        <w:rPr>
          <w:rFonts w:ascii="华文宋体" w:hAnsi="华文宋体" w:eastAsia="华文宋体" w:cs="华文宋体"/>
          <w:sz w:val="20"/>
        </w:rPr>
      </w:pPr>
      <w:r>
        <w:rPr>
          <w:rFonts w:eastAsia="华文宋体" w:cs="华文宋体" w:ascii="华文宋体" w:hAnsi="华文宋体"/>
          <w:sz w:val="20"/>
        </w:rPr>
      </w:r>
    </w:p>
    <w:p>
      <w:pPr>
        <w:pStyle w:val="Normal"/>
        <w:rPr>
          <w:rFonts w:ascii="华文宋体" w:hAnsi="华文宋体" w:eastAsia="华文宋体" w:cs="华文宋体"/>
          <w:sz w:val="20"/>
          <w:lang w:val="en-US" w:eastAsia="en-US"/>
        </w:rPr>
      </w:pPr>
      <w:r>
        <w:rPr>
          <w:rFonts w:eastAsia="华文宋体" w:cs="华文宋体" w:ascii="华文宋体" w:hAnsi="华文宋体"/>
          <w:sz w:val="20"/>
          <w:lang w:val="en-US" w:eastAsia="en-US"/>
        </w:rPr>
        <mc:AlternateContent>
          <mc:Choice Requires="wpg">
            <w:drawing>
              <wp:anchor behindDoc="0" distT="0" distB="0" distL="114935" distR="114935" simplePos="0" locked="0" layoutInCell="0" allowOverlap="1" relativeHeight="20">
                <wp:simplePos x="0" y="0"/>
                <wp:positionH relativeFrom="column">
                  <wp:posOffset>3955415</wp:posOffset>
                </wp:positionH>
                <wp:positionV relativeFrom="paragraph">
                  <wp:posOffset>176530</wp:posOffset>
                </wp:positionV>
                <wp:extent cx="2171700" cy="2475865"/>
                <wp:effectExtent l="5080" t="5080" r="5715" b="5080"/>
                <wp:wrapSquare wrapText="bothSides"/>
                <wp:docPr id="3" name=""/>
                <a:graphic xmlns:a="http://schemas.openxmlformats.org/drawingml/2006/main">
                  <a:graphicData uri="http://schemas.microsoft.com/office/word/2010/wordprocessingGroup">
                    <wpg:wgp>
                      <wpg:cNvGrpSpPr/>
                      <wpg:grpSpPr>
                        <a:xfrm>
                          <a:off x="0" y="0"/>
                          <a:ext cx="2171880" cy="2475720"/>
                          <a:chOff x="0" y="0"/>
                          <a:chExt cx="2171880" cy="2475720"/>
                        </a:xfrm>
                      </wpg:grpSpPr>
                      <wpg:grpSp>
                        <wpg:cNvGrpSpPr/>
                        <wpg:grpSpPr>
                          <a:xfrm>
                            <a:off x="0" y="0"/>
                            <a:ext cx="2171880" cy="2475720"/>
                          </a:xfrm>
                        </wpg:grpSpPr>
                        <wps:wsp>
                          <wps:cNvSpPr/>
                          <wps:spPr>
                            <a:xfrm>
                              <a:off x="0" y="387360"/>
                              <a:ext cx="2171880" cy="2088360"/>
                            </a:xfrm>
                            <a:prstGeom prst="ellipse">
                              <a:avLst/>
                            </a:prstGeom>
                            <a:gradFill rotWithShape="0">
                              <a:gsLst>
                                <a:gs pos="0">
                                  <a:srgbClr val="a8a8a8"/>
                                </a:gs>
                                <a:gs pos="100000">
                                  <a:srgbClr val="ffffff"/>
                                </a:gs>
                              </a:gsLst>
                              <a:lin ang="13500000"/>
                            </a:gradFill>
                            <a:ln w="9360">
                              <a:solidFill>
                                <a:srgbClr val="000000"/>
                              </a:solidFill>
                              <a:miter/>
                            </a:ln>
                          </wps:spPr>
                          <wps:style>
                            <a:lnRef idx="0"/>
                            <a:fillRef idx="0"/>
                            <a:effectRef idx="0"/>
                            <a:fontRef idx="minor"/>
                          </wps:style>
                          <wps:bodyPr/>
                        </wps:wsp>
                        <wps:wsp>
                          <wps:cNvSpPr/>
                          <wps:spPr>
                            <a:xfrm>
                              <a:off x="64080" y="440640"/>
                              <a:ext cx="2054880" cy="1976040"/>
                            </a:xfrm>
                            <a:prstGeom prst="ellipse">
                              <a:avLst/>
                            </a:prstGeom>
                            <a:solidFill>
                              <a:srgbClr val="ffffff"/>
                            </a:solidFill>
                            <a:ln w="9360">
                              <a:solidFill>
                                <a:srgbClr val="000000"/>
                              </a:solidFill>
                              <a:miter/>
                            </a:ln>
                          </wps:spPr>
                          <wps:style>
                            <a:lnRef idx="0"/>
                            <a:fillRef idx="0"/>
                            <a:effectRef idx="0"/>
                            <a:fontRef idx="minor"/>
                          </wps:style>
                          <wps:bodyPr/>
                        </wps:wsp>
                        <wpg:grpSp>
                          <wpg:cNvGrpSpPr/>
                          <wpg:grpSpPr>
                            <a:xfrm>
                              <a:off x="65520" y="441360"/>
                              <a:ext cx="2055600" cy="1976040"/>
                            </a:xfrm>
                          </wpg:grpSpPr>
                          <wps:wsp>
                            <wps:cNvSpPr/>
                            <wps:spPr>
                              <a:xfrm flipV="1">
                                <a:off x="1027800" y="0"/>
                                <a:ext cx="0" cy="135360"/>
                              </a:xfrm>
                              <a:prstGeom prst="line">
                                <a:avLst/>
                              </a:prstGeom>
                              <a:ln w="9360">
                                <a:solidFill>
                                  <a:srgbClr val="000000"/>
                                </a:solidFill>
                                <a:miter/>
                              </a:ln>
                            </wps:spPr>
                            <wps:style>
                              <a:lnRef idx="0"/>
                              <a:fillRef idx="0"/>
                              <a:effectRef idx="0"/>
                              <a:fontRef idx="minor"/>
                            </wps:style>
                            <wps:bodyPr/>
                          </wps:wsp>
                          <wps:wsp>
                            <wps:cNvSpPr/>
                            <wps:spPr>
                              <a:xfrm flipV="1">
                                <a:off x="1048320" y="0"/>
                                <a:ext cx="1440" cy="61560"/>
                              </a:xfrm>
                              <a:prstGeom prst="line">
                                <a:avLst/>
                              </a:prstGeom>
                              <a:ln w="9360">
                                <a:solidFill>
                                  <a:srgbClr val="000000"/>
                                </a:solidFill>
                                <a:miter/>
                              </a:ln>
                            </wps:spPr>
                            <wps:style>
                              <a:lnRef idx="0"/>
                              <a:fillRef idx="0"/>
                              <a:effectRef idx="0"/>
                              <a:fontRef idx="minor"/>
                            </wps:style>
                            <wps:bodyPr/>
                          </wps:wsp>
                          <wps:wsp>
                            <wps:cNvSpPr/>
                            <wps:spPr>
                              <a:xfrm flipV="1">
                                <a:off x="1068120" y="720"/>
                                <a:ext cx="2520" cy="61560"/>
                              </a:xfrm>
                              <a:prstGeom prst="line">
                                <a:avLst/>
                              </a:prstGeom>
                              <a:ln w="9360">
                                <a:solidFill>
                                  <a:srgbClr val="000000"/>
                                </a:solidFill>
                                <a:miter/>
                              </a:ln>
                            </wps:spPr>
                            <wps:style>
                              <a:lnRef idx="0"/>
                              <a:fillRef idx="0"/>
                              <a:effectRef idx="0"/>
                              <a:fontRef idx="minor"/>
                            </wps:style>
                            <wps:bodyPr/>
                          </wps:wsp>
                          <wps:wsp>
                            <wps:cNvSpPr/>
                            <wps:spPr>
                              <a:xfrm flipV="1">
                                <a:off x="1088280" y="1080"/>
                                <a:ext cx="3960" cy="61560"/>
                              </a:xfrm>
                              <a:prstGeom prst="line">
                                <a:avLst/>
                              </a:prstGeom>
                              <a:ln w="9360">
                                <a:solidFill>
                                  <a:srgbClr val="000000"/>
                                </a:solidFill>
                                <a:miter/>
                              </a:ln>
                            </wps:spPr>
                            <wps:style>
                              <a:lnRef idx="0"/>
                              <a:fillRef idx="0"/>
                              <a:effectRef idx="0"/>
                              <a:fontRef idx="minor"/>
                            </wps:style>
                            <wps:bodyPr/>
                          </wps:wsp>
                          <wps:wsp>
                            <wps:cNvSpPr/>
                            <wps:spPr>
                              <a:xfrm flipV="1">
                                <a:off x="1108440" y="3240"/>
                                <a:ext cx="5040" cy="61560"/>
                              </a:xfrm>
                              <a:prstGeom prst="line">
                                <a:avLst/>
                              </a:prstGeom>
                              <a:ln w="9360">
                                <a:solidFill>
                                  <a:srgbClr val="000000"/>
                                </a:solidFill>
                                <a:miter/>
                              </a:ln>
                            </wps:spPr>
                            <wps:style>
                              <a:lnRef idx="0"/>
                              <a:fillRef idx="0"/>
                              <a:effectRef idx="0"/>
                              <a:fontRef idx="minor"/>
                            </wps:style>
                            <wps:bodyPr/>
                          </wps:wsp>
                          <wps:wsp>
                            <wps:cNvSpPr/>
                            <wps:spPr>
                              <a:xfrm flipV="1">
                                <a:off x="1123200" y="5760"/>
                                <a:ext cx="11520" cy="110520"/>
                              </a:xfrm>
                              <a:prstGeom prst="line">
                                <a:avLst/>
                              </a:prstGeom>
                              <a:ln w="9360">
                                <a:solidFill>
                                  <a:srgbClr val="000000"/>
                                </a:solidFill>
                                <a:miter/>
                              </a:ln>
                            </wps:spPr>
                            <wps:style>
                              <a:lnRef idx="0"/>
                              <a:fillRef idx="0"/>
                              <a:effectRef idx="0"/>
                              <a:fontRef idx="minor"/>
                            </wps:style>
                            <wps:bodyPr/>
                          </wps:wsp>
                          <wps:wsp>
                            <wps:cNvSpPr/>
                            <wps:spPr>
                              <a:xfrm flipV="1">
                                <a:off x="1148760" y="8280"/>
                                <a:ext cx="7560" cy="60840"/>
                              </a:xfrm>
                              <a:prstGeom prst="line">
                                <a:avLst/>
                              </a:prstGeom>
                              <a:ln w="9360">
                                <a:solidFill>
                                  <a:srgbClr val="000000"/>
                                </a:solidFill>
                                <a:miter/>
                              </a:ln>
                            </wps:spPr>
                            <wps:style>
                              <a:lnRef idx="0"/>
                              <a:fillRef idx="0"/>
                              <a:effectRef idx="0"/>
                              <a:fontRef idx="minor"/>
                            </wps:style>
                            <wps:bodyPr/>
                          </wps:wsp>
                          <wps:wsp>
                            <wps:cNvSpPr/>
                            <wps:spPr>
                              <a:xfrm flipV="1">
                                <a:off x="1168200" y="10800"/>
                                <a:ext cx="9000" cy="60840"/>
                              </a:xfrm>
                              <a:prstGeom prst="line">
                                <a:avLst/>
                              </a:prstGeom>
                              <a:ln w="9360">
                                <a:solidFill>
                                  <a:srgbClr val="000000"/>
                                </a:solidFill>
                                <a:miter/>
                              </a:ln>
                            </wps:spPr>
                            <wps:style>
                              <a:lnRef idx="0"/>
                              <a:fillRef idx="0"/>
                              <a:effectRef idx="0"/>
                              <a:fontRef idx="minor"/>
                            </wps:style>
                            <wps:bodyPr/>
                          </wps:wsp>
                          <wps:wsp>
                            <wps:cNvSpPr/>
                            <wps:spPr>
                              <a:xfrm flipV="1">
                                <a:off x="1188720" y="13320"/>
                                <a:ext cx="10800" cy="60480"/>
                              </a:xfrm>
                              <a:prstGeom prst="line">
                                <a:avLst/>
                              </a:prstGeom>
                              <a:ln w="9360">
                                <a:solidFill>
                                  <a:srgbClr val="000000"/>
                                </a:solidFill>
                                <a:miter/>
                              </a:ln>
                            </wps:spPr>
                            <wps:style>
                              <a:lnRef idx="0"/>
                              <a:fillRef idx="0"/>
                              <a:effectRef idx="0"/>
                              <a:fontRef idx="minor"/>
                            </wps:style>
                            <wps:bodyPr/>
                          </wps:wsp>
                          <wps:wsp>
                            <wps:cNvSpPr/>
                            <wps:spPr>
                              <a:xfrm flipV="1">
                                <a:off x="1208160" y="17280"/>
                                <a:ext cx="12240" cy="60480"/>
                              </a:xfrm>
                              <a:prstGeom prst="line">
                                <a:avLst/>
                              </a:prstGeom>
                              <a:ln w="9360">
                                <a:solidFill>
                                  <a:srgbClr val="000000"/>
                                </a:solidFill>
                                <a:miter/>
                              </a:ln>
                            </wps:spPr>
                            <wps:style>
                              <a:lnRef idx="0"/>
                              <a:fillRef idx="0"/>
                              <a:effectRef idx="0"/>
                              <a:fontRef idx="minor"/>
                            </wps:style>
                            <wps:bodyPr/>
                          </wps:wsp>
                          <wps:wsp>
                            <wps:cNvSpPr/>
                            <wps:spPr>
                              <a:xfrm flipV="1">
                                <a:off x="1212120" y="21600"/>
                                <a:ext cx="29160" cy="132840"/>
                              </a:xfrm>
                              <a:prstGeom prst="line">
                                <a:avLst/>
                              </a:prstGeom>
                              <a:ln w="9360">
                                <a:solidFill>
                                  <a:srgbClr val="000000"/>
                                </a:solidFill>
                                <a:miter/>
                              </a:ln>
                            </wps:spPr>
                            <wps:style>
                              <a:lnRef idx="0"/>
                              <a:fillRef idx="0"/>
                              <a:effectRef idx="0"/>
                              <a:fontRef idx="minor"/>
                            </wps:style>
                            <wps:bodyPr/>
                          </wps:wsp>
                          <wps:wsp>
                            <wps:cNvSpPr/>
                            <wps:spPr>
                              <a:xfrm flipV="1">
                                <a:off x="1247760" y="26640"/>
                                <a:ext cx="14760" cy="59760"/>
                              </a:xfrm>
                              <a:prstGeom prst="line">
                                <a:avLst/>
                              </a:prstGeom>
                              <a:ln w="9360">
                                <a:solidFill>
                                  <a:srgbClr val="000000"/>
                                </a:solidFill>
                                <a:miter/>
                              </a:ln>
                            </wps:spPr>
                            <wps:style>
                              <a:lnRef idx="0"/>
                              <a:fillRef idx="0"/>
                              <a:effectRef idx="0"/>
                              <a:fontRef idx="minor"/>
                            </wps:style>
                            <wps:bodyPr/>
                          </wps:wsp>
                          <wps:wsp>
                            <wps:cNvSpPr/>
                            <wps:spPr>
                              <a:xfrm flipV="1">
                                <a:off x="1267200" y="30960"/>
                                <a:ext cx="15840" cy="59040"/>
                              </a:xfrm>
                              <a:prstGeom prst="line">
                                <a:avLst/>
                              </a:prstGeom>
                              <a:ln w="9360">
                                <a:solidFill>
                                  <a:srgbClr val="000000"/>
                                </a:solidFill>
                                <a:miter/>
                              </a:ln>
                            </wps:spPr>
                            <wps:style>
                              <a:lnRef idx="0"/>
                              <a:fillRef idx="0"/>
                              <a:effectRef idx="0"/>
                              <a:fontRef idx="minor"/>
                            </wps:style>
                            <wps:bodyPr/>
                          </wps:wsp>
                          <wps:wsp>
                            <wps:cNvSpPr/>
                            <wps:spPr>
                              <a:xfrm flipV="1">
                                <a:off x="1287000" y="36000"/>
                                <a:ext cx="17280" cy="59040"/>
                              </a:xfrm>
                              <a:prstGeom prst="line">
                                <a:avLst/>
                              </a:prstGeom>
                              <a:ln w="9360">
                                <a:solidFill>
                                  <a:srgbClr val="000000"/>
                                </a:solidFill>
                                <a:miter/>
                              </a:ln>
                            </wps:spPr>
                            <wps:style>
                              <a:lnRef idx="0"/>
                              <a:fillRef idx="0"/>
                              <a:effectRef idx="0"/>
                              <a:fontRef idx="minor"/>
                            </wps:style>
                            <wps:bodyPr/>
                          </wps:wsp>
                          <wps:wsp>
                            <wps:cNvSpPr/>
                            <wps:spPr>
                              <a:xfrm flipV="1">
                                <a:off x="1306080" y="42480"/>
                                <a:ext cx="18360" cy="58320"/>
                              </a:xfrm>
                              <a:prstGeom prst="line">
                                <a:avLst/>
                              </a:prstGeom>
                              <a:ln w="9360">
                                <a:solidFill>
                                  <a:srgbClr val="000000"/>
                                </a:solidFill>
                                <a:miter/>
                              </a:ln>
                            </wps:spPr>
                            <wps:style>
                              <a:lnRef idx="0"/>
                              <a:fillRef idx="0"/>
                              <a:effectRef idx="0"/>
                              <a:fontRef idx="minor"/>
                            </wps:style>
                            <wps:bodyPr/>
                          </wps:wsp>
                          <wps:wsp>
                            <wps:cNvSpPr/>
                            <wps:spPr>
                              <a:xfrm flipV="1">
                                <a:off x="1310040" y="48960"/>
                                <a:ext cx="35640" cy="105480"/>
                              </a:xfrm>
                              <a:prstGeom prst="line">
                                <a:avLst/>
                              </a:prstGeom>
                              <a:ln w="9360">
                                <a:solidFill>
                                  <a:srgbClr val="000000"/>
                                </a:solidFill>
                                <a:miter/>
                              </a:ln>
                            </wps:spPr>
                            <wps:style>
                              <a:lnRef idx="0"/>
                              <a:fillRef idx="0"/>
                              <a:effectRef idx="0"/>
                              <a:fontRef idx="minor"/>
                            </wps:style>
                            <wps:bodyPr/>
                          </wps:wsp>
                          <wps:wsp>
                            <wps:cNvSpPr/>
                            <wps:spPr>
                              <a:xfrm flipV="1">
                                <a:off x="1344960" y="54720"/>
                                <a:ext cx="20160" cy="57960"/>
                              </a:xfrm>
                              <a:prstGeom prst="line">
                                <a:avLst/>
                              </a:prstGeom>
                              <a:ln w="9360">
                                <a:solidFill>
                                  <a:srgbClr val="000000"/>
                                </a:solidFill>
                                <a:miter/>
                              </a:ln>
                            </wps:spPr>
                            <wps:style>
                              <a:lnRef idx="0"/>
                              <a:fillRef idx="0"/>
                              <a:effectRef idx="0"/>
                              <a:fontRef idx="minor"/>
                            </wps:style>
                            <wps:bodyPr/>
                          </wps:wsp>
                          <wps:wsp>
                            <wps:cNvSpPr/>
                            <wps:spPr>
                              <a:xfrm flipV="1">
                                <a:off x="1364040" y="62280"/>
                                <a:ext cx="21600" cy="57240"/>
                              </a:xfrm>
                              <a:prstGeom prst="line">
                                <a:avLst/>
                              </a:prstGeom>
                              <a:ln w="9360">
                                <a:solidFill>
                                  <a:srgbClr val="000000"/>
                                </a:solidFill>
                                <a:miter/>
                              </a:ln>
                            </wps:spPr>
                            <wps:style>
                              <a:lnRef idx="0"/>
                              <a:fillRef idx="0"/>
                              <a:effectRef idx="0"/>
                              <a:fontRef idx="minor"/>
                            </wps:style>
                            <wps:bodyPr/>
                          </wps:wsp>
                          <wps:wsp>
                            <wps:cNvSpPr/>
                            <wps:spPr>
                              <a:xfrm flipV="1">
                                <a:off x="1382400" y="69840"/>
                                <a:ext cx="23400" cy="57240"/>
                              </a:xfrm>
                              <a:prstGeom prst="line">
                                <a:avLst/>
                              </a:prstGeom>
                              <a:ln w="9360">
                                <a:solidFill>
                                  <a:srgbClr val="000000"/>
                                </a:solidFill>
                                <a:miter/>
                              </a:ln>
                            </wps:spPr>
                            <wps:style>
                              <a:lnRef idx="0"/>
                              <a:fillRef idx="0"/>
                              <a:effectRef idx="0"/>
                              <a:fontRef idx="minor"/>
                            </wps:style>
                            <wps:bodyPr/>
                          </wps:wsp>
                          <wps:wsp>
                            <wps:cNvSpPr/>
                            <wps:spPr>
                              <a:xfrm flipV="1">
                                <a:off x="1401480" y="76680"/>
                                <a:ext cx="24120" cy="56520"/>
                              </a:xfrm>
                              <a:prstGeom prst="line">
                                <a:avLst/>
                              </a:prstGeom>
                              <a:ln w="9360">
                                <a:solidFill>
                                  <a:srgbClr val="000000"/>
                                </a:solidFill>
                                <a:miter/>
                              </a:ln>
                            </wps:spPr>
                            <wps:style>
                              <a:lnRef idx="0"/>
                              <a:fillRef idx="0"/>
                              <a:effectRef idx="0"/>
                              <a:fontRef idx="minor"/>
                            </wps:style>
                            <wps:bodyPr/>
                          </wps:wsp>
                          <wps:wsp>
                            <wps:cNvSpPr/>
                            <wps:spPr>
                              <a:xfrm flipV="1">
                                <a:off x="1388520" y="84960"/>
                                <a:ext cx="57240" cy="123840"/>
                              </a:xfrm>
                              <a:prstGeom prst="line">
                                <a:avLst/>
                              </a:prstGeom>
                              <a:ln w="9360">
                                <a:solidFill>
                                  <a:srgbClr val="000000"/>
                                </a:solidFill>
                                <a:miter/>
                              </a:ln>
                            </wps:spPr>
                            <wps:style>
                              <a:lnRef idx="0"/>
                              <a:fillRef idx="0"/>
                              <a:effectRef idx="0"/>
                              <a:fontRef idx="minor"/>
                            </wps:style>
                            <wps:bodyPr/>
                          </wps:wsp>
                          <wps:wsp>
                            <wps:cNvSpPr/>
                            <wps:spPr>
                              <a:xfrm flipV="1">
                                <a:off x="1438200" y="94680"/>
                                <a:ext cx="26640" cy="55800"/>
                              </a:xfrm>
                              <a:prstGeom prst="line">
                                <a:avLst/>
                              </a:prstGeom>
                              <a:ln w="9360">
                                <a:solidFill>
                                  <a:srgbClr val="000000"/>
                                </a:solidFill>
                                <a:miter/>
                              </a:ln>
                            </wps:spPr>
                            <wps:style>
                              <a:lnRef idx="0"/>
                              <a:fillRef idx="0"/>
                              <a:effectRef idx="0"/>
                              <a:fontRef idx="minor"/>
                            </wps:style>
                            <wps:bodyPr/>
                          </wps:wsp>
                          <wps:wsp>
                            <wps:cNvSpPr/>
                            <wps:spPr>
                              <a:xfrm flipV="1">
                                <a:off x="1455840" y="102960"/>
                                <a:ext cx="28440" cy="55080"/>
                              </a:xfrm>
                              <a:prstGeom prst="line">
                                <a:avLst/>
                              </a:prstGeom>
                              <a:ln w="9360">
                                <a:solidFill>
                                  <a:srgbClr val="000000"/>
                                </a:solidFill>
                                <a:miter/>
                              </a:ln>
                            </wps:spPr>
                            <wps:style>
                              <a:lnRef idx="0"/>
                              <a:fillRef idx="0"/>
                              <a:effectRef idx="0"/>
                              <a:fontRef idx="minor"/>
                            </wps:style>
                            <wps:bodyPr/>
                          </wps:wsp>
                          <wps:wsp>
                            <wps:cNvSpPr/>
                            <wps:spPr>
                              <a:xfrm flipV="1">
                                <a:off x="1474200" y="113040"/>
                                <a:ext cx="29880" cy="54720"/>
                              </a:xfrm>
                              <a:prstGeom prst="line">
                                <a:avLst/>
                              </a:prstGeom>
                              <a:ln w="9360">
                                <a:solidFill>
                                  <a:srgbClr val="000000"/>
                                </a:solidFill>
                                <a:miter/>
                              </a:ln>
                            </wps:spPr>
                            <wps:style>
                              <a:lnRef idx="0"/>
                              <a:fillRef idx="0"/>
                              <a:effectRef idx="0"/>
                              <a:fontRef idx="minor"/>
                            </wps:style>
                            <wps:bodyPr/>
                          </wps:wsp>
                          <wps:wsp>
                            <wps:cNvSpPr/>
                            <wps:spPr>
                              <a:xfrm flipV="1">
                                <a:off x="1491480" y="122040"/>
                                <a:ext cx="30960" cy="54000"/>
                              </a:xfrm>
                              <a:prstGeom prst="line">
                                <a:avLst/>
                              </a:prstGeom>
                              <a:ln w="9360">
                                <a:solidFill>
                                  <a:srgbClr val="000000"/>
                                </a:solidFill>
                                <a:miter/>
                              </a:ln>
                            </wps:spPr>
                            <wps:style>
                              <a:lnRef idx="0"/>
                              <a:fillRef idx="0"/>
                              <a:effectRef idx="0"/>
                              <a:fontRef idx="minor"/>
                            </wps:style>
                            <wps:bodyPr/>
                          </wps:wsp>
                          <wps:wsp>
                            <wps:cNvSpPr/>
                            <wps:spPr>
                              <a:xfrm flipV="1">
                                <a:off x="1483920" y="132120"/>
                                <a:ext cx="57960" cy="95760"/>
                              </a:xfrm>
                              <a:prstGeom prst="line">
                                <a:avLst/>
                              </a:prstGeom>
                              <a:ln w="9360">
                                <a:solidFill>
                                  <a:srgbClr val="000000"/>
                                </a:solidFill>
                                <a:miter/>
                              </a:ln>
                            </wps:spPr>
                            <wps:style>
                              <a:lnRef idx="0"/>
                              <a:fillRef idx="0"/>
                              <a:effectRef idx="0"/>
                              <a:fontRef idx="minor"/>
                            </wps:style>
                            <wps:bodyPr/>
                          </wps:wsp>
                          <wps:wsp>
                            <wps:cNvSpPr/>
                            <wps:spPr>
                              <a:xfrm flipV="1">
                                <a:off x="1527120" y="142920"/>
                                <a:ext cx="33120" cy="52560"/>
                              </a:xfrm>
                              <a:prstGeom prst="line">
                                <a:avLst/>
                              </a:prstGeom>
                              <a:ln w="9360">
                                <a:solidFill>
                                  <a:srgbClr val="000000"/>
                                </a:solidFill>
                                <a:miter/>
                              </a:ln>
                            </wps:spPr>
                            <wps:style>
                              <a:lnRef idx="0"/>
                              <a:fillRef idx="0"/>
                              <a:effectRef idx="0"/>
                              <a:fontRef idx="minor"/>
                            </wps:style>
                            <wps:bodyPr/>
                          </wps:wsp>
                          <wps:wsp>
                            <wps:cNvSpPr/>
                            <wps:spPr>
                              <a:xfrm flipV="1">
                                <a:off x="1543680" y="154440"/>
                                <a:ext cx="34200" cy="52200"/>
                              </a:xfrm>
                              <a:prstGeom prst="line">
                                <a:avLst/>
                              </a:prstGeom>
                              <a:ln w="9360">
                                <a:solidFill>
                                  <a:srgbClr val="000000"/>
                                </a:solidFill>
                                <a:miter/>
                              </a:ln>
                            </wps:spPr>
                            <wps:style>
                              <a:lnRef idx="0"/>
                              <a:fillRef idx="0"/>
                              <a:effectRef idx="0"/>
                              <a:fontRef idx="minor"/>
                            </wps:style>
                            <wps:bodyPr/>
                          </wps:wsp>
                          <wps:wsp>
                            <wps:cNvSpPr/>
                            <wps:spPr>
                              <a:xfrm flipV="1">
                                <a:off x="1560600" y="165600"/>
                                <a:ext cx="35640" cy="50760"/>
                              </a:xfrm>
                              <a:prstGeom prst="line">
                                <a:avLst/>
                              </a:prstGeom>
                              <a:ln w="9360">
                                <a:solidFill>
                                  <a:srgbClr val="000000"/>
                                </a:solidFill>
                                <a:miter/>
                              </a:ln>
                            </wps:spPr>
                            <wps:style>
                              <a:lnRef idx="0"/>
                              <a:fillRef idx="0"/>
                              <a:effectRef idx="0"/>
                              <a:fontRef idx="minor"/>
                            </wps:style>
                            <wps:bodyPr/>
                          </wps:wsp>
                          <wps:wsp>
                            <wps:cNvSpPr/>
                            <wps:spPr>
                              <a:xfrm flipV="1">
                                <a:off x="1577880" y="177120"/>
                                <a:ext cx="36360" cy="50760"/>
                              </a:xfrm>
                              <a:prstGeom prst="line">
                                <a:avLst/>
                              </a:prstGeom>
                              <a:ln w="9360">
                                <a:solidFill>
                                  <a:srgbClr val="000000"/>
                                </a:solidFill>
                                <a:miter/>
                              </a:ln>
                            </wps:spPr>
                            <wps:style>
                              <a:lnRef idx="0"/>
                              <a:fillRef idx="0"/>
                              <a:effectRef idx="0"/>
                              <a:fontRef idx="minor"/>
                            </wps:style>
                            <wps:bodyPr/>
                          </wps:wsp>
                          <wps:wsp>
                            <wps:cNvSpPr/>
                            <wps:spPr>
                              <a:xfrm flipV="1">
                                <a:off x="1548720" y="188640"/>
                                <a:ext cx="82440" cy="109800"/>
                              </a:xfrm>
                              <a:prstGeom prst="line">
                                <a:avLst/>
                              </a:prstGeom>
                              <a:ln w="9360">
                                <a:solidFill>
                                  <a:srgbClr val="000000"/>
                                </a:solidFill>
                                <a:miter/>
                              </a:ln>
                            </wps:spPr>
                            <wps:style>
                              <a:lnRef idx="0"/>
                              <a:fillRef idx="0"/>
                              <a:effectRef idx="0"/>
                              <a:fontRef idx="minor"/>
                            </wps:style>
                            <wps:bodyPr/>
                          </wps:wsp>
                          <wps:wsp>
                            <wps:cNvSpPr/>
                            <wps:spPr>
                              <a:xfrm flipV="1">
                                <a:off x="1610280" y="200520"/>
                                <a:ext cx="38880" cy="48960"/>
                              </a:xfrm>
                              <a:prstGeom prst="line">
                                <a:avLst/>
                              </a:prstGeom>
                              <a:ln w="9360">
                                <a:solidFill>
                                  <a:srgbClr val="000000"/>
                                </a:solidFill>
                                <a:miter/>
                              </a:ln>
                            </wps:spPr>
                            <wps:style>
                              <a:lnRef idx="0"/>
                              <a:fillRef idx="0"/>
                              <a:effectRef idx="0"/>
                              <a:fontRef idx="minor"/>
                            </wps:style>
                            <wps:bodyPr/>
                          </wps:wsp>
                          <wps:wsp>
                            <wps:cNvSpPr/>
                            <wps:spPr>
                              <a:xfrm flipV="1">
                                <a:off x="1626120" y="213840"/>
                                <a:ext cx="39960" cy="48240"/>
                              </a:xfrm>
                              <a:prstGeom prst="line">
                                <a:avLst/>
                              </a:prstGeom>
                              <a:ln w="9360">
                                <a:solidFill>
                                  <a:srgbClr val="000000"/>
                                </a:solidFill>
                                <a:miter/>
                              </a:ln>
                            </wps:spPr>
                            <wps:style>
                              <a:lnRef idx="0"/>
                              <a:fillRef idx="0"/>
                              <a:effectRef idx="0"/>
                              <a:fontRef idx="minor"/>
                            </wps:style>
                            <wps:bodyPr/>
                          </wps:wsp>
                          <wps:wsp>
                            <wps:cNvSpPr/>
                            <wps:spPr>
                              <a:xfrm flipV="1">
                                <a:off x="1641960" y="226800"/>
                                <a:ext cx="40680" cy="47160"/>
                              </a:xfrm>
                              <a:prstGeom prst="line">
                                <a:avLst/>
                              </a:prstGeom>
                              <a:ln w="9360">
                                <a:solidFill>
                                  <a:srgbClr val="000000"/>
                                </a:solidFill>
                                <a:miter/>
                              </a:ln>
                            </wps:spPr>
                            <wps:style>
                              <a:lnRef idx="0"/>
                              <a:fillRef idx="0"/>
                              <a:effectRef idx="0"/>
                              <a:fontRef idx="minor"/>
                            </wps:style>
                            <wps:bodyPr/>
                          </wps:wsp>
                          <wps:wsp>
                            <wps:cNvSpPr/>
                            <wps:spPr>
                              <a:xfrm flipV="1">
                                <a:off x="1657080" y="240120"/>
                                <a:ext cx="41760" cy="46440"/>
                              </a:xfrm>
                              <a:prstGeom prst="line">
                                <a:avLst/>
                              </a:prstGeom>
                              <a:ln w="9360">
                                <a:solidFill>
                                  <a:srgbClr val="000000"/>
                                </a:solidFill>
                                <a:miter/>
                              </a:ln>
                            </wps:spPr>
                            <wps:style>
                              <a:lnRef idx="0"/>
                              <a:fillRef idx="0"/>
                              <a:effectRef idx="0"/>
                              <a:fontRef idx="minor"/>
                            </wps:style>
                            <wps:bodyPr/>
                          </wps:wsp>
                          <wps:wsp>
                            <wps:cNvSpPr/>
                            <wps:spPr>
                              <a:xfrm flipV="1">
                                <a:off x="1638360" y="253440"/>
                                <a:ext cx="76680" cy="82080"/>
                              </a:xfrm>
                              <a:prstGeom prst="line">
                                <a:avLst/>
                              </a:prstGeom>
                              <a:ln w="9360">
                                <a:solidFill>
                                  <a:srgbClr val="000000"/>
                                </a:solidFill>
                                <a:miter/>
                              </a:ln>
                            </wps:spPr>
                            <wps:style>
                              <a:lnRef idx="0"/>
                              <a:fillRef idx="0"/>
                              <a:effectRef idx="0"/>
                              <a:fontRef idx="minor"/>
                            </wps:style>
                            <wps:bodyPr/>
                          </wps:wsp>
                          <wps:wsp>
                            <wps:cNvSpPr/>
                            <wps:spPr>
                              <a:xfrm flipV="1">
                                <a:off x="1686960" y="267480"/>
                                <a:ext cx="43920" cy="45000"/>
                              </a:xfrm>
                              <a:prstGeom prst="line">
                                <a:avLst/>
                              </a:prstGeom>
                              <a:ln w="9360">
                                <a:solidFill>
                                  <a:srgbClr val="000000"/>
                                </a:solidFill>
                                <a:miter/>
                              </a:ln>
                            </wps:spPr>
                            <wps:style>
                              <a:lnRef idx="0"/>
                              <a:fillRef idx="0"/>
                              <a:effectRef idx="0"/>
                              <a:fontRef idx="minor"/>
                            </wps:style>
                            <wps:bodyPr/>
                          </wps:wsp>
                          <wps:wsp>
                            <wps:cNvSpPr/>
                            <wps:spPr>
                              <a:xfrm flipV="1">
                                <a:off x="1701720" y="281880"/>
                                <a:ext cx="44280" cy="43920"/>
                              </a:xfrm>
                              <a:prstGeom prst="line">
                                <a:avLst/>
                              </a:prstGeom>
                              <a:ln w="9360">
                                <a:solidFill>
                                  <a:srgbClr val="000000"/>
                                </a:solidFill>
                                <a:miter/>
                              </a:ln>
                            </wps:spPr>
                            <wps:style>
                              <a:lnRef idx="0"/>
                              <a:fillRef idx="0"/>
                              <a:effectRef idx="0"/>
                              <a:fontRef idx="minor"/>
                            </wps:style>
                            <wps:bodyPr/>
                          </wps:wsp>
                          <wps:wsp>
                            <wps:cNvSpPr/>
                            <wps:spPr>
                              <a:xfrm flipV="1">
                                <a:off x="1715760" y="297000"/>
                                <a:ext cx="45720" cy="43200"/>
                              </a:xfrm>
                              <a:prstGeom prst="line">
                                <a:avLst/>
                              </a:prstGeom>
                              <a:ln w="9360">
                                <a:solidFill>
                                  <a:srgbClr val="000000"/>
                                </a:solidFill>
                                <a:miter/>
                              </a:ln>
                            </wps:spPr>
                            <wps:style>
                              <a:lnRef idx="0"/>
                              <a:fillRef idx="0"/>
                              <a:effectRef idx="0"/>
                              <a:fontRef idx="minor"/>
                            </wps:style>
                            <wps:bodyPr/>
                          </wps:wsp>
                          <wps:wsp>
                            <wps:cNvSpPr/>
                            <wps:spPr>
                              <a:xfrm flipV="1">
                                <a:off x="1730160" y="311760"/>
                                <a:ext cx="46440" cy="41760"/>
                              </a:xfrm>
                              <a:prstGeom prst="line">
                                <a:avLst/>
                              </a:prstGeom>
                              <a:ln w="9360">
                                <a:solidFill>
                                  <a:srgbClr val="000000"/>
                                </a:solidFill>
                                <a:miter/>
                              </a:ln>
                            </wps:spPr>
                            <wps:style>
                              <a:lnRef idx="0"/>
                              <a:fillRef idx="0"/>
                              <a:effectRef idx="0"/>
                              <a:fontRef idx="minor"/>
                            </wps:style>
                            <wps:bodyPr/>
                          </wps:wsp>
                          <wps:wsp>
                            <wps:cNvSpPr/>
                            <wps:spPr>
                              <a:xfrm flipV="1">
                                <a:off x="1686600" y="327600"/>
                                <a:ext cx="104760" cy="90000"/>
                              </a:xfrm>
                              <a:prstGeom prst="line">
                                <a:avLst/>
                              </a:prstGeom>
                              <a:ln w="9360">
                                <a:solidFill>
                                  <a:srgbClr val="000000"/>
                                </a:solidFill>
                                <a:miter/>
                              </a:ln>
                            </wps:spPr>
                            <wps:style>
                              <a:lnRef idx="0"/>
                              <a:fillRef idx="0"/>
                              <a:effectRef idx="0"/>
                              <a:fontRef idx="minor"/>
                            </wps:style>
                            <wps:bodyPr/>
                          </wps:wsp>
                          <wps:wsp>
                            <wps:cNvSpPr/>
                            <wps:spPr>
                              <a:xfrm flipV="1">
                                <a:off x="1756800" y="342360"/>
                                <a:ext cx="48240" cy="39960"/>
                              </a:xfrm>
                              <a:prstGeom prst="line">
                                <a:avLst/>
                              </a:prstGeom>
                              <a:ln w="9360">
                                <a:solidFill>
                                  <a:srgbClr val="000000"/>
                                </a:solidFill>
                                <a:miter/>
                              </a:ln>
                            </wps:spPr>
                            <wps:style>
                              <a:lnRef idx="0"/>
                              <a:fillRef idx="0"/>
                              <a:effectRef idx="0"/>
                              <a:fontRef idx="minor"/>
                            </wps:style>
                            <wps:bodyPr/>
                          </wps:wsp>
                          <wps:wsp>
                            <wps:cNvSpPr/>
                            <wps:spPr>
                              <a:xfrm flipV="1">
                                <a:off x="1770120" y="358920"/>
                                <a:ext cx="48960" cy="39240"/>
                              </a:xfrm>
                              <a:prstGeom prst="line">
                                <a:avLst/>
                              </a:prstGeom>
                              <a:ln w="9360">
                                <a:solidFill>
                                  <a:srgbClr val="000000"/>
                                </a:solidFill>
                                <a:miter/>
                              </a:ln>
                            </wps:spPr>
                            <wps:style>
                              <a:lnRef idx="0"/>
                              <a:fillRef idx="0"/>
                              <a:effectRef idx="0"/>
                              <a:fontRef idx="minor"/>
                            </wps:style>
                            <wps:bodyPr/>
                          </wps:wsp>
                          <wps:wsp>
                            <wps:cNvSpPr/>
                            <wps:spPr>
                              <a:xfrm flipV="1">
                                <a:off x="1783080" y="374760"/>
                                <a:ext cx="50040" cy="38160"/>
                              </a:xfrm>
                              <a:prstGeom prst="line">
                                <a:avLst/>
                              </a:prstGeom>
                              <a:ln w="9360">
                                <a:solidFill>
                                  <a:srgbClr val="000000"/>
                                </a:solidFill>
                                <a:miter/>
                              </a:ln>
                            </wps:spPr>
                            <wps:style>
                              <a:lnRef idx="0"/>
                              <a:fillRef idx="0"/>
                              <a:effectRef idx="0"/>
                              <a:fontRef idx="minor"/>
                            </wps:style>
                            <wps:bodyPr/>
                          </wps:wsp>
                          <wps:wsp>
                            <wps:cNvSpPr/>
                            <wps:spPr>
                              <a:xfrm flipV="1">
                                <a:off x="1794960" y="390960"/>
                                <a:ext cx="50760" cy="36720"/>
                              </a:xfrm>
                              <a:prstGeom prst="line">
                                <a:avLst/>
                              </a:prstGeom>
                              <a:ln w="9360">
                                <a:solidFill>
                                  <a:srgbClr val="000000"/>
                                </a:solidFill>
                                <a:miter/>
                              </a:ln>
                            </wps:spPr>
                            <wps:style>
                              <a:lnRef idx="0"/>
                              <a:fillRef idx="0"/>
                              <a:effectRef idx="0"/>
                              <a:fontRef idx="minor"/>
                            </wps:style>
                            <wps:bodyPr/>
                          </wps:wsp>
                          <wps:wsp>
                            <wps:cNvSpPr/>
                            <wps:spPr>
                              <a:xfrm flipV="1">
                                <a:off x="1765800" y="407160"/>
                                <a:ext cx="93240" cy="65520"/>
                              </a:xfrm>
                              <a:prstGeom prst="line">
                                <a:avLst/>
                              </a:prstGeom>
                              <a:ln w="9360">
                                <a:solidFill>
                                  <a:srgbClr val="000000"/>
                                </a:solidFill>
                                <a:miter/>
                              </a:ln>
                            </wps:spPr>
                            <wps:style>
                              <a:lnRef idx="0"/>
                              <a:fillRef idx="0"/>
                              <a:effectRef idx="0"/>
                              <a:fontRef idx="minor"/>
                            </wps:style>
                            <wps:bodyPr/>
                          </wps:wsp>
                          <wps:wsp>
                            <wps:cNvSpPr/>
                            <wps:spPr>
                              <a:xfrm flipV="1">
                                <a:off x="1818360" y="424080"/>
                                <a:ext cx="52560" cy="34920"/>
                              </a:xfrm>
                              <a:prstGeom prst="line">
                                <a:avLst/>
                              </a:prstGeom>
                              <a:ln w="9360">
                                <a:solidFill>
                                  <a:srgbClr val="000000"/>
                                </a:solidFill>
                                <a:miter/>
                              </a:ln>
                            </wps:spPr>
                            <wps:style>
                              <a:lnRef idx="0"/>
                              <a:fillRef idx="0"/>
                              <a:effectRef idx="0"/>
                              <a:fontRef idx="minor"/>
                            </wps:style>
                            <wps:bodyPr/>
                          </wps:wsp>
                          <wps:wsp>
                            <wps:cNvSpPr/>
                            <wps:spPr>
                              <a:xfrm flipV="1">
                                <a:off x="1829880" y="440640"/>
                                <a:ext cx="52560" cy="33480"/>
                              </a:xfrm>
                              <a:prstGeom prst="line">
                                <a:avLst/>
                              </a:prstGeom>
                              <a:ln w="9360">
                                <a:solidFill>
                                  <a:srgbClr val="000000"/>
                                </a:solidFill>
                                <a:miter/>
                              </a:ln>
                            </wps:spPr>
                            <wps:style>
                              <a:lnRef idx="0"/>
                              <a:fillRef idx="0"/>
                              <a:effectRef idx="0"/>
                              <a:fontRef idx="minor"/>
                            </wps:style>
                            <wps:bodyPr/>
                          </wps:wsp>
                          <wps:wsp>
                            <wps:cNvSpPr/>
                            <wps:spPr>
                              <a:xfrm flipV="1">
                                <a:off x="1841400" y="459000"/>
                                <a:ext cx="54000" cy="33120"/>
                              </a:xfrm>
                              <a:prstGeom prst="line">
                                <a:avLst/>
                              </a:prstGeom>
                              <a:ln w="9360">
                                <a:solidFill>
                                  <a:srgbClr val="000000"/>
                                </a:solidFill>
                                <a:miter/>
                              </a:ln>
                            </wps:spPr>
                            <wps:style>
                              <a:lnRef idx="0"/>
                              <a:fillRef idx="0"/>
                              <a:effectRef idx="0"/>
                              <a:fontRef idx="minor"/>
                            </wps:style>
                            <wps:bodyPr/>
                          </wps:wsp>
                          <wps:wsp>
                            <wps:cNvSpPr/>
                            <wps:spPr>
                              <a:xfrm flipV="1">
                                <a:off x="1851480" y="476280"/>
                                <a:ext cx="54720" cy="31680"/>
                              </a:xfrm>
                              <a:prstGeom prst="line">
                                <a:avLst/>
                              </a:prstGeom>
                              <a:ln w="9360">
                                <a:solidFill>
                                  <a:srgbClr val="000000"/>
                                </a:solidFill>
                                <a:miter/>
                              </a:ln>
                            </wps:spPr>
                            <wps:style>
                              <a:lnRef idx="0"/>
                              <a:fillRef idx="0"/>
                              <a:effectRef idx="0"/>
                              <a:fontRef idx="minor"/>
                            </wps:style>
                            <wps:bodyPr/>
                          </wps:wsp>
                          <wps:wsp>
                            <wps:cNvSpPr/>
                            <wps:spPr>
                              <a:xfrm flipV="1">
                                <a:off x="1794960" y="494640"/>
                                <a:ext cx="122040" cy="67320"/>
                              </a:xfrm>
                              <a:prstGeom prst="line">
                                <a:avLst/>
                              </a:prstGeom>
                              <a:ln w="9360">
                                <a:solidFill>
                                  <a:srgbClr val="000000"/>
                                </a:solidFill>
                                <a:miter/>
                              </a:ln>
                            </wps:spPr>
                            <wps:style>
                              <a:lnRef idx="0"/>
                              <a:fillRef idx="0"/>
                              <a:effectRef idx="0"/>
                              <a:fontRef idx="minor"/>
                            </wps:style>
                            <wps:bodyPr/>
                          </wps:wsp>
                          <wps:wsp>
                            <wps:cNvSpPr/>
                            <wps:spPr>
                              <a:xfrm flipV="1">
                                <a:off x="1872000" y="511920"/>
                                <a:ext cx="55800" cy="29880"/>
                              </a:xfrm>
                              <a:prstGeom prst="line">
                                <a:avLst/>
                              </a:prstGeom>
                              <a:ln w="9360">
                                <a:solidFill>
                                  <a:srgbClr val="000000"/>
                                </a:solidFill>
                                <a:miter/>
                              </a:ln>
                            </wps:spPr>
                            <wps:style>
                              <a:lnRef idx="0"/>
                              <a:fillRef idx="0"/>
                              <a:effectRef idx="0"/>
                              <a:fontRef idx="minor"/>
                            </wps:style>
                            <wps:bodyPr/>
                          </wps:wsp>
                          <wps:wsp>
                            <wps:cNvSpPr/>
                            <wps:spPr>
                              <a:xfrm flipV="1">
                                <a:off x="1881360" y="530280"/>
                                <a:ext cx="56520" cy="28440"/>
                              </a:xfrm>
                              <a:prstGeom prst="line">
                                <a:avLst/>
                              </a:prstGeom>
                              <a:ln w="9360">
                                <a:solidFill>
                                  <a:srgbClr val="000000"/>
                                </a:solidFill>
                                <a:miter/>
                              </a:ln>
                            </wps:spPr>
                            <wps:style>
                              <a:lnRef idx="0"/>
                              <a:fillRef idx="0"/>
                              <a:effectRef idx="0"/>
                              <a:fontRef idx="minor"/>
                            </wps:style>
                            <wps:bodyPr/>
                          </wps:wsp>
                          <wps:wsp>
                            <wps:cNvSpPr/>
                            <wps:spPr>
                              <a:xfrm flipV="1">
                                <a:off x="1891080" y="548640"/>
                                <a:ext cx="57240" cy="27360"/>
                              </a:xfrm>
                              <a:prstGeom prst="line">
                                <a:avLst/>
                              </a:prstGeom>
                              <a:ln w="9360">
                                <a:solidFill>
                                  <a:srgbClr val="000000"/>
                                </a:solidFill>
                                <a:miter/>
                              </a:ln>
                            </wps:spPr>
                            <wps:style>
                              <a:lnRef idx="0"/>
                              <a:fillRef idx="0"/>
                              <a:effectRef idx="0"/>
                              <a:fontRef idx="minor"/>
                            </wps:style>
                            <wps:bodyPr/>
                          </wps:wsp>
                          <wps:wsp>
                            <wps:cNvSpPr/>
                            <wps:spPr>
                              <a:xfrm flipV="1">
                                <a:off x="1899000" y="567000"/>
                                <a:ext cx="57960" cy="25920"/>
                              </a:xfrm>
                              <a:prstGeom prst="line">
                                <a:avLst/>
                              </a:prstGeom>
                              <a:ln w="9360">
                                <a:solidFill>
                                  <a:srgbClr val="000000"/>
                                </a:solidFill>
                                <a:miter/>
                              </a:ln>
                            </wps:spPr>
                            <wps:style>
                              <a:lnRef idx="0"/>
                              <a:fillRef idx="0"/>
                              <a:effectRef idx="0"/>
                              <a:fontRef idx="minor"/>
                            </wps:style>
                            <wps:bodyPr/>
                          </wps:wsp>
                          <wps:wsp>
                            <wps:cNvSpPr/>
                            <wps:spPr>
                              <a:xfrm flipV="1">
                                <a:off x="1861200" y="586080"/>
                                <a:ext cx="105480" cy="45000"/>
                              </a:xfrm>
                              <a:prstGeom prst="line">
                                <a:avLst/>
                              </a:prstGeom>
                              <a:ln w="9360">
                                <a:solidFill>
                                  <a:srgbClr val="000000"/>
                                </a:solidFill>
                                <a:miter/>
                              </a:ln>
                            </wps:spPr>
                            <wps:style>
                              <a:lnRef idx="0"/>
                              <a:fillRef idx="0"/>
                              <a:effectRef idx="0"/>
                              <a:fontRef idx="minor"/>
                            </wps:style>
                            <wps:bodyPr/>
                          </wps:wsp>
                          <wps:wsp>
                            <wps:cNvSpPr/>
                            <wps:spPr>
                              <a:xfrm flipV="1">
                                <a:off x="1916280" y="605160"/>
                                <a:ext cx="59040" cy="23400"/>
                              </a:xfrm>
                              <a:prstGeom prst="line">
                                <a:avLst/>
                              </a:prstGeom>
                              <a:ln w="9360">
                                <a:solidFill>
                                  <a:srgbClr val="000000"/>
                                </a:solidFill>
                                <a:miter/>
                              </a:ln>
                            </wps:spPr>
                            <wps:style>
                              <a:lnRef idx="0"/>
                              <a:fillRef idx="0"/>
                              <a:effectRef idx="0"/>
                              <a:fontRef idx="minor"/>
                            </wps:style>
                            <wps:bodyPr/>
                          </wps:wsp>
                          <wps:wsp>
                            <wps:cNvSpPr/>
                            <wps:spPr>
                              <a:xfrm flipV="1">
                                <a:off x="1923480" y="624240"/>
                                <a:ext cx="59760" cy="22320"/>
                              </a:xfrm>
                              <a:prstGeom prst="line">
                                <a:avLst/>
                              </a:prstGeom>
                              <a:ln w="9360">
                                <a:solidFill>
                                  <a:srgbClr val="000000"/>
                                </a:solidFill>
                                <a:miter/>
                              </a:ln>
                            </wps:spPr>
                            <wps:style>
                              <a:lnRef idx="0"/>
                              <a:fillRef idx="0"/>
                              <a:effectRef idx="0"/>
                              <a:fontRef idx="minor"/>
                            </wps:style>
                            <wps:bodyPr/>
                          </wps:wsp>
                          <wps:wsp>
                            <wps:cNvSpPr/>
                            <wps:spPr>
                              <a:xfrm flipV="1">
                                <a:off x="1931040" y="643320"/>
                                <a:ext cx="59760" cy="20880"/>
                              </a:xfrm>
                              <a:prstGeom prst="line">
                                <a:avLst/>
                              </a:prstGeom>
                              <a:ln w="9360">
                                <a:solidFill>
                                  <a:srgbClr val="000000"/>
                                </a:solidFill>
                                <a:miter/>
                              </a:ln>
                            </wps:spPr>
                            <wps:style>
                              <a:lnRef idx="0"/>
                              <a:fillRef idx="0"/>
                              <a:effectRef idx="0"/>
                              <a:fontRef idx="minor"/>
                            </wps:style>
                            <wps:bodyPr/>
                          </wps:wsp>
                          <wps:wsp>
                            <wps:cNvSpPr/>
                            <wps:spPr>
                              <a:xfrm flipV="1">
                                <a:off x="1937160" y="662760"/>
                                <a:ext cx="60480" cy="19800"/>
                              </a:xfrm>
                              <a:prstGeom prst="line">
                                <a:avLst/>
                              </a:prstGeom>
                              <a:ln w="9360">
                                <a:solidFill>
                                  <a:srgbClr val="000000"/>
                                </a:solidFill>
                                <a:miter/>
                              </a:ln>
                            </wps:spPr>
                            <wps:style>
                              <a:lnRef idx="0"/>
                              <a:fillRef idx="0"/>
                              <a:effectRef idx="0"/>
                              <a:fontRef idx="minor"/>
                            </wps:style>
                            <wps:bodyPr/>
                          </wps:wsp>
                          <wps:wsp>
                            <wps:cNvSpPr/>
                            <wps:spPr>
                              <a:xfrm flipV="1">
                                <a:off x="1870560" y="683280"/>
                                <a:ext cx="133920" cy="41760"/>
                              </a:xfrm>
                              <a:prstGeom prst="line">
                                <a:avLst/>
                              </a:prstGeom>
                              <a:ln w="9360">
                                <a:solidFill>
                                  <a:srgbClr val="000000"/>
                                </a:solidFill>
                                <a:miter/>
                              </a:ln>
                            </wps:spPr>
                            <wps:style>
                              <a:lnRef idx="0"/>
                              <a:fillRef idx="0"/>
                              <a:effectRef idx="0"/>
                              <a:fontRef idx="minor"/>
                            </wps:style>
                            <wps:bodyPr/>
                          </wps:wsp>
                          <wps:wsp>
                            <wps:cNvSpPr/>
                            <wps:spPr>
                              <a:xfrm flipV="1">
                                <a:off x="1950120" y="703080"/>
                                <a:ext cx="60840" cy="17640"/>
                              </a:xfrm>
                              <a:prstGeom prst="line">
                                <a:avLst/>
                              </a:prstGeom>
                              <a:ln w="9360">
                                <a:solidFill>
                                  <a:srgbClr val="000000"/>
                                </a:solidFill>
                                <a:miter/>
                              </a:ln>
                            </wps:spPr>
                            <wps:style>
                              <a:lnRef idx="0"/>
                              <a:fillRef idx="0"/>
                              <a:effectRef idx="0"/>
                              <a:fontRef idx="minor"/>
                            </wps:style>
                            <wps:bodyPr/>
                          </wps:wsp>
                          <wps:wsp>
                            <wps:cNvSpPr/>
                            <wps:spPr>
                              <a:xfrm flipV="1">
                                <a:off x="1955520" y="722520"/>
                                <a:ext cx="61560" cy="16560"/>
                              </a:xfrm>
                              <a:prstGeom prst="line">
                                <a:avLst/>
                              </a:prstGeom>
                              <a:ln w="9360">
                                <a:solidFill>
                                  <a:srgbClr val="000000"/>
                                </a:solidFill>
                                <a:miter/>
                              </a:ln>
                            </wps:spPr>
                            <wps:style>
                              <a:lnRef idx="0"/>
                              <a:fillRef idx="0"/>
                              <a:effectRef idx="0"/>
                              <a:fontRef idx="minor"/>
                            </wps:style>
                            <wps:bodyPr/>
                          </wps:wsp>
                          <wps:wsp>
                            <wps:cNvSpPr/>
                            <wps:spPr>
                              <a:xfrm flipV="1">
                                <a:off x="1960920" y="743040"/>
                                <a:ext cx="61560" cy="15120"/>
                              </a:xfrm>
                              <a:prstGeom prst="line">
                                <a:avLst/>
                              </a:prstGeom>
                              <a:ln w="9360">
                                <a:solidFill>
                                  <a:srgbClr val="000000"/>
                                </a:solidFill>
                                <a:miter/>
                              </a:ln>
                            </wps:spPr>
                            <wps:style>
                              <a:lnRef idx="0"/>
                              <a:fillRef idx="0"/>
                              <a:effectRef idx="0"/>
                              <a:fontRef idx="minor"/>
                            </wps:style>
                            <wps:bodyPr/>
                          </wps:wsp>
                          <wps:wsp>
                            <wps:cNvSpPr/>
                            <wps:spPr>
                              <a:xfrm flipV="1">
                                <a:off x="1965960" y="762480"/>
                                <a:ext cx="62280" cy="14040"/>
                              </a:xfrm>
                              <a:prstGeom prst="line">
                                <a:avLst/>
                              </a:prstGeom>
                              <a:ln w="9360">
                                <a:solidFill>
                                  <a:srgbClr val="000000"/>
                                </a:solidFill>
                                <a:miter/>
                              </a:ln>
                            </wps:spPr>
                            <wps:style>
                              <a:lnRef idx="0"/>
                              <a:fillRef idx="0"/>
                              <a:effectRef idx="0"/>
                              <a:fontRef idx="minor"/>
                            </wps:style>
                            <wps:bodyPr/>
                          </wps:wsp>
                          <wps:wsp>
                            <wps:cNvSpPr/>
                            <wps:spPr>
                              <a:xfrm flipV="1">
                                <a:off x="1920240" y="783000"/>
                                <a:ext cx="113040" cy="23040"/>
                              </a:xfrm>
                              <a:prstGeom prst="line">
                                <a:avLst/>
                              </a:prstGeom>
                              <a:ln w="9360">
                                <a:solidFill>
                                  <a:srgbClr val="000000"/>
                                </a:solidFill>
                                <a:miter/>
                              </a:ln>
                            </wps:spPr>
                            <wps:style>
                              <a:lnRef idx="0"/>
                              <a:fillRef idx="0"/>
                              <a:effectRef idx="0"/>
                              <a:fontRef idx="minor"/>
                            </wps:style>
                            <wps:bodyPr/>
                          </wps:wsp>
                          <wps:wsp>
                            <wps:cNvSpPr/>
                            <wps:spPr>
                              <a:xfrm flipV="1">
                                <a:off x="1974240" y="803160"/>
                                <a:ext cx="63000" cy="11520"/>
                              </a:xfrm>
                              <a:prstGeom prst="line">
                                <a:avLst/>
                              </a:prstGeom>
                              <a:ln w="9360">
                                <a:solidFill>
                                  <a:srgbClr val="000000"/>
                                </a:solidFill>
                                <a:miter/>
                              </a:ln>
                            </wps:spPr>
                            <wps:style>
                              <a:lnRef idx="0"/>
                              <a:fillRef idx="0"/>
                              <a:effectRef idx="0"/>
                              <a:fontRef idx="minor"/>
                            </wps:style>
                            <wps:bodyPr/>
                          </wps:wsp>
                          <wps:wsp>
                            <wps:cNvSpPr/>
                            <wps:spPr>
                              <a:xfrm flipV="1">
                                <a:off x="1977840" y="823680"/>
                                <a:ext cx="63000" cy="10080"/>
                              </a:xfrm>
                              <a:prstGeom prst="line">
                                <a:avLst/>
                              </a:prstGeom>
                              <a:ln w="9360">
                                <a:solidFill>
                                  <a:srgbClr val="000000"/>
                                </a:solidFill>
                                <a:miter/>
                              </a:ln>
                            </wps:spPr>
                            <wps:style>
                              <a:lnRef idx="0"/>
                              <a:fillRef idx="0"/>
                              <a:effectRef idx="0"/>
                              <a:fontRef idx="minor"/>
                            </wps:style>
                            <wps:bodyPr/>
                          </wps:wsp>
                          <wps:wsp>
                            <wps:cNvSpPr/>
                            <wps:spPr>
                              <a:xfrm flipV="1">
                                <a:off x="1981080" y="844560"/>
                                <a:ext cx="63360" cy="9000"/>
                              </a:xfrm>
                              <a:prstGeom prst="line">
                                <a:avLst/>
                              </a:prstGeom>
                              <a:ln w="9360">
                                <a:solidFill>
                                  <a:srgbClr val="000000"/>
                                </a:solidFill>
                                <a:miter/>
                              </a:ln>
                            </wps:spPr>
                            <wps:style>
                              <a:lnRef idx="0"/>
                              <a:fillRef idx="0"/>
                              <a:effectRef idx="0"/>
                              <a:fontRef idx="minor"/>
                            </wps:style>
                            <wps:bodyPr/>
                          </wps:wsp>
                          <wps:wsp>
                            <wps:cNvSpPr/>
                            <wps:spPr>
                              <a:xfrm flipV="1">
                                <a:off x="1983600" y="864720"/>
                                <a:ext cx="63360" cy="7560"/>
                              </a:xfrm>
                              <a:prstGeom prst="line">
                                <a:avLst/>
                              </a:prstGeom>
                              <a:ln w="9360">
                                <a:solidFill>
                                  <a:srgbClr val="000000"/>
                                </a:solidFill>
                                <a:miter/>
                              </a:ln>
                            </wps:spPr>
                            <wps:style>
                              <a:lnRef idx="0"/>
                              <a:fillRef idx="0"/>
                              <a:effectRef idx="0"/>
                              <a:fontRef idx="minor"/>
                            </wps:style>
                            <wps:bodyPr/>
                          </wps:wsp>
                          <wps:wsp>
                            <wps:cNvSpPr/>
                            <wps:spPr>
                              <a:xfrm flipV="1">
                                <a:off x="1909440" y="885240"/>
                                <a:ext cx="139680" cy="14040"/>
                              </a:xfrm>
                              <a:prstGeom prst="line">
                                <a:avLst/>
                              </a:prstGeom>
                              <a:ln w="9360">
                                <a:solidFill>
                                  <a:srgbClr val="000000"/>
                                </a:solidFill>
                                <a:miter/>
                              </a:ln>
                            </wps:spPr>
                            <wps:style>
                              <a:lnRef idx="0"/>
                              <a:fillRef idx="0"/>
                              <a:effectRef idx="0"/>
                              <a:fontRef idx="minor"/>
                            </wps:style>
                            <wps:bodyPr/>
                          </wps:wsp>
                          <wps:wsp>
                            <wps:cNvSpPr/>
                            <wps:spPr>
                              <a:xfrm flipV="1">
                                <a:off x="1987560" y="905400"/>
                                <a:ext cx="64080" cy="5040"/>
                              </a:xfrm>
                              <a:prstGeom prst="line">
                                <a:avLst/>
                              </a:prstGeom>
                              <a:ln w="9360">
                                <a:solidFill>
                                  <a:srgbClr val="000000"/>
                                </a:solidFill>
                                <a:miter/>
                              </a:ln>
                            </wps:spPr>
                            <wps:style>
                              <a:lnRef idx="0"/>
                              <a:fillRef idx="0"/>
                              <a:effectRef idx="0"/>
                              <a:fontRef idx="minor"/>
                            </wps:style>
                            <wps:bodyPr/>
                          </wps:wsp>
                          <wps:wsp>
                            <wps:cNvSpPr/>
                            <wps:spPr>
                              <a:xfrm flipV="1">
                                <a:off x="1989360" y="926280"/>
                                <a:ext cx="64080" cy="3960"/>
                              </a:xfrm>
                              <a:prstGeom prst="line">
                                <a:avLst/>
                              </a:prstGeom>
                              <a:ln w="9360">
                                <a:solidFill>
                                  <a:srgbClr val="000000"/>
                                </a:solidFill>
                                <a:miter/>
                              </a:ln>
                            </wps:spPr>
                            <wps:style>
                              <a:lnRef idx="0"/>
                              <a:fillRef idx="0"/>
                              <a:effectRef idx="0"/>
                              <a:fontRef idx="minor"/>
                            </wps:style>
                            <wps:bodyPr/>
                          </wps:wsp>
                          <wps:wsp>
                            <wps:cNvSpPr/>
                            <wps:spPr>
                              <a:xfrm flipV="1">
                                <a:off x="1990080" y="946800"/>
                                <a:ext cx="64080" cy="1800"/>
                              </a:xfrm>
                              <a:prstGeom prst="line">
                                <a:avLst/>
                              </a:prstGeom>
                              <a:ln w="9360">
                                <a:solidFill>
                                  <a:srgbClr val="000000"/>
                                </a:solidFill>
                                <a:miter/>
                              </a:ln>
                            </wps:spPr>
                            <wps:style>
                              <a:lnRef idx="0"/>
                              <a:fillRef idx="0"/>
                              <a:effectRef idx="0"/>
                              <a:fontRef idx="minor"/>
                            </wps:style>
                            <wps:bodyPr/>
                          </wps:wsp>
                          <wps:wsp>
                            <wps:cNvSpPr/>
                            <wps:spPr>
                              <a:xfrm flipV="1">
                                <a:off x="1990440" y="966960"/>
                                <a:ext cx="64080" cy="720"/>
                              </a:xfrm>
                              <a:prstGeom prst="line">
                                <a:avLst/>
                              </a:prstGeom>
                              <a:ln w="9360">
                                <a:solidFill>
                                  <a:srgbClr val="000000"/>
                                </a:solidFill>
                                <a:miter/>
                              </a:ln>
                            </wps:spPr>
                            <wps:style>
                              <a:lnRef idx="0"/>
                              <a:fillRef idx="0"/>
                              <a:effectRef idx="0"/>
                              <a:fontRef idx="minor"/>
                            </wps:style>
                            <wps:bodyPr/>
                          </wps:wsp>
                          <wps:wsp>
                            <wps:cNvSpPr/>
                            <wps:spPr>
                              <a:xfrm>
                                <a:off x="1939680" y="988560"/>
                                <a:ext cx="115560" cy="0"/>
                              </a:xfrm>
                              <a:prstGeom prst="line">
                                <a:avLst/>
                              </a:prstGeom>
                              <a:ln w="9360">
                                <a:solidFill>
                                  <a:srgbClr val="000000"/>
                                </a:solidFill>
                                <a:miter/>
                              </a:ln>
                            </wps:spPr>
                            <wps:style>
                              <a:lnRef idx="0"/>
                              <a:fillRef idx="0"/>
                              <a:effectRef idx="0"/>
                              <a:fontRef idx="minor"/>
                            </wps:style>
                            <wps:bodyPr/>
                          </wps:wsp>
                          <wps:wsp>
                            <wps:cNvSpPr/>
                            <wps:spPr>
                              <a:xfrm>
                                <a:off x="1990440" y="1007640"/>
                                <a:ext cx="64080" cy="720"/>
                              </a:xfrm>
                              <a:prstGeom prst="line">
                                <a:avLst/>
                              </a:prstGeom>
                              <a:ln w="9360">
                                <a:solidFill>
                                  <a:srgbClr val="000000"/>
                                </a:solidFill>
                                <a:miter/>
                              </a:ln>
                            </wps:spPr>
                            <wps:style>
                              <a:lnRef idx="0"/>
                              <a:fillRef idx="0"/>
                              <a:effectRef idx="0"/>
                              <a:fontRef idx="minor"/>
                            </wps:style>
                            <wps:bodyPr/>
                          </wps:wsp>
                          <wps:wsp>
                            <wps:cNvSpPr/>
                            <wps:spPr>
                              <a:xfrm>
                                <a:off x="1990080" y="1027440"/>
                                <a:ext cx="64080" cy="1800"/>
                              </a:xfrm>
                              <a:prstGeom prst="line">
                                <a:avLst/>
                              </a:prstGeom>
                              <a:ln w="9360">
                                <a:solidFill>
                                  <a:srgbClr val="000000"/>
                                </a:solidFill>
                                <a:miter/>
                              </a:ln>
                            </wps:spPr>
                            <wps:style>
                              <a:lnRef idx="0"/>
                              <a:fillRef idx="0"/>
                              <a:effectRef idx="0"/>
                              <a:fontRef idx="minor"/>
                            </wps:style>
                            <wps:bodyPr/>
                          </wps:wsp>
                          <wps:wsp>
                            <wps:cNvSpPr/>
                            <wps:spPr>
                              <a:xfrm>
                                <a:off x="1989360" y="1046520"/>
                                <a:ext cx="64080" cy="3960"/>
                              </a:xfrm>
                              <a:prstGeom prst="line">
                                <a:avLst/>
                              </a:prstGeom>
                              <a:ln w="9360">
                                <a:solidFill>
                                  <a:srgbClr val="000000"/>
                                </a:solidFill>
                                <a:miter/>
                              </a:ln>
                            </wps:spPr>
                            <wps:style>
                              <a:lnRef idx="0"/>
                              <a:fillRef idx="0"/>
                              <a:effectRef idx="0"/>
                              <a:fontRef idx="minor"/>
                            </wps:style>
                            <wps:bodyPr/>
                          </wps:wsp>
                          <wps:wsp>
                            <wps:cNvSpPr/>
                            <wps:spPr>
                              <a:xfrm>
                                <a:off x="1987560" y="1065960"/>
                                <a:ext cx="64080" cy="5040"/>
                              </a:xfrm>
                              <a:prstGeom prst="line">
                                <a:avLst/>
                              </a:prstGeom>
                              <a:ln w="9360">
                                <a:solidFill>
                                  <a:srgbClr val="000000"/>
                                </a:solidFill>
                                <a:miter/>
                              </a:ln>
                            </wps:spPr>
                            <wps:style>
                              <a:lnRef idx="0"/>
                              <a:fillRef idx="0"/>
                              <a:effectRef idx="0"/>
                              <a:fontRef idx="minor"/>
                            </wps:style>
                            <wps:bodyPr/>
                          </wps:wsp>
                          <wps:wsp>
                            <wps:cNvSpPr/>
                            <wps:spPr>
                              <a:xfrm>
                                <a:off x="1909440" y="1077480"/>
                                <a:ext cx="139680" cy="14040"/>
                              </a:xfrm>
                              <a:prstGeom prst="line">
                                <a:avLst/>
                              </a:prstGeom>
                              <a:ln w="9360">
                                <a:solidFill>
                                  <a:srgbClr val="000000"/>
                                </a:solidFill>
                                <a:miter/>
                              </a:ln>
                            </wps:spPr>
                            <wps:style>
                              <a:lnRef idx="0"/>
                              <a:fillRef idx="0"/>
                              <a:effectRef idx="0"/>
                              <a:fontRef idx="minor"/>
                            </wps:style>
                            <wps:bodyPr/>
                          </wps:wsp>
                          <wps:wsp>
                            <wps:cNvSpPr/>
                            <wps:spPr>
                              <a:xfrm>
                                <a:off x="1983600" y="1104840"/>
                                <a:ext cx="63360" cy="7560"/>
                              </a:xfrm>
                              <a:prstGeom prst="line">
                                <a:avLst/>
                              </a:prstGeom>
                              <a:ln w="9360">
                                <a:solidFill>
                                  <a:srgbClr val="000000"/>
                                </a:solidFill>
                                <a:miter/>
                              </a:ln>
                            </wps:spPr>
                            <wps:style>
                              <a:lnRef idx="0"/>
                              <a:fillRef idx="0"/>
                              <a:effectRef idx="0"/>
                              <a:fontRef idx="minor"/>
                            </wps:style>
                            <wps:bodyPr/>
                          </wps:wsp>
                          <wps:wsp>
                            <wps:cNvSpPr/>
                            <wps:spPr>
                              <a:xfrm>
                                <a:off x="1981080" y="1123920"/>
                                <a:ext cx="63360" cy="9000"/>
                              </a:xfrm>
                              <a:prstGeom prst="line">
                                <a:avLst/>
                              </a:prstGeom>
                              <a:ln w="9360">
                                <a:solidFill>
                                  <a:srgbClr val="000000"/>
                                </a:solidFill>
                                <a:miter/>
                              </a:ln>
                            </wps:spPr>
                            <wps:style>
                              <a:lnRef idx="0"/>
                              <a:fillRef idx="0"/>
                              <a:effectRef idx="0"/>
                              <a:fontRef idx="minor"/>
                            </wps:style>
                            <wps:bodyPr/>
                          </wps:wsp>
                          <wps:wsp>
                            <wps:cNvSpPr/>
                            <wps:spPr>
                              <a:xfrm>
                                <a:off x="1977840" y="1143000"/>
                                <a:ext cx="63000" cy="10080"/>
                              </a:xfrm>
                              <a:prstGeom prst="line">
                                <a:avLst/>
                              </a:prstGeom>
                              <a:ln w="9360">
                                <a:solidFill>
                                  <a:srgbClr val="000000"/>
                                </a:solidFill>
                                <a:miter/>
                              </a:ln>
                            </wps:spPr>
                            <wps:style>
                              <a:lnRef idx="0"/>
                              <a:fillRef idx="0"/>
                              <a:effectRef idx="0"/>
                              <a:fontRef idx="minor"/>
                            </wps:style>
                            <wps:bodyPr/>
                          </wps:wsp>
                          <wps:wsp>
                            <wps:cNvSpPr/>
                            <wps:spPr>
                              <a:xfrm>
                                <a:off x="1974240" y="1162080"/>
                                <a:ext cx="63000" cy="11520"/>
                              </a:xfrm>
                              <a:prstGeom prst="line">
                                <a:avLst/>
                              </a:prstGeom>
                              <a:ln w="9360">
                                <a:solidFill>
                                  <a:srgbClr val="000000"/>
                                </a:solidFill>
                                <a:miter/>
                              </a:ln>
                            </wps:spPr>
                            <wps:style>
                              <a:lnRef idx="0"/>
                              <a:fillRef idx="0"/>
                              <a:effectRef idx="0"/>
                              <a:fontRef idx="minor"/>
                            </wps:style>
                            <wps:bodyPr/>
                          </wps:wsp>
                          <wps:wsp>
                            <wps:cNvSpPr/>
                            <wps:spPr>
                              <a:xfrm>
                                <a:off x="1920240" y="1171080"/>
                                <a:ext cx="113040" cy="23040"/>
                              </a:xfrm>
                              <a:prstGeom prst="line">
                                <a:avLst/>
                              </a:prstGeom>
                              <a:ln w="9360">
                                <a:solidFill>
                                  <a:srgbClr val="000000"/>
                                </a:solidFill>
                                <a:miter/>
                              </a:ln>
                            </wps:spPr>
                            <wps:style>
                              <a:lnRef idx="0"/>
                              <a:fillRef idx="0"/>
                              <a:effectRef idx="0"/>
                              <a:fontRef idx="minor"/>
                            </wps:style>
                            <wps:bodyPr/>
                          </wps:wsp>
                          <wps:wsp>
                            <wps:cNvSpPr/>
                            <wps:spPr>
                              <a:xfrm>
                                <a:off x="1965960" y="1200240"/>
                                <a:ext cx="62280" cy="14040"/>
                              </a:xfrm>
                              <a:prstGeom prst="line">
                                <a:avLst/>
                              </a:prstGeom>
                              <a:ln w="9360">
                                <a:solidFill>
                                  <a:srgbClr val="000000"/>
                                </a:solidFill>
                                <a:miter/>
                              </a:ln>
                            </wps:spPr>
                            <wps:style>
                              <a:lnRef idx="0"/>
                              <a:fillRef idx="0"/>
                              <a:effectRef idx="0"/>
                              <a:fontRef idx="minor"/>
                            </wps:style>
                            <wps:bodyPr/>
                          </wps:wsp>
                          <wps:wsp>
                            <wps:cNvSpPr/>
                            <wps:spPr>
                              <a:xfrm>
                                <a:off x="1960920" y="1219320"/>
                                <a:ext cx="61560" cy="15120"/>
                              </a:xfrm>
                              <a:prstGeom prst="line">
                                <a:avLst/>
                              </a:prstGeom>
                              <a:ln w="9360">
                                <a:solidFill>
                                  <a:srgbClr val="000000"/>
                                </a:solidFill>
                                <a:miter/>
                              </a:ln>
                            </wps:spPr>
                            <wps:style>
                              <a:lnRef idx="0"/>
                              <a:fillRef idx="0"/>
                              <a:effectRef idx="0"/>
                              <a:fontRef idx="minor"/>
                            </wps:style>
                            <wps:bodyPr/>
                          </wps:wsp>
                          <wps:wsp>
                            <wps:cNvSpPr/>
                            <wps:spPr>
                              <a:xfrm>
                                <a:off x="1955520" y="1237680"/>
                                <a:ext cx="61560" cy="16560"/>
                              </a:xfrm>
                              <a:prstGeom prst="line">
                                <a:avLst/>
                              </a:prstGeom>
                              <a:ln w="9360">
                                <a:solidFill>
                                  <a:srgbClr val="000000"/>
                                </a:solidFill>
                                <a:miter/>
                              </a:ln>
                            </wps:spPr>
                            <wps:style>
                              <a:lnRef idx="0"/>
                              <a:fillRef idx="0"/>
                              <a:effectRef idx="0"/>
                              <a:fontRef idx="minor"/>
                            </wps:style>
                            <wps:bodyPr/>
                          </wps:wsp>
                          <wps:wsp>
                            <wps:cNvSpPr/>
                            <wps:spPr>
                              <a:xfrm>
                                <a:off x="1950120" y="1256040"/>
                                <a:ext cx="60840" cy="17640"/>
                              </a:xfrm>
                              <a:prstGeom prst="line">
                                <a:avLst/>
                              </a:prstGeom>
                              <a:ln w="9360">
                                <a:solidFill>
                                  <a:srgbClr val="000000"/>
                                </a:solidFill>
                                <a:miter/>
                              </a:ln>
                            </wps:spPr>
                            <wps:style>
                              <a:lnRef idx="0"/>
                              <a:fillRef idx="0"/>
                              <a:effectRef idx="0"/>
                              <a:fontRef idx="minor"/>
                            </wps:style>
                            <wps:bodyPr/>
                          </wps:wsp>
                          <wps:wsp>
                            <wps:cNvSpPr/>
                            <wps:spPr>
                              <a:xfrm>
                                <a:off x="1870560" y="1252080"/>
                                <a:ext cx="133920" cy="41760"/>
                              </a:xfrm>
                              <a:prstGeom prst="line">
                                <a:avLst/>
                              </a:prstGeom>
                              <a:ln w="9360">
                                <a:solidFill>
                                  <a:srgbClr val="000000"/>
                                </a:solidFill>
                                <a:miter/>
                              </a:ln>
                            </wps:spPr>
                            <wps:style>
                              <a:lnRef idx="0"/>
                              <a:fillRef idx="0"/>
                              <a:effectRef idx="0"/>
                              <a:fontRef idx="minor"/>
                            </wps:style>
                            <wps:bodyPr/>
                          </wps:wsp>
                          <wps:wsp>
                            <wps:cNvSpPr/>
                            <wps:spPr>
                              <a:xfrm>
                                <a:off x="1937160" y="1293480"/>
                                <a:ext cx="60480" cy="19800"/>
                              </a:xfrm>
                              <a:prstGeom prst="line">
                                <a:avLst/>
                              </a:prstGeom>
                              <a:ln w="9360">
                                <a:solidFill>
                                  <a:srgbClr val="000000"/>
                                </a:solidFill>
                                <a:miter/>
                              </a:ln>
                            </wps:spPr>
                            <wps:style>
                              <a:lnRef idx="0"/>
                              <a:fillRef idx="0"/>
                              <a:effectRef idx="0"/>
                              <a:fontRef idx="minor"/>
                            </wps:style>
                            <wps:bodyPr/>
                          </wps:wsp>
                          <wps:wsp>
                            <wps:cNvSpPr/>
                            <wps:spPr>
                              <a:xfrm>
                                <a:off x="1931040" y="1311120"/>
                                <a:ext cx="59760" cy="20880"/>
                              </a:xfrm>
                              <a:prstGeom prst="line">
                                <a:avLst/>
                              </a:prstGeom>
                              <a:ln w="9360">
                                <a:solidFill>
                                  <a:srgbClr val="000000"/>
                                </a:solidFill>
                                <a:miter/>
                              </a:ln>
                            </wps:spPr>
                            <wps:style>
                              <a:lnRef idx="0"/>
                              <a:fillRef idx="0"/>
                              <a:effectRef idx="0"/>
                              <a:fontRef idx="minor"/>
                            </wps:style>
                            <wps:bodyPr/>
                          </wps:wsp>
                          <wps:wsp>
                            <wps:cNvSpPr/>
                            <wps:spPr>
                              <a:xfrm>
                                <a:off x="1923480" y="1329480"/>
                                <a:ext cx="59760" cy="22320"/>
                              </a:xfrm>
                              <a:prstGeom prst="line">
                                <a:avLst/>
                              </a:prstGeom>
                              <a:ln w="9360">
                                <a:solidFill>
                                  <a:srgbClr val="000000"/>
                                </a:solidFill>
                                <a:miter/>
                              </a:ln>
                            </wps:spPr>
                            <wps:style>
                              <a:lnRef idx="0"/>
                              <a:fillRef idx="0"/>
                              <a:effectRef idx="0"/>
                              <a:fontRef idx="minor"/>
                            </wps:style>
                            <wps:bodyPr/>
                          </wps:wsp>
                          <wps:wsp>
                            <wps:cNvSpPr/>
                            <wps:spPr>
                              <a:xfrm>
                                <a:off x="1916280" y="1347480"/>
                                <a:ext cx="59040" cy="23400"/>
                              </a:xfrm>
                              <a:prstGeom prst="line">
                                <a:avLst/>
                              </a:prstGeom>
                              <a:ln w="9360">
                                <a:solidFill>
                                  <a:srgbClr val="000000"/>
                                </a:solidFill>
                                <a:miter/>
                              </a:ln>
                            </wps:spPr>
                            <wps:style>
                              <a:lnRef idx="0"/>
                              <a:fillRef idx="0"/>
                              <a:effectRef idx="0"/>
                              <a:fontRef idx="minor"/>
                            </wps:style>
                            <wps:bodyPr/>
                          </wps:wsp>
                          <wps:wsp>
                            <wps:cNvSpPr/>
                            <wps:spPr>
                              <a:xfrm>
                                <a:off x="1861200" y="1344960"/>
                                <a:ext cx="105480" cy="45000"/>
                              </a:xfrm>
                              <a:prstGeom prst="line">
                                <a:avLst/>
                              </a:prstGeom>
                              <a:ln w="9360">
                                <a:solidFill>
                                  <a:srgbClr val="000000"/>
                                </a:solidFill>
                                <a:miter/>
                              </a:ln>
                            </wps:spPr>
                            <wps:style>
                              <a:lnRef idx="0"/>
                              <a:fillRef idx="0"/>
                              <a:effectRef idx="0"/>
                              <a:fontRef idx="minor"/>
                            </wps:style>
                            <wps:bodyPr/>
                          </wps:wsp>
                          <wps:wsp>
                            <wps:cNvSpPr/>
                            <wps:spPr>
                              <a:xfrm>
                                <a:off x="1899000" y="1383120"/>
                                <a:ext cx="57960" cy="25920"/>
                              </a:xfrm>
                              <a:prstGeom prst="line">
                                <a:avLst/>
                              </a:prstGeom>
                              <a:ln w="9360">
                                <a:solidFill>
                                  <a:srgbClr val="000000"/>
                                </a:solidFill>
                                <a:miter/>
                              </a:ln>
                            </wps:spPr>
                            <wps:style>
                              <a:lnRef idx="0"/>
                              <a:fillRef idx="0"/>
                              <a:effectRef idx="0"/>
                              <a:fontRef idx="minor"/>
                            </wps:style>
                            <wps:bodyPr/>
                          </wps:wsp>
                          <wps:wsp>
                            <wps:cNvSpPr/>
                            <wps:spPr>
                              <a:xfrm>
                                <a:off x="1891080" y="1400760"/>
                                <a:ext cx="57240" cy="27360"/>
                              </a:xfrm>
                              <a:prstGeom prst="line">
                                <a:avLst/>
                              </a:prstGeom>
                              <a:ln w="9360">
                                <a:solidFill>
                                  <a:srgbClr val="000000"/>
                                </a:solidFill>
                                <a:miter/>
                              </a:ln>
                            </wps:spPr>
                            <wps:style>
                              <a:lnRef idx="0"/>
                              <a:fillRef idx="0"/>
                              <a:effectRef idx="0"/>
                              <a:fontRef idx="minor"/>
                            </wps:style>
                            <wps:bodyPr/>
                          </wps:wsp>
                          <wps:wsp>
                            <wps:cNvSpPr/>
                            <wps:spPr>
                              <a:xfrm>
                                <a:off x="1881360" y="1418040"/>
                                <a:ext cx="56520" cy="28440"/>
                              </a:xfrm>
                              <a:prstGeom prst="line">
                                <a:avLst/>
                              </a:prstGeom>
                              <a:ln w="9360">
                                <a:solidFill>
                                  <a:srgbClr val="000000"/>
                                </a:solidFill>
                                <a:miter/>
                              </a:ln>
                            </wps:spPr>
                            <wps:style>
                              <a:lnRef idx="0"/>
                              <a:fillRef idx="0"/>
                              <a:effectRef idx="0"/>
                              <a:fontRef idx="minor"/>
                            </wps:style>
                            <wps:bodyPr/>
                          </wps:wsp>
                          <wps:wsp>
                            <wps:cNvSpPr/>
                            <wps:spPr>
                              <a:xfrm>
                                <a:off x="1872000" y="1434960"/>
                                <a:ext cx="55800" cy="29880"/>
                              </a:xfrm>
                              <a:prstGeom prst="line">
                                <a:avLst/>
                              </a:prstGeom>
                              <a:ln w="9360">
                                <a:solidFill>
                                  <a:srgbClr val="000000"/>
                                </a:solidFill>
                                <a:miter/>
                              </a:ln>
                            </wps:spPr>
                            <wps:style>
                              <a:lnRef idx="0"/>
                              <a:fillRef idx="0"/>
                              <a:effectRef idx="0"/>
                              <a:fontRef idx="minor"/>
                            </wps:style>
                            <wps:bodyPr/>
                          </wps:wsp>
                          <wps:wsp>
                            <wps:cNvSpPr/>
                            <wps:spPr>
                              <a:xfrm>
                                <a:off x="1794960" y="1414800"/>
                                <a:ext cx="122040" cy="67320"/>
                              </a:xfrm>
                              <a:prstGeom prst="line">
                                <a:avLst/>
                              </a:prstGeom>
                              <a:ln w="9360">
                                <a:solidFill>
                                  <a:srgbClr val="000000"/>
                                </a:solidFill>
                                <a:miter/>
                              </a:ln>
                            </wps:spPr>
                            <wps:style>
                              <a:lnRef idx="0"/>
                              <a:fillRef idx="0"/>
                              <a:effectRef idx="0"/>
                              <a:fontRef idx="minor"/>
                            </wps:style>
                            <wps:bodyPr/>
                          </wps:wsp>
                          <wps:wsp>
                            <wps:cNvSpPr/>
                            <wps:spPr>
                              <a:xfrm>
                                <a:off x="1851480" y="1468800"/>
                                <a:ext cx="54720" cy="31680"/>
                              </a:xfrm>
                              <a:prstGeom prst="line">
                                <a:avLst/>
                              </a:prstGeom>
                              <a:ln w="9360">
                                <a:solidFill>
                                  <a:srgbClr val="000000"/>
                                </a:solidFill>
                                <a:miter/>
                              </a:ln>
                            </wps:spPr>
                            <wps:style>
                              <a:lnRef idx="0"/>
                              <a:fillRef idx="0"/>
                              <a:effectRef idx="0"/>
                              <a:fontRef idx="minor"/>
                            </wps:style>
                            <wps:bodyPr/>
                          </wps:wsp>
                          <wps:wsp>
                            <wps:cNvSpPr/>
                            <wps:spPr>
                              <a:xfrm>
                                <a:off x="1841400" y="1484640"/>
                                <a:ext cx="54000" cy="33120"/>
                              </a:xfrm>
                              <a:prstGeom prst="line">
                                <a:avLst/>
                              </a:prstGeom>
                              <a:ln w="9360">
                                <a:solidFill>
                                  <a:srgbClr val="000000"/>
                                </a:solidFill>
                                <a:miter/>
                              </a:ln>
                            </wps:spPr>
                            <wps:style>
                              <a:lnRef idx="0"/>
                              <a:fillRef idx="0"/>
                              <a:effectRef idx="0"/>
                              <a:fontRef idx="minor"/>
                            </wps:style>
                            <wps:bodyPr/>
                          </wps:wsp>
                          <wps:wsp>
                            <wps:cNvSpPr/>
                            <wps:spPr>
                              <a:xfrm>
                                <a:off x="1829880" y="1501200"/>
                                <a:ext cx="52560" cy="33480"/>
                              </a:xfrm>
                              <a:prstGeom prst="line">
                                <a:avLst/>
                              </a:prstGeom>
                              <a:ln w="9360">
                                <a:solidFill>
                                  <a:srgbClr val="000000"/>
                                </a:solidFill>
                                <a:miter/>
                              </a:ln>
                            </wps:spPr>
                            <wps:style>
                              <a:lnRef idx="0"/>
                              <a:fillRef idx="0"/>
                              <a:effectRef idx="0"/>
                              <a:fontRef idx="minor"/>
                            </wps:style>
                            <wps:bodyPr/>
                          </wps:wsp>
                          <wps:wsp>
                            <wps:cNvSpPr/>
                            <wps:spPr>
                              <a:xfrm>
                                <a:off x="1818360" y="1517040"/>
                                <a:ext cx="52560" cy="34920"/>
                              </a:xfrm>
                              <a:prstGeom prst="line">
                                <a:avLst/>
                              </a:prstGeom>
                              <a:ln w="9360">
                                <a:solidFill>
                                  <a:srgbClr val="000000"/>
                                </a:solidFill>
                                <a:miter/>
                              </a:ln>
                            </wps:spPr>
                            <wps:style>
                              <a:lnRef idx="0"/>
                              <a:fillRef idx="0"/>
                              <a:effectRef idx="0"/>
                              <a:fontRef idx="minor"/>
                            </wps:style>
                            <wps:bodyPr/>
                          </wps:wsp>
                          <wps:wsp>
                            <wps:cNvSpPr/>
                            <wps:spPr>
                              <a:xfrm>
                                <a:off x="1765800" y="1503720"/>
                                <a:ext cx="93240" cy="65520"/>
                              </a:xfrm>
                              <a:prstGeom prst="line">
                                <a:avLst/>
                              </a:prstGeom>
                              <a:ln w="9360">
                                <a:solidFill>
                                  <a:srgbClr val="000000"/>
                                </a:solidFill>
                                <a:miter/>
                              </a:ln>
                            </wps:spPr>
                            <wps:style>
                              <a:lnRef idx="0"/>
                              <a:fillRef idx="0"/>
                              <a:effectRef idx="0"/>
                              <a:fontRef idx="minor"/>
                            </wps:style>
                            <wps:bodyPr/>
                          </wps:wsp>
                          <wps:wsp>
                            <wps:cNvSpPr/>
                            <wps:spPr>
                              <a:xfrm>
                                <a:off x="1794960" y="1548720"/>
                                <a:ext cx="50760" cy="36720"/>
                              </a:xfrm>
                              <a:prstGeom prst="line">
                                <a:avLst/>
                              </a:prstGeom>
                              <a:ln w="9360">
                                <a:solidFill>
                                  <a:srgbClr val="000000"/>
                                </a:solidFill>
                                <a:miter/>
                              </a:ln>
                            </wps:spPr>
                            <wps:style>
                              <a:lnRef idx="0"/>
                              <a:fillRef idx="0"/>
                              <a:effectRef idx="0"/>
                              <a:fontRef idx="minor"/>
                            </wps:style>
                            <wps:bodyPr/>
                          </wps:wsp>
                          <wps:wsp>
                            <wps:cNvSpPr/>
                            <wps:spPr>
                              <a:xfrm>
                                <a:off x="1783080" y="1563840"/>
                                <a:ext cx="50040" cy="38160"/>
                              </a:xfrm>
                              <a:prstGeom prst="line">
                                <a:avLst/>
                              </a:prstGeom>
                              <a:ln w="9360">
                                <a:solidFill>
                                  <a:srgbClr val="000000"/>
                                </a:solidFill>
                                <a:miter/>
                              </a:ln>
                            </wps:spPr>
                            <wps:style>
                              <a:lnRef idx="0"/>
                              <a:fillRef idx="0"/>
                              <a:effectRef idx="0"/>
                              <a:fontRef idx="minor"/>
                            </wps:style>
                            <wps:bodyPr/>
                          </wps:wsp>
                          <wps:wsp>
                            <wps:cNvSpPr/>
                            <wps:spPr>
                              <a:xfrm>
                                <a:off x="1770120" y="1579320"/>
                                <a:ext cx="48960" cy="39240"/>
                              </a:xfrm>
                              <a:prstGeom prst="line">
                                <a:avLst/>
                              </a:prstGeom>
                              <a:ln w="9360">
                                <a:solidFill>
                                  <a:srgbClr val="000000"/>
                                </a:solidFill>
                                <a:miter/>
                              </a:ln>
                            </wps:spPr>
                            <wps:style>
                              <a:lnRef idx="0"/>
                              <a:fillRef idx="0"/>
                              <a:effectRef idx="0"/>
                              <a:fontRef idx="minor"/>
                            </wps:style>
                            <wps:bodyPr/>
                          </wps:wsp>
                          <wps:wsp>
                            <wps:cNvSpPr/>
                            <wps:spPr>
                              <a:xfrm>
                                <a:off x="1756800" y="1593720"/>
                                <a:ext cx="48240" cy="39960"/>
                              </a:xfrm>
                              <a:prstGeom prst="line">
                                <a:avLst/>
                              </a:prstGeom>
                              <a:ln w="9360">
                                <a:solidFill>
                                  <a:srgbClr val="000000"/>
                                </a:solidFill>
                                <a:miter/>
                              </a:ln>
                            </wps:spPr>
                            <wps:style>
                              <a:lnRef idx="0"/>
                              <a:fillRef idx="0"/>
                              <a:effectRef idx="0"/>
                              <a:fontRef idx="minor"/>
                            </wps:style>
                            <wps:bodyPr/>
                          </wps:wsp>
                          <wps:wsp>
                            <wps:cNvSpPr/>
                            <wps:spPr>
                              <a:xfrm>
                                <a:off x="1686600" y="1558800"/>
                                <a:ext cx="104760" cy="90000"/>
                              </a:xfrm>
                              <a:prstGeom prst="line">
                                <a:avLst/>
                              </a:prstGeom>
                              <a:ln w="9360">
                                <a:solidFill>
                                  <a:srgbClr val="000000"/>
                                </a:solidFill>
                                <a:miter/>
                              </a:ln>
                            </wps:spPr>
                            <wps:style>
                              <a:lnRef idx="0"/>
                              <a:fillRef idx="0"/>
                              <a:effectRef idx="0"/>
                              <a:fontRef idx="minor"/>
                            </wps:style>
                            <wps:bodyPr/>
                          </wps:wsp>
                          <wps:wsp>
                            <wps:cNvSpPr/>
                            <wps:spPr>
                              <a:xfrm>
                                <a:off x="1730160" y="1622880"/>
                                <a:ext cx="46440" cy="41760"/>
                              </a:xfrm>
                              <a:prstGeom prst="line">
                                <a:avLst/>
                              </a:prstGeom>
                              <a:ln w="9360">
                                <a:solidFill>
                                  <a:srgbClr val="000000"/>
                                </a:solidFill>
                                <a:miter/>
                              </a:ln>
                            </wps:spPr>
                            <wps:style>
                              <a:lnRef idx="0"/>
                              <a:fillRef idx="0"/>
                              <a:effectRef idx="0"/>
                              <a:fontRef idx="minor"/>
                            </wps:style>
                            <wps:bodyPr/>
                          </wps:wsp>
                          <wps:wsp>
                            <wps:cNvSpPr/>
                            <wps:spPr>
                              <a:xfrm>
                                <a:off x="1715760" y="1636920"/>
                                <a:ext cx="45720" cy="43200"/>
                              </a:xfrm>
                              <a:prstGeom prst="line">
                                <a:avLst/>
                              </a:prstGeom>
                              <a:ln w="9360">
                                <a:solidFill>
                                  <a:srgbClr val="000000"/>
                                </a:solidFill>
                                <a:miter/>
                              </a:ln>
                            </wps:spPr>
                            <wps:style>
                              <a:lnRef idx="0"/>
                              <a:fillRef idx="0"/>
                              <a:effectRef idx="0"/>
                              <a:fontRef idx="minor"/>
                            </wps:style>
                            <wps:bodyPr/>
                          </wps:wsp>
                          <wps:wsp>
                            <wps:cNvSpPr/>
                            <wps:spPr>
                              <a:xfrm>
                                <a:off x="1701720" y="1650240"/>
                                <a:ext cx="44280" cy="43920"/>
                              </a:xfrm>
                              <a:prstGeom prst="line">
                                <a:avLst/>
                              </a:prstGeom>
                              <a:ln w="9360">
                                <a:solidFill>
                                  <a:srgbClr val="000000"/>
                                </a:solidFill>
                                <a:miter/>
                              </a:ln>
                            </wps:spPr>
                            <wps:style>
                              <a:lnRef idx="0"/>
                              <a:fillRef idx="0"/>
                              <a:effectRef idx="0"/>
                              <a:fontRef idx="minor"/>
                            </wps:style>
                            <wps:bodyPr/>
                          </wps:wsp>
                          <wps:wsp>
                            <wps:cNvSpPr/>
                            <wps:spPr>
                              <a:xfrm>
                                <a:off x="1686960" y="1663560"/>
                                <a:ext cx="43920" cy="45000"/>
                              </a:xfrm>
                              <a:prstGeom prst="line">
                                <a:avLst/>
                              </a:prstGeom>
                              <a:ln w="9360">
                                <a:solidFill>
                                  <a:srgbClr val="000000"/>
                                </a:solidFill>
                                <a:miter/>
                              </a:ln>
                            </wps:spPr>
                            <wps:style>
                              <a:lnRef idx="0"/>
                              <a:fillRef idx="0"/>
                              <a:effectRef idx="0"/>
                              <a:fontRef idx="minor"/>
                            </wps:style>
                            <wps:bodyPr/>
                          </wps:wsp>
                          <wps:wsp>
                            <wps:cNvSpPr/>
                            <wps:spPr>
                              <a:xfrm>
                                <a:off x="1638360" y="1640160"/>
                                <a:ext cx="76680" cy="82080"/>
                              </a:xfrm>
                              <a:prstGeom prst="line">
                                <a:avLst/>
                              </a:prstGeom>
                              <a:ln w="9360">
                                <a:solidFill>
                                  <a:srgbClr val="000000"/>
                                </a:solidFill>
                                <a:miter/>
                              </a:ln>
                            </wps:spPr>
                            <wps:style>
                              <a:lnRef idx="0"/>
                              <a:fillRef idx="0"/>
                              <a:effectRef idx="0"/>
                              <a:fontRef idx="minor"/>
                            </wps:style>
                            <wps:bodyPr/>
                          </wps:wsp>
                          <wps:wsp>
                            <wps:cNvSpPr/>
                            <wps:spPr>
                              <a:xfrm>
                                <a:off x="1657080" y="1689840"/>
                                <a:ext cx="41760" cy="46440"/>
                              </a:xfrm>
                              <a:prstGeom prst="line">
                                <a:avLst/>
                              </a:prstGeom>
                              <a:ln w="9360">
                                <a:solidFill>
                                  <a:srgbClr val="000000"/>
                                </a:solidFill>
                                <a:miter/>
                              </a:ln>
                            </wps:spPr>
                            <wps:style>
                              <a:lnRef idx="0"/>
                              <a:fillRef idx="0"/>
                              <a:effectRef idx="0"/>
                              <a:fontRef idx="minor"/>
                            </wps:style>
                            <wps:bodyPr/>
                          </wps:wsp>
                          <wps:wsp>
                            <wps:cNvSpPr/>
                            <wps:spPr>
                              <a:xfrm>
                                <a:off x="1641960" y="1702440"/>
                                <a:ext cx="40680" cy="47160"/>
                              </a:xfrm>
                              <a:prstGeom prst="line">
                                <a:avLst/>
                              </a:prstGeom>
                              <a:ln w="9360">
                                <a:solidFill>
                                  <a:srgbClr val="000000"/>
                                </a:solidFill>
                                <a:miter/>
                              </a:ln>
                            </wps:spPr>
                            <wps:style>
                              <a:lnRef idx="0"/>
                              <a:fillRef idx="0"/>
                              <a:effectRef idx="0"/>
                              <a:fontRef idx="minor"/>
                            </wps:style>
                            <wps:bodyPr/>
                          </wps:wsp>
                          <wps:wsp>
                            <wps:cNvSpPr/>
                            <wps:spPr>
                              <a:xfrm>
                                <a:off x="1626120" y="1714320"/>
                                <a:ext cx="39960" cy="48240"/>
                              </a:xfrm>
                              <a:prstGeom prst="line">
                                <a:avLst/>
                              </a:prstGeom>
                              <a:ln w="9360">
                                <a:solidFill>
                                  <a:srgbClr val="000000"/>
                                </a:solidFill>
                                <a:miter/>
                              </a:ln>
                            </wps:spPr>
                            <wps:style>
                              <a:lnRef idx="0"/>
                              <a:fillRef idx="0"/>
                              <a:effectRef idx="0"/>
                              <a:fontRef idx="minor"/>
                            </wps:style>
                            <wps:bodyPr/>
                          </wps:wsp>
                          <wps:wsp>
                            <wps:cNvSpPr/>
                            <wps:spPr>
                              <a:xfrm>
                                <a:off x="1610280" y="1726560"/>
                                <a:ext cx="38880" cy="48960"/>
                              </a:xfrm>
                              <a:prstGeom prst="line">
                                <a:avLst/>
                              </a:prstGeom>
                              <a:ln w="9360">
                                <a:solidFill>
                                  <a:srgbClr val="000000"/>
                                </a:solidFill>
                                <a:miter/>
                              </a:ln>
                            </wps:spPr>
                            <wps:style>
                              <a:lnRef idx="0"/>
                              <a:fillRef idx="0"/>
                              <a:effectRef idx="0"/>
                              <a:fontRef idx="minor"/>
                            </wps:style>
                            <wps:bodyPr/>
                          </wps:wsp>
                          <wps:wsp>
                            <wps:cNvSpPr/>
                            <wps:spPr>
                              <a:xfrm>
                                <a:off x="1548720" y="1678320"/>
                                <a:ext cx="82440" cy="109800"/>
                              </a:xfrm>
                              <a:prstGeom prst="line">
                                <a:avLst/>
                              </a:prstGeom>
                              <a:ln w="9360">
                                <a:solidFill>
                                  <a:srgbClr val="000000"/>
                                </a:solidFill>
                                <a:miter/>
                              </a:ln>
                            </wps:spPr>
                            <wps:style>
                              <a:lnRef idx="0"/>
                              <a:fillRef idx="0"/>
                              <a:effectRef idx="0"/>
                              <a:fontRef idx="minor"/>
                            </wps:style>
                            <wps:bodyPr/>
                          </wps:wsp>
                          <wps:wsp>
                            <wps:cNvSpPr/>
                            <wps:spPr>
                              <a:xfrm>
                                <a:off x="1577880" y="1749240"/>
                                <a:ext cx="36360" cy="50760"/>
                              </a:xfrm>
                              <a:prstGeom prst="line">
                                <a:avLst/>
                              </a:prstGeom>
                              <a:ln w="9360">
                                <a:solidFill>
                                  <a:srgbClr val="000000"/>
                                </a:solidFill>
                                <a:miter/>
                              </a:ln>
                            </wps:spPr>
                            <wps:style>
                              <a:lnRef idx="0"/>
                              <a:fillRef idx="0"/>
                              <a:effectRef idx="0"/>
                              <a:fontRef idx="minor"/>
                            </wps:style>
                            <wps:bodyPr/>
                          </wps:wsp>
                          <wps:wsp>
                            <wps:cNvSpPr/>
                            <wps:spPr>
                              <a:xfrm>
                                <a:off x="1560600" y="1760040"/>
                                <a:ext cx="35640" cy="50760"/>
                              </a:xfrm>
                              <a:prstGeom prst="line">
                                <a:avLst/>
                              </a:prstGeom>
                              <a:ln w="9360">
                                <a:solidFill>
                                  <a:srgbClr val="000000"/>
                                </a:solidFill>
                                <a:miter/>
                              </a:ln>
                            </wps:spPr>
                            <wps:style>
                              <a:lnRef idx="0"/>
                              <a:fillRef idx="0"/>
                              <a:effectRef idx="0"/>
                              <a:fontRef idx="minor"/>
                            </wps:style>
                            <wps:bodyPr/>
                          </wps:wsp>
                          <wps:wsp>
                            <wps:cNvSpPr/>
                            <wps:spPr>
                              <a:xfrm>
                                <a:off x="1543680" y="1770840"/>
                                <a:ext cx="34200" cy="52200"/>
                              </a:xfrm>
                              <a:prstGeom prst="line">
                                <a:avLst/>
                              </a:prstGeom>
                              <a:ln w="9360">
                                <a:solidFill>
                                  <a:srgbClr val="000000"/>
                                </a:solidFill>
                                <a:miter/>
                              </a:ln>
                            </wps:spPr>
                            <wps:style>
                              <a:lnRef idx="0"/>
                              <a:fillRef idx="0"/>
                              <a:effectRef idx="0"/>
                              <a:fontRef idx="minor"/>
                            </wps:style>
                            <wps:bodyPr/>
                          </wps:wsp>
                          <wps:wsp>
                            <wps:cNvSpPr/>
                            <wps:spPr>
                              <a:xfrm>
                                <a:off x="1527120" y="1781280"/>
                                <a:ext cx="33120" cy="52560"/>
                              </a:xfrm>
                              <a:prstGeom prst="line">
                                <a:avLst/>
                              </a:prstGeom>
                              <a:ln w="9360">
                                <a:solidFill>
                                  <a:srgbClr val="000000"/>
                                </a:solidFill>
                                <a:miter/>
                              </a:ln>
                            </wps:spPr>
                            <wps:style>
                              <a:lnRef idx="0"/>
                              <a:fillRef idx="0"/>
                              <a:effectRef idx="0"/>
                              <a:fontRef idx="minor"/>
                            </wps:style>
                            <wps:bodyPr/>
                          </wps:wsp>
                          <wps:wsp>
                            <wps:cNvSpPr/>
                            <wps:spPr>
                              <a:xfrm>
                                <a:off x="1483920" y="1748160"/>
                                <a:ext cx="57960" cy="95760"/>
                              </a:xfrm>
                              <a:prstGeom prst="line">
                                <a:avLst/>
                              </a:prstGeom>
                              <a:ln w="9360">
                                <a:solidFill>
                                  <a:srgbClr val="000000"/>
                                </a:solidFill>
                                <a:miter/>
                              </a:ln>
                            </wps:spPr>
                            <wps:style>
                              <a:lnRef idx="0"/>
                              <a:fillRef idx="0"/>
                              <a:effectRef idx="0"/>
                              <a:fontRef idx="minor"/>
                            </wps:style>
                            <wps:bodyPr/>
                          </wps:wsp>
                          <wps:wsp>
                            <wps:cNvSpPr/>
                            <wps:spPr>
                              <a:xfrm>
                                <a:off x="1491480" y="1800360"/>
                                <a:ext cx="30960" cy="54000"/>
                              </a:xfrm>
                              <a:prstGeom prst="line">
                                <a:avLst/>
                              </a:prstGeom>
                              <a:ln w="9360">
                                <a:solidFill>
                                  <a:srgbClr val="000000"/>
                                </a:solidFill>
                                <a:miter/>
                              </a:ln>
                            </wps:spPr>
                            <wps:style>
                              <a:lnRef idx="0"/>
                              <a:fillRef idx="0"/>
                              <a:effectRef idx="0"/>
                              <a:fontRef idx="minor"/>
                            </wps:style>
                            <wps:bodyPr/>
                          </wps:wsp>
                          <wps:wsp>
                            <wps:cNvSpPr/>
                            <wps:spPr>
                              <a:xfrm>
                                <a:off x="1474200" y="1809720"/>
                                <a:ext cx="29880" cy="54720"/>
                              </a:xfrm>
                              <a:prstGeom prst="line">
                                <a:avLst/>
                              </a:prstGeom>
                              <a:ln w="9360">
                                <a:solidFill>
                                  <a:srgbClr val="000000"/>
                                </a:solidFill>
                                <a:miter/>
                              </a:ln>
                            </wps:spPr>
                            <wps:style>
                              <a:lnRef idx="0"/>
                              <a:fillRef idx="0"/>
                              <a:effectRef idx="0"/>
                              <a:fontRef idx="minor"/>
                            </wps:style>
                            <wps:bodyPr/>
                          </wps:wsp>
                          <wps:wsp>
                            <wps:cNvSpPr/>
                            <wps:spPr>
                              <a:xfrm>
                                <a:off x="1455840" y="1818720"/>
                                <a:ext cx="28440" cy="55080"/>
                              </a:xfrm>
                              <a:prstGeom prst="line">
                                <a:avLst/>
                              </a:prstGeom>
                              <a:ln w="9360">
                                <a:solidFill>
                                  <a:srgbClr val="000000"/>
                                </a:solidFill>
                                <a:miter/>
                              </a:ln>
                            </wps:spPr>
                            <wps:style>
                              <a:lnRef idx="0"/>
                              <a:fillRef idx="0"/>
                              <a:effectRef idx="0"/>
                              <a:fontRef idx="minor"/>
                            </wps:style>
                            <wps:bodyPr/>
                          </wps:wsp>
                          <wps:wsp>
                            <wps:cNvSpPr/>
                            <wps:spPr>
                              <a:xfrm>
                                <a:off x="1438200" y="1827000"/>
                                <a:ext cx="26640" cy="55800"/>
                              </a:xfrm>
                              <a:prstGeom prst="line">
                                <a:avLst/>
                              </a:prstGeom>
                              <a:ln w="9360">
                                <a:solidFill>
                                  <a:srgbClr val="000000"/>
                                </a:solidFill>
                                <a:miter/>
                              </a:ln>
                            </wps:spPr>
                            <wps:style>
                              <a:lnRef idx="0"/>
                              <a:fillRef idx="0"/>
                              <a:effectRef idx="0"/>
                              <a:fontRef idx="minor"/>
                            </wps:style>
                            <wps:bodyPr/>
                          </wps:wsp>
                          <wps:wsp>
                            <wps:cNvSpPr/>
                            <wps:spPr>
                              <a:xfrm>
                                <a:off x="1388520" y="1767240"/>
                                <a:ext cx="57240" cy="123840"/>
                              </a:xfrm>
                              <a:prstGeom prst="line">
                                <a:avLst/>
                              </a:prstGeom>
                              <a:ln w="9360">
                                <a:solidFill>
                                  <a:srgbClr val="000000"/>
                                </a:solidFill>
                                <a:miter/>
                              </a:ln>
                            </wps:spPr>
                            <wps:style>
                              <a:lnRef idx="0"/>
                              <a:fillRef idx="0"/>
                              <a:effectRef idx="0"/>
                              <a:fontRef idx="minor"/>
                            </wps:style>
                            <wps:bodyPr/>
                          </wps:wsp>
                          <wps:wsp>
                            <wps:cNvSpPr/>
                            <wps:spPr>
                              <a:xfrm>
                                <a:off x="1401480" y="1842840"/>
                                <a:ext cx="24120" cy="56520"/>
                              </a:xfrm>
                              <a:prstGeom prst="line">
                                <a:avLst/>
                              </a:prstGeom>
                              <a:ln w="9360">
                                <a:solidFill>
                                  <a:srgbClr val="000000"/>
                                </a:solidFill>
                                <a:miter/>
                              </a:ln>
                            </wps:spPr>
                            <wps:style>
                              <a:lnRef idx="0"/>
                              <a:fillRef idx="0"/>
                              <a:effectRef idx="0"/>
                              <a:fontRef idx="minor"/>
                            </wps:style>
                            <wps:bodyPr/>
                          </wps:wsp>
                          <wps:wsp>
                            <wps:cNvSpPr/>
                            <wps:spPr>
                              <a:xfrm>
                                <a:off x="1382400" y="1849680"/>
                                <a:ext cx="23400" cy="57240"/>
                              </a:xfrm>
                              <a:prstGeom prst="line">
                                <a:avLst/>
                              </a:prstGeom>
                              <a:ln w="9360">
                                <a:solidFill>
                                  <a:srgbClr val="000000"/>
                                </a:solidFill>
                                <a:miter/>
                              </a:ln>
                            </wps:spPr>
                            <wps:style>
                              <a:lnRef idx="0"/>
                              <a:fillRef idx="0"/>
                              <a:effectRef idx="0"/>
                              <a:fontRef idx="minor"/>
                            </wps:style>
                            <wps:bodyPr/>
                          </wps:wsp>
                          <wps:wsp>
                            <wps:cNvSpPr/>
                            <wps:spPr>
                              <a:xfrm>
                                <a:off x="1364040" y="1856880"/>
                                <a:ext cx="21600" cy="57240"/>
                              </a:xfrm>
                              <a:prstGeom prst="line">
                                <a:avLst/>
                              </a:prstGeom>
                              <a:ln w="9360">
                                <a:solidFill>
                                  <a:srgbClr val="000000"/>
                                </a:solidFill>
                                <a:miter/>
                              </a:ln>
                            </wps:spPr>
                            <wps:style>
                              <a:lnRef idx="0"/>
                              <a:fillRef idx="0"/>
                              <a:effectRef idx="0"/>
                              <a:fontRef idx="minor"/>
                            </wps:style>
                            <wps:bodyPr/>
                          </wps:wsp>
                          <wps:wsp>
                            <wps:cNvSpPr/>
                            <wps:spPr>
                              <a:xfrm>
                                <a:off x="1344960" y="1863720"/>
                                <a:ext cx="20160" cy="57960"/>
                              </a:xfrm>
                              <a:prstGeom prst="line">
                                <a:avLst/>
                              </a:prstGeom>
                              <a:ln w="9360">
                                <a:solidFill>
                                  <a:srgbClr val="000000"/>
                                </a:solidFill>
                                <a:miter/>
                              </a:ln>
                            </wps:spPr>
                            <wps:style>
                              <a:lnRef idx="0"/>
                              <a:fillRef idx="0"/>
                              <a:effectRef idx="0"/>
                              <a:fontRef idx="minor"/>
                            </wps:style>
                            <wps:bodyPr/>
                          </wps:wsp>
                          <wps:wsp>
                            <wps:cNvSpPr/>
                            <wps:spPr>
                              <a:xfrm>
                                <a:off x="1310040" y="1822320"/>
                                <a:ext cx="35640" cy="105480"/>
                              </a:xfrm>
                              <a:prstGeom prst="line">
                                <a:avLst/>
                              </a:prstGeom>
                              <a:ln w="9360">
                                <a:solidFill>
                                  <a:srgbClr val="000000"/>
                                </a:solidFill>
                                <a:miter/>
                              </a:ln>
                            </wps:spPr>
                            <wps:style>
                              <a:lnRef idx="0"/>
                              <a:fillRef idx="0"/>
                              <a:effectRef idx="0"/>
                              <a:fontRef idx="minor"/>
                            </wps:style>
                            <wps:bodyPr/>
                          </wps:wsp>
                          <wps:wsp>
                            <wps:cNvSpPr/>
                            <wps:spPr>
                              <a:xfrm>
                                <a:off x="1306080" y="1875240"/>
                                <a:ext cx="18360" cy="58320"/>
                              </a:xfrm>
                              <a:prstGeom prst="line">
                                <a:avLst/>
                              </a:prstGeom>
                              <a:ln w="9360">
                                <a:solidFill>
                                  <a:srgbClr val="000000"/>
                                </a:solidFill>
                                <a:miter/>
                              </a:ln>
                            </wps:spPr>
                            <wps:style>
                              <a:lnRef idx="0"/>
                              <a:fillRef idx="0"/>
                              <a:effectRef idx="0"/>
                              <a:fontRef idx="minor"/>
                            </wps:style>
                            <wps:bodyPr/>
                          </wps:wsp>
                          <wps:wsp>
                            <wps:cNvSpPr/>
                            <wps:spPr>
                              <a:xfrm>
                                <a:off x="1287000" y="1881000"/>
                                <a:ext cx="17280" cy="59040"/>
                              </a:xfrm>
                              <a:prstGeom prst="line">
                                <a:avLst/>
                              </a:prstGeom>
                              <a:ln w="9360">
                                <a:solidFill>
                                  <a:srgbClr val="000000"/>
                                </a:solidFill>
                                <a:miter/>
                              </a:ln>
                            </wps:spPr>
                            <wps:style>
                              <a:lnRef idx="0"/>
                              <a:fillRef idx="0"/>
                              <a:effectRef idx="0"/>
                              <a:fontRef idx="minor"/>
                            </wps:style>
                            <wps:bodyPr/>
                          </wps:wsp>
                          <wps:wsp>
                            <wps:cNvSpPr/>
                            <wps:spPr>
                              <a:xfrm>
                                <a:off x="1267200" y="1886040"/>
                                <a:ext cx="15840" cy="59040"/>
                              </a:xfrm>
                              <a:prstGeom prst="line">
                                <a:avLst/>
                              </a:prstGeom>
                              <a:ln w="9360">
                                <a:solidFill>
                                  <a:srgbClr val="000000"/>
                                </a:solidFill>
                                <a:miter/>
                              </a:ln>
                            </wps:spPr>
                            <wps:style>
                              <a:lnRef idx="0"/>
                              <a:fillRef idx="0"/>
                              <a:effectRef idx="0"/>
                              <a:fontRef idx="minor"/>
                            </wps:style>
                            <wps:bodyPr/>
                          </wps:wsp>
                          <wps:wsp>
                            <wps:cNvSpPr/>
                            <wps:spPr>
                              <a:xfrm>
                                <a:off x="1247760" y="1890360"/>
                                <a:ext cx="14760" cy="59760"/>
                              </a:xfrm>
                              <a:prstGeom prst="line">
                                <a:avLst/>
                              </a:prstGeom>
                              <a:ln w="9360">
                                <a:solidFill>
                                  <a:srgbClr val="000000"/>
                                </a:solidFill>
                                <a:miter/>
                              </a:ln>
                            </wps:spPr>
                            <wps:style>
                              <a:lnRef idx="0"/>
                              <a:fillRef idx="0"/>
                              <a:effectRef idx="0"/>
                              <a:fontRef idx="minor"/>
                            </wps:style>
                            <wps:bodyPr/>
                          </wps:wsp>
                          <wps:wsp>
                            <wps:cNvSpPr/>
                            <wps:spPr>
                              <a:xfrm>
                                <a:off x="1212120" y="1822320"/>
                                <a:ext cx="29160" cy="132840"/>
                              </a:xfrm>
                              <a:prstGeom prst="line">
                                <a:avLst/>
                              </a:prstGeom>
                              <a:ln w="9360">
                                <a:solidFill>
                                  <a:srgbClr val="000000"/>
                                </a:solidFill>
                                <a:miter/>
                              </a:ln>
                            </wps:spPr>
                            <wps:style>
                              <a:lnRef idx="0"/>
                              <a:fillRef idx="0"/>
                              <a:effectRef idx="0"/>
                              <a:fontRef idx="minor"/>
                            </wps:style>
                            <wps:bodyPr/>
                          </wps:wsp>
                          <wps:wsp>
                            <wps:cNvSpPr/>
                            <wps:spPr>
                              <a:xfrm>
                                <a:off x="1208160" y="1898640"/>
                                <a:ext cx="12240" cy="60480"/>
                              </a:xfrm>
                              <a:prstGeom prst="line">
                                <a:avLst/>
                              </a:prstGeom>
                              <a:ln w="9360">
                                <a:solidFill>
                                  <a:srgbClr val="000000"/>
                                </a:solidFill>
                                <a:miter/>
                              </a:ln>
                            </wps:spPr>
                            <wps:style>
                              <a:lnRef idx="0"/>
                              <a:fillRef idx="0"/>
                              <a:effectRef idx="0"/>
                              <a:fontRef idx="minor"/>
                            </wps:style>
                            <wps:bodyPr/>
                          </wps:wsp>
                          <wps:wsp>
                            <wps:cNvSpPr/>
                            <wps:spPr>
                              <a:xfrm>
                                <a:off x="1188720" y="1901880"/>
                                <a:ext cx="10800" cy="60480"/>
                              </a:xfrm>
                              <a:prstGeom prst="line">
                                <a:avLst/>
                              </a:prstGeom>
                              <a:ln w="9360">
                                <a:solidFill>
                                  <a:srgbClr val="000000"/>
                                </a:solidFill>
                                <a:miter/>
                              </a:ln>
                            </wps:spPr>
                            <wps:style>
                              <a:lnRef idx="0"/>
                              <a:fillRef idx="0"/>
                              <a:effectRef idx="0"/>
                              <a:fontRef idx="minor"/>
                            </wps:style>
                            <wps:bodyPr/>
                          </wps:wsp>
                          <wps:wsp>
                            <wps:cNvSpPr/>
                            <wps:spPr>
                              <a:xfrm>
                                <a:off x="1168200" y="1905120"/>
                                <a:ext cx="9000" cy="60840"/>
                              </a:xfrm>
                              <a:prstGeom prst="line">
                                <a:avLst/>
                              </a:prstGeom>
                              <a:ln w="9360">
                                <a:solidFill>
                                  <a:srgbClr val="000000"/>
                                </a:solidFill>
                                <a:miter/>
                              </a:ln>
                            </wps:spPr>
                            <wps:style>
                              <a:lnRef idx="0"/>
                              <a:fillRef idx="0"/>
                              <a:effectRef idx="0"/>
                              <a:fontRef idx="minor"/>
                            </wps:style>
                            <wps:bodyPr/>
                          </wps:wsp>
                          <wps:wsp>
                            <wps:cNvSpPr/>
                            <wps:spPr>
                              <a:xfrm>
                                <a:off x="1148760" y="1907640"/>
                                <a:ext cx="7560" cy="60840"/>
                              </a:xfrm>
                              <a:prstGeom prst="line">
                                <a:avLst/>
                              </a:prstGeom>
                              <a:ln w="9360">
                                <a:solidFill>
                                  <a:srgbClr val="000000"/>
                                </a:solidFill>
                                <a:miter/>
                              </a:ln>
                            </wps:spPr>
                            <wps:style>
                              <a:lnRef idx="0"/>
                              <a:fillRef idx="0"/>
                              <a:effectRef idx="0"/>
                              <a:fontRef idx="minor"/>
                            </wps:style>
                            <wps:bodyPr/>
                          </wps:wsp>
                          <wps:wsp>
                            <wps:cNvSpPr/>
                            <wps:spPr>
                              <a:xfrm>
                                <a:off x="1123200" y="1860480"/>
                                <a:ext cx="11520" cy="110520"/>
                              </a:xfrm>
                              <a:prstGeom prst="line">
                                <a:avLst/>
                              </a:prstGeom>
                              <a:ln w="9360">
                                <a:solidFill>
                                  <a:srgbClr val="000000"/>
                                </a:solidFill>
                                <a:miter/>
                              </a:ln>
                            </wps:spPr>
                            <wps:style>
                              <a:lnRef idx="0"/>
                              <a:fillRef idx="0"/>
                              <a:effectRef idx="0"/>
                              <a:fontRef idx="minor"/>
                            </wps:style>
                            <wps:bodyPr/>
                          </wps:wsp>
                          <wps:wsp>
                            <wps:cNvSpPr/>
                            <wps:spPr>
                              <a:xfrm>
                                <a:off x="1108440" y="1911240"/>
                                <a:ext cx="5040" cy="61560"/>
                              </a:xfrm>
                              <a:prstGeom prst="line">
                                <a:avLst/>
                              </a:prstGeom>
                              <a:ln w="9360">
                                <a:solidFill>
                                  <a:srgbClr val="000000"/>
                                </a:solidFill>
                                <a:miter/>
                              </a:ln>
                            </wps:spPr>
                            <wps:style>
                              <a:lnRef idx="0"/>
                              <a:fillRef idx="0"/>
                              <a:effectRef idx="0"/>
                              <a:fontRef idx="minor"/>
                            </wps:style>
                            <wps:bodyPr/>
                          </wps:wsp>
                          <wps:wsp>
                            <wps:cNvSpPr/>
                            <wps:spPr>
                              <a:xfrm>
                                <a:off x="1088280" y="1913400"/>
                                <a:ext cx="3960" cy="61560"/>
                              </a:xfrm>
                              <a:prstGeom prst="line">
                                <a:avLst/>
                              </a:prstGeom>
                              <a:ln w="9360">
                                <a:solidFill>
                                  <a:srgbClr val="000000"/>
                                </a:solidFill>
                                <a:miter/>
                              </a:ln>
                            </wps:spPr>
                            <wps:style>
                              <a:lnRef idx="0"/>
                              <a:fillRef idx="0"/>
                              <a:effectRef idx="0"/>
                              <a:fontRef idx="minor"/>
                            </wps:style>
                            <wps:bodyPr/>
                          </wps:wsp>
                          <wps:wsp>
                            <wps:cNvSpPr/>
                            <wps:spPr>
                              <a:xfrm>
                                <a:off x="1068120" y="1913760"/>
                                <a:ext cx="2520" cy="61560"/>
                              </a:xfrm>
                              <a:prstGeom prst="line">
                                <a:avLst/>
                              </a:prstGeom>
                              <a:ln w="9360">
                                <a:solidFill>
                                  <a:srgbClr val="000000"/>
                                </a:solidFill>
                                <a:miter/>
                              </a:ln>
                            </wps:spPr>
                            <wps:style>
                              <a:lnRef idx="0"/>
                              <a:fillRef idx="0"/>
                              <a:effectRef idx="0"/>
                              <a:fontRef idx="minor"/>
                            </wps:style>
                            <wps:bodyPr/>
                          </wps:wsp>
                          <wps:wsp>
                            <wps:cNvSpPr/>
                            <wps:spPr>
                              <a:xfrm>
                                <a:off x="1048320" y="1914480"/>
                                <a:ext cx="1440" cy="61560"/>
                              </a:xfrm>
                              <a:prstGeom prst="line">
                                <a:avLst/>
                              </a:prstGeom>
                              <a:ln w="9360">
                                <a:solidFill>
                                  <a:srgbClr val="000000"/>
                                </a:solidFill>
                                <a:miter/>
                              </a:ln>
                            </wps:spPr>
                            <wps:style>
                              <a:lnRef idx="0"/>
                              <a:fillRef idx="0"/>
                              <a:effectRef idx="0"/>
                              <a:fontRef idx="minor"/>
                            </wps:style>
                            <wps:bodyPr/>
                          </wps:wsp>
                          <wps:wsp>
                            <wps:cNvSpPr/>
                            <wps:spPr>
                              <a:xfrm>
                                <a:off x="1027800" y="1840680"/>
                                <a:ext cx="0" cy="135360"/>
                              </a:xfrm>
                              <a:prstGeom prst="line">
                                <a:avLst/>
                              </a:prstGeom>
                              <a:ln w="9360">
                                <a:solidFill>
                                  <a:srgbClr val="000000"/>
                                </a:solidFill>
                                <a:miter/>
                              </a:ln>
                            </wps:spPr>
                            <wps:style>
                              <a:lnRef idx="0"/>
                              <a:fillRef idx="0"/>
                              <a:effectRef idx="0"/>
                              <a:fontRef idx="minor"/>
                            </wps:style>
                            <wps:bodyPr/>
                          </wps:wsp>
                          <wps:wsp>
                            <wps:cNvSpPr/>
                            <wps:spPr>
                              <a:xfrm flipH="1">
                                <a:off x="1006200" y="1914480"/>
                                <a:ext cx="1440" cy="61560"/>
                              </a:xfrm>
                              <a:prstGeom prst="line">
                                <a:avLst/>
                              </a:prstGeom>
                              <a:ln w="9360">
                                <a:solidFill>
                                  <a:srgbClr val="000000"/>
                                </a:solidFill>
                                <a:miter/>
                              </a:ln>
                            </wps:spPr>
                            <wps:style>
                              <a:lnRef idx="0"/>
                              <a:fillRef idx="0"/>
                              <a:effectRef idx="0"/>
                              <a:fontRef idx="minor"/>
                            </wps:style>
                            <wps:bodyPr/>
                          </wps:wsp>
                          <wps:wsp>
                            <wps:cNvSpPr/>
                            <wps:spPr>
                              <a:xfrm flipH="1">
                                <a:off x="984600" y="1913760"/>
                                <a:ext cx="2520" cy="61560"/>
                              </a:xfrm>
                              <a:prstGeom prst="line">
                                <a:avLst/>
                              </a:prstGeom>
                              <a:ln w="9360">
                                <a:solidFill>
                                  <a:srgbClr val="000000"/>
                                </a:solidFill>
                                <a:miter/>
                              </a:ln>
                            </wps:spPr>
                            <wps:style>
                              <a:lnRef idx="0"/>
                              <a:fillRef idx="0"/>
                              <a:effectRef idx="0"/>
                              <a:fontRef idx="minor"/>
                            </wps:style>
                            <wps:bodyPr/>
                          </wps:wsp>
                          <wps:wsp>
                            <wps:cNvSpPr/>
                            <wps:spPr>
                              <a:xfrm flipH="1">
                                <a:off x="963360" y="1913400"/>
                                <a:ext cx="3960" cy="61560"/>
                              </a:xfrm>
                              <a:prstGeom prst="line">
                                <a:avLst/>
                              </a:prstGeom>
                              <a:ln w="9360">
                                <a:solidFill>
                                  <a:srgbClr val="000000"/>
                                </a:solidFill>
                                <a:miter/>
                              </a:ln>
                            </wps:spPr>
                            <wps:style>
                              <a:lnRef idx="0"/>
                              <a:fillRef idx="0"/>
                              <a:effectRef idx="0"/>
                              <a:fontRef idx="minor"/>
                            </wps:style>
                            <wps:bodyPr/>
                          </wps:wsp>
                          <wps:wsp>
                            <wps:cNvSpPr/>
                            <wps:spPr>
                              <a:xfrm flipH="1">
                                <a:off x="941760" y="1911240"/>
                                <a:ext cx="5040" cy="61560"/>
                              </a:xfrm>
                              <a:prstGeom prst="line">
                                <a:avLst/>
                              </a:prstGeom>
                              <a:ln w="9360">
                                <a:solidFill>
                                  <a:srgbClr val="000000"/>
                                </a:solidFill>
                                <a:miter/>
                              </a:ln>
                            </wps:spPr>
                            <wps:style>
                              <a:lnRef idx="0"/>
                              <a:fillRef idx="0"/>
                              <a:effectRef idx="0"/>
                              <a:fontRef idx="minor"/>
                            </wps:style>
                            <wps:bodyPr/>
                          </wps:wsp>
                          <wps:wsp>
                            <wps:cNvSpPr/>
                            <wps:spPr>
                              <a:xfrm flipH="1">
                                <a:off x="919440" y="1860480"/>
                                <a:ext cx="12240" cy="110520"/>
                              </a:xfrm>
                              <a:prstGeom prst="line">
                                <a:avLst/>
                              </a:prstGeom>
                              <a:ln w="9360">
                                <a:solidFill>
                                  <a:srgbClr val="000000"/>
                                </a:solidFill>
                                <a:miter/>
                              </a:ln>
                            </wps:spPr>
                            <wps:style>
                              <a:lnRef idx="0"/>
                              <a:fillRef idx="0"/>
                              <a:effectRef idx="0"/>
                              <a:fontRef idx="minor"/>
                            </wps:style>
                            <wps:bodyPr/>
                          </wps:wsp>
                          <wps:wsp>
                            <wps:cNvSpPr/>
                            <wps:spPr>
                              <a:xfrm flipH="1">
                                <a:off x="898920" y="1907640"/>
                                <a:ext cx="7560" cy="60840"/>
                              </a:xfrm>
                              <a:prstGeom prst="line">
                                <a:avLst/>
                              </a:prstGeom>
                              <a:ln w="9360">
                                <a:solidFill>
                                  <a:srgbClr val="000000"/>
                                </a:solidFill>
                                <a:miter/>
                              </a:ln>
                            </wps:spPr>
                            <wps:style>
                              <a:lnRef idx="0"/>
                              <a:fillRef idx="0"/>
                              <a:effectRef idx="0"/>
                              <a:fontRef idx="minor"/>
                            </wps:style>
                            <wps:bodyPr/>
                          </wps:wsp>
                          <wps:wsp>
                            <wps:cNvSpPr/>
                            <wps:spPr>
                              <a:xfrm flipH="1">
                                <a:off x="878040" y="1905120"/>
                                <a:ext cx="9000" cy="60840"/>
                              </a:xfrm>
                              <a:prstGeom prst="line">
                                <a:avLst/>
                              </a:prstGeom>
                              <a:ln w="9360">
                                <a:solidFill>
                                  <a:srgbClr val="000000"/>
                                </a:solidFill>
                                <a:miter/>
                              </a:ln>
                            </wps:spPr>
                            <wps:style>
                              <a:lnRef idx="0"/>
                              <a:fillRef idx="0"/>
                              <a:effectRef idx="0"/>
                              <a:fontRef idx="minor"/>
                            </wps:style>
                            <wps:bodyPr/>
                          </wps:wsp>
                          <wps:wsp>
                            <wps:cNvSpPr/>
                            <wps:spPr>
                              <a:xfrm flipH="1">
                                <a:off x="855720" y="1901880"/>
                                <a:ext cx="10800" cy="60480"/>
                              </a:xfrm>
                              <a:prstGeom prst="line">
                                <a:avLst/>
                              </a:prstGeom>
                              <a:ln w="9360">
                                <a:solidFill>
                                  <a:srgbClr val="000000"/>
                                </a:solidFill>
                                <a:miter/>
                              </a:ln>
                            </wps:spPr>
                            <wps:style>
                              <a:lnRef idx="0"/>
                              <a:fillRef idx="0"/>
                              <a:effectRef idx="0"/>
                              <a:fontRef idx="minor"/>
                            </wps:style>
                            <wps:bodyPr/>
                          </wps:wsp>
                          <wps:wsp>
                            <wps:cNvSpPr/>
                            <wps:spPr>
                              <a:xfrm flipH="1">
                                <a:off x="834120" y="1898640"/>
                                <a:ext cx="12240" cy="60480"/>
                              </a:xfrm>
                              <a:prstGeom prst="line">
                                <a:avLst/>
                              </a:prstGeom>
                              <a:ln w="9360">
                                <a:solidFill>
                                  <a:srgbClr val="000000"/>
                                </a:solidFill>
                                <a:miter/>
                              </a:ln>
                            </wps:spPr>
                            <wps:style>
                              <a:lnRef idx="0"/>
                              <a:fillRef idx="0"/>
                              <a:effectRef idx="0"/>
                              <a:fontRef idx="minor"/>
                            </wps:style>
                            <wps:bodyPr/>
                          </wps:wsp>
                          <wps:wsp>
                            <wps:cNvSpPr/>
                            <wps:spPr>
                              <a:xfrm flipH="1">
                                <a:off x="813960" y="1822320"/>
                                <a:ext cx="29160" cy="132840"/>
                              </a:xfrm>
                              <a:prstGeom prst="line">
                                <a:avLst/>
                              </a:prstGeom>
                              <a:ln w="9360">
                                <a:solidFill>
                                  <a:srgbClr val="000000"/>
                                </a:solidFill>
                                <a:miter/>
                              </a:ln>
                            </wps:spPr>
                            <wps:style>
                              <a:lnRef idx="0"/>
                              <a:fillRef idx="0"/>
                              <a:effectRef idx="0"/>
                              <a:fontRef idx="minor"/>
                            </wps:style>
                            <wps:bodyPr/>
                          </wps:wsp>
                          <wps:wsp>
                            <wps:cNvSpPr/>
                            <wps:spPr>
                              <a:xfrm flipH="1">
                                <a:off x="792360" y="1890360"/>
                                <a:ext cx="14760" cy="59760"/>
                              </a:xfrm>
                              <a:prstGeom prst="line">
                                <a:avLst/>
                              </a:prstGeom>
                              <a:ln w="9360">
                                <a:solidFill>
                                  <a:srgbClr val="000000"/>
                                </a:solidFill>
                                <a:miter/>
                              </a:ln>
                            </wps:spPr>
                            <wps:style>
                              <a:lnRef idx="0"/>
                              <a:fillRef idx="0"/>
                              <a:effectRef idx="0"/>
                              <a:fontRef idx="minor"/>
                            </wps:style>
                            <wps:bodyPr/>
                          </wps:wsp>
                          <wps:wsp>
                            <wps:cNvSpPr/>
                            <wps:spPr>
                              <a:xfrm flipH="1">
                                <a:off x="771480" y="1886040"/>
                                <a:ext cx="15840" cy="59040"/>
                              </a:xfrm>
                              <a:prstGeom prst="line">
                                <a:avLst/>
                              </a:prstGeom>
                              <a:ln w="9360">
                                <a:solidFill>
                                  <a:srgbClr val="000000"/>
                                </a:solidFill>
                                <a:miter/>
                              </a:ln>
                            </wps:spPr>
                            <wps:style>
                              <a:lnRef idx="0"/>
                              <a:fillRef idx="0"/>
                              <a:effectRef idx="0"/>
                              <a:fontRef idx="minor"/>
                            </wps:style>
                            <wps:bodyPr/>
                          </wps:wsp>
                          <wps:wsp>
                            <wps:cNvSpPr/>
                            <wps:spPr>
                              <a:xfrm flipH="1">
                                <a:off x="750600" y="1881000"/>
                                <a:ext cx="17280" cy="59040"/>
                              </a:xfrm>
                              <a:prstGeom prst="line">
                                <a:avLst/>
                              </a:prstGeom>
                              <a:ln w="9360">
                                <a:solidFill>
                                  <a:srgbClr val="000000"/>
                                </a:solidFill>
                                <a:miter/>
                              </a:ln>
                            </wps:spPr>
                            <wps:style>
                              <a:lnRef idx="0"/>
                              <a:fillRef idx="0"/>
                              <a:effectRef idx="0"/>
                              <a:fontRef idx="minor"/>
                            </wps:style>
                            <wps:bodyPr/>
                          </wps:wsp>
                          <wps:wsp>
                            <wps:cNvSpPr/>
                            <wps:spPr>
                              <a:xfrm flipH="1">
                                <a:off x="730080" y="1875240"/>
                                <a:ext cx="18360" cy="58320"/>
                              </a:xfrm>
                              <a:prstGeom prst="line">
                                <a:avLst/>
                              </a:prstGeom>
                              <a:ln w="9360">
                                <a:solidFill>
                                  <a:srgbClr val="000000"/>
                                </a:solidFill>
                                <a:miter/>
                              </a:ln>
                            </wps:spPr>
                            <wps:style>
                              <a:lnRef idx="0"/>
                              <a:fillRef idx="0"/>
                              <a:effectRef idx="0"/>
                              <a:fontRef idx="minor"/>
                            </wps:style>
                            <wps:bodyPr/>
                          </wps:wsp>
                          <wps:wsp>
                            <wps:cNvSpPr/>
                            <wps:spPr>
                              <a:xfrm flipH="1">
                                <a:off x="710280" y="1822320"/>
                                <a:ext cx="35640" cy="105480"/>
                              </a:xfrm>
                              <a:prstGeom prst="line">
                                <a:avLst/>
                              </a:prstGeom>
                              <a:ln w="9360">
                                <a:solidFill>
                                  <a:srgbClr val="000000"/>
                                </a:solidFill>
                                <a:miter/>
                              </a:ln>
                            </wps:spPr>
                            <wps:style>
                              <a:lnRef idx="0"/>
                              <a:fillRef idx="0"/>
                              <a:effectRef idx="0"/>
                              <a:fontRef idx="minor"/>
                            </wps:style>
                            <wps:bodyPr/>
                          </wps:wsp>
                          <wps:wsp>
                            <wps:cNvSpPr/>
                            <wps:spPr>
                              <a:xfrm flipH="1">
                                <a:off x="690120" y="1863720"/>
                                <a:ext cx="20160" cy="57960"/>
                              </a:xfrm>
                              <a:prstGeom prst="line">
                                <a:avLst/>
                              </a:prstGeom>
                              <a:ln w="9360">
                                <a:solidFill>
                                  <a:srgbClr val="000000"/>
                                </a:solidFill>
                                <a:miter/>
                              </a:ln>
                            </wps:spPr>
                            <wps:style>
                              <a:lnRef idx="0"/>
                              <a:fillRef idx="0"/>
                              <a:effectRef idx="0"/>
                              <a:fontRef idx="minor"/>
                            </wps:style>
                            <wps:bodyPr/>
                          </wps:wsp>
                          <wps:wsp>
                            <wps:cNvSpPr/>
                            <wps:spPr>
                              <a:xfrm flipH="1">
                                <a:off x="669960" y="1856880"/>
                                <a:ext cx="21600" cy="57240"/>
                              </a:xfrm>
                              <a:prstGeom prst="line">
                                <a:avLst/>
                              </a:prstGeom>
                              <a:ln w="9360">
                                <a:solidFill>
                                  <a:srgbClr val="000000"/>
                                </a:solidFill>
                                <a:miter/>
                              </a:ln>
                            </wps:spPr>
                            <wps:style>
                              <a:lnRef idx="0"/>
                              <a:fillRef idx="0"/>
                              <a:effectRef idx="0"/>
                              <a:fontRef idx="minor"/>
                            </wps:style>
                            <wps:bodyPr/>
                          </wps:wsp>
                          <wps:wsp>
                            <wps:cNvSpPr/>
                            <wps:spPr>
                              <a:xfrm flipH="1">
                                <a:off x="648720" y="1849680"/>
                                <a:ext cx="23400" cy="57240"/>
                              </a:xfrm>
                              <a:prstGeom prst="line">
                                <a:avLst/>
                              </a:prstGeom>
                              <a:ln w="9360">
                                <a:solidFill>
                                  <a:srgbClr val="000000"/>
                                </a:solidFill>
                                <a:miter/>
                              </a:ln>
                            </wps:spPr>
                            <wps:style>
                              <a:lnRef idx="0"/>
                              <a:fillRef idx="0"/>
                              <a:effectRef idx="0"/>
                              <a:fontRef idx="minor"/>
                            </wps:style>
                            <wps:bodyPr/>
                          </wps:wsp>
                          <wps:wsp>
                            <wps:cNvSpPr/>
                            <wps:spPr>
                              <a:xfrm flipH="1">
                                <a:off x="629640" y="1842840"/>
                                <a:ext cx="24120" cy="56520"/>
                              </a:xfrm>
                              <a:prstGeom prst="line">
                                <a:avLst/>
                              </a:prstGeom>
                              <a:ln w="9360">
                                <a:solidFill>
                                  <a:srgbClr val="000000"/>
                                </a:solidFill>
                                <a:miter/>
                              </a:ln>
                            </wps:spPr>
                            <wps:style>
                              <a:lnRef idx="0"/>
                              <a:fillRef idx="0"/>
                              <a:effectRef idx="0"/>
                              <a:fontRef idx="minor"/>
                            </wps:style>
                            <wps:bodyPr/>
                          </wps:wsp>
                          <wps:wsp>
                            <wps:cNvSpPr/>
                            <wps:spPr>
                              <a:xfrm flipH="1">
                                <a:off x="609480" y="1767240"/>
                                <a:ext cx="57240" cy="123840"/>
                              </a:xfrm>
                              <a:prstGeom prst="line">
                                <a:avLst/>
                              </a:prstGeom>
                              <a:ln w="9360">
                                <a:solidFill>
                                  <a:srgbClr val="000000"/>
                                </a:solidFill>
                                <a:miter/>
                              </a:ln>
                            </wps:spPr>
                            <wps:style>
                              <a:lnRef idx="0"/>
                              <a:fillRef idx="0"/>
                              <a:effectRef idx="0"/>
                              <a:fontRef idx="minor"/>
                            </wps:style>
                            <wps:bodyPr/>
                          </wps:wsp>
                          <wps:wsp>
                            <wps:cNvSpPr/>
                            <wps:spPr>
                              <a:xfrm flipH="1">
                                <a:off x="589320" y="1827000"/>
                                <a:ext cx="27360" cy="55800"/>
                              </a:xfrm>
                              <a:prstGeom prst="line">
                                <a:avLst/>
                              </a:prstGeom>
                              <a:ln w="9360">
                                <a:solidFill>
                                  <a:srgbClr val="000000"/>
                                </a:solidFill>
                                <a:miter/>
                              </a:ln>
                            </wps:spPr>
                            <wps:style>
                              <a:lnRef idx="0"/>
                              <a:fillRef idx="0"/>
                              <a:effectRef idx="0"/>
                              <a:fontRef idx="minor"/>
                            </wps:style>
                            <wps:bodyPr/>
                          </wps:wsp>
                          <wps:wsp>
                            <wps:cNvSpPr/>
                            <wps:spPr>
                              <a:xfrm flipH="1">
                                <a:off x="570240" y="1818720"/>
                                <a:ext cx="28440" cy="55080"/>
                              </a:xfrm>
                              <a:prstGeom prst="line">
                                <a:avLst/>
                              </a:prstGeom>
                              <a:ln w="9360">
                                <a:solidFill>
                                  <a:srgbClr val="000000"/>
                                </a:solidFill>
                                <a:miter/>
                              </a:ln>
                            </wps:spPr>
                            <wps:style>
                              <a:lnRef idx="0"/>
                              <a:fillRef idx="0"/>
                              <a:effectRef idx="0"/>
                              <a:fontRef idx="minor"/>
                            </wps:style>
                            <wps:bodyPr/>
                          </wps:wsp>
                          <wps:wsp>
                            <wps:cNvSpPr/>
                            <wps:spPr>
                              <a:xfrm flipH="1">
                                <a:off x="551160" y="1809720"/>
                                <a:ext cx="29880" cy="54720"/>
                              </a:xfrm>
                              <a:prstGeom prst="line">
                                <a:avLst/>
                              </a:prstGeom>
                              <a:ln w="9360">
                                <a:solidFill>
                                  <a:srgbClr val="000000"/>
                                </a:solidFill>
                                <a:miter/>
                              </a:ln>
                            </wps:spPr>
                            <wps:style>
                              <a:lnRef idx="0"/>
                              <a:fillRef idx="0"/>
                              <a:effectRef idx="0"/>
                              <a:fontRef idx="minor"/>
                            </wps:style>
                            <wps:bodyPr/>
                          </wps:wsp>
                          <wps:wsp>
                            <wps:cNvSpPr/>
                            <wps:spPr>
                              <a:xfrm flipH="1">
                                <a:off x="532080" y="1800360"/>
                                <a:ext cx="30960" cy="54000"/>
                              </a:xfrm>
                              <a:prstGeom prst="line">
                                <a:avLst/>
                              </a:prstGeom>
                              <a:ln w="9360">
                                <a:solidFill>
                                  <a:srgbClr val="000000"/>
                                </a:solidFill>
                                <a:miter/>
                              </a:ln>
                            </wps:spPr>
                            <wps:style>
                              <a:lnRef idx="0"/>
                              <a:fillRef idx="0"/>
                              <a:effectRef idx="0"/>
                              <a:fontRef idx="minor"/>
                            </wps:style>
                            <wps:bodyPr/>
                          </wps:wsp>
                          <wps:wsp>
                            <wps:cNvSpPr/>
                            <wps:spPr>
                              <a:xfrm flipH="1">
                                <a:off x="513720" y="1748160"/>
                                <a:ext cx="57960" cy="95760"/>
                              </a:xfrm>
                              <a:prstGeom prst="line">
                                <a:avLst/>
                              </a:prstGeom>
                              <a:ln w="9360">
                                <a:solidFill>
                                  <a:srgbClr val="000000"/>
                                </a:solidFill>
                                <a:miter/>
                              </a:ln>
                            </wps:spPr>
                            <wps:style>
                              <a:lnRef idx="0"/>
                              <a:fillRef idx="0"/>
                              <a:effectRef idx="0"/>
                              <a:fontRef idx="minor"/>
                            </wps:style>
                            <wps:bodyPr/>
                          </wps:wsp>
                          <wps:wsp>
                            <wps:cNvSpPr/>
                            <wps:spPr>
                              <a:xfrm flipH="1">
                                <a:off x="495360" y="1781280"/>
                                <a:ext cx="33120" cy="52560"/>
                              </a:xfrm>
                              <a:prstGeom prst="line">
                                <a:avLst/>
                              </a:prstGeom>
                              <a:ln w="9360">
                                <a:solidFill>
                                  <a:srgbClr val="000000"/>
                                </a:solidFill>
                                <a:miter/>
                              </a:ln>
                            </wps:spPr>
                            <wps:style>
                              <a:lnRef idx="0"/>
                              <a:fillRef idx="0"/>
                              <a:effectRef idx="0"/>
                              <a:fontRef idx="minor"/>
                            </wps:style>
                            <wps:bodyPr/>
                          </wps:wsp>
                          <wps:wsp>
                            <wps:cNvSpPr/>
                            <wps:spPr>
                              <a:xfrm flipH="1">
                                <a:off x="476640" y="1770840"/>
                                <a:ext cx="34200" cy="52200"/>
                              </a:xfrm>
                              <a:prstGeom prst="line">
                                <a:avLst/>
                              </a:prstGeom>
                              <a:ln w="9360">
                                <a:solidFill>
                                  <a:srgbClr val="000000"/>
                                </a:solidFill>
                                <a:miter/>
                              </a:ln>
                            </wps:spPr>
                            <wps:style>
                              <a:lnRef idx="0"/>
                              <a:fillRef idx="0"/>
                              <a:effectRef idx="0"/>
                              <a:fontRef idx="minor"/>
                            </wps:style>
                            <wps:bodyPr/>
                          </wps:wsp>
                          <wps:wsp>
                            <wps:cNvSpPr/>
                            <wps:spPr>
                              <a:xfrm flipH="1">
                                <a:off x="459000" y="1760040"/>
                                <a:ext cx="35640" cy="50760"/>
                              </a:xfrm>
                              <a:prstGeom prst="line">
                                <a:avLst/>
                              </a:prstGeom>
                              <a:ln w="9360">
                                <a:solidFill>
                                  <a:srgbClr val="000000"/>
                                </a:solidFill>
                                <a:miter/>
                              </a:ln>
                            </wps:spPr>
                            <wps:style>
                              <a:lnRef idx="0"/>
                              <a:fillRef idx="0"/>
                              <a:effectRef idx="0"/>
                              <a:fontRef idx="minor"/>
                            </wps:style>
                            <wps:bodyPr/>
                          </wps:wsp>
                          <wps:wsp>
                            <wps:cNvSpPr/>
                            <wps:spPr>
                              <a:xfrm flipH="1">
                                <a:off x="440640" y="1749240"/>
                                <a:ext cx="36360" cy="50760"/>
                              </a:xfrm>
                              <a:prstGeom prst="line">
                                <a:avLst/>
                              </a:prstGeom>
                              <a:ln w="9360">
                                <a:solidFill>
                                  <a:srgbClr val="000000"/>
                                </a:solidFill>
                                <a:miter/>
                              </a:ln>
                            </wps:spPr>
                            <wps:style>
                              <a:lnRef idx="0"/>
                              <a:fillRef idx="0"/>
                              <a:effectRef idx="0"/>
                              <a:fontRef idx="minor"/>
                            </wps:style>
                            <wps:bodyPr/>
                          </wps:wsp>
                          <wps:wsp>
                            <wps:cNvSpPr/>
                            <wps:spPr>
                              <a:xfrm flipH="1">
                                <a:off x="424080" y="1678320"/>
                                <a:ext cx="82440" cy="109800"/>
                              </a:xfrm>
                              <a:prstGeom prst="line">
                                <a:avLst/>
                              </a:prstGeom>
                              <a:ln w="9360">
                                <a:solidFill>
                                  <a:srgbClr val="000000"/>
                                </a:solidFill>
                                <a:miter/>
                              </a:ln>
                            </wps:spPr>
                            <wps:style>
                              <a:lnRef idx="0"/>
                              <a:fillRef idx="0"/>
                              <a:effectRef idx="0"/>
                              <a:fontRef idx="minor"/>
                            </wps:style>
                            <wps:bodyPr/>
                          </wps:wsp>
                          <wps:wsp>
                            <wps:cNvSpPr/>
                            <wps:spPr>
                              <a:xfrm flipH="1">
                                <a:off x="405720" y="1726560"/>
                                <a:ext cx="38880" cy="48960"/>
                              </a:xfrm>
                              <a:prstGeom prst="line">
                                <a:avLst/>
                              </a:prstGeom>
                              <a:ln w="9360">
                                <a:solidFill>
                                  <a:srgbClr val="000000"/>
                                </a:solidFill>
                                <a:miter/>
                              </a:ln>
                            </wps:spPr>
                            <wps:style>
                              <a:lnRef idx="0"/>
                              <a:fillRef idx="0"/>
                              <a:effectRef idx="0"/>
                              <a:fontRef idx="minor"/>
                            </wps:style>
                            <wps:bodyPr/>
                          </wps:wsp>
                          <wps:wsp>
                            <wps:cNvSpPr/>
                            <wps:spPr>
                              <a:xfrm flipH="1">
                                <a:off x="388440" y="1714320"/>
                                <a:ext cx="39960" cy="48240"/>
                              </a:xfrm>
                              <a:prstGeom prst="line">
                                <a:avLst/>
                              </a:prstGeom>
                              <a:ln w="9360">
                                <a:solidFill>
                                  <a:srgbClr val="000000"/>
                                </a:solidFill>
                                <a:miter/>
                              </a:ln>
                            </wps:spPr>
                            <wps:style>
                              <a:lnRef idx="0"/>
                              <a:fillRef idx="0"/>
                              <a:effectRef idx="0"/>
                              <a:fontRef idx="minor"/>
                            </wps:style>
                            <wps:bodyPr/>
                          </wps:wsp>
                          <wps:wsp>
                            <wps:cNvSpPr/>
                            <wps:spPr>
                              <a:xfrm flipH="1">
                                <a:off x="372600" y="1702440"/>
                                <a:ext cx="40680" cy="47160"/>
                              </a:xfrm>
                              <a:prstGeom prst="line">
                                <a:avLst/>
                              </a:prstGeom>
                              <a:ln w="9360">
                                <a:solidFill>
                                  <a:srgbClr val="000000"/>
                                </a:solidFill>
                                <a:miter/>
                              </a:ln>
                            </wps:spPr>
                            <wps:style>
                              <a:lnRef idx="0"/>
                              <a:fillRef idx="0"/>
                              <a:effectRef idx="0"/>
                              <a:fontRef idx="minor"/>
                            </wps:style>
                            <wps:bodyPr/>
                          </wps:wsp>
                          <wps:wsp>
                            <wps:cNvSpPr/>
                            <wps:spPr>
                              <a:xfrm flipH="1">
                                <a:off x="356040" y="1689840"/>
                                <a:ext cx="41760" cy="46440"/>
                              </a:xfrm>
                              <a:prstGeom prst="line">
                                <a:avLst/>
                              </a:prstGeom>
                              <a:ln w="9360">
                                <a:solidFill>
                                  <a:srgbClr val="000000"/>
                                </a:solidFill>
                                <a:miter/>
                              </a:ln>
                            </wps:spPr>
                            <wps:style>
                              <a:lnRef idx="0"/>
                              <a:fillRef idx="0"/>
                              <a:effectRef idx="0"/>
                              <a:fontRef idx="minor"/>
                            </wps:style>
                            <wps:bodyPr/>
                          </wps:wsp>
                          <wps:wsp>
                            <wps:cNvSpPr/>
                            <wps:spPr>
                              <a:xfrm flipH="1">
                                <a:off x="339480" y="1640160"/>
                                <a:ext cx="76680" cy="82080"/>
                              </a:xfrm>
                              <a:prstGeom prst="line">
                                <a:avLst/>
                              </a:prstGeom>
                              <a:ln w="9360">
                                <a:solidFill>
                                  <a:srgbClr val="000000"/>
                                </a:solidFill>
                                <a:miter/>
                              </a:ln>
                            </wps:spPr>
                            <wps:style>
                              <a:lnRef idx="0"/>
                              <a:fillRef idx="0"/>
                              <a:effectRef idx="0"/>
                              <a:fontRef idx="minor"/>
                            </wps:style>
                            <wps:bodyPr/>
                          </wps:wsp>
                          <wps:wsp>
                            <wps:cNvSpPr/>
                            <wps:spPr>
                              <a:xfrm flipH="1">
                                <a:off x="323640" y="1663560"/>
                                <a:ext cx="43920" cy="45000"/>
                              </a:xfrm>
                              <a:prstGeom prst="line">
                                <a:avLst/>
                              </a:prstGeom>
                              <a:ln w="9360">
                                <a:solidFill>
                                  <a:srgbClr val="000000"/>
                                </a:solidFill>
                                <a:miter/>
                              </a:ln>
                            </wps:spPr>
                            <wps:style>
                              <a:lnRef idx="0"/>
                              <a:fillRef idx="0"/>
                              <a:effectRef idx="0"/>
                              <a:fontRef idx="minor"/>
                            </wps:style>
                            <wps:bodyPr/>
                          </wps:wsp>
                          <wps:wsp>
                            <wps:cNvSpPr/>
                            <wps:spPr>
                              <a:xfrm flipH="1">
                                <a:off x="308520" y="1650240"/>
                                <a:ext cx="44280" cy="43920"/>
                              </a:xfrm>
                              <a:prstGeom prst="line">
                                <a:avLst/>
                              </a:prstGeom>
                              <a:ln w="9360">
                                <a:solidFill>
                                  <a:srgbClr val="000000"/>
                                </a:solidFill>
                                <a:miter/>
                              </a:ln>
                            </wps:spPr>
                            <wps:style>
                              <a:lnRef idx="0"/>
                              <a:fillRef idx="0"/>
                              <a:effectRef idx="0"/>
                              <a:fontRef idx="minor"/>
                            </wps:style>
                            <wps:bodyPr/>
                          </wps:wsp>
                          <wps:wsp>
                            <wps:cNvSpPr/>
                            <wps:spPr>
                              <a:xfrm flipH="1">
                                <a:off x="293760" y="1636920"/>
                                <a:ext cx="45720" cy="43200"/>
                              </a:xfrm>
                              <a:prstGeom prst="line">
                                <a:avLst/>
                              </a:prstGeom>
                              <a:ln w="9360">
                                <a:solidFill>
                                  <a:srgbClr val="000000"/>
                                </a:solidFill>
                                <a:miter/>
                              </a:ln>
                            </wps:spPr>
                            <wps:style>
                              <a:lnRef idx="0"/>
                              <a:fillRef idx="0"/>
                              <a:effectRef idx="0"/>
                              <a:fontRef idx="minor"/>
                            </wps:style>
                            <wps:bodyPr/>
                          </wps:wsp>
                          <wps:wsp>
                            <wps:cNvSpPr/>
                            <wps:spPr>
                              <a:xfrm flipH="1">
                                <a:off x="277920" y="1622880"/>
                                <a:ext cx="46440" cy="41760"/>
                              </a:xfrm>
                              <a:prstGeom prst="line">
                                <a:avLst/>
                              </a:prstGeom>
                              <a:ln w="9360">
                                <a:solidFill>
                                  <a:srgbClr val="000000"/>
                                </a:solidFill>
                                <a:miter/>
                              </a:ln>
                            </wps:spPr>
                            <wps:style>
                              <a:lnRef idx="0"/>
                              <a:fillRef idx="0"/>
                              <a:effectRef idx="0"/>
                              <a:fontRef idx="minor"/>
                            </wps:style>
                            <wps:bodyPr/>
                          </wps:wsp>
                          <wps:wsp>
                            <wps:cNvSpPr/>
                            <wps:spPr>
                              <a:xfrm flipH="1">
                                <a:off x="263520" y="1558800"/>
                                <a:ext cx="104760" cy="90000"/>
                              </a:xfrm>
                              <a:prstGeom prst="line">
                                <a:avLst/>
                              </a:prstGeom>
                              <a:ln w="9360">
                                <a:solidFill>
                                  <a:srgbClr val="000000"/>
                                </a:solidFill>
                                <a:miter/>
                              </a:ln>
                            </wps:spPr>
                            <wps:style>
                              <a:lnRef idx="0"/>
                              <a:fillRef idx="0"/>
                              <a:effectRef idx="0"/>
                              <a:fontRef idx="minor"/>
                            </wps:style>
                            <wps:bodyPr/>
                          </wps:wsp>
                          <wps:wsp>
                            <wps:cNvSpPr/>
                            <wps:spPr>
                              <a:xfrm flipH="1">
                                <a:off x="250200" y="1593720"/>
                                <a:ext cx="48240" cy="39960"/>
                              </a:xfrm>
                              <a:prstGeom prst="line">
                                <a:avLst/>
                              </a:prstGeom>
                              <a:ln w="9360">
                                <a:solidFill>
                                  <a:srgbClr val="000000"/>
                                </a:solidFill>
                                <a:miter/>
                              </a:ln>
                            </wps:spPr>
                            <wps:style>
                              <a:lnRef idx="0"/>
                              <a:fillRef idx="0"/>
                              <a:effectRef idx="0"/>
                              <a:fontRef idx="minor"/>
                            </wps:style>
                            <wps:bodyPr/>
                          </wps:wsp>
                          <wps:wsp>
                            <wps:cNvSpPr/>
                            <wps:spPr>
                              <a:xfrm flipH="1">
                                <a:off x="235440" y="1579320"/>
                                <a:ext cx="48960" cy="39240"/>
                              </a:xfrm>
                              <a:prstGeom prst="line">
                                <a:avLst/>
                              </a:prstGeom>
                              <a:ln w="9360">
                                <a:solidFill>
                                  <a:srgbClr val="000000"/>
                                </a:solidFill>
                                <a:miter/>
                              </a:ln>
                            </wps:spPr>
                            <wps:style>
                              <a:lnRef idx="0"/>
                              <a:fillRef idx="0"/>
                              <a:effectRef idx="0"/>
                              <a:fontRef idx="minor"/>
                            </wps:style>
                            <wps:bodyPr/>
                          </wps:wsp>
                          <wps:wsp>
                            <wps:cNvSpPr/>
                            <wps:spPr>
                              <a:xfrm flipH="1">
                                <a:off x="221400" y="1563840"/>
                                <a:ext cx="50040" cy="38160"/>
                              </a:xfrm>
                              <a:prstGeom prst="line">
                                <a:avLst/>
                              </a:prstGeom>
                              <a:ln w="9360">
                                <a:solidFill>
                                  <a:srgbClr val="000000"/>
                                </a:solidFill>
                                <a:miter/>
                              </a:ln>
                            </wps:spPr>
                            <wps:style>
                              <a:lnRef idx="0"/>
                              <a:fillRef idx="0"/>
                              <a:effectRef idx="0"/>
                              <a:fontRef idx="minor"/>
                            </wps:style>
                            <wps:bodyPr/>
                          </wps:wsp>
                          <wps:wsp>
                            <wps:cNvSpPr/>
                            <wps:spPr>
                              <a:xfrm flipH="1">
                                <a:off x="209520" y="1548720"/>
                                <a:ext cx="50760" cy="36720"/>
                              </a:xfrm>
                              <a:prstGeom prst="line">
                                <a:avLst/>
                              </a:prstGeom>
                              <a:ln w="9360">
                                <a:solidFill>
                                  <a:srgbClr val="000000"/>
                                </a:solidFill>
                                <a:miter/>
                              </a:ln>
                            </wps:spPr>
                            <wps:style>
                              <a:lnRef idx="0"/>
                              <a:fillRef idx="0"/>
                              <a:effectRef idx="0"/>
                              <a:fontRef idx="minor"/>
                            </wps:style>
                            <wps:bodyPr/>
                          </wps:wsp>
                          <wps:wsp>
                            <wps:cNvSpPr/>
                            <wps:spPr>
                              <a:xfrm flipH="1">
                                <a:off x="195480" y="1503720"/>
                                <a:ext cx="93240" cy="65520"/>
                              </a:xfrm>
                              <a:prstGeom prst="line">
                                <a:avLst/>
                              </a:prstGeom>
                              <a:ln w="9360">
                                <a:solidFill>
                                  <a:srgbClr val="000000"/>
                                </a:solidFill>
                                <a:miter/>
                              </a:ln>
                            </wps:spPr>
                            <wps:style>
                              <a:lnRef idx="0"/>
                              <a:fillRef idx="0"/>
                              <a:effectRef idx="0"/>
                              <a:fontRef idx="minor"/>
                            </wps:style>
                            <wps:bodyPr/>
                          </wps:wsp>
                          <wps:wsp>
                            <wps:cNvSpPr/>
                            <wps:spPr>
                              <a:xfrm flipH="1">
                                <a:off x="183240" y="1517040"/>
                                <a:ext cx="52560" cy="34920"/>
                              </a:xfrm>
                              <a:prstGeom prst="line">
                                <a:avLst/>
                              </a:prstGeom>
                              <a:ln w="9360">
                                <a:solidFill>
                                  <a:srgbClr val="000000"/>
                                </a:solidFill>
                                <a:miter/>
                              </a:ln>
                            </wps:spPr>
                            <wps:style>
                              <a:lnRef idx="0"/>
                              <a:fillRef idx="0"/>
                              <a:effectRef idx="0"/>
                              <a:fontRef idx="minor"/>
                            </wps:style>
                            <wps:bodyPr/>
                          </wps:wsp>
                          <wps:wsp>
                            <wps:cNvSpPr/>
                            <wps:spPr>
                              <a:xfrm flipH="1">
                                <a:off x="171360" y="1501200"/>
                                <a:ext cx="52560" cy="33480"/>
                              </a:xfrm>
                              <a:prstGeom prst="line">
                                <a:avLst/>
                              </a:prstGeom>
                              <a:ln w="9360">
                                <a:solidFill>
                                  <a:srgbClr val="000000"/>
                                </a:solidFill>
                                <a:miter/>
                              </a:ln>
                            </wps:spPr>
                            <wps:style>
                              <a:lnRef idx="0"/>
                              <a:fillRef idx="0"/>
                              <a:effectRef idx="0"/>
                              <a:fontRef idx="minor"/>
                            </wps:style>
                            <wps:bodyPr/>
                          </wps:wsp>
                          <wps:wsp>
                            <wps:cNvSpPr/>
                            <wps:spPr>
                              <a:xfrm flipH="1">
                                <a:off x="159120" y="1484640"/>
                                <a:ext cx="54000" cy="33120"/>
                              </a:xfrm>
                              <a:prstGeom prst="line">
                                <a:avLst/>
                              </a:prstGeom>
                              <a:ln w="9360">
                                <a:solidFill>
                                  <a:srgbClr val="000000"/>
                                </a:solidFill>
                                <a:miter/>
                              </a:ln>
                            </wps:spPr>
                            <wps:style>
                              <a:lnRef idx="0"/>
                              <a:fillRef idx="0"/>
                              <a:effectRef idx="0"/>
                              <a:fontRef idx="minor"/>
                            </wps:style>
                            <wps:bodyPr/>
                          </wps:wsp>
                          <wps:wsp>
                            <wps:cNvSpPr/>
                            <wps:spPr>
                              <a:xfrm flipH="1">
                                <a:off x="149040" y="1468800"/>
                                <a:ext cx="54720" cy="31680"/>
                              </a:xfrm>
                              <a:prstGeom prst="line">
                                <a:avLst/>
                              </a:prstGeom>
                              <a:ln w="9360">
                                <a:solidFill>
                                  <a:srgbClr val="000000"/>
                                </a:solidFill>
                                <a:miter/>
                              </a:ln>
                            </wps:spPr>
                            <wps:style>
                              <a:lnRef idx="0"/>
                              <a:fillRef idx="0"/>
                              <a:effectRef idx="0"/>
                              <a:fontRef idx="minor"/>
                            </wps:style>
                            <wps:bodyPr/>
                          </wps:wsp>
                          <wps:wsp>
                            <wps:cNvSpPr/>
                            <wps:spPr>
                              <a:xfrm flipH="1">
                                <a:off x="137520" y="1414800"/>
                                <a:ext cx="122040" cy="67320"/>
                              </a:xfrm>
                              <a:prstGeom prst="line">
                                <a:avLst/>
                              </a:prstGeom>
                              <a:ln w="9360">
                                <a:solidFill>
                                  <a:srgbClr val="000000"/>
                                </a:solidFill>
                                <a:miter/>
                              </a:ln>
                            </wps:spPr>
                            <wps:style>
                              <a:lnRef idx="0"/>
                              <a:fillRef idx="0"/>
                              <a:effectRef idx="0"/>
                              <a:fontRef idx="minor"/>
                            </wps:style>
                            <wps:bodyPr/>
                          </wps:wsp>
                          <wps:wsp>
                            <wps:cNvSpPr/>
                            <wps:spPr>
                              <a:xfrm flipH="1">
                                <a:off x="127440" y="1434960"/>
                                <a:ext cx="55800" cy="29880"/>
                              </a:xfrm>
                              <a:prstGeom prst="line">
                                <a:avLst/>
                              </a:prstGeom>
                              <a:ln w="9360">
                                <a:solidFill>
                                  <a:srgbClr val="000000"/>
                                </a:solidFill>
                                <a:miter/>
                              </a:ln>
                            </wps:spPr>
                            <wps:style>
                              <a:lnRef idx="0"/>
                              <a:fillRef idx="0"/>
                              <a:effectRef idx="0"/>
                              <a:fontRef idx="minor"/>
                            </wps:style>
                            <wps:bodyPr/>
                          </wps:wsp>
                          <wps:wsp>
                            <wps:cNvSpPr/>
                            <wps:spPr>
                              <a:xfrm flipH="1">
                                <a:off x="116640" y="1418040"/>
                                <a:ext cx="56520" cy="28440"/>
                              </a:xfrm>
                              <a:prstGeom prst="line">
                                <a:avLst/>
                              </a:prstGeom>
                              <a:ln w="9360">
                                <a:solidFill>
                                  <a:srgbClr val="000000"/>
                                </a:solidFill>
                                <a:miter/>
                              </a:ln>
                            </wps:spPr>
                            <wps:style>
                              <a:lnRef idx="0"/>
                              <a:fillRef idx="0"/>
                              <a:effectRef idx="0"/>
                              <a:fontRef idx="minor"/>
                            </wps:style>
                            <wps:bodyPr/>
                          </wps:wsp>
                          <wps:wsp>
                            <wps:cNvSpPr/>
                            <wps:spPr>
                              <a:xfrm flipH="1">
                                <a:off x="107280" y="1400760"/>
                                <a:ext cx="57240" cy="27360"/>
                              </a:xfrm>
                              <a:prstGeom prst="line">
                                <a:avLst/>
                              </a:prstGeom>
                              <a:ln w="9360">
                                <a:solidFill>
                                  <a:srgbClr val="000000"/>
                                </a:solidFill>
                                <a:miter/>
                              </a:ln>
                            </wps:spPr>
                            <wps:style>
                              <a:lnRef idx="0"/>
                              <a:fillRef idx="0"/>
                              <a:effectRef idx="0"/>
                              <a:fontRef idx="minor"/>
                            </wps:style>
                            <wps:bodyPr/>
                          </wps:wsp>
                          <wps:wsp>
                            <wps:cNvSpPr/>
                            <wps:spPr>
                              <a:xfrm flipH="1">
                                <a:off x="97560" y="1383120"/>
                                <a:ext cx="57960" cy="25920"/>
                              </a:xfrm>
                              <a:prstGeom prst="line">
                                <a:avLst/>
                              </a:prstGeom>
                              <a:ln w="9360">
                                <a:solidFill>
                                  <a:srgbClr val="000000"/>
                                </a:solidFill>
                                <a:miter/>
                              </a:ln>
                            </wps:spPr>
                            <wps:style>
                              <a:lnRef idx="0"/>
                              <a:fillRef idx="0"/>
                              <a:effectRef idx="0"/>
                              <a:fontRef idx="minor"/>
                            </wps:style>
                            <wps:bodyPr/>
                          </wps:wsp>
                          <wps:wsp>
                            <wps:cNvSpPr/>
                            <wps:spPr>
                              <a:xfrm flipH="1">
                                <a:off x="89280" y="1344960"/>
                                <a:ext cx="105480" cy="45000"/>
                              </a:xfrm>
                              <a:prstGeom prst="line">
                                <a:avLst/>
                              </a:prstGeom>
                              <a:ln w="9360">
                                <a:solidFill>
                                  <a:srgbClr val="000000"/>
                                </a:solidFill>
                                <a:miter/>
                              </a:ln>
                            </wps:spPr>
                            <wps:style>
                              <a:lnRef idx="0"/>
                              <a:fillRef idx="0"/>
                              <a:effectRef idx="0"/>
                              <a:fontRef idx="minor"/>
                            </wps:style>
                            <wps:bodyPr/>
                          </wps:wsp>
                          <wps:wsp>
                            <wps:cNvSpPr/>
                            <wps:spPr>
                              <a:xfrm flipH="1">
                                <a:off x="79920" y="1347480"/>
                                <a:ext cx="59040" cy="23400"/>
                              </a:xfrm>
                              <a:prstGeom prst="line">
                                <a:avLst/>
                              </a:prstGeom>
                              <a:ln w="9360">
                                <a:solidFill>
                                  <a:srgbClr val="000000"/>
                                </a:solidFill>
                                <a:miter/>
                              </a:ln>
                            </wps:spPr>
                            <wps:style>
                              <a:lnRef idx="0"/>
                              <a:fillRef idx="0"/>
                              <a:effectRef idx="0"/>
                              <a:fontRef idx="minor"/>
                            </wps:style>
                            <wps:bodyPr/>
                          </wps:wsp>
                          <wps:wsp>
                            <wps:cNvSpPr/>
                            <wps:spPr>
                              <a:xfrm flipH="1">
                                <a:off x="72360" y="1329480"/>
                                <a:ext cx="59760" cy="22320"/>
                              </a:xfrm>
                              <a:prstGeom prst="line">
                                <a:avLst/>
                              </a:prstGeom>
                              <a:ln w="9360">
                                <a:solidFill>
                                  <a:srgbClr val="000000"/>
                                </a:solidFill>
                                <a:miter/>
                              </a:ln>
                            </wps:spPr>
                            <wps:style>
                              <a:lnRef idx="0"/>
                              <a:fillRef idx="0"/>
                              <a:effectRef idx="0"/>
                              <a:fontRef idx="minor"/>
                            </wps:style>
                            <wps:bodyPr/>
                          </wps:wsp>
                          <wps:wsp>
                            <wps:cNvSpPr/>
                            <wps:spPr>
                              <a:xfrm flipH="1">
                                <a:off x="64800" y="1311120"/>
                                <a:ext cx="59760" cy="20880"/>
                              </a:xfrm>
                              <a:prstGeom prst="line">
                                <a:avLst/>
                              </a:prstGeom>
                              <a:ln w="9360">
                                <a:solidFill>
                                  <a:srgbClr val="000000"/>
                                </a:solidFill>
                                <a:miter/>
                              </a:ln>
                            </wps:spPr>
                            <wps:style>
                              <a:lnRef idx="0"/>
                              <a:fillRef idx="0"/>
                              <a:effectRef idx="0"/>
                              <a:fontRef idx="minor"/>
                            </wps:style>
                            <wps:bodyPr/>
                          </wps:wsp>
                          <wps:wsp>
                            <wps:cNvSpPr/>
                            <wps:spPr>
                              <a:xfrm flipH="1">
                                <a:off x="56880" y="1293480"/>
                                <a:ext cx="60480" cy="19800"/>
                              </a:xfrm>
                              <a:prstGeom prst="line">
                                <a:avLst/>
                              </a:prstGeom>
                              <a:ln w="9360">
                                <a:solidFill>
                                  <a:srgbClr val="000000"/>
                                </a:solidFill>
                                <a:miter/>
                              </a:ln>
                            </wps:spPr>
                            <wps:style>
                              <a:lnRef idx="0"/>
                              <a:fillRef idx="0"/>
                              <a:effectRef idx="0"/>
                              <a:fontRef idx="minor"/>
                            </wps:style>
                            <wps:bodyPr/>
                          </wps:wsp>
                          <wps:wsp>
                            <wps:cNvSpPr/>
                            <wps:spPr>
                              <a:xfrm flipH="1">
                                <a:off x="50040" y="1252080"/>
                                <a:ext cx="133920" cy="41760"/>
                              </a:xfrm>
                              <a:prstGeom prst="line">
                                <a:avLst/>
                              </a:prstGeom>
                              <a:ln w="9360">
                                <a:solidFill>
                                  <a:srgbClr val="000000"/>
                                </a:solidFill>
                                <a:miter/>
                              </a:ln>
                            </wps:spPr>
                            <wps:style>
                              <a:lnRef idx="0"/>
                              <a:fillRef idx="0"/>
                              <a:effectRef idx="0"/>
                              <a:fontRef idx="minor"/>
                            </wps:style>
                            <wps:bodyPr/>
                          </wps:wsp>
                          <wps:wsp>
                            <wps:cNvSpPr/>
                            <wps:spPr>
                              <a:xfrm flipH="1">
                                <a:off x="44280" y="1256040"/>
                                <a:ext cx="60840" cy="17640"/>
                              </a:xfrm>
                              <a:prstGeom prst="line">
                                <a:avLst/>
                              </a:prstGeom>
                              <a:ln w="9360">
                                <a:solidFill>
                                  <a:srgbClr val="000000"/>
                                </a:solidFill>
                                <a:miter/>
                              </a:ln>
                            </wps:spPr>
                            <wps:style>
                              <a:lnRef idx="0"/>
                              <a:fillRef idx="0"/>
                              <a:effectRef idx="0"/>
                              <a:fontRef idx="minor"/>
                            </wps:style>
                            <wps:bodyPr/>
                          </wps:wsp>
                          <wps:wsp>
                            <wps:cNvSpPr/>
                            <wps:spPr>
                              <a:xfrm flipH="1">
                                <a:off x="37440" y="1237680"/>
                                <a:ext cx="61560" cy="16560"/>
                              </a:xfrm>
                              <a:prstGeom prst="line">
                                <a:avLst/>
                              </a:prstGeom>
                              <a:ln w="9360">
                                <a:solidFill>
                                  <a:srgbClr val="000000"/>
                                </a:solidFill>
                                <a:miter/>
                              </a:ln>
                            </wps:spPr>
                            <wps:style>
                              <a:lnRef idx="0"/>
                              <a:fillRef idx="0"/>
                              <a:effectRef idx="0"/>
                              <a:fontRef idx="minor"/>
                            </wps:style>
                            <wps:bodyPr/>
                          </wps:wsp>
                          <wps:wsp>
                            <wps:cNvSpPr/>
                            <wps:spPr>
                              <a:xfrm flipH="1">
                                <a:off x="32400" y="1219320"/>
                                <a:ext cx="61560" cy="15120"/>
                              </a:xfrm>
                              <a:prstGeom prst="line">
                                <a:avLst/>
                              </a:prstGeom>
                              <a:ln w="9360">
                                <a:solidFill>
                                  <a:srgbClr val="000000"/>
                                </a:solidFill>
                                <a:miter/>
                              </a:ln>
                            </wps:spPr>
                            <wps:style>
                              <a:lnRef idx="0"/>
                              <a:fillRef idx="0"/>
                              <a:effectRef idx="0"/>
                              <a:fontRef idx="minor"/>
                            </wps:style>
                            <wps:bodyPr/>
                          </wps:wsp>
                          <wps:wsp>
                            <wps:cNvSpPr/>
                            <wps:spPr>
                              <a:xfrm flipH="1">
                                <a:off x="27360" y="1200240"/>
                                <a:ext cx="62280" cy="14040"/>
                              </a:xfrm>
                              <a:prstGeom prst="line">
                                <a:avLst/>
                              </a:prstGeom>
                              <a:ln w="9360">
                                <a:solidFill>
                                  <a:srgbClr val="000000"/>
                                </a:solidFill>
                                <a:miter/>
                              </a:ln>
                            </wps:spPr>
                            <wps:style>
                              <a:lnRef idx="0"/>
                              <a:fillRef idx="0"/>
                              <a:effectRef idx="0"/>
                              <a:fontRef idx="minor"/>
                            </wps:style>
                            <wps:bodyPr/>
                          </wps:wsp>
                          <wps:wsp>
                            <wps:cNvSpPr/>
                            <wps:spPr>
                              <a:xfrm flipH="1">
                                <a:off x="22680" y="1171080"/>
                                <a:ext cx="113040" cy="23040"/>
                              </a:xfrm>
                              <a:prstGeom prst="line">
                                <a:avLst/>
                              </a:prstGeom>
                              <a:ln w="9360">
                                <a:solidFill>
                                  <a:srgbClr val="000000"/>
                                </a:solidFill>
                                <a:miter/>
                              </a:ln>
                            </wps:spPr>
                            <wps:style>
                              <a:lnRef idx="0"/>
                              <a:fillRef idx="0"/>
                              <a:effectRef idx="0"/>
                              <a:fontRef idx="minor"/>
                            </wps:style>
                            <wps:bodyPr/>
                          </wps:wsp>
                          <wps:wsp>
                            <wps:cNvSpPr/>
                            <wps:spPr>
                              <a:xfrm flipH="1">
                                <a:off x="17640" y="1162080"/>
                                <a:ext cx="63000" cy="11520"/>
                              </a:xfrm>
                              <a:prstGeom prst="line">
                                <a:avLst/>
                              </a:prstGeom>
                              <a:ln w="9360">
                                <a:solidFill>
                                  <a:srgbClr val="000000"/>
                                </a:solidFill>
                                <a:miter/>
                              </a:ln>
                            </wps:spPr>
                            <wps:style>
                              <a:lnRef idx="0"/>
                              <a:fillRef idx="0"/>
                              <a:effectRef idx="0"/>
                              <a:fontRef idx="minor"/>
                            </wps:style>
                            <wps:bodyPr/>
                          </wps:wsp>
                          <wps:wsp>
                            <wps:cNvSpPr/>
                            <wps:spPr>
                              <a:xfrm flipH="1">
                                <a:off x="13680" y="1143000"/>
                                <a:ext cx="63000" cy="10080"/>
                              </a:xfrm>
                              <a:prstGeom prst="line">
                                <a:avLst/>
                              </a:prstGeom>
                              <a:ln w="9360">
                                <a:solidFill>
                                  <a:srgbClr val="000000"/>
                                </a:solidFill>
                                <a:miter/>
                              </a:ln>
                            </wps:spPr>
                            <wps:style>
                              <a:lnRef idx="0"/>
                              <a:fillRef idx="0"/>
                              <a:effectRef idx="0"/>
                              <a:fontRef idx="minor"/>
                            </wps:style>
                            <wps:bodyPr/>
                          </wps:wsp>
                          <wps:wsp>
                            <wps:cNvSpPr/>
                            <wps:spPr>
                              <a:xfrm flipH="1">
                                <a:off x="11160" y="1123920"/>
                                <a:ext cx="63360" cy="9000"/>
                              </a:xfrm>
                              <a:prstGeom prst="line">
                                <a:avLst/>
                              </a:prstGeom>
                              <a:ln w="9360">
                                <a:solidFill>
                                  <a:srgbClr val="000000"/>
                                </a:solidFill>
                                <a:miter/>
                              </a:ln>
                            </wps:spPr>
                            <wps:style>
                              <a:lnRef idx="0"/>
                              <a:fillRef idx="0"/>
                              <a:effectRef idx="0"/>
                              <a:fontRef idx="minor"/>
                            </wps:style>
                            <wps:bodyPr/>
                          </wps:wsp>
                          <wps:wsp>
                            <wps:cNvSpPr/>
                            <wps:spPr>
                              <a:xfrm flipH="1">
                                <a:off x="8280" y="1104840"/>
                                <a:ext cx="63360" cy="7560"/>
                              </a:xfrm>
                              <a:prstGeom prst="line">
                                <a:avLst/>
                              </a:prstGeom>
                              <a:ln w="9360">
                                <a:solidFill>
                                  <a:srgbClr val="000000"/>
                                </a:solidFill>
                                <a:miter/>
                              </a:ln>
                            </wps:spPr>
                            <wps:style>
                              <a:lnRef idx="0"/>
                              <a:fillRef idx="0"/>
                              <a:effectRef idx="0"/>
                              <a:fontRef idx="minor"/>
                            </wps:style>
                            <wps:bodyPr/>
                          </wps:wsp>
                          <wps:wsp>
                            <wps:cNvSpPr/>
                            <wps:spPr>
                              <a:xfrm flipH="1">
                                <a:off x="6120" y="1077480"/>
                                <a:ext cx="139680" cy="14040"/>
                              </a:xfrm>
                              <a:prstGeom prst="line">
                                <a:avLst/>
                              </a:prstGeom>
                              <a:ln w="9360">
                                <a:solidFill>
                                  <a:srgbClr val="000000"/>
                                </a:solidFill>
                                <a:miter/>
                              </a:ln>
                            </wps:spPr>
                            <wps:style>
                              <a:lnRef idx="0"/>
                              <a:fillRef idx="0"/>
                              <a:effectRef idx="0"/>
                              <a:fontRef idx="minor"/>
                            </wps:style>
                            <wps:bodyPr/>
                          </wps:wsp>
                          <wps:wsp>
                            <wps:cNvSpPr/>
                            <wps:spPr>
                              <a:xfrm flipH="1">
                                <a:off x="3240" y="1065960"/>
                                <a:ext cx="64080" cy="5040"/>
                              </a:xfrm>
                              <a:prstGeom prst="line">
                                <a:avLst/>
                              </a:prstGeom>
                              <a:ln w="9360">
                                <a:solidFill>
                                  <a:srgbClr val="000000"/>
                                </a:solidFill>
                                <a:miter/>
                              </a:ln>
                            </wps:spPr>
                            <wps:style>
                              <a:lnRef idx="0"/>
                              <a:fillRef idx="0"/>
                              <a:effectRef idx="0"/>
                              <a:fontRef idx="minor"/>
                            </wps:style>
                            <wps:bodyPr/>
                          </wps:wsp>
                          <wps:wsp>
                            <wps:cNvSpPr/>
                            <wps:spPr>
                              <a:xfrm flipH="1">
                                <a:off x="1800" y="1046520"/>
                                <a:ext cx="64080" cy="3960"/>
                              </a:xfrm>
                              <a:prstGeom prst="line">
                                <a:avLst/>
                              </a:prstGeom>
                              <a:ln w="9360">
                                <a:solidFill>
                                  <a:srgbClr val="000000"/>
                                </a:solidFill>
                                <a:miter/>
                              </a:ln>
                            </wps:spPr>
                            <wps:style>
                              <a:lnRef idx="0"/>
                              <a:fillRef idx="0"/>
                              <a:effectRef idx="0"/>
                              <a:fontRef idx="minor"/>
                            </wps:style>
                            <wps:bodyPr/>
                          </wps:wsp>
                          <wps:wsp>
                            <wps:cNvSpPr/>
                            <wps:spPr>
                              <a:xfrm flipH="1">
                                <a:off x="360" y="1027440"/>
                                <a:ext cx="64080" cy="1800"/>
                              </a:xfrm>
                              <a:prstGeom prst="line">
                                <a:avLst/>
                              </a:prstGeom>
                              <a:ln w="9360">
                                <a:solidFill>
                                  <a:srgbClr val="000000"/>
                                </a:solidFill>
                                <a:miter/>
                              </a:ln>
                            </wps:spPr>
                            <wps:style>
                              <a:lnRef idx="0"/>
                              <a:fillRef idx="0"/>
                              <a:effectRef idx="0"/>
                              <a:fontRef idx="minor"/>
                            </wps:style>
                            <wps:bodyPr/>
                          </wps:wsp>
                          <wps:wsp>
                            <wps:cNvSpPr/>
                            <wps:spPr>
                              <a:xfrm flipH="1">
                                <a:off x="0" y="1007640"/>
                                <a:ext cx="64080" cy="720"/>
                              </a:xfrm>
                              <a:prstGeom prst="line">
                                <a:avLst/>
                              </a:prstGeom>
                              <a:ln w="9360">
                                <a:solidFill>
                                  <a:srgbClr val="000000"/>
                                </a:solidFill>
                                <a:miter/>
                              </a:ln>
                            </wps:spPr>
                            <wps:style>
                              <a:lnRef idx="0"/>
                              <a:fillRef idx="0"/>
                              <a:effectRef idx="0"/>
                              <a:fontRef idx="minor"/>
                            </wps:style>
                            <wps:bodyPr/>
                          </wps:wsp>
                          <wps:wsp>
                            <wps:cNvSpPr/>
                            <wps:spPr>
                              <a:xfrm flipH="1">
                                <a:off x="360" y="988560"/>
                                <a:ext cx="115560" cy="0"/>
                              </a:xfrm>
                              <a:prstGeom prst="line">
                                <a:avLst/>
                              </a:prstGeom>
                              <a:ln w="9360">
                                <a:solidFill>
                                  <a:srgbClr val="000000"/>
                                </a:solidFill>
                                <a:miter/>
                              </a:ln>
                            </wps:spPr>
                            <wps:style>
                              <a:lnRef idx="0"/>
                              <a:fillRef idx="0"/>
                              <a:effectRef idx="0"/>
                              <a:fontRef idx="minor"/>
                            </wps:style>
                            <wps:bodyPr/>
                          </wps:wsp>
                          <wps:wsp>
                            <wps:cNvSpPr/>
                            <wps:spPr>
                              <a:xfrm flipH="1" flipV="1">
                                <a:off x="0" y="966960"/>
                                <a:ext cx="64080" cy="720"/>
                              </a:xfrm>
                              <a:prstGeom prst="line">
                                <a:avLst/>
                              </a:prstGeom>
                              <a:ln w="9360">
                                <a:solidFill>
                                  <a:srgbClr val="000000"/>
                                </a:solidFill>
                                <a:miter/>
                              </a:ln>
                            </wps:spPr>
                            <wps:style>
                              <a:lnRef idx="0"/>
                              <a:fillRef idx="0"/>
                              <a:effectRef idx="0"/>
                              <a:fontRef idx="minor"/>
                            </wps:style>
                            <wps:bodyPr/>
                          </wps:wsp>
                          <wps:wsp>
                            <wps:cNvSpPr/>
                            <wps:spPr>
                              <a:xfrm flipH="1" flipV="1">
                                <a:off x="360" y="946800"/>
                                <a:ext cx="64080" cy="1800"/>
                              </a:xfrm>
                              <a:prstGeom prst="line">
                                <a:avLst/>
                              </a:prstGeom>
                              <a:ln w="9360">
                                <a:solidFill>
                                  <a:srgbClr val="000000"/>
                                </a:solidFill>
                                <a:miter/>
                              </a:ln>
                            </wps:spPr>
                            <wps:style>
                              <a:lnRef idx="0"/>
                              <a:fillRef idx="0"/>
                              <a:effectRef idx="0"/>
                              <a:fontRef idx="minor"/>
                            </wps:style>
                            <wps:bodyPr/>
                          </wps:wsp>
                          <wps:wsp>
                            <wps:cNvSpPr/>
                            <wps:spPr>
                              <a:xfrm flipH="1" flipV="1">
                                <a:off x="1800" y="926280"/>
                                <a:ext cx="64080" cy="3960"/>
                              </a:xfrm>
                              <a:prstGeom prst="line">
                                <a:avLst/>
                              </a:prstGeom>
                              <a:ln w="9360">
                                <a:solidFill>
                                  <a:srgbClr val="000000"/>
                                </a:solidFill>
                                <a:miter/>
                              </a:ln>
                            </wps:spPr>
                            <wps:style>
                              <a:lnRef idx="0"/>
                              <a:fillRef idx="0"/>
                              <a:effectRef idx="0"/>
                              <a:fontRef idx="minor"/>
                            </wps:style>
                            <wps:bodyPr/>
                          </wps:wsp>
                          <wps:wsp>
                            <wps:cNvSpPr/>
                            <wps:spPr>
                              <a:xfrm flipH="1" flipV="1">
                                <a:off x="3240" y="905400"/>
                                <a:ext cx="64080" cy="5040"/>
                              </a:xfrm>
                              <a:prstGeom prst="line">
                                <a:avLst/>
                              </a:prstGeom>
                              <a:ln w="9360">
                                <a:solidFill>
                                  <a:srgbClr val="000000"/>
                                </a:solidFill>
                                <a:miter/>
                              </a:ln>
                            </wps:spPr>
                            <wps:style>
                              <a:lnRef idx="0"/>
                              <a:fillRef idx="0"/>
                              <a:effectRef idx="0"/>
                              <a:fontRef idx="minor"/>
                            </wps:style>
                            <wps:bodyPr/>
                          </wps:wsp>
                          <wps:wsp>
                            <wps:cNvSpPr/>
                            <wps:spPr>
                              <a:xfrm flipH="1" flipV="1">
                                <a:off x="6120" y="885240"/>
                                <a:ext cx="139680" cy="14040"/>
                              </a:xfrm>
                              <a:prstGeom prst="line">
                                <a:avLst/>
                              </a:prstGeom>
                              <a:ln w="9360">
                                <a:solidFill>
                                  <a:srgbClr val="000000"/>
                                </a:solidFill>
                                <a:miter/>
                              </a:ln>
                            </wps:spPr>
                            <wps:style>
                              <a:lnRef idx="0"/>
                              <a:fillRef idx="0"/>
                              <a:effectRef idx="0"/>
                              <a:fontRef idx="minor"/>
                            </wps:style>
                            <wps:bodyPr/>
                          </wps:wsp>
                          <wps:wsp>
                            <wps:cNvSpPr/>
                            <wps:spPr>
                              <a:xfrm flipH="1" flipV="1">
                                <a:off x="8280" y="864720"/>
                                <a:ext cx="63360" cy="7560"/>
                              </a:xfrm>
                              <a:prstGeom prst="line">
                                <a:avLst/>
                              </a:prstGeom>
                              <a:ln w="9360">
                                <a:solidFill>
                                  <a:srgbClr val="000000"/>
                                </a:solidFill>
                                <a:miter/>
                              </a:ln>
                            </wps:spPr>
                            <wps:style>
                              <a:lnRef idx="0"/>
                              <a:fillRef idx="0"/>
                              <a:effectRef idx="0"/>
                              <a:fontRef idx="minor"/>
                            </wps:style>
                            <wps:bodyPr/>
                          </wps:wsp>
                          <wps:wsp>
                            <wps:cNvSpPr/>
                            <wps:spPr>
                              <a:xfrm flipH="1" flipV="1">
                                <a:off x="11160" y="843840"/>
                                <a:ext cx="63360" cy="9000"/>
                              </a:xfrm>
                              <a:prstGeom prst="line">
                                <a:avLst/>
                              </a:prstGeom>
                              <a:ln w="9360">
                                <a:solidFill>
                                  <a:srgbClr val="000000"/>
                                </a:solidFill>
                                <a:miter/>
                              </a:ln>
                            </wps:spPr>
                            <wps:style>
                              <a:lnRef idx="0"/>
                              <a:fillRef idx="0"/>
                              <a:effectRef idx="0"/>
                              <a:fontRef idx="minor"/>
                            </wps:style>
                            <wps:bodyPr/>
                          </wps:wsp>
                          <wps:wsp>
                            <wps:cNvSpPr/>
                            <wps:spPr>
                              <a:xfrm flipH="1" flipV="1">
                                <a:off x="13680" y="823680"/>
                                <a:ext cx="63000" cy="10080"/>
                              </a:xfrm>
                              <a:prstGeom prst="line">
                                <a:avLst/>
                              </a:prstGeom>
                              <a:ln w="9360">
                                <a:solidFill>
                                  <a:srgbClr val="000000"/>
                                </a:solidFill>
                                <a:miter/>
                              </a:ln>
                            </wps:spPr>
                            <wps:style>
                              <a:lnRef idx="0"/>
                              <a:fillRef idx="0"/>
                              <a:effectRef idx="0"/>
                              <a:fontRef idx="minor"/>
                            </wps:style>
                            <wps:bodyPr/>
                          </wps:wsp>
                          <wps:wsp>
                            <wps:cNvSpPr/>
                            <wps:spPr>
                              <a:xfrm flipH="1" flipV="1">
                                <a:off x="17640" y="803160"/>
                                <a:ext cx="63000" cy="11520"/>
                              </a:xfrm>
                              <a:prstGeom prst="line">
                                <a:avLst/>
                              </a:prstGeom>
                              <a:ln w="9360">
                                <a:solidFill>
                                  <a:srgbClr val="000000"/>
                                </a:solidFill>
                                <a:miter/>
                              </a:ln>
                            </wps:spPr>
                            <wps:style>
                              <a:lnRef idx="0"/>
                              <a:fillRef idx="0"/>
                              <a:effectRef idx="0"/>
                              <a:fontRef idx="minor"/>
                            </wps:style>
                            <wps:bodyPr/>
                          </wps:wsp>
                          <wps:wsp>
                            <wps:cNvSpPr/>
                            <wps:spPr>
                              <a:xfrm flipH="1" flipV="1">
                                <a:off x="22680" y="782280"/>
                                <a:ext cx="113040" cy="22320"/>
                              </a:xfrm>
                              <a:prstGeom prst="line">
                                <a:avLst/>
                              </a:prstGeom>
                              <a:ln w="9360">
                                <a:solidFill>
                                  <a:srgbClr val="000000"/>
                                </a:solidFill>
                                <a:miter/>
                              </a:ln>
                            </wps:spPr>
                            <wps:style>
                              <a:lnRef idx="0"/>
                              <a:fillRef idx="0"/>
                              <a:effectRef idx="0"/>
                              <a:fontRef idx="minor"/>
                            </wps:style>
                            <wps:bodyPr/>
                          </wps:wsp>
                          <wps:wsp>
                            <wps:cNvSpPr/>
                            <wps:spPr>
                              <a:xfrm flipH="1" flipV="1">
                                <a:off x="27360" y="762480"/>
                                <a:ext cx="62280" cy="14040"/>
                              </a:xfrm>
                              <a:prstGeom prst="line">
                                <a:avLst/>
                              </a:prstGeom>
                              <a:ln w="9360">
                                <a:solidFill>
                                  <a:srgbClr val="000000"/>
                                </a:solidFill>
                                <a:miter/>
                              </a:ln>
                            </wps:spPr>
                            <wps:style>
                              <a:lnRef idx="0"/>
                              <a:fillRef idx="0"/>
                              <a:effectRef idx="0"/>
                              <a:fontRef idx="minor"/>
                            </wps:style>
                            <wps:bodyPr/>
                          </wps:wsp>
                          <wps:wsp>
                            <wps:cNvSpPr/>
                            <wps:spPr>
                              <a:xfrm flipH="1" flipV="1">
                                <a:off x="32400" y="743040"/>
                                <a:ext cx="61560" cy="15120"/>
                              </a:xfrm>
                              <a:prstGeom prst="line">
                                <a:avLst/>
                              </a:prstGeom>
                              <a:ln w="9360">
                                <a:solidFill>
                                  <a:srgbClr val="000000"/>
                                </a:solidFill>
                                <a:miter/>
                              </a:ln>
                            </wps:spPr>
                            <wps:style>
                              <a:lnRef idx="0"/>
                              <a:fillRef idx="0"/>
                              <a:effectRef idx="0"/>
                              <a:fontRef idx="minor"/>
                            </wps:style>
                            <wps:bodyPr/>
                          </wps:wsp>
                          <wps:wsp>
                            <wps:cNvSpPr/>
                            <wps:spPr>
                              <a:xfrm flipH="1" flipV="1">
                                <a:off x="37440" y="722520"/>
                                <a:ext cx="61560" cy="16560"/>
                              </a:xfrm>
                              <a:prstGeom prst="line">
                                <a:avLst/>
                              </a:prstGeom>
                              <a:ln w="9360">
                                <a:solidFill>
                                  <a:srgbClr val="000000"/>
                                </a:solidFill>
                                <a:miter/>
                              </a:ln>
                            </wps:spPr>
                            <wps:style>
                              <a:lnRef idx="0"/>
                              <a:fillRef idx="0"/>
                              <a:effectRef idx="0"/>
                              <a:fontRef idx="minor"/>
                            </wps:style>
                            <wps:bodyPr/>
                          </wps:wsp>
                          <wps:wsp>
                            <wps:cNvSpPr/>
                            <wps:spPr>
                              <a:xfrm flipH="1" flipV="1">
                                <a:off x="44280" y="703080"/>
                                <a:ext cx="60840" cy="17640"/>
                              </a:xfrm>
                              <a:prstGeom prst="line">
                                <a:avLst/>
                              </a:prstGeom>
                              <a:ln w="9360">
                                <a:solidFill>
                                  <a:srgbClr val="000000"/>
                                </a:solidFill>
                                <a:miter/>
                              </a:ln>
                            </wps:spPr>
                            <wps:style>
                              <a:lnRef idx="0"/>
                              <a:fillRef idx="0"/>
                              <a:effectRef idx="0"/>
                              <a:fontRef idx="minor"/>
                            </wps:style>
                            <wps:bodyPr/>
                          </wps:wsp>
                          <wps:wsp>
                            <wps:cNvSpPr/>
                            <wps:spPr>
                              <a:xfrm flipH="1" flipV="1">
                                <a:off x="50040" y="683280"/>
                                <a:ext cx="133920" cy="41760"/>
                              </a:xfrm>
                              <a:prstGeom prst="line">
                                <a:avLst/>
                              </a:prstGeom>
                              <a:ln w="9360">
                                <a:solidFill>
                                  <a:srgbClr val="000000"/>
                                </a:solidFill>
                                <a:miter/>
                              </a:ln>
                            </wps:spPr>
                            <wps:style>
                              <a:lnRef idx="0"/>
                              <a:fillRef idx="0"/>
                              <a:effectRef idx="0"/>
                              <a:fontRef idx="minor"/>
                            </wps:style>
                            <wps:bodyPr/>
                          </wps:wsp>
                          <wps:wsp>
                            <wps:cNvSpPr/>
                            <wps:spPr>
                              <a:xfrm flipH="1" flipV="1">
                                <a:off x="56880" y="662760"/>
                                <a:ext cx="60480" cy="19800"/>
                              </a:xfrm>
                              <a:prstGeom prst="line">
                                <a:avLst/>
                              </a:prstGeom>
                              <a:ln w="9360">
                                <a:solidFill>
                                  <a:srgbClr val="000000"/>
                                </a:solidFill>
                                <a:miter/>
                              </a:ln>
                            </wps:spPr>
                            <wps:style>
                              <a:lnRef idx="0"/>
                              <a:fillRef idx="0"/>
                              <a:effectRef idx="0"/>
                              <a:fontRef idx="minor"/>
                            </wps:style>
                            <wps:bodyPr/>
                          </wps:wsp>
                          <wps:wsp>
                            <wps:cNvSpPr/>
                            <wps:spPr>
                              <a:xfrm flipH="1" flipV="1">
                                <a:off x="64800" y="643320"/>
                                <a:ext cx="59760" cy="20880"/>
                              </a:xfrm>
                              <a:prstGeom prst="line">
                                <a:avLst/>
                              </a:prstGeom>
                              <a:ln w="9360">
                                <a:solidFill>
                                  <a:srgbClr val="000000"/>
                                </a:solidFill>
                                <a:miter/>
                              </a:ln>
                            </wps:spPr>
                            <wps:style>
                              <a:lnRef idx="0"/>
                              <a:fillRef idx="0"/>
                              <a:effectRef idx="0"/>
                              <a:fontRef idx="minor"/>
                            </wps:style>
                            <wps:bodyPr/>
                          </wps:wsp>
                          <wps:wsp>
                            <wps:cNvSpPr/>
                            <wps:spPr>
                              <a:xfrm flipH="1" flipV="1">
                                <a:off x="72360" y="624240"/>
                                <a:ext cx="59760" cy="22320"/>
                              </a:xfrm>
                              <a:prstGeom prst="line">
                                <a:avLst/>
                              </a:prstGeom>
                              <a:ln w="9360">
                                <a:solidFill>
                                  <a:srgbClr val="000000"/>
                                </a:solidFill>
                                <a:miter/>
                              </a:ln>
                            </wps:spPr>
                            <wps:style>
                              <a:lnRef idx="0"/>
                              <a:fillRef idx="0"/>
                              <a:effectRef idx="0"/>
                              <a:fontRef idx="minor"/>
                            </wps:style>
                            <wps:bodyPr/>
                          </wps:wsp>
                          <wps:wsp>
                            <wps:cNvSpPr/>
                            <wps:spPr>
                              <a:xfrm flipH="1" flipV="1">
                                <a:off x="79920" y="605160"/>
                                <a:ext cx="59040" cy="23400"/>
                              </a:xfrm>
                              <a:prstGeom prst="line">
                                <a:avLst/>
                              </a:prstGeom>
                              <a:ln w="9360">
                                <a:solidFill>
                                  <a:srgbClr val="000000"/>
                                </a:solidFill>
                                <a:miter/>
                              </a:ln>
                            </wps:spPr>
                            <wps:style>
                              <a:lnRef idx="0"/>
                              <a:fillRef idx="0"/>
                              <a:effectRef idx="0"/>
                              <a:fontRef idx="minor"/>
                            </wps:style>
                            <wps:bodyPr/>
                          </wps:wsp>
                          <wps:wsp>
                            <wps:cNvSpPr/>
                            <wps:spPr>
                              <a:xfrm flipH="1" flipV="1">
                                <a:off x="89280" y="586080"/>
                                <a:ext cx="105480" cy="45000"/>
                              </a:xfrm>
                              <a:prstGeom prst="line">
                                <a:avLst/>
                              </a:prstGeom>
                              <a:ln w="9360">
                                <a:solidFill>
                                  <a:srgbClr val="000000"/>
                                </a:solidFill>
                                <a:miter/>
                              </a:ln>
                            </wps:spPr>
                            <wps:style>
                              <a:lnRef idx="0"/>
                              <a:fillRef idx="0"/>
                              <a:effectRef idx="0"/>
                              <a:fontRef idx="minor"/>
                            </wps:style>
                            <wps:bodyPr/>
                          </wps:wsp>
                          <wps:wsp>
                            <wps:cNvSpPr/>
                            <wps:spPr>
                              <a:xfrm flipH="1" flipV="1">
                                <a:off x="97560" y="567000"/>
                                <a:ext cx="57960" cy="25920"/>
                              </a:xfrm>
                              <a:prstGeom prst="line">
                                <a:avLst/>
                              </a:prstGeom>
                              <a:ln w="9360">
                                <a:solidFill>
                                  <a:srgbClr val="000000"/>
                                </a:solidFill>
                                <a:miter/>
                              </a:ln>
                            </wps:spPr>
                            <wps:style>
                              <a:lnRef idx="0"/>
                              <a:fillRef idx="0"/>
                              <a:effectRef idx="0"/>
                              <a:fontRef idx="minor"/>
                            </wps:style>
                            <wps:bodyPr/>
                          </wps:wsp>
                          <wps:wsp>
                            <wps:cNvSpPr/>
                            <wps:spPr>
                              <a:xfrm flipH="1" flipV="1">
                                <a:off x="107280" y="548640"/>
                                <a:ext cx="57240" cy="27360"/>
                              </a:xfrm>
                              <a:prstGeom prst="line">
                                <a:avLst/>
                              </a:prstGeom>
                              <a:ln w="9360">
                                <a:solidFill>
                                  <a:srgbClr val="000000"/>
                                </a:solidFill>
                                <a:miter/>
                              </a:ln>
                            </wps:spPr>
                            <wps:style>
                              <a:lnRef idx="0"/>
                              <a:fillRef idx="0"/>
                              <a:effectRef idx="0"/>
                              <a:fontRef idx="minor"/>
                            </wps:style>
                            <wps:bodyPr/>
                          </wps:wsp>
                          <wps:wsp>
                            <wps:cNvSpPr/>
                            <wps:spPr>
                              <a:xfrm flipH="1" flipV="1">
                                <a:off x="116640" y="530280"/>
                                <a:ext cx="56520" cy="28440"/>
                              </a:xfrm>
                              <a:prstGeom prst="line">
                                <a:avLst/>
                              </a:prstGeom>
                              <a:ln w="9360">
                                <a:solidFill>
                                  <a:srgbClr val="000000"/>
                                </a:solidFill>
                                <a:miter/>
                              </a:ln>
                            </wps:spPr>
                            <wps:style>
                              <a:lnRef idx="0"/>
                              <a:fillRef idx="0"/>
                              <a:effectRef idx="0"/>
                              <a:fontRef idx="minor"/>
                            </wps:style>
                            <wps:bodyPr/>
                          </wps:wsp>
                          <wps:wsp>
                            <wps:cNvSpPr/>
                            <wps:spPr>
                              <a:xfrm flipH="1" flipV="1">
                                <a:off x="127440" y="511920"/>
                                <a:ext cx="55800" cy="29880"/>
                              </a:xfrm>
                              <a:prstGeom prst="line">
                                <a:avLst/>
                              </a:prstGeom>
                              <a:ln w="9360">
                                <a:solidFill>
                                  <a:srgbClr val="000000"/>
                                </a:solidFill>
                                <a:miter/>
                              </a:ln>
                            </wps:spPr>
                            <wps:style>
                              <a:lnRef idx="0"/>
                              <a:fillRef idx="0"/>
                              <a:effectRef idx="0"/>
                              <a:fontRef idx="minor"/>
                            </wps:style>
                            <wps:bodyPr/>
                          </wps:wsp>
                          <wps:wsp>
                            <wps:cNvSpPr/>
                            <wps:spPr>
                              <a:xfrm flipH="1" flipV="1">
                                <a:off x="137520" y="494640"/>
                                <a:ext cx="122040" cy="67320"/>
                              </a:xfrm>
                              <a:prstGeom prst="line">
                                <a:avLst/>
                              </a:prstGeom>
                              <a:ln w="9360">
                                <a:solidFill>
                                  <a:srgbClr val="000000"/>
                                </a:solidFill>
                                <a:miter/>
                              </a:ln>
                            </wps:spPr>
                            <wps:style>
                              <a:lnRef idx="0"/>
                              <a:fillRef idx="0"/>
                              <a:effectRef idx="0"/>
                              <a:fontRef idx="minor"/>
                            </wps:style>
                            <wps:bodyPr/>
                          </wps:wsp>
                          <wps:wsp>
                            <wps:cNvSpPr/>
                            <wps:spPr>
                              <a:xfrm flipH="1" flipV="1">
                                <a:off x="149040" y="476280"/>
                                <a:ext cx="54720" cy="31680"/>
                              </a:xfrm>
                              <a:prstGeom prst="line">
                                <a:avLst/>
                              </a:prstGeom>
                              <a:ln w="9360">
                                <a:solidFill>
                                  <a:srgbClr val="000000"/>
                                </a:solidFill>
                                <a:miter/>
                              </a:ln>
                            </wps:spPr>
                            <wps:style>
                              <a:lnRef idx="0"/>
                              <a:fillRef idx="0"/>
                              <a:effectRef idx="0"/>
                              <a:fontRef idx="minor"/>
                            </wps:style>
                            <wps:bodyPr/>
                          </wps:wsp>
                          <wps:wsp>
                            <wps:cNvSpPr/>
                            <wps:spPr>
                              <a:xfrm flipH="1" flipV="1">
                                <a:off x="159120" y="459000"/>
                                <a:ext cx="54000" cy="33120"/>
                              </a:xfrm>
                              <a:prstGeom prst="line">
                                <a:avLst/>
                              </a:prstGeom>
                              <a:ln w="9360">
                                <a:solidFill>
                                  <a:srgbClr val="000000"/>
                                </a:solidFill>
                                <a:miter/>
                              </a:ln>
                            </wps:spPr>
                            <wps:style>
                              <a:lnRef idx="0"/>
                              <a:fillRef idx="0"/>
                              <a:effectRef idx="0"/>
                              <a:fontRef idx="minor"/>
                            </wps:style>
                            <wps:bodyPr/>
                          </wps:wsp>
                          <wps:wsp>
                            <wps:cNvSpPr/>
                            <wps:spPr>
                              <a:xfrm flipH="1" flipV="1">
                                <a:off x="171360" y="440640"/>
                                <a:ext cx="52560" cy="33480"/>
                              </a:xfrm>
                              <a:prstGeom prst="line">
                                <a:avLst/>
                              </a:prstGeom>
                              <a:ln w="9360">
                                <a:solidFill>
                                  <a:srgbClr val="000000"/>
                                </a:solidFill>
                                <a:miter/>
                              </a:ln>
                            </wps:spPr>
                            <wps:style>
                              <a:lnRef idx="0"/>
                              <a:fillRef idx="0"/>
                              <a:effectRef idx="0"/>
                              <a:fontRef idx="minor"/>
                            </wps:style>
                            <wps:bodyPr/>
                          </wps:wsp>
                          <wps:wsp>
                            <wps:cNvSpPr/>
                            <wps:spPr>
                              <a:xfrm flipH="1" flipV="1">
                                <a:off x="183240" y="424080"/>
                                <a:ext cx="52560" cy="34920"/>
                              </a:xfrm>
                              <a:prstGeom prst="line">
                                <a:avLst/>
                              </a:prstGeom>
                              <a:ln w="9360">
                                <a:solidFill>
                                  <a:srgbClr val="000000"/>
                                </a:solidFill>
                                <a:miter/>
                              </a:ln>
                            </wps:spPr>
                            <wps:style>
                              <a:lnRef idx="0"/>
                              <a:fillRef idx="0"/>
                              <a:effectRef idx="0"/>
                              <a:fontRef idx="minor"/>
                            </wps:style>
                            <wps:bodyPr/>
                          </wps:wsp>
                          <wps:wsp>
                            <wps:cNvSpPr/>
                            <wps:spPr>
                              <a:xfrm flipH="1" flipV="1">
                                <a:off x="195480" y="407160"/>
                                <a:ext cx="93240" cy="65520"/>
                              </a:xfrm>
                              <a:prstGeom prst="line">
                                <a:avLst/>
                              </a:prstGeom>
                              <a:ln w="9360">
                                <a:solidFill>
                                  <a:srgbClr val="000000"/>
                                </a:solidFill>
                                <a:miter/>
                              </a:ln>
                            </wps:spPr>
                            <wps:style>
                              <a:lnRef idx="0"/>
                              <a:fillRef idx="0"/>
                              <a:effectRef idx="0"/>
                              <a:fontRef idx="minor"/>
                            </wps:style>
                            <wps:bodyPr/>
                          </wps:wsp>
                          <wps:wsp>
                            <wps:cNvSpPr/>
                            <wps:spPr>
                              <a:xfrm flipH="1" flipV="1">
                                <a:off x="209520" y="390960"/>
                                <a:ext cx="50760" cy="36720"/>
                              </a:xfrm>
                              <a:prstGeom prst="line">
                                <a:avLst/>
                              </a:prstGeom>
                              <a:ln w="9360">
                                <a:solidFill>
                                  <a:srgbClr val="000000"/>
                                </a:solidFill>
                                <a:miter/>
                              </a:ln>
                            </wps:spPr>
                            <wps:style>
                              <a:lnRef idx="0"/>
                              <a:fillRef idx="0"/>
                              <a:effectRef idx="0"/>
                              <a:fontRef idx="minor"/>
                            </wps:style>
                            <wps:bodyPr/>
                          </wps:wsp>
                          <wps:wsp>
                            <wps:cNvSpPr/>
                            <wps:spPr>
                              <a:xfrm flipH="1" flipV="1">
                                <a:off x="221400" y="374760"/>
                                <a:ext cx="50040" cy="38160"/>
                              </a:xfrm>
                              <a:prstGeom prst="line">
                                <a:avLst/>
                              </a:prstGeom>
                              <a:ln w="9360">
                                <a:solidFill>
                                  <a:srgbClr val="000000"/>
                                </a:solidFill>
                                <a:miter/>
                              </a:ln>
                            </wps:spPr>
                            <wps:style>
                              <a:lnRef idx="0"/>
                              <a:fillRef idx="0"/>
                              <a:effectRef idx="0"/>
                              <a:fontRef idx="minor"/>
                            </wps:style>
                            <wps:bodyPr/>
                          </wps:wsp>
                          <wps:wsp>
                            <wps:cNvSpPr/>
                            <wps:spPr>
                              <a:xfrm flipH="1" flipV="1">
                                <a:off x="235440" y="358920"/>
                                <a:ext cx="48960" cy="39240"/>
                              </a:xfrm>
                              <a:prstGeom prst="line">
                                <a:avLst/>
                              </a:prstGeom>
                              <a:ln w="9360">
                                <a:solidFill>
                                  <a:srgbClr val="000000"/>
                                </a:solidFill>
                                <a:miter/>
                              </a:ln>
                            </wps:spPr>
                            <wps:style>
                              <a:lnRef idx="0"/>
                              <a:fillRef idx="0"/>
                              <a:effectRef idx="0"/>
                              <a:fontRef idx="minor"/>
                            </wps:style>
                            <wps:bodyPr/>
                          </wps:wsp>
                          <wps:wsp>
                            <wps:cNvSpPr/>
                            <wps:spPr>
                              <a:xfrm flipH="1" flipV="1">
                                <a:off x="250200" y="342360"/>
                                <a:ext cx="48240" cy="39960"/>
                              </a:xfrm>
                              <a:prstGeom prst="line">
                                <a:avLst/>
                              </a:prstGeom>
                              <a:ln w="9360">
                                <a:solidFill>
                                  <a:srgbClr val="000000"/>
                                </a:solidFill>
                                <a:miter/>
                              </a:ln>
                            </wps:spPr>
                            <wps:style>
                              <a:lnRef idx="0"/>
                              <a:fillRef idx="0"/>
                              <a:effectRef idx="0"/>
                              <a:fontRef idx="minor"/>
                            </wps:style>
                            <wps:bodyPr/>
                          </wps:wsp>
                          <wps:wsp>
                            <wps:cNvSpPr/>
                            <wps:spPr>
                              <a:xfrm flipH="1" flipV="1">
                                <a:off x="263520" y="327600"/>
                                <a:ext cx="104760" cy="90000"/>
                              </a:xfrm>
                              <a:prstGeom prst="line">
                                <a:avLst/>
                              </a:prstGeom>
                              <a:ln w="9360">
                                <a:solidFill>
                                  <a:srgbClr val="000000"/>
                                </a:solidFill>
                                <a:miter/>
                              </a:ln>
                            </wps:spPr>
                            <wps:style>
                              <a:lnRef idx="0"/>
                              <a:fillRef idx="0"/>
                              <a:effectRef idx="0"/>
                              <a:fontRef idx="minor"/>
                            </wps:style>
                            <wps:bodyPr/>
                          </wps:wsp>
                          <wps:wsp>
                            <wps:cNvSpPr/>
                            <wps:spPr>
                              <a:xfrm flipH="1" flipV="1">
                                <a:off x="277920" y="311760"/>
                                <a:ext cx="46440" cy="41760"/>
                              </a:xfrm>
                              <a:prstGeom prst="line">
                                <a:avLst/>
                              </a:prstGeom>
                              <a:ln w="9360">
                                <a:solidFill>
                                  <a:srgbClr val="000000"/>
                                </a:solidFill>
                                <a:miter/>
                              </a:ln>
                            </wps:spPr>
                            <wps:style>
                              <a:lnRef idx="0"/>
                              <a:fillRef idx="0"/>
                              <a:effectRef idx="0"/>
                              <a:fontRef idx="minor"/>
                            </wps:style>
                            <wps:bodyPr/>
                          </wps:wsp>
                          <wps:wsp>
                            <wps:cNvSpPr/>
                            <wps:spPr>
                              <a:xfrm flipH="1" flipV="1">
                                <a:off x="293760" y="297000"/>
                                <a:ext cx="45720" cy="43200"/>
                              </a:xfrm>
                              <a:prstGeom prst="line">
                                <a:avLst/>
                              </a:prstGeom>
                              <a:ln w="9360">
                                <a:solidFill>
                                  <a:srgbClr val="000000"/>
                                </a:solidFill>
                                <a:miter/>
                              </a:ln>
                            </wps:spPr>
                            <wps:style>
                              <a:lnRef idx="0"/>
                              <a:fillRef idx="0"/>
                              <a:effectRef idx="0"/>
                              <a:fontRef idx="minor"/>
                            </wps:style>
                            <wps:bodyPr/>
                          </wps:wsp>
                          <wps:wsp>
                            <wps:cNvSpPr/>
                            <wps:spPr>
                              <a:xfrm flipH="1" flipV="1">
                                <a:off x="308520" y="281880"/>
                                <a:ext cx="44280" cy="43920"/>
                              </a:xfrm>
                              <a:prstGeom prst="line">
                                <a:avLst/>
                              </a:prstGeom>
                              <a:ln w="9360">
                                <a:solidFill>
                                  <a:srgbClr val="000000"/>
                                </a:solidFill>
                                <a:miter/>
                              </a:ln>
                            </wps:spPr>
                            <wps:style>
                              <a:lnRef idx="0"/>
                              <a:fillRef idx="0"/>
                              <a:effectRef idx="0"/>
                              <a:fontRef idx="minor"/>
                            </wps:style>
                            <wps:bodyPr/>
                          </wps:wsp>
                          <wps:wsp>
                            <wps:cNvSpPr/>
                            <wps:spPr>
                              <a:xfrm flipH="1" flipV="1">
                                <a:off x="323640" y="267480"/>
                                <a:ext cx="43920" cy="45000"/>
                              </a:xfrm>
                              <a:prstGeom prst="line">
                                <a:avLst/>
                              </a:prstGeom>
                              <a:ln w="9360">
                                <a:solidFill>
                                  <a:srgbClr val="000000"/>
                                </a:solidFill>
                                <a:miter/>
                              </a:ln>
                            </wps:spPr>
                            <wps:style>
                              <a:lnRef idx="0"/>
                              <a:fillRef idx="0"/>
                              <a:effectRef idx="0"/>
                              <a:fontRef idx="minor"/>
                            </wps:style>
                            <wps:bodyPr/>
                          </wps:wsp>
                          <wps:wsp>
                            <wps:cNvSpPr/>
                            <wps:spPr>
                              <a:xfrm flipH="1" flipV="1">
                                <a:off x="339480" y="253440"/>
                                <a:ext cx="76680" cy="82080"/>
                              </a:xfrm>
                              <a:prstGeom prst="line">
                                <a:avLst/>
                              </a:prstGeom>
                              <a:ln w="9360">
                                <a:solidFill>
                                  <a:srgbClr val="000000"/>
                                </a:solidFill>
                                <a:miter/>
                              </a:ln>
                            </wps:spPr>
                            <wps:style>
                              <a:lnRef idx="0"/>
                              <a:fillRef idx="0"/>
                              <a:effectRef idx="0"/>
                              <a:fontRef idx="minor"/>
                            </wps:style>
                            <wps:bodyPr/>
                          </wps:wsp>
                          <wps:wsp>
                            <wps:cNvSpPr/>
                            <wps:spPr>
                              <a:xfrm flipH="1" flipV="1">
                                <a:off x="356040" y="240120"/>
                                <a:ext cx="41760" cy="46440"/>
                              </a:xfrm>
                              <a:prstGeom prst="line">
                                <a:avLst/>
                              </a:prstGeom>
                              <a:ln w="9360">
                                <a:solidFill>
                                  <a:srgbClr val="000000"/>
                                </a:solidFill>
                                <a:miter/>
                              </a:ln>
                            </wps:spPr>
                            <wps:style>
                              <a:lnRef idx="0"/>
                              <a:fillRef idx="0"/>
                              <a:effectRef idx="0"/>
                              <a:fontRef idx="minor"/>
                            </wps:style>
                            <wps:bodyPr/>
                          </wps:wsp>
                          <wps:wsp>
                            <wps:cNvSpPr/>
                            <wps:spPr>
                              <a:xfrm flipH="1" flipV="1">
                                <a:off x="372600" y="226800"/>
                                <a:ext cx="40680" cy="47160"/>
                              </a:xfrm>
                              <a:prstGeom prst="line">
                                <a:avLst/>
                              </a:prstGeom>
                              <a:ln w="9360">
                                <a:solidFill>
                                  <a:srgbClr val="000000"/>
                                </a:solidFill>
                                <a:miter/>
                              </a:ln>
                            </wps:spPr>
                            <wps:style>
                              <a:lnRef idx="0"/>
                              <a:fillRef idx="0"/>
                              <a:effectRef idx="0"/>
                              <a:fontRef idx="minor"/>
                            </wps:style>
                            <wps:bodyPr/>
                          </wps:wsp>
                          <wps:wsp>
                            <wps:cNvSpPr/>
                            <wps:spPr>
                              <a:xfrm flipH="1" flipV="1">
                                <a:off x="388440" y="213840"/>
                                <a:ext cx="39960" cy="48240"/>
                              </a:xfrm>
                              <a:prstGeom prst="line">
                                <a:avLst/>
                              </a:prstGeom>
                              <a:ln w="9360">
                                <a:solidFill>
                                  <a:srgbClr val="000000"/>
                                </a:solidFill>
                                <a:miter/>
                              </a:ln>
                            </wps:spPr>
                            <wps:style>
                              <a:lnRef idx="0"/>
                              <a:fillRef idx="0"/>
                              <a:effectRef idx="0"/>
                              <a:fontRef idx="minor"/>
                            </wps:style>
                            <wps:bodyPr/>
                          </wps:wsp>
                          <wps:wsp>
                            <wps:cNvSpPr/>
                            <wps:spPr>
                              <a:xfrm flipH="1" flipV="1">
                                <a:off x="405720" y="200520"/>
                                <a:ext cx="38880" cy="48960"/>
                              </a:xfrm>
                              <a:prstGeom prst="line">
                                <a:avLst/>
                              </a:prstGeom>
                              <a:ln w="9360">
                                <a:solidFill>
                                  <a:srgbClr val="000000"/>
                                </a:solidFill>
                                <a:miter/>
                              </a:ln>
                            </wps:spPr>
                            <wps:style>
                              <a:lnRef idx="0"/>
                              <a:fillRef idx="0"/>
                              <a:effectRef idx="0"/>
                              <a:fontRef idx="minor"/>
                            </wps:style>
                            <wps:bodyPr/>
                          </wps:wsp>
                          <wps:wsp>
                            <wps:cNvSpPr/>
                            <wps:spPr>
                              <a:xfrm flipH="1" flipV="1">
                                <a:off x="424080" y="188640"/>
                                <a:ext cx="82440" cy="109800"/>
                              </a:xfrm>
                              <a:prstGeom prst="line">
                                <a:avLst/>
                              </a:prstGeom>
                              <a:ln w="9360">
                                <a:solidFill>
                                  <a:srgbClr val="000000"/>
                                </a:solidFill>
                                <a:miter/>
                              </a:ln>
                            </wps:spPr>
                            <wps:style>
                              <a:lnRef idx="0"/>
                              <a:fillRef idx="0"/>
                              <a:effectRef idx="0"/>
                              <a:fontRef idx="minor"/>
                            </wps:style>
                            <wps:bodyPr/>
                          </wps:wsp>
                          <wps:wsp>
                            <wps:cNvSpPr/>
                            <wps:spPr>
                              <a:xfrm flipH="1" flipV="1">
                                <a:off x="440640" y="177120"/>
                                <a:ext cx="36360" cy="50760"/>
                              </a:xfrm>
                              <a:prstGeom prst="line">
                                <a:avLst/>
                              </a:prstGeom>
                              <a:ln w="9360">
                                <a:solidFill>
                                  <a:srgbClr val="000000"/>
                                </a:solidFill>
                                <a:miter/>
                              </a:ln>
                            </wps:spPr>
                            <wps:style>
                              <a:lnRef idx="0"/>
                              <a:fillRef idx="0"/>
                              <a:effectRef idx="0"/>
                              <a:fontRef idx="minor"/>
                            </wps:style>
                            <wps:bodyPr/>
                          </wps:wsp>
                          <wps:wsp>
                            <wps:cNvSpPr/>
                            <wps:spPr>
                              <a:xfrm flipH="1" flipV="1">
                                <a:off x="459000" y="165600"/>
                                <a:ext cx="35640" cy="50760"/>
                              </a:xfrm>
                              <a:prstGeom prst="line">
                                <a:avLst/>
                              </a:prstGeom>
                              <a:ln w="9360">
                                <a:solidFill>
                                  <a:srgbClr val="000000"/>
                                </a:solidFill>
                                <a:miter/>
                              </a:ln>
                            </wps:spPr>
                            <wps:style>
                              <a:lnRef idx="0"/>
                              <a:fillRef idx="0"/>
                              <a:effectRef idx="0"/>
                              <a:fontRef idx="minor"/>
                            </wps:style>
                            <wps:bodyPr/>
                          </wps:wsp>
                          <wps:wsp>
                            <wps:cNvSpPr/>
                            <wps:spPr>
                              <a:xfrm flipH="1" flipV="1">
                                <a:off x="476640" y="154440"/>
                                <a:ext cx="34200" cy="52200"/>
                              </a:xfrm>
                              <a:prstGeom prst="line">
                                <a:avLst/>
                              </a:prstGeom>
                              <a:ln w="9360">
                                <a:solidFill>
                                  <a:srgbClr val="000000"/>
                                </a:solidFill>
                                <a:miter/>
                              </a:ln>
                            </wps:spPr>
                            <wps:style>
                              <a:lnRef idx="0"/>
                              <a:fillRef idx="0"/>
                              <a:effectRef idx="0"/>
                              <a:fontRef idx="minor"/>
                            </wps:style>
                            <wps:bodyPr/>
                          </wps:wsp>
                          <wps:wsp>
                            <wps:cNvSpPr/>
                            <wps:spPr>
                              <a:xfrm flipH="1" flipV="1">
                                <a:off x="495360" y="142920"/>
                                <a:ext cx="33120" cy="52560"/>
                              </a:xfrm>
                              <a:prstGeom prst="line">
                                <a:avLst/>
                              </a:prstGeom>
                              <a:ln w="9360">
                                <a:solidFill>
                                  <a:srgbClr val="000000"/>
                                </a:solidFill>
                                <a:miter/>
                              </a:ln>
                            </wps:spPr>
                            <wps:style>
                              <a:lnRef idx="0"/>
                              <a:fillRef idx="0"/>
                              <a:effectRef idx="0"/>
                              <a:fontRef idx="minor"/>
                            </wps:style>
                            <wps:bodyPr/>
                          </wps:wsp>
                          <wps:wsp>
                            <wps:cNvSpPr/>
                            <wps:spPr>
                              <a:xfrm flipH="1" flipV="1">
                                <a:off x="513720" y="132120"/>
                                <a:ext cx="57960" cy="95760"/>
                              </a:xfrm>
                              <a:prstGeom prst="line">
                                <a:avLst/>
                              </a:prstGeom>
                              <a:ln w="9360">
                                <a:solidFill>
                                  <a:srgbClr val="000000"/>
                                </a:solidFill>
                                <a:miter/>
                              </a:ln>
                            </wps:spPr>
                            <wps:style>
                              <a:lnRef idx="0"/>
                              <a:fillRef idx="0"/>
                              <a:effectRef idx="0"/>
                              <a:fontRef idx="minor"/>
                            </wps:style>
                            <wps:bodyPr/>
                          </wps:wsp>
                          <wps:wsp>
                            <wps:cNvSpPr/>
                            <wps:spPr>
                              <a:xfrm flipH="1" flipV="1">
                                <a:off x="532080" y="122040"/>
                                <a:ext cx="30960" cy="54000"/>
                              </a:xfrm>
                              <a:prstGeom prst="line">
                                <a:avLst/>
                              </a:prstGeom>
                              <a:ln w="9360">
                                <a:solidFill>
                                  <a:srgbClr val="000000"/>
                                </a:solidFill>
                                <a:miter/>
                              </a:ln>
                            </wps:spPr>
                            <wps:style>
                              <a:lnRef idx="0"/>
                              <a:fillRef idx="0"/>
                              <a:effectRef idx="0"/>
                              <a:fontRef idx="minor"/>
                            </wps:style>
                            <wps:bodyPr/>
                          </wps:wsp>
                          <wps:wsp>
                            <wps:cNvSpPr/>
                            <wps:spPr>
                              <a:xfrm flipH="1" flipV="1">
                                <a:off x="551160" y="113040"/>
                                <a:ext cx="29880" cy="54720"/>
                              </a:xfrm>
                              <a:prstGeom prst="line">
                                <a:avLst/>
                              </a:prstGeom>
                              <a:ln w="9360">
                                <a:solidFill>
                                  <a:srgbClr val="000000"/>
                                </a:solidFill>
                                <a:miter/>
                              </a:ln>
                            </wps:spPr>
                            <wps:style>
                              <a:lnRef idx="0"/>
                              <a:fillRef idx="0"/>
                              <a:effectRef idx="0"/>
                              <a:fontRef idx="minor"/>
                            </wps:style>
                            <wps:bodyPr/>
                          </wps:wsp>
                          <wps:wsp>
                            <wps:cNvSpPr/>
                            <wps:spPr>
                              <a:xfrm flipH="1" flipV="1">
                                <a:off x="570240" y="102960"/>
                                <a:ext cx="28440" cy="55080"/>
                              </a:xfrm>
                              <a:prstGeom prst="line">
                                <a:avLst/>
                              </a:prstGeom>
                              <a:ln w="9360">
                                <a:solidFill>
                                  <a:srgbClr val="000000"/>
                                </a:solidFill>
                                <a:miter/>
                              </a:ln>
                            </wps:spPr>
                            <wps:style>
                              <a:lnRef idx="0"/>
                              <a:fillRef idx="0"/>
                              <a:effectRef idx="0"/>
                              <a:fontRef idx="minor"/>
                            </wps:style>
                            <wps:bodyPr/>
                          </wps:wsp>
                          <wps:wsp>
                            <wps:cNvSpPr/>
                            <wps:spPr>
                              <a:xfrm flipH="1" flipV="1">
                                <a:off x="590400" y="94680"/>
                                <a:ext cx="26640" cy="55800"/>
                              </a:xfrm>
                              <a:prstGeom prst="line">
                                <a:avLst/>
                              </a:prstGeom>
                              <a:ln w="9360">
                                <a:solidFill>
                                  <a:srgbClr val="000000"/>
                                </a:solidFill>
                                <a:miter/>
                              </a:ln>
                            </wps:spPr>
                            <wps:style>
                              <a:lnRef idx="0"/>
                              <a:fillRef idx="0"/>
                              <a:effectRef idx="0"/>
                              <a:fontRef idx="minor"/>
                            </wps:style>
                            <wps:bodyPr/>
                          </wps:wsp>
                          <wps:wsp>
                            <wps:cNvSpPr/>
                            <wps:spPr>
                              <a:xfrm flipH="1" flipV="1">
                                <a:off x="609480" y="84960"/>
                                <a:ext cx="57240" cy="123840"/>
                              </a:xfrm>
                              <a:prstGeom prst="line">
                                <a:avLst/>
                              </a:prstGeom>
                              <a:ln w="9360">
                                <a:solidFill>
                                  <a:srgbClr val="000000"/>
                                </a:solidFill>
                                <a:miter/>
                              </a:ln>
                            </wps:spPr>
                            <wps:style>
                              <a:lnRef idx="0"/>
                              <a:fillRef idx="0"/>
                              <a:effectRef idx="0"/>
                              <a:fontRef idx="minor"/>
                            </wps:style>
                            <wps:bodyPr/>
                          </wps:wsp>
                          <wps:wsp>
                            <wps:cNvSpPr/>
                            <wps:spPr>
                              <a:xfrm flipH="1" flipV="1">
                                <a:off x="629640" y="76680"/>
                                <a:ext cx="24120" cy="56520"/>
                              </a:xfrm>
                              <a:prstGeom prst="line">
                                <a:avLst/>
                              </a:prstGeom>
                              <a:ln w="9360">
                                <a:solidFill>
                                  <a:srgbClr val="000000"/>
                                </a:solidFill>
                                <a:miter/>
                              </a:ln>
                            </wps:spPr>
                            <wps:style>
                              <a:lnRef idx="0"/>
                              <a:fillRef idx="0"/>
                              <a:effectRef idx="0"/>
                              <a:fontRef idx="minor"/>
                            </wps:style>
                            <wps:bodyPr/>
                          </wps:wsp>
                          <wps:wsp>
                            <wps:cNvSpPr/>
                            <wps:spPr>
                              <a:xfrm flipH="1" flipV="1">
                                <a:off x="648720" y="69840"/>
                                <a:ext cx="23400" cy="57240"/>
                              </a:xfrm>
                              <a:prstGeom prst="line">
                                <a:avLst/>
                              </a:prstGeom>
                              <a:ln w="9360">
                                <a:solidFill>
                                  <a:srgbClr val="000000"/>
                                </a:solidFill>
                                <a:miter/>
                              </a:ln>
                            </wps:spPr>
                            <wps:style>
                              <a:lnRef idx="0"/>
                              <a:fillRef idx="0"/>
                              <a:effectRef idx="0"/>
                              <a:fontRef idx="minor"/>
                            </wps:style>
                            <wps:bodyPr/>
                          </wps:wsp>
                          <wps:wsp>
                            <wps:cNvSpPr/>
                            <wps:spPr>
                              <a:xfrm flipH="1" flipV="1">
                                <a:off x="669960" y="62280"/>
                                <a:ext cx="21600" cy="57240"/>
                              </a:xfrm>
                              <a:prstGeom prst="line">
                                <a:avLst/>
                              </a:prstGeom>
                              <a:ln w="9360">
                                <a:solidFill>
                                  <a:srgbClr val="000000"/>
                                </a:solidFill>
                                <a:miter/>
                              </a:ln>
                            </wps:spPr>
                            <wps:style>
                              <a:lnRef idx="0"/>
                              <a:fillRef idx="0"/>
                              <a:effectRef idx="0"/>
                              <a:fontRef idx="minor"/>
                            </wps:style>
                            <wps:bodyPr/>
                          </wps:wsp>
                          <wps:wsp>
                            <wps:cNvSpPr/>
                            <wps:spPr>
                              <a:xfrm flipH="1" flipV="1">
                                <a:off x="690120" y="54720"/>
                                <a:ext cx="20160" cy="57960"/>
                              </a:xfrm>
                              <a:prstGeom prst="line">
                                <a:avLst/>
                              </a:prstGeom>
                              <a:ln w="9360">
                                <a:solidFill>
                                  <a:srgbClr val="000000"/>
                                </a:solidFill>
                                <a:miter/>
                              </a:ln>
                            </wps:spPr>
                            <wps:style>
                              <a:lnRef idx="0"/>
                              <a:fillRef idx="0"/>
                              <a:effectRef idx="0"/>
                              <a:fontRef idx="minor"/>
                            </wps:style>
                            <wps:bodyPr/>
                          </wps:wsp>
                          <wps:wsp>
                            <wps:cNvSpPr/>
                            <wps:spPr>
                              <a:xfrm flipH="1" flipV="1">
                                <a:off x="710280" y="48960"/>
                                <a:ext cx="35640" cy="105480"/>
                              </a:xfrm>
                              <a:prstGeom prst="line">
                                <a:avLst/>
                              </a:prstGeom>
                              <a:ln w="9360">
                                <a:solidFill>
                                  <a:srgbClr val="000000"/>
                                </a:solidFill>
                                <a:miter/>
                              </a:ln>
                            </wps:spPr>
                            <wps:style>
                              <a:lnRef idx="0"/>
                              <a:fillRef idx="0"/>
                              <a:effectRef idx="0"/>
                              <a:fontRef idx="minor"/>
                            </wps:style>
                            <wps:bodyPr/>
                          </wps:wsp>
                          <wps:wsp>
                            <wps:cNvSpPr/>
                            <wps:spPr>
                              <a:xfrm flipH="1" flipV="1">
                                <a:off x="730080" y="42480"/>
                                <a:ext cx="18360" cy="58320"/>
                              </a:xfrm>
                              <a:prstGeom prst="line">
                                <a:avLst/>
                              </a:prstGeom>
                              <a:ln w="9360">
                                <a:solidFill>
                                  <a:srgbClr val="000000"/>
                                </a:solidFill>
                                <a:miter/>
                              </a:ln>
                            </wps:spPr>
                            <wps:style>
                              <a:lnRef idx="0"/>
                              <a:fillRef idx="0"/>
                              <a:effectRef idx="0"/>
                              <a:fontRef idx="minor"/>
                            </wps:style>
                            <wps:bodyPr/>
                          </wps:wsp>
                          <wps:wsp>
                            <wps:cNvSpPr/>
                            <wps:spPr>
                              <a:xfrm flipH="1" flipV="1">
                                <a:off x="750600" y="36000"/>
                                <a:ext cx="17280" cy="59040"/>
                              </a:xfrm>
                              <a:prstGeom prst="line">
                                <a:avLst/>
                              </a:prstGeom>
                              <a:ln w="9360">
                                <a:solidFill>
                                  <a:srgbClr val="000000"/>
                                </a:solidFill>
                                <a:miter/>
                              </a:ln>
                            </wps:spPr>
                            <wps:style>
                              <a:lnRef idx="0"/>
                              <a:fillRef idx="0"/>
                              <a:effectRef idx="0"/>
                              <a:fontRef idx="minor"/>
                            </wps:style>
                            <wps:bodyPr/>
                          </wps:wsp>
                          <wps:wsp>
                            <wps:cNvSpPr/>
                            <wps:spPr>
                              <a:xfrm flipH="1" flipV="1">
                                <a:off x="771480" y="30960"/>
                                <a:ext cx="15840" cy="59040"/>
                              </a:xfrm>
                              <a:prstGeom prst="line">
                                <a:avLst/>
                              </a:prstGeom>
                              <a:ln w="9360">
                                <a:solidFill>
                                  <a:srgbClr val="000000"/>
                                </a:solidFill>
                                <a:miter/>
                              </a:ln>
                            </wps:spPr>
                            <wps:style>
                              <a:lnRef idx="0"/>
                              <a:fillRef idx="0"/>
                              <a:effectRef idx="0"/>
                              <a:fontRef idx="minor"/>
                            </wps:style>
                            <wps:bodyPr/>
                          </wps:wsp>
                          <wps:wsp>
                            <wps:cNvSpPr/>
                            <wps:spPr>
                              <a:xfrm flipH="1" flipV="1">
                                <a:off x="792360" y="26640"/>
                                <a:ext cx="14760" cy="59760"/>
                              </a:xfrm>
                              <a:prstGeom prst="line">
                                <a:avLst/>
                              </a:prstGeom>
                              <a:ln w="9360">
                                <a:solidFill>
                                  <a:srgbClr val="000000"/>
                                </a:solidFill>
                                <a:miter/>
                              </a:ln>
                            </wps:spPr>
                            <wps:style>
                              <a:lnRef idx="0"/>
                              <a:fillRef idx="0"/>
                              <a:effectRef idx="0"/>
                              <a:fontRef idx="minor"/>
                            </wps:style>
                            <wps:bodyPr/>
                          </wps:wsp>
                          <wps:wsp>
                            <wps:cNvSpPr/>
                            <wps:spPr>
                              <a:xfrm flipH="1" flipV="1">
                                <a:off x="813960" y="21600"/>
                                <a:ext cx="29160" cy="132840"/>
                              </a:xfrm>
                              <a:prstGeom prst="line">
                                <a:avLst/>
                              </a:prstGeom>
                              <a:ln w="9360">
                                <a:solidFill>
                                  <a:srgbClr val="000000"/>
                                </a:solidFill>
                                <a:miter/>
                              </a:ln>
                            </wps:spPr>
                            <wps:style>
                              <a:lnRef idx="0"/>
                              <a:fillRef idx="0"/>
                              <a:effectRef idx="0"/>
                              <a:fontRef idx="minor"/>
                            </wps:style>
                            <wps:bodyPr/>
                          </wps:wsp>
                          <wps:wsp>
                            <wps:cNvSpPr/>
                            <wps:spPr>
                              <a:xfrm flipH="1" flipV="1">
                                <a:off x="834120" y="17280"/>
                                <a:ext cx="12240" cy="60480"/>
                              </a:xfrm>
                              <a:prstGeom prst="line">
                                <a:avLst/>
                              </a:prstGeom>
                              <a:ln w="9360">
                                <a:solidFill>
                                  <a:srgbClr val="000000"/>
                                </a:solidFill>
                                <a:miter/>
                              </a:ln>
                            </wps:spPr>
                            <wps:style>
                              <a:lnRef idx="0"/>
                              <a:fillRef idx="0"/>
                              <a:effectRef idx="0"/>
                              <a:fontRef idx="minor"/>
                            </wps:style>
                            <wps:bodyPr/>
                          </wps:wsp>
                          <wps:wsp>
                            <wps:cNvSpPr/>
                            <wps:spPr>
                              <a:xfrm flipH="1" flipV="1">
                                <a:off x="855720" y="13320"/>
                                <a:ext cx="10800" cy="60480"/>
                              </a:xfrm>
                              <a:prstGeom prst="line">
                                <a:avLst/>
                              </a:prstGeom>
                              <a:ln w="9360">
                                <a:solidFill>
                                  <a:srgbClr val="000000"/>
                                </a:solidFill>
                                <a:miter/>
                              </a:ln>
                            </wps:spPr>
                            <wps:style>
                              <a:lnRef idx="0"/>
                              <a:fillRef idx="0"/>
                              <a:effectRef idx="0"/>
                              <a:fontRef idx="minor"/>
                            </wps:style>
                            <wps:bodyPr/>
                          </wps:wsp>
                          <wps:wsp>
                            <wps:cNvSpPr/>
                            <wps:spPr>
                              <a:xfrm flipH="1" flipV="1">
                                <a:off x="878040" y="10800"/>
                                <a:ext cx="9000" cy="60840"/>
                              </a:xfrm>
                              <a:prstGeom prst="line">
                                <a:avLst/>
                              </a:prstGeom>
                              <a:ln w="9360">
                                <a:solidFill>
                                  <a:srgbClr val="000000"/>
                                </a:solidFill>
                                <a:miter/>
                              </a:ln>
                            </wps:spPr>
                            <wps:style>
                              <a:lnRef idx="0"/>
                              <a:fillRef idx="0"/>
                              <a:effectRef idx="0"/>
                              <a:fontRef idx="minor"/>
                            </wps:style>
                            <wps:bodyPr/>
                          </wps:wsp>
                          <wps:wsp>
                            <wps:cNvSpPr/>
                            <wps:spPr>
                              <a:xfrm flipH="1" flipV="1">
                                <a:off x="898920" y="8280"/>
                                <a:ext cx="7560" cy="60840"/>
                              </a:xfrm>
                              <a:prstGeom prst="line">
                                <a:avLst/>
                              </a:prstGeom>
                              <a:ln w="9360">
                                <a:solidFill>
                                  <a:srgbClr val="000000"/>
                                </a:solidFill>
                                <a:miter/>
                              </a:ln>
                            </wps:spPr>
                            <wps:style>
                              <a:lnRef idx="0"/>
                              <a:fillRef idx="0"/>
                              <a:effectRef idx="0"/>
                              <a:fontRef idx="minor"/>
                            </wps:style>
                            <wps:bodyPr/>
                          </wps:wsp>
                          <wps:wsp>
                            <wps:cNvSpPr/>
                            <wps:spPr>
                              <a:xfrm flipH="1" flipV="1">
                                <a:off x="920520" y="5760"/>
                                <a:ext cx="11520" cy="110520"/>
                              </a:xfrm>
                              <a:prstGeom prst="line">
                                <a:avLst/>
                              </a:prstGeom>
                              <a:ln w="9360">
                                <a:solidFill>
                                  <a:srgbClr val="000000"/>
                                </a:solidFill>
                                <a:miter/>
                              </a:ln>
                            </wps:spPr>
                            <wps:style>
                              <a:lnRef idx="0"/>
                              <a:fillRef idx="0"/>
                              <a:effectRef idx="0"/>
                              <a:fontRef idx="minor"/>
                            </wps:style>
                            <wps:bodyPr/>
                          </wps:wsp>
                          <wps:wsp>
                            <wps:cNvSpPr/>
                            <wps:spPr>
                              <a:xfrm flipH="1" flipV="1">
                                <a:off x="941760" y="3240"/>
                                <a:ext cx="5040" cy="61560"/>
                              </a:xfrm>
                              <a:prstGeom prst="line">
                                <a:avLst/>
                              </a:prstGeom>
                              <a:ln w="9360">
                                <a:solidFill>
                                  <a:srgbClr val="000000"/>
                                </a:solidFill>
                                <a:miter/>
                              </a:ln>
                            </wps:spPr>
                            <wps:style>
                              <a:lnRef idx="0"/>
                              <a:fillRef idx="0"/>
                              <a:effectRef idx="0"/>
                              <a:fontRef idx="minor"/>
                            </wps:style>
                            <wps:bodyPr/>
                          </wps:wsp>
                          <wps:wsp>
                            <wps:cNvSpPr/>
                            <wps:spPr>
                              <a:xfrm flipH="1" flipV="1">
                                <a:off x="963360" y="1080"/>
                                <a:ext cx="3960" cy="61560"/>
                              </a:xfrm>
                              <a:prstGeom prst="line">
                                <a:avLst/>
                              </a:prstGeom>
                              <a:ln w="9360">
                                <a:solidFill>
                                  <a:srgbClr val="000000"/>
                                </a:solidFill>
                                <a:miter/>
                              </a:ln>
                            </wps:spPr>
                            <wps:style>
                              <a:lnRef idx="0"/>
                              <a:fillRef idx="0"/>
                              <a:effectRef idx="0"/>
                              <a:fontRef idx="minor"/>
                            </wps:style>
                            <wps:bodyPr/>
                          </wps:wsp>
                          <wps:wsp>
                            <wps:cNvSpPr/>
                            <wps:spPr>
                              <a:xfrm flipH="1" flipV="1">
                                <a:off x="984600" y="720"/>
                                <a:ext cx="2520" cy="61560"/>
                              </a:xfrm>
                              <a:prstGeom prst="line">
                                <a:avLst/>
                              </a:prstGeom>
                              <a:ln w="9360">
                                <a:solidFill>
                                  <a:srgbClr val="000000"/>
                                </a:solidFill>
                                <a:miter/>
                              </a:ln>
                            </wps:spPr>
                            <wps:style>
                              <a:lnRef idx="0"/>
                              <a:fillRef idx="0"/>
                              <a:effectRef idx="0"/>
                              <a:fontRef idx="minor"/>
                            </wps:style>
                            <wps:bodyPr/>
                          </wps:wsp>
                          <wps:wsp>
                            <wps:cNvSpPr/>
                            <wps:spPr>
                              <a:xfrm flipH="1" flipV="1">
                                <a:off x="1006200" y="0"/>
                                <a:ext cx="1440" cy="61560"/>
                              </a:xfrm>
                              <a:prstGeom prst="line">
                                <a:avLst/>
                              </a:prstGeom>
                              <a:ln w="9360">
                                <a:solidFill>
                                  <a:srgbClr val="000000"/>
                                </a:solidFill>
                                <a:miter/>
                              </a:ln>
                            </wps:spPr>
                            <wps:style>
                              <a:lnRef idx="0"/>
                              <a:fillRef idx="0"/>
                              <a:effectRef idx="0"/>
                              <a:fontRef idx="minor"/>
                            </wps:style>
                            <wps:bodyPr/>
                          </wps:wsp>
                        </wpg:grpSp>
                        <wpg:grpSp>
                          <wpg:cNvGrpSpPr/>
                          <wpg:grpSpPr>
                            <a:xfrm>
                              <a:off x="701640" y="611640"/>
                              <a:ext cx="780480" cy="749880"/>
                            </a:xfrm>
                          </wpg:grpSpPr>
                          <wpg:grpSp>
                            <wpg:cNvGrpSpPr/>
                            <wpg:grpSpPr>
                              <a:xfrm>
                                <a:off x="0" y="0"/>
                                <a:ext cx="780480" cy="749160"/>
                              </a:xfrm>
                            </wpg:grpSpPr>
                            <wps:wsp>
                              <wps:cNvSpPr/>
                              <wps:spPr>
                                <a:xfrm flipV="1">
                                  <a:off x="390600" y="0"/>
                                  <a:ext cx="0" cy="69840"/>
                                </a:xfrm>
                                <a:prstGeom prst="line">
                                  <a:avLst/>
                                </a:prstGeom>
                                <a:ln w="9360">
                                  <a:solidFill>
                                    <a:srgbClr val="000000"/>
                                  </a:solidFill>
                                  <a:miter/>
                                </a:ln>
                              </wps:spPr>
                              <wps:style>
                                <a:lnRef idx="0"/>
                                <a:fillRef idx="0"/>
                                <a:effectRef idx="0"/>
                                <a:fontRef idx="minor"/>
                              </wps:style>
                              <wps:bodyPr/>
                            </wps:wsp>
                            <wps:wsp>
                              <wps:cNvSpPr/>
                              <wps:spPr>
                                <a:xfrm flipV="1">
                                  <a:off x="461520" y="7560"/>
                                  <a:ext cx="10080" cy="45720"/>
                                </a:xfrm>
                                <a:prstGeom prst="line">
                                  <a:avLst/>
                                </a:prstGeom>
                                <a:ln w="9360">
                                  <a:solidFill>
                                    <a:srgbClr val="000000"/>
                                  </a:solidFill>
                                  <a:miter/>
                                </a:ln>
                              </wps:spPr>
                              <wps:style>
                                <a:lnRef idx="0"/>
                                <a:fillRef idx="0"/>
                                <a:effectRef idx="0"/>
                                <a:fontRef idx="minor"/>
                              </wps:style>
                              <wps:bodyPr/>
                            </wps:wsp>
                            <wps:wsp>
                              <wps:cNvSpPr/>
                              <wps:spPr>
                                <a:xfrm flipV="1">
                                  <a:off x="520200" y="31680"/>
                                  <a:ext cx="29880" cy="64080"/>
                                </a:xfrm>
                                <a:prstGeom prst="line">
                                  <a:avLst/>
                                </a:prstGeom>
                                <a:ln w="9360">
                                  <a:solidFill>
                                    <a:srgbClr val="000000"/>
                                  </a:solidFill>
                                  <a:miter/>
                                </a:ln>
                              </wps:spPr>
                              <wps:style>
                                <a:lnRef idx="0"/>
                                <a:fillRef idx="0"/>
                                <a:effectRef idx="0"/>
                                <a:fontRef idx="minor"/>
                              </wps:style>
                              <wps:bodyPr/>
                            </wps:wsp>
                            <wps:wsp>
                              <wps:cNvSpPr/>
                              <wps:spPr>
                                <a:xfrm flipV="1">
                                  <a:off x="592560" y="70200"/>
                                  <a:ext cx="28440" cy="37440"/>
                                </a:xfrm>
                                <a:prstGeom prst="line">
                                  <a:avLst/>
                                </a:prstGeom>
                                <a:ln w="9360">
                                  <a:solidFill>
                                    <a:srgbClr val="000000"/>
                                  </a:solidFill>
                                  <a:miter/>
                                </a:ln>
                              </wps:spPr>
                              <wps:style>
                                <a:lnRef idx="0"/>
                                <a:fillRef idx="0"/>
                                <a:effectRef idx="0"/>
                                <a:fontRef idx="minor"/>
                              </wps:style>
                              <wps:bodyPr/>
                            </wps:wsp>
                            <wps:wsp>
                              <wps:cNvSpPr/>
                              <wps:spPr>
                                <a:xfrm flipV="1">
                                  <a:off x="627480" y="123840"/>
                                  <a:ext cx="54720" cy="47160"/>
                                </a:xfrm>
                                <a:prstGeom prst="line">
                                  <a:avLst/>
                                </a:prstGeom>
                                <a:ln w="9360">
                                  <a:solidFill>
                                    <a:srgbClr val="000000"/>
                                  </a:solidFill>
                                  <a:miter/>
                                </a:ln>
                              </wps:spPr>
                              <wps:style>
                                <a:lnRef idx="0"/>
                                <a:fillRef idx="0"/>
                                <a:effectRef idx="0"/>
                                <a:fontRef idx="minor"/>
                              </wps:style>
                              <wps:bodyPr/>
                            </wps:wsp>
                            <wps:wsp>
                              <wps:cNvSpPr/>
                              <wps:spPr>
                                <a:xfrm flipV="1">
                                  <a:off x="687600" y="187200"/>
                                  <a:ext cx="41760" cy="23040"/>
                                </a:xfrm>
                                <a:prstGeom prst="line">
                                  <a:avLst/>
                                </a:prstGeom>
                                <a:ln w="9360">
                                  <a:solidFill>
                                    <a:srgbClr val="000000"/>
                                  </a:solidFill>
                                  <a:miter/>
                                </a:ln>
                              </wps:spPr>
                              <wps:style>
                                <a:lnRef idx="0"/>
                                <a:fillRef idx="0"/>
                                <a:effectRef idx="0"/>
                                <a:fontRef idx="minor"/>
                              </wps:style>
                              <wps:bodyPr/>
                            </wps:wsp>
                            <wps:wsp>
                              <wps:cNvSpPr/>
                              <wps:spPr>
                                <a:xfrm flipV="1">
                                  <a:off x="693360" y="258840"/>
                                  <a:ext cx="69840" cy="21600"/>
                                </a:xfrm>
                                <a:prstGeom prst="line">
                                  <a:avLst/>
                                </a:prstGeom>
                                <a:ln w="9360">
                                  <a:solidFill>
                                    <a:srgbClr val="000000"/>
                                  </a:solidFill>
                                  <a:miter/>
                                </a:ln>
                              </wps:spPr>
                              <wps:style>
                                <a:lnRef idx="0"/>
                                <a:fillRef idx="0"/>
                                <a:effectRef idx="0"/>
                                <a:fontRef idx="minor"/>
                              </wps:style>
                              <wps:bodyPr/>
                            </wps:wsp>
                            <wps:wsp>
                              <wps:cNvSpPr/>
                              <wps:spPr>
                                <a:xfrm flipV="1">
                                  <a:off x="732240" y="335160"/>
                                  <a:ext cx="48240" cy="4320"/>
                                </a:xfrm>
                                <a:prstGeom prst="line">
                                  <a:avLst/>
                                </a:prstGeom>
                                <a:ln w="9360">
                                  <a:solidFill>
                                    <a:srgbClr val="000000"/>
                                  </a:solidFill>
                                  <a:miter/>
                                </a:ln>
                              </wps:spPr>
                              <wps:style>
                                <a:lnRef idx="0"/>
                                <a:fillRef idx="0"/>
                                <a:effectRef idx="0"/>
                                <a:fontRef idx="minor"/>
                              </wps:style>
                              <wps:bodyPr/>
                            </wps:wsp>
                            <wps:wsp>
                              <wps:cNvSpPr/>
                              <wps:spPr>
                                <a:xfrm>
                                  <a:off x="707400" y="406800"/>
                                  <a:ext cx="73080" cy="6840"/>
                                </a:xfrm>
                                <a:prstGeom prst="line">
                                  <a:avLst/>
                                </a:prstGeom>
                                <a:ln w="9360">
                                  <a:solidFill>
                                    <a:srgbClr val="000000"/>
                                  </a:solidFill>
                                  <a:miter/>
                                </a:ln>
                              </wps:spPr>
                              <wps:style>
                                <a:lnRef idx="0"/>
                                <a:fillRef idx="0"/>
                                <a:effectRef idx="0"/>
                                <a:fontRef idx="minor"/>
                              </wps:style>
                              <wps:bodyPr/>
                            </wps:wsp>
                            <wps:wsp>
                              <wps:cNvSpPr/>
                              <wps:spPr>
                                <a:xfrm>
                                  <a:off x="717120" y="476280"/>
                                  <a:ext cx="46440" cy="14040"/>
                                </a:xfrm>
                                <a:prstGeom prst="line">
                                  <a:avLst/>
                                </a:prstGeom>
                                <a:ln w="9360">
                                  <a:solidFill>
                                    <a:srgbClr val="000000"/>
                                  </a:solidFill>
                                  <a:miter/>
                                </a:ln>
                              </wps:spPr>
                              <wps:style>
                                <a:lnRef idx="0"/>
                                <a:fillRef idx="0"/>
                                <a:effectRef idx="0"/>
                                <a:fontRef idx="minor"/>
                              </wps:style>
                              <wps:bodyPr/>
                            </wps:wsp>
                            <wps:wsp>
                              <wps:cNvSpPr/>
                              <wps:spPr>
                                <a:xfrm>
                                  <a:off x="666720" y="527040"/>
                                  <a:ext cx="63360" cy="34920"/>
                                </a:xfrm>
                                <a:prstGeom prst="line">
                                  <a:avLst/>
                                </a:prstGeom>
                                <a:ln w="9360">
                                  <a:solidFill>
                                    <a:srgbClr val="000000"/>
                                  </a:solidFill>
                                  <a:miter/>
                                </a:ln>
                              </wps:spPr>
                              <wps:style>
                                <a:lnRef idx="0"/>
                                <a:fillRef idx="0"/>
                                <a:effectRef idx="0"/>
                                <a:fontRef idx="minor"/>
                              </wps:style>
                              <wps:bodyPr/>
                            </wps:wsp>
                            <wps:wsp>
                              <wps:cNvSpPr/>
                              <wps:spPr>
                                <a:xfrm>
                                  <a:off x="645840" y="594360"/>
                                  <a:ext cx="36360" cy="30960"/>
                                </a:xfrm>
                                <a:prstGeom prst="line">
                                  <a:avLst/>
                                </a:prstGeom>
                                <a:ln w="9360">
                                  <a:solidFill>
                                    <a:srgbClr val="000000"/>
                                  </a:solidFill>
                                  <a:miter/>
                                </a:ln>
                              </wps:spPr>
                              <wps:style>
                                <a:lnRef idx="0"/>
                                <a:fillRef idx="0"/>
                                <a:effectRef idx="0"/>
                                <a:fontRef idx="minor"/>
                              </wps:style>
                              <wps:bodyPr/>
                            </wps:wsp>
                            <wps:wsp>
                              <wps:cNvSpPr/>
                              <wps:spPr>
                                <a:xfrm>
                                  <a:off x="577800" y="621360"/>
                                  <a:ext cx="43200" cy="56520"/>
                                </a:xfrm>
                                <a:prstGeom prst="line">
                                  <a:avLst/>
                                </a:prstGeom>
                                <a:ln w="9360">
                                  <a:solidFill>
                                    <a:srgbClr val="000000"/>
                                  </a:solidFill>
                                  <a:miter/>
                                </a:ln>
                              </wps:spPr>
                              <wps:style>
                                <a:lnRef idx="0"/>
                                <a:fillRef idx="0"/>
                                <a:effectRef idx="0"/>
                                <a:fontRef idx="minor"/>
                              </wps:style>
                              <wps:bodyPr/>
                            </wps:wsp>
                            <wps:wsp>
                              <wps:cNvSpPr/>
                              <wps:spPr>
                                <a:xfrm>
                                  <a:off x="530280" y="675000"/>
                                  <a:ext cx="19800" cy="42480"/>
                                </a:xfrm>
                                <a:prstGeom prst="line">
                                  <a:avLst/>
                                </a:prstGeom>
                                <a:ln w="9360">
                                  <a:solidFill>
                                    <a:srgbClr val="000000"/>
                                  </a:solidFill>
                                  <a:miter/>
                                </a:ln>
                              </wps:spPr>
                              <wps:style>
                                <a:lnRef idx="0"/>
                                <a:fillRef idx="0"/>
                                <a:effectRef idx="0"/>
                                <a:fontRef idx="minor"/>
                              </wps:style>
                              <wps:bodyPr/>
                            </wps:wsp>
                            <wps:wsp>
                              <wps:cNvSpPr/>
                              <wps:spPr>
                                <a:xfrm>
                                  <a:off x="456480" y="672840"/>
                                  <a:ext cx="14760" cy="68760"/>
                                </a:xfrm>
                                <a:prstGeom prst="line">
                                  <a:avLst/>
                                </a:prstGeom>
                                <a:ln w="9360">
                                  <a:solidFill>
                                    <a:srgbClr val="000000"/>
                                  </a:solidFill>
                                  <a:miter/>
                                </a:ln>
                              </wps:spPr>
                              <wps:style>
                                <a:lnRef idx="0"/>
                                <a:fillRef idx="0"/>
                                <a:effectRef idx="0"/>
                                <a:fontRef idx="minor"/>
                              </wps:style>
                              <wps:bodyPr/>
                            </wps:wsp>
                            <wps:wsp>
                              <wps:cNvSpPr/>
                              <wps:spPr>
                                <a:xfrm>
                                  <a:off x="390600" y="702720"/>
                                  <a:ext cx="0" cy="46440"/>
                                </a:xfrm>
                                <a:prstGeom prst="line">
                                  <a:avLst/>
                                </a:prstGeom>
                                <a:ln w="9360">
                                  <a:solidFill>
                                    <a:srgbClr val="000000"/>
                                  </a:solidFill>
                                  <a:miter/>
                                </a:ln>
                              </wps:spPr>
                              <wps:style>
                                <a:lnRef idx="0"/>
                                <a:fillRef idx="0"/>
                                <a:effectRef idx="0"/>
                                <a:fontRef idx="minor"/>
                              </wps:style>
                              <wps:bodyPr/>
                            </wps:wsp>
                            <wps:wsp>
                              <wps:cNvSpPr/>
                              <wps:spPr>
                                <a:xfrm flipH="1">
                                  <a:off x="308520" y="672840"/>
                                  <a:ext cx="14760" cy="68760"/>
                                </a:xfrm>
                                <a:prstGeom prst="line">
                                  <a:avLst/>
                                </a:prstGeom>
                                <a:ln w="9360">
                                  <a:solidFill>
                                    <a:srgbClr val="000000"/>
                                  </a:solidFill>
                                  <a:miter/>
                                </a:ln>
                              </wps:spPr>
                              <wps:style>
                                <a:lnRef idx="0"/>
                                <a:fillRef idx="0"/>
                                <a:effectRef idx="0"/>
                                <a:fontRef idx="minor"/>
                              </wps:style>
                              <wps:bodyPr/>
                            </wps:wsp>
                            <wps:wsp>
                              <wps:cNvSpPr/>
                              <wps:spPr>
                                <a:xfrm flipH="1">
                                  <a:off x="230400" y="675000"/>
                                  <a:ext cx="19800" cy="42480"/>
                                </a:xfrm>
                                <a:prstGeom prst="line">
                                  <a:avLst/>
                                </a:prstGeom>
                                <a:ln w="9360">
                                  <a:solidFill>
                                    <a:srgbClr val="000000"/>
                                  </a:solidFill>
                                  <a:miter/>
                                </a:ln>
                              </wps:spPr>
                              <wps:style>
                                <a:lnRef idx="0"/>
                                <a:fillRef idx="0"/>
                                <a:effectRef idx="0"/>
                                <a:fontRef idx="minor"/>
                              </wps:style>
                              <wps:bodyPr/>
                            </wps:wsp>
                            <wps:wsp>
                              <wps:cNvSpPr/>
                              <wps:spPr>
                                <a:xfrm flipH="1">
                                  <a:off x="160200" y="621360"/>
                                  <a:ext cx="43200" cy="56520"/>
                                </a:xfrm>
                                <a:prstGeom prst="line">
                                  <a:avLst/>
                                </a:prstGeom>
                                <a:ln w="9360">
                                  <a:solidFill>
                                    <a:srgbClr val="000000"/>
                                  </a:solidFill>
                                  <a:miter/>
                                </a:ln>
                              </wps:spPr>
                              <wps:style>
                                <a:lnRef idx="0"/>
                                <a:fillRef idx="0"/>
                                <a:effectRef idx="0"/>
                                <a:fontRef idx="minor"/>
                              </wps:style>
                              <wps:bodyPr/>
                            </wps:wsp>
                            <wps:wsp>
                              <wps:cNvSpPr/>
                              <wps:spPr>
                                <a:xfrm flipH="1">
                                  <a:off x="98640" y="594360"/>
                                  <a:ext cx="36360" cy="30960"/>
                                </a:xfrm>
                                <a:prstGeom prst="line">
                                  <a:avLst/>
                                </a:prstGeom>
                                <a:ln w="9360">
                                  <a:solidFill>
                                    <a:srgbClr val="000000"/>
                                  </a:solidFill>
                                  <a:miter/>
                                </a:ln>
                              </wps:spPr>
                              <wps:style>
                                <a:lnRef idx="0"/>
                                <a:fillRef idx="0"/>
                                <a:effectRef idx="0"/>
                                <a:fontRef idx="minor"/>
                              </wps:style>
                              <wps:bodyPr/>
                            </wps:wsp>
                            <wps:wsp>
                              <wps:cNvSpPr/>
                              <wps:spPr>
                                <a:xfrm flipH="1">
                                  <a:off x="50760" y="527040"/>
                                  <a:ext cx="63360" cy="34920"/>
                                </a:xfrm>
                                <a:prstGeom prst="line">
                                  <a:avLst/>
                                </a:prstGeom>
                                <a:ln w="9360">
                                  <a:solidFill>
                                    <a:srgbClr val="000000"/>
                                  </a:solidFill>
                                  <a:miter/>
                                </a:ln>
                              </wps:spPr>
                              <wps:style>
                                <a:lnRef idx="0"/>
                                <a:fillRef idx="0"/>
                                <a:effectRef idx="0"/>
                                <a:fontRef idx="minor"/>
                              </wps:style>
                              <wps:bodyPr/>
                            </wps:wsp>
                            <wps:wsp>
                              <wps:cNvSpPr/>
                              <wps:spPr>
                                <a:xfrm flipH="1">
                                  <a:off x="16560" y="476280"/>
                                  <a:ext cx="46440" cy="14040"/>
                                </a:xfrm>
                                <a:prstGeom prst="line">
                                  <a:avLst/>
                                </a:prstGeom>
                                <a:ln w="9360">
                                  <a:solidFill>
                                    <a:srgbClr val="000000"/>
                                  </a:solidFill>
                                  <a:miter/>
                                </a:ln>
                              </wps:spPr>
                              <wps:style>
                                <a:lnRef idx="0"/>
                                <a:fillRef idx="0"/>
                                <a:effectRef idx="0"/>
                                <a:fontRef idx="minor"/>
                              </wps:style>
                              <wps:bodyPr/>
                            </wps:wsp>
                            <wps:wsp>
                              <wps:cNvSpPr/>
                              <wps:spPr>
                                <a:xfrm flipH="1">
                                  <a:off x="0" y="406800"/>
                                  <a:ext cx="73080" cy="6840"/>
                                </a:xfrm>
                                <a:prstGeom prst="line">
                                  <a:avLst/>
                                </a:prstGeom>
                                <a:ln w="9360">
                                  <a:solidFill>
                                    <a:srgbClr val="000000"/>
                                  </a:solidFill>
                                  <a:miter/>
                                </a:ln>
                              </wps:spPr>
                              <wps:style>
                                <a:lnRef idx="0"/>
                                <a:fillRef idx="0"/>
                                <a:effectRef idx="0"/>
                                <a:fontRef idx="minor"/>
                              </wps:style>
                              <wps:bodyPr/>
                            </wps:wsp>
                            <wps:wsp>
                              <wps:cNvSpPr/>
                              <wps:spPr>
                                <a:xfrm flipH="1" flipV="1">
                                  <a:off x="720" y="335160"/>
                                  <a:ext cx="48240" cy="4320"/>
                                </a:xfrm>
                                <a:prstGeom prst="line">
                                  <a:avLst/>
                                </a:prstGeom>
                                <a:ln w="9360">
                                  <a:solidFill>
                                    <a:srgbClr val="000000"/>
                                  </a:solidFill>
                                  <a:miter/>
                                </a:ln>
                              </wps:spPr>
                              <wps:style>
                                <a:lnRef idx="0"/>
                                <a:fillRef idx="0"/>
                                <a:effectRef idx="0"/>
                                <a:fontRef idx="minor"/>
                              </wps:style>
                              <wps:bodyPr/>
                            </wps:wsp>
                            <wps:wsp>
                              <wps:cNvSpPr/>
                              <wps:spPr>
                                <a:xfrm flipH="1" flipV="1">
                                  <a:off x="17280" y="258840"/>
                                  <a:ext cx="69840" cy="21600"/>
                                </a:xfrm>
                                <a:prstGeom prst="line">
                                  <a:avLst/>
                                </a:prstGeom>
                                <a:ln w="9360">
                                  <a:solidFill>
                                    <a:srgbClr val="000000"/>
                                  </a:solidFill>
                                  <a:miter/>
                                </a:ln>
                              </wps:spPr>
                              <wps:style>
                                <a:lnRef idx="0"/>
                                <a:fillRef idx="0"/>
                                <a:effectRef idx="0"/>
                                <a:fontRef idx="minor"/>
                              </wps:style>
                              <wps:bodyPr/>
                            </wps:wsp>
                            <wps:wsp>
                              <wps:cNvSpPr/>
                              <wps:spPr>
                                <a:xfrm flipH="1" flipV="1">
                                  <a:off x="50760" y="187200"/>
                                  <a:ext cx="41760" cy="23040"/>
                                </a:xfrm>
                                <a:prstGeom prst="line">
                                  <a:avLst/>
                                </a:prstGeom>
                                <a:ln w="9360">
                                  <a:solidFill>
                                    <a:srgbClr val="000000"/>
                                  </a:solidFill>
                                  <a:miter/>
                                </a:ln>
                              </wps:spPr>
                              <wps:style>
                                <a:lnRef idx="0"/>
                                <a:fillRef idx="0"/>
                                <a:effectRef idx="0"/>
                                <a:fontRef idx="minor"/>
                              </wps:style>
                              <wps:bodyPr/>
                            </wps:wsp>
                            <wps:wsp>
                              <wps:cNvSpPr/>
                              <wps:spPr>
                                <a:xfrm flipH="1" flipV="1">
                                  <a:off x="99000" y="123840"/>
                                  <a:ext cx="54720" cy="47160"/>
                                </a:xfrm>
                                <a:prstGeom prst="line">
                                  <a:avLst/>
                                </a:prstGeom>
                                <a:ln w="9360">
                                  <a:solidFill>
                                    <a:srgbClr val="000000"/>
                                  </a:solidFill>
                                  <a:miter/>
                                </a:ln>
                              </wps:spPr>
                              <wps:style>
                                <a:lnRef idx="0"/>
                                <a:fillRef idx="0"/>
                                <a:effectRef idx="0"/>
                                <a:fontRef idx="minor"/>
                              </wps:style>
                              <wps:bodyPr/>
                            </wps:wsp>
                            <wps:wsp>
                              <wps:cNvSpPr/>
                              <wps:spPr>
                                <a:xfrm flipH="1" flipV="1">
                                  <a:off x="159480" y="70200"/>
                                  <a:ext cx="28440" cy="37440"/>
                                </a:xfrm>
                                <a:prstGeom prst="line">
                                  <a:avLst/>
                                </a:prstGeom>
                                <a:ln w="9360">
                                  <a:solidFill>
                                    <a:srgbClr val="000000"/>
                                  </a:solidFill>
                                  <a:miter/>
                                </a:ln>
                              </wps:spPr>
                              <wps:style>
                                <a:lnRef idx="0"/>
                                <a:fillRef idx="0"/>
                                <a:effectRef idx="0"/>
                                <a:fontRef idx="minor"/>
                              </wps:style>
                              <wps:bodyPr/>
                            </wps:wsp>
                            <wps:wsp>
                              <wps:cNvSpPr/>
                              <wps:spPr>
                                <a:xfrm flipH="1" flipV="1">
                                  <a:off x="230400" y="31680"/>
                                  <a:ext cx="29880" cy="64080"/>
                                </a:xfrm>
                                <a:prstGeom prst="line">
                                  <a:avLst/>
                                </a:prstGeom>
                                <a:ln w="9360">
                                  <a:solidFill>
                                    <a:srgbClr val="000000"/>
                                  </a:solidFill>
                                  <a:miter/>
                                </a:ln>
                              </wps:spPr>
                              <wps:style>
                                <a:lnRef idx="0"/>
                                <a:fillRef idx="0"/>
                                <a:effectRef idx="0"/>
                                <a:fontRef idx="minor"/>
                              </wps:style>
                              <wps:bodyPr/>
                            </wps:wsp>
                            <wps:wsp>
                              <wps:cNvSpPr/>
                              <wps:spPr>
                                <a:xfrm flipH="1" flipV="1">
                                  <a:off x="309240" y="7560"/>
                                  <a:ext cx="10080" cy="45720"/>
                                </a:xfrm>
                                <a:prstGeom prst="line">
                                  <a:avLst/>
                                </a:prstGeom>
                                <a:ln w="9360">
                                  <a:solidFill>
                                    <a:srgbClr val="000000"/>
                                  </a:solidFill>
                                  <a:miter/>
                                </a:ln>
                              </wps:spPr>
                              <wps:style>
                                <a:lnRef idx="0"/>
                                <a:fillRef idx="0"/>
                                <a:effectRef idx="0"/>
                                <a:fontRef idx="minor"/>
                              </wps:style>
                              <wps:bodyPr/>
                            </wps:wsp>
                          </wpg:grpSp>
                          <wps:wsp>
                            <wps:cNvSpPr/>
                            <wps:spPr>
                              <a:xfrm>
                                <a:off x="720" y="0"/>
                                <a:ext cx="779760" cy="749880"/>
                              </a:xfrm>
                              <a:prstGeom prst="ellipse">
                                <a:avLst/>
                              </a:prstGeom>
                              <a:noFill/>
                              <a:ln w="9360">
                                <a:solidFill>
                                  <a:srgbClr val="000000"/>
                                </a:solidFill>
                                <a:miter/>
                              </a:ln>
                            </wps:spPr>
                            <wps:style>
                              <a:lnRef idx="0"/>
                              <a:fillRef idx="0"/>
                              <a:effectRef idx="0"/>
                              <a:fontRef idx="minor"/>
                            </wps:style>
                            <wps:bodyPr/>
                          </wps:wsp>
                        </wpg:grpSp>
                        <wps:wsp>
                          <wps:cNvSpPr/>
                          <wps:spPr>
                            <a:xfrm>
                              <a:off x="867240" y="0"/>
                              <a:ext cx="433080" cy="200520"/>
                            </a:xfrm>
                            <a:prstGeom prst="rect">
                              <a:avLst/>
                            </a:prstGeom>
                            <a:gradFill rotWithShape="0">
                              <a:gsLst>
                                <a:gs pos="0">
                                  <a:srgbClr val="000000"/>
                                </a:gs>
                                <a:gs pos="50000">
                                  <a:srgbClr val="fefefe"/>
                                </a:gs>
                                <a:gs pos="100000">
                                  <a:srgbClr val="000000"/>
                                </a:gs>
                              </a:gsLst>
                              <a:lin ang="10800000"/>
                            </a:gradFill>
                            <a:ln w="9360">
                              <a:solidFill>
                                <a:srgbClr val="000000"/>
                              </a:solidFill>
                              <a:miter/>
                            </a:ln>
                          </wps:spPr>
                          <wps:style>
                            <a:lnRef idx="0"/>
                            <a:fillRef idx="0"/>
                            <a:effectRef idx="0"/>
                            <a:fontRef idx="minor"/>
                          </wps:style>
                          <wps:bodyPr/>
                        </wps:wsp>
                        <wps:wsp>
                          <wps:cNvSpPr/>
                          <wps:spPr>
                            <a:xfrm>
                              <a:off x="969120" y="200520"/>
                              <a:ext cx="240840" cy="186120"/>
                            </a:xfrm>
                            <a:prstGeom prst="rect">
                              <a:avLst/>
                            </a:pr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1070640" y="1411560"/>
                              <a:ext cx="47520" cy="4752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106640" y="513000"/>
                              <a:ext cx="234360" cy="137160"/>
                            </a:xfrm>
                            <a:prstGeom prst="rect">
                              <a:avLst/>
                            </a:prstGeom>
                            <a:noFill/>
                            <a:ln w="0">
                              <a:noFill/>
                            </a:ln>
                          </wps:spPr>
                          <wps:txbx>
                            <w:txbxContent>
                              <w:p>
                                <w:pPr>
                                  <w:overflowPunct w:val="false"/>
                                  <w:bidi w:val="0"/>
                                  <w:jc w:val="both"/>
                                  <w:rPr/>
                                </w:pPr>
                                <w:r>
                                  <w:rPr>
                                    <w:sz w:val="21"/>
                                    <w:b/>
                                    <w:kern w:val="2"/>
                                    <w:szCs w:val="22"/>
                                    <w:rFonts w:ascii="等线;Arial Unicode MS" w:hAnsi="等线;Arial Unicode MS" w:eastAsia="等线;Arial Unicode MS" w:cs="Times New Roman"/>
                                    <w:color w:val="auto"/>
                                    <w:lang w:val="en-US" w:eastAsia="zh-CN" w:bidi="ar-SA"/>
                                  </w:rPr>
                                  <w:t>0</w:t>
                                </w:r>
                              </w:p>
                            </w:txbxContent>
                          </wps:txbx>
                          <wps:bodyPr wrap="square" lIns="0" rIns="0" tIns="0" bIns="0" anchor="t">
                            <a:noAutofit/>
                          </wps:bodyPr>
                        </wps:wsp>
                        <wps:wsp>
                          <wps:cNvSpPr txBox="1"/>
                          <wps:spPr>
                            <a:xfrm>
                              <a:off x="1262880" y="569520"/>
                              <a:ext cx="153000" cy="10548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31</w:t>
                                </w:r>
                              </w:p>
                            </w:txbxContent>
                          </wps:txbx>
                          <wps:bodyPr wrap="square" lIns="0" rIns="0" tIns="0" bIns="0" anchor="t">
                            <a:noAutofit/>
                          </wps:bodyPr>
                        </wps:wsp>
                        <wps:wsp>
                          <wps:cNvSpPr txBox="1"/>
                          <wps:spPr>
                            <a:xfrm>
                              <a:off x="1417320" y="63936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w:t>
                                </w:r>
                              </w:p>
                            </w:txbxContent>
                          </wps:txbx>
                          <wps:bodyPr wrap="square" lIns="0" rIns="0" tIns="0" bIns="0" anchor="t">
                            <a:noAutofit/>
                          </wps:bodyPr>
                        </wps:wsp>
                        <wps:wsp>
                          <wps:cNvSpPr txBox="1"/>
                          <wps:spPr>
                            <a:xfrm>
                              <a:off x="1566720" y="74628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33</w:t>
                                </w:r>
                              </w:p>
                            </w:txbxContent>
                          </wps:txbx>
                          <wps:bodyPr wrap="square" lIns="0" rIns="0" tIns="0" bIns="0" anchor="t">
                            <a:noAutofit/>
                          </wps:bodyPr>
                        </wps:wsp>
                        <wps:wsp>
                          <wps:cNvSpPr txBox="1"/>
                          <wps:spPr>
                            <a:xfrm>
                              <a:off x="1698480" y="83880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4</w:t>
                                </w:r>
                              </w:p>
                            </w:txbxContent>
                          </wps:txbx>
                          <wps:bodyPr wrap="square" lIns="0" rIns="0" tIns="0" bIns="0" anchor="t">
                            <a:noAutofit/>
                          </wps:bodyPr>
                        </wps:wsp>
                        <wps:wsp>
                          <wps:cNvSpPr txBox="1"/>
                          <wps:spPr>
                            <a:xfrm>
                              <a:off x="1753200" y="97164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35</w:t>
                                </w:r>
                              </w:p>
                            </w:txbxContent>
                          </wps:txbx>
                          <wps:bodyPr wrap="square" lIns="0" rIns="0" tIns="0" bIns="0" anchor="t">
                            <a:noAutofit/>
                          </wps:bodyPr>
                        </wps:wsp>
                        <wps:wsp>
                          <wps:cNvSpPr txBox="1"/>
                          <wps:spPr>
                            <a:xfrm>
                              <a:off x="1872720" y="112788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6</w:t>
                                </w:r>
                              </w:p>
                            </w:txbxContent>
                          </wps:txbx>
                          <wps:bodyPr wrap="square" lIns="0" rIns="0" tIns="0" bIns="0" anchor="t">
                            <a:noAutofit/>
                          </wps:bodyPr>
                        </wps:wsp>
                        <wps:wsp>
                          <wps:cNvSpPr txBox="1"/>
                          <wps:spPr>
                            <a:xfrm>
                              <a:off x="1856160" y="1294200"/>
                              <a:ext cx="198720" cy="15552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37</w:t>
                                </w:r>
                              </w:p>
                            </w:txbxContent>
                          </wps:txbx>
                          <wps:bodyPr wrap="square" lIns="0" rIns="0" tIns="0" bIns="0" anchor="t">
                            <a:noAutofit/>
                          </wps:bodyPr>
                        </wps:wsp>
                        <wps:wsp>
                          <wps:cNvSpPr txBox="1"/>
                          <wps:spPr>
                            <a:xfrm>
                              <a:off x="1917000" y="147456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8</w:t>
                                </w:r>
                              </w:p>
                            </w:txbxContent>
                          </wps:txbx>
                          <wps:bodyPr wrap="square" lIns="0" rIns="0" tIns="0" bIns="0" anchor="t">
                            <a:noAutofit/>
                          </wps:bodyPr>
                        </wps:wsp>
                        <wps:wsp>
                          <wps:cNvSpPr txBox="1"/>
                          <wps:spPr>
                            <a:xfrm>
                              <a:off x="1830600" y="161244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39</w:t>
                                </w:r>
                              </w:p>
                            </w:txbxContent>
                          </wps:txbx>
                          <wps:bodyPr wrap="square" lIns="0" rIns="0" tIns="0" bIns="0" anchor="t">
                            <a:noAutofit/>
                          </wps:bodyPr>
                        </wps:wsp>
                        <wps:wsp>
                          <wps:cNvSpPr txBox="1"/>
                          <wps:spPr>
                            <a:xfrm>
                              <a:off x="1656720" y="191628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41</w:t>
                                </w:r>
                              </w:p>
                            </w:txbxContent>
                          </wps:txbx>
                          <wps:bodyPr wrap="square" lIns="0" rIns="0" tIns="0" bIns="0" anchor="t">
                            <a:noAutofit/>
                          </wps:bodyPr>
                        </wps:wsp>
                        <wps:wsp>
                          <wps:cNvSpPr txBox="1"/>
                          <wps:spPr>
                            <a:xfrm>
                              <a:off x="1762920" y="177660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10</w:t>
                                </w:r>
                              </w:p>
                            </w:txbxContent>
                          </wps:txbx>
                          <wps:bodyPr wrap="square" lIns="0" rIns="0" tIns="0" bIns="0" anchor="t">
                            <a:noAutofit/>
                          </wps:bodyPr>
                        </wps:wsp>
                        <wps:wsp>
                          <wps:cNvSpPr txBox="1"/>
                          <wps:spPr>
                            <a:xfrm>
                              <a:off x="1364760" y="2123280"/>
                              <a:ext cx="153000" cy="1587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43</w:t>
                                </w:r>
                              </w:p>
                            </w:txbxContent>
                          </wps:txbx>
                          <wps:bodyPr wrap="square" lIns="0" rIns="0" tIns="0" bIns="0" anchor="t">
                            <a:noAutofit/>
                          </wps:bodyPr>
                        </wps:wsp>
                        <wps:wsp>
                          <wps:cNvSpPr txBox="1"/>
                          <wps:spPr>
                            <a:xfrm>
                              <a:off x="1490400" y="204012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12</w:t>
                                </w:r>
                              </w:p>
                            </w:txbxContent>
                          </wps:txbx>
                          <wps:bodyPr wrap="square" lIns="0" rIns="0" tIns="0" bIns="0" anchor="t">
                            <a:noAutofit/>
                          </wps:bodyPr>
                        </wps:wsp>
                        <wps:wsp>
                          <wps:cNvSpPr txBox="1"/>
                          <wps:spPr>
                            <a:xfrm>
                              <a:off x="1215360" y="217296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14</w:t>
                                </w:r>
                              </w:p>
                            </w:txbxContent>
                          </wps:txbx>
                          <wps:bodyPr wrap="square" lIns="0" rIns="0" tIns="0" bIns="0" anchor="t">
                            <a:noAutofit/>
                          </wps:bodyPr>
                        </wps:wsp>
                        <wps:wsp>
                          <wps:cNvSpPr txBox="1"/>
                          <wps:spPr>
                            <a:xfrm>
                              <a:off x="1071720" y="217980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45</w:t>
                                </w:r>
                              </w:p>
                            </w:txbxContent>
                          </wps:txbx>
                          <wps:bodyPr wrap="square" lIns="0" rIns="0" tIns="0" bIns="0" anchor="t">
                            <a:noAutofit/>
                          </wps:bodyPr>
                        </wps:wsp>
                        <wps:wsp>
                          <wps:cNvSpPr txBox="1"/>
                          <wps:spPr>
                            <a:xfrm>
                              <a:off x="876240" y="216144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16</w:t>
                                </w:r>
                              </w:p>
                            </w:txbxContent>
                          </wps:txbx>
                          <wps:bodyPr wrap="square" lIns="0" rIns="0" tIns="0" bIns="0" anchor="t">
                            <a:noAutofit/>
                          </wps:bodyPr>
                        </wps:wsp>
                        <wps:wsp>
                          <wps:cNvSpPr txBox="1"/>
                          <wps:spPr>
                            <a:xfrm>
                              <a:off x="711720" y="211536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47</w:t>
                                </w:r>
                              </w:p>
                            </w:txbxContent>
                          </wps:txbx>
                          <wps:bodyPr wrap="square" lIns="0" rIns="0" tIns="0" bIns="0" anchor="t">
                            <a:noAutofit/>
                          </wps:bodyPr>
                        </wps:wsp>
                        <wps:wsp>
                          <wps:cNvSpPr txBox="1"/>
                          <wps:spPr>
                            <a:xfrm>
                              <a:off x="561240" y="202896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18</w:t>
                                </w:r>
                              </w:p>
                            </w:txbxContent>
                          </wps:txbx>
                          <wps:bodyPr wrap="square" lIns="0" rIns="0" tIns="0" bIns="0" anchor="t">
                            <a:noAutofit/>
                          </wps:bodyPr>
                        </wps:wsp>
                        <wps:wsp>
                          <wps:cNvSpPr txBox="1"/>
                          <wps:spPr>
                            <a:xfrm>
                              <a:off x="419760" y="190872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49</w:t>
                                </w:r>
                              </w:p>
                            </w:txbxContent>
                          </wps:txbx>
                          <wps:bodyPr wrap="square" lIns="0" rIns="0" tIns="0" bIns="0" anchor="t">
                            <a:noAutofit/>
                          </wps:bodyPr>
                        </wps:wsp>
                        <wps:wsp>
                          <wps:cNvSpPr txBox="1"/>
                          <wps:spPr>
                            <a:xfrm>
                              <a:off x="332640" y="176400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20</w:t>
                                </w:r>
                              </w:p>
                            </w:txbxContent>
                          </wps:txbx>
                          <wps:bodyPr wrap="square" lIns="0" rIns="0" tIns="0" bIns="0" anchor="t">
                            <a:noAutofit/>
                          </wps:bodyPr>
                        </wps:wsp>
                        <wps:wsp>
                          <wps:cNvSpPr txBox="1"/>
                          <wps:spPr>
                            <a:xfrm>
                              <a:off x="253440" y="161244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51</w:t>
                                </w:r>
                              </w:p>
                            </w:txbxContent>
                          </wps:txbx>
                          <wps:bodyPr wrap="square" lIns="0" rIns="0" tIns="0" bIns="0" anchor="t">
                            <a:noAutofit/>
                          </wps:bodyPr>
                        </wps:wsp>
                        <wps:wsp>
                          <wps:cNvSpPr txBox="1"/>
                          <wps:spPr>
                            <a:xfrm>
                              <a:off x="219600" y="1473120"/>
                              <a:ext cx="198720" cy="15552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22</w:t>
                                </w:r>
                              </w:p>
                            </w:txbxContent>
                          </wps:txbx>
                          <wps:bodyPr wrap="square" lIns="0" rIns="0" tIns="0" bIns="0" anchor="t">
                            <a:noAutofit/>
                          </wps:bodyPr>
                        </wps:wsp>
                        <wps:wsp>
                          <wps:cNvSpPr txBox="1"/>
                          <wps:spPr>
                            <a:xfrm>
                              <a:off x="222840" y="129996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53</w:t>
                                </w:r>
                              </w:p>
                            </w:txbxContent>
                          </wps:txbx>
                          <wps:bodyPr wrap="square" lIns="0" rIns="0" tIns="0" bIns="0" anchor="t">
                            <a:noAutofit/>
                          </wps:bodyPr>
                        </wps:wsp>
                        <wps:wsp>
                          <wps:cNvSpPr txBox="1"/>
                          <wps:spPr>
                            <a:xfrm>
                              <a:off x="254160" y="112032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24</w:t>
                                </w:r>
                              </w:p>
                            </w:txbxContent>
                          </wps:txbx>
                          <wps:bodyPr wrap="square" lIns="0" rIns="0" tIns="0" bIns="0" anchor="t">
                            <a:noAutofit/>
                          </wps:bodyPr>
                        </wps:wsp>
                        <wps:wsp>
                          <wps:cNvSpPr txBox="1"/>
                          <wps:spPr>
                            <a:xfrm>
                              <a:off x="439920" y="84600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26</w:t>
                                </w:r>
                              </w:p>
                            </w:txbxContent>
                          </wps:txbx>
                          <wps:bodyPr wrap="square" lIns="0" rIns="0" tIns="0" bIns="0" anchor="t">
                            <a:noAutofit/>
                          </wps:bodyPr>
                        </wps:wsp>
                        <wps:wsp>
                          <wps:cNvSpPr txBox="1"/>
                          <wps:spPr>
                            <a:xfrm>
                              <a:off x="334800" y="98316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55</w:t>
                                </w:r>
                              </w:p>
                            </w:txbxContent>
                          </wps:txbx>
                          <wps:bodyPr wrap="square" lIns="0" rIns="0" tIns="0" bIns="0" anchor="t">
                            <a:noAutofit/>
                          </wps:bodyPr>
                        </wps:wsp>
                        <wps:wsp>
                          <wps:cNvSpPr txBox="1"/>
                          <wps:spPr>
                            <a:xfrm>
                              <a:off x="570240" y="72576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57</w:t>
                                </w:r>
                              </w:p>
                            </w:txbxContent>
                          </wps:txbx>
                          <wps:bodyPr wrap="square" lIns="0" rIns="0" tIns="0" bIns="0" anchor="t">
                            <a:noAutofit/>
                          </wps:bodyPr>
                        </wps:wsp>
                        <wps:wsp>
                          <wps:cNvSpPr txBox="1"/>
                          <wps:spPr>
                            <a:xfrm>
                              <a:off x="682560" y="65160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28</w:t>
                                </w:r>
                              </w:p>
                            </w:txbxContent>
                          </wps:txbx>
                          <wps:bodyPr wrap="square" lIns="0" rIns="0" tIns="0" bIns="0" anchor="t">
                            <a:noAutofit/>
                          </wps:bodyPr>
                        </wps:wsp>
                        <wps:wsp>
                          <wps:cNvSpPr txBox="1"/>
                          <wps:spPr>
                            <a:xfrm>
                              <a:off x="819000" y="563400"/>
                              <a:ext cx="234360" cy="137160"/>
                            </a:xfrm>
                            <a:prstGeom prst="rect">
                              <a:avLst/>
                            </a:prstGeom>
                            <a:noFill/>
                            <a:ln w="0">
                              <a:noFill/>
                            </a:ln>
                          </wps:spPr>
                          <wps:txb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59</w:t>
                                </w:r>
                              </w:p>
                            </w:txbxContent>
                          </wps:txbx>
                          <wps:bodyPr wrap="square" lIns="0" rIns="0" tIns="0" bIns="0" anchor="t">
                            <a:noAutofit/>
                          </wps:bodyPr>
                        </wps:wsp>
                        <wps:wsp>
                          <wps:cNvSpPr txBox="1"/>
                          <wps:spPr>
                            <a:xfrm>
                              <a:off x="1077480" y="683280"/>
                              <a:ext cx="23436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0</w:t>
                                </w:r>
                              </w:p>
                            </w:txbxContent>
                          </wps:txbx>
                          <wps:bodyPr wrap="square" lIns="0" rIns="0" tIns="0" bIns="0" anchor="t">
                            <a:noAutofit/>
                          </wps:bodyPr>
                        </wps:wsp>
                        <wps:wsp>
                          <wps:cNvSpPr txBox="1"/>
                          <wps:spPr>
                            <a:xfrm>
                              <a:off x="1191240" y="704160"/>
                              <a:ext cx="23436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w:t>
                                </w:r>
                              </w:p>
                            </w:txbxContent>
                          </wps:txbx>
                          <wps:bodyPr wrap="square" lIns="0" rIns="0" tIns="0" bIns="0" anchor="t">
                            <a:noAutofit/>
                          </wps:bodyPr>
                        </wps:wsp>
                        <wps:wsp>
                          <wps:cNvSpPr txBox="1"/>
                          <wps:spPr>
                            <a:xfrm>
                              <a:off x="1270080" y="763200"/>
                              <a:ext cx="23436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2</w:t>
                                </w:r>
                              </w:p>
                            </w:txbxContent>
                          </wps:txbx>
                          <wps:bodyPr wrap="square" lIns="0" rIns="0" tIns="0" bIns="0" anchor="t">
                            <a:noAutofit/>
                          </wps:bodyPr>
                        </wps:wsp>
                        <wps:wsp>
                          <wps:cNvSpPr txBox="1"/>
                          <wps:spPr>
                            <a:xfrm>
                              <a:off x="1227600" y="1155600"/>
                              <a:ext cx="23436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6</w:t>
                                </w:r>
                              </w:p>
                            </w:txbxContent>
                          </wps:txbx>
                          <wps:bodyPr wrap="square" lIns="0" rIns="0" tIns="0" bIns="0" anchor="t">
                            <a:noAutofit/>
                          </wps:bodyPr>
                        </wps:wsp>
                        <wps:wsp>
                          <wps:cNvSpPr txBox="1"/>
                          <wps:spPr>
                            <a:xfrm>
                              <a:off x="1125360" y="1198080"/>
                              <a:ext cx="19944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7</w:t>
                                </w:r>
                              </w:p>
                            </w:txbxContent>
                          </wps:txbx>
                          <wps:bodyPr wrap="square" lIns="0" rIns="0" tIns="0" bIns="0" anchor="t">
                            <a:noAutofit/>
                          </wps:bodyPr>
                        </wps:wsp>
                        <wps:wsp>
                          <wps:cNvSpPr txBox="1"/>
                          <wps:spPr>
                            <a:xfrm>
                              <a:off x="1017360" y="1191240"/>
                              <a:ext cx="117360" cy="13392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8</w:t>
                                </w:r>
                              </w:p>
                            </w:txbxContent>
                          </wps:txbx>
                          <wps:bodyPr wrap="square" lIns="0" rIns="0" tIns="0" bIns="0" anchor="t">
                            <a:noAutofit/>
                          </wps:bodyPr>
                        </wps:wsp>
                        <wps:wsp>
                          <wps:cNvSpPr txBox="1"/>
                          <wps:spPr>
                            <a:xfrm>
                              <a:off x="908640" y="1146960"/>
                              <a:ext cx="23436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9</w:t>
                                </w:r>
                              </w:p>
                            </w:txbxContent>
                          </wps:txbx>
                          <wps:bodyPr wrap="square" lIns="0" rIns="0" tIns="0" bIns="0" anchor="t">
                            <a:noAutofit/>
                          </wps:bodyPr>
                        </wps:wsp>
                        <wps:wsp>
                          <wps:cNvSpPr txBox="1"/>
                          <wps:spPr>
                            <a:xfrm>
                              <a:off x="828000" y="1066320"/>
                              <a:ext cx="23436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10</w:t>
                                </w:r>
                              </w:p>
                            </w:txbxContent>
                          </wps:txbx>
                          <wps:bodyPr wrap="square" lIns="0" rIns="0" tIns="0" bIns="0" anchor="t">
                            <a:noAutofit/>
                          </wps:bodyPr>
                        </wps:wsp>
                        <wps:wsp>
                          <wps:cNvSpPr txBox="1"/>
                          <wps:spPr>
                            <a:xfrm>
                              <a:off x="795600" y="964080"/>
                              <a:ext cx="23436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11</w:t>
                                </w:r>
                              </w:p>
                            </w:txbxContent>
                          </wps:txbx>
                          <wps:bodyPr wrap="square" lIns="0" rIns="0" tIns="0" bIns="0" anchor="t">
                            <a:noAutofit/>
                          </wps:bodyPr>
                        </wps:wsp>
                        <wps:wsp>
                          <wps:cNvSpPr txBox="1"/>
                          <wps:spPr>
                            <a:xfrm>
                              <a:off x="1325160" y="852840"/>
                              <a:ext cx="23436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3</w:t>
                                </w:r>
                              </w:p>
                            </w:txbxContent>
                          </wps:txbx>
                          <wps:bodyPr wrap="square" lIns="0" rIns="0" tIns="0" bIns="0" anchor="t">
                            <a:noAutofit/>
                          </wps:bodyPr>
                        </wps:wsp>
                        <wps:wsp>
                          <wps:cNvSpPr txBox="1"/>
                          <wps:spPr>
                            <a:xfrm>
                              <a:off x="1334160" y="962640"/>
                              <a:ext cx="23436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4</w:t>
                                </w:r>
                              </w:p>
                            </w:txbxContent>
                          </wps:txbx>
                          <wps:bodyPr wrap="square" lIns="0" rIns="0" tIns="0" bIns="0" anchor="t">
                            <a:noAutofit/>
                          </wps:bodyPr>
                        </wps:wsp>
                        <wps:wsp>
                          <wps:cNvSpPr txBox="1"/>
                          <wps:spPr>
                            <a:xfrm>
                              <a:off x="1310040" y="1070640"/>
                              <a:ext cx="23436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5</w:t>
                                </w:r>
                              </w:p>
                            </w:txbxContent>
                          </wps:txbx>
                          <wps:bodyPr wrap="square" lIns="0" rIns="0" tIns="0" bIns="0" anchor="t">
                            <a:noAutofit/>
                          </wps:bodyPr>
                        </wps:wsp>
                        <wps:wsp>
                          <wps:cNvSpPr txBox="1"/>
                          <wps:spPr>
                            <a:xfrm>
                              <a:off x="816480" y="844560"/>
                              <a:ext cx="161280" cy="12708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12</w:t>
                                </w:r>
                              </w:p>
                            </w:txbxContent>
                          </wps:txbx>
                          <wps:bodyPr wrap="square" lIns="0" rIns="0" tIns="0" bIns="0" anchor="t">
                            <a:noAutofit/>
                          </wps:bodyPr>
                        </wps:wsp>
                        <wps:wsp>
                          <wps:cNvSpPr txBox="1"/>
                          <wps:spPr>
                            <a:xfrm>
                              <a:off x="858600" y="768240"/>
                              <a:ext cx="234360" cy="13716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13</w:t>
                                </w:r>
                              </w:p>
                            </w:txbxContent>
                          </wps:txbx>
                          <wps:bodyPr wrap="square" lIns="0" rIns="0" tIns="0" bIns="0" anchor="t">
                            <a:noAutofit/>
                          </wps:bodyPr>
                        </wps:wsp>
                        <wps:wsp>
                          <wps:cNvSpPr txBox="1"/>
                          <wps:spPr>
                            <a:xfrm>
                              <a:off x="952560" y="700920"/>
                              <a:ext cx="162000" cy="111600"/>
                            </a:xfrm>
                            <a:prstGeom prst="rect">
                              <a:avLst/>
                            </a:prstGeom>
                            <a:noFill/>
                            <a:ln w="0">
                              <a:noFill/>
                            </a:ln>
                          </wps:spPr>
                          <wps:txb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14</w:t>
                                </w:r>
                              </w:p>
                            </w:txbxContent>
                          </wps:txbx>
                          <wps:bodyPr wrap="square" lIns="0" rIns="0" tIns="0" bIns="0" anchor="t">
                            <a:noAutofit/>
                          </wps:bodyPr>
                        </wps:wsp>
                        <wps:wsp>
                          <wps:cNvSpPr/>
                          <wps:spPr>
                            <a:xfrm>
                              <a:off x="1085760" y="983160"/>
                              <a:ext cx="30600" cy="291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52280" y="544680"/>
                            <a:ext cx="60480" cy="1803240"/>
                          </a:xfrm>
                        </wpg:grpSpPr>
                        <wpg:grpSp>
                          <wpg:cNvGrpSpPr/>
                          <wpg:grpSpPr>
                            <a:xfrm>
                              <a:off x="0" y="905760"/>
                              <a:ext cx="31680" cy="897840"/>
                            </a:xfrm>
                          </wpg:grpSpPr>
                          <wps:wsp>
                            <wps:cNvSpPr/>
                            <wps:spPr>
                              <a:xfrm flipH="1">
                                <a:off x="15120" y="0"/>
                                <a:ext cx="16560" cy="471240"/>
                              </a:xfrm>
                              <a:prstGeom prst="line">
                                <a:avLst/>
                              </a:prstGeom>
                              <a:ln w="28440">
                                <a:solidFill>
                                  <a:srgbClr val="000000"/>
                                </a:solidFill>
                                <a:miter/>
                              </a:ln>
                            </wps:spPr>
                            <wps:style>
                              <a:lnRef idx="0"/>
                              <a:fillRef idx="0"/>
                              <a:effectRef idx="0"/>
                              <a:fontRef idx="minor"/>
                            </wps:style>
                            <wps:bodyPr/>
                          </wps:wsp>
                          <wps:wsp>
                            <wps:cNvSpPr/>
                            <wps:spPr>
                              <a:xfrm flipH="1">
                                <a:off x="0" y="434160"/>
                                <a:ext cx="16560" cy="463680"/>
                              </a:xfrm>
                              <a:prstGeom prst="line">
                                <a:avLst/>
                              </a:prstGeom>
                              <a:ln w="9360">
                                <a:solidFill>
                                  <a:srgbClr val="000000"/>
                                </a:solidFill>
                                <a:miter/>
                              </a:ln>
                            </wps:spPr>
                            <wps:style>
                              <a:lnRef idx="0"/>
                              <a:fillRef idx="0"/>
                              <a:effectRef idx="0"/>
                              <a:fontRef idx="minor"/>
                            </wps:style>
                            <wps:bodyPr/>
                          </wps:wsp>
                        </wpg:grpSp>
                        <wpg:grpSp>
                          <wpg:cNvGrpSpPr/>
                          <wpg:grpSpPr>
                            <a:xfrm>
                              <a:off x="28440" y="0"/>
                              <a:ext cx="31680" cy="897840"/>
                            </a:xfrm>
                          </wpg:grpSpPr>
                          <wps:wsp>
                            <wps:cNvSpPr/>
                            <wps:spPr>
                              <a:xfrm flipV="1">
                                <a:off x="0" y="426960"/>
                                <a:ext cx="16560" cy="471240"/>
                              </a:xfrm>
                              <a:prstGeom prst="line">
                                <a:avLst/>
                              </a:prstGeom>
                              <a:ln w="0">
                                <a:noFill/>
                              </a:ln>
                            </wps:spPr>
                            <wps:style>
                              <a:lnRef idx="0"/>
                              <a:fillRef idx="0"/>
                              <a:effectRef idx="0"/>
                              <a:fontRef idx="minor"/>
                            </wps:style>
                            <wps:bodyPr/>
                          </wps:wsp>
                          <wps:wsp>
                            <wps:cNvSpPr/>
                            <wps:spPr>
                              <a:xfrm flipV="1">
                                <a:off x="15120" y="0"/>
                                <a:ext cx="16560" cy="463680"/>
                              </a:xfrm>
                              <a:prstGeom prst="line">
                                <a:avLst/>
                              </a:prstGeom>
                              <a:ln w="0">
                                <a:noFill/>
                              </a:ln>
                            </wps:spPr>
                            <wps:style>
                              <a:lnRef idx="0"/>
                              <a:fillRef idx="0"/>
                              <a:effectRef idx="0"/>
                              <a:fontRef idx="minor"/>
                            </wps:style>
                            <wps:bodyPr/>
                          </wps:wsp>
                        </wpg:grpSp>
                      </wpg:grpSp>
                      <wpg:grpSp>
                        <wpg:cNvGrpSpPr/>
                        <wpg:grpSpPr>
                          <a:xfrm>
                            <a:off x="975960" y="721440"/>
                            <a:ext cx="264960" cy="488160"/>
                          </a:xfrm>
                        </wpg:grpSpPr>
                        <wpg:grpSp>
                          <wpg:cNvGrpSpPr/>
                          <wpg:grpSpPr>
                            <a:xfrm>
                              <a:off x="134640" y="0"/>
                              <a:ext cx="130320" cy="243360"/>
                            </a:xfrm>
                          </wpg:grpSpPr>
                          <wps:wsp>
                            <wps:cNvSpPr/>
                            <wps:spPr>
                              <a:xfrm flipV="1">
                                <a:off x="0" y="115560"/>
                                <a:ext cx="68040" cy="127800"/>
                              </a:xfrm>
                              <a:prstGeom prst="line">
                                <a:avLst/>
                              </a:prstGeom>
                              <a:ln w="28440">
                                <a:solidFill>
                                  <a:srgbClr val="000000"/>
                                </a:solidFill>
                                <a:miter/>
                              </a:ln>
                            </wps:spPr>
                            <wps:style>
                              <a:lnRef idx="0"/>
                              <a:fillRef idx="0"/>
                              <a:effectRef idx="0"/>
                              <a:fontRef idx="minor"/>
                            </wps:style>
                            <wps:bodyPr/>
                          </wps:wsp>
                          <wps:wsp>
                            <wps:cNvSpPr/>
                            <wps:spPr>
                              <a:xfrm flipV="1">
                                <a:off x="63000" y="0"/>
                                <a:ext cx="67320" cy="125640"/>
                              </a:xfrm>
                              <a:prstGeom prst="line">
                                <a:avLst/>
                              </a:prstGeom>
                              <a:ln w="9360">
                                <a:solidFill>
                                  <a:srgbClr val="000000"/>
                                </a:solidFill>
                                <a:miter/>
                              </a:ln>
                            </wps:spPr>
                            <wps:style>
                              <a:lnRef idx="0"/>
                              <a:fillRef idx="0"/>
                              <a:effectRef idx="0"/>
                              <a:fontRef idx="minor"/>
                            </wps:style>
                            <wps:bodyPr/>
                          </wps:wsp>
                        </wpg:grpSp>
                        <wpg:grpSp>
                          <wpg:cNvGrpSpPr/>
                          <wpg:grpSpPr>
                            <a:xfrm>
                              <a:off x="0" y="244440"/>
                              <a:ext cx="130320" cy="243720"/>
                            </a:xfrm>
                          </wpg:grpSpPr>
                          <wps:wsp>
                            <wps:cNvSpPr/>
                            <wps:spPr>
                              <a:xfrm flipH="1">
                                <a:off x="61560" y="0"/>
                                <a:ext cx="68760" cy="127800"/>
                              </a:xfrm>
                              <a:prstGeom prst="line">
                                <a:avLst/>
                              </a:prstGeom>
                              <a:ln w="0">
                                <a:noFill/>
                              </a:ln>
                            </wps:spPr>
                            <wps:style>
                              <a:lnRef idx="0"/>
                              <a:fillRef idx="0"/>
                              <a:effectRef idx="0"/>
                              <a:fontRef idx="minor"/>
                            </wps:style>
                            <wps:bodyPr/>
                          </wps:wsp>
                          <wps:wsp>
                            <wps:cNvSpPr/>
                            <wps:spPr>
                              <a:xfrm flipH="1">
                                <a:off x="0" y="117360"/>
                                <a:ext cx="67320" cy="126360"/>
                              </a:xfrm>
                              <a:prstGeom prst="line">
                                <a:avLst/>
                              </a:prstGeom>
                              <a:ln w="0">
                                <a:noFill/>
                              </a:ln>
                            </wps:spPr>
                            <wps:style>
                              <a:lnRef idx="0"/>
                              <a:fillRef idx="0"/>
                              <a:effectRef idx="0"/>
                              <a:fontRef idx="minor"/>
                            </wps:style>
                            <wps:bodyPr/>
                          </wps:wsp>
                        </wpg:grpSp>
                      </wpg:grpSp>
                    </wpg:wgp>
                  </a:graphicData>
                </a:graphic>
              </wp:anchor>
            </w:drawing>
          </mc:Choice>
          <mc:Fallback>
            <w:pict>
              <v:group id="shape_0" style="position:absolute;margin-left:311.45pt;margin-top:13.9pt;width:171pt;height:194.95pt" coordorigin="6229,278" coordsize="3420,3899">
                <v:group id="shape_0" style="position:absolute;left:6229;top:278;width:3420;height:3899">
                  <v:oval id="shape_0" fillcolor="white" stroked="t" o:allowincell="f" style="position:absolute;left:6229;top:888;width:3419;height:3288;mso-wrap-style:none;v-text-anchor:middle">
                    <v:fill o:detectmouseclick="t" color2="#a8a8a8"/>
                    <v:stroke color="black" weight="9360" joinstyle="miter" endcap="flat"/>
                    <w10:wrap type="square"/>
                  </v:oval>
                  <v:oval id="shape_0" fillcolor="white" stroked="t" o:allowincell="f" style="position:absolute;left:6330;top:972;width:3235;height:3111;mso-wrap-style:none;v-text-anchor:middle">
                    <v:fill o:detectmouseclick="t" type="solid" color2="black"/>
                    <v:stroke color="black" weight="9360" joinstyle="miter" endcap="flat"/>
                    <w10:wrap type="square"/>
                  </v:oval>
                  <v:group id="shape_0" style="position:absolute;left:6332;top:973;width:3236;height:3111">
                    <v:line id="shape_0" from="7951,973" to="7951,1185" stroked="t" o:allowincell="f" style="position:absolute;flip:y">
                      <v:stroke color="black" weight="9360" joinstyle="miter" endcap="flat"/>
                      <v:fill o:detectmouseclick="t" on="false"/>
                      <w10:wrap type="square"/>
                    </v:line>
                    <v:line id="shape_0" from="7983,973" to="7984,1069" stroked="t" o:allowincell="f" style="position:absolute;flip:y">
                      <v:stroke color="black" weight="9360" joinstyle="miter" endcap="flat"/>
                      <v:fill o:detectmouseclick="t" on="false"/>
                      <w10:wrap type="square"/>
                    </v:line>
                    <v:line id="shape_0" from="8014,974" to="8017,1070" stroked="t" o:allowincell="f" style="position:absolute;flip:y">
                      <v:stroke color="black" weight="9360" joinstyle="miter" endcap="flat"/>
                      <v:fill o:detectmouseclick="t" on="false"/>
                      <w10:wrap type="square"/>
                    </v:line>
                    <v:line id="shape_0" from="8046,975" to="8051,1071" stroked="t" o:allowincell="f" style="position:absolute;flip:y">
                      <v:stroke color="black" weight="9360" joinstyle="miter" endcap="flat"/>
                      <v:fill o:detectmouseclick="t" on="false"/>
                      <w10:wrap type="square"/>
                    </v:line>
                    <v:line id="shape_0" from="8078,978" to="8085,1074" stroked="t" o:allowincell="f" style="position:absolute;flip:y">
                      <v:stroke color="black" weight="9360" joinstyle="miter" endcap="flat"/>
                      <v:fill o:detectmouseclick="t" on="false"/>
                      <w10:wrap type="square"/>
                    </v:line>
                    <v:line id="shape_0" from="8101,982" to="8118,1155" stroked="t" o:allowincell="f" style="position:absolute;flip:y">
                      <v:stroke color="black" weight="9360" joinstyle="miter" endcap="flat"/>
                      <v:fill o:detectmouseclick="t" on="false"/>
                      <w10:wrap type="square"/>
                    </v:line>
                    <v:line id="shape_0" from="8141,986" to="8152,1081" stroked="t" o:allowincell="f" style="position:absolute;flip:y">
                      <v:stroke color="black" weight="9360" joinstyle="miter" endcap="flat"/>
                      <v:fill o:detectmouseclick="t" on="false"/>
                      <w10:wrap type="square"/>
                    </v:line>
                    <v:line id="shape_0" from="8172,990" to="8185,1085" stroked="t" o:allowincell="f" style="position:absolute;flip:y">
                      <v:stroke color="black" weight="9360" joinstyle="miter" endcap="flat"/>
                      <v:fill o:detectmouseclick="t" on="false"/>
                      <w10:wrap type="square"/>
                    </v:line>
                    <v:line id="shape_0" from="8204,994" to="8220,1088" stroked="t" o:allowincell="f" style="position:absolute;flip:y">
                      <v:stroke color="black" weight="9360" joinstyle="miter" endcap="flat"/>
                      <v:fill o:detectmouseclick="t" on="false"/>
                      <w10:wrap type="square"/>
                    </v:line>
                    <v:line id="shape_0" from="8235,1000" to="8253,1094" stroked="t" o:allowincell="f" style="position:absolute;flip:y">
                      <v:stroke color="black" weight="9360" joinstyle="miter" endcap="flat"/>
                      <v:fill o:detectmouseclick="t" on="false"/>
                      <w10:wrap type="square"/>
                    </v:line>
                    <v:line id="shape_0" from="8241,1007" to="8286,1215" stroked="t" o:allowincell="f" style="position:absolute;flip:y">
                      <v:stroke color="black" weight="9360" joinstyle="miter" endcap="flat"/>
                      <v:fill o:detectmouseclick="t" on="false"/>
                      <w10:wrap type="square"/>
                    </v:line>
                    <v:line id="shape_0" from="8297,1015" to="8319,1108" stroked="t" o:allowincell="f" style="position:absolute;flip:y">
                      <v:stroke color="black" weight="9360" joinstyle="miter" endcap="flat"/>
                      <v:fill o:detectmouseclick="t" on="false"/>
                      <w10:wrap type="square"/>
                    </v:line>
                    <v:line id="shape_0" from="8328,1022" to="8352,1114" stroked="t" o:allowincell="f" style="position:absolute;flip:y">
                      <v:stroke color="black" weight="9360" joinstyle="miter" endcap="flat"/>
                      <v:fill o:detectmouseclick="t" on="false"/>
                      <w10:wrap type="square"/>
                    </v:line>
                    <v:line id="shape_0" from="8359,1030" to="8385,1122" stroked="t" o:allowincell="f" style="position:absolute;flip:y">
                      <v:stroke color="black" weight="9360" joinstyle="miter" endcap="flat"/>
                      <v:fill o:detectmouseclick="t" on="false"/>
                      <w10:wrap type="square"/>
                    </v:line>
                    <v:line id="shape_0" from="8389,1040" to="8417,1131" stroked="t" o:allowincell="f" style="position:absolute;flip:y">
                      <v:stroke color="black" weight="9360" joinstyle="miter" endcap="flat"/>
                      <v:fill o:detectmouseclick="t" on="false"/>
                      <w10:wrap type="square"/>
                    </v:line>
                    <v:line id="shape_0" from="8395,1050" to="8450,1215" stroked="t" o:allowincell="f" style="position:absolute;flip:y">
                      <v:stroke color="black" weight="9360" joinstyle="miter" endcap="flat"/>
                      <v:fill o:detectmouseclick="t" on="false"/>
                      <w10:wrap type="square"/>
                    </v:line>
                    <v:line id="shape_0" from="8450,1059" to="8481,1149" stroked="t" o:allowincell="f" style="position:absolute;flip:y">
                      <v:stroke color="black" weight="9360" joinstyle="miter" endcap="flat"/>
                      <v:fill o:detectmouseclick="t" on="false"/>
                      <w10:wrap type="square"/>
                    </v:line>
                    <v:line id="shape_0" from="8480,1071" to="8513,1160" stroked="t" o:allowincell="f" style="position:absolute;flip:y">
                      <v:stroke color="black" weight="9360" joinstyle="miter" endcap="flat"/>
                      <v:fill o:detectmouseclick="t" on="false"/>
                      <w10:wrap type="square"/>
                    </v:line>
                    <v:line id="shape_0" from="8509,1083" to="8545,1172" stroked="t" o:allowincell="f" style="position:absolute;flip:y">
                      <v:stroke color="black" weight="9360" joinstyle="miter" endcap="flat"/>
                      <v:fill o:detectmouseclick="t" on="false"/>
                      <w10:wrap type="square"/>
                    </v:line>
                    <v:line id="shape_0" from="8539,1094" to="8576,1182" stroked="t" o:allowincell="f" style="position:absolute;flip:y">
                      <v:stroke color="black" weight="9360" joinstyle="miter" endcap="flat"/>
                      <v:fill o:detectmouseclick="t" on="false"/>
                      <w10:wrap type="square"/>
                    </v:line>
                    <v:line id="shape_0" from="8519,1107" to="8608,1301" stroked="t" o:allowincell="f" style="position:absolute;flip:y">
                      <v:stroke color="black" weight="9360" joinstyle="miter" endcap="flat"/>
                      <v:fill o:detectmouseclick="t" on="false"/>
                      <w10:wrap type="square"/>
                    </v:line>
                    <v:line id="shape_0" from="8597,1122" to="8638,1209" stroked="t" o:allowincell="f" style="position:absolute;flip:y">
                      <v:stroke color="black" weight="9360" joinstyle="miter" endcap="flat"/>
                      <v:fill o:detectmouseclick="t" on="false"/>
                      <w10:wrap type="square"/>
                    </v:line>
                    <v:line id="shape_0" from="8625,1135" to="8669,1221" stroked="t" o:allowincell="f" style="position:absolute;flip:y">
                      <v:stroke color="black" weight="9360" joinstyle="miter" endcap="flat"/>
                      <v:fill o:detectmouseclick="t" on="false"/>
                      <w10:wrap type="square"/>
                    </v:line>
                    <v:line id="shape_0" from="8654,1151" to="8700,1236" stroked="t" o:allowincell="f" style="position:absolute;flip:y">
                      <v:stroke color="black" weight="9360" joinstyle="miter" endcap="flat"/>
                      <v:fill o:detectmouseclick="t" on="false"/>
                      <w10:wrap type="square"/>
                    </v:line>
                    <v:line id="shape_0" from="8681,1165" to="8729,1249" stroked="t" o:allowincell="f" style="position:absolute;flip:y">
                      <v:stroke color="black" weight="9360" joinstyle="miter" endcap="flat"/>
                      <v:fill o:detectmouseclick="t" on="false"/>
                      <w10:wrap type="square"/>
                    </v:line>
                    <v:line id="shape_0" from="8669,1181" to="8759,1331" stroked="t" o:allowincell="f" style="position:absolute;flip:y">
                      <v:stroke color="black" weight="9360" joinstyle="miter" endcap="flat"/>
                      <v:fill o:detectmouseclick="t" on="false"/>
                      <w10:wrap type="square"/>
                    </v:line>
                    <v:line id="shape_0" from="8737,1198" to="8788,1280" stroked="t" o:allowincell="f" style="position:absolute;flip:y">
                      <v:stroke color="black" weight="9360" joinstyle="miter" endcap="flat"/>
                      <v:fill o:detectmouseclick="t" on="false"/>
                      <w10:wrap type="square"/>
                    </v:line>
                    <v:line id="shape_0" from="8763,1216" to="8816,1297" stroked="t" o:allowincell="f" style="position:absolute;flip:y">
                      <v:stroke color="black" weight="9360" joinstyle="miter" endcap="flat"/>
                      <v:fill o:detectmouseclick="t" on="false"/>
                      <w10:wrap type="square"/>
                    </v:line>
                    <v:line id="shape_0" from="8790,1234" to="8845,1313" stroked="t" o:allowincell="f" style="position:absolute;flip:y">
                      <v:stroke color="black" weight="9360" joinstyle="miter" endcap="flat"/>
                      <v:fill o:detectmouseclick="t" on="false"/>
                      <w10:wrap type="square"/>
                    </v:line>
                    <v:line id="shape_0" from="8817,1252" to="8873,1331" stroked="t" o:allowincell="f" style="position:absolute;flip:y">
                      <v:stroke color="black" weight="9360" joinstyle="miter" endcap="flat"/>
                      <v:fill o:detectmouseclick="t" on="false"/>
                      <w10:wrap type="square"/>
                    </v:line>
                    <v:line id="shape_0" from="8771,1270" to="8900,1442" stroked="t" o:allowincell="f" style="position:absolute;flip:y">
                      <v:stroke color="black" weight="9360" joinstyle="miter" endcap="flat"/>
                      <v:fill o:detectmouseclick="t" on="false"/>
                      <w10:wrap type="square"/>
                    </v:line>
                    <v:line id="shape_0" from="8868,1289" to="8928,1365" stroked="t" o:allowincell="f" style="position:absolute;flip:y">
                      <v:stroke color="black" weight="9360" joinstyle="miter" endcap="flat"/>
                      <v:fill o:detectmouseclick="t" on="false"/>
                      <w10:wrap type="square"/>
                    </v:line>
                    <v:line id="shape_0" from="8893,1310" to="8955,1385" stroked="t" o:allowincell="f" style="position:absolute;flip:y">
                      <v:stroke color="black" weight="9360" joinstyle="miter" endcap="flat"/>
                      <v:fill o:detectmouseclick="t" on="false"/>
                      <w10:wrap type="square"/>
                    </v:line>
                    <v:line id="shape_0" from="8918,1330" to="8981,1403" stroked="t" o:allowincell="f" style="position:absolute;flip:y">
                      <v:stroke color="black" weight="9360" joinstyle="miter" endcap="flat"/>
                      <v:fill o:detectmouseclick="t" on="false"/>
                      <w10:wrap type="square"/>
                    </v:line>
                    <v:line id="shape_0" from="8942,1351" to="9007,1423" stroked="t" o:allowincell="f" style="position:absolute;flip:y">
                      <v:stroke color="black" weight="9360" joinstyle="miter" endcap="flat"/>
                      <v:fill o:detectmouseclick="t" on="false"/>
                      <w10:wrap type="square"/>
                    </v:line>
                    <v:line id="shape_0" from="8912,1372" to="9032,1500" stroked="t" o:allowincell="f" style="position:absolute;flip:y">
                      <v:stroke color="black" weight="9360" joinstyle="miter" endcap="flat"/>
                      <v:fill o:detectmouseclick="t" on="false"/>
                      <w10:wrap type="square"/>
                    </v:line>
                    <v:line id="shape_0" from="8989,1394" to="9057,1464" stroked="t" o:allowincell="f" style="position:absolute;flip:y">
                      <v:stroke color="black" weight="9360" joinstyle="miter" endcap="flat"/>
                      <v:fill o:detectmouseclick="t" on="false"/>
                      <w10:wrap type="square"/>
                    </v:line>
                    <v:line id="shape_0" from="9012,1417" to="9081,1485" stroked="t" o:allowincell="f" style="position:absolute;flip:y">
                      <v:stroke color="black" weight="9360" joinstyle="miter" endcap="flat"/>
                      <v:fill o:detectmouseclick="t" on="false"/>
                      <w10:wrap type="square"/>
                    </v:line>
                    <v:line id="shape_0" from="9034,1441" to="9105,1508" stroked="t" o:allowincell="f" style="position:absolute;flip:y">
                      <v:stroke color="black" weight="9360" joinstyle="miter" endcap="flat"/>
                      <v:fill o:detectmouseclick="t" on="false"/>
                      <w10:wrap type="square"/>
                    </v:line>
                    <v:line id="shape_0" from="9057,1464" to="9129,1529" stroked="t" o:allowincell="f" style="position:absolute;flip:y">
                      <v:stroke color="black" weight="9360" joinstyle="miter" endcap="flat"/>
                      <v:fill o:detectmouseclick="t" on="false"/>
                      <w10:wrap type="square"/>
                    </v:line>
                    <v:line id="shape_0" from="8988,1489" to="9152,1630" stroked="t" o:allowincell="f" style="position:absolute;flip:y">
                      <v:stroke color="black" weight="9360" joinstyle="miter" endcap="flat"/>
                      <v:fill o:detectmouseclick="t" on="false"/>
                      <w10:wrap type="square"/>
                    </v:line>
                    <v:line id="shape_0" from="9099,1512" to="9174,1574" stroked="t" o:allowincell="f" style="position:absolute;flip:y">
                      <v:stroke color="black" weight="9360" joinstyle="miter" endcap="flat"/>
                      <v:fill o:detectmouseclick="t" on="false"/>
                      <w10:wrap type="square"/>
                    </v:line>
                    <v:line id="shape_0" from="9120,1538" to="9196,1599" stroked="t" o:allowincell="f" style="position:absolute;flip:y">
                      <v:stroke color="black" weight="9360" joinstyle="miter" endcap="flat"/>
                      <v:fill o:detectmouseclick="t" on="false"/>
                      <w10:wrap type="square"/>
                    </v:line>
                    <v:line id="shape_0" from="9140,1563" to="9218,1622" stroked="t" o:allowincell="f" style="position:absolute;flip:y">
                      <v:stroke color="black" weight="9360" joinstyle="miter" endcap="flat"/>
                      <v:fill o:detectmouseclick="t" on="false"/>
                      <w10:wrap type="square"/>
                    </v:line>
                    <v:line id="shape_0" from="9159,1589" to="9238,1646" stroked="t" o:allowincell="f" style="position:absolute;flip:y">
                      <v:stroke color="black" weight="9360" joinstyle="miter" endcap="flat"/>
                      <v:fill o:detectmouseclick="t" on="false"/>
                      <w10:wrap type="square"/>
                    </v:line>
                    <v:line id="shape_0" from="9113,1614" to="9259,1716" stroked="t" o:allowincell="f" style="position:absolute;flip:y">
                      <v:stroke color="black" weight="9360" joinstyle="miter" endcap="flat"/>
                      <v:fill o:detectmouseclick="t" on="false"/>
                      <w10:wrap type="square"/>
                    </v:line>
                    <v:line id="shape_0" from="9196,1641" to="9278,1695" stroked="t" o:allowincell="f" style="position:absolute;flip:y">
                      <v:stroke color="black" weight="9360" joinstyle="miter" endcap="flat"/>
                      <v:fill o:detectmouseclick="t" on="false"/>
                      <w10:wrap type="square"/>
                    </v:line>
                    <v:line id="shape_0" from="9214,1667" to="9296,1719" stroked="t" o:allowincell="f" style="position:absolute;flip:y">
                      <v:stroke color="black" weight="9360" joinstyle="miter" endcap="flat"/>
                      <v:fill o:detectmouseclick="t" on="false"/>
                      <w10:wrap type="square"/>
                    </v:line>
                    <v:line id="shape_0" from="9232,1696" to="9316,1747" stroked="t" o:allowincell="f" style="position:absolute;flip:y">
                      <v:stroke color="black" weight="9360" joinstyle="miter" endcap="flat"/>
                      <v:fill o:detectmouseclick="t" on="false"/>
                      <w10:wrap type="square"/>
                    </v:line>
                    <v:line id="shape_0" from="9248,1723" to="9333,1772" stroked="t" o:allowincell="f" style="position:absolute;flip:y">
                      <v:stroke color="black" weight="9360" joinstyle="miter" endcap="flat"/>
                      <v:fill o:detectmouseclick="t" on="false"/>
                      <w10:wrap type="square"/>
                    </v:line>
                    <v:line id="shape_0" from="9159,1752" to="9350,1857" stroked="t" o:allowincell="f" style="position:absolute;flip:y">
                      <v:stroke color="black" weight="9360" joinstyle="miter" endcap="flat"/>
                      <v:fill o:detectmouseclick="t" on="false"/>
                      <w10:wrap type="square"/>
                    </v:line>
                    <v:line id="shape_0" from="9280,1779" to="9367,1825" stroked="t" o:allowincell="f" style="position:absolute;flip:y">
                      <v:stroke color="black" weight="9360" joinstyle="miter" endcap="flat"/>
                      <v:fill o:detectmouseclick="t" on="false"/>
                      <w10:wrap type="square"/>
                    </v:line>
                    <v:line id="shape_0" from="9295,1808" to="9383,1852" stroked="t" o:allowincell="f" style="position:absolute;flip:y">
                      <v:stroke color="black" weight="9360" joinstyle="miter" endcap="flat"/>
                      <v:fill o:detectmouseclick="t" on="false"/>
                      <w10:wrap type="square"/>
                    </v:line>
                    <v:line id="shape_0" from="9310,1837" to="9399,1879" stroked="t" o:allowincell="f" style="position:absolute;flip:y">
                      <v:stroke color="black" weight="9360" joinstyle="miter" endcap="flat"/>
                      <v:fill o:detectmouseclick="t" on="false"/>
                      <w10:wrap type="square"/>
                    </v:line>
                    <v:line id="shape_0" from="9323,1866" to="9413,1906" stroked="t" o:allowincell="f" style="position:absolute;flip:y">
                      <v:stroke color="black" weight="9360" joinstyle="miter" endcap="flat"/>
                      <v:fill o:detectmouseclick="t" on="false"/>
                      <w10:wrap type="square"/>
                    </v:line>
                    <v:line id="shape_0" from="9263,1896" to="9428,1966" stroked="t" o:allowincell="f" style="position:absolute;flip:y">
                      <v:stroke color="black" weight="9360" joinstyle="miter" endcap="flat"/>
                      <v:fill o:detectmouseclick="t" on="false"/>
                      <w10:wrap type="square"/>
                    </v:line>
                    <v:line id="shape_0" from="9350,1926" to="9442,1962" stroked="t" o:allowincell="f" style="position:absolute;flip:y">
                      <v:stroke color="black" weight="9360" joinstyle="miter" endcap="flat"/>
                      <v:fill o:detectmouseclick="t" on="false"/>
                      <w10:wrap type="square"/>
                    </v:line>
                    <v:line id="shape_0" from="9361,1956" to="9454,1990" stroked="t" o:allowincell="f" style="position:absolute;flip:y">
                      <v:stroke color="black" weight="9360" joinstyle="miter" endcap="flat"/>
                      <v:fill o:detectmouseclick="t" on="false"/>
                      <w10:wrap type="square"/>
                    </v:line>
                    <v:line id="shape_0" from="9373,1986" to="9466,2018" stroked="t" o:allowincell="f" style="position:absolute;flip:y">
                      <v:stroke color="black" weight="9360" joinstyle="miter" endcap="flat"/>
                      <v:fill o:detectmouseclick="t" on="false"/>
                      <w10:wrap type="square"/>
                    </v:line>
                    <v:line id="shape_0" from="9383,2017" to="9477,2047" stroked="t" o:allowincell="f" style="position:absolute;flip:y">
                      <v:stroke color="black" weight="9360" joinstyle="miter" endcap="flat"/>
                      <v:fill o:detectmouseclick="t" on="false"/>
                      <w10:wrap type="square"/>
                    </v:line>
                    <v:line id="shape_0" from="9278,2049" to="9488,2114" stroked="t" o:allowincell="f" style="position:absolute;flip:y">
                      <v:stroke color="black" weight="9360" joinstyle="miter" endcap="flat"/>
                      <v:fill o:detectmouseclick="t" on="false"/>
                      <w10:wrap type="square"/>
                    </v:line>
                    <v:line id="shape_0" from="9403,2080" to="9498,2107" stroked="t" o:allowincell="f" style="position:absolute;flip:y">
                      <v:stroke color="black" weight="9360" joinstyle="miter" endcap="flat"/>
                      <v:fill o:detectmouseclick="t" on="false"/>
                      <w10:wrap type="square"/>
                    </v:line>
                    <v:line id="shape_0" from="9412,2111" to="9508,2136" stroked="t" o:allowincell="f" style="position:absolute;flip:y">
                      <v:stroke color="black" weight="9360" joinstyle="miter" endcap="flat"/>
                      <v:fill o:detectmouseclick="t" on="false"/>
                      <w10:wrap type="square"/>
                    </v:line>
                    <v:line id="shape_0" from="9420,2143" to="9516,2166" stroked="t" o:allowincell="f" style="position:absolute;flip:y">
                      <v:stroke color="black" weight="9360" joinstyle="miter" endcap="flat"/>
                      <v:fill o:detectmouseclick="t" on="false"/>
                      <w10:wrap type="square"/>
                    </v:line>
                    <v:line id="shape_0" from="9428,2174" to="9525,2195" stroked="t" o:allowincell="f" style="position:absolute;flip:y">
                      <v:stroke color="black" weight="9360" joinstyle="miter" endcap="flat"/>
                      <v:fill o:detectmouseclick="t" on="false"/>
                      <w10:wrap type="square"/>
                    </v:line>
                    <v:line id="shape_0" from="9356,2206" to="9533,2241" stroked="t" o:allowincell="f" style="position:absolute;flip:y">
                      <v:stroke color="black" weight="9360" joinstyle="miter" endcap="flat"/>
                      <v:fill o:detectmouseclick="t" on="false"/>
                      <w10:wrap type="square"/>
                    </v:line>
                    <v:line id="shape_0" from="9441,2238" to="9539,2255" stroked="t" o:allowincell="f" style="position:absolute;flip:y">
                      <v:stroke color="black" weight="9360" joinstyle="miter" endcap="flat"/>
                      <v:fill o:detectmouseclick="t" on="false"/>
                      <w10:wrap type="square"/>
                    </v:line>
                    <v:line id="shape_0" from="9447,2270" to="9545,2285" stroked="t" o:allowincell="f" style="position:absolute;flip:y">
                      <v:stroke color="black" weight="9360" joinstyle="miter" endcap="flat"/>
                      <v:fill o:detectmouseclick="t" on="false"/>
                      <w10:wrap type="square"/>
                    </v:line>
                    <v:line id="shape_0" from="9452,2303" to="9551,2316" stroked="t" o:allowincell="f" style="position:absolute;flip:y">
                      <v:stroke color="black" weight="9360" joinstyle="miter" endcap="flat"/>
                      <v:fill o:detectmouseclick="t" on="false"/>
                      <w10:wrap type="square"/>
                    </v:line>
                    <v:line id="shape_0" from="9456,2335" to="9555,2346" stroked="t" o:allowincell="f" style="position:absolute;flip:y">
                      <v:stroke color="black" weight="9360" joinstyle="miter" endcap="flat"/>
                      <v:fill o:detectmouseclick="t" on="false"/>
                      <w10:wrap type="square"/>
                    </v:line>
                    <v:line id="shape_0" from="9339,2367" to="9558,2388" stroked="t" o:allowincell="f" style="position:absolute;flip:y">
                      <v:stroke color="black" weight="9360" joinstyle="miter" endcap="flat"/>
                      <v:fill o:detectmouseclick="t" on="false"/>
                      <w10:wrap type="square"/>
                    </v:line>
                    <v:line id="shape_0" from="9462,2399" to="9562,2406" stroked="t" o:allowincell="f" style="position:absolute;flip:y">
                      <v:stroke color="black" weight="9360" joinstyle="miter" endcap="flat"/>
                      <v:fill o:detectmouseclick="t" on="false"/>
                      <w10:wrap type="square"/>
                    </v:line>
                    <v:line id="shape_0" from="9465,2432" to="9565,2437" stroked="t" o:allowincell="f" style="position:absolute;flip:y">
                      <v:stroke color="black" weight="9360" joinstyle="miter" endcap="flat"/>
                      <v:fill o:detectmouseclick="t" on="false"/>
                      <w10:wrap type="square"/>
                    </v:line>
                    <v:line id="shape_0" from="9466,2464" to="9566,2466" stroked="t" o:allowincell="f" style="position:absolute;flip:y">
                      <v:stroke color="black" weight="9360" joinstyle="miter" endcap="flat"/>
                      <v:fill o:detectmouseclick="t" on="false"/>
                      <w10:wrap type="square"/>
                    </v:line>
                    <v:line id="shape_0" from="9467,2496" to="9567,2496" stroked="t" o:allowincell="f" style="position:absolute;flip:y">
                      <v:stroke color="black" weight="9360" joinstyle="miter" endcap="flat"/>
                      <v:fill o:detectmouseclick="t" on="false"/>
                      <w10:wrap type="square"/>
                    </v:line>
                    <v:line id="shape_0" from="9387,2530" to="9568,2530" stroked="t" o:allowincell="f" style="position:absolute">
                      <v:stroke color="black" weight="9360" joinstyle="miter" endcap="flat"/>
                      <v:fill o:detectmouseclick="t" on="false"/>
                      <w10:wrap type="square"/>
                    </v:line>
                    <v:line id="shape_0" from="9467,2560" to="9567,2560" stroked="t" o:allowincell="f" style="position:absolute">
                      <v:stroke color="black" weight="9360" joinstyle="miter" endcap="flat"/>
                      <v:fill o:detectmouseclick="t" on="false"/>
                      <w10:wrap type="square"/>
                    </v:line>
                    <v:line id="shape_0" from="9466,2591" to="9566,2593" stroked="t" o:allowincell="f" style="position:absolute">
                      <v:stroke color="black" weight="9360" joinstyle="miter" endcap="flat"/>
                      <v:fill o:detectmouseclick="t" on="false"/>
                      <w10:wrap type="square"/>
                    </v:line>
                    <v:line id="shape_0" from="9465,2621" to="9565,2626" stroked="t" o:allowincell="f" style="position:absolute">
                      <v:stroke color="black" weight="9360" joinstyle="miter" endcap="flat"/>
                      <v:fill o:detectmouseclick="t" on="false"/>
                      <w10:wrap type="square"/>
                    </v:line>
                    <v:line id="shape_0" from="9462,2652" to="9562,2659" stroked="t" o:allowincell="f" style="position:absolute">
                      <v:stroke color="black" weight="9360" joinstyle="miter" endcap="flat"/>
                      <v:fill o:detectmouseclick="t" on="false"/>
                      <w10:wrap type="square"/>
                    </v:line>
                    <v:line id="shape_0" from="9339,2670" to="9558,2691" stroked="t" o:allowincell="f" style="position:absolute">
                      <v:stroke color="black" weight="9360" joinstyle="miter" endcap="flat"/>
                      <v:fill o:detectmouseclick="t" on="false"/>
                      <w10:wrap type="square"/>
                    </v:line>
                    <v:line id="shape_0" from="9456,2713" to="9555,2724" stroked="t" o:allowincell="f" style="position:absolute">
                      <v:stroke color="black" weight="9360" joinstyle="miter" endcap="flat"/>
                      <v:fill o:detectmouseclick="t" on="false"/>
                      <w10:wrap type="square"/>
                    </v:line>
                    <v:line id="shape_0" from="9452,2743" to="9551,2756" stroked="t" o:allowincell="f" style="position:absolute">
                      <v:stroke color="black" weight="9360" joinstyle="miter" endcap="flat"/>
                      <v:fill o:detectmouseclick="t" on="false"/>
                      <w10:wrap type="square"/>
                    </v:line>
                    <v:line id="shape_0" from="9447,2773" to="9545,2788" stroked="t" o:allowincell="f" style="position:absolute">
                      <v:stroke color="black" weight="9360" joinstyle="miter" endcap="flat"/>
                      <v:fill o:detectmouseclick="t" on="false"/>
                      <w10:wrap type="square"/>
                    </v:line>
                    <v:line id="shape_0" from="9441,2803" to="9539,2820" stroked="t" o:allowincell="f" style="position:absolute">
                      <v:stroke color="black" weight="9360" joinstyle="miter" endcap="flat"/>
                      <v:fill o:detectmouseclick="t" on="false"/>
                      <w10:wrap type="square"/>
                    </v:line>
                    <v:line id="shape_0" from="9356,2817" to="9533,2852" stroked="t" o:allowincell="f" style="position:absolute">
                      <v:stroke color="black" weight="9360" joinstyle="miter" endcap="flat"/>
                      <v:fill o:detectmouseclick="t" on="false"/>
                      <w10:wrap type="square"/>
                    </v:line>
                    <v:line id="shape_0" from="9428,2863" to="9525,2884" stroked="t" o:allowincell="f" style="position:absolute">
                      <v:stroke color="black" weight="9360" joinstyle="miter" endcap="flat"/>
                      <v:fill o:detectmouseclick="t" on="false"/>
                      <w10:wrap type="square"/>
                    </v:line>
                    <v:line id="shape_0" from="9420,2893" to="9516,2916" stroked="t" o:allowincell="f" style="position:absolute">
                      <v:stroke color="black" weight="9360" joinstyle="miter" endcap="flat"/>
                      <v:fill o:detectmouseclick="t" on="false"/>
                      <w10:wrap type="square"/>
                    </v:line>
                    <v:line id="shape_0" from="9412,2922" to="9508,2947" stroked="t" o:allowincell="f" style="position:absolute">
                      <v:stroke color="black" weight="9360" joinstyle="miter" endcap="flat"/>
                      <v:fill o:detectmouseclick="t" on="false"/>
                      <w10:wrap type="square"/>
                    </v:line>
                    <v:line id="shape_0" from="9403,2951" to="9498,2978" stroked="t" o:allowincell="f" style="position:absolute">
                      <v:stroke color="black" weight="9360" joinstyle="miter" endcap="flat"/>
                      <v:fill o:detectmouseclick="t" on="false"/>
                      <w10:wrap type="square"/>
                    </v:line>
                    <v:line id="shape_0" from="9278,2945" to="9488,3010" stroked="t" o:allowincell="f" style="position:absolute">
                      <v:stroke color="black" weight="9360" joinstyle="miter" endcap="flat"/>
                      <v:fill o:detectmouseclick="t" on="false"/>
                      <w10:wrap type="square"/>
                    </v:line>
                    <v:line id="shape_0" from="9383,3010" to="9477,3040" stroked="t" o:allowincell="f" style="position:absolute">
                      <v:stroke color="black" weight="9360" joinstyle="miter" endcap="flat"/>
                      <v:fill o:detectmouseclick="t" on="false"/>
                      <w10:wrap type="square"/>
                    </v:line>
                    <v:line id="shape_0" from="9373,3038" to="9466,3070" stroked="t" o:allowincell="f" style="position:absolute">
                      <v:stroke color="black" weight="9360" joinstyle="miter" endcap="flat"/>
                      <v:fill o:detectmouseclick="t" on="false"/>
                      <w10:wrap type="square"/>
                    </v:line>
                    <v:line id="shape_0" from="9361,3067" to="9454,3101" stroked="t" o:allowincell="f" style="position:absolute">
                      <v:stroke color="black" weight="9360" joinstyle="miter" endcap="flat"/>
                      <v:fill o:detectmouseclick="t" on="false"/>
                      <w10:wrap type="square"/>
                    </v:line>
                    <v:line id="shape_0" from="9350,3095" to="9442,3131" stroked="t" o:allowincell="f" style="position:absolute">
                      <v:stroke color="black" weight="9360" joinstyle="miter" endcap="flat"/>
                      <v:fill o:detectmouseclick="t" on="false"/>
                      <w10:wrap type="square"/>
                    </v:line>
                    <v:line id="shape_0" from="9263,3091" to="9428,3161" stroked="t" o:allowincell="f" style="position:absolute">
                      <v:stroke color="black" weight="9360" joinstyle="miter" endcap="flat"/>
                      <v:fill o:detectmouseclick="t" on="false"/>
                      <w10:wrap type="square"/>
                    </v:line>
                    <v:line id="shape_0" from="9323,3151" to="9413,3191" stroked="t" o:allowincell="f" style="position:absolute">
                      <v:stroke color="black" weight="9360" joinstyle="miter" endcap="flat"/>
                      <v:fill o:detectmouseclick="t" on="false"/>
                      <w10:wrap type="square"/>
                    </v:line>
                    <v:line id="shape_0" from="9310,3179" to="9399,3221" stroked="t" o:allowincell="f" style="position:absolute">
                      <v:stroke color="black" weight="9360" joinstyle="miter" endcap="flat"/>
                      <v:fill o:detectmouseclick="t" on="false"/>
                      <w10:wrap type="square"/>
                    </v:line>
                    <v:line id="shape_0" from="9295,3206" to="9383,3250" stroked="t" o:allowincell="f" style="position:absolute">
                      <v:stroke color="black" weight="9360" joinstyle="miter" endcap="flat"/>
                      <v:fill o:detectmouseclick="t" on="false"/>
                      <w10:wrap type="square"/>
                    </v:line>
                    <v:line id="shape_0" from="9280,3233" to="9367,3279" stroked="t" o:allowincell="f" style="position:absolute">
                      <v:stroke color="black" weight="9360" joinstyle="miter" endcap="flat"/>
                      <v:fill o:detectmouseclick="t" on="false"/>
                      <w10:wrap type="square"/>
                    </v:line>
                    <v:line id="shape_0" from="9159,3201" to="9350,3306" stroked="t" o:allowincell="f" style="position:absolute">
                      <v:stroke color="black" weight="9360" joinstyle="miter" endcap="flat"/>
                      <v:fill o:detectmouseclick="t" on="false"/>
                      <w10:wrap type="square"/>
                    </v:line>
                    <v:line id="shape_0" from="9248,3286" to="9333,3335" stroked="t" o:allowincell="f" style="position:absolute">
                      <v:stroke color="black" weight="9360" joinstyle="miter" endcap="flat"/>
                      <v:fill o:detectmouseclick="t" on="false"/>
                      <w10:wrap type="square"/>
                    </v:line>
                    <v:line id="shape_0" from="9232,3311" to="9316,3362" stroked="t" o:allowincell="f" style="position:absolute">
                      <v:stroke color="black" weight="9360" joinstyle="miter" endcap="flat"/>
                      <v:fill o:detectmouseclick="t" on="false"/>
                      <w10:wrap type="square"/>
                    </v:line>
                    <v:line id="shape_0" from="9214,3337" to="9296,3389" stroked="t" o:allowincell="f" style="position:absolute">
                      <v:stroke color="black" weight="9360" joinstyle="miter" endcap="flat"/>
                      <v:fill o:detectmouseclick="t" on="false"/>
                      <w10:wrap type="square"/>
                    </v:line>
                    <v:line id="shape_0" from="9196,3362" to="9278,3416" stroked="t" o:allowincell="f" style="position:absolute">
                      <v:stroke color="black" weight="9360" joinstyle="miter" endcap="flat"/>
                      <v:fill o:detectmouseclick="t" on="false"/>
                      <w10:wrap type="square"/>
                    </v:line>
                    <v:line id="shape_0" from="9113,3341" to="9259,3443" stroked="t" o:allowincell="f" style="position:absolute">
                      <v:stroke color="black" weight="9360" joinstyle="miter" endcap="flat"/>
                      <v:fill o:detectmouseclick="t" on="false"/>
                      <w10:wrap type="square"/>
                    </v:line>
                    <v:line id="shape_0" from="9159,3412" to="9238,3469" stroked="t" o:allowincell="f" style="position:absolute">
                      <v:stroke color="black" weight="9360" joinstyle="miter" endcap="flat"/>
                      <v:fill o:detectmouseclick="t" on="false"/>
                      <w10:wrap type="square"/>
                    </v:line>
                    <v:line id="shape_0" from="9140,3436" to="9218,3495" stroked="t" o:allowincell="f" style="position:absolute">
                      <v:stroke color="black" weight="9360" joinstyle="miter" endcap="flat"/>
                      <v:fill o:detectmouseclick="t" on="false"/>
                      <w10:wrap type="square"/>
                    </v:line>
                    <v:line id="shape_0" from="9120,3460" to="9196,3521" stroked="t" o:allowincell="f" style="position:absolute">
                      <v:stroke color="black" weight="9360" joinstyle="miter" endcap="flat"/>
                      <v:fill o:detectmouseclick="t" on="false"/>
                      <w10:wrap type="square"/>
                    </v:line>
                    <v:line id="shape_0" from="9099,3483" to="9174,3545" stroked="t" o:allowincell="f" style="position:absolute">
                      <v:stroke color="black" weight="9360" joinstyle="miter" endcap="flat"/>
                      <v:fill o:detectmouseclick="t" on="false"/>
                      <w10:wrap type="square"/>
                    </v:line>
                    <v:line id="shape_0" from="8988,3428" to="9152,3569" stroked="t" o:allowincell="f" style="position:absolute">
                      <v:stroke color="black" weight="9360" joinstyle="miter" endcap="flat"/>
                      <v:fill o:detectmouseclick="t" on="false"/>
                      <w10:wrap type="square"/>
                    </v:line>
                    <v:line id="shape_0" from="9057,3529" to="9129,3594" stroked="t" o:allowincell="f" style="position:absolute">
                      <v:stroke color="black" weight="9360" joinstyle="miter" endcap="flat"/>
                      <v:fill o:detectmouseclick="t" on="false"/>
                      <w10:wrap type="square"/>
                    </v:line>
                    <v:line id="shape_0" from="9034,3551" to="9105,3618" stroked="t" o:allowincell="f" style="position:absolute">
                      <v:stroke color="black" weight="9360" joinstyle="miter" endcap="flat"/>
                      <v:fill o:detectmouseclick="t" on="false"/>
                      <w10:wrap type="square"/>
                    </v:line>
                    <v:line id="shape_0" from="9012,3572" to="9081,3640" stroked="t" o:allowincell="f" style="position:absolute">
                      <v:stroke color="black" weight="9360" joinstyle="miter" endcap="flat"/>
                      <v:fill o:detectmouseclick="t" on="false"/>
                      <w10:wrap type="square"/>
                    </v:line>
                    <v:line id="shape_0" from="8989,3593" to="9057,3663" stroked="t" o:allowincell="f" style="position:absolute">
                      <v:stroke color="black" weight="9360" joinstyle="miter" endcap="flat"/>
                      <v:fill o:detectmouseclick="t" on="false"/>
                      <w10:wrap type="square"/>
                    </v:line>
                    <v:line id="shape_0" from="8912,3556" to="9032,3684" stroked="t" o:allowincell="f" style="position:absolute">
                      <v:stroke color="black" weight="9360" joinstyle="miter" endcap="flat"/>
                      <v:fill o:detectmouseclick="t" on="false"/>
                      <w10:wrap type="square"/>
                    </v:line>
                    <v:line id="shape_0" from="8942,3634" to="9007,3706" stroked="t" o:allowincell="f" style="position:absolute">
                      <v:stroke color="black" weight="9360" joinstyle="miter" endcap="flat"/>
                      <v:fill o:detectmouseclick="t" on="false"/>
                      <w10:wrap type="square"/>
                    </v:line>
                    <v:line id="shape_0" from="8918,3654" to="8981,3727" stroked="t" o:allowincell="f" style="position:absolute">
                      <v:stroke color="black" weight="9360" joinstyle="miter" endcap="flat"/>
                      <v:fill o:detectmouseclick="t" on="false"/>
                      <w10:wrap type="square"/>
                    </v:line>
                    <v:line id="shape_0" from="8893,3673" to="8955,3748" stroked="t" o:allowincell="f" style="position:absolute">
                      <v:stroke color="black" weight="9360" joinstyle="miter" endcap="flat"/>
                      <v:fill o:detectmouseclick="t" on="false"/>
                      <w10:wrap type="square"/>
                    </v:line>
                    <v:line id="shape_0" from="8868,3692" to="8928,3768" stroked="t" o:allowincell="f" style="position:absolute">
                      <v:stroke color="black" weight="9360" joinstyle="miter" endcap="flat"/>
                      <v:fill o:detectmouseclick="t" on="false"/>
                      <w10:wrap type="square"/>
                    </v:line>
                    <v:line id="shape_0" from="8771,3616" to="8900,3788" stroked="t" o:allowincell="f" style="position:absolute">
                      <v:stroke color="black" weight="9360" joinstyle="miter" endcap="flat"/>
                      <v:fill o:detectmouseclick="t" on="false"/>
                      <w10:wrap type="square"/>
                    </v:line>
                    <v:line id="shape_0" from="8817,3728" to="8873,3807" stroked="t" o:allowincell="f" style="position:absolute">
                      <v:stroke color="black" weight="9360" joinstyle="miter" endcap="flat"/>
                      <v:fill o:detectmouseclick="t" on="false"/>
                      <w10:wrap type="square"/>
                    </v:line>
                    <v:line id="shape_0" from="8790,3745" to="8845,3824" stroked="t" o:allowincell="f" style="position:absolute">
                      <v:stroke color="black" weight="9360" joinstyle="miter" endcap="flat"/>
                      <v:fill o:detectmouseclick="t" on="false"/>
                      <w10:wrap type="square"/>
                    </v:line>
                    <v:line id="shape_0" from="8763,3762" to="8816,3843" stroked="t" o:allowincell="f" style="position:absolute">
                      <v:stroke color="black" weight="9360" joinstyle="miter" endcap="flat"/>
                      <v:fill o:detectmouseclick="t" on="false"/>
                      <w10:wrap type="square"/>
                    </v:line>
                    <v:line id="shape_0" from="8737,3778" to="8788,3860" stroked="t" o:allowincell="f" style="position:absolute">
                      <v:stroke color="black" weight="9360" joinstyle="miter" endcap="flat"/>
                      <v:fill o:detectmouseclick="t" on="false"/>
                      <w10:wrap type="square"/>
                    </v:line>
                    <v:line id="shape_0" from="8669,3726" to="8759,3876" stroked="t" o:allowincell="f" style="position:absolute">
                      <v:stroke color="black" weight="9360" joinstyle="miter" endcap="flat"/>
                      <v:fill o:detectmouseclick="t" on="false"/>
                      <w10:wrap type="square"/>
                    </v:line>
                    <v:line id="shape_0" from="8681,3808" to="8729,3892" stroked="t" o:allowincell="f" style="position:absolute">
                      <v:stroke color="black" weight="9360" joinstyle="miter" endcap="flat"/>
                      <v:fill o:detectmouseclick="t" on="false"/>
                      <w10:wrap type="square"/>
                    </v:line>
                    <v:line id="shape_0" from="8654,3823" to="8700,3908" stroked="t" o:allowincell="f" style="position:absolute">
                      <v:stroke color="black" weight="9360" joinstyle="miter" endcap="flat"/>
                      <v:fill o:detectmouseclick="t" on="false"/>
                      <w10:wrap type="square"/>
                    </v:line>
                    <v:line id="shape_0" from="8625,3837" to="8669,3923" stroked="t" o:allowincell="f" style="position:absolute">
                      <v:stroke color="black" weight="9360" joinstyle="miter" endcap="flat"/>
                      <v:fill o:detectmouseclick="t" on="false"/>
                      <w10:wrap type="square"/>
                    </v:line>
                    <v:line id="shape_0" from="8597,3850" to="8638,3937" stroked="t" o:allowincell="f" style="position:absolute">
                      <v:stroke color="black" weight="9360" joinstyle="miter" endcap="flat"/>
                      <v:fill o:detectmouseclick="t" on="false"/>
                      <w10:wrap type="square"/>
                    </v:line>
                    <v:line id="shape_0" from="8519,3756" to="8608,3950" stroked="t" o:allowincell="f" style="position:absolute">
                      <v:stroke color="black" weight="9360" joinstyle="miter" endcap="flat"/>
                      <v:fill o:detectmouseclick="t" on="false"/>
                      <w10:wrap type="square"/>
                    </v:line>
                    <v:line id="shape_0" from="8539,3875" to="8576,3963" stroked="t" o:allowincell="f" style="position:absolute">
                      <v:stroke color="black" weight="9360" joinstyle="miter" endcap="flat"/>
                      <v:fill o:detectmouseclick="t" on="false"/>
                      <w10:wrap type="square"/>
                    </v:line>
                    <v:line id="shape_0" from="8509,3886" to="8545,3975" stroked="t" o:allowincell="f" style="position:absolute">
                      <v:stroke color="black" weight="9360" joinstyle="miter" endcap="flat"/>
                      <v:fill o:detectmouseclick="t" on="false"/>
                      <w10:wrap type="square"/>
                    </v:line>
                    <v:line id="shape_0" from="8480,3897" to="8513,3986" stroked="t" o:allowincell="f" style="position:absolute">
                      <v:stroke color="black" weight="9360" joinstyle="miter" endcap="flat"/>
                      <v:fill o:detectmouseclick="t" on="false"/>
                      <w10:wrap type="square"/>
                    </v:line>
                    <v:line id="shape_0" from="8450,3908" to="8481,3998" stroked="t" o:allowincell="f" style="position:absolute">
                      <v:stroke color="black" weight="9360" joinstyle="miter" endcap="flat"/>
                      <v:fill o:detectmouseclick="t" on="false"/>
                      <w10:wrap type="square"/>
                    </v:line>
                    <v:line id="shape_0" from="8395,3843" to="8450,4008" stroked="t" o:allowincell="f" style="position:absolute">
                      <v:stroke color="black" weight="9360" joinstyle="miter" endcap="flat"/>
                      <v:fill o:detectmouseclick="t" on="false"/>
                      <w10:wrap type="square"/>
                    </v:line>
                    <v:line id="shape_0" from="8389,3926" to="8417,4017" stroked="t" o:allowincell="f" style="position:absolute">
                      <v:stroke color="black" weight="9360" joinstyle="miter" endcap="flat"/>
                      <v:fill o:detectmouseclick="t" on="false"/>
                      <w10:wrap type="square"/>
                    </v:line>
                    <v:line id="shape_0" from="8359,3935" to="8385,4027" stroked="t" o:allowincell="f" style="position:absolute">
                      <v:stroke color="black" weight="9360" joinstyle="miter" endcap="flat"/>
                      <v:fill o:detectmouseclick="t" on="false"/>
                      <w10:wrap type="square"/>
                    </v:line>
                    <v:line id="shape_0" from="8328,3943" to="8352,4035" stroked="t" o:allowincell="f" style="position:absolute">
                      <v:stroke color="black" weight="9360" joinstyle="miter" endcap="flat"/>
                      <v:fill o:detectmouseclick="t" on="false"/>
                      <w10:wrap type="square"/>
                    </v:line>
                    <v:line id="shape_0" from="8297,3950" to="8319,4043" stroked="t" o:allowincell="f" style="position:absolute">
                      <v:stroke color="black" weight="9360" joinstyle="miter" endcap="flat"/>
                      <v:fill o:detectmouseclick="t" on="false"/>
                      <w10:wrap type="square"/>
                    </v:line>
                    <v:line id="shape_0" from="8241,3843" to="8286,4051" stroked="t" o:allowincell="f" style="position:absolute">
                      <v:stroke color="black" weight="9360" joinstyle="miter" endcap="flat"/>
                      <v:fill o:detectmouseclick="t" on="false"/>
                      <w10:wrap type="square"/>
                    </v:line>
                    <v:line id="shape_0" from="8235,3963" to="8253,4057" stroked="t" o:allowincell="f" style="position:absolute">
                      <v:stroke color="black" weight="9360" joinstyle="miter" endcap="flat"/>
                      <v:fill o:detectmouseclick="t" on="false"/>
                      <w10:wrap type="square"/>
                    </v:line>
                    <v:line id="shape_0" from="8204,3968" to="8220,4062" stroked="t" o:allowincell="f" style="position:absolute">
                      <v:stroke color="black" weight="9360" joinstyle="miter" endcap="flat"/>
                      <v:fill o:detectmouseclick="t" on="false"/>
                      <w10:wrap type="square"/>
                    </v:line>
                    <v:line id="shape_0" from="8172,3973" to="8185,4068" stroked="t" o:allowincell="f" style="position:absolute">
                      <v:stroke color="black" weight="9360" joinstyle="miter" endcap="flat"/>
                      <v:fill o:detectmouseclick="t" on="false"/>
                      <w10:wrap type="square"/>
                    </v:line>
                    <v:line id="shape_0" from="8141,3977" to="8152,4072" stroked="t" o:allowincell="f" style="position:absolute">
                      <v:stroke color="black" weight="9360" joinstyle="miter" endcap="flat"/>
                      <v:fill o:detectmouseclick="t" on="false"/>
                      <w10:wrap type="square"/>
                    </v:line>
                    <v:line id="shape_0" from="8101,3903" to="8118,4076" stroked="t" o:allowincell="f" style="position:absolute">
                      <v:stroke color="black" weight="9360" joinstyle="miter" endcap="flat"/>
                      <v:fill o:detectmouseclick="t" on="false"/>
                      <w10:wrap type="square"/>
                    </v:line>
                    <v:line id="shape_0" from="8078,3983" to="8085,4079" stroked="t" o:allowincell="f" style="position:absolute">
                      <v:stroke color="black" weight="9360" joinstyle="miter" endcap="flat"/>
                      <v:fill o:detectmouseclick="t" on="false"/>
                      <w10:wrap type="square"/>
                    </v:line>
                    <v:line id="shape_0" from="8046,3986" to="8051,4082" stroked="t" o:allowincell="f" style="position:absolute">
                      <v:stroke color="black" weight="9360" joinstyle="miter" endcap="flat"/>
                      <v:fill o:detectmouseclick="t" on="false"/>
                      <w10:wrap type="square"/>
                    </v:line>
                    <v:line id="shape_0" from="8014,3987" to="8017,4083" stroked="t" o:allowincell="f" style="position:absolute">
                      <v:stroke color="black" weight="9360" joinstyle="miter" endcap="flat"/>
                      <v:fill o:detectmouseclick="t" on="false"/>
                      <w10:wrap type="square"/>
                    </v:line>
                    <v:line id="shape_0" from="7983,3988" to="7984,4084" stroked="t" o:allowincell="f" style="position:absolute">
                      <v:stroke color="black" weight="9360" joinstyle="miter" endcap="flat"/>
                      <v:fill o:detectmouseclick="t" on="false"/>
                      <w10:wrap type="square"/>
                    </v:line>
                    <v:line id="shape_0" from="7951,3872" to="7951,4084" stroked="t" o:allowincell="f" style="position:absolute">
                      <v:stroke color="black" weight="9360" joinstyle="miter" endcap="flat"/>
                      <v:fill o:detectmouseclick="t" on="false"/>
                      <w10:wrap type="square"/>
                    </v:line>
                    <v:line id="shape_0" from="7917,3988" to="7918,4084" stroked="t" o:allowincell="f" style="position:absolute;flip:x">
                      <v:stroke color="black" weight="9360" joinstyle="miter" endcap="flat"/>
                      <v:fill o:detectmouseclick="t" on="false"/>
                      <w10:wrap type="square"/>
                    </v:line>
                    <v:line id="shape_0" from="7883,3987" to="7886,4083" stroked="t" o:allowincell="f" style="position:absolute;flip:x">
                      <v:stroke color="black" weight="9360" joinstyle="miter" endcap="flat"/>
                      <v:fill o:detectmouseclick="t" on="false"/>
                      <w10:wrap type="square"/>
                    </v:line>
                    <v:line id="shape_0" from="7849,3986" to="7854,4082" stroked="t" o:allowincell="f" style="position:absolute;flip:x">
                      <v:stroke color="black" weight="9360" joinstyle="miter" endcap="flat"/>
                      <v:fill o:detectmouseclick="t" on="false"/>
                      <w10:wrap type="square"/>
                    </v:line>
                    <v:line id="shape_0" from="7815,3983" to="7822,4079" stroked="t" o:allowincell="f" style="position:absolute;flip:x">
                      <v:stroke color="black" weight="9360" joinstyle="miter" endcap="flat"/>
                      <v:fill o:detectmouseclick="t" on="false"/>
                      <w10:wrap type="square"/>
                    </v:line>
                    <v:line id="shape_0" from="7780,3903" to="7798,4076" stroked="t" o:allowincell="f" style="position:absolute;flip:x">
                      <v:stroke color="black" weight="9360" joinstyle="miter" endcap="flat"/>
                      <v:fill o:detectmouseclick="t" on="false"/>
                      <w10:wrap type="square"/>
                    </v:line>
                    <v:line id="shape_0" from="7748,3977" to="7759,4072" stroked="t" o:allowincell="f" style="position:absolute;flip:x">
                      <v:stroke color="black" weight="9360" joinstyle="miter" endcap="flat"/>
                      <v:fill o:detectmouseclick="t" on="false"/>
                      <w10:wrap type="square"/>
                    </v:line>
                    <v:line id="shape_0" from="7715,3973" to="7728,4068" stroked="t" o:allowincell="f" style="position:absolute;flip:x">
                      <v:stroke color="black" weight="9360" joinstyle="miter" endcap="flat"/>
                      <v:fill o:detectmouseclick="t" on="false"/>
                      <w10:wrap type="square"/>
                    </v:line>
                    <v:line id="shape_0" from="7680,3968" to="7696,4062" stroked="t" o:allowincell="f" style="position:absolute;flip:x">
                      <v:stroke color="black" weight="9360" joinstyle="miter" endcap="flat"/>
                      <v:fill o:detectmouseclick="t" on="false"/>
                      <w10:wrap type="square"/>
                    </v:line>
                    <v:line id="shape_0" from="7646,3963" to="7664,4057" stroked="t" o:allowincell="f" style="position:absolute;flip:x">
                      <v:stroke color="black" weight="9360" joinstyle="miter" endcap="flat"/>
                      <v:fill o:detectmouseclick="t" on="false"/>
                      <w10:wrap type="square"/>
                    </v:line>
                    <v:line id="shape_0" from="7614,3843" to="7659,4051" stroked="t" o:allowincell="f" style="position:absolute;flip:x">
                      <v:stroke color="black" weight="9360" joinstyle="miter" endcap="flat"/>
                      <v:fill o:detectmouseclick="t" on="false"/>
                      <w10:wrap type="square"/>
                    </v:line>
                    <v:line id="shape_0" from="7580,3950" to="7602,4043" stroked="t" o:allowincell="f" style="position:absolute;flip:x">
                      <v:stroke color="black" weight="9360" joinstyle="miter" endcap="flat"/>
                      <v:fill o:detectmouseclick="t" on="false"/>
                      <w10:wrap type="square"/>
                    </v:line>
                    <v:line id="shape_0" from="7547,3943" to="7571,4035" stroked="t" o:allowincell="f" style="position:absolute;flip:x">
                      <v:stroke color="black" weight="9360" joinstyle="miter" endcap="flat"/>
                      <v:fill o:detectmouseclick="t" on="false"/>
                      <w10:wrap type="square"/>
                    </v:line>
                    <v:line id="shape_0" from="7514,3935" to="7540,4027" stroked="t" o:allowincell="f" style="position:absolute;flip:x">
                      <v:stroke color="black" weight="9360" joinstyle="miter" endcap="flat"/>
                      <v:fill o:detectmouseclick="t" on="false"/>
                      <w10:wrap type="square"/>
                    </v:line>
                    <v:line id="shape_0" from="7482,3926" to="7510,4017" stroked="t" o:allowincell="f" style="position:absolute;flip:x">
                      <v:stroke color="black" weight="9360" joinstyle="miter" endcap="flat"/>
                      <v:fill o:detectmouseclick="t" on="false"/>
                      <w10:wrap type="square"/>
                    </v:line>
                    <v:line id="shape_0" from="7451,3843" to="7506,4008" stroked="t" o:allowincell="f" style="position:absolute;flip:x">
                      <v:stroke color="black" weight="9360" joinstyle="miter" endcap="flat"/>
                      <v:fill o:detectmouseclick="t" on="false"/>
                      <w10:wrap type="square"/>
                    </v:line>
                    <v:line id="shape_0" from="7419,3908" to="7450,3998" stroked="t" o:allowincell="f" style="position:absolute;flip:x">
                      <v:stroke color="black" weight="9360" joinstyle="miter" endcap="flat"/>
                      <v:fill o:detectmouseclick="t" on="false"/>
                      <w10:wrap type="square"/>
                    </v:line>
                    <v:line id="shape_0" from="7387,3897" to="7420,3986" stroked="t" o:allowincell="f" style="position:absolute;flip:x">
                      <v:stroke color="black" weight="9360" joinstyle="miter" endcap="flat"/>
                      <v:fill o:detectmouseclick="t" on="false"/>
                      <w10:wrap type="square"/>
                    </v:line>
                    <v:line id="shape_0" from="7354,3886" to="7390,3975" stroked="t" o:allowincell="f" style="position:absolute;flip:x">
                      <v:stroke color="black" weight="9360" joinstyle="miter" endcap="flat"/>
                      <v:fill o:detectmouseclick="t" on="false"/>
                      <w10:wrap type="square"/>
                    </v:line>
                    <v:line id="shape_0" from="7324,3875" to="7361,3963" stroked="t" o:allowincell="f" style="position:absolute;flip:x">
                      <v:stroke color="black" weight="9360" joinstyle="miter" endcap="flat"/>
                      <v:fill o:detectmouseclick="t" on="false"/>
                      <w10:wrap type="square"/>
                    </v:line>
                    <v:line id="shape_0" from="7292,3756" to="7381,3950" stroked="t" o:allowincell="f" style="position:absolute;flip:x">
                      <v:stroke color="black" weight="9360" joinstyle="miter" endcap="flat"/>
                      <v:fill o:detectmouseclick="t" on="false"/>
                      <w10:wrap type="square"/>
                    </v:line>
                    <v:line id="shape_0" from="7260,3850" to="7302,3937" stroked="t" o:allowincell="f" style="position:absolute;flip:x">
                      <v:stroke color="black" weight="9360" joinstyle="miter" endcap="flat"/>
                      <v:fill o:detectmouseclick="t" on="false"/>
                      <w10:wrap type="square"/>
                    </v:line>
                    <v:line id="shape_0" from="7230,3837" to="7274,3923" stroked="t" o:allowincell="f" style="position:absolute;flip:x">
                      <v:stroke color="black" weight="9360" joinstyle="miter" endcap="flat"/>
                      <v:fill o:detectmouseclick="t" on="false"/>
                      <w10:wrap type="square"/>
                    </v:line>
                    <v:line id="shape_0" from="7200,3823" to="7246,3908" stroked="t" o:allowincell="f" style="position:absolute;flip:x">
                      <v:stroke color="black" weight="9360" joinstyle="miter" endcap="flat"/>
                      <v:fill o:detectmouseclick="t" on="false"/>
                      <w10:wrap type="square"/>
                    </v:line>
                    <v:line id="shape_0" from="7170,3808" to="7218,3892" stroked="t" o:allowincell="f" style="position:absolute;flip:x">
                      <v:stroke color="black" weight="9360" joinstyle="miter" endcap="flat"/>
                      <v:fill o:detectmouseclick="t" on="false"/>
                      <w10:wrap type="square"/>
                    </v:line>
                    <v:line id="shape_0" from="7141,3726" to="7231,3876" stroked="t" o:allowincell="f" style="position:absolute;flip:x">
                      <v:stroke color="black" weight="9360" joinstyle="miter" endcap="flat"/>
                      <v:fill o:detectmouseclick="t" on="false"/>
                      <w10:wrap type="square"/>
                    </v:line>
                    <v:line id="shape_0" from="7112,3778" to="7163,3860" stroked="t" o:allowincell="f" style="position:absolute;flip:x">
                      <v:stroke color="black" weight="9360" joinstyle="miter" endcap="flat"/>
                      <v:fill o:detectmouseclick="t" on="false"/>
                      <w10:wrap type="square"/>
                    </v:line>
                    <v:line id="shape_0" from="7083,3762" to="7136,3843" stroked="t" o:allowincell="f" style="position:absolute;flip:x">
                      <v:stroke color="black" weight="9360" joinstyle="miter" endcap="flat"/>
                      <v:fill o:detectmouseclick="t" on="false"/>
                      <w10:wrap type="square"/>
                    </v:line>
                    <v:line id="shape_0" from="7055,3745" to="7110,3824" stroked="t" o:allowincell="f" style="position:absolute;flip:x">
                      <v:stroke color="black" weight="9360" joinstyle="miter" endcap="flat"/>
                      <v:fill o:detectmouseclick="t" on="false"/>
                      <w10:wrap type="square"/>
                    </v:line>
                    <v:line id="shape_0" from="7026,3728" to="7082,3807" stroked="t" o:allowincell="f" style="position:absolute;flip:x">
                      <v:stroke color="black" weight="9360" joinstyle="miter" endcap="flat"/>
                      <v:fill o:detectmouseclick="t" on="false"/>
                      <w10:wrap type="square"/>
                    </v:line>
                    <v:line id="shape_0" from="7000,3616" to="7129,3788" stroked="t" o:allowincell="f" style="position:absolute;flip:x">
                      <v:stroke color="black" weight="9360" joinstyle="miter" endcap="flat"/>
                      <v:fill o:detectmouseclick="t" on="false"/>
                      <w10:wrap type="square"/>
                    </v:line>
                    <v:line id="shape_0" from="6971,3692" to="7031,3768" stroked="t" o:allowincell="f" style="position:absolute;flip:x">
                      <v:stroke color="black" weight="9360" joinstyle="miter" endcap="flat"/>
                      <v:fill o:detectmouseclick="t" on="false"/>
                      <w10:wrap type="square"/>
                    </v:line>
                    <v:line id="shape_0" from="6944,3673" to="7006,3748" stroked="t" o:allowincell="f" style="position:absolute;flip:x">
                      <v:stroke color="black" weight="9360" joinstyle="miter" endcap="flat"/>
                      <v:fill o:detectmouseclick="t" on="false"/>
                      <w10:wrap type="square"/>
                    </v:line>
                    <v:line id="shape_0" from="6919,3654" to="6982,3727" stroked="t" o:allowincell="f" style="position:absolute;flip:x">
                      <v:stroke color="black" weight="9360" joinstyle="miter" endcap="flat"/>
                      <v:fill o:detectmouseclick="t" on="false"/>
                      <w10:wrap type="square"/>
                    </v:line>
                    <v:line id="shape_0" from="6893,3634" to="6958,3706" stroked="t" o:allowincell="f" style="position:absolute;flip:x">
                      <v:stroke color="black" weight="9360" joinstyle="miter" endcap="flat"/>
                      <v:fill o:detectmouseclick="t" on="false"/>
                      <w10:wrap type="square"/>
                    </v:line>
                    <v:line id="shape_0" from="6867,3556" to="6987,3684" stroked="t" o:allowincell="f" style="position:absolute;flip:x">
                      <v:stroke color="black" weight="9360" joinstyle="miter" endcap="flat"/>
                      <v:fill o:detectmouseclick="t" on="false"/>
                      <w10:wrap type="square"/>
                    </v:line>
                    <v:line id="shape_0" from="6842,3593" to="6910,3663" stroked="t" o:allowincell="f" style="position:absolute;flip:x">
                      <v:stroke color="black" weight="9360" joinstyle="miter" endcap="flat"/>
                      <v:fill o:detectmouseclick="t" on="false"/>
                      <w10:wrap type="square"/>
                    </v:line>
                    <v:line id="shape_0" from="6818,3572" to="6887,3640" stroked="t" o:allowincell="f" style="position:absolute;flip:x">
                      <v:stroke color="black" weight="9360" joinstyle="miter" endcap="flat"/>
                      <v:fill o:detectmouseclick="t" on="false"/>
                      <w10:wrap type="square"/>
                    </v:line>
                    <v:line id="shape_0" from="6795,3551" to="6866,3618" stroked="t" o:allowincell="f" style="position:absolute;flip:x">
                      <v:stroke color="black" weight="9360" joinstyle="miter" endcap="flat"/>
                      <v:fill o:detectmouseclick="t" on="false"/>
                      <w10:wrap type="square"/>
                    </v:line>
                    <v:line id="shape_0" from="6770,3529" to="6842,3594" stroked="t" o:allowincell="f" style="position:absolute;flip:x">
                      <v:stroke color="black" weight="9360" joinstyle="miter" endcap="flat"/>
                      <v:fill o:detectmouseclick="t" on="false"/>
                      <w10:wrap type="square"/>
                    </v:line>
                    <v:line id="shape_0" from="6747,3428" to="6911,3569" stroked="t" o:allowincell="f" style="position:absolute;flip:x">
                      <v:stroke color="black" weight="9360" joinstyle="miter" endcap="flat"/>
                      <v:fill o:detectmouseclick="t" on="false"/>
                      <w10:wrap type="square"/>
                    </v:line>
                    <v:line id="shape_0" from="6726,3483" to="6801,3545" stroked="t" o:allowincell="f" style="position:absolute;flip:x">
                      <v:stroke color="black" weight="9360" joinstyle="miter" endcap="flat"/>
                      <v:fill o:detectmouseclick="t" on="false"/>
                      <w10:wrap type="square"/>
                    </v:line>
                    <v:line id="shape_0" from="6703,3460" to="6779,3521" stroked="t" o:allowincell="f" style="position:absolute;flip:x">
                      <v:stroke color="black" weight="9360" joinstyle="miter" endcap="flat"/>
                      <v:fill o:detectmouseclick="t" on="false"/>
                      <w10:wrap type="square"/>
                    </v:line>
                    <v:line id="shape_0" from="6681,3436" to="6759,3495" stroked="t" o:allowincell="f" style="position:absolute;flip:x">
                      <v:stroke color="black" weight="9360" joinstyle="miter" endcap="flat"/>
                      <v:fill o:detectmouseclick="t" on="false"/>
                      <w10:wrap type="square"/>
                    </v:line>
                    <v:line id="shape_0" from="6662,3412" to="6741,3469" stroked="t" o:allowincell="f" style="position:absolute;flip:x">
                      <v:stroke color="black" weight="9360" joinstyle="miter" endcap="flat"/>
                      <v:fill o:detectmouseclick="t" on="false"/>
                      <w10:wrap type="square"/>
                    </v:line>
                    <v:line id="shape_0" from="6640,3341" to="6786,3443" stroked="t" o:allowincell="f" style="position:absolute;flip:x">
                      <v:stroke color="black" weight="9360" joinstyle="miter" endcap="flat"/>
                      <v:fill o:detectmouseclick="t" on="false"/>
                      <w10:wrap type="square"/>
                    </v:line>
                    <v:line id="shape_0" from="6621,3362" to="6703,3416" stroked="t" o:allowincell="f" style="position:absolute;flip:x">
                      <v:stroke color="black" weight="9360" joinstyle="miter" endcap="flat"/>
                      <v:fill o:detectmouseclick="t" on="false"/>
                      <w10:wrap type="square"/>
                    </v:line>
                    <v:line id="shape_0" from="6602,3337" to="6684,3389" stroked="t" o:allowincell="f" style="position:absolute;flip:x">
                      <v:stroke color="black" weight="9360" joinstyle="miter" endcap="flat"/>
                      <v:fill o:detectmouseclick="t" on="false"/>
                      <w10:wrap type="square"/>
                    </v:line>
                    <v:line id="shape_0" from="6583,3311" to="6667,3362" stroked="t" o:allowincell="f" style="position:absolute;flip:x">
                      <v:stroke color="black" weight="9360" joinstyle="miter" endcap="flat"/>
                      <v:fill o:detectmouseclick="t" on="false"/>
                      <w10:wrap type="square"/>
                    </v:line>
                    <v:line id="shape_0" from="6567,3286" to="6652,3335" stroked="t" o:allowincell="f" style="position:absolute;flip:x">
                      <v:stroke color="black" weight="9360" joinstyle="miter" endcap="flat"/>
                      <v:fill o:detectmouseclick="t" on="false"/>
                      <w10:wrap type="square"/>
                    </v:line>
                    <v:line id="shape_0" from="6549,3201" to="6740,3306" stroked="t" o:allowincell="f" style="position:absolute;flip:x">
                      <v:stroke color="black" weight="9360" joinstyle="miter" endcap="flat"/>
                      <v:fill o:detectmouseclick="t" on="false"/>
                      <w10:wrap type="square"/>
                    </v:line>
                    <v:line id="shape_0" from="6533,3233" to="6620,3279" stroked="t" o:allowincell="f" style="position:absolute;flip:x">
                      <v:stroke color="black" weight="9360" joinstyle="miter" endcap="flat"/>
                      <v:fill o:detectmouseclick="t" on="false"/>
                      <w10:wrap type="square"/>
                    </v:line>
                    <v:line id="shape_0" from="6516,3206" to="6604,3250" stroked="t" o:allowincell="f" style="position:absolute;flip:x">
                      <v:stroke color="black" weight="9360" joinstyle="miter" endcap="flat"/>
                      <v:fill o:detectmouseclick="t" on="false"/>
                      <w10:wrap type="square"/>
                    </v:line>
                    <v:line id="shape_0" from="6501,3179" to="6590,3221" stroked="t" o:allowincell="f" style="position:absolute;flip:x">
                      <v:stroke color="black" weight="9360" joinstyle="miter" endcap="flat"/>
                      <v:fill o:detectmouseclick="t" on="false"/>
                      <w10:wrap type="square"/>
                    </v:line>
                    <v:line id="shape_0" from="6486,3151" to="6576,3191" stroked="t" o:allowincell="f" style="position:absolute;flip:x">
                      <v:stroke color="black" weight="9360" joinstyle="miter" endcap="flat"/>
                      <v:fill o:detectmouseclick="t" on="false"/>
                      <w10:wrap type="square"/>
                    </v:line>
                    <v:line id="shape_0" from="6473,3091" to="6638,3161" stroked="t" o:allowincell="f" style="position:absolute;flip:x">
                      <v:stroke color="black" weight="9360" joinstyle="miter" endcap="flat"/>
                      <v:fill o:detectmouseclick="t" on="false"/>
                      <w10:wrap type="square"/>
                    </v:line>
                    <v:line id="shape_0" from="6458,3095" to="6550,3131" stroked="t" o:allowincell="f" style="position:absolute;flip:x">
                      <v:stroke color="black" weight="9360" joinstyle="miter" endcap="flat"/>
                      <v:fill o:detectmouseclick="t" on="false"/>
                      <w10:wrap type="square"/>
                    </v:line>
                    <v:line id="shape_0" from="6446,3067" to="6539,3101" stroked="t" o:allowincell="f" style="position:absolute;flip:x">
                      <v:stroke color="black" weight="9360" joinstyle="miter" endcap="flat"/>
                      <v:fill o:detectmouseclick="t" on="false"/>
                      <w10:wrap type="square"/>
                    </v:line>
                    <v:line id="shape_0" from="6434,3038" to="6527,3070" stroked="t" o:allowincell="f" style="position:absolute;flip:x">
                      <v:stroke color="black" weight="9360" joinstyle="miter" endcap="flat"/>
                      <v:fill o:detectmouseclick="t" on="false"/>
                      <w10:wrap type="square"/>
                    </v:line>
                    <v:line id="shape_0" from="6422,3010" to="6516,3040" stroked="t" o:allowincell="f" style="position:absolute;flip:x">
                      <v:stroke color="black" weight="9360" joinstyle="miter" endcap="flat"/>
                      <v:fill o:detectmouseclick="t" on="false"/>
                      <w10:wrap type="square"/>
                    </v:line>
                    <v:line id="shape_0" from="6411,2945" to="6621,3010" stroked="t" o:allowincell="f" style="position:absolute;flip:x">
                      <v:stroke color="black" weight="9360" joinstyle="miter" endcap="flat"/>
                      <v:fill o:detectmouseclick="t" on="false"/>
                      <w10:wrap type="square"/>
                    </v:line>
                    <v:line id="shape_0" from="6402,2951" to="6497,2978" stroked="t" o:allowincell="f" style="position:absolute;flip:x">
                      <v:stroke color="black" weight="9360" joinstyle="miter" endcap="flat"/>
                      <v:fill o:detectmouseclick="t" on="false"/>
                      <w10:wrap type="square"/>
                    </v:line>
                    <v:line id="shape_0" from="6391,2922" to="6487,2947" stroked="t" o:allowincell="f" style="position:absolute;flip:x">
                      <v:stroke color="black" weight="9360" joinstyle="miter" endcap="flat"/>
                      <v:fill o:detectmouseclick="t" on="false"/>
                      <w10:wrap type="square"/>
                    </v:line>
                    <v:line id="shape_0" from="6383,2893" to="6479,2916" stroked="t" o:allowincell="f" style="position:absolute;flip:x">
                      <v:stroke color="black" weight="9360" joinstyle="miter" endcap="flat"/>
                      <v:fill o:detectmouseclick="t" on="false"/>
                      <w10:wrap type="square"/>
                    </v:line>
                    <v:line id="shape_0" from="6375,2863" to="6472,2884" stroked="t" o:allowincell="f" style="position:absolute;flip:x">
                      <v:stroke color="black" weight="9360" joinstyle="miter" endcap="flat"/>
                      <v:fill o:detectmouseclick="t" on="false"/>
                      <w10:wrap type="square"/>
                    </v:line>
                    <v:line id="shape_0" from="6368,2817" to="6545,2852" stroked="t" o:allowincell="f" style="position:absolute;flip:x">
                      <v:stroke color="black" weight="9360" joinstyle="miter" endcap="flat"/>
                      <v:fill o:detectmouseclick="t" on="false"/>
                      <w10:wrap type="square"/>
                    </v:line>
                    <v:line id="shape_0" from="6360,2803" to="6458,2820" stroked="t" o:allowincell="f" style="position:absolute;flip:x">
                      <v:stroke color="black" weight="9360" joinstyle="miter" endcap="flat"/>
                      <v:fill o:detectmouseclick="t" on="false"/>
                      <w10:wrap type="square"/>
                    </v:line>
                    <v:line id="shape_0" from="6354,2773" to="6452,2788" stroked="t" o:allowincell="f" style="position:absolute;flip:x">
                      <v:stroke color="black" weight="9360" joinstyle="miter" endcap="flat"/>
                      <v:fill o:detectmouseclick="t" on="false"/>
                      <w10:wrap type="square"/>
                    </v:line>
                    <v:line id="shape_0" from="6350,2743" to="6449,2756" stroked="t" o:allowincell="f" style="position:absolute;flip:x">
                      <v:stroke color="black" weight="9360" joinstyle="miter" endcap="flat"/>
                      <v:fill o:detectmouseclick="t" on="false"/>
                      <w10:wrap type="square"/>
                    </v:line>
                    <v:line id="shape_0" from="6345,2713" to="6444,2724" stroked="t" o:allowincell="f" style="position:absolute;flip:x">
                      <v:stroke color="black" weight="9360" joinstyle="miter" endcap="flat"/>
                      <v:fill o:detectmouseclick="t" on="false"/>
                      <w10:wrap type="square"/>
                    </v:line>
                    <v:line id="shape_0" from="6342,2670" to="6561,2691" stroked="t" o:allowincell="f" style="position:absolute;flip:x">
                      <v:stroke color="black" weight="9360" joinstyle="miter" endcap="flat"/>
                      <v:fill o:detectmouseclick="t" on="false"/>
                      <w10:wrap type="square"/>
                    </v:line>
                    <v:line id="shape_0" from="6337,2652" to="6437,2659" stroked="t" o:allowincell="f" style="position:absolute;flip:x">
                      <v:stroke color="black" weight="9360" joinstyle="miter" endcap="flat"/>
                      <v:fill o:detectmouseclick="t" on="false"/>
                      <w10:wrap type="square"/>
                    </v:line>
                    <v:line id="shape_0" from="6335,2621" to="6435,2626" stroked="t" o:allowincell="f" style="position:absolute;flip:x">
                      <v:stroke color="black" weight="9360" joinstyle="miter" endcap="flat"/>
                      <v:fill o:detectmouseclick="t" on="false"/>
                      <w10:wrap type="square"/>
                    </v:line>
                    <v:line id="shape_0" from="6333,2591" to="6433,2593" stroked="t" o:allowincell="f" style="position:absolute;flip:x">
                      <v:stroke color="black" weight="9360" joinstyle="miter" endcap="flat"/>
                      <v:fill o:detectmouseclick="t" on="false"/>
                      <w10:wrap type="square"/>
                    </v:line>
                    <v:line id="shape_0" from="6332,2560" to="6432,2560" stroked="t" o:allowincell="f" style="position:absolute;flip:x">
                      <v:stroke color="black" weight="9360" joinstyle="miter" endcap="flat"/>
                      <v:fill o:detectmouseclick="t" on="false"/>
                      <w10:wrap type="square"/>
                    </v:line>
                    <v:line id="shape_0" from="6333,2530" to="6514,2530" stroked="t" o:allowincell="f" style="position:absolute;flip:x">
                      <v:stroke color="black" weight="9360" joinstyle="miter" endcap="flat"/>
                      <v:fill o:detectmouseclick="t" on="false"/>
                      <w10:wrap type="square"/>
                    </v:line>
                    <v:line id="shape_0" from="6332,2496" to="6432,2496" stroked="t" o:allowincell="f" style="position:absolute;flip:xy">
                      <v:stroke color="black" weight="9360" joinstyle="miter" endcap="flat"/>
                      <v:fill o:detectmouseclick="t" on="false"/>
                      <w10:wrap type="square"/>
                    </v:line>
                    <v:line id="shape_0" from="6333,2464" to="6433,2466" stroked="t" o:allowincell="f" style="position:absolute;flip:xy">
                      <v:stroke color="black" weight="9360" joinstyle="miter" endcap="flat"/>
                      <v:fill o:detectmouseclick="t" on="false"/>
                      <w10:wrap type="square"/>
                    </v:line>
                    <v:line id="shape_0" from="6335,2432" to="6435,2437" stroked="t" o:allowincell="f" style="position:absolute;flip:xy">
                      <v:stroke color="black" weight="9360" joinstyle="miter" endcap="flat"/>
                      <v:fill o:detectmouseclick="t" on="false"/>
                      <w10:wrap type="square"/>
                    </v:line>
                    <v:line id="shape_0" from="6337,2399" to="6437,2406" stroked="t" o:allowincell="f" style="position:absolute;flip:xy">
                      <v:stroke color="black" weight="9360" joinstyle="miter" endcap="flat"/>
                      <v:fill o:detectmouseclick="t" on="false"/>
                      <w10:wrap type="square"/>
                    </v:line>
                    <v:line id="shape_0" from="6342,2367" to="6561,2388" stroked="t" o:allowincell="f" style="position:absolute;flip:xy">
                      <v:stroke color="black" weight="9360" joinstyle="miter" endcap="flat"/>
                      <v:fill o:detectmouseclick="t" on="false"/>
                      <w10:wrap type="square"/>
                    </v:line>
                    <v:line id="shape_0" from="6345,2335" to="6444,2346" stroked="t" o:allowincell="f" style="position:absolute;flip:xy">
                      <v:stroke color="black" weight="9360" joinstyle="miter" endcap="flat"/>
                      <v:fill o:detectmouseclick="t" on="false"/>
                      <w10:wrap type="square"/>
                    </v:line>
                    <v:line id="shape_0" from="6350,2302" to="6449,2315" stroked="t" o:allowincell="f" style="position:absolute;flip:xy">
                      <v:stroke color="black" weight="9360" joinstyle="miter" endcap="flat"/>
                      <v:fill o:detectmouseclick="t" on="false"/>
                      <w10:wrap type="square"/>
                    </v:line>
                    <v:line id="shape_0" from="6354,2270" to="6452,2285" stroked="t" o:allowincell="f" style="position:absolute;flip:xy">
                      <v:stroke color="black" weight="9360" joinstyle="miter" endcap="flat"/>
                      <v:fill o:detectmouseclick="t" on="false"/>
                      <w10:wrap type="square"/>
                    </v:line>
                    <v:line id="shape_0" from="6360,2238" to="6458,2255" stroked="t" o:allowincell="f" style="position:absolute;flip:xy">
                      <v:stroke color="black" weight="9360" joinstyle="miter" endcap="flat"/>
                      <v:fill o:detectmouseclick="t" on="false"/>
                      <w10:wrap type="square"/>
                    </v:line>
                    <v:line id="shape_0" from="6368,2205" to="6545,2239" stroked="t" o:allowincell="f" style="position:absolute;flip:xy">
                      <v:stroke color="black" weight="9360" joinstyle="miter" endcap="flat"/>
                      <v:fill o:detectmouseclick="t" on="false"/>
                      <w10:wrap type="square"/>
                    </v:line>
                    <v:line id="shape_0" from="6375,2174" to="6472,2195" stroked="t" o:allowincell="f" style="position:absolute;flip:xy">
                      <v:stroke color="black" weight="9360" joinstyle="miter" endcap="flat"/>
                      <v:fill o:detectmouseclick="t" on="false"/>
                      <w10:wrap type="square"/>
                    </v:line>
                    <v:line id="shape_0" from="6383,2143" to="6479,2166" stroked="t" o:allowincell="f" style="position:absolute;flip:xy">
                      <v:stroke color="black" weight="9360" joinstyle="miter" endcap="flat"/>
                      <v:fill o:detectmouseclick="t" on="false"/>
                      <w10:wrap type="square"/>
                    </v:line>
                    <v:line id="shape_0" from="6391,2111" to="6487,2136" stroked="t" o:allowincell="f" style="position:absolute;flip:xy">
                      <v:stroke color="black" weight="9360" joinstyle="miter" endcap="flat"/>
                      <v:fill o:detectmouseclick="t" on="false"/>
                      <w10:wrap type="square"/>
                    </v:line>
                    <v:line id="shape_0" from="6402,2080" to="6497,2107" stroked="t" o:allowincell="f" style="position:absolute;flip:xy">
                      <v:stroke color="black" weight="9360" joinstyle="miter" endcap="flat"/>
                      <v:fill o:detectmouseclick="t" on="false"/>
                      <w10:wrap type="square"/>
                    </v:line>
                    <v:line id="shape_0" from="6411,2049" to="6621,2114" stroked="t" o:allowincell="f" style="position:absolute;flip:xy">
                      <v:stroke color="black" weight="9360" joinstyle="miter" endcap="flat"/>
                      <v:fill o:detectmouseclick="t" on="false"/>
                      <w10:wrap type="square"/>
                    </v:line>
                    <v:line id="shape_0" from="6422,2017" to="6516,2047" stroked="t" o:allowincell="f" style="position:absolute;flip:xy">
                      <v:stroke color="black" weight="9360" joinstyle="miter" endcap="flat"/>
                      <v:fill o:detectmouseclick="t" on="false"/>
                      <w10:wrap type="square"/>
                    </v:line>
                    <v:line id="shape_0" from="6434,1986" to="6527,2018" stroked="t" o:allowincell="f" style="position:absolute;flip:xy">
                      <v:stroke color="black" weight="9360" joinstyle="miter" endcap="flat"/>
                      <v:fill o:detectmouseclick="t" on="false"/>
                      <w10:wrap type="square"/>
                    </v:line>
                    <v:line id="shape_0" from="6446,1956" to="6539,1990" stroked="t" o:allowincell="f" style="position:absolute;flip:xy">
                      <v:stroke color="black" weight="9360" joinstyle="miter" endcap="flat"/>
                      <v:fill o:detectmouseclick="t" on="false"/>
                      <w10:wrap type="square"/>
                    </v:line>
                    <v:line id="shape_0" from="6458,1926" to="6550,1962" stroked="t" o:allowincell="f" style="position:absolute;flip:xy">
                      <v:stroke color="black" weight="9360" joinstyle="miter" endcap="flat"/>
                      <v:fill o:detectmouseclick="t" on="false"/>
                      <w10:wrap type="square"/>
                    </v:line>
                    <v:line id="shape_0" from="6473,1896" to="6638,1966" stroked="t" o:allowincell="f" style="position:absolute;flip:xy">
                      <v:stroke color="black" weight="9360" joinstyle="miter" endcap="flat"/>
                      <v:fill o:detectmouseclick="t" on="false"/>
                      <w10:wrap type="square"/>
                    </v:line>
                    <v:line id="shape_0" from="6486,1866" to="6576,1906" stroked="t" o:allowincell="f" style="position:absolute;flip:xy">
                      <v:stroke color="black" weight="9360" joinstyle="miter" endcap="flat"/>
                      <v:fill o:detectmouseclick="t" on="false"/>
                      <w10:wrap type="square"/>
                    </v:line>
                    <v:line id="shape_0" from="6501,1837" to="6590,1879" stroked="t" o:allowincell="f" style="position:absolute;flip:xy">
                      <v:stroke color="black" weight="9360" joinstyle="miter" endcap="flat"/>
                      <v:fill o:detectmouseclick="t" on="false"/>
                      <w10:wrap type="square"/>
                    </v:line>
                    <v:line id="shape_0" from="6516,1808" to="6604,1852" stroked="t" o:allowincell="f" style="position:absolute;flip:xy">
                      <v:stroke color="black" weight="9360" joinstyle="miter" endcap="flat"/>
                      <v:fill o:detectmouseclick="t" on="false"/>
                      <w10:wrap type="square"/>
                    </v:line>
                    <v:line id="shape_0" from="6533,1779" to="6620,1825" stroked="t" o:allowincell="f" style="position:absolute;flip:xy">
                      <v:stroke color="black" weight="9360" joinstyle="miter" endcap="flat"/>
                      <v:fill o:detectmouseclick="t" on="false"/>
                      <w10:wrap type="square"/>
                    </v:line>
                    <v:line id="shape_0" from="6549,1752" to="6740,1857" stroked="t" o:allowincell="f" style="position:absolute;flip:xy">
                      <v:stroke color="black" weight="9360" joinstyle="miter" endcap="flat"/>
                      <v:fill o:detectmouseclick="t" on="false"/>
                      <w10:wrap type="square"/>
                    </v:line>
                    <v:line id="shape_0" from="6567,1723" to="6652,1772" stroked="t" o:allowincell="f" style="position:absolute;flip:xy">
                      <v:stroke color="black" weight="9360" joinstyle="miter" endcap="flat"/>
                      <v:fill o:detectmouseclick="t" on="false"/>
                      <w10:wrap type="square"/>
                    </v:line>
                    <v:line id="shape_0" from="6583,1696" to="6667,1747" stroked="t" o:allowincell="f" style="position:absolute;flip:xy">
                      <v:stroke color="black" weight="9360" joinstyle="miter" endcap="flat"/>
                      <v:fill o:detectmouseclick="t" on="false"/>
                      <w10:wrap type="square"/>
                    </v:line>
                    <v:line id="shape_0" from="6602,1667" to="6684,1719" stroked="t" o:allowincell="f" style="position:absolute;flip:xy">
                      <v:stroke color="black" weight="9360" joinstyle="miter" endcap="flat"/>
                      <v:fill o:detectmouseclick="t" on="false"/>
                      <w10:wrap type="square"/>
                    </v:line>
                    <v:line id="shape_0" from="6621,1641" to="6703,1695" stroked="t" o:allowincell="f" style="position:absolute;flip:xy">
                      <v:stroke color="black" weight="9360" joinstyle="miter" endcap="flat"/>
                      <v:fill o:detectmouseclick="t" on="false"/>
                      <w10:wrap type="square"/>
                    </v:line>
                    <v:line id="shape_0" from="6640,1614" to="6786,1716" stroked="t" o:allowincell="f" style="position:absolute;flip:xy">
                      <v:stroke color="black" weight="9360" joinstyle="miter" endcap="flat"/>
                      <v:fill o:detectmouseclick="t" on="false"/>
                      <w10:wrap type="square"/>
                    </v:line>
                    <v:line id="shape_0" from="6662,1589" to="6741,1646" stroked="t" o:allowincell="f" style="position:absolute;flip:xy">
                      <v:stroke color="black" weight="9360" joinstyle="miter" endcap="flat"/>
                      <v:fill o:detectmouseclick="t" on="false"/>
                      <w10:wrap type="square"/>
                    </v:line>
                    <v:line id="shape_0" from="6681,1563" to="6759,1622" stroked="t" o:allowincell="f" style="position:absolute;flip:xy">
                      <v:stroke color="black" weight="9360" joinstyle="miter" endcap="flat"/>
                      <v:fill o:detectmouseclick="t" on="false"/>
                      <w10:wrap type="square"/>
                    </v:line>
                    <v:line id="shape_0" from="6703,1538" to="6779,1599" stroked="t" o:allowincell="f" style="position:absolute;flip:xy">
                      <v:stroke color="black" weight="9360" joinstyle="miter" endcap="flat"/>
                      <v:fill o:detectmouseclick="t" on="false"/>
                      <w10:wrap type="square"/>
                    </v:line>
                    <v:line id="shape_0" from="6726,1512" to="6801,1574" stroked="t" o:allowincell="f" style="position:absolute;flip:xy">
                      <v:stroke color="black" weight="9360" joinstyle="miter" endcap="flat"/>
                      <v:fill o:detectmouseclick="t" on="false"/>
                      <w10:wrap type="square"/>
                    </v:line>
                    <v:line id="shape_0" from="6747,1489" to="6911,1630" stroked="t" o:allowincell="f" style="position:absolute;flip:xy">
                      <v:stroke color="black" weight="9360" joinstyle="miter" endcap="flat"/>
                      <v:fill o:detectmouseclick="t" on="false"/>
                      <w10:wrap type="square"/>
                    </v:line>
                    <v:line id="shape_0" from="6770,1464" to="6842,1529" stroked="t" o:allowincell="f" style="position:absolute;flip:xy">
                      <v:stroke color="black" weight="9360" joinstyle="miter" endcap="flat"/>
                      <v:fill o:detectmouseclick="t" on="false"/>
                      <w10:wrap type="square"/>
                    </v:line>
                    <v:line id="shape_0" from="6795,1441" to="6866,1508" stroked="t" o:allowincell="f" style="position:absolute;flip:xy">
                      <v:stroke color="black" weight="9360" joinstyle="miter" endcap="flat"/>
                      <v:fill o:detectmouseclick="t" on="false"/>
                      <w10:wrap type="square"/>
                    </v:line>
                    <v:line id="shape_0" from="6818,1417" to="6887,1485" stroked="t" o:allowincell="f" style="position:absolute;flip:xy">
                      <v:stroke color="black" weight="9360" joinstyle="miter" endcap="flat"/>
                      <v:fill o:detectmouseclick="t" on="false"/>
                      <w10:wrap type="square"/>
                    </v:line>
                    <v:line id="shape_0" from="6842,1394" to="6910,1464" stroked="t" o:allowincell="f" style="position:absolute;flip:xy">
                      <v:stroke color="black" weight="9360" joinstyle="miter" endcap="flat"/>
                      <v:fill o:detectmouseclick="t" on="false"/>
                      <w10:wrap type="square"/>
                    </v:line>
                    <v:line id="shape_0" from="6867,1372" to="6987,1500" stroked="t" o:allowincell="f" style="position:absolute;flip:xy">
                      <v:stroke color="black" weight="9360" joinstyle="miter" endcap="flat"/>
                      <v:fill o:detectmouseclick="t" on="false"/>
                      <w10:wrap type="square"/>
                    </v:line>
                    <v:line id="shape_0" from="6893,1351" to="6958,1423" stroked="t" o:allowincell="f" style="position:absolute;flip:xy">
                      <v:stroke color="black" weight="9360" joinstyle="miter" endcap="flat"/>
                      <v:fill o:detectmouseclick="t" on="false"/>
                      <w10:wrap type="square"/>
                    </v:line>
                    <v:line id="shape_0" from="6919,1330" to="6982,1403" stroked="t" o:allowincell="f" style="position:absolute;flip:xy">
                      <v:stroke color="black" weight="9360" joinstyle="miter" endcap="flat"/>
                      <v:fill o:detectmouseclick="t" on="false"/>
                      <w10:wrap type="square"/>
                    </v:line>
                    <v:line id="shape_0" from="6944,1310" to="7006,1385" stroked="t" o:allowincell="f" style="position:absolute;flip:xy">
                      <v:stroke color="black" weight="9360" joinstyle="miter" endcap="flat"/>
                      <v:fill o:detectmouseclick="t" on="false"/>
                      <w10:wrap type="square"/>
                    </v:line>
                    <v:line id="shape_0" from="6971,1289" to="7031,1365" stroked="t" o:allowincell="f" style="position:absolute;flip:xy">
                      <v:stroke color="black" weight="9360" joinstyle="miter" endcap="flat"/>
                      <v:fill o:detectmouseclick="t" on="false"/>
                      <w10:wrap type="square"/>
                    </v:line>
                    <v:line id="shape_0" from="7000,1270" to="7129,1442" stroked="t" o:allowincell="f" style="position:absolute;flip:xy">
                      <v:stroke color="black" weight="9360" joinstyle="miter" endcap="flat"/>
                      <v:fill o:detectmouseclick="t" on="false"/>
                      <w10:wrap type="square"/>
                    </v:line>
                    <v:line id="shape_0" from="7026,1252" to="7082,1331" stroked="t" o:allowincell="f" style="position:absolute;flip:xy">
                      <v:stroke color="black" weight="9360" joinstyle="miter" endcap="flat"/>
                      <v:fill o:detectmouseclick="t" on="false"/>
                      <w10:wrap type="square"/>
                    </v:line>
                    <v:line id="shape_0" from="7055,1234" to="7110,1313" stroked="t" o:allowincell="f" style="position:absolute;flip:xy">
                      <v:stroke color="black" weight="9360" joinstyle="miter" endcap="flat"/>
                      <v:fill o:detectmouseclick="t" on="false"/>
                      <w10:wrap type="square"/>
                    </v:line>
                    <v:line id="shape_0" from="7083,1216" to="7136,1297" stroked="t" o:allowincell="f" style="position:absolute;flip:xy">
                      <v:stroke color="black" weight="9360" joinstyle="miter" endcap="flat"/>
                      <v:fill o:detectmouseclick="t" on="false"/>
                      <w10:wrap type="square"/>
                    </v:line>
                    <v:line id="shape_0" from="7112,1198" to="7163,1280" stroked="t" o:allowincell="f" style="position:absolute;flip:xy">
                      <v:stroke color="black" weight="9360" joinstyle="miter" endcap="flat"/>
                      <v:fill o:detectmouseclick="t" on="false"/>
                      <w10:wrap type="square"/>
                    </v:line>
                    <v:line id="shape_0" from="7141,1181" to="7231,1331" stroked="t" o:allowincell="f" style="position:absolute;flip:xy">
                      <v:stroke color="black" weight="9360" joinstyle="miter" endcap="flat"/>
                      <v:fill o:detectmouseclick="t" on="false"/>
                      <w10:wrap type="square"/>
                    </v:line>
                    <v:line id="shape_0" from="7170,1165" to="7218,1249" stroked="t" o:allowincell="f" style="position:absolute;flip:xy">
                      <v:stroke color="black" weight="9360" joinstyle="miter" endcap="flat"/>
                      <v:fill o:detectmouseclick="t" on="false"/>
                      <w10:wrap type="square"/>
                    </v:line>
                    <v:line id="shape_0" from="7200,1151" to="7246,1236" stroked="t" o:allowincell="f" style="position:absolute;flip:xy">
                      <v:stroke color="black" weight="9360" joinstyle="miter" endcap="flat"/>
                      <v:fill o:detectmouseclick="t" on="false"/>
                      <w10:wrap type="square"/>
                    </v:line>
                    <v:line id="shape_0" from="7230,1135" to="7274,1221" stroked="t" o:allowincell="f" style="position:absolute;flip:xy">
                      <v:stroke color="black" weight="9360" joinstyle="miter" endcap="flat"/>
                      <v:fill o:detectmouseclick="t" on="false"/>
                      <w10:wrap type="square"/>
                    </v:line>
                    <v:line id="shape_0" from="7262,1122" to="7303,1209" stroked="t" o:allowincell="f" style="position:absolute;flip:xy">
                      <v:stroke color="black" weight="9360" joinstyle="miter" endcap="flat"/>
                      <v:fill o:detectmouseclick="t" on="false"/>
                      <w10:wrap type="square"/>
                    </v:line>
                    <v:line id="shape_0" from="7292,1107" to="7381,1301" stroked="t" o:allowincell="f" style="position:absolute;flip:xy">
                      <v:stroke color="black" weight="9360" joinstyle="miter" endcap="flat"/>
                      <v:fill o:detectmouseclick="t" on="false"/>
                      <w10:wrap type="square"/>
                    </v:line>
                    <v:line id="shape_0" from="7324,1094" to="7361,1182" stroked="t" o:allowincell="f" style="position:absolute;flip:xy">
                      <v:stroke color="black" weight="9360" joinstyle="miter" endcap="flat"/>
                      <v:fill o:detectmouseclick="t" on="false"/>
                      <w10:wrap type="square"/>
                    </v:line>
                    <v:line id="shape_0" from="7354,1083" to="7390,1172" stroked="t" o:allowincell="f" style="position:absolute;flip:xy">
                      <v:stroke color="black" weight="9360" joinstyle="miter" endcap="flat"/>
                      <v:fill o:detectmouseclick="t" on="false"/>
                      <w10:wrap type="square"/>
                    </v:line>
                    <v:line id="shape_0" from="7387,1071" to="7420,1160" stroked="t" o:allowincell="f" style="position:absolute;flip:xy">
                      <v:stroke color="black" weight="9360" joinstyle="miter" endcap="flat"/>
                      <v:fill o:detectmouseclick="t" on="false"/>
                      <w10:wrap type="square"/>
                    </v:line>
                    <v:line id="shape_0" from="7419,1059" to="7450,1149" stroked="t" o:allowincell="f" style="position:absolute;flip:xy">
                      <v:stroke color="black" weight="9360" joinstyle="miter" endcap="flat"/>
                      <v:fill o:detectmouseclick="t" on="false"/>
                      <w10:wrap type="square"/>
                    </v:line>
                    <v:line id="shape_0" from="7451,1050" to="7506,1215" stroked="t" o:allowincell="f" style="position:absolute;flip:xy">
                      <v:stroke color="black" weight="9360" joinstyle="miter" endcap="flat"/>
                      <v:fill o:detectmouseclick="t" on="false"/>
                      <w10:wrap type="square"/>
                    </v:line>
                    <v:line id="shape_0" from="7482,1040" to="7510,1131" stroked="t" o:allowincell="f" style="position:absolute;flip:xy">
                      <v:stroke color="black" weight="9360" joinstyle="miter" endcap="flat"/>
                      <v:fill o:detectmouseclick="t" on="false"/>
                      <w10:wrap type="square"/>
                    </v:line>
                    <v:line id="shape_0" from="7514,1030" to="7540,1122" stroked="t" o:allowincell="f" style="position:absolute;flip:xy">
                      <v:stroke color="black" weight="9360" joinstyle="miter" endcap="flat"/>
                      <v:fill o:detectmouseclick="t" on="false"/>
                      <w10:wrap type="square"/>
                    </v:line>
                    <v:line id="shape_0" from="7547,1022" to="7571,1114" stroked="t" o:allowincell="f" style="position:absolute;flip:xy">
                      <v:stroke color="black" weight="9360" joinstyle="miter" endcap="flat"/>
                      <v:fill o:detectmouseclick="t" on="false"/>
                      <w10:wrap type="square"/>
                    </v:line>
                    <v:line id="shape_0" from="7580,1015" to="7602,1108" stroked="t" o:allowincell="f" style="position:absolute;flip:xy">
                      <v:stroke color="black" weight="9360" joinstyle="miter" endcap="flat"/>
                      <v:fill o:detectmouseclick="t" on="false"/>
                      <w10:wrap type="square"/>
                    </v:line>
                    <v:line id="shape_0" from="7614,1007" to="7659,1215" stroked="t" o:allowincell="f" style="position:absolute;flip:xy">
                      <v:stroke color="black" weight="9360" joinstyle="miter" endcap="flat"/>
                      <v:fill o:detectmouseclick="t" on="false"/>
                      <w10:wrap type="square"/>
                    </v:line>
                    <v:line id="shape_0" from="7646,1000" to="7664,1094" stroked="t" o:allowincell="f" style="position:absolute;flip:xy">
                      <v:stroke color="black" weight="9360" joinstyle="miter" endcap="flat"/>
                      <v:fill o:detectmouseclick="t" on="false"/>
                      <w10:wrap type="square"/>
                    </v:line>
                    <v:line id="shape_0" from="7680,994" to="7696,1088" stroked="t" o:allowincell="f" style="position:absolute;flip:xy">
                      <v:stroke color="black" weight="9360" joinstyle="miter" endcap="flat"/>
                      <v:fill o:detectmouseclick="t" on="false"/>
                      <w10:wrap type="square"/>
                    </v:line>
                    <v:line id="shape_0" from="7715,990" to="7728,1085" stroked="t" o:allowincell="f" style="position:absolute;flip:xy">
                      <v:stroke color="black" weight="9360" joinstyle="miter" endcap="flat"/>
                      <v:fill o:detectmouseclick="t" on="false"/>
                      <w10:wrap type="square"/>
                    </v:line>
                    <v:line id="shape_0" from="7748,986" to="7759,1081" stroked="t" o:allowincell="f" style="position:absolute;flip:xy">
                      <v:stroke color="black" weight="9360" joinstyle="miter" endcap="flat"/>
                      <v:fill o:detectmouseclick="t" on="false"/>
                      <w10:wrap type="square"/>
                    </v:line>
                    <v:line id="shape_0" from="7782,982" to="7799,1155" stroked="t" o:allowincell="f" style="position:absolute;flip:xy">
                      <v:stroke color="black" weight="9360" joinstyle="miter" endcap="flat"/>
                      <v:fill o:detectmouseclick="t" on="false"/>
                      <w10:wrap type="square"/>
                    </v:line>
                    <v:line id="shape_0" from="7815,978" to="7822,1074" stroked="t" o:allowincell="f" style="position:absolute;flip:xy">
                      <v:stroke color="black" weight="9360" joinstyle="miter" endcap="flat"/>
                      <v:fill o:detectmouseclick="t" on="false"/>
                      <w10:wrap type="square"/>
                    </v:line>
                    <v:line id="shape_0" from="7849,975" to="7854,1071" stroked="t" o:allowincell="f" style="position:absolute;flip:xy">
                      <v:stroke color="black" weight="9360" joinstyle="miter" endcap="flat"/>
                      <v:fill o:detectmouseclick="t" on="false"/>
                      <w10:wrap type="square"/>
                    </v:line>
                    <v:line id="shape_0" from="7883,974" to="7886,1070" stroked="t" o:allowincell="f" style="position:absolute;flip:xy">
                      <v:stroke color="black" weight="9360" joinstyle="miter" endcap="flat"/>
                      <v:fill o:detectmouseclick="t" on="false"/>
                      <w10:wrap type="square"/>
                    </v:line>
                    <v:line id="shape_0" from="7917,973" to="7918,1069" stroked="t" o:allowincell="f" style="position:absolute;flip:xy">
                      <v:stroke color="black" weight="9360" joinstyle="miter" endcap="flat"/>
                      <v:fill o:detectmouseclick="t" on="false"/>
                      <w10:wrap type="square"/>
                    </v:line>
                  </v:group>
                  <v:group id="shape_0" style="position:absolute;left:7334;top:1241;width:1229;height:1181">
                    <v:group id="shape_0" style="position:absolute;left:7334;top:1241;width:1228;height:1178">
                      <v:line id="shape_0" from="7949,1241" to="7949,1350" stroked="t" o:allowincell="f" style="position:absolute;flip:y">
                        <v:stroke color="black" weight="9360" joinstyle="miter" endcap="flat"/>
                        <v:fill o:detectmouseclick="t" on="false"/>
                        <w10:wrap type="square"/>
                      </v:line>
                      <v:line id="shape_0" from="8061,1253" to="8076,1324" stroked="t" o:allowincell="f" style="position:absolute;flip:y">
                        <v:stroke color="black" weight="9360" joinstyle="miter" endcap="flat"/>
                        <v:fill o:detectmouseclick="t" on="false"/>
                        <w10:wrap type="square"/>
                      </v:line>
                      <v:line id="shape_0" from="8153,1291" to="8199,1391" stroked="t" o:allowincell="f" style="position:absolute;flip:y">
                        <v:stroke color="black" weight="9360" joinstyle="miter" endcap="flat"/>
                        <v:fill o:detectmouseclick="t" on="false"/>
                        <w10:wrap type="square"/>
                      </v:line>
                      <v:line id="shape_0" from="8267,1352" to="8311,1410" stroked="t" o:allowincell="f" style="position:absolute;flip:y">
                        <v:stroke color="black" weight="9360" joinstyle="miter" endcap="flat"/>
                        <v:fill o:detectmouseclick="t" on="false"/>
                        <w10:wrap type="square"/>
                      </v:line>
                      <v:line id="shape_0" from="8322,1436" to="8407,1509" stroked="t" o:allowincell="f" style="position:absolute;flip:y">
                        <v:stroke color="black" weight="9360" joinstyle="miter" endcap="flat"/>
                        <v:fill o:detectmouseclick="t" on="false"/>
                        <w10:wrap type="square"/>
                      </v:line>
                      <v:line id="shape_0" from="8417,1536" to="8482,1571" stroked="t" o:allowincell="f" style="position:absolute;flip:y">
                        <v:stroke color="black" weight="9360" joinstyle="miter" endcap="flat"/>
                        <v:fill o:detectmouseclick="t" on="false"/>
                        <w10:wrap type="square"/>
                      </v:line>
                      <v:line id="shape_0" from="8426,1649" to="8535,1682" stroked="t" o:allowincell="f" style="position:absolute;flip:y">
                        <v:stroke color="black" weight="9360" joinstyle="miter" endcap="flat"/>
                        <v:fill o:detectmouseclick="t" on="false"/>
                        <w10:wrap type="square"/>
                      </v:line>
                      <v:line id="shape_0" from="8487,1769" to="8562,1775" stroked="t" o:allowincell="f" style="position:absolute;flip:y">
                        <v:stroke color="black" weight="9360" joinstyle="miter" endcap="flat"/>
                        <v:fill o:detectmouseclick="t" on="false"/>
                        <w10:wrap type="square"/>
                      </v:line>
                      <v:line id="shape_0" from="8448,1882" to="8562,1892" stroked="t" o:allowincell="f" style="position:absolute">
                        <v:stroke color="black" weight="9360" joinstyle="miter" endcap="flat"/>
                        <v:fill o:detectmouseclick="t" on="false"/>
                        <w10:wrap type="square"/>
                      </v:line>
                      <v:line id="shape_0" from="8463,1991" to="8535,2012" stroked="t" o:allowincell="f" style="position:absolute">
                        <v:stroke color="black" weight="9360" joinstyle="miter" endcap="flat"/>
                        <v:fill o:detectmouseclick="t" on="false"/>
                        <w10:wrap type="square"/>
                      </v:line>
                      <v:line id="shape_0" from="8384,2071" to="8483,2125" stroked="t" o:allowincell="f" style="position:absolute">
                        <v:stroke color="black" weight="9360" joinstyle="miter" endcap="flat"/>
                        <v:fill o:detectmouseclick="t" on="false"/>
                        <w10:wrap type="square"/>
                      </v:line>
                      <v:line id="shape_0" from="8351,2177" to="8407,2225" stroked="t" o:allowincell="f" style="position:absolute">
                        <v:stroke color="black" weight="9360" joinstyle="miter" endcap="flat"/>
                        <v:fill o:detectmouseclick="t" on="false"/>
                        <w10:wrap type="square"/>
                      </v:line>
                      <v:line id="shape_0" from="8244,2220" to="8311,2308" stroked="t" o:allowincell="f" style="position:absolute">
                        <v:stroke color="black" weight="9360" joinstyle="miter" endcap="flat"/>
                        <v:fill o:detectmouseclick="t" on="false"/>
                        <w10:wrap type="square"/>
                      </v:line>
                      <v:line id="shape_0" from="8169,2304" to="8199,2370" stroked="t" o:allowincell="f" style="position:absolute">
                        <v:stroke color="black" weight="9360" joinstyle="miter" endcap="flat"/>
                        <v:fill o:detectmouseclick="t" on="false"/>
                        <w10:wrap type="square"/>
                      </v:line>
                      <v:line id="shape_0" from="8053,2301" to="8075,2408" stroked="t" o:allowincell="f" style="position:absolute">
                        <v:stroke color="black" weight="9360" joinstyle="miter" endcap="flat"/>
                        <v:fill o:detectmouseclick="t" on="false"/>
                        <w10:wrap type="square"/>
                      </v:line>
                      <v:line id="shape_0" from="7949,2348" to="7949,2420" stroked="t" o:allowincell="f" style="position:absolute">
                        <v:stroke color="black" weight="9360" joinstyle="miter" endcap="flat"/>
                        <v:fill o:detectmouseclick="t" on="false"/>
                        <w10:wrap type="square"/>
                      </v:line>
                      <v:line id="shape_0" from="7820,2301" to="7842,2408" stroked="t" o:allowincell="f" style="position:absolute;flip:x">
                        <v:stroke color="black" weight="9360" joinstyle="miter" endcap="flat"/>
                        <v:fill o:detectmouseclick="t" on="false"/>
                        <w10:wrap type="square"/>
                      </v:line>
                      <v:line id="shape_0" from="7697,2304" to="7727,2370" stroked="t" o:allowincell="f" style="position:absolute;flip:x">
                        <v:stroke color="black" weight="9360" joinstyle="miter" endcap="flat"/>
                        <v:fill o:detectmouseclick="t" on="false"/>
                        <w10:wrap type="square"/>
                      </v:line>
                      <v:line id="shape_0" from="7586,2220" to="7653,2308" stroked="t" o:allowincell="f" style="position:absolute;flip:x">
                        <v:stroke color="black" weight="9360" joinstyle="miter" endcap="flat"/>
                        <v:fill o:detectmouseclick="t" on="false"/>
                        <w10:wrap type="square"/>
                      </v:line>
                      <v:line id="shape_0" from="7489,2177" to="7545,2225" stroked="t" o:allowincell="f" style="position:absolute;flip:x">
                        <v:stroke color="black" weight="9360" joinstyle="miter" endcap="flat"/>
                        <v:fill o:detectmouseclick="t" on="false"/>
                        <w10:wrap type="square"/>
                      </v:line>
                      <v:line id="shape_0" from="7414,2071" to="7513,2125" stroked="t" o:allowincell="f" style="position:absolute;flip:x">
                        <v:stroke color="black" weight="9360" joinstyle="miter" endcap="flat"/>
                        <v:fill o:detectmouseclick="t" on="false"/>
                        <w10:wrap type="square"/>
                      </v:line>
                      <v:line id="shape_0" from="7360,1991" to="7432,2012" stroked="t" o:allowincell="f" style="position:absolute;flip:x">
                        <v:stroke color="black" weight="9360" joinstyle="miter" endcap="flat"/>
                        <v:fill o:detectmouseclick="t" on="false"/>
                        <w10:wrap type="square"/>
                      </v:line>
                      <v:line id="shape_0" from="7334,1882" to="7448,1892" stroked="t" o:allowincell="f" style="position:absolute;flip:x">
                        <v:stroke color="black" weight="9360" joinstyle="miter" endcap="flat"/>
                        <v:fill o:detectmouseclick="t" on="false"/>
                        <w10:wrap type="square"/>
                      </v:line>
                      <v:line id="shape_0" from="7335,1769" to="7410,1775" stroked="t" o:allowincell="f" style="position:absolute;flip:xy">
                        <v:stroke color="black" weight="9360" joinstyle="miter" endcap="flat"/>
                        <v:fill o:detectmouseclick="t" on="false"/>
                        <w10:wrap type="square"/>
                      </v:line>
                      <v:line id="shape_0" from="7361,1649" to="7470,1682" stroked="t" o:allowincell="f" style="position:absolute;flip:xy">
                        <v:stroke color="black" weight="9360" joinstyle="miter" endcap="flat"/>
                        <v:fill o:detectmouseclick="t" on="false"/>
                        <w10:wrap type="square"/>
                      </v:line>
                      <v:line id="shape_0" from="7414,1536" to="7479,1571" stroked="t" o:allowincell="f" style="position:absolute;flip:xy">
                        <v:stroke color="black" weight="9360" joinstyle="miter" endcap="flat"/>
                        <v:fill o:detectmouseclick="t" on="false"/>
                        <w10:wrap type="square"/>
                      </v:line>
                      <v:line id="shape_0" from="7490,1436" to="7575,1509" stroked="t" o:allowincell="f" style="position:absolute;flip:xy">
                        <v:stroke color="black" weight="9360" joinstyle="miter" endcap="flat"/>
                        <v:fill o:detectmouseclick="t" on="false"/>
                        <w10:wrap type="square"/>
                      </v:line>
                      <v:line id="shape_0" from="7585,1352" to="7629,1410" stroked="t" o:allowincell="f" style="position:absolute;flip:xy">
                        <v:stroke color="black" weight="9360" joinstyle="miter" endcap="flat"/>
                        <v:fill o:detectmouseclick="t" on="false"/>
                        <w10:wrap type="square"/>
                      </v:line>
                      <v:line id="shape_0" from="7697,1291" to="7743,1391" stroked="t" o:allowincell="f" style="position:absolute;flip:xy">
                        <v:stroke color="black" weight="9360" joinstyle="miter" endcap="flat"/>
                        <v:fill o:detectmouseclick="t" on="false"/>
                        <w10:wrap type="square"/>
                      </v:line>
                      <v:line id="shape_0" from="7821,1253" to="7836,1324" stroked="t" o:allowincell="f" style="position:absolute;flip:xy">
                        <v:stroke color="black" weight="9360" joinstyle="miter" endcap="flat"/>
                        <v:fill o:detectmouseclick="t" on="false"/>
                        <w10:wrap type="square"/>
                      </v:line>
                    </v:group>
                    <v:oval id="shape_0" stroked="t" o:allowincell="f" style="position:absolute;left:7335;top:1241;width:1227;height:1180;mso-wrap-style:none;v-text-anchor:middle">
                      <v:fill o:detectmouseclick="t" on="false"/>
                      <v:stroke color="black" weight="9360" joinstyle="miter" endcap="flat"/>
                      <w10:wrap type="square"/>
                    </v:oval>
                  </v:group>
                  <v:rect id="shape_0" fillcolor="black" stroked="t" o:allowincell="f" style="position:absolute;left:7595;top:278;width:681;height:315;mso-wrap-style:none;v-text-anchor:middle">
                    <v:fill o:detectmouseclick="t" color2="#fefefe"/>
                    <v:stroke color="black" weight="9360" joinstyle="miter" endcap="flat"/>
                    <w10:wrap type="square"/>
                  </v:rect>
                  <v:rect id="shape_0" fillcolor="#757575" stroked="t" o:allowincell="f" style="position:absolute;left:7755;top:594;width:378;height:292;mso-wrap-style:none;v-text-anchor:middle">
                    <v:fill o:detectmouseclick="t" color2="white"/>
                    <v:stroke color="black" weight="9360" joinstyle="miter" endcap="flat"/>
                    <w10:wrap type="square"/>
                  </v:rect>
                  <v:oval id="shape_0" fillcolor="black" stroked="t" o:allowincell="f" style="position:absolute;left:7915;top:2501;width:74;height:74;mso-wrap-style:none;v-text-anchor:middle">
                    <v:fill o:detectmouseclick="t" type="solid" color2="white"/>
                    <v:stroke color="black" weight="9360" joinstyle="miter" endcap="flat"/>
                    <w10:wrap type="square"/>
                  </v:oval>
                  <v:shapetype id="_x0000_t202" coordsize="21600,21600" o:spt="202" path="m,l,21600l21600,21600l21600,xe">
                    <v:stroke joinstyle="miter"/>
                    <v:path gradientshapeok="t" o:connecttype="rect"/>
                  </v:shapetype>
                  <v:shape id="shape_0" stroked="f" o:allowincell="f" style="position:absolute;left:7972;top:1086;width:368;height:215;mso-wrap-style:square;v-text-anchor:top" type="_x0000_t202">
                    <v:textbox>
                      <w:txbxContent>
                        <w:p>
                          <w:pPr>
                            <w:overflowPunct w:val="false"/>
                            <w:bidi w:val="0"/>
                            <w:jc w:val="both"/>
                            <w:rPr/>
                          </w:pPr>
                          <w:r>
                            <w:rPr>
                              <w:sz w:val="21"/>
                              <w:b/>
                              <w:kern w:val="2"/>
                              <w:szCs w:val="22"/>
                              <w:rFonts w:ascii="等线;Arial Unicode MS" w:hAnsi="等线;Arial Unicode MS" w:eastAsia="等线;Arial Unicode MS"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8218;top:1175;width:240;height:16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31</w:t>
                          </w:r>
                        </w:p>
                      </w:txbxContent>
                    </v:textbox>
                    <v:fill o:detectmouseclick="t" on="false"/>
                    <v:stroke color="#3465a4" joinstyle="round" endcap="flat"/>
                    <w10:wrap type="square"/>
                  </v:shape>
                  <v:shape id="shape_0" stroked="f" o:allowincell="f" style="position:absolute;left:8461;top:1285;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696;top:1453;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33</w:t>
                          </w:r>
                        </w:p>
                      </w:txbxContent>
                    </v:textbox>
                    <v:fill o:detectmouseclick="t" on="false"/>
                    <v:stroke color="#3465a4" joinstyle="round" endcap="flat"/>
                    <w10:wrap type="square"/>
                  </v:shape>
                  <v:shape id="shape_0" stroked="f" o:allowincell="f" style="position:absolute;left:8904;top:1599;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4</w:t>
                          </w:r>
                        </w:p>
                      </w:txbxContent>
                    </v:textbox>
                    <v:fill o:detectmouseclick="t" on="false"/>
                    <v:stroke color="#3465a4" joinstyle="round" endcap="flat"/>
                    <w10:wrap type="square"/>
                  </v:shape>
                  <v:shape id="shape_0" stroked="f" o:allowincell="f" style="position:absolute;left:8990;top:1808;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35</w:t>
                          </w:r>
                        </w:p>
                      </w:txbxContent>
                    </v:textbox>
                    <v:fill o:detectmouseclick="t" on="false"/>
                    <v:stroke color="#3465a4" joinstyle="round" endcap="flat"/>
                    <w10:wrap type="square"/>
                  </v:shape>
                  <v:shape id="shape_0" stroked="f" o:allowincell="f" style="position:absolute;left:9178;top:2054;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6</w:t>
                          </w:r>
                        </w:p>
                      </w:txbxContent>
                    </v:textbox>
                    <v:fill o:detectmouseclick="t" on="false"/>
                    <v:stroke color="#3465a4" joinstyle="round" endcap="flat"/>
                    <w10:wrap type="square"/>
                  </v:shape>
                  <v:shape id="shape_0" stroked="f" o:allowincell="f" style="position:absolute;left:9152;top:2316;width:312;height:244;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37</w:t>
                          </w:r>
                        </w:p>
                      </w:txbxContent>
                    </v:textbox>
                    <v:fill o:detectmouseclick="t" on="false"/>
                    <v:stroke color="#3465a4" joinstyle="round" endcap="flat"/>
                    <w10:wrap type="square"/>
                  </v:shape>
                  <v:shape id="shape_0" stroked="f" o:allowincell="f" style="position:absolute;left:9248;top:2600;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8</w:t>
                          </w:r>
                        </w:p>
                      </w:txbxContent>
                    </v:textbox>
                    <v:fill o:detectmouseclick="t" on="false"/>
                    <v:stroke color="#3465a4" joinstyle="round" endcap="flat"/>
                    <w10:wrap type="square"/>
                  </v:shape>
                  <v:shape id="shape_0" stroked="f" o:allowincell="f" style="position:absolute;left:9112;top:2817;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39</w:t>
                          </w:r>
                        </w:p>
                      </w:txbxContent>
                    </v:textbox>
                    <v:fill o:detectmouseclick="t" on="false"/>
                    <v:stroke color="#3465a4" joinstyle="round" endcap="flat"/>
                    <w10:wrap type="square"/>
                  </v:shape>
                  <v:shape id="shape_0" stroked="f" o:allowincell="f" style="position:absolute;left:8838;top:3296;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41</w:t>
                          </w:r>
                        </w:p>
                      </w:txbxContent>
                    </v:textbox>
                    <v:fill o:detectmouseclick="t" on="false"/>
                    <v:stroke color="#3465a4" joinstyle="round" endcap="flat"/>
                    <w10:wrap type="square"/>
                  </v:shape>
                  <v:shape id="shape_0" stroked="f" o:allowincell="f" style="position:absolute;left:9005;top:3076;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10</w:t>
                          </w:r>
                        </w:p>
                      </w:txbxContent>
                    </v:textbox>
                    <v:fill o:detectmouseclick="t" on="false"/>
                    <v:stroke color="#3465a4" joinstyle="round" endcap="flat"/>
                    <w10:wrap type="square"/>
                  </v:shape>
                  <v:shape id="shape_0" stroked="f" o:allowincell="f" style="position:absolute;left:8378;top:3622;width:240;height:249;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43</w:t>
                          </w:r>
                        </w:p>
                      </w:txbxContent>
                    </v:textbox>
                    <v:fill o:detectmouseclick="t" on="false"/>
                    <v:stroke color="#3465a4" joinstyle="round" endcap="flat"/>
                    <w10:wrap type="square"/>
                  </v:shape>
                  <v:shape id="shape_0" stroked="f" o:allowincell="f" style="position:absolute;left:8576;top:3491;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12</w:t>
                          </w:r>
                        </w:p>
                      </w:txbxContent>
                    </v:textbox>
                    <v:fill o:detectmouseclick="t" on="false"/>
                    <v:stroke color="#3465a4" joinstyle="round" endcap="flat"/>
                    <w10:wrap type="square"/>
                  </v:shape>
                  <v:shape id="shape_0" stroked="f" o:allowincell="f" style="position:absolute;left:8143;top:3700;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14</w:t>
                          </w:r>
                        </w:p>
                      </w:txbxContent>
                    </v:textbox>
                    <v:fill o:detectmouseclick="t" on="false"/>
                    <v:stroke color="#3465a4" joinstyle="round" endcap="flat"/>
                    <w10:wrap type="square"/>
                  </v:shape>
                  <v:shape id="shape_0" stroked="f" o:allowincell="f" style="position:absolute;left:7917;top:3711;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45</w:t>
                          </w:r>
                        </w:p>
                      </w:txbxContent>
                    </v:textbox>
                    <v:fill o:detectmouseclick="t" on="false"/>
                    <v:stroke color="#3465a4" joinstyle="round" endcap="flat"/>
                    <w10:wrap type="square"/>
                  </v:shape>
                  <v:shape id="shape_0" stroked="f" o:allowincell="f" style="position:absolute;left:7609;top:3682;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16</w:t>
                          </w:r>
                        </w:p>
                      </w:txbxContent>
                    </v:textbox>
                    <v:fill o:detectmouseclick="t" on="false"/>
                    <v:stroke color="#3465a4" joinstyle="round" endcap="flat"/>
                    <w10:wrap type="square"/>
                  </v:shape>
                  <v:shape id="shape_0" stroked="f" o:allowincell="f" style="position:absolute;left:7350;top:3609;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47</w:t>
                          </w:r>
                        </w:p>
                      </w:txbxContent>
                    </v:textbox>
                    <v:fill o:detectmouseclick="t" on="false"/>
                    <v:stroke color="#3465a4" joinstyle="round" endcap="flat"/>
                    <w10:wrap type="square"/>
                  </v:shape>
                  <v:shape id="shape_0" stroked="f" o:allowincell="f" style="position:absolute;left:7113;top:3473;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18</w:t>
                          </w:r>
                        </w:p>
                      </w:txbxContent>
                    </v:textbox>
                    <v:fill o:detectmouseclick="t" on="false"/>
                    <v:stroke color="#3465a4" joinstyle="round" endcap="flat"/>
                    <w10:wrap type="square"/>
                  </v:shape>
                  <v:shape id="shape_0" stroked="f" o:allowincell="f" style="position:absolute;left:6890;top:3284;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49</w:t>
                          </w:r>
                        </w:p>
                      </w:txbxContent>
                    </v:textbox>
                    <v:fill o:detectmouseclick="t" on="false"/>
                    <v:stroke color="#3465a4" joinstyle="round" endcap="flat"/>
                    <w10:wrap type="square"/>
                  </v:shape>
                  <v:shape id="shape_0" stroked="f" o:allowincell="f" style="position:absolute;left:6753;top:3056;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20</w:t>
                          </w:r>
                        </w:p>
                      </w:txbxContent>
                    </v:textbox>
                    <v:fill o:detectmouseclick="t" on="false"/>
                    <v:stroke color="#3465a4" joinstyle="round" endcap="flat"/>
                    <w10:wrap type="square"/>
                  </v:shape>
                  <v:shape id="shape_0" stroked="f" o:allowincell="f" style="position:absolute;left:6628;top:2817;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51</w:t>
                          </w:r>
                        </w:p>
                      </w:txbxContent>
                    </v:textbox>
                    <v:fill o:detectmouseclick="t" on="false"/>
                    <v:stroke color="#3465a4" joinstyle="round" endcap="flat"/>
                    <w10:wrap type="square"/>
                  </v:shape>
                  <v:shape id="shape_0" stroked="f" o:allowincell="f" style="position:absolute;left:6575;top:2598;width:312;height:244;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22</w:t>
                          </w:r>
                        </w:p>
                      </w:txbxContent>
                    </v:textbox>
                    <v:fill o:detectmouseclick="t" on="false"/>
                    <v:stroke color="#3465a4" joinstyle="round" endcap="flat"/>
                    <w10:wrap type="square"/>
                  </v:shape>
                  <v:shape id="shape_0" stroked="f" o:allowincell="f" style="position:absolute;left:6580;top:2325;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53</w:t>
                          </w:r>
                        </w:p>
                      </w:txbxContent>
                    </v:textbox>
                    <v:fill o:detectmouseclick="t" on="false"/>
                    <v:stroke color="#3465a4" joinstyle="round" endcap="flat"/>
                    <w10:wrap type="square"/>
                  </v:shape>
                  <v:shape id="shape_0" stroked="f" o:allowincell="f" style="position:absolute;left:6629;top:2042;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24</w:t>
                          </w:r>
                        </w:p>
                      </w:txbxContent>
                    </v:textbox>
                    <v:fill o:detectmouseclick="t" on="false"/>
                    <v:stroke color="#3465a4" joinstyle="round" endcap="flat"/>
                    <w10:wrap type="square"/>
                  </v:shape>
                  <v:shape id="shape_0" stroked="f" o:allowincell="f" style="position:absolute;left:6922;top:1610;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26</w:t>
                          </w:r>
                        </w:p>
                      </w:txbxContent>
                    </v:textbox>
                    <v:fill o:detectmouseclick="t" on="false"/>
                    <v:stroke color="#3465a4" joinstyle="round" endcap="flat"/>
                    <w10:wrap type="square"/>
                  </v:shape>
                  <v:shape id="shape_0" stroked="f" o:allowincell="f" style="position:absolute;left:6756;top:1826;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55</w:t>
                          </w:r>
                        </w:p>
                      </w:txbxContent>
                    </v:textbox>
                    <v:fill o:detectmouseclick="t" on="false"/>
                    <v:stroke color="#3465a4" joinstyle="round" endcap="flat"/>
                    <w10:wrap type="square"/>
                  </v:shape>
                  <v:shape id="shape_0" stroked="f" o:allowincell="f" style="position:absolute;left:7127;top:1421;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57</w:t>
                          </w:r>
                        </w:p>
                      </w:txbxContent>
                    </v:textbox>
                    <v:fill o:detectmouseclick="t" on="false"/>
                    <v:stroke color="#3465a4" joinstyle="round" endcap="flat"/>
                    <w10:wrap type="square"/>
                  </v:shape>
                  <v:shape id="shape_0" stroked="f" o:allowincell="f" style="position:absolute;left:7304;top:1304;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auto"/>
                              <w:lang w:val="en-US" w:eastAsia="zh-CN" w:bidi="ar-SA"/>
                            </w:rPr>
                            <w:t>28</w:t>
                          </w:r>
                        </w:p>
                      </w:txbxContent>
                    </v:textbox>
                    <v:fill o:detectmouseclick="t" on="false"/>
                    <v:stroke color="#3465a4" joinstyle="round" endcap="flat"/>
                    <w10:wrap type="square"/>
                  </v:shape>
                  <v:shape id="shape_0" stroked="f" o:allowincell="f" style="position:absolute;left:7519;top:1165;width:368;height:215;mso-wrap-style:square;v-text-anchor:top" type="_x0000_t202">
                    <v:textbox>
                      <w:txbxContent>
                        <w:p>
                          <w:pPr>
                            <w:overflowPunct w:val="false"/>
                            <w:bidi w:val="0"/>
                            <w:jc w:val="both"/>
                            <w:rPr/>
                          </w:pPr>
                          <w:r>
                            <w:rPr>
                              <w:sz w:val="21"/>
                              <w:kern w:val="2"/>
                              <w:szCs w:val="22"/>
                              <w:rFonts w:ascii="等线;Arial Unicode MS" w:hAnsi="等线;Arial Unicode MS" w:eastAsia="等线;Arial Unicode MS" w:cs="Times New Roman"/>
                              <w:color w:val="FF0000"/>
                              <w:lang w:val="en-US" w:eastAsia="zh-CN" w:bidi="ar-SA"/>
                            </w:rPr>
                            <w:t>59</w:t>
                          </w:r>
                        </w:p>
                      </w:txbxContent>
                    </v:textbox>
                    <v:fill o:detectmouseclick="t" on="false"/>
                    <v:stroke color="#3465a4" joinstyle="round" endcap="flat"/>
                    <w10:wrap type="square"/>
                  </v:shape>
                  <v:shape id="shape_0" stroked="f" o:allowincell="f" style="position:absolute;left:7926;top:1354;width:368;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8105;top:1387;width:368;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229;top:1480;width:368;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2;top:2098;width:368;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6</w:t>
                          </w:r>
                        </w:p>
                      </w:txbxContent>
                    </v:textbox>
                    <v:fill o:detectmouseclick="t" on="false"/>
                    <v:stroke color="#3465a4" joinstyle="round" endcap="flat"/>
                    <w10:wrap type="square"/>
                  </v:shape>
                  <v:shape id="shape_0" stroked="f" o:allowincell="f" style="position:absolute;left:8001;top:2165;width:313;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7</w:t>
                          </w:r>
                        </w:p>
                      </w:txbxContent>
                    </v:textbox>
                    <v:fill o:detectmouseclick="t" on="false"/>
                    <v:stroke color="#3465a4" joinstyle="round" endcap="flat"/>
                    <w10:wrap type="square"/>
                  </v:shape>
                  <v:shape id="shape_0" stroked="f" o:allowincell="f" style="position:absolute;left:7831;top:2154;width:184;height:210;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8</w:t>
                          </w:r>
                        </w:p>
                      </w:txbxContent>
                    </v:textbox>
                    <v:fill o:detectmouseclick="t" on="false"/>
                    <v:stroke color="#3465a4" joinstyle="round" endcap="flat"/>
                    <w10:wrap type="square"/>
                  </v:shape>
                  <v:shape id="shape_0" stroked="f" o:allowincell="f" style="position:absolute;left:7660;top:2084;width:368;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9</w:t>
                          </w:r>
                        </w:p>
                      </w:txbxContent>
                    </v:textbox>
                    <v:fill o:detectmouseclick="t" on="false"/>
                    <v:stroke color="#3465a4" joinstyle="round" endcap="flat"/>
                    <w10:wrap type="square"/>
                  </v:shape>
                  <v:shape id="shape_0" stroked="f" o:allowincell="f" style="position:absolute;left:7533;top:1957;width:368;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10</w:t>
                          </w:r>
                        </w:p>
                      </w:txbxContent>
                    </v:textbox>
                    <v:fill o:detectmouseclick="t" on="false"/>
                    <v:stroke color="#3465a4" joinstyle="round" endcap="flat"/>
                    <w10:wrap type="square"/>
                  </v:shape>
                  <v:shape id="shape_0" stroked="f" o:allowincell="f" style="position:absolute;left:7482;top:1796;width:368;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11</w:t>
                          </w:r>
                        </w:p>
                      </w:txbxContent>
                    </v:textbox>
                    <v:fill o:detectmouseclick="t" on="false"/>
                    <v:stroke color="#3465a4" joinstyle="round" endcap="flat"/>
                    <w10:wrap type="square"/>
                  </v:shape>
                  <v:shape id="shape_0" stroked="f" o:allowincell="f" style="position:absolute;left:8316;top:1621;width:368;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8330;top:1794;width:368;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4</w:t>
                          </w:r>
                        </w:p>
                      </w:txbxContent>
                    </v:textbox>
                    <v:fill o:detectmouseclick="t" on="false"/>
                    <v:stroke color="#3465a4" joinstyle="round" endcap="flat"/>
                    <w10:wrap type="square"/>
                  </v:shape>
                  <v:shape id="shape_0" stroked="f" o:allowincell="f" style="position:absolute;left:8292;top:1964;width:368;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7515;top:1608;width:253;height:199;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12</w:t>
                          </w:r>
                        </w:p>
                      </w:txbxContent>
                    </v:textbox>
                    <v:fill o:detectmouseclick="t" on="false"/>
                    <v:stroke color="#3465a4" joinstyle="round" endcap="flat"/>
                    <w10:wrap type="square"/>
                  </v:shape>
                  <v:shape id="shape_0" stroked="f" o:allowincell="f" style="position:absolute;left:7581;top:1488;width:368;height:21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13</w:t>
                          </w:r>
                        </w:p>
                      </w:txbxContent>
                    </v:textbox>
                    <v:fill o:detectmouseclick="t" on="false"/>
                    <v:stroke color="#3465a4" joinstyle="round" endcap="flat"/>
                    <w10:wrap type="square"/>
                  </v:shape>
                  <v:shape id="shape_0" stroked="f" o:allowincell="f" style="position:absolute;left:7729;top:1382;width:254;height:175;mso-wrap-style:square;v-text-anchor:top" type="_x0000_t202">
                    <v:textbox>
                      <w:txbxContent>
                        <w:p>
                          <w:pPr>
                            <w:overflowPunct w:val="false"/>
                            <w:bidi w:val="0"/>
                            <w:jc w:val="both"/>
                            <w:rPr/>
                          </w:pPr>
                          <w:r>
                            <w:rPr>
                              <w:sz w:val="18"/>
                              <w:kern w:val="2"/>
                              <w:szCs w:val="18"/>
                              <w:rFonts w:ascii="等线;Arial Unicode MS" w:hAnsi="等线;Arial Unicode MS" w:eastAsia="等线;Arial Unicode MS" w:cs="Times New Roman"/>
                              <w:color w:val="auto"/>
                              <w:lang w:val="en-US" w:eastAsia="zh-CN" w:bidi="ar-SA"/>
                            </w:rPr>
                            <w:t>14</w:t>
                          </w:r>
                        </w:p>
                      </w:txbxContent>
                    </v:textbox>
                    <v:fill o:detectmouseclick="t" on="false"/>
                    <v:stroke color="#3465a4" joinstyle="round" endcap="flat"/>
                    <w10:wrap type="square"/>
                  </v:shape>
                  <v:oval id="shape_0" fillcolor="black" stroked="t" o:allowincell="f" style="position:absolute;left:7939;top:1826;width:47;height:45;mso-wrap-style:none;v-text-anchor:middle">
                    <v:fill o:detectmouseclick="t" type="solid" color2="white"/>
                    <v:stroke color="black" weight="9360" joinstyle="miter" endcap="flat"/>
                    <w10:wrap type="square"/>
                  </v:oval>
                </v:group>
                <v:group id="shape_0" style="position:absolute;left:7886;top:1135;width:93;height:2839">
                  <v:group id="shape_0" style="position:absolute;left:7886;top:2562;width:49;height:1412">
                    <v:line id="shape_0" from="7910,2562" to="7935,3303" stroked="t" o:allowincell="f" style="position:absolute;flip:x">
                      <v:stroke color="black" weight="28440" joinstyle="miter" endcap="flat"/>
                      <v:fill o:detectmouseclick="t" on="false"/>
                      <w10:wrap type="square"/>
                    </v:line>
                    <v:line id="shape_0" from="7886,3246" to="7911,3975" stroked="t" o:allowincell="f" style="position:absolute;flip:x">
                      <v:stroke color="black" weight="9360" joinstyle="miter" endcap="flat"/>
                      <v:fill o:detectmouseclick="t" on="false"/>
                      <w10:wrap type="square"/>
                    </v:line>
                  </v:group>
                  <v:group id="shape_0" style="position:absolute;left:7931;top:1135;width:48;height:1413">
                    <v:line id="shape_0" from="7931,1808" to="7956,2549" stroked="f" o:allowincell="f" style="position:absolute;flip:y">
                      <v:stroke color="#3465a4" joinstyle="round" endcap="flat"/>
                      <v:fill o:detectmouseclick="t" on="false"/>
                      <w10:wrap type="square"/>
                    </v:line>
                    <v:line id="shape_0" from="7955,1136" to="7980,1865" stroked="f" o:allowincell="f" style="position:absolute;flip:y">
                      <v:stroke color="#3465a4" joinstyle="round" endcap="flat"/>
                      <v:fill o:detectmouseclick="t" on="false"/>
                      <w10:wrap type="square"/>
                    </v:line>
                  </v:group>
                </v:group>
                <v:group id="shape_0" style="position:absolute;left:7766;top:1413;width:416;height:768">
                  <v:group id="shape_0" style="position:absolute;left:7978;top:1413;width:204;height:383">
                    <v:line id="shape_0" from="7978,1596" to="8084,1796" stroked="t" o:allowincell="f" style="position:absolute;flip:y">
                      <v:stroke color="black" weight="28440" joinstyle="miter" endcap="flat"/>
                      <v:fill o:detectmouseclick="t" on="false"/>
                      <w10:wrap type="square"/>
                    </v:line>
                    <v:line id="shape_0" from="8077,1414" to="8182,1611" stroked="t" o:allowincell="f" style="position:absolute;flip:y">
                      <v:stroke color="black" weight="9360" joinstyle="miter" endcap="flat"/>
                      <v:fill o:detectmouseclick="t" on="false"/>
                      <w10:wrap type="square"/>
                    </v:line>
                  </v:group>
                  <v:group id="shape_0" style="position:absolute;left:7766;top:1799;width:204;height:382">
                    <v:line id="shape_0" from="7863,1799" to="7970,1999" stroked="f" o:allowincell="f" style="position:absolute;flip:x">
                      <v:stroke color="#3465a4" joinstyle="round" endcap="flat"/>
                      <v:fill o:detectmouseclick="t" on="false"/>
                      <w10:wrap type="square"/>
                    </v:line>
                    <v:line id="shape_0" from="7766,1984" to="7871,2182" stroked="f" o:allowincell="f" style="position:absolute;flip:x">
                      <v:stroke color="#3465a4" joinstyle="round" endcap="flat"/>
                      <v:fill o:detectmouseclick="t" on="false"/>
                      <w10:wrap type="square"/>
                    </v:line>
                  </v:group>
                </v:group>
              </v:group>
            </w:pict>
          </mc:Fallback>
        </mc:AlternateContent>
      </w:r>
    </w:p>
    <w:p>
      <w:pPr>
        <w:pStyle w:val="Normal"/>
        <w:rPr/>
      </w:pPr>
      <w:r>
        <w:rPr>
          <w:rFonts w:eastAsia="华文宋体" w:cs="华文宋体" w:ascii="华文宋体" w:hAnsi="华文宋体"/>
          <w:sz w:val="20"/>
        </w:rPr>
        <w:t>16.</w:t>
      </w:r>
      <w:r>
        <w:rPr>
          <w:rFonts w:ascii="华文宋体" w:hAnsi="华文宋体" w:cs="华文宋体" w:eastAsia="华文宋体"/>
          <w:sz w:val="20"/>
        </w:rPr>
        <w:t>天文观测表明，几乎所有远处的恒星（或星系）都在以各自的速度背离我们而运动，离我们越远的星体，背离我们运动的速度（称为退行速度）越大，也就是说，宇宙在膨胀，不同星体的退行速度</w:t>
      </w:r>
      <w:r>
        <w:rPr>
          <w:rFonts w:eastAsia="华文宋体" w:cs="华文宋体" w:ascii="华文宋体" w:hAnsi="华文宋体"/>
          <w:i/>
          <w:sz w:val="20"/>
        </w:rPr>
        <w:t>v</w:t>
      </w:r>
      <w:r>
        <w:rPr>
          <w:rFonts w:ascii="华文宋体" w:hAnsi="华文宋体" w:cs="华文宋体" w:eastAsia="华文宋体"/>
          <w:sz w:val="20"/>
        </w:rPr>
        <w:t>和它们离我们的距离</w:t>
      </w:r>
      <w:r>
        <w:rPr>
          <w:rFonts w:eastAsia="华文宋体" w:cs="华文宋体" w:ascii="华文宋体" w:hAnsi="华文宋体"/>
          <w:i/>
          <w:sz w:val="20"/>
        </w:rPr>
        <w:t>r</w:t>
      </w:r>
      <w:r>
        <w:rPr>
          <w:rFonts w:ascii="华文宋体" w:hAnsi="华文宋体" w:cs="华文宋体" w:eastAsia="华文宋体"/>
          <w:sz w:val="20"/>
        </w:rPr>
        <w:t>成正比，即</w:t>
      </w:r>
      <w:r>
        <w:rPr>
          <w:rFonts w:eastAsia="华文宋体" w:cs="华文宋体" w:ascii="华文宋体" w:hAnsi="华文宋体"/>
          <w:i/>
          <w:sz w:val="20"/>
        </w:rPr>
        <w:t>v</w:t>
      </w:r>
      <w:r>
        <w:rPr>
          <w:rFonts w:ascii="华文宋体" w:hAnsi="华文宋体" w:cs="华文宋体" w:eastAsia="华文宋体"/>
          <w:sz w:val="20"/>
        </w:rPr>
        <w:t>＝</w:t>
      </w:r>
      <w:r>
        <w:rPr>
          <w:rFonts w:eastAsia="华文宋体" w:cs="华文宋体" w:ascii="华文宋体" w:hAnsi="华文宋体"/>
          <w:i/>
          <w:sz w:val="20"/>
        </w:rPr>
        <w:t xml:space="preserve">H </w:t>
      </w:r>
      <w:r>
        <w:rPr>
          <w:rFonts w:eastAsia="华文宋体" w:cs="华文宋体" w:ascii="华文宋体" w:hAnsi="华文宋体"/>
          <w:i/>
          <w:sz w:val="20"/>
        </w:rPr>
        <w:t>r</w:t>
      </w:r>
      <w:r>
        <w:rPr>
          <w:rFonts w:ascii="华文宋体" w:hAnsi="华文宋体" w:cs="华文宋体" w:eastAsia="华文宋体"/>
          <w:sz w:val="20"/>
        </w:rPr>
        <w:t>，式中</w:t>
      </w:r>
      <w:r>
        <w:rPr>
          <w:rFonts w:eastAsia="华文宋体" w:cs="华文宋体" w:ascii="华文宋体" w:hAnsi="华文宋体"/>
          <w:i/>
          <w:sz w:val="20"/>
        </w:rPr>
        <w:t>H</w:t>
      </w:r>
      <w:r>
        <w:rPr>
          <w:rFonts w:ascii="华文宋体" w:hAnsi="华文宋体" w:cs="华文宋体" w:eastAsia="华文宋体"/>
          <w:sz w:val="20"/>
        </w:rPr>
        <w:t>为一常量，称为哈勃常数，已由天文观察测定，为解释上述现象，有人提出一种理论，认为宇宙是从一个大爆炸的火球开始形成的。假设大爆炸后各星球即以不同的速度向外匀速运动。并设想我们就位于其中心，则速度越大的星体现在离我们越远。这一结果与上述天文观测一致。</w:t>
      </w:r>
    </w:p>
    <w:p>
      <w:pPr>
        <w:pStyle w:val="Normal"/>
        <w:rPr/>
      </w:pPr>
      <w:r>
        <w:rPr>
          <w:rFonts w:ascii="华文宋体" w:hAnsi="华文宋体" w:cs="华文宋体" w:eastAsia="华文宋体"/>
          <w:sz w:val="20"/>
        </w:rPr>
        <w:t>由上述理论和天文观测结果，可估算宇宙年龄</w:t>
      </w:r>
      <w:r>
        <w:rPr>
          <w:rFonts w:eastAsia="华文宋体" w:cs="华文宋体" w:ascii="华文宋体" w:hAnsi="华文宋体"/>
          <w:i/>
          <w:sz w:val="20"/>
        </w:rPr>
        <w:t>T</w:t>
      </w:r>
      <w:r>
        <w:rPr>
          <w:rFonts w:ascii="华文宋体" w:hAnsi="华文宋体" w:cs="华文宋体" w:eastAsia="华文宋体"/>
          <w:sz w:val="20"/>
        </w:rPr>
        <w:t>，其计算式为</w:t>
      </w:r>
      <w:r>
        <w:rPr>
          <w:rFonts w:eastAsia="华文宋体" w:cs="华文宋体" w:ascii="华文宋体" w:hAnsi="华文宋体"/>
          <w:i/>
          <w:sz w:val="20"/>
        </w:rPr>
        <w:t>T</w:t>
      </w:r>
      <w:r>
        <w:rPr>
          <w:rFonts w:ascii="华文宋体" w:hAnsi="华文宋体" w:cs="华文宋体" w:eastAsia="华文宋体"/>
          <w:sz w:val="20"/>
        </w:rPr>
        <w:t>＝＿＿＿＿＿＿＿＿，根据近期观测，哈勃常数</w:t>
      </w:r>
      <w:r>
        <w:rPr>
          <w:rFonts w:eastAsia="华文宋体" w:cs="华文宋体" w:ascii="华文宋体" w:hAnsi="华文宋体"/>
          <w:i/>
          <w:sz w:val="20"/>
        </w:rPr>
        <w:t>H</w:t>
      </w:r>
      <w:r>
        <w:rPr>
          <w:rFonts w:ascii="华文宋体" w:hAnsi="华文宋体" w:cs="华文宋体" w:eastAsia="华文宋体"/>
          <w:sz w:val="20"/>
        </w:rPr>
        <w:t>＝</w:t>
      </w:r>
      <w:r>
        <w:rPr>
          <w:rFonts w:eastAsia="华文宋体" w:cs="华文宋体" w:ascii="华文宋体" w:hAnsi="华文宋体"/>
          <w:sz w:val="20"/>
        </w:rPr>
        <w:t>3</w:t>
      </w:r>
      <w:r>
        <w:rPr>
          <w:rFonts w:eastAsia="Symbol" w:cs="Symbol" w:ascii="Symbol" w:hAnsi="Symbol"/>
          <w:sz w:val="20"/>
        </w:rPr>
        <w:t></w:t>
      </w:r>
      <w:r>
        <w:rPr>
          <w:rFonts w:eastAsia="华文宋体" w:cs="华文宋体" w:ascii="华文宋体" w:hAnsi="华文宋体"/>
          <w:sz w:val="20"/>
        </w:rPr>
        <w:t>10</w:t>
      </w:r>
      <w:r>
        <w:rPr>
          <w:rFonts w:ascii="华文宋体" w:hAnsi="华文宋体" w:cs="华文宋体" w:eastAsia="华文宋体"/>
          <w:sz w:val="20"/>
          <w:vertAlign w:val="superscript"/>
        </w:rPr>
        <w:t>－</w:t>
      </w:r>
      <w:r>
        <w:rPr>
          <w:rFonts w:eastAsia="华文宋体" w:cs="华文宋体" w:ascii="华文宋体" w:hAnsi="华文宋体"/>
          <w:sz w:val="20"/>
          <w:vertAlign w:val="superscript"/>
        </w:rPr>
        <w:t>2</w:t>
      </w:r>
      <w:r>
        <w:rPr>
          <w:rFonts w:ascii="华文宋体" w:hAnsi="华文宋体" w:cs="华文宋体" w:eastAsia="华文宋体"/>
          <w:sz w:val="20"/>
        </w:rPr>
        <w:t>米／秒</w:t>
      </w:r>
      <w:r>
        <w:rPr>
          <w:rFonts w:ascii="Symbol" w:hAnsi="Symbol" w:cs="Symbol" w:eastAsia="Symbol"/>
          <w:sz w:val="20"/>
        </w:rPr>
        <w:t></w:t>
      </w:r>
      <w:r>
        <w:rPr>
          <w:rFonts w:ascii="华文宋体" w:hAnsi="华文宋体" w:cs="华文宋体" w:eastAsia="华文宋体"/>
          <w:sz w:val="20"/>
        </w:rPr>
        <w:t>光年，其中光年是光在一年中行进的距离，由此估算宇宙的年龄约为＿＿＿＿＿＿＿＿年。</w:t>
      </w:r>
    </w:p>
    <w:p>
      <w:pPr>
        <w:pStyle w:val="Normal"/>
        <w:rPr>
          <w:rFonts w:ascii="华文宋体" w:hAnsi="华文宋体" w:eastAsia="华文宋体" w:cs="华文宋体"/>
          <w:sz w:val="20"/>
        </w:rPr>
      </w:pPr>
      <w:r>
        <w:rPr>
          <w:rFonts w:eastAsia="华文宋体" w:cs="华文宋体" w:ascii="华文宋体" w:hAnsi="华文宋体"/>
          <w:sz w:val="20"/>
        </w:rPr>
      </w:r>
    </w:p>
    <w:p>
      <w:pPr>
        <w:pStyle w:val="Normal"/>
        <w:rPr>
          <w:rFonts w:ascii="华文宋体" w:hAnsi="华文宋体" w:eastAsia="华文宋体" w:cs="华文宋体"/>
          <w:b/>
          <w:b/>
        </w:rPr>
      </w:pPr>
      <w:r>
        <w:rPr>
          <w:rFonts w:ascii="华文宋体" w:hAnsi="华文宋体" w:cs="华文宋体" w:eastAsia="华文宋体"/>
          <w:b/>
        </w:rPr>
        <w:t>四</w:t>
      </w:r>
      <w:r>
        <w:rPr>
          <w:rFonts w:eastAsia="华文宋体" w:cs="华文宋体" w:ascii="华文宋体" w:hAnsi="华文宋体"/>
          <w:b/>
        </w:rPr>
        <w:t xml:space="preserve">.  </w:t>
      </w:r>
      <w:r>
        <w:rPr>
          <w:rFonts w:ascii="华文宋体" w:hAnsi="华文宋体" w:cs="华文宋体" w:eastAsia="华文宋体"/>
          <w:b/>
        </w:rPr>
        <w:t>（</w:t>
      </w:r>
      <w:r>
        <w:rPr>
          <w:rFonts w:eastAsia="华文宋体" w:cs="华文宋体" w:ascii="华文宋体" w:hAnsi="华文宋体"/>
          <w:b/>
        </w:rPr>
        <w:t>30</w:t>
      </w:r>
      <w:r>
        <w:rPr>
          <w:rFonts w:ascii="华文宋体" w:hAnsi="华文宋体" w:cs="华文宋体" w:eastAsia="华文宋体"/>
          <w:b/>
        </w:rPr>
        <w:t>分）本大题共</w:t>
      </w:r>
      <w:r>
        <w:rPr>
          <w:rFonts w:eastAsia="华文宋体" w:cs="华文宋体" w:ascii="华文宋体" w:hAnsi="华文宋体"/>
          <w:b/>
        </w:rPr>
        <w:t>5</w:t>
      </w:r>
      <w:r>
        <w:rPr>
          <w:rFonts w:ascii="华文宋体" w:hAnsi="华文宋体" w:cs="华文宋体" w:eastAsia="华文宋体"/>
          <w:b/>
        </w:rPr>
        <w:t>小题，第</w:t>
      </w:r>
      <w:r>
        <w:rPr>
          <w:rFonts w:eastAsia="华文宋体" w:cs="华文宋体" w:ascii="华文宋体" w:hAnsi="华文宋体"/>
          <w:b/>
        </w:rPr>
        <w:t>17</w:t>
      </w:r>
      <w:r>
        <w:rPr>
          <w:rFonts w:ascii="华文宋体" w:hAnsi="华文宋体" w:cs="华文宋体" w:eastAsia="华文宋体"/>
          <w:b/>
        </w:rPr>
        <w:t>．</w:t>
      </w:r>
      <w:r>
        <w:rPr>
          <w:rFonts w:eastAsia="华文宋体" w:cs="华文宋体" w:ascii="华文宋体" w:hAnsi="华文宋体"/>
          <w:b/>
        </w:rPr>
        <w:t>19</w:t>
      </w:r>
      <w:r>
        <w:rPr>
          <w:rFonts w:ascii="华文宋体" w:hAnsi="华文宋体" w:cs="华文宋体" w:eastAsia="华文宋体"/>
          <w:b/>
        </w:rPr>
        <w:t>题是填空题，第</w:t>
      </w:r>
      <w:r>
        <w:rPr>
          <w:rFonts w:eastAsia="华文宋体" w:cs="华文宋体" w:ascii="华文宋体" w:hAnsi="华文宋体"/>
          <w:b/>
        </w:rPr>
        <w:t>18</w:t>
      </w:r>
      <w:r>
        <w:rPr>
          <w:rFonts w:ascii="华文宋体" w:hAnsi="华文宋体" w:cs="华文宋体" w:eastAsia="华文宋体"/>
          <w:b/>
        </w:rPr>
        <w:t>题的第（</w:t>
      </w:r>
      <w:r>
        <w:rPr>
          <w:rFonts w:eastAsia="华文宋体" w:cs="华文宋体" w:ascii="华文宋体" w:hAnsi="华文宋体"/>
          <w:b/>
        </w:rPr>
        <w:t>2</w:t>
      </w:r>
      <w:r>
        <w:rPr>
          <w:rFonts w:ascii="华文宋体" w:hAnsi="华文宋体" w:cs="华文宋体" w:eastAsia="华文宋体"/>
          <w:b/>
        </w:rPr>
        <w:t>）小题和第</w:t>
      </w:r>
      <w:r>
        <w:rPr>
          <w:rFonts w:eastAsia="华文宋体" w:cs="华文宋体" w:ascii="华文宋体" w:hAnsi="华文宋体"/>
          <w:b/>
        </w:rPr>
        <w:t>20</w:t>
      </w:r>
      <w:r>
        <w:rPr>
          <w:rFonts w:ascii="华文宋体" w:hAnsi="华文宋体" w:cs="华文宋体" w:eastAsia="华文宋体"/>
          <w:b/>
        </w:rPr>
        <w:t>题是选择题（包括单选题和多选题），第</w:t>
      </w:r>
      <w:r>
        <w:rPr>
          <w:rFonts w:eastAsia="华文宋体" w:cs="华文宋体" w:ascii="华文宋体" w:hAnsi="华文宋体"/>
          <w:b/>
        </w:rPr>
        <w:t>21</w:t>
      </w:r>
      <w:r>
        <w:rPr>
          <w:rFonts w:ascii="华文宋体" w:hAnsi="华文宋体" w:cs="华文宋体" w:eastAsia="华文宋体"/>
          <w:b/>
        </w:rPr>
        <w:t>题是设计实验题。</w:t>
      </w:r>
    </w:p>
    <w:p>
      <w:pPr>
        <w:pStyle w:val="Normal"/>
        <w:rPr>
          <w:rFonts w:ascii="华文宋体" w:hAnsi="华文宋体" w:eastAsia="华文宋体" w:cs="华文宋体"/>
          <w:b/>
          <w:b/>
        </w:rPr>
      </w:pPr>
      <w:r>
        <w:rPr>
          <w:rFonts w:eastAsia="华文宋体" w:cs="华文宋体" w:ascii="华文宋体" w:hAnsi="华文宋体"/>
          <w:b/>
        </w:rPr>
      </w:r>
    </w:p>
    <w:p>
      <w:pPr>
        <w:pStyle w:val="Normal"/>
        <w:rPr/>
      </w:pPr>
      <w:r>
        <w:object w:dxaOrig="2875" w:dyaOrig="288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position:absolute;margin-left:401.6pt;margin-top:5.95pt;width:96.35pt;height:109.2pt;mso-wrap-distance-left:9.05pt;mso-wrap-distance-right:9.05pt;mso-position-horizontal-relative:text;mso-position-vertical-relative:text" filled="f" o:ole="">
            <v:imagedata r:id="rId29" o:title=""/>
            <w10:wrap type="square"/>
          </v:shape>
          <o:OLEObject Type="Embed" ProgID="" ShapeID="ole_rId28" DrawAspect="Content" ObjectID="_379171033" r:id="rId28"/>
        </w:object>
      </w:r>
      <w:r>
        <w:rPr>
          <w:rFonts w:eastAsia="华文宋体" w:cs="华文宋体" w:ascii="华文宋体" w:hAnsi="华文宋体"/>
          <w:sz w:val="20"/>
          <w:szCs w:val="20"/>
        </w:rPr>
        <w:t>17.</w:t>
      </w:r>
      <w:r>
        <w:rPr>
          <w:rFonts w:ascii="华文宋体" w:hAnsi="华文宋体" w:cs="华文宋体" w:eastAsia="华文宋体"/>
          <w:sz w:val="20"/>
          <w:szCs w:val="20"/>
        </w:rPr>
        <w:t>（</w:t>
      </w:r>
      <w:r>
        <w:rPr>
          <w:rFonts w:eastAsia="华文宋体" w:cs="华文宋体" w:ascii="华文宋体" w:hAnsi="华文宋体"/>
          <w:sz w:val="20"/>
          <w:szCs w:val="20"/>
        </w:rPr>
        <w:t>6</w:t>
      </w:r>
      <w:r>
        <w:rPr>
          <w:rFonts w:ascii="华文宋体" w:hAnsi="华文宋体" w:cs="华文宋体" w:eastAsia="华文宋体"/>
          <w:sz w:val="20"/>
          <w:szCs w:val="20"/>
        </w:rPr>
        <w:t>分）在做“用单摆测定重力加速度“的实验时，用摆长</w:t>
      </w:r>
      <w:r>
        <w:rPr>
          <w:rFonts w:eastAsia="华文宋体" w:cs="华文宋体" w:ascii="华文宋体" w:hAnsi="华文宋体"/>
          <w:sz w:val="20"/>
          <w:szCs w:val="20"/>
        </w:rPr>
        <w:t>l</w:t>
      </w:r>
      <w:r>
        <w:rPr>
          <w:rFonts w:ascii="华文宋体" w:hAnsi="华文宋体" w:cs="华文宋体" w:eastAsia="华文宋体"/>
          <w:sz w:val="20"/>
          <w:szCs w:val="20"/>
        </w:rPr>
        <w:t>和周期</w:t>
      </w:r>
      <w:r>
        <w:rPr>
          <w:rFonts w:eastAsia="华文宋体" w:cs="华文宋体" w:ascii="华文宋体" w:hAnsi="华文宋体"/>
          <w:sz w:val="20"/>
          <w:szCs w:val="20"/>
        </w:rPr>
        <w:t>T</w:t>
      </w:r>
      <w:r>
        <w:rPr>
          <w:rFonts w:ascii="华文宋体" w:hAnsi="华文宋体" w:cs="华文宋体" w:eastAsia="华文宋体"/>
          <w:sz w:val="20"/>
          <w:szCs w:val="20"/>
        </w:rPr>
        <w:t>计算重力加速度的是</w:t>
      </w:r>
      <w:r>
        <w:rPr>
          <w:rFonts w:eastAsia="华文宋体" w:cs="华文宋体" w:ascii="华文宋体" w:hAnsi="华文宋体"/>
          <w:i/>
          <w:iCs/>
          <w:sz w:val="20"/>
          <w:szCs w:val="20"/>
        </w:rPr>
        <w:t>g</w:t>
      </w:r>
      <w:r>
        <w:rPr>
          <w:rFonts w:ascii="华文宋体" w:hAnsi="华文宋体" w:cs="华文宋体" w:eastAsia="华文宋体"/>
          <w:sz w:val="20"/>
          <w:szCs w:val="20"/>
        </w:rPr>
        <w:t>＝＿＿＿＿＿＿＿＿＿。如果已知摆球直径为</w:t>
      </w:r>
      <w:r>
        <w:rPr>
          <w:rFonts w:eastAsia="华文宋体" w:cs="华文宋体" w:ascii="华文宋体" w:hAnsi="华文宋体"/>
          <w:sz w:val="20"/>
          <w:szCs w:val="20"/>
        </w:rPr>
        <w:t>2</w:t>
      </w:r>
      <w:r>
        <w:rPr>
          <w:rFonts w:eastAsia="华文宋体" w:cs="华文宋体" w:ascii="华文宋体" w:hAnsi="华文宋体"/>
          <w:b/>
          <w:bCs/>
          <w:sz w:val="20"/>
          <w:szCs w:val="20"/>
        </w:rPr>
        <w:t>.</w:t>
      </w:r>
      <w:r>
        <w:rPr>
          <w:rFonts w:eastAsia="华文宋体" w:cs="华文宋体" w:ascii="华文宋体" w:hAnsi="华文宋体"/>
          <w:sz w:val="20"/>
          <w:szCs w:val="20"/>
        </w:rPr>
        <w:t>00</w:t>
      </w:r>
      <w:r>
        <w:rPr>
          <w:rFonts w:ascii="华文宋体" w:hAnsi="华文宋体" w:cs="华文宋体" w:eastAsia="华文宋体"/>
          <w:sz w:val="20"/>
          <w:szCs w:val="20"/>
        </w:rPr>
        <w:t>厘米，让刻度尺的零点对准摆线的悬点，摆线竖直下垂，如下图左所示，那么单摆摆长是＿＿＿＿＿＿＿＿＿，如果测定了</w:t>
      </w:r>
      <w:r>
        <w:rPr>
          <w:rFonts w:eastAsia="华文宋体" w:cs="华文宋体" w:ascii="华文宋体" w:hAnsi="华文宋体"/>
          <w:sz w:val="20"/>
          <w:szCs w:val="20"/>
        </w:rPr>
        <w:t>40</w:t>
      </w:r>
      <w:r>
        <w:rPr>
          <w:rFonts w:ascii="华文宋体" w:hAnsi="华文宋体" w:cs="华文宋体" w:eastAsia="华文宋体"/>
          <w:sz w:val="20"/>
          <w:szCs w:val="20"/>
        </w:rPr>
        <w:t>次全振动的时间如下图右中秒表所示，那么秒表读数是＿＿＿＿＿＿＿＿秒，单摆的振动周期是＿＿＿＿＿＿＿秒。</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18.  </w:t>
      </w:r>
      <w:r>
        <w:rPr>
          <w:rFonts w:ascii="华文宋体" w:hAnsi="华文宋体" w:cs="华文宋体" w:eastAsia="华文宋体"/>
          <w:sz w:val="20"/>
          <w:szCs w:val="20"/>
        </w:rPr>
        <w:t>右图为“研究电磁感应现象“的实验装置。</w:t>
      </w:r>
    </w:p>
    <w:p>
      <w:pPr>
        <w:pStyle w:val="Normal"/>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分）将图中所缺的导线补接完整。</w:t>
      </w:r>
    </w:p>
    <w:p>
      <w:pPr>
        <w:pStyle w:val="Normal"/>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w:t>
      </w:r>
      <w:r>
        <w:rPr>
          <w:rFonts w:eastAsia="华文宋体" w:cs="华文宋体" w:ascii="华文宋体" w:hAnsi="华文宋体"/>
          <w:sz w:val="20"/>
          <w:szCs w:val="20"/>
        </w:rPr>
        <w:t>5</w:t>
      </w:r>
      <w:r>
        <w:rPr>
          <w:rFonts w:ascii="华文宋体" w:hAnsi="华文宋体" w:cs="华文宋体" w:eastAsia="华文宋体"/>
          <w:sz w:val="20"/>
          <w:szCs w:val="20"/>
        </w:rPr>
        <w:t>分）如果在闭合电键时发现灵敏电流计的指针向右偏了一下，那么合上电键后（</w:t>
      </w:r>
      <w:r>
        <w:rPr>
          <w:rFonts w:eastAsia="华文宋体" w:cs="华文宋体" w:ascii="华文宋体" w:hAnsi="华文宋体"/>
          <w:sz w:val="20"/>
          <w:szCs w:val="20"/>
        </w:rPr>
        <w:t>A</w:t>
      </w:r>
      <w:r>
        <w:rPr>
          <w:rFonts w:ascii="华文宋体" w:hAnsi="华文宋体" w:cs="华文宋体" w:eastAsia="华文宋体"/>
          <w:sz w:val="20"/>
          <w:szCs w:val="20"/>
        </w:rPr>
        <w:t>）将原线圈迅速插入副线圈时，电流计指针向右偏转一下，（</w:t>
      </w:r>
      <w:r>
        <w:rPr>
          <w:rFonts w:eastAsia="华文宋体" w:cs="华文宋体" w:ascii="华文宋体" w:hAnsi="华文宋体"/>
          <w:sz w:val="20"/>
          <w:szCs w:val="20"/>
        </w:rPr>
        <w:t>B</w:t>
      </w:r>
      <w:r>
        <w:rPr>
          <w:rFonts w:ascii="华文宋体" w:hAnsi="华文宋体" w:cs="华文宋体" w:eastAsia="华文宋体"/>
          <w:sz w:val="20"/>
          <w:szCs w:val="20"/>
        </w:rPr>
        <w:t>）将原线圈插入副线圈后，电流计指针一直偏在零点右侧，（</w:t>
      </w:r>
      <w:r>
        <w:rPr>
          <w:rFonts w:eastAsia="华文宋体" w:cs="华文宋体" w:ascii="华文宋体" w:hAnsi="华文宋体"/>
          <w:sz w:val="20"/>
          <w:szCs w:val="20"/>
        </w:rPr>
        <w:t>C</w:t>
      </w:r>
      <w:r>
        <w:rPr>
          <w:rFonts w:ascii="华文宋体" w:hAnsi="华文宋体" w:cs="华文宋体" w:eastAsia="华文宋体"/>
          <w:sz w:val="20"/>
          <w:szCs w:val="20"/>
        </w:rPr>
        <w:t>）原线圈插入副线圈后，将滑动变阻器触头迅速向左拉时，电流计指针向右偏转一下，（</w:t>
      </w:r>
      <w:r>
        <w:rPr>
          <w:rFonts w:eastAsia="华文宋体" w:cs="华文宋体" w:ascii="华文宋体" w:hAnsi="华文宋体"/>
          <w:sz w:val="20"/>
          <w:szCs w:val="20"/>
        </w:rPr>
        <w:t>D</w:t>
      </w:r>
      <w:r>
        <w:rPr>
          <w:rFonts w:ascii="华文宋体" w:hAnsi="华文宋体" w:cs="华文宋体" w:eastAsia="华文宋体"/>
          <w:sz w:val="20"/>
          <w:szCs w:val="20"/>
        </w:rPr>
        <w:t>）原线圈插</w:t>
      </w:r>
      <w:r>
        <w:object w:dxaOrig="5575" w:dyaOrig="288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position:absolute;margin-left:351pt;margin-top:15.6pt;width:199.6pt;height:103.1pt;mso-wrap-distance-left:9.05pt;mso-wrap-distance-right:9.05pt;mso-position-horizontal-relative:text;mso-position-vertical-relative:text" filled="f" o:ole="">
            <v:imagedata r:id="rId31" o:title=""/>
            <w10:wrap type="square"/>
          </v:shape>
          <o:OLEObject Type="Embed" ProgID="" ShapeID="ole_rId30" DrawAspect="Content" ObjectID="_74179819" r:id="rId30"/>
        </w:object>
      </w:r>
      <w:r>
        <w:rPr>
          <w:rFonts w:ascii="华文宋体" w:hAnsi="华文宋体" w:cs="华文宋体" w:eastAsia="华文宋体"/>
          <w:sz w:val="20"/>
          <w:szCs w:val="20"/>
        </w:rPr>
        <w:t>入副线圈后，将滑动变阻器触头迅速向左拉时，电流计指针向左偏转一下。（</w:t>
      </w:r>
      <w:r>
        <w:rPr>
          <w:rFonts w:eastAsia="华文宋体" w:cs="华文宋体" w:ascii="华文宋体" w:hAnsi="华文宋体"/>
          <w:sz w:val="20"/>
          <w:szCs w:val="20"/>
        </w:rPr>
        <w:tab/>
        <w:tab/>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19.  </w:t>
      </w:r>
      <w:r>
        <w:rPr>
          <w:rFonts w:ascii="华文宋体" w:hAnsi="华文宋体" w:cs="华文宋体" w:eastAsia="华文宋体"/>
          <w:sz w:val="20"/>
          <w:szCs w:val="20"/>
        </w:rPr>
        <w:t>（</w:t>
      </w:r>
      <w:r>
        <w:rPr>
          <w:rFonts w:eastAsia="华文宋体" w:cs="华文宋体" w:ascii="华文宋体" w:hAnsi="华文宋体"/>
          <w:sz w:val="20"/>
          <w:szCs w:val="20"/>
        </w:rPr>
        <w:t>4</w:t>
      </w:r>
      <w:r>
        <w:rPr>
          <w:rFonts w:ascii="华文宋体" w:hAnsi="华文宋体" w:cs="华文宋体" w:eastAsia="华文宋体"/>
          <w:sz w:val="20"/>
          <w:szCs w:val="20"/>
        </w:rPr>
        <w:t>分）某同学做“验证玻意耳定律“实验时，将注射器竖直放置，测得的数据如下表所示，发现第</w:t>
      </w:r>
      <w:r>
        <w:rPr>
          <w:rFonts w:eastAsia="华文宋体" w:cs="华文宋体" w:ascii="华文宋体" w:hAnsi="华文宋体"/>
          <w:sz w:val="20"/>
          <w:szCs w:val="20"/>
        </w:rPr>
        <w:t>5</w:t>
      </w:r>
      <w:r>
        <w:rPr>
          <w:rFonts w:ascii="华文宋体" w:hAnsi="华文宋体" w:cs="华文宋体" w:eastAsia="华文宋体"/>
          <w:sz w:val="20"/>
          <w:szCs w:val="20"/>
        </w:rPr>
        <w:t>组数据中的</w:t>
      </w:r>
      <w:r>
        <w:rPr>
          <w:rFonts w:eastAsia="华文宋体" w:cs="华文宋体" w:ascii="华文宋体" w:hAnsi="华文宋体"/>
          <w:i/>
          <w:iCs/>
          <w:sz w:val="20"/>
          <w:szCs w:val="20"/>
        </w:rPr>
        <w:t>p</w:t>
      </w:r>
      <w:r>
        <w:rPr>
          <w:rFonts w:eastAsia="华文宋体" w:cs="华文宋体" w:ascii="华文宋体" w:hAnsi="华文宋体"/>
          <w:i/>
          <w:iCs/>
          <w:sz w:val="20"/>
          <w:szCs w:val="20"/>
        </w:rPr>
        <w:t>V</w:t>
      </w:r>
      <w:r>
        <w:rPr>
          <w:rFonts w:ascii="华文宋体" w:hAnsi="华文宋体" w:cs="华文宋体" w:eastAsia="华文宋体"/>
          <w:sz w:val="20"/>
          <w:szCs w:val="20"/>
        </w:rPr>
        <w:t>乘积值有较大偏差，如果读数和计算无误，那么造成此偏差的原因可能是＿＿＿＿＿＿＿＿＿＿或＿＿＿＿＿＿＿＿＿＿＿。</w:t>
      </w:r>
    </w:p>
    <w:tbl>
      <w:tblPr>
        <w:tblW w:w="8526" w:type="dxa"/>
        <w:jc w:val="left"/>
        <w:tblInd w:w="0" w:type="dxa"/>
        <w:tblLayout w:type="fixed"/>
        <w:tblCellMar>
          <w:top w:w="0" w:type="dxa"/>
          <w:left w:w="108" w:type="dxa"/>
          <w:bottom w:w="0" w:type="dxa"/>
          <w:right w:w="108" w:type="dxa"/>
        </w:tblCellMar>
      </w:tblPr>
      <w:tblGrid>
        <w:gridCol w:w="1421"/>
        <w:gridCol w:w="1421"/>
        <w:gridCol w:w="1421"/>
        <w:gridCol w:w="1421"/>
        <w:gridCol w:w="1421"/>
        <w:gridCol w:w="1421"/>
      </w:tblGrid>
      <w:tr>
        <w:trPr/>
        <w:tc>
          <w:tcPr>
            <w:tcW w:w="1421"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ascii="华文宋体" w:hAnsi="华文宋体" w:cs="华文宋体" w:eastAsia="华文宋体"/>
                <w:sz w:val="20"/>
                <w:szCs w:val="20"/>
              </w:rPr>
              <w:t>实验次序</w:t>
            </w:r>
          </w:p>
        </w:tc>
        <w:tc>
          <w:tcPr>
            <w:tcW w:w="1421"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1</w:t>
            </w:r>
          </w:p>
        </w:tc>
        <w:tc>
          <w:tcPr>
            <w:tcW w:w="1421"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2</w:t>
            </w:r>
          </w:p>
        </w:tc>
        <w:tc>
          <w:tcPr>
            <w:tcW w:w="1421"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3</w:t>
            </w:r>
          </w:p>
        </w:tc>
        <w:tc>
          <w:tcPr>
            <w:tcW w:w="1421"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4</w:t>
            </w:r>
          </w:p>
        </w:tc>
        <w:tc>
          <w:tcPr>
            <w:tcW w:w="1421"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5</w:t>
            </w:r>
          </w:p>
        </w:tc>
      </w:tr>
      <w:tr>
        <w:trPr/>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p(10</w:t>
            </w:r>
            <w:r>
              <w:rPr>
                <w:rFonts w:eastAsia="华文宋体" w:cs="华文宋体" w:ascii="华文宋体" w:hAnsi="华文宋体"/>
                <w:sz w:val="20"/>
                <w:szCs w:val="20"/>
                <w:vertAlign w:val="superscript"/>
              </w:rPr>
              <w:t>5</w:t>
            </w:r>
            <w:r>
              <w:rPr>
                <w:rFonts w:eastAsia="华文宋体" w:cs="华文宋体" w:ascii="华文宋体" w:hAnsi="华文宋体"/>
                <w:sz w:val="20"/>
                <w:szCs w:val="20"/>
              </w:rPr>
              <w:t>Pa)</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1</w:t>
            </w:r>
            <w:r>
              <w:rPr>
                <w:rFonts w:eastAsia="华文宋体" w:cs="华文宋体" w:ascii="华文宋体" w:hAnsi="华文宋体"/>
                <w:b/>
                <w:bCs/>
                <w:sz w:val="20"/>
                <w:szCs w:val="20"/>
              </w:rPr>
              <w:t>.</w:t>
            </w:r>
            <w:r>
              <w:rPr>
                <w:rFonts w:eastAsia="华文宋体" w:cs="华文宋体" w:ascii="华文宋体" w:hAnsi="华文宋体"/>
                <w:sz w:val="20"/>
                <w:szCs w:val="20"/>
              </w:rPr>
              <w:t>21</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1</w:t>
            </w:r>
            <w:r>
              <w:rPr>
                <w:rFonts w:eastAsia="华文宋体" w:cs="华文宋体" w:ascii="华文宋体" w:hAnsi="华文宋体"/>
                <w:b/>
                <w:bCs/>
                <w:sz w:val="20"/>
                <w:szCs w:val="20"/>
              </w:rPr>
              <w:t>.</w:t>
            </w:r>
            <w:r>
              <w:rPr>
                <w:rFonts w:eastAsia="华文宋体" w:cs="华文宋体" w:ascii="华文宋体" w:hAnsi="华文宋体"/>
                <w:sz w:val="20"/>
                <w:szCs w:val="20"/>
              </w:rPr>
              <w:t>06</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93</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80</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66</w:t>
            </w:r>
          </w:p>
        </w:tc>
      </w:tr>
      <w:tr>
        <w:trPr/>
        <w:tc>
          <w:tcPr>
            <w:tcW w:w="1421"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V(ml)</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33</w:t>
            </w:r>
            <w:r>
              <w:rPr>
                <w:rFonts w:eastAsia="华文宋体" w:cs="华文宋体" w:ascii="华文宋体" w:hAnsi="华文宋体"/>
                <w:b/>
                <w:bCs/>
                <w:sz w:val="20"/>
                <w:szCs w:val="20"/>
              </w:rPr>
              <w:t>.</w:t>
            </w:r>
            <w:r>
              <w:rPr>
                <w:rFonts w:eastAsia="华文宋体" w:cs="华文宋体" w:ascii="华文宋体" w:hAnsi="华文宋体"/>
                <w:sz w:val="20"/>
                <w:szCs w:val="20"/>
              </w:rPr>
              <w:t>2</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37</w:t>
            </w:r>
            <w:r>
              <w:rPr>
                <w:rFonts w:eastAsia="华文宋体" w:cs="华文宋体" w:ascii="华文宋体" w:hAnsi="华文宋体"/>
                <w:b/>
                <w:bCs/>
                <w:sz w:val="20"/>
                <w:szCs w:val="20"/>
              </w:rPr>
              <w:t>.</w:t>
            </w:r>
            <w:r>
              <w:rPr>
                <w:rFonts w:eastAsia="华文宋体" w:cs="华文宋体" w:ascii="华文宋体" w:hAnsi="华文宋体"/>
                <w:sz w:val="20"/>
                <w:szCs w:val="20"/>
              </w:rPr>
              <w:t>8</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43</w:t>
            </w:r>
            <w:r>
              <w:rPr>
                <w:rFonts w:eastAsia="华文宋体" w:cs="华文宋体" w:ascii="华文宋体" w:hAnsi="华文宋体"/>
                <w:b/>
                <w:bCs/>
                <w:sz w:val="20"/>
                <w:szCs w:val="20"/>
              </w:rPr>
              <w:t>.</w:t>
            </w:r>
            <w:r>
              <w:rPr>
                <w:rFonts w:eastAsia="华文宋体" w:cs="华文宋体" w:ascii="华文宋体" w:hAnsi="华文宋体"/>
                <w:sz w:val="20"/>
                <w:szCs w:val="20"/>
              </w:rPr>
              <w:t>8</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50</w:t>
            </w:r>
            <w:r>
              <w:rPr>
                <w:rFonts w:eastAsia="华文宋体" w:cs="华文宋体" w:ascii="华文宋体" w:hAnsi="华文宋体"/>
                <w:b/>
                <w:bCs/>
                <w:sz w:val="20"/>
                <w:szCs w:val="20"/>
              </w:rPr>
              <w:t>.</w:t>
            </w:r>
            <w:r>
              <w:rPr>
                <w:rFonts w:eastAsia="华文宋体" w:cs="华文宋体" w:ascii="华文宋体" w:hAnsi="华文宋体"/>
                <w:sz w:val="20"/>
                <w:szCs w:val="20"/>
              </w:rPr>
              <w:t>4</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69</w:t>
            </w:r>
            <w:r>
              <w:rPr>
                <w:rFonts w:eastAsia="华文宋体" w:cs="华文宋体" w:ascii="华文宋体" w:hAnsi="华文宋体"/>
                <w:b/>
                <w:bCs/>
                <w:sz w:val="20"/>
                <w:szCs w:val="20"/>
              </w:rPr>
              <w:t>.</w:t>
            </w:r>
            <w:r>
              <w:rPr>
                <w:rFonts w:eastAsia="华文宋体" w:cs="华文宋体" w:ascii="华文宋体" w:hAnsi="华文宋体"/>
                <w:sz w:val="20"/>
                <w:szCs w:val="20"/>
              </w:rPr>
              <w:t>2</w:t>
            </w:r>
          </w:p>
        </w:tc>
      </w:tr>
      <w:tr>
        <w:trPr/>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p</w:t>
            </w:r>
            <w:r>
              <w:rPr>
                <w:rFonts w:eastAsia="华文宋体" w:cs="华文宋体" w:ascii="华文宋体" w:hAnsi="华文宋体"/>
                <w:sz w:val="20"/>
                <w:szCs w:val="20"/>
              </w:rPr>
              <w:t>V</w:t>
            </w:r>
            <w:r>
              <w:rPr>
                <w:rFonts w:eastAsia="华文宋体" w:cs="华文宋体" w:ascii="华文宋体" w:hAnsi="华文宋体"/>
                <w:sz w:val="20"/>
                <w:szCs w:val="20"/>
              </w:rPr>
              <w:t>(10</w:t>
            </w:r>
            <w:r>
              <w:rPr>
                <w:rFonts w:eastAsia="华文宋体" w:cs="华文宋体" w:ascii="华文宋体" w:hAnsi="华文宋体"/>
                <w:sz w:val="20"/>
                <w:szCs w:val="20"/>
                <w:vertAlign w:val="superscript"/>
              </w:rPr>
              <w:t>5</w:t>
            </w:r>
            <w:r>
              <w:rPr>
                <w:rFonts w:eastAsia="华文宋体" w:cs="华文宋体" w:ascii="华文宋体" w:hAnsi="华文宋体"/>
                <w:sz w:val="20"/>
                <w:szCs w:val="20"/>
              </w:rPr>
              <w:t>Pa ml)</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40</w:t>
            </w:r>
            <w:r>
              <w:rPr>
                <w:rFonts w:eastAsia="华文宋体" w:cs="华文宋体" w:ascii="华文宋体" w:hAnsi="华文宋体"/>
                <w:b/>
                <w:bCs/>
                <w:sz w:val="20"/>
                <w:szCs w:val="20"/>
              </w:rPr>
              <w:t>.</w:t>
            </w:r>
            <w:r>
              <w:rPr>
                <w:rFonts w:eastAsia="华文宋体" w:cs="华文宋体" w:ascii="华文宋体" w:hAnsi="华文宋体"/>
                <w:sz w:val="20"/>
                <w:szCs w:val="20"/>
              </w:rPr>
              <w:t>2</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40</w:t>
            </w:r>
            <w:r>
              <w:rPr>
                <w:rFonts w:eastAsia="华文宋体" w:cs="华文宋体" w:ascii="华文宋体" w:hAnsi="华文宋体"/>
                <w:b/>
                <w:bCs/>
                <w:sz w:val="20"/>
                <w:szCs w:val="20"/>
              </w:rPr>
              <w:t>.</w:t>
            </w:r>
            <w:r>
              <w:rPr>
                <w:rFonts w:eastAsia="华文宋体" w:cs="华文宋体" w:ascii="华文宋体" w:hAnsi="华文宋体"/>
                <w:sz w:val="20"/>
                <w:szCs w:val="20"/>
              </w:rPr>
              <w:t>1</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40</w:t>
            </w:r>
            <w:r>
              <w:rPr>
                <w:rFonts w:eastAsia="华文宋体" w:cs="华文宋体" w:ascii="华文宋体" w:hAnsi="华文宋体"/>
                <w:b/>
                <w:bCs/>
                <w:sz w:val="20"/>
                <w:szCs w:val="20"/>
              </w:rPr>
              <w:t>.</w:t>
            </w:r>
            <w:r>
              <w:rPr>
                <w:rFonts w:eastAsia="华文宋体" w:cs="华文宋体" w:ascii="华文宋体" w:hAnsi="华文宋体"/>
                <w:sz w:val="20"/>
                <w:szCs w:val="20"/>
              </w:rPr>
              <w:t>7</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40</w:t>
            </w:r>
            <w:r>
              <w:rPr>
                <w:rFonts w:eastAsia="华文宋体" w:cs="华文宋体" w:ascii="华文宋体" w:hAnsi="华文宋体"/>
                <w:b/>
                <w:bCs/>
                <w:sz w:val="20"/>
                <w:szCs w:val="20"/>
              </w:rPr>
              <w:t>.</w:t>
            </w:r>
            <w:r>
              <w:rPr>
                <w:rFonts w:eastAsia="华文宋体" w:cs="华文宋体" w:ascii="华文宋体" w:hAnsi="华文宋体"/>
                <w:sz w:val="20"/>
                <w:szCs w:val="20"/>
              </w:rPr>
              <w:t>3</w:t>
            </w:r>
          </w:p>
        </w:tc>
        <w:tc>
          <w:tcPr>
            <w:tcW w:w="1421"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45</w:t>
            </w:r>
            <w:r>
              <w:rPr>
                <w:rFonts w:eastAsia="华文宋体" w:cs="华文宋体" w:ascii="华文宋体" w:hAnsi="华文宋体"/>
                <w:b/>
                <w:bCs/>
                <w:sz w:val="20"/>
                <w:szCs w:val="20"/>
              </w:rPr>
              <w:t>.</w:t>
            </w:r>
            <w:r>
              <w:rPr>
                <w:rFonts w:eastAsia="华文宋体" w:cs="华文宋体" w:ascii="华文宋体" w:hAnsi="华文宋体"/>
                <w:sz w:val="20"/>
                <w:szCs w:val="20"/>
              </w:rPr>
              <w:t>7</w:t>
            </w:r>
          </w:p>
        </w:tc>
      </w:tr>
    </w:tbl>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mc:AlternateContent>
          <mc:Choice Requires="wpg">
            <w:drawing>
              <wp:anchor behindDoc="0" distT="0" distB="0" distL="114935" distR="114935" simplePos="0" locked="0" layoutInCell="0" allowOverlap="1" relativeHeight="16">
                <wp:simplePos x="0" y="0"/>
                <wp:positionH relativeFrom="column">
                  <wp:posOffset>31750</wp:posOffset>
                </wp:positionH>
                <wp:positionV relativeFrom="paragraph">
                  <wp:posOffset>860425</wp:posOffset>
                </wp:positionV>
                <wp:extent cx="5400675" cy="594360"/>
                <wp:effectExtent l="5715" t="0" r="4445" b="5080"/>
                <wp:wrapNone/>
                <wp:docPr id="4" name=""/>
                <a:graphic xmlns:a="http://schemas.openxmlformats.org/drawingml/2006/main">
                  <a:graphicData uri="http://schemas.microsoft.com/office/word/2010/wordprocessingGroup">
                    <wpg:wgp>
                      <wpg:cNvGrpSpPr/>
                      <wpg:grpSpPr>
                        <a:xfrm>
                          <a:off x="0" y="0"/>
                          <a:ext cx="5400720" cy="594360"/>
                          <a:chOff x="0" y="0"/>
                          <a:chExt cx="5400720" cy="594360"/>
                        </a:xfrm>
                      </wpg:grpSpPr>
                      <pic:pic xmlns:pic="http://schemas.openxmlformats.org/drawingml/2006/picture">
                        <pic:nvPicPr>
                          <pic:cNvPr id="0" name="" descr=""/>
                          <pic:cNvPicPr/>
                        </pic:nvPicPr>
                        <pic:blipFill>
                          <a:blip r:embed="rId32"/>
                          <a:stretch/>
                        </pic:blipFill>
                        <pic:spPr>
                          <a:xfrm>
                            <a:off x="399960" y="0"/>
                            <a:ext cx="539640" cy="141120"/>
                          </a:xfrm>
                          <a:prstGeom prst="rect">
                            <a:avLst/>
                          </a:prstGeom>
                          <a:ln w="0">
                            <a:noFill/>
                          </a:ln>
                        </pic:spPr>
                      </pic:pic>
                      <pic:pic xmlns:pic="http://schemas.openxmlformats.org/drawingml/2006/picture">
                        <pic:nvPicPr>
                          <pic:cNvPr id="1" name="" descr=""/>
                          <pic:cNvPicPr/>
                        </pic:nvPicPr>
                        <pic:blipFill>
                          <a:blip r:embed="rId33"/>
                          <a:stretch/>
                        </pic:blipFill>
                        <pic:spPr>
                          <a:xfrm>
                            <a:off x="1828800" y="0"/>
                            <a:ext cx="539640" cy="141120"/>
                          </a:xfrm>
                          <a:prstGeom prst="rect">
                            <a:avLst/>
                          </a:prstGeom>
                          <a:ln w="0">
                            <a:noFill/>
                          </a:ln>
                        </pic:spPr>
                      </pic:pic>
                      <pic:pic xmlns:pic="http://schemas.openxmlformats.org/drawingml/2006/picture">
                        <pic:nvPicPr>
                          <pic:cNvPr id="2" name="" descr=""/>
                          <pic:cNvPicPr/>
                        </pic:nvPicPr>
                        <pic:blipFill>
                          <a:blip r:embed="rId34"/>
                          <a:stretch/>
                        </pic:blipFill>
                        <pic:spPr>
                          <a:xfrm>
                            <a:off x="4204800" y="0"/>
                            <a:ext cx="540360" cy="141120"/>
                          </a:xfrm>
                          <a:prstGeom prst="rect">
                            <a:avLst/>
                          </a:prstGeom>
                          <a:ln w="0">
                            <a:noFill/>
                          </a:ln>
                        </pic:spPr>
                      </pic:pic>
                      <wps:wsp>
                        <wps:cNvSpPr/>
                        <wps:spPr>
                          <a:xfrm>
                            <a:off x="0" y="198000"/>
                            <a:ext cx="5400720" cy="396360"/>
                          </a:xfrm>
                          <a:prstGeom prst="rect">
                            <a:avLst/>
                          </a:prstGeom>
                          <a:noFill/>
                          <a:ln w="9360">
                            <a:solidFill>
                              <a:srgbClr val="000000"/>
                            </a:solidFill>
                            <a:miter/>
                          </a:ln>
                        </wps:spPr>
                        <wps:style>
                          <a:lnRef idx="0"/>
                          <a:fillRef idx="0"/>
                          <a:effectRef idx="0"/>
                          <a:fontRef idx="minor"/>
                        </wps:style>
                        <wps:bodyPr/>
                      </wps:wsp>
                      <wps:wsp>
                        <wps:cNvSpPr/>
                        <wps:spPr>
                          <a:xfrm>
                            <a:off x="200160" y="142200"/>
                            <a:ext cx="5200560" cy="0"/>
                          </a:xfrm>
                          <a:prstGeom prst="line">
                            <a:avLst/>
                          </a:prstGeom>
                          <a:ln w="9360">
                            <a:solidFill>
                              <a:srgbClr val="000000"/>
                            </a:solidFill>
                            <a:miter/>
                          </a:ln>
                        </wps:spPr>
                        <wps:style>
                          <a:lnRef idx="0"/>
                          <a:fillRef idx="0"/>
                          <a:effectRef idx="0"/>
                          <a:fontRef idx="minor"/>
                        </wps:style>
                        <wps:bodyPr/>
                      </wps:wsp>
                      <wps:wsp>
                        <wps:cNvSpPr/>
                        <wps:spPr>
                          <a:xfrm>
                            <a:off x="399960" y="231120"/>
                            <a:ext cx="0" cy="297360"/>
                          </a:xfrm>
                          <a:prstGeom prst="line">
                            <a:avLst/>
                          </a:prstGeom>
                          <a:ln w="9360">
                            <a:solidFill>
                              <a:srgbClr val="000000"/>
                            </a:solidFill>
                            <a:miter/>
                          </a:ln>
                        </wps:spPr>
                        <wps:style>
                          <a:lnRef idx="0"/>
                          <a:fillRef idx="0"/>
                          <a:effectRef idx="0"/>
                          <a:fontRef idx="minor"/>
                        </wps:style>
                        <wps:bodyPr/>
                      </wps:wsp>
                      <wps:wsp>
                        <wps:cNvSpPr/>
                        <wps:spPr>
                          <a:xfrm>
                            <a:off x="748800" y="229320"/>
                            <a:ext cx="0" cy="297360"/>
                          </a:xfrm>
                          <a:prstGeom prst="line">
                            <a:avLst/>
                          </a:prstGeom>
                          <a:ln w="9360">
                            <a:solidFill>
                              <a:srgbClr val="000000"/>
                            </a:solidFill>
                            <a:miter/>
                          </a:ln>
                        </wps:spPr>
                        <wps:style>
                          <a:lnRef idx="0"/>
                          <a:fillRef idx="0"/>
                          <a:effectRef idx="0"/>
                          <a:fontRef idx="minor"/>
                        </wps:style>
                        <wps:bodyPr/>
                      </wps:wsp>
                      <wps:wsp>
                        <wps:cNvSpPr/>
                        <wps:spPr>
                          <a:xfrm>
                            <a:off x="1108800" y="229320"/>
                            <a:ext cx="0" cy="297360"/>
                          </a:xfrm>
                          <a:prstGeom prst="line">
                            <a:avLst/>
                          </a:prstGeom>
                          <a:ln w="9360">
                            <a:solidFill>
                              <a:srgbClr val="000000"/>
                            </a:solidFill>
                            <a:miter/>
                          </a:ln>
                        </wps:spPr>
                        <wps:style>
                          <a:lnRef idx="0"/>
                          <a:fillRef idx="0"/>
                          <a:effectRef idx="0"/>
                          <a:fontRef idx="minor"/>
                        </wps:style>
                        <wps:bodyPr/>
                      </wps:wsp>
                      <wps:wsp>
                        <wps:cNvSpPr/>
                        <wps:spPr>
                          <a:xfrm>
                            <a:off x="1468800" y="229320"/>
                            <a:ext cx="0" cy="297360"/>
                          </a:xfrm>
                          <a:prstGeom prst="line">
                            <a:avLst/>
                          </a:prstGeom>
                          <a:ln w="9360">
                            <a:solidFill>
                              <a:srgbClr val="000000"/>
                            </a:solidFill>
                            <a:miter/>
                          </a:ln>
                        </wps:spPr>
                        <wps:style>
                          <a:lnRef idx="0"/>
                          <a:fillRef idx="0"/>
                          <a:effectRef idx="0"/>
                          <a:fontRef idx="minor"/>
                        </wps:style>
                        <wps:bodyPr/>
                      </wps:wsp>
                      <wps:wsp>
                        <wps:cNvSpPr/>
                        <wps:spPr>
                          <a:xfrm>
                            <a:off x="1828800" y="229320"/>
                            <a:ext cx="0" cy="297360"/>
                          </a:xfrm>
                          <a:prstGeom prst="line">
                            <a:avLst/>
                          </a:prstGeom>
                          <a:ln w="9360">
                            <a:solidFill>
                              <a:srgbClr val="000000"/>
                            </a:solidFill>
                            <a:miter/>
                          </a:ln>
                        </wps:spPr>
                        <wps:style>
                          <a:lnRef idx="0"/>
                          <a:fillRef idx="0"/>
                          <a:effectRef idx="0"/>
                          <a:fontRef idx="minor"/>
                        </wps:style>
                        <wps:bodyPr/>
                      </wps:wsp>
                      <wps:wsp>
                        <wps:cNvSpPr/>
                        <wps:spPr>
                          <a:xfrm>
                            <a:off x="2188800" y="229320"/>
                            <a:ext cx="0" cy="297360"/>
                          </a:xfrm>
                          <a:prstGeom prst="line">
                            <a:avLst/>
                          </a:prstGeom>
                          <a:ln w="9360">
                            <a:solidFill>
                              <a:srgbClr val="000000"/>
                            </a:solidFill>
                            <a:miter/>
                          </a:ln>
                        </wps:spPr>
                        <wps:style>
                          <a:lnRef idx="0"/>
                          <a:fillRef idx="0"/>
                          <a:effectRef idx="0"/>
                          <a:fontRef idx="minor"/>
                        </wps:style>
                        <wps:bodyPr/>
                      </wps:wsp>
                      <wps:wsp>
                        <wps:cNvSpPr/>
                        <wps:spPr>
                          <a:xfrm>
                            <a:off x="2548800" y="229320"/>
                            <a:ext cx="0" cy="297360"/>
                          </a:xfrm>
                          <a:prstGeom prst="line">
                            <a:avLst/>
                          </a:prstGeom>
                          <a:ln w="9360">
                            <a:solidFill>
                              <a:srgbClr val="000000"/>
                            </a:solidFill>
                            <a:miter/>
                          </a:ln>
                        </wps:spPr>
                        <wps:style>
                          <a:lnRef idx="0"/>
                          <a:fillRef idx="0"/>
                          <a:effectRef idx="0"/>
                          <a:fontRef idx="minor"/>
                        </wps:style>
                        <wps:bodyPr/>
                      </wps:wsp>
                      <wps:wsp>
                        <wps:cNvSpPr/>
                        <wps:spPr>
                          <a:xfrm>
                            <a:off x="2908800" y="229320"/>
                            <a:ext cx="0" cy="297360"/>
                          </a:xfrm>
                          <a:prstGeom prst="line">
                            <a:avLst/>
                          </a:prstGeom>
                          <a:ln w="9360">
                            <a:solidFill>
                              <a:srgbClr val="000000"/>
                            </a:solidFill>
                            <a:miter/>
                          </a:ln>
                        </wps:spPr>
                        <wps:style>
                          <a:lnRef idx="0"/>
                          <a:fillRef idx="0"/>
                          <a:effectRef idx="0"/>
                          <a:fontRef idx="minor"/>
                        </wps:style>
                        <wps:bodyPr/>
                      </wps:wsp>
                      <wps:wsp>
                        <wps:cNvSpPr/>
                        <wps:spPr>
                          <a:xfrm>
                            <a:off x="3269160" y="229320"/>
                            <a:ext cx="0" cy="297360"/>
                          </a:xfrm>
                          <a:prstGeom prst="line">
                            <a:avLst/>
                          </a:prstGeom>
                          <a:ln w="9360">
                            <a:solidFill>
                              <a:srgbClr val="000000"/>
                            </a:solidFill>
                            <a:miter/>
                          </a:ln>
                        </wps:spPr>
                        <wps:style>
                          <a:lnRef idx="0"/>
                          <a:fillRef idx="0"/>
                          <a:effectRef idx="0"/>
                          <a:fontRef idx="minor"/>
                        </wps:style>
                        <wps:bodyPr/>
                      </wps:wsp>
                      <wps:wsp>
                        <wps:cNvSpPr/>
                        <wps:spPr>
                          <a:xfrm>
                            <a:off x="3629160" y="229320"/>
                            <a:ext cx="0" cy="297360"/>
                          </a:xfrm>
                          <a:prstGeom prst="line">
                            <a:avLst/>
                          </a:prstGeom>
                          <a:ln w="9360">
                            <a:solidFill>
                              <a:srgbClr val="000000"/>
                            </a:solidFill>
                            <a:miter/>
                          </a:ln>
                        </wps:spPr>
                        <wps:style>
                          <a:lnRef idx="0"/>
                          <a:fillRef idx="0"/>
                          <a:effectRef idx="0"/>
                          <a:fontRef idx="minor"/>
                        </wps:style>
                        <wps:bodyPr/>
                      </wps:wsp>
                      <wps:wsp>
                        <wps:cNvSpPr/>
                        <wps:spPr>
                          <a:xfrm>
                            <a:off x="3989160" y="229320"/>
                            <a:ext cx="0" cy="297360"/>
                          </a:xfrm>
                          <a:prstGeom prst="line">
                            <a:avLst/>
                          </a:prstGeom>
                          <a:ln w="9360">
                            <a:solidFill>
                              <a:srgbClr val="000000"/>
                            </a:solidFill>
                            <a:miter/>
                          </a:ln>
                        </wps:spPr>
                        <wps:style>
                          <a:lnRef idx="0"/>
                          <a:fillRef idx="0"/>
                          <a:effectRef idx="0"/>
                          <a:fontRef idx="minor"/>
                        </wps:style>
                        <wps:bodyPr/>
                      </wps:wsp>
                      <wps:wsp>
                        <wps:cNvSpPr/>
                        <wps:spPr>
                          <a:xfrm>
                            <a:off x="4349160" y="229320"/>
                            <a:ext cx="0" cy="297360"/>
                          </a:xfrm>
                          <a:prstGeom prst="line">
                            <a:avLst/>
                          </a:prstGeom>
                          <a:ln w="9360">
                            <a:solidFill>
                              <a:srgbClr val="000000"/>
                            </a:solidFill>
                            <a:miter/>
                          </a:ln>
                        </wps:spPr>
                        <wps:style>
                          <a:lnRef idx="0"/>
                          <a:fillRef idx="0"/>
                          <a:effectRef idx="0"/>
                          <a:fontRef idx="minor"/>
                        </wps:style>
                        <wps:bodyPr/>
                      </wps:wsp>
                      <wps:wsp>
                        <wps:cNvSpPr/>
                        <wps:spPr>
                          <a:xfrm>
                            <a:off x="4709160" y="229320"/>
                            <a:ext cx="0" cy="297360"/>
                          </a:xfrm>
                          <a:prstGeom prst="line">
                            <a:avLst/>
                          </a:prstGeom>
                          <a:ln w="9360">
                            <a:solidFill>
                              <a:srgbClr val="000000"/>
                            </a:solidFill>
                            <a:miter/>
                          </a:ln>
                        </wps:spPr>
                        <wps:style>
                          <a:lnRef idx="0"/>
                          <a:fillRef idx="0"/>
                          <a:effectRef idx="0"/>
                          <a:fontRef idx="minor"/>
                        </wps:style>
                        <wps:bodyPr/>
                      </wps:wsp>
                      <wps:wsp>
                        <wps:cNvSpPr/>
                        <wps:spPr>
                          <a:xfrm>
                            <a:off x="568440" y="229320"/>
                            <a:ext cx="0" cy="198000"/>
                          </a:xfrm>
                          <a:prstGeom prst="line">
                            <a:avLst/>
                          </a:prstGeom>
                          <a:ln w="9360">
                            <a:solidFill>
                              <a:srgbClr val="000000"/>
                            </a:solidFill>
                            <a:miter/>
                          </a:ln>
                        </wps:spPr>
                        <wps:style>
                          <a:lnRef idx="0"/>
                          <a:fillRef idx="0"/>
                          <a:effectRef idx="0"/>
                          <a:fontRef idx="minor"/>
                        </wps:style>
                        <wps:bodyPr/>
                      </wps:wsp>
                      <wps:wsp>
                        <wps:cNvSpPr/>
                        <wps:spPr>
                          <a:xfrm>
                            <a:off x="928440" y="229320"/>
                            <a:ext cx="0" cy="198000"/>
                          </a:xfrm>
                          <a:prstGeom prst="line">
                            <a:avLst/>
                          </a:prstGeom>
                          <a:ln w="9360">
                            <a:solidFill>
                              <a:srgbClr val="000000"/>
                            </a:solidFill>
                            <a:miter/>
                          </a:ln>
                        </wps:spPr>
                        <wps:style>
                          <a:lnRef idx="0"/>
                          <a:fillRef idx="0"/>
                          <a:effectRef idx="0"/>
                          <a:fontRef idx="minor"/>
                        </wps:style>
                        <wps:bodyPr/>
                      </wps:wsp>
                      <wps:wsp>
                        <wps:cNvSpPr/>
                        <wps:spPr>
                          <a:xfrm>
                            <a:off x="2368440" y="229320"/>
                            <a:ext cx="0" cy="198000"/>
                          </a:xfrm>
                          <a:prstGeom prst="line">
                            <a:avLst/>
                          </a:prstGeom>
                          <a:ln w="9360">
                            <a:solidFill>
                              <a:srgbClr val="000000"/>
                            </a:solidFill>
                            <a:miter/>
                          </a:ln>
                        </wps:spPr>
                        <wps:style>
                          <a:lnRef idx="0"/>
                          <a:fillRef idx="0"/>
                          <a:effectRef idx="0"/>
                          <a:fontRef idx="minor"/>
                        </wps:style>
                        <wps:bodyPr/>
                      </wps:wsp>
                      <wps:wsp>
                        <wps:cNvSpPr/>
                        <wps:spPr>
                          <a:xfrm>
                            <a:off x="2008440" y="229320"/>
                            <a:ext cx="0" cy="198000"/>
                          </a:xfrm>
                          <a:prstGeom prst="line">
                            <a:avLst/>
                          </a:prstGeom>
                          <a:ln w="9360">
                            <a:solidFill>
                              <a:srgbClr val="000000"/>
                            </a:solidFill>
                            <a:miter/>
                          </a:ln>
                        </wps:spPr>
                        <wps:style>
                          <a:lnRef idx="0"/>
                          <a:fillRef idx="0"/>
                          <a:effectRef idx="0"/>
                          <a:fontRef idx="minor"/>
                        </wps:style>
                        <wps:bodyPr/>
                      </wps:wsp>
                      <wps:wsp>
                        <wps:cNvSpPr/>
                        <wps:spPr>
                          <a:xfrm>
                            <a:off x="1648440" y="229320"/>
                            <a:ext cx="0" cy="198000"/>
                          </a:xfrm>
                          <a:prstGeom prst="line">
                            <a:avLst/>
                          </a:prstGeom>
                          <a:ln w="9360">
                            <a:solidFill>
                              <a:srgbClr val="000000"/>
                            </a:solidFill>
                            <a:miter/>
                          </a:ln>
                        </wps:spPr>
                        <wps:style>
                          <a:lnRef idx="0"/>
                          <a:fillRef idx="0"/>
                          <a:effectRef idx="0"/>
                          <a:fontRef idx="minor"/>
                        </wps:style>
                        <wps:bodyPr/>
                      </wps:wsp>
                      <wps:wsp>
                        <wps:cNvSpPr/>
                        <wps:spPr>
                          <a:xfrm>
                            <a:off x="1288440" y="229320"/>
                            <a:ext cx="0" cy="198000"/>
                          </a:xfrm>
                          <a:prstGeom prst="line">
                            <a:avLst/>
                          </a:prstGeom>
                          <a:ln w="9360">
                            <a:solidFill>
                              <a:srgbClr val="000000"/>
                            </a:solidFill>
                            <a:miter/>
                          </a:ln>
                        </wps:spPr>
                        <wps:style>
                          <a:lnRef idx="0"/>
                          <a:fillRef idx="0"/>
                          <a:effectRef idx="0"/>
                          <a:fontRef idx="minor"/>
                        </wps:style>
                        <wps:bodyPr/>
                      </wps:wsp>
                      <wps:wsp>
                        <wps:cNvSpPr/>
                        <wps:spPr>
                          <a:xfrm>
                            <a:off x="2728440" y="229320"/>
                            <a:ext cx="0" cy="198000"/>
                          </a:xfrm>
                          <a:prstGeom prst="line">
                            <a:avLst/>
                          </a:prstGeom>
                          <a:ln w="9360">
                            <a:solidFill>
                              <a:srgbClr val="000000"/>
                            </a:solidFill>
                            <a:miter/>
                          </a:ln>
                        </wps:spPr>
                        <wps:style>
                          <a:lnRef idx="0"/>
                          <a:fillRef idx="0"/>
                          <a:effectRef idx="0"/>
                          <a:fontRef idx="minor"/>
                        </wps:style>
                        <wps:bodyPr/>
                      </wps:wsp>
                      <wps:wsp>
                        <wps:cNvSpPr/>
                        <wps:spPr>
                          <a:xfrm>
                            <a:off x="3088800" y="229320"/>
                            <a:ext cx="0" cy="198000"/>
                          </a:xfrm>
                          <a:prstGeom prst="line">
                            <a:avLst/>
                          </a:prstGeom>
                          <a:ln w="9360">
                            <a:solidFill>
                              <a:srgbClr val="000000"/>
                            </a:solidFill>
                            <a:miter/>
                          </a:ln>
                        </wps:spPr>
                        <wps:style>
                          <a:lnRef idx="0"/>
                          <a:fillRef idx="0"/>
                          <a:effectRef idx="0"/>
                          <a:fontRef idx="minor"/>
                        </wps:style>
                        <wps:bodyPr/>
                      </wps:wsp>
                      <wps:wsp>
                        <wps:cNvSpPr/>
                        <wps:spPr>
                          <a:xfrm>
                            <a:off x="3448800" y="229320"/>
                            <a:ext cx="0" cy="198000"/>
                          </a:xfrm>
                          <a:prstGeom prst="line">
                            <a:avLst/>
                          </a:prstGeom>
                          <a:ln w="9360">
                            <a:solidFill>
                              <a:srgbClr val="000000"/>
                            </a:solidFill>
                            <a:miter/>
                          </a:ln>
                        </wps:spPr>
                        <wps:style>
                          <a:lnRef idx="0"/>
                          <a:fillRef idx="0"/>
                          <a:effectRef idx="0"/>
                          <a:fontRef idx="minor"/>
                        </wps:style>
                        <wps:bodyPr/>
                      </wps:wsp>
                      <wps:wsp>
                        <wps:cNvSpPr/>
                        <wps:spPr>
                          <a:xfrm>
                            <a:off x="3808800" y="229320"/>
                            <a:ext cx="0" cy="198000"/>
                          </a:xfrm>
                          <a:prstGeom prst="line">
                            <a:avLst/>
                          </a:prstGeom>
                          <a:ln w="9360">
                            <a:solidFill>
                              <a:srgbClr val="000000"/>
                            </a:solidFill>
                            <a:miter/>
                          </a:ln>
                        </wps:spPr>
                        <wps:style>
                          <a:lnRef idx="0"/>
                          <a:fillRef idx="0"/>
                          <a:effectRef idx="0"/>
                          <a:fontRef idx="minor"/>
                        </wps:style>
                        <wps:bodyPr/>
                      </wps:wsp>
                      <wps:wsp>
                        <wps:cNvSpPr/>
                        <wps:spPr>
                          <a:xfrm>
                            <a:off x="4168800" y="229320"/>
                            <a:ext cx="0" cy="198000"/>
                          </a:xfrm>
                          <a:prstGeom prst="line">
                            <a:avLst/>
                          </a:prstGeom>
                          <a:ln w="9360">
                            <a:solidFill>
                              <a:srgbClr val="000000"/>
                            </a:solidFill>
                            <a:miter/>
                          </a:ln>
                        </wps:spPr>
                        <wps:style>
                          <a:lnRef idx="0"/>
                          <a:fillRef idx="0"/>
                          <a:effectRef idx="0"/>
                          <a:fontRef idx="minor"/>
                        </wps:style>
                        <wps:bodyPr/>
                      </wps:wsp>
                      <wps:wsp>
                        <wps:cNvSpPr/>
                        <wps:spPr>
                          <a:xfrm>
                            <a:off x="4528800" y="229320"/>
                            <a:ext cx="0" cy="19800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pt;margin-top:67.75pt;width:425.25pt;height:46.8pt" coordorigin="50,1355" coordsize="8505,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680;top:1355;width:849;height:221;mso-wrap-style:none;v-text-anchor:middle" type="_x0000_t75">
                  <v:imagedata r:id="rId32" o:detectmouseclick="t"/>
                  <v:stroke color="#3465a4" joinstyle="round" endcap="flat"/>
                  <w10:wrap type="none"/>
                </v:shape>
                <v:shape id="shape_0" stroked="f" o:allowincell="f" style="position:absolute;left:2930;top:1355;width:849;height:221;mso-wrap-style:none;v-text-anchor:middle" type="_x0000_t75">
                  <v:imagedata r:id="rId32" o:detectmouseclick="t"/>
                  <v:stroke color="#3465a4" joinstyle="round" endcap="flat"/>
                  <w10:wrap type="none"/>
                </v:shape>
                <v:shape id="shape_0" stroked="f" o:allowincell="f" style="position:absolute;left:6672;top:1355;width:850;height:221;mso-wrap-style:none;v-text-anchor:middle" type="_x0000_t75">
                  <v:imagedata r:id="rId32" o:detectmouseclick="t"/>
                  <v:stroke color="#3465a4" joinstyle="round" endcap="flat"/>
                  <w10:wrap type="none"/>
                </v:shape>
                <v:rect id="shape_0" stroked="t" o:allowincell="f" style="position:absolute;left:50;top:1667;width:8504;height:623;mso-wrap-style:none;v-text-anchor:middle">
                  <v:fill o:detectmouseclick="t" on="false"/>
                  <v:stroke color="black" weight="9360" joinstyle="miter" endcap="flat"/>
                  <w10:wrap type="none"/>
                </v:rect>
                <v:line id="shape_0" from="365,1579" to="8554,1579" stroked="t" o:allowincell="f" style="position:absolute">
                  <v:stroke color="black" weight="9360" joinstyle="miter" endcap="flat"/>
                  <v:fill o:detectmouseclick="t" on="false"/>
                  <w10:wrap type="none"/>
                </v:line>
                <v:line id="shape_0" from="680,1719" to="680,2186" stroked="t" o:allowincell="f" style="position:absolute">
                  <v:stroke color="black" weight="9360" joinstyle="miter" endcap="flat"/>
                  <v:fill o:detectmouseclick="t" on="false"/>
                  <w10:wrap type="none"/>
                </v:line>
                <v:line id="shape_0" from="1229,1716" to="1229,2183" stroked="t" o:allowincell="f" style="position:absolute">
                  <v:stroke color="black" weight="9360" joinstyle="miter" endcap="flat"/>
                  <v:fill o:detectmouseclick="t" on="false"/>
                  <w10:wrap type="none"/>
                </v:line>
                <v:line id="shape_0" from="1796,1716" to="1796,2183" stroked="t" o:allowincell="f" style="position:absolute">
                  <v:stroke color="black" weight="9360" joinstyle="miter" endcap="flat"/>
                  <v:fill o:detectmouseclick="t" on="false"/>
                  <w10:wrap type="none"/>
                </v:line>
                <v:line id="shape_0" from="2363,1716" to="2363,2183" stroked="t" o:allowincell="f" style="position:absolute">
                  <v:stroke color="black" weight="9360" joinstyle="miter" endcap="flat"/>
                  <v:fill o:detectmouseclick="t" on="false"/>
                  <w10:wrap type="none"/>
                </v:line>
                <v:line id="shape_0" from="2930,1716" to="2930,2183" stroked="t" o:allowincell="f" style="position:absolute">
                  <v:stroke color="black" weight="9360" joinstyle="miter" endcap="flat"/>
                  <v:fill o:detectmouseclick="t" on="false"/>
                  <w10:wrap type="none"/>
                </v:line>
                <v:line id="shape_0" from="3497,1716" to="3497,2183" stroked="t" o:allowincell="f" style="position:absolute">
                  <v:stroke color="black" weight="9360" joinstyle="miter" endcap="flat"/>
                  <v:fill o:detectmouseclick="t" on="false"/>
                  <w10:wrap type="none"/>
                </v:line>
                <v:line id="shape_0" from="4064,1716" to="4064,2183" stroked="t" o:allowincell="f" style="position:absolute">
                  <v:stroke color="black" weight="9360" joinstyle="miter" endcap="flat"/>
                  <v:fill o:detectmouseclick="t" on="false"/>
                  <w10:wrap type="none"/>
                </v:line>
                <v:line id="shape_0" from="4631,1716" to="4631,2183" stroked="t" o:allowincell="f" style="position:absolute">
                  <v:stroke color="black" weight="9360" joinstyle="miter" endcap="flat"/>
                  <v:fill o:detectmouseclick="t" on="false"/>
                  <w10:wrap type="none"/>
                </v:line>
                <v:line id="shape_0" from="5198,1716" to="5198,2183" stroked="t" o:allowincell="f" style="position:absolute">
                  <v:stroke color="black" weight="9360" joinstyle="miter" endcap="flat"/>
                  <v:fill o:detectmouseclick="t" on="false"/>
                  <w10:wrap type="none"/>
                </v:line>
                <v:line id="shape_0" from="5765,1716" to="5765,2183" stroked="t" o:allowincell="f" style="position:absolute">
                  <v:stroke color="black" weight="9360" joinstyle="miter" endcap="flat"/>
                  <v:fill o:detectmouseclick="t" on="false"/>
                  <w10:wrap type="none"/>
                </v:line>
                <v:line id="shape_0" from="6332,1716" to="6332,2183" stroked="t" o:allowincell="f" style="position:absolute">
                  <v:stroke color="black" weight="9360" joinstyle="miter" endcap="flat"/>
                  <v:fill o:detectmouseclick="t" on="false"/>
                  <w10:wrap type="none"/>
                </v:line>
                <v:line id="shape_0" from="6899,1716" to="6899,2183" stroked="t" o:allowincell="f" style="position:absolute">
                  <v:stroke color="black" weight="9360" joinstyle="miter" endcap="flat"/>
                  <v:fill o:detectmouseclick="t" on="false"/>
                  <w10:wrap type="none"/>
                </v:line>
                <v:line id="shape_0" from="7466,1716" to="7466,2183" stroked="t" o:allowincell="f" style="position:absolute">
                  <v:stroke color="black" weight="9360" joinstyle="miter" endcap="flat"/>
                  <v:fill o:detectmouseclick="t" on="false"/>
                  <w10:wrap type="none"/>
                </v:line>
                <v:line id="shape_0" from="945,1716" to="945,2027" stroked="t" o:allowincell="f" style="position:absolute">
                  <v:stroke color="black" weight="9360" joinstyle="miter" endcap="flat"/>
                  <v:fill o:detectmouseclick="t" on="false"/>
                  <w10:wrap type="none"/>
                </v:line>
                <v:line id="shape_0" from="1512,1716" to="1512,2027" stroked="t" o:allowincell="f" style="position:absolute">
                  <v:stroke color="black" weight="9360" joinstyle="miter" endcap="flat"/>
                  <v:fill o:detectmouseclick="t" on="false"/>
                  <w10:wrap type="none"/>
                </v:line>
                <v:line id="shape_0" from="3780,1716" to="3780,2027" stroked="t" o:allowincell="f" style="position:absolute">
                  <v:stroke color="black" weight="9360" joinstyle="miter" endcap="flat"/>
                  <v:fill o:detectmouseclick="t" on="false"/>
                  <w10:wrap type="none"/>
                </v:line>
                <v:line id="shape_0" from="3213,1716" to="3213,2027" stroked="t" o:allowincell="f" style="position:absolute">
                  <v:stroke color="black" weight="9360" joinstyle="miter" endcap="flat"/>
                  <v:fill o:detectmouseclick="t" on="false"/>
                  <w10:wrap type="none"/>
                </v:line>
                <v:line id="shape_0" from="2646,1716" to="2646,2027" stroked="t" o:allowincell="f" style="position:absolute">
                  <v:stroke color="black" weight="9360" joinstyle="miter" endcap="flat"/>
                  <v:fill o:detectmouseclick="t" on="false"/>
                  <w10:wrap type="none"/>
                </v:line>
                <v:line id="shape_0" from="2079,1716" to="2079,2027" stroked="t" o:allowincell="f" style="position:absolute">
                  <v:stroke color="black" weight="9360" joinstyle="miter" endcap="flat"/>
                  <v:fill o:detectmouseclick="t" on="false"/>
                  <w10:wrap type="none"/>
                </v:line>
                <v:line id="shape_0" from="4347,1716" to="4347,2027" stroked="t" o:allowincell="f" style="position:absolute">
                  <v:stroke color="black" weight="9360" joinstyle="miter" endcap="flat"/>
                  <v:fill o:detectmouseclick="t" on="false"/>
                  <w10:wrap type="none"/>
                </v:line>
                <v:line id="shape_0" from="4914,1716" to="4914,2027" stroked="t" o:allowincell="f" style="position:absolute">
                  <v:stroke color="black" weight="9360" joinstyle="miter" endcap="flat"/>
                  <v:fill o:detectmouseclick="t" on="false"/>
                  <w10:wrap type="none"/>
                </v:line>
                <v:line id="shape_0" from="5481,1716" to="5481,2027" stroked="t" o:allowincell="f" style="position:absolute">
                  <v:stroke color="black" weight="9360" joinstyle="miter" endcap="flat"/>
                  <v:fill o:detectmouseclick="t" on="false"/>
                  <w10:wrap type="none"/>
                </v:line>
                <v:line id="shape_0" from="6048,1716" to="6048,2027" stroked="t" o:allowincell="f" style="position:absolute">
                  <v:stroke color="black" weight="9360" joinstyle="miter" endcap="flat"/>
                  <v:fill o:detectmouseclick="t" on="false"/>
                  <w10:wrap type="none"/>
                </v:line>
                <v:line id="shape_0" from="6615,1716" to="6615,2027" stroked="t" o:allowincell="f" style="position:absolute">
                  <v:stroke color="black" weight="9360" joinstyle="miter" endcap="flat"/>
                  <v:fill o:detectmouseclick="t" on="false"/>
                  <w10:wrap type="none"/>
                </v:line>
                <v:line id="shape_0" from="7182,1716" to="7182,2027" stroked="t" o:allowincell="f" style="position:absolute">
                  <v:stroke color="black" weight="9360" joinstyle="miter" endcap="flat"/>
                  <v:fill o:detectmouseclick="t" on="false"/>
                  <w10:wrap type="none"/>
                </v:line>
              </v:group>
            </w:pict>
          </mc:Fallback>
        </mc:AlternateContent>
      </w:r>
      <w:r>
        <w:rPr>
          <w:rFonts w:eastAsia="华文宋体" w:cs="华文宋体" w:ascii="华文宋体" w:hAnsi="华文宋体"/>
          <w:sz w:val="20"/>
          <w:szCs w:val="20"/>
        </w:rPr>
        <w:t>20</w:t>
      </w:r>
      <w:r>
        <w:rPr>
          <w:rFonts w:eastAsia="华文宋体" w:cs="华文宋体" w:ascii="华文宋体" w:hAnsi="华文宋体"/>
          <w:sz w:val="20"/>
          <w:szCs w:val="20"/>
        </w:rPr>
        <w:t>.</w:t>
      </w:r>
      <w:r>
        <w:rPr>
          <w:rFonts w:eastAsia="华文宋体" w:cs="华文宋体" w:ascii="华文宋体" w:hAnsi="华文宋体"/>
          <w:sz w:val="20"/>
          <w:szCs w:val="20"/>
        </w:rPr>
        <w:t xml:space="preserve"> </w:t>
      </w:r>
      <w:r>
        <w:rPr>
          <w:rFonts w:eastAsia="华文宋体" w:cs="华文宋体" w:ascii="华文宋体" w:hAnsi="华文宋体"/>
          <w:sz w:val="20"/>
          <w:szCs w:val="20"/>
        </w:rPr>
        <w:t xml:space="preserve"> </w:t>
      </w:r>
      <w:r>
        <w:rPr>
          <w:rFonts w:eastAsia="华文宋体" w:cs="华文宋体" w:ascii="华文宋体" w:hAnsi="华文宋体"/>
          <w:sz w:val="20"/>
          <w:szCs w:val="20"/>
        </w:rPr>
        <w:t>(</w:t>
      </w:r>
      <w:r>
        <w:rPr>
          <w:rFonts w:eastAsia="华文宋体" w:cs="华文宋体" w:ascii="华文宋体" w:hAnsi="华文宋体"/>
          <w:sz w:val="20"/>
          <w:szCs w:val="20"/>
        </w:rPr>
        <w:t>5</w:t>
      </w:r>
      <w:r>
        <w:rPr>
          <w:rFonts w:ascii="华文宋体" w:hAnsi="华文宋体" w:cs="华文宋体" w:eastAsia="华文宋体"/>
          <w:sz w:val="20"/>
          <w:szCs w:val="20"/>
        </w:rPr>
        <w:t>分</w:t>
      </w:r>
      <w:r>
        <w:rPr>
          <w:rFonts w:eastAsia="华文宋体" w:cs="华文宋体" w:ascii="华文宋体" w:hAnsi="华文宋体"/>
          <w:sz w:val="20"/>
          <w:szCs w:val="20"/>
        </w:rPr>
        <w:t>)</w:t>
      </w:r>
      <w:r>
        <w:rPr>
          <w:rFonts w:ascii="华文宋体" w:hAnsi="华文宋体" w:cs="华文宋体" w:eastAsia="华文宋体"/>
          <w:sz w:val="20"/>
          <w:szCs w:val="20"/>
        </w:rPr>
        <w:t>为了测定某辆轿车在平直路上起动时的加速度（轿车起动时的运动可近似看作匀加速运动），某人拍摄了一张在同一底片上多次曝光的照片（如图），如果拍摄时每隔</w:t>
      </w:r>
      <w:r>
        <w:rPr>
          <w:rFonts w:eastAsia="华文宋体" w:cs="华文宋体" w:ascii="华文宋体" w:hAnsi="华文宋体"/>
          <w:sz w:val="20"/>
          <w:szCs w:val="20"/>
        </w:rPr>
        <w:t>2</w:t>
      </w:r>
      <w:r>
        <w:rPr>
          <w:rFonts w:ascii="华文宋体" w:hAnsi="华文宋体" w:cs="华文宋体" w:eastAsia="华文宋体"/>
          <w:sz w:val="20"/>
          <w:szCs w:val="20"/>
        </w:rPr>
        <w:t>秒曝光一次，轿车车身总长为</w:t>
      </w:r>
      <w:r>
        <w:rPr>
          <w:rFonts w:eastAsia="华文宋体" w:cs="华文宋体" w:ascii="华文宋体" w:hAnsi="华文宋体"/>
          <w:sz w:val="20"/>
          <w:szCs w:val="20"/>
        </w:rPr>
        <w:t>4.5</w:t>
      </w:r>
      <w:r>
        <w:rPr>
          <w:rFonts w:ascii="华文宋体" w:hAnsi="华文宋体" w:cs="华文宋体" w:eastAsia="华文宋体"/>
          <w:sz w:val="20"/>
          <w:szCs w:val="20"/>
        </w:rPr>
        <w:t>米，那么这辆轿车的加速度约为（</w:t>
      </w:r>
      <w:r>
        <w:rPr>
          <w:rFonts w:eastAsia="华文宋体" w:cs="华文宋体" w:ascii="华文宋体" w:hAnsi="华文宋体"/>
          <w:sz w:val="20"/>
          <w:szCs w:val="20"/>
        </w:rPr>
        <w:tab/>
        <w:tab/>
      </w:r>
      <w:r>
        <w:rPr>
          <w:rFonts w:ascii="华文宋体" w:hAnsi="华文宋体" w:cs="华文宋体" w:eastAsia="华文宋体"/>
          <w:sz w:val="20"/>
          <w:szCs w:val="20"/>
        </w:rPr>
        <w:t>）</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米／秒</w:t>
      </w:r>
      <w:r>
        <w:rPr>
          <w:rFonts w:eastAsia="华文宋体" w:cs="华文宋体" w:ascii="华文宋体" w:hAnsi="华文宋体"/>
          <w:sz w:val="20"/>
          <w:szCs w:val="20"/>
        </w:rPr>
        <w:t>2</w:t>
      </w:r>
      <w:r>
        <w:rPr>
          <w:rFonts w:ascii="华文宋体" w:hAnsi="华文宋体" w:cs="华文宋体" w:eastAsia="华文宋体"/>
          <w:sz w:val="20"/>
          <w:szCs w:val="20"/>
        </w:rPr>
        <w:t>，    （</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米／秒</w:t>
      </w:r>
      <w:r>
        <w:rPr>
          <w:rFonts w:eastAsia="华文宋体" w:cs="华文宋体" w:ascii="华文宋体" w:hAnsi="华文宋体"/>
          <w:sz w:val="20"/>
          <w:szCs w:val="20"/>
        </w:rPr>
        <w:t>2</w:t>
      </w:r>
      <w:r>
        <w:rPr>
          <w:rFonts w:ascii="华文宋体" w:hAnsi="华文宋体" w:cs="华文宋体" w:eastAsia="华文宋体"/>
          <w:sz w:val="20"/>
          <w:szCs w:val="20"/>
        </w:rPr>
        <w:t>，    （</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    （</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sz w:val="20"/>
          <w:szCs w:val="20"/>
        </w:rPr>
        <w:t>4</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w:t>
      </w:r>
      <w:r>
        <w:rPr>
          <w:rFonts w:eastAsia="华文宋体" w:cs="华文宋体" w:ascii="华文宋体" w:hAnsi="华文宋体"/>
          <w:sz w:val="20"/>
          <w:szCs w:val="20"/>
        </w:rPr>
        <w:tab/>
        <w:tab/>
        <w:tab/>
        <w:tab/>
        <w:tab/>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21. </w:t>
      </w:r>
      <w:r>
        <w:rPr>
          <w:rFonts w:ascii="华文宋体" w:hAnsi="华文宋体" w:cs="华文宋体" w:eastAsia="华文宋体"/>
          <w:sz w:val="20"/>
          <w:szCs w:val="20"/>
        </w:rPr>
        <w:t>（</w:t>
      </w:r>
      <w:r>
        <w:rPr>
          <w:rFonts w:eastAsia="华文宋体" w:cs="华文宋体" w:ascii="华文宋体" w:hAnsi="华文宋体"/>
          <w:sz w:val="20"/>
          <w:szCs w:val="20"/>
        </w:rPr>
        <w:t>7</w:t>
      </w:r>
      <w:r>
        <w:rPr>
          <w:rFonts w:ascii="华文宋体" w:hAnsi="华文宋体" w:cs="华文宋体" w:eastAsia="华文宋体"/>
          <w:sz w:val="20"/>
          <w:szCs w:val="20"/>
        </w:rPr>
        <w:t>分）现有一阻值为</w:t>
      </w:r>
      <w:r>
        <w:rPr>
          <w:rFonts w:eastAsia="华文宋体" w:cs="华文宋体" w:ascii="华文宋体" w:hAnsi="华文宋体"/>
          <w:sz w:val="20"/>
          <w:szCs w:val="20"/>
        </w:rPr>
        <w:t>10</w:t>
      </w:r>
      <w:r>
        <w:rPr>
          <w:rFonts w:eastAsia="华文宋体" w:cs="华文宋体" w:ascii="华文宋体" w:hAnsi="华文宋体"/>
          <w:b/>
          <w:bCs/>
          <w:sz w:val="20"/>
          <w:szCs w:val="20"/>
        </w:rPr>
        <w:t>.</w:t>
      </w:r>
      <w:r>
        <w:rPr>
          <w:rFonts w:eastAsia="华文宋体" w:cs="华文宋体" w:ascii="华文宋体" w:hAnsi="华文宋体"/>
          <w:sz w:val="20"/>
          <w:szCs w:val="20"/>
        </w:rPr>
        <w:t>0</w:t>
      </w:r>
      <w:r>
        <w:rPr>
          <w:rFonts w:ascii="华文宋体" w:hAnsi="华文宋体" w:cs="华文宋体" w:eastAsia="华文宋体"/>
          <w:sz w:val="20"/>
          <w:szCs w:val="20"/>
        </w:rPr>
        <w:t>欧姆的定值电阻．一个电键．若干根导线和一个电压表，该电压表表面上有刻度但无刻度值，要求设计一个能测定某电源内阻的实验方案。（已知电压表内阻很大，电压表量程大于电源电动势，电源内阻约为几欧）要求：（</w:t>
      </w:r>
      <w:r>
        <w:rPr>
          <w:rFonts w:eastAsia="华文宋体" w:cs="华文宋体" w:ascii="华文宋体" w:hAnsi="华文宋体"/>
          <w:sz w:val="20"/>
          <w:szCs w:val="20"/>
        </w:rPr>
        <w:t>1</w:t>
      </w:r>
      <w:r>
        <w:rPr>
          <w:rFonts w:ascii="华文宋体" w:hAnsi="华文宋体" w:cs="华文宋体" w:eastAsia="华文宋体"/>
          <w:sz w:val="20"/>
          <w:szCs w:val="20"/>
        </w:rPr>
        <w:t>）在右边方框中画出实验电路图，（</w:t>
      </w:r>
      <w:r>
        <w:rPr>
          <w:rFonts w:eastAsia="华文宋体" w:cs="华文宋体" w:ascii="华文宋体" w:hAnsi="华文宋体"/>
          <w:sz w:val="20"/>
          <w:szCs w:val="20"/>
        </w:rPr>
        <w:t>2</w:t>
      </w:r>
      <w:r>
        <w:rPr>
          <w:rFonts w:ascii="华文宋体" w:hAnsi="华文宋体" w:cs="华文宋体" w:eastAsia="华文宋体"/>
          <w:sz w:val="20"/>
          <w:szCs w:val="20"/>
        </w:rPr>
        <w:t>）简要写出完成接线后的实验步骤，（</w:t>
      </w:r>
      <w:r>
        <w:rPr>
          <w:rFonts w:eastAsia="华文宋体" w:cs="华文宋体" w:ascii="华文宋体" w:hAnsi="华文宋体"/>
          <w:sz w:val="20"/>
          <w:szCs w:val="20"/>
        </w:rPr>
        <w:t>3</w:t>
      </w:r>
      <w:r>
        <w:rPr>
          <w:rFonts w:ascii="华文宋体" w:hAnsi="华文宋体" w:cs="华文宋体" w:eastAsia="华文宋体"/>
          <w:sz w:val="20"/>
          <w:szCs w:val="20"/>
        </w:rPr>
        <w:t>）写出用测得的量计算电源内阻的表达式</w:t>
      </w:r>
      <w:r>
        <w:rPr>
          <w:rFonts w:eastAsia="华文宋体" w:cs="华文宋体" w:ascii="华文宋体" w:hAnsi="华文宋体"/>
          <w:i/>
          <w:iCs/>
          <w:sz w:val="20"/>
          <w:szCs w:val="20"/>
        </w:rPr>
        <w:t>r</w:t>
      </w:r>
      <w:r>
        <w:rPr>
          <w:rFonts w:ascii="华文宋体" w:hAnsi="华文宋体" w:cs="华文宋体" w:eastAsia="华文宋体"/>
          <w:sz w:val="20"/>
          <w:szCs w:val="20"/>
        </w:rPr>
        <w:t>＝＿＿＿＿＿＿＿＿＿</w:t>
      </w:r>
    </w:p>
    <w:p>
      <w:pPr>
        <w:pStyle w:val="Normal"/>
        <w:rPr>
          <w:rFonts w:ascii="华文宋体" w:hAnsi="华文宋体" w:eastAsia="华文宋体" w:cs="华文宋体"/>
          <w:b/>
          <w:b/>
          <w:sz w:val="20"/>
          <w:szCs w:val="20"/>
        </w:rPr>
      </w:pPr>
      <w:r>
        <w:rPr>
          <w:rFonts w:eastAsia="华文宋体" w:cs="华文宋体" w:ascii="华文宋体" w:hAnsi="华文宋体"/>
          <w:b/>
          <w:sz w:val="20"/>
          <w:szCs w:val="20"/>
        </w:rPr>
      </w:r>
    </w:p>
    <w:p>
      <w:pPr>
        <w:pStyle w:val="Normal"/>
        <w:rPr>
          <w:rFonts w:ascii="华文宋体" w:hAnsi="华文宋体" w:eastAsia="华文宋体" w:cs="华文宋体"/>
          <w:b/>
          <w:b/>
          <w:sz w:val="20"/>
          <w:szCs w:val="20"/>
          <w:lang w:val="en-US" w:eastAsia="en-US"/>
        </w:rPr>
      </w:pPr>
      <w:r>
        <w:rPr>
          <w:rFonts w:eastAsia="华文宋体" w:cs="华文宋体" w:ascii="华文宋体" w:hAnsi="华文宋体"/>
          <w:b/>
          <w:sz w:val="20"/>
          <w:szCs w:val="20"/>
          <w:lang w:val="en-US" w:eastAsia="en-US"/>
        </w:rPr>
        <w:object w:dxaOrig="2335" w:dyaOrig="20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position:absolute;margin-left:369.9pt;margin-top:14pt;width:110.25pt;height:95.4pt;mso-wrap-distance-left:9.05pt;mso-wrap-distance-right:9.05pt;mso-position-horizontal-relative:text;mso-position-vertical-relative:text" filled="f" o:ole="">
            <v:imagedata r:id="rId36" o:title=""/>
            <w10:wrap type="square"/>
          </v:shape>
          <o:OLEObject Type="Embed" ProgID="" ShapeID="ole_rId35" DrawAspect="Content" ObjectID="_1901744361" r:id="rId35"/>
        </w:object>
      </w:r>
    </w:p>
    <w:p>
      <w:pPr>
        <w:pStyle w:val="Normal"/>
        <w:rPr>
          <w:rFonts w:ascii="华文宋体" w:hAnsi="华文宋体" w:eastAsia="华文宋体" w:cs="华文宋体"/>
          <w:b/>
          <w:b/>
        </w:rPr>
      </w:pPr>
      <w:r>
        <w:rPr>
          <w:rFonts w:ascii="华文宋体" w:hAnsi="华文宋体" w:cs="华文宋体" w:eastAsia="华文宋体"/>
          <w:b/>
        </w:rPr>
        <w:t>五  计算题</w:t>
      </w:r>
    </w:p>
    <w:p>
      <w:pPr>
        <w:pStyle w:val="Normal"/>
        <w:rPr/>
      </w:pPr>
      <w:r>
        <w:rPr>
          <w:rFonts w:eastAsia="华文宋体" w:cs="华文宋体" w:ascii="华文宋体" w:hAnsi="华文宋体"/>
          <w:sz w:val="20"/>
          <w:szCs w:val="20"/>
        </w:rPr>
        <w:t xml:space="preserve">22.  </w:t>
      </w:r>
      <w:r>
        <w:rPr>
          <w:rFonts w:ascii="华文宋体" w:hAnsi="华文宋体" w:cs="华文宋体" w:eastAsia="华文宋体"/>
          <w:sz w:val="20"/>
          <w:szCs w:val="20"/>
        </w:rPr>
        <w:t>（</w:t>
      </w:r>
      <w:r>
        <w:rPr>
          <w:rFonts w:eastAsia="华文宋体" w:cs="华文宋体" w:ascii="华文宋体" w:hAnsi="华文宋体"/>
          <w:sz w:val="20"/>
          <w:szCs w:val="20"/>
        </w:rPr>
        <w:t>10</w:t>
      </w:r>
      <w:r>
        <w:rPr>
          <w:rFonts w:ascii="华文宋体" w:hAnsi="华文宋体" w:cs="华文宋体" w:eastAsia="华文宋体"/>
          <w:sz w:val="20"/>
          <w:szCs w:val="20"/>
        </w:rPr>
        <w:t>分）光线以入射角</w:t>
      </w:r>
      <w:r>
        <w:rPr>
          <w:rFonts w:eastAsia="华文宋体" w:cs="华文宋体" w:ascii="华文宋体" w:hAnsi="华文宋体"/>
          <w:i/>
          <w:iCs/>
          <w:sz w:val="20"/>
          <w:szCs w:val="20"/>
        </w:rPr>
        <w:t>i</w:t>
      </w:r>
      <w:r>
        <w:rPr>
          <w:rFonts w:ascii="华文宋体" w:hAnsi="华文宋体" w:cs="华文宋体" w:eastAsia="华文宋体"/>
          <w:sz w:val="20"/>
          <w:szCs w:val="20"/>
        </w:rPr>
        <w:t>从空气射向折射率</w:t>
      </w:r>
      <w:r>
        <w:rPr>
          <w:rFonts w:eastAsia="华文宋体" w:cs="华文宋体" w:ascii="华文宋体" w:hAnsi="华文宋体"/>
          <w:i/>
          <w:iCs/>
          <w:sz w:val="20"/>
          <w:szCs w:val="20"/>
        </w:rPr>
        <w:t>n</w:t>
      </w:r>
      <w:r>
        <w:rPr>
          <w:rFonts w:ascii="华文宋体" w:hAnsi="华文宋体" w:cs="华文宋体" w:eastAsia="华文宋体"/>
          <w:sz w:val="20"/>
          <w:szCs w:val="20"/>
        </w:rPr>
        <w:t>＝的透明媒质表面。（</w:t>
      </w:r>
      <w:r>
        <w:rPr>
          <w:rFonts w:eastAsia="华文宋体" w:cs="华文宋体" w:ascii="华文宋体" w:hAnsi="华文宋体"/>
          <w:sz w:val="20"/>
          <w:szCs w:val="20"/>
        </w:rPr>
        <w:t>1</w:t>
      </w:r>
      <w:r>
        <w:rPr>
          <w:rFonts w:ascii="华文宋体" w:hAnsi="华文宋体" w:cs="华文宋体" w:eastAsia="华文宋体"/>
          <w:sz w:val="20"/>
          <w:szCs w:val="20"/>
        </w:rPr>
        <w:t>）当入射角</w:t>
      </w:r>
      <w:r>
        <w:rPr>
          <w:rFonts w:eastAsia="华文宋体" w:cs="华文宋体" w:ascii="华文宋体" w:hAnsi="华文宋体"/>
          <w:i/>
          <w:iCs/>
          <w:sz w:val="20"/>
          <w:szCs w:val="20"/>
        </w:rPr>
        <w:t>i</w:t>
      </w:r>
      <w:r>
        <w:rPr>
          <w:rFonts w:ascii="华文宋体" w:hAnsi="华文宋体" w:cs="华文宋体" w:eastAsia="华文宋体"/>
          <w:sz w:val="20"/>
          <w:szCs w:val="20"/>
        </w:rPr>
        <w:t>＝</w:t>
      </w:r>
      <w:r>
        <w:rPr>
          <w:rFonts w:eastAsia="华文宋体" w:cs="华文宋体" w:ascii="华文宋体" w:hAnsi="华文宋体"/>
          <w:sz w:val="20"/>
          <w:szCs w:val="20"/>
        </w:rPr>
        <w:t>45</w:t>
      </w:r>
      <w:r>
        <w:rPr>
          <w:rFonts w:eastAsia="Symbol" w:cs="Symbol" w:ascii="Symbol" w:hAnsi="Symbol"/>
          <w:sz w:val="20"/>
          <w:szCs w:val="20"/>
        </w:rPr>
        <w:t></w:t>
      </w:r>
      <w:r>
        <w:rPr>
          <w:rFonts w:ascii="华文宋体" w:hAnsi="华文宋体" w:cs="华文宋体" w:eastAsia="华文宋体"/>
          <w:sz w:val="20"/>
          <w:szCs w:val="20"/>
        </w:rPr>
        <w:t>时，求反射光线与折射光线间的夹角</w:t>
      </w:r>
      <w:r>
        <w:rPr>
          <w:rFonts w:ascii="Symbol" w:hAnsi="Symbol" w:cs="Symbol" w:eastAsia="Symbol"/>
          <w:i/>
          <w:iCs/>
          <w:sz w:val="20"/>
          <w:szCs w:val="20"/>
        </w:rPr>
        <w:t></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）当入射角</w:t>
      </w:r>
      <w:r>
        <w:rPr>
          <w:rFonts w:eastAsia="华文宋体" w:cs="华文宋体" w:ascii="华文宋体" w:hAnsi="华文宋体"/>
          <w:i/>
          <w:iCs/>
          <w:sz w:val="20"/>
          <w:szCs w:val="20"/>
        </w:rPr>
        <w:t>i</w:t>
      </w:r>
      <w:r>
        <w:rPr>
          <w:rFonts w:ascii="华文宋体" w:hAnsi="华文宋体" w:cs="华文宋体" w:eastAsia="华文宋体"/>
          <w:sz w:val="20"/>
          <w:szCs w:val="20"/>
        </w:rPr>
        <w:t>为何值时，反射光线与折射光线间的夹角</w:t>
      </w:r>
      <w:r>
        <w:rPr>
          <w:rFonts w:ascii="Symbol" w:hAnsi="Symbol" w:cs="Symbol" w:eastAsia="Symbol"/>
          <w:i/>
          <w:iCs/>
          <w:sz w:val="20"/>
          <w:szCs w:val="20"/>
        </w:rPr>
        <w:t></w:t>
      </w:r>
      <w:r>
        <w:rPr>
          <w:rFonts w:ascii="华文宋体" w:hAnsi="华文宋体" w:cs="华文宋体" w:eastAsia="华文宋体"/>
          <w:sz w:val="20"/>
          <w:szCs w:val="20"/>
        </w:rPr>
        <w:t>＝</w:t>
      </w:r>
      <w:r>
        <w:rPr>
          <w:rFonts w:eastAsia="华文宋体" w:cs="华文宋体" w:ascii="华文宋体" w:hAnsi="华文宋体"/>
          <w:sz w:val="20"/>
          <w:szCs w:val="20"/>
        </w:rPr>
        <w:t>90</w:t>
      </w:r>
      <w:r>
        <w:rPr>
          <w:rFonts w:eastAsia="Symbol" w:cs="Symbol" w:ascii="Symbol" w:hAnsi="Symbol"/>
          <w:sz w:val="20"/>
          <w:szCs w:val="20"/>
        </w:rPr>
        <w:t></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lang w:val="en-US" w:eastAsia="en-US"/>
        </w:rPr>
      </w:pPr>
      <w:r>
        <w:rPr>
          <w:rFonts w:eastAsia="华文宋体" w:cs="华文宋体" w:ascii="华文宋体" w:hAnsi="华文宋体"/>
          <w:sz w:val="20"/>
          <w:szCs w:val="20"/>
          <w:lang w:val="en-US" w:eastAsia="en-US"/>
        </w:rPr>
        <w:object w:dxaOrig="1435" w:dyaOrig="28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position:absolute;margin-left:401.6pt;margin-top:2.2pt;width:71.75pt;height:144pt;mso-wrap-distance-left:9.05pt;mso-wrap-distance-right:9.05pt;mso-position-horizontal-relative:text;mso-position-vertical-relative:text" filled="f" o:ole="">
            <v:imagedata r:id="rId38" o:title=""/>
            <w10:wrap type="square"/>
          </v:shape>
          <o:OLEObject Type="Embed" ProgID="" ShapeID="ole_rId37" DrawAspect="Content" ObjectID="_1347146390" r:id="rId37"/>
        </w:objec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23.  </w:t>
      </w:r>
      <w:r>
        <w:rPr>
          <w:rFonts w:ascii="华文宋体" w:hAnsi="华文宋体" w:cs="华文宋体" w:eastAsia="华文宋体"/>
          <w:sz w:val="20"/>
          <w:szCs w:val="20"/>
        </w:rPr>
        <w:t>（</w:t>
      </w:r>
      <w:r>
        <w:rPr>
          <w:rFonts w:eastAsia="华文宋体" w:cs="华文宋体" w:ascii="华文宋体" w:hAnsi="华文宋体"/>
          <w:sz w:val="20"/>
          <w:szCs w:val="20"/>
        </w:rPr>
        <w:t>12</w:t>
      </w:r>
      <w:r>
        <w:rPr>
          <w:rFonts w:ascii="华文宋体" w:hAnsi="华文宋体" w:cs="华文宋体" w:eastAsia="华文宋体"/>
          <w:sz w:val="20"/>
          <w:szCs w:val="20"/>
        </w:rPr>
        <w:t>分）如图均匀薄壁</w:t>
      </w:r>
      <w:r>
        <w:rPr>
          <w:rFonts w:eastAsia="华文宋体" w:cs="华文宋体" w:ascii="华文宋体" w:hAnsi="华文宋体"/>
          <w:i/>
          <w:iCs/>
          <w:sz w:val="20"/>
          <w:szCs w:val="20"/>
        </w:rPr>
        <w:t>U</w:t>
      </w:r>
      <w:r>
        <w:rPr>
          <w:rFonts w:ascii="华文宋体" w:hAnsi="华文宋体" w:cs="华文宋体" w:eastAsia="华文宋体"/>
          <w:sz w:val="20"/>
          <w:szCs w:val="20"/>
        </w:rPr>
        <w:t>形管，左管上端封闭．右管开口且足够长，管的横截面积为</w:t>
      </w:r>
      <w:r>
        <w:rPr>
          <w:rFonts w:eastAsia="华文宋体" w:cs="华文宋体" w:ascii="华文宋体" w:hAnsi="华文宋体"/>
          <w:i/>
          <w:iCs/>
          <w:sz w:val="20"/>
          <w:szCs w:val="20"/>
        </w:rPr>
        <w:t>S</w:t>
      </w:r>
      <w:r>
        <w:rPr>
          <w:rFonts w:ascii="华文宋体" w:hAnsi="华文宋体" w:cs="华文宋体" w:eastAsia="华文宋体"/>
          <w:sz w:val="20"/>
          <w:szCs w:val="20"/>
        </w:rPr>
        <w:t>，内装密度为</w:t>
      </w:r>
      <w:r>
        <w:rPr>
          <w:rFonts w:ascii="Symbol" w:hAnsi="Symbol" w:cs="Symbol" w:eastAsia="Symbol"/>
          <w:i/>
          <w:iCs/>
          <w:sz w:val="20"/>
          <w:szCs w:val="20"/>
        </w:rPr>
        <w:t></w:t>
      </w:r>
      <w:r>
        <w:rPr>
          <w:rFonts w:ascii="华文宋体" w:hAnsi="华文宋体" w:cs="华文宋体" w:eastAsia="华文宋体"/>
          <w:sz w:val="20"/>
          <w:szCs w:val="20"/>
        </w:rPr>
        <w:t>的液体，右管内有一质量为</w:t>
      </w:r>
      <w:r>
        <w:rPr>
          <w:rFonts w:eastAsia="华文宋体" w:cs="华文宋体" w:ascii="华文宋体" w:hAnsi="华文宋体"/>
          <w:i/>
          <w:iCs/>
          <w:sz w:val="20"/>
          <w:szCs w:val="20"/>
        </w:rPr>
        <w:t>m</w:t>
      </w:r>
      <w:r>
        <w:rPr>
          <w:rFonts w:ascii="华文宋体" w:hAnsi="华文宋体" w:cs="华文宋体" w:eastAsia="华文宋体"/>
          <w:sz w:val="20"/>
          <w:szCs w:val="20"/>
        </w:rPr>
        <w:t>的活塞搁在固定卡口上，卡口与左管上端等高，活塞与管壁间无磨擦且不漏气，温度为</w:t>
      </w:r>
      <w:r>
        <w:rPr>
          <w:rFonts w:eastAsia="华文宋体" w:cs="华文宋体" w:ascii="华文宋体" w:hAnsi="华文宋体"/>
          <w:i/>
          <w:iCs/>
          <w:sz w:val="20"/>
          <w:szCs w:val="20"/>
        </w:rPr>
        <w:t>T</w:t>
      </w:r>
      <w:r>
        <w:rPr>
          <w:rFonts w:eastAsia="华文宋体" w:cs="华文宋体" w:ascii="华文宋体" w:hAnsi="华文宋体"/>
          <w:sz w:val="20"/>
          <w:szCs w:val="20"/>
          <w:vertAlign w:val="subscript"/>
        </w:rPr>
        <w:t>0</w:t>
      </w:r>
      <w:r>
        <w:rPr>
          <w:rFonts w:ascii="华文宋体" w:hAnsi="华文宋体" w:cs="华文宋体" w:eastAsia="华文宋体"/>
          <w:sz w:val="20"/>
          <w:szCs w:val="20"/>
        </w:rPr>
        <w:t>时，左．右管内液面高度相等，两管内气体柱长均为</w:t>
      </w:r>
      <w:r>
        <w:rPr>
          <w:rFonts w:eastAsia="华文宋体" w:cs="华文宋体" w:ascii="华文宋体" w:hAnsi="华文宋体"/>
          <w:i/>
          <w:iCs/>
          <w:sz w:val="20"/>
          <w:szCs w:val="20"/>
        </w:rPr>
        <w:t>L</w:t>
      </w:r>
      <w:r>
        <w:rPr>
          <w:rFonts w:ascii="华文宋体" w:hAnsi="华文宋体" w:cs="华文宋体" w:eastAsia="华文宋体"/>
          <w:sz w:val="20"/>
          <w:szCs w:val="20"/>
        </w:rPr>
        <w:t>，压强均为大气压强</w:t>
      </w:r>
      <w:r>
        <w:rPr>
          <w:rFonts w:eastAsia="华文宋体" w:cs="华文宋体" w:ascii="华文宋体" w:hAnsi="华文宋体"/>
          <w:i/>
          <w:iCs/>
          <w:sz w:val="20"/>
          <w:szCs w:val="20"/>
        </w:rPr>
        <w:t>p</w:t>
      </w:r>
      <w:r>
        <w:rPr>
          <w:rFonts w:eastAsia="华文宋体" w:cs="华文宋体" w:ascii="华文宋体" w:hAnsi="华文宋体"/>
          <w:sz w:val="20"/>
          <w:szCs w:val="20"/>
          <w:vertAlign w:val="subscript"/>
        </w:rPr>
        <w:t>0</w:t>
      </w:r>
      <w:r>
        <w:rPr>
          <w:rFonts w:ascii="华文宋体" w:hAnsi="华文宋体" w:cs="华文宋体" w:eastAsia="华文宋体"/>
          <w:sz w:val="20"/>
          <w:szCs w:val="20"/>
        </w:rPr>
        <w:t>，现使两边温度同时逐渐升高，</w:t>
      </w:r>
    </w:p>
    <w:p>
      <w:pPr>
        <w:pStyle w:val="Normal"/>
        <w:rPr>
          <w:rFonts w:ascii="华文宋体" w:hAnsi="华文宋体" w:eastAsia="华文宋体" w:cs="华文宋体"/>
          <w:sz w:val="20"/>
          <w:szCs w:val="20"/>
        </w:rPr>
      </w:pPr>
      <w:r>
        <w:rPr>
          <w:rFonts w:ascii="华文宋体" w:hAnsi="华文宋体" w:cs="华文宋体" w:eastAsia="华文宋体"/>
          <w:sz w:val="20"/>
          <w:szCs w:val="20"/>
        </w:rPr>
        <w:t>求：（</w:t>
      </w:r>
      <w:r>
        <w:rPr>
          <w:rFonts w:eastAsia="华文宋体" w:cs="华文宋体" w:ascii="华文宋体" w:hAnsi="华文宋体"/>
          <w:sz w:val="20"/>
          <w:szCs w:val="20"/>
        </w:rPr>
        <w:t>1</w:t>
      </w:r>
      <w:r>
        <w:rPr>
          <w:rFonts w:ascii="华文宋体" w:hAnsi="华文宋体" w:cs="华文宋体" w:eastAsia="华文宋体"/>
          <w:sz w:val="20"/>
          <w:szCs w:val="20"/>
        </w:rPr>
        <w:t>）温度升高到多少时，右管活塞开始离开卡口上升？</w:t>
      </w:r>
    </w:p>
    <w:p>
      <w:pPr>
        <w:pStyle w:val="Normal"/>
        <w:ind w:firstLine="300"/>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）温度升高到多少时，左管内液面下降</w:t>
      </w:r>
      <w:r>
        <w:rPr>
          <w:rFonts w:eastAsia="华文宋体" w:cs="华文宋体" w:ascii="华文宋体" w:hAnsi="华文宋体"/>
          <w:i/>
          <w:iCs/>
          <w:sz w:val="20"/>
          <w:szCs w:val="20"/>
        </w:rPr>
        <w:t>h</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object w:dxaOrig="3235" w:dyaOrig="1865">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position:absolute;margin-left:0pt;margin-top:18.55pt;width:161.75pt;height:93.25pt;mso-wrap-distance-left:9.05pt;mso-wrap-distance-right:9.05pt;mso-position-horizontal-relative:text;mso-position-vertical-relative:text" filled="f" o:ole="">
            <v:imagedata r:id="rId40" o:title=""/>
            <w10:wrap type="square"/>
          </v:shape>
          <o:OLEObject Type="Embed" ProgID="" ShapeID="ole_rId39" DrawAspect="Content" ObjectID="_1996198331" r:id="rId39"/>
        </w:object>
      </w:r>
      <w:r>
        <w:rPr>
          <w:rFonts w:eastAsia="华文宋体" w:cs="华文宋体" w:ascii="华文宋体" w:hAnsi="华文宋体"/>
          <w:sz w:val="20"/>
          <w:szCs w:val="20"/>
        </w:rPr>
        <w:t xml:space="preserve">24.  </w:t>
      </w:r>
      <w:r>
        <w:rPr>
          <w:rFonts w:ascii="华文宋体" w:hAnsi="华文宋体" w:cs="华文宋体" w:eastAsia="华文宋体"/>
          <w:sz w:val="20"/>
          <w:szCs w:val="20"/>
        </w:rPr>
        <w:t>（</w:t>
      </w:r>
      <w:r>
        <w:rPr>
          <w:rFonts w:eastAsia="华文宋体" w:cs="华文宋体" w:ascii="华文宋体" w:hAnsi="华文宋体"/>
          <w:sz w:val="20"/>
          <w:szCs w:val="20"/>
        </w:rPr>
        <w:t>14</w:t>
      </w:r>
      <w:r>
        <w:rPr>
          <w:rFonts w:ascii="华文宋体" w:hAnsi="华文宋体" w:cs="华文宋体" w:eastAsia="华文宋体"/>
          <w:sz w:val="20"/>
          <w:szCs w:val="20"/>
        </w:rPr>
        <w:t>分）如图所示，长为</w:t>
      </w:r>
      <w:r>
        <w:rPr>
          <w:rFonts w:eastAsia="华文宋体" w:cs="华文宋体" w:ascii="华文宋体" w:hAnsi="华文宋体"/>
          <w:i/>
          <w:iCs/>
          <w:sz w:val="20"/>
          <w:szCs w:val="20"/>
        </w:rPr>
        <w:t>L</w:t>
      </w:r>
      <w:r>
        <w:rPr>
          <w:rFonts w:ascii="华文宋体" w:hAnsi="华文宋体" w:cs="华文宋体" w:eastAsia="华文宋体"/>
          <w:sz w:val="20"/>
          <w:szCs w:val="20"/>
        </w:rPr>
        <w:t>．电阻为</w:t>
      </w:r>
      <w:r>
        <w:rPr>
          <w:rFonts w:eastAsia="华文宋体" w:cs="华文宋体" w:ascii="华文宋体" w:hAnsi="华文宋体"/>
          <w:i/>
          <w:iCs/>
          <w:sz w:val="20"/>
          <w:szCs w:val="20"/>
        </w:rPr>
        <w:t>r</w:t>
      </w:r>
      <w:r>
        <w:rPr>
          <w:rFonts w:eastAsia="华文宋体" w:cs="华文宋体" w:ascii="华文宋体" w:hAnsi="华文宋体"/>
          <w:sz w:val="20"/>
          <w:szCs w:val="20"/>
        </w:rPr>
        <w:t xml:space="preserve"> =0</w:t>
      </w:r>
      <w:r>
        <w:rPr>
          <w:rFonts w:eastAsia="华文宋体" w:cs="华文宋体" w:ascii="华文宋体" w:hAnsi="华文宋体"/>
          <w:b/>
          <w:bCs/>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欧．质量为</w:t>
      </w:r>
      <w:r>
        <w:rPr>
          <w:rFonts w:eastAsia="华文宋体" w:cs="华文宋体" w:ascii="华文宋体" w:hAnsi="华文宋体"/>
          <w:i/>
          <w:iCs/>
          <w:sz w:val="20"/>
          <w:szCs w:val="20"/>
        </w:rPr>
        <w:t>m</w:t>
      </w:r>
      <w:r>
        <w:rPr>
          <w:rFonts w:eastAsia="华文宋体" w:cs="华文宋体" w:ascii="华文宋体" w:hAnsi="华文宋体"/>
          <w:sz w:val="20"/>
          <w:szCs w:val="20"/>
        </w:rPr>
        <w:t xml:space="preserve"> = 0</w:t>
      </w:r>
      <w:r>
        <w:rPr>
          <w:rFonts w:eastAsia="华文宋体" w:cs="华文宋体" w:ascii="华文宋体" w:hAnsi="华文宋体"/>
          <w:b/>
          <w:bCs/>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千克的金属棒</w:t>
      </w:r>
      <w:r>
        <w:rPr>
          <w:rFonts w:eastAsia="华文宋体" w:cs="华文宋体" w:ascii="华文宋体" w:hAnsi="华文宋体"/>
          <w:i/>
          <w:iCs/>
          <w:sz w:val="20"/>
          <w:szCs w:val="20"/>
        </w:rPr>
        <w:t>CD</w:t>
      </w:r>
      <w:r>
        <w:rPr>
          <w:rFonts w:ascii="华文宋体" w:hAnsi="华文宋体" w:cs="华文宋体" w:eastAsia="华文宋体"/>
          <w:sz w:val="20"/>
          <w:szCs w:val="20"/>
        </w:rPr>
        <w:t>垂直跨搁在位于水平面上的两条平行光滑导轨上，两导轨间距也是</w:t>
      </w:r>
      <w:r>
        <w:rPr>
          <w:rFonts w:eastAsia="华文宋体" w:cs="华文宋体" w:ascii="华文宋体" w:hAnsi="华文宋体"/>
          <w:i/>
          <w:iCs/>
          <w:sz w:val="20"/>
          <w:szCs w:val="20"/>
        </w:rPr>
        <w:t>L</w:t>
      </w:r>
      <w:r>
        <w:rPr>
          <w:rFonts w:ascii="华文宋体" w:hAnsi="华文宋体" w:cs="华文宋体" w:eastAsia="华文宋体"/>
          <w:sz w:val="20"/>
          <w:szCs w:val="20"/>
        </w:rPr>
        <w:t>，棒与导轨间接触良好，导轨电阻不计，导轨左端接有</w:t>
      </w:r>
      <w:r>
        <w:rPr>
          <w:rFonts w:eastAsia="华文宋体" w:cs="华文宋体" w:ascii="华文宋体" w:hAnsi="华文宋体"/>
          <w:i/>
          <w:iCs/>
          <w:sz w:val="20"/>
          <w:szCs w:val="20"/>
        </w:rPr>
        <w:t>R</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5</w:t>
      </w:r>
      <w:r>
        <w:rPr>
          <w:rFonts w:ascii="华文宋体" w:hAnsi="华文宋体" w:cs="华文宋体" w:eastAsia="华文宋体"/>
          <w:sz w:val="20"/>
          <w:szCs w:val="20"/>
        </w:rPr>
        <w:t>欧的电阻，量程为</w:t>
      </w:r>
      <w:r>
        <w:rPr>
          <w:rFonts w:eastAsia="华文宋体" w:cs="华文宋体" w:ascii="华文宋体" w:hAnsi="华文宋体"/>
          <w:sz w:val="20"/>
          <w:szCs w:val="20"/>
        </w:rPr>
        <w:t>0</w:t>
      </w:r>
      <w:r>
        <w:rPr>
          <w:rFonts w:ascii="华文宋体" w:hAnsi="华文宋体" w:cs="华文宋体" w:eastAsia="华文宋体"/>
          <w:sz w:val="20"/>
          <w:szCs w:val="20"/>
        </w:rPr>
        <w:t>－</w:t>
      </w:r>
      <w:r>
        <w:rPr>
          <w:rFonts w:eastAsia="华文宋体" w:cs="华文宋体" w:ascii="华文宋体" w:hAnsi="华文宋体"/>
          <w:sz w:val="20"/>
          <w:szCs w:val="20"/>
        </w:rPr>
        <w:t>3</w:t>
      </w:r>
      <w:r>
        <w:rPr>
          <w:rFonts w:eastAsia="华文宋体" w:cs="华文宋体" w:ascii="华文宋体" w:hAnsi="华文宋体"/>
          <w:b/>
          <w:bCs/>
          <w:sz w:val="20"/>
          <w:szCs w:val="20"/>
        </w:rPr>
        <w:t>.</w:t>
      </w:r>
      <w:r>
        <w:rPr>
          <w:rFonts w:eastAsia="华文宋体" w:cs="华文宋体" w:ascii="华文宋体" w:hAnsi="华文宋体"/>
          <w:sz w:val="20"/>
          <w:szCs w:val="20"/>
        </w:rPr>
        <w:t>0</w:t>
      </w:r>
      <w:r>
        <w:rPr>
          <w:rFonts w:ascii="华文宋体" w:hAnsi="华文宋体" w:cs="华文宋体" w:eastAsia="华文宋体"/>
          <w:sz w:val="20"/>
          <w:szCs w:val="20"/>
        </w:rPr>
        <w:t>安的电流表串接在一条导轨上，量程为</w:t>
      </w:r>
      <w:r>
        <w:rPr>
          <w:rFonts w:eastAsia="华文宋体" w:cs="华文宋体" w:ascii="华文宋体" w:hAnsi="华文宋体"/>
          <w:sz w:val="20"/>
          <w:szCs w:val="20"/>
        </w:rPr>
        <w:t>0</w:t>
      </w:r>
      <w:r>
        <w:rPr>
          <w:rFonts w:ascii="华文宋体" w:hAnsi="华文宋体" w:cs="华文宋体" w:eastAsia="华文宋体"/>
          <w:sz w:val="20"/>
          <w:szCs w:val="20"/>
        </w:rPr>
        <w:t>－</w:t>
      </w:r>
      <w:r>
        <w:rPr>
          <w:rFonts w:eastAsia="华文宋体" w:cs="华文宋体" w:ascii="华文宋体" w:hAnsi="华文宋体"/>
          <w:sz w:val="20"/>
          <w:szCs w:val="20"/>
        </w:rPr>
        <w:t>1</w:t>
      </w:r>
      <w:r>
        <w:rPr>
          <w:rFonts w:eastAsia="华文宋体" w:cs="华文宋体" w:ascii="华文宋体" w:hAnsi="华文宋体"/>
          <w:b/>
          <w:bCs/>
          <w:sz w:val="20"/>
          <w:szCs w:val="20"/>
        </w:rPr>
        <w:t>.</w:t>
      </w:r>
      <w:r>
        <w:rPr>
          <w:rFonts w:eastAsia="华文宋体" w:cs="华文宋体" w:ascii="华文宋体" w:hAnsi="华文宋体"/>
          <w:sz w:val="20"/>
          <w:szCs w:val="20"/>
        </w:rPr>
        <w:t>0</w:t>
      </w:r>
      <w:r>
        <w:rPr>
          <w:rFonts w:ascii="华文宋体" w:hAnsi="华文宋体" w:cs="华文宋体" w:eastAsia="华文宋体"/>
          <w:sz w:val="20"/>
          <w:szCs w:val="20"/>
        </w:rPr>
        <w:t>伏的电压表接在电阻</w:t>
      </w:r>
      <w:r>
        <w:rPr>
          <w:rFonts w:eastAsia="华文宋体" w:cs="华文宋体" w:ascii="华文宋体" w:hAnsi="华文宋体"/>
          <w:i/>
          <w:iCs/>
          <w:sz w:val="20"/>
          <w:szCs w:val="20"/>
        </w:rPr>
        <w:t>R</w:t>
      </w:r>
      <w:r>
        <w:rPr>
          <w:rFonts w:ascii="华文宋体" w:hAnsi="华文宋体" w:cs="华文宋体" w:eastAsia="华文宋体"/>
          <w:sz w:val="20"/>
          <w:szCs w:val="20"/>
        </w:rPr>
        <w:t>的两端，垂直导轨平面的匀强磁场向下穿过平面，现以向右恒定外力</w:t>
      </w:r>
      <w:r>
        <w:rPr>
          <w:rFonts w:eastAsia="华文宋体" w:cs="华文宋体" w:ascii="华文宋体" w:hAnsi="华文宋体"/>
          <w:i/>
          <w:iCs/>
          <w:sz w:val="20"/>
          <w:szCs w:val="20"/>
        </w:rPr>
        <w:t>F</w:t>
      </w:r>
      <w:r>
        <w:rPr>
          <w:rFonts w:ascii="华文宋体" w:hAnsi="华文宋体" w:cs="华文宋体" w:eastAsia="华文宋体"/>
          <w:sz w:val="20"/>
          <w:szCs w:val="20"/>
        </w:rPr>
        <w:t>使金属棒右移，当金属棒以</w:t>
      </w:r>
      <w:r>
        <w:rPr>
          <w:rFonts w:eastAsia="华文宋体" w:cs="华文宋体" w:ascii="华文宋体" w:hAnsi="华文宋体"/>
          <w:i/>
          <w:iCs/>
          <w:sz w:val="20"/>
          <w:szCs w:val="20"/>
        </w:rPr>
        <w:t>V</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米／秒的速度在导轨平面上匀速滑动时，观察到电路中的一个电表正好满偏，而另一个电表未满偏，</w:t>
      </w:r>
    </w:p>
    <w:p>
      <w:pPr>
        <w:pStyle w:val="Normal"/>
        <w:rPr>
          <w:rFonts w:ascii="华文宋体" w:hAnsi="华文宋体" w:eastAsia="华文宋体" w:cs="华文宋体"/>
          <w:sz w:val="20"/>
          <w:szCs w:val="20"/>
        </w:rPr>
      </w:pPr>
      <w:r>
        <w:rPr>
          <w:rFonts w:ascii="华文宋体" w:hAnsi="华文宋体" w:cs="华文宋体" w:eastAsia="华文宋体"/>
          <w:sz w:val="20"/>
          <w:szCs w:val="20"/>
        </w:rPr>
        <w:t>问：（</w:t>
      </w:r>
      <w:r>
        <w:rPr>
          <w:rFonts w:eastAsia="华文宋体" w:cs="华文宋体" w:ascii="华文宋体" w:hAnsi="华文宋体"/>
          <w:sz w:val="20"/>
          <w:szCs w:val="20"/>
        </w:rPr>
        <w:t>1</w:t>
      </w:r>
      <w:r>
        <w:rPr>
          <w:rFonts w:ascii="华文宋体" w:hAnsi="华文宋体" w:cs="华文宋体" w:eastAsia="华文宋体"/>
          <w:sz w:val="20"/>
          <w:szCs w:val="20"/>
        </w:rPr>
        <w:t>）此满偏的电表是什么表？说明理由。</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）拉动金属棒的外力</w:t>
      </w:r>
      <w:r>
        <w:rPr>
          <w:rFonts w:eastAsia="华文宋体" w:cs="华文宋体" w:ascii="华文宋体" w:hAnsi="华文宋体"/>
          <w:i/>
          <w:iCs/>
          <w:sz w:val="20"/>
          <w:szCs w:val="20"/>
        </w:rPr>
        <w:t>F</w:t>
      </w:r>
      <w:r>
        <w:rPr>
          <w:rFonts w:ascii="华文宋体" w:hAnsi="华文宋体" w:cs="华文宋体" w:eastAsia="华文宋体"/>
          <w:sz w:val="20"/>
          <w:szCs w:val="20"/>
        </w:rPr>
        <w:t>多大？</w:t>
      </w:r>
    </w:p>
    <w:p>
      <w:pPr>
        <w:pStyle w:val="Normal"/>
        <w:ind w:firstLine="300"/>
        <w:rPr/>
      </w:pPr>
      <w:r>
        <w:rPr>
          <w:rFonts w:ascii="华文宋体" w:hAnsi="华文宋体" w:cs="华文宋体" w:eastAsia="华文宋体"/>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）此时撤去外力</w:t>
      </w:r>
      <w:r>
        <w:rPr>
          <w:rFonts w:eastAsia="华文宋体" w:cs="华文宋体" w:ascii="华文宋体" w:hAnsi="华文宋体"/>
          <w:i/>
          <w:iCs/>
          <w:sz w:val="20"/>
          <w:szCs w:val="20"/>
        </w:rPr>
        <w:t>F</w:t>
      </w:r>
      <w:r>
        <w:rPr>
          <w:rFonts w:ascii="华文宋体" w:hAnsi="华文宋体" w:cs="华文宋体" w:eastAsia="华文宋体"/>
          <w:sz w:val="20"/>
          <w:szCs w:val="20"/>
        </w:rPr>
        <w:t>，金属棒将逐渐慢下来，最终停止在导轨上，求从撤去外力到金属运动的过程中通过电阻</w:t>
      </w:r>
      <w:r>
        <w:rPr>
          <w:rFonts w:eastAsia="华文宋体" w:cs="华文宋体" w:ascii="华文宋体" w:hAnsi="华文宋体"/>
          <w:i/>
          <w:iCs/>
          <w:sz w:val="20"/>
          <w:szCs w:val="20"/>
        </w:rPr>
        <w:t>R</w:t>
      </w:r>
      <w:r>
        <w:rPr>
          <w:rFonts w:ascii="华文宋体" w:hAnsi="华文宋体" w:cs="华文宋体" w:eastAsia="华文宋体"/>
          <w:sz w:val="20"/>
          <w:szCs w:val="20"/>
        </w:rPr>
        <w:t>的电量。</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4">
                <wp:simplePos x="0" y="0"/>
                <wp:positionH relativeFrom="page">
                  <wp:posOffset>4380230</wp:posOffset>
                </wp:positionH>
                <wp:positionV relativeFrom="paragraph">
                  <wp:posOffset>2540</wp:posOffset>
                </wp:positionV>
                <wp:extent cx="2256155" cy="593090"/>
                <wp:effectExtent l="0" t="0" r="0" b="0"/>
                <wp:wrapSquare wrapText="largest"/>
                <wp:docPr id="5" name="Frame3"/>
                <a:graphic xmlns:a="http://schemas.openxmlformats.org/drawingml/2006/main">
                  <a:graphicData uri="http://schemas.microsoft.com/office/word/2010/wordprocessingShape">
                    <wps:wsp>
                      <wps:cNvSpPr txBox="1"/>
                      <wps:spPr>
                        <a:xfrm>
                          <a:off x="0" y="0"/>
                          <a:ext cx="2256155" cy="593090"/>
                        </a:xfrm>
                        <a:prstGeom prst="rect"/>
                        <a:solidFill>
                          <a:srgbClr val="FFFFFF">
                            <a:alpha val="0"/>
                          </a:srgbClr>
                        </a:solidFill>
                      </wps:spPr>
                      <wps:txbx>
                        <w:txbxContent>
                          <w:p>
                            <w:pPr>
                              <w:pStyle w:val="Normal"/>
                              <w:rPr>
                                <w:rFonts w:ascii="华文宋体" w:hAnsi="华文宋体" w:eastAsia="华文宋体" w:cs="华文宋体"/>
                                <w:sz w:val="20"/>
                                <w:szCs w:val="20"/>
                              </w:rPr>
                            </w:pPr>
                            <w:r>
                              <w:rPr>
                                <w:rFonts w:eastAsia="华文宋体" w:cs="华文宋体" w:ascii="华文宋体" w:hAnsi="华文宋体"/>
                                <w:sz w:val="20"/>
                                <w:szCs w:val="20"/>
                              </w:rPr>
                            </w:r>
                          </w:p>
                        </w:txbxContent>
                      </wps:txbx>
                      <wps:bodyPr anchor="t" lIns="0" tIns="0" rIns="0" bIns="0">
                        <a:noAutofit/>
                      </wps:bodyPr>
                    </wps:wsp>
                  </a:graphicData>
                </a:graphic>
              </wp:anchor>
            </w:drawing>
          </mc:Choice>
          <mc:Fallback>
            <w:pict>
              <v:rect fillcolor="#FFFFFF" style="position:absolute;rotation:-0;width:177.65pt;height:46.7pt;mso-wrap-distance-left:9pt;mso-wrap-distance-right:9pt;mso-wrap-distance-top:0pt;mso-wrap-distance-bottom:0pt;margin-top:0.2pt;mso-position-vertical-relative:text;margin-left:344.9pt;mso-position-horizontal-relative:page">
                <v:fill opacity="0f"/>
                <v:textbox inset="0in,0in,0in,0in">
                  <w:txbxContent>
                    <w:p>
                      <w:pPr>
                        <w:pStyle w:val="Normal"/>
                        <w:rPr>
                          <w:rFonts w:ascii="华文宋体" w:hAnsi="华文宋体" w:eastAsia="华文宋体" w:cs="华文宋体"/>
                          <w:sz w:val="20"/>
                          <w:szCs w:val="20"/>
                        </w:rPr>
                      </w:pPr>
                      <w:r>
                        <w:rPr>
                          <w:rFonts w:eastAsia="华文宋体" w:cs="华文宋体" w:ascii="华文宋体" w:hAnsi="华文宋体"/>
                          <w:sz w:val="20"/>
                          <w:szCs w:val="20"/>
                        </w:rPr>
                      </w:r>
                    </w:p>
                  </w:txbxContent>
                </v:textbox>
                <w10:wrap type="square" side="largest"/>
              </v:rect>
            </w:pict>
          </mc:Fallback>
        </mc:AlternateConten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25.</w:t>
      </w:r>
      <w:r>
        <w:rPr>
          <w:rFonts w:eastAsia="华文宋体" w:cs="华文宋体" w:ascii="华文宋体" w:hAnsi="华文宋体"/>
          <w:sz w:val="20"/>
          <w:szCs w:val="20"/>
        </w:rPr>
        <w:t xml:space="preserve">  </w:t>
      </w:r>
      <w:r>
        <w:rPr>
          <w:rFonts w:ascii="华文宋体" w:hAnsi="华文宋体" w:cs="华文宋体" w:eastAsia="华文宋体"/>
          <w:sz w:val="20"/>
          <w:szCs w:val="20"/>
        </w:rPr>
        <w:t>（</w:t>
      </w:r>
      <w:r>
        <w:rPr>
          <w:rFonts w:eastAsia="华文宋体" w:cs="华文宋体" w:ascii="华文宋体" w:hAnsi="华文宋体"/>
          <w:sz w:val="20"/>
          <w:szCs w:val="20"/>
        </w:rPr>
        <w:t>15</w:t>
      </w:r>
      <w:r>
        <w:rPr>
          <w:rFonts w:ascii="华文宋体" w:hAnsi="华文宋体" w:cs="华文宋体" w:eastAsia="华文宋体"/>
          <w:sz w:val="20"/>
          <w:szCs w:val="20"/>
        </w:rPr>
        <w:t>分）一辆质量</w:t>
      </w:r>
      <w:r>
        <w:rPr>
          <w:rFonts w:eastAsia="华文宋体" w:cs="华文宋体" w:ascii="华文宋体" w:hAnsi="华文宋体"/>
          <w:i/>
          <w:iCs/>
          <w:sz w:val="20"/>
          <w:szCs w:val="20"/>
        </w:rPr>
        <w:t>m</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千克的平板车左端放有质量</w:t>
      </w:r>
      <w:r>
        <w:rPr>
          <w:rFonts w:eastAsia="华文宋体" w:cs="华文宋体" w:ascii="华文宋体" w:hAnsi="华文宋体"/>
          <w:i/>
          <w:iCs/>
          <w:sz w:val="20"/>
          <w:szCs w:val="20"/>
        </w:rPr>
        <w:t>M</w:t>
      </w:r>
      <w:r>
        <w:rPr>
          <w:rFonts w:ascii="华文宋体" w:hAnsi="华文宋体" w:cs="华文宋体" w:eastAsia="华文宋体"/>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千克的小滑块，滑块与平板车之间的磨擦系数</w:t>
      </w:r>
      <w:r>
        <w:rPr>
          <w:rFonts w:ascii="Symbol" w:hAnsi="Symbol" w:cs="Symbol" w:eastAsia="Symbol"/>
          <w:i/>
          <w:iCs/>
          <w:sz w:val="20"/>
          <w:szCs w:val="20"/>
        </w:rPr>
        <w:t></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4</w:t>
      </w:r>
      <w:r>
        <w:rPr>
          <w:rFonts w:ascii="华文宋体" w:hAnsi="华文宋体" w:cs="华文宋体" w:eastAsia="华文宋体"/>
          <w:sz w:val="20"/>
          <w:szCs w:val="20"/>
        </w:rPr>
        <w:t>，开始时平板车和滑块共同以</w:t>
      </w:r>
      <w:r>
        <w:rPr>
          <w:rFonts w:eastAsia="华文宋体" w:cs="华文宋体" w:ascii="华文宋体" w:hAnsi="华文宋体"/>
          <w:i/>
          <w:iCs/>
          <w:sz w:val="20"/>
          <w:szCs w:val="20"/>
        </w:rPr>
        <w:t>v</w:t>
      </w:r>
      <w:r>
        <w:rPr>
          <w:rFonts w:eastAsia="华文宋体" w:cs="华文宋体" w:ascii="华文宋体" w:hAnsi="华文宋体"/>
          <w:sz w:val="20"/>
          <w:szCs w:val="20"/>
          <w:vertAlign w:val="subscript"/>
        </w:rPr>
        <w:t>0</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米／秒的速度在光滑水平面上向右运动，并与竖直墙壁发生碰撞，设碰撞时间极短且碰撞后平板车速度大小保持不变，但方向与原来相反，平板车足够长，以至滑块不会滑到平板车右端。（取</w:t>
      </w:r>
      <w:r>
        <w:rPr>
          <w:rFonts w:eastAsia="华文宋体" w:cs="华文宋体" w:ascii="华文宋体" w:hAnsi="华文宋体"/>
          <w:i/>
          <w:iCs/>
          <w:sz w:val="20"/>
          <w:szCs w:val="20"/>
        </w:rPr>
        <w:t>g</w:t>
      </w:r>
      <w:r>
        <w:rPr>
          <w:rFonts w:ascii="华文宋体" w:hAnsi="华文宋体" w:cs="华文宋体" w:eastAsia="华文宋体"/>
          <w:sz w:val="20"/>
          <w:szCs w:val="20"/>
        </w:rPr>
        <w:t>＝</w:t>
      </w:r>
      <w:r>
        <w:rPr>
          <w:rFonts w:eastAsia="华文宋体" w:cs="华文宋体" w:ascii="华文宋体" w:hAnsi="华文宋体"/>
          <w:sz w:val="20"/>
          <w:szCs w:val="20"/>
        </w:rPr>
        <w:t>10</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ascii="华文宋体" w:hAnsi="华文宋体" w:cs="华文宋体" w:eastAsia="华文宋体"/>
          <w:sz w:val="20"/>
          <w:szCs w:val="20"/>
        </w:rPr>
        <w:t>求：（</w:t>
      </w:r>
      <w:r>
        <w:rPr>
          <w:rFonts w:eastAsia="华文宋体" w:cs="华文宋体" w:ascii="华文宋体" w:hAnsi="华文宋体"/>
          <w:sz w:val="20"/>
          <w:szCs w:val="20"/>
        </w:rPr>
        <w:t>1</w:t>
      </w:r>
      <w:r>
        <w:rPr>
          <w:rFonts w:ascii="华文宋体" w:hAnsi="华文宋体" w:cs="华文宋体" w:eastAsia="华文宋体"/>
          <w:sz w:val="20"/>
          <w:szCs w:val="20"/>
        </w:rPr>
        <w:t>）平板车第一次与墙壁碰撞后向左运动的最大距离，</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）平板车第二次与墙壁碰撞前瞬间的速度</w:t>
      </w:r>
      <w:r>
        <w:rPr>
          <w:rFonts w:eastAsia="华文宋体" w:cs="华文宋体" w:ascii="华文宋体" w:hAnsi="华文宋体"/>
          <w:i/>
          <w:iCs/>
          <w:sz w:val="20"/>
          <w:szCs w:val="20"/>
        </w:rPr>
        <w:t>v</w:t>
      </w:r>
      <w:r>
        <w:rPr>
          <w:rFonts w:ascii="华文宋体" w:hAnsi="华文宋体" w:cs="华文宋体" w:eastAsia="华文宋体"/>
          <w:sz w:val="20"/>
          <w:szCs w:val="20"/>
        </w:rPr>
        <w:t>，</w:t>
      </w:r>
    </w:p>
    <w:p>
      <w:pPr>
        <w:pStyle w:val="Normal"/>
        <w:ind w:firstLine="3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）为使滑块始终不会滑到平板车右端，平板车至少多长？</w:t>
      </w:r>
    </w:p>
    <w:p>
      <w:pPr>
        <w:pStyle w:val="Normal"/>
        <w:numPr>
          <w:ilvl w:val="0"/>
          <w:numId w:val="0"/>
        </w:numPr>
        <w:spacing w:lineRule="auto" w:line="360"/>
        <w:jc w:val="center"/>
        <w:rPr>
          <w:rFonts w:ascii="华文宋体" w:hAnsi="华文宋体" w:eastAsia="华文宋体" w:cs="华文宋体"/>
          <w:sz w:val="20"/>
          <w:szCs w:val="20"/>
        </w:rPr>
      </w:pPr>
      <w:r>
        <w:rPr>
          <w:rFonts w:eastAsia="华文宋体" w:cs="华文宋体" w:ascii="华文宋体" w:hAnsi="华文宋体"/>
          <w:sz w:val="20"/>
          <w:szCs w:val="20"/>
        </w:rPr>
        <w:object w:dxaOrig="3415" w:dyaOrig="93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position:absolute;margin-left:243.45pt;margin-top:3.95pt;width:170.75pt;height:46.5pt;mso-wrap-distance-left:9.05pt;mso-wrap-distance-right:9.05pt;mso-position-horizontal-relative:text;mso-position-vertical-relative:text" filled="f" o:ole="">
            <v:imagedata r:id="rId42" o:title=""/>
            <w10:wrap type="topAndBottom"/>
          </v:shape>
          <o:OLEObject Type="Embed" ProgID="" ShapeID="ole_rId41" DrawAspect="Content" ObjectID="_1829988315" r:id="rId41"/>
        </w:object>
      </w:r>
      <w:r>
        <w:br w:type="page"/>
      </w:r>
    </w:p>
    <w:p>
      <w:pPr>
        <w:pStyle w:val="Normal"/>
        <w:spacing w:lineRule="auto" w:line="360"/>
        <w:jc w:val="center"/>
        <w:rPr/>
      </w:pPr>
      <w:r>
        <w:rPr>
          <w:rFonts w:eastAsia="华文宋体" w:cs="Calibri" w:ascii="华文宋体" w:hAnsi="华文宋体"/>
          <w:b/>
          <w:sz w:val="44"/>
          <w:szCs w:val="20"/>
        </w:rPr>
        <w:t>1999</w:t>
      </w:r>
      <w:r>
        <w:rPr>
          <w:rFonts w:ascii="华文宋体" w:hAnsi="华文宋体" w:cs="Calibri" w:eastAsia="华文宋体"/>
          <w:b/>
          <w:sz w:val="44"/>
          <w:szCs w:val="20"/>
        </w:rPr>
        <w:t>年上海市高中毕业统一学业考试</w:t>
      </w:r>
    </w:p>
    <w:p>
      <w:pPr>
        <w:pStyle w:val="Normal"/>
        <w:spacing w:lineRule="auto" w:line="360"/>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r>
        <w:rPr>
          <w:rFonts w:ascii="华文宋体" w:hAnsi="华文宋体" w:cs="Calibri" w:eastAsia="华文宋体"/>
          <w:b/>
          <w:sz w:val="44"/>
          <w:szCs w:val="20"/>
        </w:rPr>
        <w:t>参考答案：</w:t>
      </w:r>
    </w:p>
    <w:p>
      <w:pPr>
        <w:pStyle w:val="Normal"/>
        <w:ind w:firstLine="720"/>
        <w:rPr>
          <w:rFonts w:ascii="华文宋体" w:hAnsi="华文宋体" w:eastAsia="华文宋体" w:cs="华文宋体"/>
        </w:rPr>
      </w:pPr>
      <w:r>
        <w:rPr>
          <w:rFonts w:ascii="华文宋体" w:hAnsi="华文宋体" w:cs="华文宋体" w:eastAsia="华文宋体"/>
        </w:rPr>
        <w:t xml:space="preserve">一  </w:t>
      </w:r>
      <w:r>
        <w:rPr>
          <w:rFonts w:eastAsia="华文宋体" w:cs="华文宋体" w:ascii="华文宋体" w:hAnsi="华文宋体"/>
        </w:rPr>
        <w:t>1  C</w:t>
      </w:r>
      <w:r>
        <w:rPr>
          <w:rFonts w:ascii="华文宋体" w:hAnsi="华文宋体" w:cs="华文宋体" w:eastAsia="华文宋体"/>
        </w:rPr>
        <w:t xml:space="preserve">，  </w:t>
      </w:r>
      <w:r>
        <w:rPr>
          <w:rFonts w:eastAsia="华文宋体" w:cs="华文宋体" w:ascii="华文宋体" w:hAnsi="华文宋体"/>
        </w:rPr>
        <w:t>2  C</w:t>
      </w:r>
      <w:r>
        <w:rPr>
          <w:rFonts w:ascii="华文宋体" w:hAnsi="华文宋体" w:cs="华文宋体" w:eastAsia="华文宋体"/>
        </w:rPr>
        <w:t xml:space="preserve">，  </w:t>
      </w:r>
      <w:r>
        <w:rPr>
          <w:rFonts w:eastAsia="华文宋体" w:cs="华文宋体" w:ascii="华文宋体" w:hAnsi="华文宋体"/>
        </w:rPr>
        <w:t>3  B</w:t>
      </w:r>
      <w:r>
        <w:rPr>
          <w:rFonts w:ascii="华文宋体" w:hAnsi="华文宋体" w:cs="华文宋体" w:eastAsia="华文宋体"/>
        </w:rPr>
        <w:t xml:space="preserve">，  </w:t>
      </w:r>
      <w:r>
        <w:rPr>
          <w:rFonts w:eastAsia="华文宋体" w:cs="华文宋体" w:ascii="华文宋体" w:hAnsi="华文宋体"/>
        </w:rPr>
        <w:t>4  B</w:t>
      </w:r>
      <w:r>
        <w:rPr>
          <w:rFonts w:ascii="华文宋体" w:hAnsi="华文宋体" w:cs="华文宋体" w:eastAsia="华文宋体"/>
        </w:rPr>
        <w:t xml:space="preserve">，  </w:t>
      </w:r>
      <w:r>
        <w:rPr>
          <w:rFonts w:eastAsia="华文宋体" w:cs="华文宋体" w:ascii="华文宋体" w:hAnsi="华文宋体"/>
        </w:rPr>
        <w:t>5  D</w:t>
      </w:r>
      <w:r>
        <w:rPr>
          <w:rFonts w:ascii="华文宋体" w:hAnsi="华文宋体" w:cs="华文宋体" w:eastAsia="华文宋体"/>
        </w:rPr>
        <w:t xml:space="preserve">，  </w:t>
      </w:r>
      <w:r>
        <w:rPr>
          <w:rFonts w:eastAsia="华文宋体" w:cs="华文宋体" w:ascii="华文宋体" w:hAnsi="华文宋体"/>
        </w:rPr>
        <w:t>6  A</w:t>
      </w:r>
      <w:r>
        <w:rPr>
          <w:rFonts w:ascii="华文宋体" w:hAnsi="华文宋体" w:cs="华文宋体" w:eastAsia="华文宋体"/>
        </w:rPr>
        <w:t>。</w:t>
      </w:r>
    </w:p>
    <w:p>
      <w:pPr>
        <w:pStyle w:val="Normal"/>
        <w:ind w:firstLine="720"/>
        <w:rPr>
          <w:rFonts w:ascii="华文宋体" w:hAnsi="华文宋体" w:eastAsia="华文宋体" w:cs="华文宋体"/>
        </w:rPr>
      </w:pPr>
      <w:r>
        <w:rPr>
          <w:rFonts w:ascii="华文宋体" w:hAnsi="华文宋体" w:cs="华文宋体" w:eastAsia="华文宋体"/>
        </w:rPr>
        <w:t xml:space="preserve">二  </w:t>
      </w:r>
      <w:r>
        <w:rPr>
          <w:rFonts w:eastAsia="华文宋体" w:cs="华文宋体" w:ascii="华文宋体" w:hAnsi="华文宋体"/>
        </w:rPr>
        <w:t>7  B</w:t>
      </w: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 xml:space="preserve">，  </w:t>
      </w:r>
      <w:r>
        <w:rPr>
          <w:rFonts w:eastAsia="华文宋体" w:cs="华文宋体" w:ascii="华文宋体" w:hAnsi="华文宋体"/>
        </w:rPr>
        <w:t>8  A</w:t>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 xml:space="preserve">，  </w:t>
      </w:r>
      <w:r>
        <w:rPr>
          <w:rFonts w:eastAsia="华文宋体" w:cs="华文宋体" w:ascii="华文宋体" w:hAnsi="华文宋体"/>
        </w:rPr>
        <w:t>9  A</w:t>
      </w: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 xml:space="preserve">，  </w:t>
      </w:r>
      <w:r>
        <w:rPr>
          <w:rFonts w:eastAsia="华文宋体" w:cs="华文宋体" w:ascii="华文宋体" w:hAnsi="华文宋体"/>
        </w:rPr>
        <w:t>10  A</w:t>
      </w: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 xml:space="preserve">，  </w:t>
      </w:r>
      <w:r>
        <w:rPr>
          <w:rFonts w:eastAsia="华文宋体" w:cs="华文宋体" w:ascii="华文宋体" w:hAnsi="华文宋体"/>
        </w:rPr>
        <w:t>11  B</w:t>
      </w: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p>
    <w:p>
      <w:pPr>
        <w:pStyle w:val="Normal"/>
        <w:ind w:firstLine="720"/>
        <w:rPr/>
      </w:pPr>
      <w:r>
        <w:rPr>
          <w:rFonts w:ascii="华文宋体" w:hAnsi="华文宋体" w:cs="华文宋体" w:eastAsia="华文宋体"/>
        </w:rPr>
        <w:t xml:space="preserve">三  </w:t>
      </w:r>
      <w:r>
        <w:rPr>
          <w:rFonts w:eastAsia="华文宋体" w:cs="华文宋体" w:ascii="华文宋体" w:hAnsi="华文宋体"/>
        </w:rPr>
        <w:t xml:space="preserve">12  </w:t>
      </w:r>
      <w:r>
        <w:rPr>
          <w:rFonts w:eastAsia="华文宋体" w:cs="华文宋体" w:ascii="华文宋体" w:hAnsi="华文宋体"/>
        </w:rPr>
        <w:t>mg/2BL</w:t>
      </w:r>
      <w:r>
        <w:rPr>
          <w:rFonts w:ascii="华文宋体" w:hAnsi="华文宋体" w:cs="华文宋体" w:eastAsia="华文宋体"/>
        </w:rPr>
        <w:t xml:space="preserve">，  </w:t>
      </w:r>
      <w:r>
        <w:rPr>
          <w:rFonts w:eastAsia="华文宋体" w:cs="华文宋体" w:ascii="华文宋体" w:hAnsi="华文宋体"/>
        </w:rPr>
        <w:t xml:space="preserve">13  </w:t>
      </w:r>
      <w:r>
        <w:rPr>
          <w:rFonts w:eastAsia="华文宋体" w:cs="华文宋体" w:ascii="华文宋体" w:hAnsi="华文宋体"/>
          <w:i/>
        </w:rPr>
        <w:t>G</w:t>
      </w: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i/>
        </w:rPr>
        <w:t>G</w:t>
      </w:r>
      <w:r>
        <w:rPr>
          <w:rFonts w:ascii="华文宋体" w:hAnsi="华文宋体" w:cs="华文宋体" w:eastAsia="华文宋体"/>
        </w:rPr>
        <w:t xml:space="preserve">，  </w:t>
      </w:r>
      <w:r>
        <w:rPr>
          <w:rFonts w:eastAsia="华文宋体" w:cs="华文宋体" w:ascii="华文宋体" w:hAnsi="华文宋体"/>
        </w:rPr>
        <w:t>14  24</w:t>
      </w:r>
      <w:r>
        <w:rPr>
          <w:rFonts w:eastAsia="华文宋体" w:cs="华文宋体" w:ascii="华文宋体" w:hAnsi="华文宋体"/>
          <w:i/>
          <w:iCs/>
        </w:rPr>
        <w:t>L</w:t>
      </w:r>
      <w:r>
        <w:rPr>
          <w:rFonts w:ascii="华文宋体" w:hAnsi="华文宋体" w:cs="华文宋体" w:eastAsia="华文宋体"/>
        </w:rPr>
        <w:t>／</w:t>
      </w:r>
      <w:r>
        <w:rPr>
          <w:rFonts w:ascii="Symbol" w:hAnsi="Symbol" w:cs="Symbol" w:eastAsia="Symbol"/>
          <w:i/>
          <w:iCs/>
        </w:rPr>
        <w:t></w:t>
      </w:r>
      <w:r>
        <w:rPr>
          <w:rFonts w:ascii="华文宋体" w:hAnsi="华文宋体" w:cs="华文宋体" w:eastAsia="华文宋体"/>
        </w:rPr>
        <w:t xml:space="preserve">，  </w:t>
      </w:r>
      <w:r>
        <w:rPr>
          <w:rFonts w:eastAsia="华文宋体" w:cs="华文宋体" w:ascii="华文宋体" w:hAnsi="华文宋体"/>
        </w:rPr>
        <w:t>15  3</w:t>
      </w:r>
      <w:r>
        <w:rPr>
          <w:rFonts w:ascii="华文宋体" w:hAnsi="华文宋体" w:cs="华文宋体" w:eastAsia="华文宋体"/>
        </w:rPr>
        <w:t xml:space="preserve">，  </w:t>
      </w:r>
      <w:r>
        <w:rPr>
          <w:rFonts w:eastAsia="华文宋体" w:cs="华文宋体" w:ascii="华文宋体" w:hAnsi="华文宋体"/>
        </w:rPr>
        <w:t xml:space="preserve">16  </w:t>
      </w:r>
      <w:r>
        <w:rPr>
          <w:rFonts w:eastAsia="华文宋体" w:cs="华文宋体" w:ascii="华文宋体" w:hAnsi="华文宋体"/>
          <w:i/>
          <w:iCs/>
        </w:rPr>
        <w:t>c</w:t>
      </w:r>
      <w:r>
        <w:rPr>
          <w:rFonts w:ascii="华文宋体" w:hAnsi="华文宋体" w:cs="华文宋体" w:eastAsia="华文宋体"/>
        </w:rPr>
        <w:t>／</w:t>
      </w:r>
      <w:r>
        <w:rPr>
          <w:rFonts w:eastAsia="华文宋体" w:cs="华文宋体" w:ascii="华文宋体" w:hAnsi="华文宋体"/>
          <w:i/>
          <w:iCs/>
        </w:rPr>
        <w:t>H</w:t>
      </w:r>
      <w:r>
        <w:rPr>
          <w:rFonts w:ascii="华文宋体" w:hAnsi="华文宋体" w:cs="华文宋体" w:eastAsia="华文宋体"/>
        </w:rPr>
        <w:t>，</w:t>
      </w:r>
      <w:r>
        <w:rPr>
          <w:rFonts w:eastAsia="华文宋体" w:cs="华文宋体" w:ascii="华文宋体" w:hAnsi="华文宋体"/>
        </w:rPr>
        <w:t>1</w:t>
      </w:r>
      <w:r>
        <w:rPr>
          <w:rFonts w:eastAsia="Symbol" w:cs="Symbol" w:ascii="Symbol" w:hAnsi="Symbol"/>
        </w:rPr>
        <w:t></w:t>
      </w:r>
      <w:r>
        <w:rPr>
          <w:rFonts w:eastAsia="华文宋体" w:cs="华文宋体" w:ascii="华文宋体" w:hAnsi="华文宋体"/>
        </w:rPr>
        <w:t>10</w:t>
      </w:r>
      <w:r>
        <w:rPr>
          <w:rFonts w:eastAsia="华文宋体" w:cs="华文宋体" w:ascii="华文宋体" w:hAnsi="华文宋体"/>
          <w:vertAlign w:val="superscript"/>
        </w:rPr>
        <w:t>10</w:t>
      </w:r>
      <w:r>
        <w:rPr>
          <w:rFonts w:ascii="华文宋体" w:hAnsi="华文宋体" w:cs="华文宋体" w:eastAsia="华文宋体"/>
        </w:rPr>
        <w:t>。</w:t>
      </w:r>
    </w:p>
    <w:p>
      <w:pPr>
        <w:pStyle w:val="Normal"/>
        <w:ind w:firstLine="720"/>
        <w:rPr/>
      </w:pPr>
      <w:r>
        <w:rPr>
          <w:rFonts w:ascii="华文宋体" w:hAnsi="华文宋体" w:cs="华文宋体" w:eastAsia="华文宋体"/>
        </w:rPr>
        <w:t xml:space="preserve">四  </w:t>
      </w:r>
      <w:r>
        <w:rPr>
          <w:rFonts w:eastAsia="华文宋体" w:cs="华文宋体" w:ascii="华文宋体" w:hAnsi="华文宋体"/>
        </w:rPr>
        <w:t>17  4</w:t>
      </w:r>
      <w:r>
        <w:rPr>
          <w:rFonts w:eastAsia="Symbol" w:cs="Symbol" w:ascii="Symbol" w:hAnsi="Symbol"/>
        </w:rPr>
        <w:t></w:t>
      </w:r>
      <w:r>
        <w:rPr>
          <w:rFonts w:eastAsia="华文宋体" w:cs="华文宋体" w:ascii="华文宋体" w:hAnsi="华文宋体"/>
          <w:vertAlign w:val="superscript"/>
        </w:rPr>
        <w:t>2</w:t>
      </w:r>
      <w:r>
        <w:rPr>
          <w:rFonts w:eastAsia="华文宋体" w:cs="华文宋体" w:ascii="华文宋体" w:hAnsi="华文宋体"/>
        </w:rPr>
        <w:t>L</w:t>
      </w:r>
      <w:r>
        <w:rPr>
          <w:rFonts w:ascii="华文宋体" w:hAnsi="华文宋体" w:cs="华文宋体" w:eastAsia="华文宋体"/>
        </w:rPr>
        <w:t>／</w:t>
      </w:r>
      <w:r>
        <w:rPr>
          <w:rFonts w:eastAsia="华文宋体" w:cs="华文宋体" w:ascii="华文宋体" w:hAnsi="华文宋体"/>
        </w:rPr>
        <w:t>T</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rPr>
        <w:t>0.9740</w:t>
      </w:r>
      <w:r>
        <w:rPr>
          <w:rFonts w:ascii="华文宋体" w:hAnsi="华文宋体" w:cs="华文宋体" w:eastAsia="华文宋体"/>
        </w:rPr>
        <w:t>米，</w:t>
      </w:r>
      <w:r>
        <w:rPr>
          <w:rFonts w:eastAsia="华文宋体" w:cs="华文宋体" w:ascii="华文宋体" w:hAnsi="华文宋体"/>
        </w:rPr>
        <w:t>75.2</w:t>
      </w:r>
      <w:r>
        <w:rPr>
          <w:rFonts w:ascii="华文宋体" w:hAnsi="华文宋体" w:cs="华文宋体" w:eastAsia="华文宋体"/>
        </w:rPr>
        <w:t>，</w:t>
      </w:r>
      <w:r>
        <w:rPr>
          <w:rFonts w:eastAsia="华文宋体" w:cs="华文宋体" w:ascii="华文宋体" w:hAnsi="华文宋体"/>
        </w:rPr>
        <w:t>1.88</w:t>
      </w:r>
      <w:r>
        <w:rPr>
          <w:rFonts w:ascii="华文宋体" w:hAnsi="华文宋体" w:cs="华文宋体" w:eastAsia="华文宋体"/>
        </w:rPr>
        <w:t xml:space="preserve">，  </w:t>
      </w:r>
      <w:r>
        <w:rPr>
          <w:rFonts w:eastAsia="华文宋体" w:cs="华文宋体" w:ascii="华文宋体" w:hAnsi="华文宋体"/>
        </w:rPr>
        <w:t>18</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）图略，（</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 xml:space="preserve">，  </w:t>
      </w:r>
      <w:r>
        <w:rPr>
          <w:rFonts w:eastAsia="华文宋体" w:cs="华文宋体" w:ascii="华文宋体" w:hAnsi="华文宋体"/>
        </w:rPr>
        <w:t xml:space="preserve">19  </w:t>
      </w:r>
      <w:r>
        <w:rPr>
          <w:rFonts w:ascii="华文宋体" w:hAnsi="华文宋体" w:cs="华文宋体" w:eastAsia="华文宋体"/>
        </w:rPr>
        <w:t xml:space="preserve">温度升高，漏入气体，  </w:t>
      </w:r>
      <w:r>
        <w:rPr>
          <w:rFonts w:eastAsia="华文宋体" w:cs="华文宋体" w:ascii="华文宋体" w:hAnsi="华文宋体"/>
        </w:rPr>
        <w:t>20  B</w:t>
      </w:r>
      <w:r>
        <w:rPr>
          <w:rFonts w:ascii="华文宋体" w:hAnsi="华文宋体" w:cs="华文宋体" w:eastAsia="华文宋体"/>
        </w:rPr>
        <w:t xml:space="preserve">，  </w:t>
      </w:r>
      <w:r>
        <w:rPr>
          <w:rFonts w:eastAsia="华文宋体" w:cs="华文宋体" w:ascii="华文宋体" w:hAnsi="华文宋体"/>
        </w:rPr>
        <w:t>21</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）图略，（</w:t>
      </w:r>
      <w:r>
        <w:rPr>
          <w:rFonts w:eastAsia="华文宋体" w:cs="华文宋体" w:ascii="华文宋体" w:hAnsi="华文宋体"/>
        </w:rPr>
        <w:t>2</w:t>
      </w:r>
      <w:r>
        <w:rPr>
          <w:rFonts w:ascii="华文宋体" w:hAnsi="华文宋体" w:cs="华文宋体" w:eastAsia="华文宋体"/>
        </w:rPr>
        <w:t>）断开电键，记下电压表偏转格数</w:t>
      </w:r>
      <w:r>
        <w:rPr>
          <w:rFonts w:eastAsia="华文宋体" w:cs="华文宋体" w:ascii="华文宋体" w:hAnsi="华文宋体"/>
          <w:i/>
          <w:iCs/>
        </w:rPr>
        <w:t>N</w:t>
      </w:r>
      <w:r>
        <w:rPr>
          <w:rFonts w:eastAsia="华文宋体" w:cs="华文宋体" w:ascii="华文宋体" w:hAnsi="华文宋体"/>
          <w:vertAlign w:val="subscript"/>
        </w:rPr>
        <w:t>1</w:t>
      </w:r>
      <w:r>
        <w:rPr>
          <w:rFonts w:ascii="华文宋体" w:hAnsi="华文宋体" w:cs="华文宋体" w:eastAsia="华文宋体"/>
          <w:vertAlign w:val="subscript"/>
        </w:rPr>
        <w:t>，</w:t>
      </w:r>
      <w:r>
        <w:rPr>
          <w:rFonts w:ascii="华文宋体" w:hAnsi="华文宋体" w:cs="华文宋体" w:eastAsia="华文宋体"/>
        </w:rPr>
        <w:t>合上电键，记下电压表偏转格数</w:t>
      </w:r>
      <w:r>
        <w:rPr>
          <w:rFonts w:eastAsia="华文宋体" w:cs="华文宋体" w:ascii="华文宋体" w:hAnsi="华文宋体"/>
          <w:i/>
          <w:iCs/>
        </w:rPr>
        <w:t>N</w:t>
      </w:r>
      <w:r>
        <w:rPr>
          <w:rFonts w:eastAsia="华文宋体" w:cs="华文宋体" w:ascii="华文宋体" w:hAnsi="华文宋体"/>
          <w:vertAlign w:val="subscript"/>
        </w:rPr>
        <w:t>2</w:t>
      </w: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w:t>
      </w:r>
      <w:r>
        <w:rPr>
          <w:rFonts w:eastAsia="华文宋体" w:cs="华文宋体" w:ascii="华文宋体" w:hAnsi="华文宋体"/>
          <w:i/>
          <w:iCs/>
        </w:rPr>
        <w:t>r</w:t>
      </w:r>
      <w:r>
        <w:rPr>
          <w:rFonts w:ascii="华文宋体" w:hAnsi="华文宋体" w:cs="华文宋体" w:eastAsia="华文宋体"/>
        </w:rPr>
        <w:t>＝</w:t>
      </w:r>
      <w:r>
        <w:rPr>
          <w:rFonts w:eastAsia="华文宋体" w:cs="华文宋体" w:ascii="华文宋体" w:hAnsi="华文宋体"/>
          <w:i/>
          <w:iCs/>
        </w:rPr>
        <w:t>R</w:t>
      </w:r>
      <w:r>
        <w:rPr>
          <w:rFonts w:ascii="华文宋体" w:hAnsi="华文宋体" w:cs="华文宋体" w:eastAsia="华文宋体"/>
        </w:rPr>
        <w:t>（</w:t>
      </w:r>
      <w:r>
        <w:rPr>
          <w:rFonts w:eastAsia="华文宋体" w:cs="华文宋体" w:ascii="华文宋体" w:hAnsi="华文宋体"/>
          <w:i/>
          <w:iCs/>
        </w:rPr>
        <w:t>N</w:t>
      </w:r>
      <w:r>
        <w:rPr>
          <w:rFonts w:eastAsia="华文宋体" w:cs="华文宋体" w:ascii="华文宋体" w:hAnsi="华文宋体"/>
          <w:vertAlign w:val="subscript"/>
        </w:rPr>
        <w:t>1</w:t>
      </w:r>
      <w:r>
        <w:rPr>
          <w:rFonts w:ascii="华文宋体" w:hAnsi="华文宋体" w:cs="华文宋体" w:eastAsia="华文宋体"/>
        </w:rPr>
        <w:t>－</w:t>
      </w:r>
      <w:r>
        <w:rPr>
          <w:rFonts w:eastAsia="华文宋体" w:cs="华文宋体" w:ascii="华文宋体" w:hAnsi="华文宋体"/>
          <w:i/>
          <w:iCs/>
        </w:rPr>
        <w:t>N</w:t>
      </w:r>
      <w:r>
        <w:rPr>
          <w:rFonts w:eastAsia="华文宋体" w:cs="华文宋体" w:ascii="华文宋体" w:hAnsi="华文宋体"/>
          <w:vertAlign w:val="subscript"/>
        </w:rPr>
        <w:t>2</w:t>
      </w:r>
      <w:r>
        <w:rPr>
          <w:rFonts w:ascii="华文宋体" w:hAnsi="华文宋体" w:cs="华文宋体" w:eastAsia="华文宋体"/>
        </w:rPr>
        <w:t>）／</w:t>
      </w:r>
      <w:r>
        <w:rPr>
          <w:rFonts w:eastAsia="华文宋体" w:cs="华文宋体" w:ascii="华文宋体" w:hAnsi="华文宋体"/>
          <w:i/>
          <w:iCs/>
        </w:rPr>
        <w:t>N</w:t>
      </w:r>
      <w:r>
        <w:rPr>
          <w:rFonts w:eastAsia="华文宋体" w:cs="华文宋体" w:ascii="华文宋体" w:hAnsi="华文宋体"/>
          <w:vertAlign w:val="subscript"/>
        </w:rPr>
        <w:t>2</w:t>
      </w:r>
      <w:r>
        <w:rPr>
          <w:rFonts w:ascii="华文宋体" w:hAnsi="华文宋体" w:cs="华文宋体" w:eastAsia="华文宋体"/>
        </w:rPr>
        <w:t>。</w:t>
      </w:r>
    </w:p>
    <w:p>
      <w:pPr>
        <w:pStyle w:val="Normal"/>
        <w:ind w:firstLine="720"/>
        <w:rPr/>
      </w:pPr>
      <w:r>
        <w:rPr>
          <w:rFonts w:ascii="华文宋体" w:hAnsi="华文宋体" w:cs="华文宋体" w:eastAsia="华文宋体"/>
        </w:rPr>
        <w:t xml:space="preserve">五  </w:t>
      </w:r>
      <w:r>
        <w:rPr>
          <w:rFonts w:eastAsia="华文宋体" w:cs="华文宋体" w:ascii="华文宋体" w:hAnsi="华文宋体"/>
        </w:rPr>
        <w:t xml:space="preserve">22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rPr>
        <w:t>105</w:t>
      </w:r>
      <w:r>
        <w:rPr>
          <w:rFonts w:eastAsia="Symbol" w:cs="Symbol" w:ascii="Symbol" w:hAnsi="Symbol"/>
        </w:rPr>
        <w:t></w:t>
      </w: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tan</w:t>
      </w:r>
      <w:r>
        <w:rPr>
          <w:rFonts w:ascii="华文宋体" w:hAnsi="华文宋体" w:cs="华文宋体" w:eastAsia="华文宋体"/>
          <w:vertAlign w:val="superscript"/>
        </w:rPr>
        <w:t>－</w:t>
      </w:r>
      <w:r>
        <w:rPr>
          <w:rFonts w:eastAsia="华文宋体" w:cs="华文宋体" w:ascii="华文宋体" w:hAnsi="华文宋体"/>
          <w:vertAlign w:val="superscript"/>
        </w:rPr>
        <w:t>1</w:t>
      </w:r>
      <w:r>
        <w:rPr>
          <w:rFonts w:eastAsia="华文宋体" w:cs="华文宋体" w:ascii="华文宋体" w:hAnsi="华文宋体"/>
        </w:rPr>
        <w:t xml:space="preserve"> </w:t>
      </w:r>
      <w:r>
        <w:rPr>
          <w:rFonts w:ascii="华文宋体" w:hAnsi="华文宋体" w:cs="华文宋体" w:eastAsia="华文宋体"/>
        </w:rPr>
        <w:t xml:space="preserve">，  </w:t>
      </w:r>
      <w:r>
        <w:rPr>
          <w:rFonts w:eastAsia="华文宋体" w:cs="华文宋体" w:ascii="华文宋体" w:hAnsi="华文宋体"/>
        </w:rPr>
        <w:t xml:space="preserve">23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i/>
          <w:iCs/>
        </w:rPr>
        <w:t>T</w:t>
      </w:r>
      <w:r>
        <w:rPr>
          <w:rFonts w:eastAsia="华文宋体" w:cs="华文宋体" w:ascii="华文宋体" w:hAnsi="华文宋体"/>
          <w:vertAlign w:val="subscript"/>
        </w:rPr>
        <w:t>1</w:t>
      </w:r>
      <w:r>
        <w:rPr>
          <w:rFonts w:ascii="华文宋体" w:hAnsi="华文宋体" w:cs="华文宋体" w:eastAsia="华文宋体"/>
        </w:rPr>
        <w:t>＝</w:t>
      </w:r>
      <w:r>
        <w:rPr>
          <w:rFonts w:eastAsia="华文宋体" w:cs="华文宋体" w:ascii="华文宋体" w:hAnsi="华文宋体"/>
          <w:i/>
          <w:iCs/>
        </w:rPr>
        <w:t>T</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i/>
          <w:iCs/>
        </w:rPr>
        <w:t>mg</w:t>
      </w:r>
      <w:r>
        <w:rPr>
          <w:rFonts w:ascii="华文宋体" w:hAnsi="华文宋体" w:cs="华文宋体" w:eastAsia="华文宋体"/>
        </w:rPr>
        <w:t>／</w:t>
      </w:r>
      <w:r>
        <w:rPr>
          <w:rFonts w:eastAsia="华文宋体" w:cs="华文宋体" w:ascii="华文宋体" w:hAnsi="华文宋体"/>
          <w:i/>
          <w:iCs/>
        </w:rPr>
        <w:t>p</w:t>
      </w:r>
      <w:r>
        <w:rPr>
          <w:rFonts w:eastAsia="华文宋体" w:cs="华文宋体" w:ascii="华文宋体" w:hAnsi="华文宋体"/>
          <w:vertAlign w:val="subscript"/>
        </w:rPr>
        <w:t>0</w:t>
      </w:r>
      <w:r>
        <w:rPr>
          <w:rFonts w:eastAsia="华文宋体" w:cs="华文宋体" w:ascii="华文宋体" w:hAnsi="华文宋体"/>
          <w:i/>
          <w:iCs/>
        </w:rPr>
        <w:t>S</w:t>
      </w:r>
      <w:r>
        <w:rPr>
          <w:rFonts w:ascii="华文宋体" w:hAnsi="华文宋体" w:cs="华文宋体" w:eastAsia="华文宋体"/>
        </w:rPr>
        <w:t>），  （</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i/>
          <w:iCs/>
        </w:rPr>
        <w:t>T</w:t>
      </w:r>
      <w:r>
        <w:rPr>
          <w:rFonts w:eastAsia="华文宋体" w:cs="华文宋体" w:ascii="华文宋体" w:hAnsi="华文宋体"/>
          <w:vertAlign w:val="subscript"/>
        </w:rPr>
        <w:t>2</w:t>
      </w:r>
      <w:r>
        <w:rPr>
          <w:rFonts w:ascii="华文宋体" w:hAnsi="华文宋体" w:cs="华文宋体" w:eastAsia="华文宋体"/>
        </w:rPr>
        <w:t>＝</w:t>
      </w:r>
      <w:r>
        <w:rPr>
          <w:rFonts w:eastAsia="华文宋体" w:cs="华文宋体" w:ascii="华文宋体" w:hAnsi="华文宋体"/>
          <w:i/>
          <w:iCs/>
        </w:rPr>
        <w:t>T</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p</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mg</w:t>
      </w:r>
      <w:r>
        <w:rPr>
          <w:rFonts w:ascii="华文宋体" w:hAnsi="华文宋体" w:cs="华文宋体" w:eastAsia="华文宋体"/>
        </w:rPr>
        <w:t>／</w:t>
      </w:r>
      <w:r>
        <w:rPr>
          <w:rFonts w:eastAsia="华文宋体" w:cs="华文宋体" w:ascii="华文宋体" w:hAnsi="华文宋体"/>
          <w:i/>
          <w:iCs/>
        </w:rPr>
        <w:t>S</w:t>
      </w:r>
      <w:r>
        <w:rPr>
          <w:rFonts w:ascii="华文宋体" w:hAnsi="华文宋体" w:cs="华文宋体" w:eastAsia="华文宋体"/>
        </w:rPr>
        <w:t>＋</w:t>
      </w:r>
      <w:r>
        <w:rPr>
          <w:rFonts w:eastAsia="华文宋体" w:cs="华文宋体" w:ascii="华文宋体" w:hAnsi="华文宋体"/>
        </w:rPr>
        <w:t>2</w:t>
      </w:r>
      <w:r>
        <w:rPr>
          <w:rFonts w:eastAsia="Symbol" w:cs="Symbol" w:ascii="Symbol" w:hAnsi="Symbol"/>
          <w:i/>
          <w:iCs/>
        </w:rPr>
        <w:t></w:t>
      </w:r>
      <w:r>
        <w:rPr>
          <w:rFonts w:eastAsia="华文宋体" w:cs="华文宋体" w:ascii="华文宋体" w:hAnsi="华文宋体"/>
          <w:i/>
          <w:iCs/>
        </w:rPr>
        <w:t>gh</w:t>
      </w:r>
      <w:r>
        <w:rPr>
          <w:rFonts w:ascii="华文宋体" w:hAnsi="华文宋体" w:cs="华文宋体" w:eastAsia="华文宋体"/>
        </w:rPr>
        <w:t>）（</w:t>
      </w:r>
      <w:r>
        <w:rPr>
          <w:rFonts w:eastAsia="华文宋体" w:cs="华文宋体" w:ascii="华文宋体" w:hAnsi="华文宋体"/>
          <w:i/>
          <w:iCs/>
        </w:rPr>
        <w:t>L</w:t>
      </w:r>
      <w:r>
        <w:rPr>
          <w:rFonts w:ascii="华文宋体" w:hAnsi="华文宋体" w:cs="华文宋体" w:eastAsia="华文宋体"/>
        </w:rPr>
        <w:t>＋</w:t>
      </w:r>
      <w:r>
        <w:rPr>
          <w:rFonts w:eastAsia="华文宋体" w:cs="华文宋体" w:ascii="华文宋体" w:hAnsi="华文宋体"/>
          <w:i/>
          <w:iCs/>
        </w:rPr>
        <w:t>h</w:t>
      </w:r>
      <w:r>
        <w:rPr>
          <w:rFonts w:ascii="华文宋体" w:hAnsi="华文宋体" w:cs="华文宋体" w:eastAsia="华文宋体"/>
        </w:rPr>
        <w:t>）／</w:t>
      </w:r>
      <w:r>
        <w:rPr>
          <w:rFonts w:eastAsia="华文宋体" w:cs="华文宋体" w:ascii="华文宋体" w:hAnsi="华文宋体"/>
          <w:i/>
          <w:iCs/>
        </w:rPr>
        <w:t>p</w:t>
      </w:r>
      <w:r>
        <w:rPr>
          <w:rFonts w:eastAsia="华文宋体" w:cs="华文宋体" w:ascii="华文宋体" w:hAnsi="华文宋体"/>
          <w:vertAlign w:val="subscript"/>
        </w:rPr>
        <w:t>0</w:t>
      </w:r>
      <w:r>
        <w:rPr>
          <w:rFonts w:eastAsia="华文宋体" w:cs="华文宋体" w:ascii="华文宋体" w:hAnsi="华文宋体"/>
          <w:i/>
          <w:iCs/>
        </w:rPr>
        <w:t>L</w:t>
      </w:r>
      <w:r>
        <w:rPr>
          <w:rFonts w:ascii="华文宋体" w:hAnsi="华文宋体" w:cs="华文宋体" w:eastAsia="华文宋体"/>
        </w:rPr>
        <w:t xml:space="preserve">，  </w:t>
      </w:r>
      <w:r>
        <w:rPr>
          <w:rFonts w:eastAsia="华文宋体" w:cs="华文宋体" w:ascii="华文宋体" w:hAnsi="华文宋体"/>
        </w:rPr>
        <w:t xml:space="preserve">24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）电压表满偏，（</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1.6</w:t>
      </w:r>
      <w:r>
        <w:rPr>
          <w:rFonts w:ascii="华文宋体" w:hAnsi="华文宋体" w:cs="华文宋体" w:eastAsia="华文宋体"/>
        </w:rPr>
        <w:t>牛，（</w:t>
      </w:r>
      <w:r>
        <w:rPr>
          <w:rFonts w:eastAsia="华文宋体" w:cs="华文宋体" w:ascii="华文宋体" w:hAnsi="华文宋体"/>
        </w:rPr>
        <w:t>3</w:t>
      </w:r>
      <w:r>
        <w:rPr>
          <w:rFonts w:ascii="华文宋体" w:hAnsi="华文宋体" w:cs="华文宋体" w:eastAsia="华文宋体"/>
        </w:rPr>
        <w:t>）</w:t>
      </w:r>
      <w:r>
        <w:rPr>
          <w:rFonts w:eastAsia="华文宋体" w:cs="华文宋体" w:ascii="华文宋体" w:hAnsi="华文宋体"/>
        </w:rPr>
        <w:t>0.25</w:t>
      </w:r>
      <w:r>
        <w:rPr>
          <w:rFonts w:ascii="华文宋体" w:hAnsi="华文宋体" w:cs="华文宋体" w:eastAsia="华文宋体"/>
        </w:rPr>
        <w:t xml:space="preserve">库，  </w:t>
      </w:r>
      <w:r>
        <w:rPr>
          <w:rFonts w:eastAsia="华文宋体" w:cs="华文宋体" w:ascii="华文宋体" w:hAnsi="华文宋体"/>
        </w:rPr>
        <w:t xml:space="preserve">25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rPr>
        <w:t>0.33</w:t>
      </w:r>
      <w:r>
        <w:rPr>
          <w:rFonts w:ascii="华文宋体" w:hAnsi="华文宋体" w:cs="华文宋体" w:eastAsia="华文宋体"/>
        </w:rPr>
        <w:t>米，（</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0.4</w:t>
      </w:r>
      <w:r>
        <w:rPr>
          <w:rFonts w:ascii="华文宋体" w:hAnsi="华文宋体" w:cs="华文宋体" w:eastAsia="华文宋体"/>
        </w:rPr>
        <w:t>米／秒，（</w:t>
      </w:r>
      <w:r>
        <w:rPr>
          <w:rFonts w:eastAsia="华文宋体" w:cs="华文宋体" w:ascii="华文宋体" w:hAnsi="华文宋体"/>
        </w:rPr>
        <w:t>3</w:t>
      </w:r>
      <w:r>
        <w:rPr>
          <w:rFonts w:ascii="华文宋体" w:hAnsi="华文宋体" w:cs="华文宋体" w:eastAsia="华文宋体"/>
        </w:rPr>
        <w:t>）</w:t>
      </w:r>
      <w:r>
        <w:rPr>
          <w:rFonts w:eastAsia="华文宋体" w:cs="华文宋体" w:ascii="华文宋体" w:hAnsi="华文宋体"/>
        </w:rPr>
        <w:t>0.833</w:t>
      </w:r>
      <w:r>
        <w:rPr>
          <w:rFonts w:ascii="华文宋体" w:hAnsi="华文宋体" w:cs="华文宋体" w:eastAsia="华文宋体"/>
        </w:rPr>
        <w:t>米。</w:t>
      </w:r>
    </w:p>
    <w:p>
      <w:pPr>
        <w:pStyle w:val="Normal"/>
        <w:ind w:firstLine="720"/>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sectPr>
      <w:headerReference w:type="default" r:id="rId43"/>
      <w:headerReference w:type="first" r:id="rId44"/>
      <w:footerReference w:type="default" r:id="rId45"/>
      <w:footerReference w:type="first" r:id="rId46"/>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宋体">
    <w:altName w:val="SimSun"/>
    <w:charset w:val="86"/>
    <w:family w:val="auto"/>
    <w:pitch w:val="variable"/>
  </w:font>
  <w:font w:name="ˎ̥">
    <w:altName w:val="Times New Roman"/>
    <w:charset w:val="00"/>
    <w:family w:val="roman"/>
    <w:pitch w:val="default"/>
  </w:font>
  <w:font w:name="Cambria">
    <w:charset w:val="00"/>
    <w:family w:val="roman"/>
    <w:pitch w:val="variable"/>
  </w:font>
  <w:font w:name="Liberation Sans">
    <w:altName w:val="Arial"/>
    <w:charset w:val="01"/>
    <w:family w:val="swiss"/>
    <w:pitch w:val="variable"/>
  </w:font>
  <w:font w:name="Verdana">
    <w:charset w:val="00"/>
    <w:family w:val="swiss"/>
    <w:pitch w:val="variable"/>
  </w:font>
  <w:font w:name="黑体">
    <w:altName w:val="SimHei"/>
    <w:charset w:val="86"/>
    <w:family w:val="modern"/>
    <w:pitch w:val="default"/>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1z0">
    <w:name w:val="WW8Num1z0"/>
    <w:qFormat/>
    <w:rPr/>
  </w:style>
  <w:style w:type="character" w:styleId="WW8Num4z0">
    <w:name w:val="WW8Num4z0"/>
    <w:qFormat/>
    <w:rPr/>
  </w:style>
  <w:style w:type="character" w:styleId="WW8Num5z0">
    <w:name w:val="WW8Num5z0"/>
    <w:qFormat/>
    <w:rPr>
      <w:rFonts w:ascii="Wingdings" w:hAnsi="Wingdings" w:cs="Wingdings"/>
      <w:sz w:val="21"/>
      <w:szCs w:val="21"/>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rPr>
  </w:style>
  <w:style w:type="character" w:styleId="WW8Num11z1">
    <w:name w:val="WW8Num11z1"/>
    <w:qFormat/>
    <w:rPr/>
  </w:style>
  <w:style w:type="character" w:styleId="WW8Num11z2">
    <w:name w:val="WW8Num11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11z3">
    <w:name w:val="WW8Num11z3"/>
    <w:qFormat/>
    <w:rPr>
      <w:rFonts w:ascii="Arial" w:hAnsi="Arial" w:eastAsia="黑体;SimHei" w:cs="Arial"/>
      <w:sz w:val="21"/>
    </w:rPr>
  </w:style>
  <w:style w:type="character" w:styleId="WW8Num12z0">
    <w:name w:val="WW8Num12z0"/>
    <w:qFormat/>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character" w:styleId="Char4">
    <w:name w:val="纯文本 Char"/>
    <w:qFormat/>
    <w:rPr>
      <w:rFonts w:ascii="宋体;SimSun" w:hAnsi="宋体;SimSun" w:eastAsia="宋体;SimSun" w:cs="Courier New"/>
      <w:kern w:val="2"/>
      <w:sz w:val="21"/>
      <w:szCs w:val="21"/>
    </w:rPr>
  </w:style>
  <w:style w:type="character" w:styleId="Char21">
    <w:name w:val="纯文本 Char2"/>
    <w:qFormat/>
    <w:rPr>
      <w:rFonts w:ascii="宋体;SimSun" w:hAnsi="宋体;SimSun" w:eastAsia="宋体;SimSun" w:cs="Courier New"/>
      <w:kern w:val="2"/>
      <w:sz w:val="21"/>
      <w:szCs w:val="21"/>
    </w:rPr>
  </w:style>
  <w:style w:type="character" w:styleId="P141">
    <w:name w:val="p141"/>
    <w:qFormat/>
    <w:rPr>
      <w:sz w:val="24"/>
      <w:szCs w:val="24"/>
    </w:rPr>
  </w:style>
  <w:style w:type="character" w:styleId="Char5">
    <w:name w:val="普通(网站) Char"/>
    <w:qFormat/>
    <w:rPr>
      <w:rFonts w:ascii="宋体;SimSun" w:hAnsi="宋体;SimSun" w:eastAsia="宋体;SimSun" w:cs="宋体;SimSun"/>
      <w:sz w:val="24"/>
    </w:rPr>
  </w:style>
  <w:style w:type="character" w:styleId="Detailtitle1">
    <w:name w:val="detailtitle1"/>
    <w:qFormat/>
    <w:rPr>
      <w:rFonts w:ascii="ˎ̥;Times New Roman" w:hAnsi="ˎ̥;Times New Roman" w:cs="ˎ̥;Times New Roman"/>
      <w:sz w:val="36"/>
      <w:szCs w:val="36"/>
    </w:rPr>
  </w:style>
  <w:style w:type="character" w:styleId="Char6">
    <w:name w:val="正文文本 Char"/>
    <w:qFormat/>
    <w:rPr>
      <w:rFonts w:ascii="Calibri" w:hAnsi="Calibri" w:eastAsia="宋体;SimSun" w:cs="Calibri"/>
      <w:kern w:val="2"/>
      <w:sz w:val="21"/>
      <w:szCs w:val="22"/>
    </w:rPr>
  </w:style>
  <w:style w:type="character" w:styleId="Char7">
    <w:name w:val="正文首行缩进 Char"/>
    <w:basedOn w:val="Char6"/>
    <w:qFormat/>
    <w:rPr/>
  </w:style>
  <w:style w:type="character" w:styleId="Char8">
    <w:name w:val="批注文字 Char"/>
    <w:qFormat/>
    <w:rPr>
      <w:rFonts w:ascii="Times New Roman" w:hAnsi="Times New Roman" w:eastAsia="宋体;SimSun" w:cs="Times New Roman"/>
      <w:kern w:val="2"/>
      <w:sz w:val="21"/>
      <w:szCs w:val="24"/>
    </w:rPr>
  </w:style>
  <w:style w:type="character" w:styleId="2Char1">
    <w:name w:val="正文文本缩进 2 Char"/>
    <w:qFormat/>
    <w:rPr>
      <w:rFonts w:ascii="Calibri" w:hAnsi="Calibri" w:eastAsia="宋体;SimSun" w:cs="Calibri"/>
      <w:kern w:val="2"/>
      <w:sz w:val="21"/>
      <w:szCs w:val="22"/>
    </w:rPr>
  </w:style>
  <w:style w:type="character" w:styleId="Char9">
    <w:name w:val="日期 Char"/>
    <w:qFormat/>
    <w:rPr>
      <w:rFonts w:ascii="Times New Roman" w:hAnsi="Times New Roman" w:eastAsia="宋体;SimSun" w:cs="Times New Roman"/>
      <w:kern w:val="2"/>
      <w:sz w:val="21"/>
      <w:szCs w:val="24"/>
    </w:rPr>
  </w:style>
  <w:style w:type="character" w:styleId="CharChar4">
    <w:name w:val=" Char Char4"/>
    <w:qFormat/>
    <w:rPr>
      <w:rFonts w:ascii="Cambria" w:hAnsi="Cambria" w:eastAsia="宋体;SimSun" w:cs="Cambria"/>
      <w:b/>
      <w:bCs/>
      <w:color w:val="365F91"/>
      <w:sz w:val="28"/>
      <w:szCs w:val="28"/>
      <w:lang w:val="en-US" w:eastAsia="zh-CN" w:bidi="ar-SA"/>
    </w:rPr>
  </w:style>
  <w:style w:type="character" w:styleId="Char10">
    <w:name w:val="尾注文本 Char"/>
    <w:qFormat/>
    <w:rPr>
      <w:rFonts w:ascii="Times New Roman" w:hAnsi="Times New Roman" w:eastAsia="宋体;SimSun" w:cs="Times New Roman"/>
      <w:kern w:val="2"/>
      <w:sz w:val="21"/>
      <w:szCs w:val="24"/>
    </w:rPr>
  </w:style>
  <w:style w:type="character" w:styleId="2">
    <w:name w:val="正文文本 (2)"/>
    <w:qFormat/>
    <w:rPr>
      <w:sz w:val="18"/>
      <w:szCs w:val="18"/>
      <w:shd w:fill="FFFFFF" w:val="clear"/>
      <w:lang w:bidi="ar-SA"/>
    </w:rPr>
  </w:style>
  <w:style w:type="character" w:styleId="5">
    <w:name w:val="正文文本 (5)_"/>
    <w:qFormat/>
    <w:rPr>
      <w:shd w:fill="FFFFFF" w:val="clear"/>
    </w:rPr>
  </w:style>
  <w:style w:type="character" w:styleId="5105pt3">
    <w:name w:val="正文文本 (5) + 10.5 pt3"/>
    <w:qFormat/>
    <w:rPr>
      <w:sz w:val="21"/>
      <w:szCs w:val="21"/>
      <w:shd w:fill="FFFFFF" w:val="clear"/>
      <w:lang w:bidi="ar-SA"/>
    </w:rPr>
  </w:style>
  <w:style w:type="character" w:styleId="CharChar2">
    <w:name w:val="页脚 Char Char"/>
    <w:qFormat/>
    <w:rPr>
      <w:kern w:val="2"/>
      <w:sz w:val="18"/>
      <w:szCs w:val="18"/>
      <w:lang w:bidi="ar-SA"/>
    </w:rPr>
  </w:style>
  <w:style w:type="character" w:styleId="CharChar3">
    <w:name w:val="页眉 Char Char"/>
    <w:qFormat/>
    <w:rPr>
      <w:kern w:val="2"/>
      <w:sz w:val="18"/>
      <w:szCs w:val="18"/>
      <w:lang w:bidi="ar-SA"/>
    </w:rPr>
  </w:style>
  <w:style w:type="character" w:styleId="Applestylespan">
    <w:name w:val="apple-style-span"/>
    <w:basedOn w:val="Style5"/>
    <w:qFormat/>
    <w:rPr/>
  </w:style>
  <w:style w:type="character" w:styleId="MTEquationSection">
    <w:name w:val="MTEquationSection"/>
    <w:qFormat/>
    <w:rPr>
      <w:rFonts w:ascii="宋体;SimSun" w:hAnsi="宋体;SimSun" w:cs="宋体;SimSun"/>
      <w:vanish/>
      <w:color w:val="FF0000"/>
      <w:sz w:val="24"/>
    </w:rPr>
  </w:style>
  <w:style w:type="character" w:styleId="MTDisplayEquationChar">
    <w:name w:val="MTDisplayEquation Char"/>
    <w:qFormat/>
    <w:rPr>
      <w:rFonts w:ascii="Times New Roman" w:hAnsi="Times New Roman" w:eastAsia="宋体;SimSun" w:cs="Times New Roman"/>
      <w:kern w:val="2"/>
      <w:sz w:val="21"/>
      <w:szCs w:val="24"/>
    </w:rPr>
  </w:style>
  <w:style w:type="character" w:styleId="Msgbodytext">
    <w:name w:val="msgbodytext"/>
    <w:basedOn w:val="Style5"/>
    <w:qFormat/>
    <w:rPr/>
  </w:style>
  <w:style w:type="character" w:styleId="Char11">
    <w:name w:val="文档结构图 Char"/>
    <w:qFormat/>
    <w:rPr>
      <w:rFonts w:ascii="Times New Roman" w:hAnsi="Times New Roman" w:eastAsia="宋体;SimSun" w:cs="Times New Roman"/>
      <w:kern w:val="2"/>
      <w:sz w:val="21"/>
      <w:szCs w:val="24"/>
      <w:shd w:fill="000080" w:val="clea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Calibri" w:hAnsi="Calibri" w:eastAsia="宋体;SimSun" w:cs="Calibri"/>
    </w:rPr>
  </w:style>
  <w:style w:type="paragraph" w:styleId="List">
    <w:name w:val="List"/>
    <w:basedOn w:val="Normal"/>
    <w:pPr>
      <w:ind w:left="200" w:hanging="200"/>
    </w:pPr>
    <w:rPr>
      <w:rFonts w:ascii="Times New Roman" w:hAnsi="Times New Roman" w:eastAsia="宋体;SimSu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lang w:val="en-US"/>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1">
    <w:name w:val="方案标题2"/>
    <w:basedOn w:val="Heading2"/>
    <w:qFormat/>
    <w:pPr>
      <w:numPr>
        <w:ilvl w:val="0"/>
        <w:numId w:val="3"/>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3"/>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2"/>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3"/>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eastAsia="宋体;SimSun" w:cs="Verdana"/>
      <w:kern w:val="0"/>
      <w:szCs w:val="20"/>
    </w:rPr>
  </w:style>
  <w:style w:type="paragraph" w:styleId="Style9">
    <w:name w:val="纯文本"/>
    <w:basedOn w:val="Normal"/>
    <w:qFormat/>
    <w:pPr/>
    <w:rPr>
      <w:rFonts w:ascii="宋体;SimSun" w:hAnsi="宋体;SimSun" w:eastAsia="宋体;SimSun" w:cs="Courier New"/>
      <w:szCs w:val="21"/>
      <w:lang w:val="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eastAsia="宋体;SimSun" w:cs="Times New Roman"/>
      <w:szCs w:val="24"/>
    </w:rPr>
  </w:style>
  <w:style w:type="paragraph" w:styleId="1">
    <w:name w:val="1"/>
    <w:basedOn w:val="Normal"/>
    <w:qFormat/>
    <w:pPr>
      <w:widowControl/>
      <w:spacing w:lineRule="auto" w:line="300"/>
      <w:ind w:firstLine="200"/>
    </w:pPr>
    <w:rPr>
      <w:rFonts w:ascii="Verdana" w:hAnsi="Verdana" w:eastAsia="宋体;SimSun" w:cs="Verdana"/>
      <w:kern w:val="0"/>
      <w:szCs w:val="20"/>
    </w:rPr>
  </w:style>
  <w:style w:type="paragraph" w:styleId="Style10">
    <w:name w:val="列出段落"/>
    <w:basedOn w:val="Normal"/>
    <w:qFormat/>
    <w:pPr>
      <w:ind w:firstLine="420"/>
    </w:pPr>
    <w:rPr>
      <w:rFonts w:ascii="Times New Roman" w:hAnsi="Times New Roman" w:eastAsia="宋体;SimSun" w:cs="Times New Roman"/>
      <w:szCs w:val="24"/>
    </w:rPr>
  </w:style>
  <w:style w:type="paragraph" w:styleId="P0">
    <w:name w:val="p0"/>
    <w:basedOn w:val="Normal"/>
    <w:qFormat/>
    <w:pPr>
      <w:widowControl/>
    </w:pPr>
    <w:rPr>
      <w:rFonts w:ascii="Times New Roman" w:hAnsi="Times New Roman" w:eastAsia="宋体;SimSun" w:cs="Times New Roman"/>
      <w:szCs w:val="20"/>
    </w:rPr>
  </w:style>
  <w:style w:type="paragraph" w:styleId="A">
    <w:name w:val="a"/>
    <w:basedOn w:val="Normal"/>
    <w:qFormat/>
    <w:pPr>
      <w:widowControl/>
      <w:spacing w:before="280" w:after="280"/>
      <w:jc w:val="left"/>
    </w:pPr>
    <w:rPr>
      <w:rFonts w:ascii="宋体;SimSun" w:hAnsi="宋体;SimSun" w:eastAsia="宋体;SimSun" w:cs="宋体;SimSun"/>
      <w:kern w:val="0"/>
      <w:sz w:val="24"/>
      <w:szCs w:val="24"/>
    </w:rPr>
  </w:style>
  <w:style w:type="paragraph" w:styleId="Style11">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2">
    <w:name w:val=" Char1"/>
    <w:basedOn w:val="Normal"/>
    <w:qFormat/>
    <w:pPr>
      <w:widowControl/>
      <w:spacing w:lineRule="auto" w:line="300"/>
      <w:ind w:firstLine="200"/>
    </w:pPr>
    <w:rPr>
      <w:rFonts w:ascii="Times New Roman" w:hAnsi="Times New Roman" w:eastAsia="宋体;SimSun" w:cs="Times New Roman"/>
      <w:szCs w:val="20"/>
    </w:rPr>
  </w:style>
  <w:style w:type="paragraph" w:styleId="Style12">
    <w:name w:val="正文首行缩进"/>
    <w:basedOn w:val="TextBody"/>
    <w:qFormat/>
    <w:pPr>
      <w:ind w:firstLine="420"/>
    </w:pPr>
    <w:rPr/>
  </w:style>
  <w:style w:type="paragraph" w:styleId="Style13">
    <w:name w:val="无间隔"/>
    <w:qFormat/>
    <w:pPr>
      <w:widowControl w:val="false"/>
      <w:bidi w:val="0"/>
      <w:jc w:val="both"/>
    </w:pPr>
    <w:rPr>
      <w:rFonts w:ascii="Calibri" w:hAnsi="Calibri" w:eastAsia="宋体;SimSun" w:cs="Calibri"/>
      <w:color w:val="auto"/>
      <w:kern w:val="2"/>
      <w:sz w:val="21"/>
      <w:szCs w:val="22"/>
      <w:lang w:val="en-US" w:eastAsia="zh-CN" w:bidi="ar-SA"/>
    </w:rPr>
  </w:style>
  <w:style w:type="paragraph" w:styleId="Style14">
    <w:name w:val="批注文字"/>
    <w:basedOn w:val="Normal"/>
    <w:qFormat/>
    <w:pPr>
      <w:jc w:val="left"/>
    </w:pPr>
    <w:rPr>
      <w:rFonts w:ascii="Times New Roman" w:hAnsi="Times New Roman" w:eastAsia="宋体;SimSun" w:cs="Times New Roman"/>
      <w:szCs w:val="24"/>
    </w:rPr>
  </w:style>
  <w:style w:type="paragraph" w:styleId="22">
    <w:name w:val="正文文本缩进 2"/>
    <w:basedOn w:val="Normal"/>
    <w:qFormat/>
    <w:pPr>
      <w:spacing w:lineRule="auto" w:line="480" w:before="0" w:after="120"/>
      <w:ind w:left="420" w:hanging="0"/>
    </w:pPr>
    <w:rPr>
      <w:rFonts w:ascii="Calibri" w:hAnsi="Calibri" w:eastAsia="宋体;SimSun" w:cs="Calibri"/>
    </w:rPr>
  </w:style>
  <w:style w:type="paragraph" w:styleId="Style15">
    <w:name w:val="日期"/>
    <w:basedOn w:val="Normal"/>
    <w:next w:val="Normal"/>
    <w:qFormat/>
    <w:pPr/>
    <w:rPr>
      <w:rFonts w:ascii="Times New Roman" w:hAnsi="Times New Roman" w:eastAsia="宋体;SimSun" w:cs="Times New Roman"/>
      <w:szCs w:val="24"/>
    </w:rPr>
  </w:style>
  <w:style w:type="paragraph" w:styleId="Char3CharCharCharCharCharChar">
    <w:name w:val=" Char3 Char Char Char Char Char Char"/>
    <w:basedOn w:val="Normal"/>
    <w:qFormat/>
    <w:pPr>
      <w:widowControl/>
      <w:spacing w:lineRule="auto" w:line="300"/>
      <w:ind w:firstLine="200"/>
    </w:pPr>
    <w:rPr>
      <w:rFonts w:ascii="Verdana" w:hAnsi="Verdana" w:eastAsia="宋体;SimSun" w:cs="Verdana"/>
      <w:kern w:val="0"/>
      <w:szCs w:val="20"/>
    </w:rPr>
  </w:style>
  <w:style w:type="paragraph" w:styleId="Endnote">
    <w:name w:val="Endnote Text"/>
    <w:basedOn w:val="Normal"/>
    <w:pPr>
      <w:snapToGrid w:val="false"/>
      <w:jc w:val="left"/>
    </w:pPr>
    <w:rPr>
      <w:rFonts w:ascii="Times New Roman" w:hAnsi="Times New Roman" w:eastAsia="宋体;SimSun" w:cs="Times New Roman"/>
      <w:szCs w:val="24"/>
    </w:rPr>
  </w:style>
  <w:style w:type="paragraph" w:styleId="CharCharCharCharCharCharCharCharChar">
    <w:name w:val=" Char Char Char Char Char Char Char Char Char"/>
    <w:basedOn w:val="Normal"/>
    <w:qFormat/>
    <w:pPr>
      <w:widowControl/>
      <w:spacing w:lineRule="auto" w:line="300"/>
      <w:ind w:firstLine="200"/>
    </w:pPr>
    <w:rPr>
      <w:rFonts w:ascii="Times New Roman" w:hAnsi="Times New Roman" w:eastAsia="宋体;SimSun" w:cs="Times New Roman"/>
      <w:kern w:val="0"/>
      <w:szCs w:val="20"/>
    </w:rPr>
  </w:style>
  <w:style w:type="paragraph" w:styleId="Char2CharCharChar">
    <w:name w:val="Char2 Char Char Char"/>
    <w:basedOn w:val="Normal"/>
    <w:qFormat/>
    <w:pPr>
      <w:widowControl/>
      <w:spacing w:lineRule="auto" w:line="300"/>
      <w:ind w:firstLine="200"/>
    </w:pPr>
    <w:rPr>
      <w:rFonts w:ascii="Verdana" w:hAnsi="Verdana" w:eastAsia="宋体;SimSun" w:cs="Verdana"/>
      <w:kern w:val="0"/>
      <w:szCs w:val="20"/>
    </w:rPr>
  </w:style>
  <w:style w:type="paragraph" w:styleId="Char3Char">
    <w:name w:val=" Char3 Char"/>
    <w:basedOn w:val="Normal"/>
    <w:qFormat/>
    <w:pPr>
      <w:widowControl/>
      <w:spacing w:lineRule="auto" w:line="300"/>
      <w:ind w:firstLine="200"/>
    </w:pPr>
    <w:rPr>
      <w:rFonts w:ascii="Times New Roman" w:hAnsi="Times New Roman" w:eastAsia="宋体;SimSun" w:cs="Times New Roman"/>
      <w:kern w:val="0"/>
      <w:szCs w:val="20"/>
    </w:rPr>
  </w:style>
  <w:style w:type="paragraph" w:styleId="51">
    <w:name w:val="正文文本 (5)"/>
    <w:basedOn w:val="Normal"/>
    <w:qFormat/>
    <w:pPr>
      <w:widowControl/>
      <w:shd w:fill="FFFFFF" w:val="clear"/>
      <w:spacing w:lineRule="atLeast" w:line="240" w:before="180" w:after="600"/>
      <w:jc w:val="distribute"/>
    </w:pPr>
    <w:rPr>
      <w:kern w:val="0"/>
      <w:sz w:val="20"/>
      <w:szCs w:val="20"/>
      <w:shd w:fill="FFFFFF" w:val="clear"/>
      <w:lang w:val="en-US"/>
    </w:rPr>
  </w:style>
  <w:style w:type="paragraph" w:styleId="CharCharChar1CharCharCharChar">
    <w:name w:val=" Char Char Char1 Char Char Char Char"/>
    <w:basedOn w:val="Normal"/>
    <w:qFormat/>
    <w:pPr>
      <w:widowControl/>
      <w:spacing w:lineRule="auto" w:line="300"/>
      <w:ind w:firstLine="200"/>
    </w:pPr>
    <w:rPr>
      <w:rFonts w:ascii="Verdana" w:hAnsi="Verdana" w:eastAsia="宋体;SimSun" w:cs="Verdana"/>
      <w:kern w:val="0"/>
      <w:szCs w:val="20"/>
    </w:rPr>
  </w:style>
  <w:style w:type="paragraph" w:styleId="23">
    <w:name w:val="样式2"/>
    <w:basedOn w:val="Normal"/>
    <w:qFormat/>
    <w:pPr>
      <w:ind w:firstLine="420"/>
    </w:pPr>
    <w:rPr>
      <w:rFonts w:ascii="宋体;SimSun" w:hAnsi="宋体;SimSun" w:eastAsia="宋体;SimSun" w:cs="宋体;SimSun"/>
      <w:szCs w:val="24"/>
    </w:rPr>
  </w:style>
  <w:style w:type="paragraph" w:styleId="Style16">
    <w:name w:val="文档结构图"/>
    <w:basedOn w:val="Normal"/>
    <w:qFormat/>
    <w:pPr>
      <w:shd w:fill="000080" w:val="clear"/>
    </w:pPr>
    <w:rPr>
      <w:rFonts w:ascii="Times New Roman" w:hAnsi="Times New Roman" w:eastAsia="宋体;SimSun" w:cs="Times New Roman"/>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image" Target="media/image16.wmf"/><Relationship Id="rId33" Type="http://schemas.openxmlformats.org/officeDocument/2006/relationships/image" Target="media/image16.wmf"/><Relationship Id="rId34" Type="http://schemas.openxmlformats.org/officeDocument/2006/relationships/image" Target="media/image16.wmf"/><Relationship Id="rId35" Type="http://schemas.openxmlformats.org/officeDocument/2006/relationships/oleObject" Target="embeddings/oleObject16.bin"/><Relationship Id="rId36" Type="http://schemas.openxmlformats.org/officeDocument/2006/relationships/image" Target="media/image17.wmf"/><Relationship Id="rId37" Type="http://schemas.openxmlformats.org/officeDocument/2006/relationships/oleObject" Target="embeddings/oleObject17.bin"/><Relationship Id="rId38" Type="http://schemas.openxmlformats.org/officeDocument/2006/relationships/image" Target="media/image18.wmf"/><Relationship Id="rId39" Type="http://schemas.openxmlformats.org/officeDocument/2006/relationships/oleObject" Target="embeddings/oleObject18.bin"/><Relationship Id="rId40" Type="http://schemas.openxmlformats.org/officeDocument/2006/relationships/image" Target="media/image19.wmf"/><Relationship Id="rId41" Type="http://schemas.openxmlformats.org/officeDocument/2006/relationships/oleObject" Target="embeddings/oleObject19.bin"/><Relationship Id="rId42" Type="http://schemas.openxmlformats.org/officeDocument/2006/relationships/image" Target="media/image20.wmf"/><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oter" Target="footer1.xml"/><Relationship Id="rId46" Type="http://schemas.openxmlformats.org/officeDocument/2006/relationships/footer" Target="footer2.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2019-08-26T13:20:00Z</dcterms:created>
  <dc:creator>教育资源分享店铺</dc:creator>
  <dc:description>微信 kingcsa333</dc:description>
  <cp:keywords/>
  <dc:language>en-US</dc:language>
  <cp:lastModifiedBy>Administrator</cp:lastModifiedBy>
  <dcterms:modified xsi:type="dcterms:W3CDTF">2019-08-26T13:20:00Z</dcterms:modified>
  <cp:revision>2</cp:revision>
  <dc:subject/>
  <dc:title>https://shop174951303.taobao.com/</dc:title>
</cp:coreProperties>
</file>