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2011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年普通高等学校招生全国统一考试（四川卷）</w:t>
      </w:r>
    </w:p>
    <w:p>
      <w:pPr>
        <w:pStyle w:val="Normal"/>
        <w:tabs>
          <w:tab w:val="clear" w:pos="420"/>
          <w:tab w:val="left" w:pos="0" w:leader="none"/>
          <w:tab w:val="left" w:pos="2307" w:leader="none"/>
          <w:tab w:val="left" w:pos="4201" w:leader="none"/>
          <w:tab w:val="left" w:pos="6089" w:leader="none"/>
          <w:tab w:val="left" w:pos="7557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理科综合</w:t>
      </w:r>
      <w:r>
        <w:rPr>
          <w:rFonts w:ascii="Times New Roman" w:hAnsi="Times New Roman" w:cs="Times New Roman" w:eastAsia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宋体;SimSun"/>
          <w:b/>
          <w:bCs/>
          <w:color w:val="000000"/>
          <w:sz w:val="32"/>
          <w:szCs w:val="32"/>
        </w:rPr>
        <w:t>物理试题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二、选择题（本题共</w:t>
      </w:r>
      <w:r>
        <w:rPr>
          <w:rFonts w:cs="Times New Roman" w:ascii="Times New Roman" w:hAnsi="Times New Roman"/>
          <w:color w:val="000000"/>
          <w:szCs w:val="21"/>
        </w:rPr>
        <w:t>8</w:t>
      </w:r>
      <w:r>
        <w:rPr>
          <w:rFonts w:ascii="Times New Roman" w:hAnsi="Times New Roman" w:cs="宋体;SimSun"/>
          <w:color w:val="000000"/>
          <w:szCs w:val="21"/>
        </w:rPr>
        <w:t>小题。在每小题给出的四个选项中，有的只有一个选项是正确的，有的有多个选项正确，全部选对的得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分，选对但不全的得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分，有选错的得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14.</w:t>
      </w:r>
      <w:r>
        <w:rPr>
          <w:rFonts w:ascii="Times New Roman" w:hAnsi="Times New Roman" w:cs="宋体;SimSun"/>
          <w:color w:val="000000"/>
          <w:szCs w:val="21"/>
        </w:rPr>
        <w:t>气体能够充满密闭容器，说明气体分子除相互碰撞的短暂时间外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A </w:t>
      </w:r>
      <w:r>
        <w:rPr>
          <w:rFonts w:ascii="Times New Roman" w:hAnsi="Times New Roman" w:cs="宋体;SimSun"/>
          <w:color w:val="000000"/>
          <w:szCs w:val="21"/>
        </w:rPr>
        <w:t>气体分子可以做布朗运动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B </w:t>
      </w:r>
      <w:r>
        <w:rPr>
          <w:rFonts w:ascii="Times New Roman" w:hAnsi="Times New Roman" w:cs="宋体;SimSun"/>
          <w:color w:val="000000"/>
          <w:szCs w:val="21"/>
        </w:rPr>
        <w:t>气体分子的动能都一样大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 </w:t>
      </w:r>
      <w:r>
        <w:rPr>
          <w:rFonts w:ascii="Times New Roman" w:hAnsi="Times New Roman" w:cs="宋体;SimSun"/>
          <w:color w:val="000000"/>
          <w:szCs w:val="21"/>
        </w:rPr>
        <w:t>相互作用力十分微弱，气体分子可以自由运动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D </w:t>
      </w:r>
      <w:r>
        <w:rPr>
          <w:rFonts w:ascii="Times New Roman" w:hAnsi="Times New Roman" w:cs="宋体;SimSun"/>
          <w:color w:val="000000"/>
          <w:szCs w:val="21"/>
        </w:rPr>
        <w:t>相互作用力十分微弱，气体分子间的距离都一样大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15.</w:t>
      </w:r>
      <w:r>
        <w:rPr>
          <w:rFonts w:ascii="Times New Roman" w:hAnsi="Times New Roman" w:cs="宋体;SimSun"/>
          <w:color w:val="000000"/>
          <w:szCs w:val="21"/>
        </w:rPr>
        <w:t>下列说法正确的是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A </w:t>
      </w:r>
      <w:r>
        <w:rPr>
          <w:rFonts w:ascii="Times New Roman" w:hAnsi="Times New Roman" w:cs="宋体;SimSun"/>
          <w:color w:val="000000"/>
          <w:szCs w:val="21"/>
        </w:rPr>
        <w:t>甲乙在同一明亮空间，甲从平面镜中看见乙的眼睛时，乙一定能从镜中看见甲的眼睛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B </w:t>
      </w:r>
      <w:r>
        <w:rPr>
          <w:rFonts w:ascii="Times New Roman" w:hAnsi="Times New Roman" w:cs="宋体;SimSun"/>
          <w:color w:val="000000"/>
          <w:szCs w:val="21"/>
        </w:rPr>
        <w:t>我们能从某位置通过固定的注意透明的介质看见另一侧的所有景物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 </w:t>
      </w:r>
      <w:r>
        <w:rPr>
          <w:rFonts w:ascii="Times New Roman" w:hAnsi="Times New Roman" w:cs="宋体;SimSun"/>
          <w:color w:val="000000"/>
          <w:szCs w:val="21"/>
        </w:rPr>
        <w:t>可见光的传播速度总是大于电磁波的传播速度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D </w:t>
      </w:r>
      <w:r>
        <w:rPr>
          <w:rFonts w:ascii="Times New Roman" w:hAnsi="Times New Roman" w:cs="宋体;SimSun"/>
          <w:color w:val="000000"/>
          <w:szCs w:val="21"/>
        </w:rPr>
        <w:t>在介质中光总是沿直线传播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1">
            <wp:simplePos x="0" y="0"/>
            <wp:positionH relativeFrom="column">
              <wp:posOffset>3886200</wp:posOffset>
            </wp:positionH>
            <wp:positionV relativeFrom="paragraph">
              <wp:posOffset>495300</wp:posOffset>
            </wp:positionV>
            <wp:extent cx="1381125" cy="847725"/>
            <wp:effectExtent l="0" t="0" r="0" b="0"/>
            <wp:wrapSquare wrapText="bothSides"/>
            <wp:docPr id="1" name="0bd162d9f2d3572c9744376a8913632763d0c3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d162d9f2d3572c9744376a8913632763d0c3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42" r="-26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16.</w:t>
      </w:r>
      <w:r>
        <w:rPr>
          <w:rFonts w:ascii="Times New Roman" w:hAnsi="Times New Roman" w:cs="宋体;SimSun"/>
          <w:color w:val="000000"/>
          <w:szCs w:val="21"/>
        </w:rPr>
        <w:t>如图为一列沿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轴负方向传播的简谐横波在</w:t>
      </w:r>
      <w:r>
        <w:rPr>
          <w:rFonts w:cs="Times New Roman" w:ascii="Times New Roman" w:hAnsi="Times New Roman"/>
          <w:color w:val="000000"/>
          <w:szCs w:val="21"/>
        </w:rPr>
        <w:t>t=0</w:t>
      </w:r>
      <w:r>
        <w:rPr>
          <w:rFonts w:ascii="Times New Roman" w:hAnsi="Times New Roman" w:cs="宋体;SimSun"/>
          <w:color w:val="000000"/>
          <w:szCs w:val="21"/>
        </w:rPr>
        <w:t>时的波形图，当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点在</w:t>
      </w:r>
      <w:r>
        <w:rPr>
          <w:rFonts w:cs="Times New Roman" w:ascii="Times New Roman" w:hAnsi="Times New Roman"/>
          <w:color w:val="000000"/>
          <w:szCs w:val="21"/>
        </w:rPr>
        <w:t>t=0</w:t>
      </w:r>
      <w:r>
        <w:rPr>
          <w:rFonts w:ascii="Times New Roman" w:hAnsi="Times New Roman" w:cs="宋体;SimSun"/>
          <w:color w:val="000000"/>
          <w:szCs w:val="21"/>
        </w:rPr>
        <w:t>时的振动状态传到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点时，则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A.1cm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3cm</w:t>
      </w:r>
      <w:r>
        <w:rPr>
          <w:rFonts w:ascii="Times New Roman" w:hAnsi="Times New Roman" w:cs="宋体;SimSun"/>
          <w:color w:val="000000"/>
          <w:szCs w:val="21"/>
        </w:rPr>
        <w:t>范围内的质点正在向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轴的负方向运动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B.Q</w:t>
      </w:r>
      <w:r>
        <w:rPr>
          <w:rFonts w:ascii="Times New Roman" w:hAnsi="Times New Roman" w:cs="宋体;SimSun"/>
          <w:color w:val="000000"/>
          <w:szCs w:val="21"/>
        </w:rPr>
        <w:t>处的质点此时的加速度沿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轴的正方向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 Q</w:t>
      </w:r>
      <w:r>
        <w:rPr>
          <w:rFonts w:ascii="Times New Roman" w:hAnsi="Times New Roman" w:cs="宋体;SimSun"/>
          <w:color w:val="000000"/>
          <w:szCs w:val="21"/>
        </w:rPr>
        <w:t>处的质点此时正在波峰位置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 Q</w:t>
      </w:r>
      <w:r>
        <w:rPr>
          <w:rFonts w:ascii="Times New Roman" w:hAnsi="Times New Roman" w:cs="宋体;SimSun"/>
          <w:color w:val="000000"/>
          <w:szCs w:val="21"/>
        </w:rPr>
        <w:t>处的质点此时运动到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处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17.</w:t>
      </w:r>
      <w:r>
        <w:rPr>
          <w:rFonts w:ascii="Times New Roman" w:hAnsi="Times New Roman" w:cs="宋体;SimSun"/>
          <w:color w:val="000000"/>
          <w:szCs w:val="21"/>
        </w:rPr>
        <w:t>据报道，天文学家近日发现了一颗距地球</w:t>
      </w:r>
      <w:r>
        <w:rPr>
          <w:rFonts w:cs="Times New Roman" w:ascii="Times New Roman" w:hAnsi="Times New Roman"/>
          <w:color w:val="000000"/>
          <w:szCs w:val="21"/>
        </w:rPr>
        <w:t>40</w:t>
      </w:r>
      <w:r>
        <w:rPr>
          <w:rFonts w:ascii="Times New Roman" w:hAnsi="Times New Roman" w:cs="宋体;SimSun"/>
          <w:color w:val="000000"/>
          <w:szCs w:val="21"/>
        </w:rPr>
        <w:t>光年的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超级地球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，名为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55Cancrie”</w:t>
      </w:r>
      <w:r>
        <w:rPr>
          <w:rFonts w:ascii="Times New Roman" w:hAnsi="Times New Roman" w:cs="宋体;SimSun"/>
          <w:color w:val="000000"/>
          <w:szCs w:val="21"/>
        </w:rPr>
        <w:t>该行星绕母星（中心天体）运行的周期约为地球绕太阳运行周期的</w:t>
      </w:r>
      <w:r>
        <w:rPr>
          <w:rFonts w:ascii="Times New Roman" w:hAnsi="Times New Roman" w:cs="Times New Roman"/>
          <w:color w:val="000000"/>
          <w:szCs w:val="21"/>
        </w:rPr>
        <w:object w:dxaOrig="480" w:dyaOrig="6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24pt;height:31pt" filled="f" o:ole="">
            <v:imagedata r:id="rId4" o:title=""/>
          </v:shape>
          <o:OLEObject Type="Embed" ProgID="" ShapeID="ole_rId3" DrawAspect="Content" ObjectID="_881277433" r:id="rId3"/>
        </w:object>
      </w:r>
      <w:r>
        <w:rPr>
          <w:rFonts w:ascii="Times New Roman" w:hAnsi="Times New Roman" w:cs="宋体;SimSun"/>
          <w:color w:val="000000"/>
          <w:szCs w:val="21"/>
        </w:rPr>
        <w:t>，母星的体积约为太阳的</w:t>
      </w:r>
      <w:r>
        <w:rPr>
          <w:rFonts w:cs="Times New Roman" w:ascii="Times New Roman" w:hAnsi="Times New Roman"/>
          <w:color w:val="000000"/>
          <w:szCs w:val="21"/>
        </w:rPr>
        <w:t>60</w:t>
      </w:r>
      <w:r>
        <w:rPr>
          <w:rFonts w:ascii="Times New Roman" w:hAnsi="Times New Roman" w:cs="宋体;SimSun"/>
          <w:color w:val="000000"/>
          <w:szCs w:val="21"/>
        </w:rPr>
        <w:t>倍。假设母星与太阳密度相同，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55 Cancrie”</w:t>
      </w:r>
      <w:r>
        <w:rPr>
          <w:rFonts w:ascii="Times New Roman" w:hAnsi="Times New Roman" w:cs="宋体;SimSun"/>
          <w:color w:val="000000"/>
          <w:szCs w:val="21"/>
        </w:rPr>
        <w:t>与地球做匀速圆周运动，则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55 Cancrie”</w:t>
      </w:r>
      <w:r>
        <w:rPr>
          <w:rFonts w:ascii="Times New Roman" w:hAnsi="Times New Roman" w:cs="宋体;SimSun"/>
          <w:color w:val="000000"/>
          <w:szCs w:val="21"/>
        </w:rPr>
        <w:t>与地球的</w:t>
      </w:r>
    </w:p>
    <w:p>
      <w:pPr>
        <w:pStyle w:val="Normal"/>
        <w:spacing w:lineRule="auto" w:line="360"/>
        <w:jc w:val="left"/>
        <w:rPr>
          <w:rFonts w:ascii="Times New Roman" w:hAnsi="Times New Roman" w:cs="宋体;SimSu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轨道半径之比约为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60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480</m:t>
                </m:r>
              </m:den>
            </m:f>
          </m:e>
        </m:rad>
      </m:oMath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 </w:t>
      </w: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ascii="Times New Roman" w:hAnsi="Times New Roman" w:cs="宋体;SimSun"/>
          <w:color w:val="000000"/>
          <w:szCs w:val="21"/>
        </w:rPr>
        <w:t>轨道半径之比约为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60</m:t>
                </m:r>
              </m:num>
              <m:den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480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rad>
      </m:oMath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向心加速度之比约为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480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cs="宋体;SimSun" w:ascii="Times New Roman" w:hAnsi="Times New Roman"/>
          <w:color w:val="000000"/>
          <w:szCs w:val="21"/>
        </w:rPr>
        <w:t>D..</w:t>
      </w:r>
      <w:r>
        <w:rPr>
          <w:rFonts w:ascii="Times New Roman" w:hAnsi="Times New Roman" w:cs="宋体;SimSun"/>
          <w:color w:val="000000"/>
          <w:szCs w:val="21"/>
        </w:rPr>
        <w:t>向心加速度之比约为</w:t>
      </w:r>
      <w:r>
        <w:rPr>
          <w:rFonts w:ascii="Times New Roman" w:hAnsi="Times New Roman" w:cs="宋体;SimSun"/>
          <w:color w:val="000000"/>
          <w:szCs w:val="21"/>
        </w:rPr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3</m:t>
            </m:r>
          </m:deg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480</m:t>
            </m:r>
          </m:e>
        </m:rad>
      </m:oMath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18.</w:t>
      </w:r>
      <w:r>
        <w:rPr>
          <w:rFonts w:ascii="Times New Roman" w:hAnsi="Times New Roman" w:cs="宋体;SimSun"/>
          <w:color w:val="000000"/>
          <w:szCs w:val="21"/>
        </w:rPr>
        <w:t>氢原子从能级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跃迁到能级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ascii="Times New Roman" w:hAnsi="Times New Roman" w:cs="宋体;SimSun"/>
          <w:color w:val="000000"/>
          <w:szCs w:val="21"/>
        </w:rPr>
        <w:t>时辐射红光的频率为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，从能级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ascii="Times New Roman" w:hAnsi="Times New Roman" w:cs="宋体;SimSun"/>
          <w:color w:val="000000"/>
          <w:szCs w:val="21"/>
        </w:rPr>
        <w:t>跃迁到能级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时吸收紫光的频率为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，已知普朗克常量为</w:t>
      </w:r>
      <w:r>
        <w:rPr>
          <w:rFonts w:cs="Times New Roman" w:ascii="Times New Roman" w:hAnsi="Times New Roman"/>
          <w:color w:val="000000"/>
          <w:szCs w:val="21"/>
        </w:rPr>
        <w:t>h</w:t>
      </w:r>
      <w:r>
        <w:rPr>
          <w:rFonts w:ascii="Times New Roman" w:hAnsi="Times New Roman" w:cs="宋体;SimSun"/>
          <w:color w:val="000000"/>
          <w:szCs w:val="21"/>
        </w:rPr>
        <w:t>，若氢原子从能级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跃迁到能级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，则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A. </w:t>
      </w:r>
      <w:r>
        <w:rPr>
          <w:rFonts w:ascii="Times New Roman" w:hAnsi="Times New Roman" w:cs="宋体;SimSun"/>
          <w:color w:val="000000"/>
          <w:szCs w:val="21"/>
        </w:rPr>
        <w:t>吸收光子的能量为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>+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2 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ascii="Times New Roman" w:hAnsi="Times New Roman" w:cs="宋体;SimSun"/>
          <w:color w:val="000000"/>
          <w:szCs w:val="21"/>
        </w:rPr>
        <w:t>辐射光子的能量为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>+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2 </w:t>
      </w:r>
      <w:r>
        <w:rPr>
          <w:rFonts w:cs="Times New Roman" w:ascii="Times New Roman" w:hAnsi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C. </w:t>
      </w:r>
      <w:r>
        <w:rPr>
          <w:rFonts w:ascii="Times New Roman" w:hAnsi="Times New Roman" w:cs="宋体;SimSun"/>
          <w:color w:val="000000"/>
          <w:szCs w:val="21"/>
        </w:rPr>
        <w:t>吸收光子的能量为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>-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 xml:space="preserve">D. </w:t>
      </w:r>
      <w:r>
        <w:rPr>
          <w:rFonts w:ascii="Times New Roman" w:hAnsi="Times New Roman" w:cs="宋体;SimSun"/>
          <w:color w:val="000000"/>
          <w:szCs w:val="21"/>
        </w:rPr>
        <w:t>辐射光子的能量为</w:t>
      </w:r>
      <w:r>
        <w:rPr>
          <w:rFonts w:cs="Times New Roman" w:ascii="Times New Roman" w:hAnsi="Times New Roman"/>
          <w:color w:val="000000"/>
          <w:szCs w:val="21"/>
        </w:rPr>
        <w:t>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2 </w:t>
      </w:r>
      <w:r>
        <w:rPr>
          <w:rFonts w:cs="Times New Roman" w:ascii="Times New Roman" w:hAnsi="Times New Roman"/>
          <w:color w:val="000000"/>
          <w:szCs w:val="21"/>
        </w:rPr>
        <w:t>– hv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 xml:space="preserve">1 </w:t>
      </w:r>
      <w:r>
        <w:rPr>
          <w:rFonts w:cs="Times New Roman" w:ascii="Times New Roman" w:hAnsi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2">
            <wp:simplePos x="0" y="0"/>
            <wp:positionH relativeFrom="column">
              <wp:posOffset>3657600</wp:posOffset>
            </wp:positionH>
            <wp:positionV relativeFrom="paragraph">
              <wp:posOffset>693420</wp:posOffset>
            </wp:positionV>
            <wp:extent cx="1485900" cy="1322705"/>
            <wp:effectExtent l="0" t="0" r="0" b="0"/>
            <wp:wrapSquare wrapText="bothSides"/>
            <wp:docPr id="2" name="14021201367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021201367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19.</w:t>
      </w:r>
      <w:r>
        <w:rPr>
          <w:rFonts w:ascii="Times New Roman" w:hAnsi="Times New Roman" w:cs="宋体;SimSun"/>
          <w:color w:val="000000"/>
          <w:szCs w:val="21"/>
        </w:rPr>
        <w:t>如图是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神舟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系列航天飞船返回舱返回地面的示意图，假定其过程可简化为：打开降落伞一段时间后，整个装置匀速下降，为确保安全着陆，需点燃返回舱的缓冲火箭，在火箭喷气过程中返回舱做减速直线运动，则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火箭开始喷气瞬间伞绳对返回舱的拉力变小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返回舱在喷气过程中减速的主要原因是空气阻力</w:t>
      </w:r>
    </w:p>
    <w:p>
      <w:pPr>
        <w:pStyle w:val="Normal"/>
        <w:spacing w:lineRule="auto" w:line="360"/>
        <w:jc w:val="left"/>
        <w:rPr>
          <w:rFonts w:ascii="Times New Roman" w:hAnsi="Times New Roman" w:cs="宋体;SimSu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返回舱在喷气过程中所受合外力可能做正功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返回舱在喷气过程中处于失重状态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20.</w:t>
      </w:r>
      <w:r>
        <w:rPr>
          <w:rFonts w:ascii="Times New Roman" w:hAnsi="Times New Roman" w:cs="宋体;SimSun"/>
          <w:color w:val="000000"/>
          <w:szCs w:val="21"/>
        </w:rPr>
        <w:t>如图所示，在匀强磁场中匀速转动的矩形线圈的周期为</w:t>
      </w:r>
      <w:r>
        <w:rPr>
          <w:rFonts w:cs="Times New Roman" w:ascii="Times New Roman" w:hAnsi="Times New Roman"/>
          <w:color w:val="000000"/>
          <w:szCs w:val="21"/>
        </w:rPr>
        <w:t>T,</w:t>
      </w:r>
      <w:r>
        <w:rPr>
          <w:rFonts w:ascii="Times New Roman" w:hAnsi="Times New Roman" w:cs="宋体;SimSun"/>
          <w:color w:val="000000"/>
          <w:szCs w:val="21"/>
        </w:rPr>
        <w:t>转轴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垂直于磁场方向，线圈电阻为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2.75pt;height:12.75pt" filled="f" o:ole="">
            <v:imagedata r:id="rId7" o:title=""/>
          </v:shape>
          <o:OLEObject Type="Embed" ProgID="" ShapeID="ole_rId6" DrawAspect="Content" ObjectID="_1845564882" r:id="rId6"/>
        </w:object>
      </w:r>
      <w:r>
        <w:rPr>
          <w:rFonts w:ascii="Times New Roman" w:hAnsi="Times New Roman" w:cs="宋体;SimSun"/>
          <w:color w:val="000000"/>
          <w:szCs w:val="21"/>
        </w:rPr>
        <w:t>。从线圈平面与磁场方向平行时开始计时，线圈转过</w:t>
      </w:r>
      <w:r>
        <w:rPr>
          <w:rFonts w:cs="Times New Roman" w:ascii="Times New Roman" w:hAnsi="Times New Roman"/>
          <w:color w:val="000000"/>
          <w:szCs w:val="21"/>
        </w:rPr>
        <w:t>60°</w:t>
      </w:r>
      <w:r>
        <w:rPr>
          <w:rFonts w:ascii="Times New Roman" w:hAnsi="Times New Roman" w:cs="宋体;SimSun"/>
          <w:color w:val="000000"/>
          <w:szCs w:val="21"/>
        </w:rPr>
        <w:t>时的感应电流为</w:t>
      </w:r>
      <w:r>
        <w:rPr>
          <w:rFonts w:cs="Times New Roman" w:ascii="Times New Roman" w:hAnsi="Times New Roman"/>
          <w:color w:val="000000"/>
          <w:szCs w:val="21"/>
        </w:rPr>
        <w:t>1A</w:t>
      </w:r>
      <w:r>
        <w:rPr>
          <w:rFonts w:ascii="Times New Roman" w:hAnsi="Times New Roman" w:cs="宋体;SimSun"/>
          <w:color w:val="000000"/>
          <w:szCs w:val="21"/>
        </w:rPr>
        <w:t>。那么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73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915670" cy="1188720"/>
            <wp:effectExtent l="0" t="0" r="0" b="0"/>
            <wp:wrapSquare wrapText="bothSides"/>
            <wp:docPr id="3" name="d833c895d143ad4b9639d17681025aafa40f06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833c895d143ad4b9639d17681025aafa40f067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3" t="-26" r="-33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线圈消耗的电功率为</w:t>
      </w:r>
      <w:r>
        <w:rPr>
          <w:rFonts w:cs="Times New Roman" w:ascii="Times New Roman" w:hAnsi="Times New Roman"/>
          <w:color w:val="000000"/>
          <w:szCs w:val="21"/>
        </w:rPr>
        <w:t>4W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线圈中感应电流的有效值为</w:t>
      </w:r>
      <w:r>
        <w:rPr>
          <w:rFonts w:cs="Times New Roman" w:ascii="Times New Roman" w:hAnsi="Times New Roman"/>
          <w:color w:val="000000"/>
          <w:szCs w:val="21"/>
        </w:rPr>
        <w:t>2A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任意时刻线圈中的感应电动势为</w:t>
      </w:r>
      <w:r>
        <w:rPr>
          <w:rFonts w:cs="Times New Roman" w:ascii="Times New Roman" w:hAnsi="Times New Roman"/>
          <w:color w:val="000000"/>
          <w:szCs w:val="21"/>
        </w:rPr>
        <w:t>e = 4cos</w:t>
      </w:r>
      <w:r>
        <w:rPr>
          <w:rFonts w:cs="Times New Roman" w:ascii="Times New Roman" w:hAnsi="Times New Roman"/>
          <w:color w:val="000000"/>
          <w:szCs w:val="21"/>
        </w:rPr>
        <w:object w:dxaOrig="499" w:dyaOrig="61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24.75pt;height:30.75pt" filled="f" o:ole="">
            <v:imagedata r:id="rId10" o:title=""/>
          </v:shape>
          <o:OLEObject Type="Embed" ProgID="" ShapeID="ole_rId9" DrawAspect="Content" ObjectID="_1414547696" r:id="rId9"/>
        </w:objec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D. </w:t>
      </w:r>
      <w:r>
        <w:rPr>
          <w:rFonts w:ascii="Times New Roman" w:hAnsi="Times New Roman" w:cs="宋体;SimSun"/>
          <w:color w:val="000000"/>
          <w:szCs w:val="21"/>
        </w:rPr>
        <w:t>任意时刻穿过线圈的磁通量为</w:t>
      </w:r>
      <w:r>
        <w:rPr>
          <w:rFonts w:ascii="Times New Roman" w:hAnsi="Times New Roman" w:cs="Times New Roman"/>
          <w:i/>
          <w:color w:val="000000"/>
          <w:szCs w:val="21"/>
        </w:rPr>
        <w:object w:dxaOrig="260" w:dyaOrig="24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13pt;height:12pt" filled="f" o:ole="">
            <v:imagedata r:id="rId12" o:title=""/>
          </v:shape>
          <o:OLEObject Type="Embed" ProgID="" ShapeID="ole_rId11" DrawAspect="Content" ObjectID="_1059901057" r:id="rId11"/>
        </w:object>
      </w:r>
      <w:r>
        <w:rPr>
          <w:rFonts w:cs="Times New Roman" w:ascii="Times New Roman" w:hAnsi="Times New Roman"/>
          <w:color w:val="000000"/>
          <w:szCs w:val="21"/>
        </w:rPr>
        <w:t>=</w:t>
      </w:r>
      <w:r>
        <w:rPr>
          <w:rFonts w:cs="Times New Roman" w:ascii="Times New Roman" w:hAnsi="Times New Roman"/>
          <w:color w:val="000000"/>
          <w:szCs w:val="21"/>
        </w:rPr>
        <w:object w:dxaOrig="260" w:dyaOrig="619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12.75pt;height:30.75pt" filled="f" o:ole="">
            <v:imagedata r:id="rId14" o:title=""/>
          </v:shape>
          <o:OLEObject Type="Embed" ProgID="" ShapeID="ole_rId13" DrawAspect="Content" ObjectID="_712207742" r:id="rId13"/>
        </w:object>
      </w:r>
      <w:r>
        <w:rPr>
          <w:rFonts w:cs="Times New Roman" w:ascii="Times New Roman" w:hAnsi="Times New Roman"/>
          <w:color w:val="000000"/>
          <w:szCs w:val="21"/>
        </w:rPr>
        <w:t>sin</w:t>
      </w:r>
      <w:r>
        <w:rPr>
          <w:rFonts w:cs="Times New Roman" w:ascii="Times New Roman" w:hAnsi="Times New Roman"/>
          <w:color w:val="000000"/>
          <w:szCs w:val="21"/>
        </w:rPr>
        <w:object w:dxaOrig="499" w:dyaOrig="619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24.75pt;height:30.75pt" filled="f" o:ole="">
            <v:imagedata r:id="rId16" o:title=""/>
          </v:shape>
          <o:OLEObject Type="Embed" ProgID="" ShapeID="ole_rId15" DrawAspect="Content" ObjectID="_549084337" r:id="rId15"/>
        </w:objec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21</w:t>
      </w:r>
      <w:r>
        <w:rPr>
          <w:rFonts w:ascii="Times New Roman" w:hAnsi="Times New Roman" w:cs="宋体;SimSun"/>
          <w:color w:val="000000"/>
          <w:szCs w:val="21"/>
        </w:rPr>
        <w:t>．质量为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的带正电小球由空中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点无初速度自由下落，在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秒末加上竖直向上、范围足够大的匀强电场，再经过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秒小球又回到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点。不计空气阻力且小球从末落地，则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整个过程中小球电势能变换了</w:t>
      </w:r>
      <w:r>
        <w:rPr>
          <w:rFonts w:ascii="Times New Roman" w:hAnsi="Times New Roman" w:cs="Times New Roman"/>
          <w:color w:val="000000"/>
          <w:szCs w:val="21"/>
        </w:rPr>
        <w:object w:dxaOrig="240" w:dyaOrig="62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pt;height:31pt" filled="f" o:ole="">
            <v:imagedata r:id="rId18" o:title=""/>
          </v:shape>
          <o:OLEObject Type="Embed" ProgID="" ShapeID="ole_rId17" DrawAspect="Content" ObjectID="_876578122" r:id="rId17"/>
        </w:objec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szCs w:val="21"/>
        </w:rPr>
        <w:t>mg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整个过程中小球动量增量的大小为</w:t>
      </w:r>
      <w:r>
        <w:rPr>
          <w:rFonts w:cs="Times New Roman" w:ascii="Times New Roman" w:hAnsi="Times New Roman"/>
          <w:color w:val="000000"/>
          <w:szCs w:val="21"/>
        </w:rPr>
        <w:t>2mgt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从加电场开始到小球运动到最低点时小球动能变化了</w:t>
      </w:r>
      <w:r>
        <w:rPr>
          <w:rFonts w:cs="Times New Roman" w:ascii="Times New Roman" w:hAnsi="Times New Roman"/>
          <w:color w:val="000000"/>
          <w:szCs w:val="21"/>
        </w:rPr>
        <w:t>mg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jc w:val="left"/>
        <w:rPr/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从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点到最低点小球重力势能变化了</w:t>
      </w:r>
      <w:r>
        <w:rPr>
          <w:rFonts w:ascii="Times New Roman" w:hAnsi="Times New Roman" w:cs="Times New Roman"/>
          <w:color w:val="000000"/>
          <w:szCs w:val="21"/>
        </w:rPr>
        <w:object w:dxaOrig="240" w:dyaOrig="6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12pt;height:30.75pt" filled="f" o:ole="">
            <v:imagedata r:id="rId20" o:title=""/>
          </v:shape>
          <o:OLEObject Type="Embed" ProgID="" ShapeID="ole_rId19" DrawAspect="Content" ObjectID="_1558318757" r:id="rId19"/>
        </w:object>
      </w:r>
      <w:r>
        <w:rPr>
          <w:rFonts w:cs="Times New Roman" w:ascii="Times New Roman" w:hAnsi="Times New Roman"/>
          <w:color w:val="000000"/>
          <w:szCs w:val="21"/>
        </w:rPr>
        <w:t>mg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  <w:vertAlign w:val="superscript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  <w:vertAlign w:val="superscript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22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17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  <w:u w:val="single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297180</wp:posOffset>
            </wp:positionV>
            <wp:extent cx="1530350" cy="1672590"/>
            <wp:effectExtent l="0" t="0" r="0" b="0"/>
            <wp:wrapTight wrapText="bothSides">
              <wp:wrapPolygon edited="0">
                <wp:start x="-100" y="0"/>
                <wp:lineTo x="-100" y="21408"/>
                <wp:lineTo x="21599" y="21408"/>
                <wp:lineTo x="21599" y="0"/>
                <wp:lineTo x="-100" y="0"/>
              </wp:wrapPolygon>
            </wp:wrapTight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" t="-16" r="-1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7</w:t>
      </w:r>
      <w:r>
        <w:rPr>
          <w:rFonts w:ascii="Times New Roman" w:hAnsi="Times New Roman" w:cs="宋体;SimSun"/>
          <w:color w:val="000000"/>
          <w:szCs w:val="21"/>
        </w:rPr>
        <w:t>分）某研究性学习小组进行了如下实验：如图所示，在一端封闭的光滑细玻璃管中注满清水，水中放一个红蜡做成的小圆柱体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。将玻璃管的开口端用胶塞塞紧后竖直倒置且与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轴重合，在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从坐标原点以速度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color w:val="000000"/>
          <w:szCs w:val="21"/>
        </w:rPr>
        <w:t>=3cm/s</w:t>
      </w:r>
      <w:r>
        <w:rPr>
          <w:rFonts w:ascii="Times New Roman" w:hAnsi="Times New Roman" w:cs="宋体;SimSun"/>
          <w:color w:val="000000"/>
          <w:szCs w:val="21"/>
        </w:rPr>
        <w:t>匀速上浮的同时，玻璃管沿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轴正方向做初速为零的匀加速直线运动。同学们测出某时刻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的坐标为（</w:t>
      </w:r>
      <w:r>
        <w:rPr>
          <w:rFonts w:cs="Times New Roman" w:ascii="Times New Roman" w:hAnsi="Times New Roman"/>
          <w:color w:val="000000"/>
          <w:szCs w:val="21"/>
        </w:rPr>
        <w:t>4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此时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的速度大小为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</w:t>
      </w:r>
      <w:r>
        <w:rPr>
          <w:rFonts w:cs="Times New Roman" w:ascii="Times New Roman" w:hAnsi="Times New Roman"/>
          <w:color w:val="000000"/>
          <w:szCs w:val="21"/>
        </w:rPr>
        <w:t>Cm/s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在上升过程中运动轨迹的示意图是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   </w:t>
      </w:r>
      <w:r>
        <w:rPr>
          <w:rFonts w:ascii="Times New Roman" w:hAnsi="Times New Roman" w:cs="宋体;SimSun"/>
          <w:color w:val="000000"/>
          <w:szCs w:val="21"/>
        </w:rPr>
        <w:t>。（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视为质点）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4531360" cy="11652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" t="-25" r="-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10</w:t>
      </w:r>
      <w:r>
        <w:rPr>
          <w:rFonts w:ascii="Times New Roman" w:hAnsi="Times New Roman" w:cs="宋体;SimSun"/>
          <w:color w:val="000000"/>
          <w:szCs w:val="21"/>
        </w:rPr>
        <w:t>分）为测量一电源的电动势及内阻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Times New Roman" w:hAnsi="Times New Roman" w:cs="宋体;SimSun"/>
          <w:color w:val="000000"/>
          <w:szCs w:val="21"/>
        </w:rPr>
        <w:t>在下列三个电压表中选一个改装成量程为</w:t>
      </w:r>
      <w:r>
        <w:rPr>
          <w:rFonts w:cs="Times New Roman" w:ascii="Times New Roman" w:hAnsi="Times New Roman"/>
          <w:color w:val="000000"/>
          <w:szCs w:val="21"/>
        </w:rPr>
        <w:t>9V</w:t>
      </w:r>
      <w:r>
        <w:rPr>
          <w:rFonts w:ascii="Times New Roman" w:hAnsi="Times New Roman" w:cs="宋体;SimSun"/>
          <w:color w:val="000000"/>
          <w:szCs w:val="21"/>
        </w:rPr>
        <w:t>的电压表</w:t>
      </w:r>
    </w:p>
    <w:p>
      <w:pPr>
        <w:pStyle w:val="Normal"/>
        <w:numPr>
          <w:ilvl w:val="0"/>
          <w:numId w:val="3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量程为</w:t>
      </w:r>
      <w:r>
        <w:rPr>
          <w:rFonts w:cs="Times New Roman" w:ascii="Times New Roman" w:hAnsi="Times New Roman"/>
          <w:color w:val="000000"/>
          <w:szCs w:val="21"/>
        </w:rPr>
        <w:t>1V</w:t>
      </w:r>
      <w:r>
        <w:rPr>
          <w:rFonts w:ascii="Times New Roman" w:hAnsi="Times New Roman" w:cs="宋体;SimSun"/>
          <w:color w:val="000000"/>
          <w:szCs w:val="21"/>
        </w:rPr>
        <w:t>、内阻大约为</w:t>
      </w:r>
      <w:r>
        <w:rPr>
          <w:rFonts w:cs="Times New Roman" w:ascii="Times New Roman" w:hAnsi="Times New Roman"/>
          <w:color w:val="000000"/>
          <w:szCs w:val="21"/>
        </w:rPr>
        <w:t>1K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的电压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量程为</w:t>
      </w:r>
      <w:r>
        <w:rPr>
          <w:rFonts w:cs="Times New Roman" w:ascii="Times New Roman" w:hAnsi="Times New Roman"/>
          <w:color w:val="000000"/>
          <w:szCs w:val="21"/>
        </w:rPr>
        <w:t>2V</w:t>
      </w:r>
      <w:r>
        <w:rPr>
          <w:rFonts w:ascii="Times New Roman" w:hAnsi="Times New Roman" w:cs="宋体;SimSun"/>
          <w:color w:val="000000"/>
          <w:szCs w:val="21"/>
        </w:rPr>
        <w:t>、内阻大约为</w:t>
      </w:r>
      <w:r>
        <w:rPr>
          <w:rFonts w:cs="Times New Roman" w:ascii="Times New Roman" w:hAnsi="Times New Roman"/>
          <w:color w:val="000000"/>
          <w:szCs w:val="21"/>
        </w:rPr>
        <w:t>2K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的电压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量程为</w:t>
      </w:r>
      <w:r>
        <w:rPr>
          <w:rFonts w:cs="Times New Roman" w:ascii="Times New Roman" w:hAnsi="Times New Roman"/>
          <w:color w:val="000000"/>
          <w:szCs w:val="21"/>
        </w:rPr>
        <w:t>3V</w:t>
      </w:r>
      <w:r>
        <w:rPr>
          <w:rFonts w:ascii="Times New Roman" w:hAnsi="Times New Roman" w:cs="宋体;SimSun"/>
          <w:color w:val="000000"/>
          <w:szCs w:val="21"/>
        </w:rPr>
        <w:t>、内阻大约为</w:t>
      </w:r>
      <w:r>
        <w:rPr>
          <w:rFonts w:cs="Times New Roman" w:ascii="Times New Roman" w:hAnsi="Times New Roman"/>
          <w:color w:val="000000"/>
          <w:szCs w:val="21"/>
        </w:rPr>
        <w:t>3K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的电压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宋体;SimSun"/>
          <w:color w:val="000000"/>
          <w:szCs w:val="21"/>
        </w:rPr>
        <w:t>选择电压表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 </w:t>
      </w:r>
      <w:r>
        <w:rPr>
          <w:rFonts w:ascii="Times New Roman" w:hAnsi="Times New Roman" w:cs="宋体;SimSun"/>
          <w:color w:val="000000"/>
          <w:szCs w:val="21"/>
        </w:rPr>
        <w:t>串联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   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的电阻可以改转成量程为</w:t>
      </w:r>
      <w:r>
        <w:rPr>
          <w:rFonts w:cs="Times New Roman" w:ascii="Times New Roman" w:hAnsi="Times New Roman"/>
          <w:color w:val="000000"/>
          <w:szCs w:val="21"/>
        </w:rPr>
        <w:t>9V</w:t>
      </w:r>
      <w:r>
        <w:rPr>
          <w:rFonts w:ascii="Times New Roman" w:hAnsi="Times New Roman" w:cs="宋体;SimSun"/>
          <w:color w:val="000000"/>
          <w:szCs w:val="21"/>
        </w:rPr>
        <w:t>的电压表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eastAsia="Times New Roman" w:cs="Times New Roman"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 w:cs="宋体;SimSun"/>
          <w:color w:val="000000"/>
          <w:szCs w:val="21"/>
        </w:rPr>
        <w:t>利用一个电阻箱、一只开关、若开关导线和改装好的电压表（此表用符号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宋体;SimSun"/>
          <w:color w:val="000000"/>
          <w:szCs w:val="21"/>
        </w:rPr>
        <w:t>与一个电阻串联来表示，且可视为理想电压表），在虚线框内画出电源电动势及内阻的实验原理电路图。</w:t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  <w:lang w:val="en-US" w:eastAsia="en-US"/>
        </w:rPr>
      </w:pPr>
      <w:r>
        <w:rPr>
          <w:rFonts w:cs="宋体;SimSun" w:ascii="Times New Roman" w:hAnsi="Times New Roman"/>
          <w:color w:val="000000"/>
          <w:szCs w:val="21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2286000" cy="1485900"/>
                <wp:effectExtent l="5080" t="5080" r="5080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prstDash val="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o:allowincell="f" style="position:absolute;margin-left:252pt;margin-top:7.8pt;width:179.95pt;height:116.95pt;mso-wrap-style:none;v-text-anchor:middle">
                <v:fill o:detectmouseclick="t" type="solid" color2="black"/>
                <v:stroke color="black" weight="9360" dashstyle="dash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宋体;SimSu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Times New Roman" w:hAnsi="Times New Roman" w:cs="宋体;SimSun"/>
          <w:color w:val="000000"/>
          <w:szCs w:val="21"/>
        </w:rPr>
        <w:t>根据以上试验原理电路图进行实验，读出电压表示数为</w:t>
      </w:r>
      <w:r>
        <w:rPr>
          <w:rFonts w:cs="Times New Roman" w:ascii="Times New Roman" w:hAnsi="Times New Roman"/>
          <w:color w:val="000000"/>
          <w:szCs w:val="21"/>
        </w:rPr>
        <w:t>1.50V</w:t>
      </w:r>
      <w:r>
        <w:rPr>
          <w:rFonts w:ascii="Times New Roman" w:hAnsi="Times New Roman" w:cs="宋体;SimSun"/>
          <w:color w:val="000000"/>
          <w:szCs w:val="21"/>
        </w:rPr>
        <w:t>时、电阻箱值为</w:t>
      </w:r>
      <w:r>
        <w:rPr>
          <w:rFonts w:cs="Times New Roman" w:ascii="Times New Roman" w:hAnsi="Times New Roman"/>
          <w:color w:val="000000"/>
          <w:szCs w:val="21"/>
        </w:rPr>
        <w:t>15.0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cs="Times New Roman" w:ascii="Times New Roman" w:hAnsi="Times New Roman"/>
          <w:color w:val="000000"/>
          <w:szCs w:val="21"/>
        </w:rPr>
        <w:t>;</w:t>
      </w:r>
      <w:r>
        <w:rPr>
          <w:rFonts w:ascii="Times New Roman" w:hAnsi="Times New Roman" w:cs="宋体;SimSun"/>
          <w:color w:val="000000"/>
          <w:szCs w:val="21"/>
        </w:rPr>
        <w:t>电压表示数为</w:t>
      </w:r>
      <w:r>
        <w:rPr>
          <w:rFonts w:cs="Times New Roman" w:ascii="Times New Roman" w:hAnsi="Times New Roman"/>
          <w:color w:val="000000"/>
          <w:szCs w:val="21"/>
        </w:rPr>
        <w:t>2.00V</w:t>
      </w:r>
      <w:r>
        <w:rPr>
          <w:rFonts w:ascii="Times New Roman" w:hAnsi="Times New Roman" w:cs="宋体;SimSun"/>
          <w:color w:val="000000"/>
          <w:szCs w:val="21"/>
        </w:rPr>
        <w:t>时，电阻箱的阻值为</w:t>
      </w:r>
      <w:r>
        <w:rPr>
          <w:rFonts w:cs="Times New Roman" w:ascii="Times New Roman" w:hAnsi="Times New Roman"/>
          <w:color w:val="000000"/>
          <w:szCs w:val="21"/>
        </w:rPr>
        <w:t>40.0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，则电源的电动势</w:t>
      </w:r>
      <w:r>
        <w:rPr>
          <w:rFonts w:cs="Times New Roman" w:ascii="Times New Roman" w:hAnsi="Times New Roman"/>
          <w:color w:val="000000"/>
          <w:szCs w:val="21"/>
        </w:rPr>
        <w:t xml:space="preserve">E= </w:t>
      </w:r>
      <w:r>
        <w:rPr>
          <w:rFonts w:cs="Times New Roman" w:ascii="Times New Roman" w:hAnsi="Times New Roman"/>
          <w:color w:val="000000"/>
          <w:szCs w:val="21"/>
          <w:u w:val="single"/>
        </w:rPr>
        <w:t xml:space="preserve">           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ascii="Times New Roman" w:hAnsi="Times New Roman" w:cs="宋体;SimSun"/>
          <w:color w:val="000000"/>
          <w:szCs w:val="21"/>
        </w:rPr>
        <w:t>、内阻</w:t>
      </w:r>
      <w:r>
        <w:rPr>
          <w:rFonts w:cs="Times New Roman" w:ascii="Times New Roman" w:hAnsi="Times New Roman"/>
          <w:color w:val="000000"/>
          <w:szCs w:val="21"/>
        </w:rPr>
        <w:t>r=_________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23.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16</w:t>
      </w:r>
      <w:r>
        <w:rPr>
          <w:rFonts w:ascii="Times New Roman" w:hAnsi="Times New Roman" w:cs="宋体;SimSun"/>
          <w:color w:val="000000"/>
          <w:szCs w:val="21"/>
        </w:rPr>
        <w:t>分）随着机动车数量的增加，交通安全问题日益凸显。分析交通违法事例，将警示我们遵守交通法规，珍惜生命。一货车严重超载后的总质量为</w:t>
      </w:r>
      <w:r>
        <w:rPr>
          <w:rFonts w:cs="Times New Roman" w:ascii="Times New Roman" w:hAnsi="Times New Roman"/>
          <w:color w:val="000000"/>
          <w:szCs w:val="21"/>
        </w:rPr>
        <w:t>49t</w:t>
      </w:r>
      <w:r>
        <w:rPr>
          <w:rFonts w:ascii="Times New Roman" w:hAnsi="Times New Roman" w:cs="宋体;SimSun"/>
          <w:color w:val="000000"/>
          <w:szCs w:val="21"/>
        </w:rPr>
        <w:t>，以</w:t>
      </w:r>
      <w:r>
        <w:rPr>
          <w:rFonts w:cs="Times New Roman" w:ascii="Times New Roman" w:hAnsi="Times New Roman"/>
          <w:color w:val="000000"/>
          <w:szCs w:val="21"/>
        </w:rPr>
        <w:t>54km/h</w:t>
      </w:r>
      <w:r>
        <w:rPr>
          <w:rFonts w:ascii="Times New Roman" w:hAnsi="Times New Roman" w:cs="宋体;SimSun"/>
          <w:color w:val="000000"/>
          <w:szCs w:val="21"/>
        </w:rPr>
        <w:t>的速率匀速行驶。发现红灯时司机刹车，货车即做匀减速直线运动，加速度的大小为</w:t>
      </w:r>
      <w:r>
        <w:rPr>
          <w:rFonts w:cs="Times New Roman" w:ascii="Times New Roman" w:hAnsi="Times New Roman"/>
          <w:color w:val="000000"/>
          <w:szCs w:val="21"/>
        </w:rPr>
        <w:t>2.5m/s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（不超载时则为</w:t>
      </w:r>
      <w:r>
        <w:rPr>
          <w:rFonts w:cs="Times New Roman" w:ascii="Times New Roman" w:hAnsi="Times New Roman"/>
          <w:color w:val="000000"/>
          <w:szCs w:val="21"/>
        </w:rPr>
        <w:t>5m/s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）。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）若前方无阻挡，问从刹车到停下来此货车在超载及不超载时分别前进多远？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）若超载货车刹车时正前方</w:t>
      </w:r>
      <w:r>
        <w:rPr>
          <w:rFonts w:cs="Times New Roman" w:ascii="Times New Roman" w:hAnsi="Times New Roman"/>
          <w:color w:val="000000"/>
          <w:szCs w:val="21"/>
        </w:rPr>
        <w:t>25m</w:t>
      </w:r>
      <w:r>
        <w:rPr>
          <w:rFonts w:ascii="Times New Roman" w:hAnsi="Times New Roman" w:cs="宋体;SimSun"/>
          <w:color w:val="000000"/>
          <w:szCs w:val="21"/>
        </w:rPr>
        <w:t>处停着总质量为</w:t>
      </w:r>
      <w:r>
        <w:rPr>
          <w:rFonts w:cs="Times New Roman" w:ascii="Times New Roman" w:hAnsi="Times New Roman"/>
          <w:color w:val="000000"/>
          <w:szCs w:val="21"/>
        </w:rPr>
        <w:t>1t</w:t>
      </w:r>
      <w:r>
        <w:rPr>
          <w:rFonts w:ascii="Times New Roman" w:hAnsi="Times New Roman" w:cs="宋体;SimSun"/>
          <w:color w:val="000000"/>
          <w:szCs w:val="21"/>
        </w:rPr>
        <w:t>的轿车，两车将发生碰撞，设相互作用</w:t>
      </w:r>
      <w:r>
        <w:rPr>
          <w:rFonts w:cs="Times New Roman" w:ascii="Times New Roman" w:hAnsi="Times New Roman"/>
          <w:color w:val="000000"/>
          <w:szCs w:val="21"/>
        </w:rPr>
        <w:t>0.1 s</w:t>
      </w:r>
      <w:r>
        <w:rPr>
          <w:rFonts w:ascii="Times New Roman" w:hAnsi="Times New Roman" w:cs="宋体;SimSun"/>
          <w:color w:val="000000"/>
          <w:szCs w:val="21"/>
        </w:rPr>
        <w:t>后获得相同速度，问货车对轿车的平均冲力多大？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1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24.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19</w:t>
      </w:r>
      <w:r>
        <w:rPr>
          <w:rFonts w:ascii="Times New Roman" w:hAnsi="Times New Roman" w:cs="宋体;SimSun"/>
          <w:color w:val="000000"/>
          <w:szCs w:val="21"/>
        </w:rPr>
        <w:t>分）如图所示，间距</w:t>
      </w:r>
      <w:r>
        <w:rPr>
          <w:rFonts w:cs="Times New Roman" w:ascii="Times New Roman" w:hAnsi="Times New Roman"/>
          <w:color w:val="000000"/>
          <w:szCs w:val="21"/>
        </w:rPr>
        <w:t>l=0.3m</w:t>
      </w:r>
      <w:r>
        <w:rPr>
          <w:rFonts w:ascii="Times New Roman" w:hAnsi="Times New Roman" w:cs="宋体;SimSun"/>
          <w:color w:val="000000"/>
          <w:szCs w:val="21"/>
        </w:rPr>
        <w:t>的平行金属导轨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分别固定在两个竖直面内，在水平面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区域内和倾角</w:t>
      </w:r>
      <w:r>
        <w:rPr>
          <w:rFonts w:ascii="Times New Roman" w:hAnsi="Times New Roman" w:cs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cs="Times New Roman" w:ascii="Times New Roman" w:hAnsi="Times New Roman"/>
          <w:color w:val="000000"/>
          <w:szCs w:val="21"/>
        </w:rPr>
        <w:t>=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°</m:t>
        </m:r>
      </m:oMath>
      <w:r>
        <w:rPr>
          <w:rFonts w:ascii="Times New Roman" w:hAnsi="Times New Roman" w:cs="宋体;SimSun"/>
          <w:color w:val="000000"/>
          <w:szCs w:val="21"/>
        </w:rPr>
        <w:t>的斜面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区域内分别有磁感应强度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=0.4T</w:t>
      </w:r>
      <w:r>
        <w:rPr>
          <w:rFonts w:ascii="Times New Roman" w:hAnsi="Times New Roman" w:cs="宋体;SimSun"/>
          <w:color w:val="000000"/>
          <w:szCs w:val="21"/>
        </w:rPr>
        <w:t>、方向竖直向上和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=1T</w:t>
      </w:r>
      <w:r>
        <w:rPr>
          <w:rFonts w:ascii="Times New Roman" w:hAnsi="Times New Roman" w:cs="宋体;SimSun"/>
          <w:color w:val="000000"/>
          <w:szCs w:val="21"/>
        </w:rPr>
        <w:t>、方向垂直于斜面向上的匀强磁场。电阻</w:t>
      </w:r>
      <w:r>
        <w:rPr>
          <w:rFonts w:cs="Times New Roman" w:ascii="Times New Roman" w:hAnsi="Times New Roman"/>
          <w:color w:val="000000"/>
          <w:szCs w:val="21"/>
        </w:rPr>
        <w:t>R=0.3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、质量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=0.1kg</w:t>
      </w:r>
      <w:r>
        <w:rPr>
          <w:rFonts w:ascii="Times New Roman" w:hAnsi="Times New Roman" w:cs="宋体;SimSun"/>
          <w:color w:val="000000"/>
          <w:szCs w:val="21"/>
        </w:rPr>
        <w:t>、长为</w:t>
      </w:r>
      <w:r>
        <w:rPr>
          <w:rFonts w:ascii="Times New Roman" w:hAnsi="Times New Roman" w:cs="Times New Roman"/>
          <w:color w:val="000000"/>
          <w:szCs w:val="21"/>
        </w:rPr>
        <w:object w:dxaOrig="139" w:dyaOrig="279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6.95pt;height:13.95pt" filled="f" o:ole="">
            <v:imagedata r:id="rId24" o:title=""/>
          </v:shape>
          <o:OLEObject Type="Embed" ProgID="" ShapeID="ole_rId23" DrawAspect="Content" ObjectID="_1515739014" r:id="rId23"/>
        </w:objec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ascii="Times New Roman" w:hAnsi="Times New Roman" w:cs="宋体;SimSun"/>
          <w:color w:val="000000"/>
          <w:szCs w:val="21"/>
        </w:rPr>
        <w:t>的相同导体杆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分别放置在导轨上，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杆的两端固定在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点，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杆可沿导轨无摩擦滑动且始终接触良好。一端系于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杆中点的轻绳平行于导轨绕过轻质滑轮自然下垂，绳上穿有质量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=0.05kg</w:t>
      </w:r>
      <w:r>
        <w:rPr>
          <w:rFonts w:ascii="Times New Roman" w:hAnsi="Times New Roman" w:cs="宋体;SimSun"/>
          <w:color w:val="000000"/>
          <w:szCs w:val="21"/>
        </w:rPr>
        <w:t>的小环。已知小环以</w:t>
      </w:r>
      <w:r>
        <w:rPr>
          <w:rFonts w:cs="Times New Roman" w:ascii="Times New Roman" w:hAnsi="Times New Roman"/>
          <w:color w:val="000000"/>
          <w:szCs w:val="21"/>
        </w:rPr>
        <w:t>a=6 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的加速度沿绳下滑，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杆保持静止，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杆在垂直于杆且沿斜面向下的拉力</w:t>
      </w:r>
      <w:r>
        <w:rPr>
          <w:rFonts w:cs="Times New Roman" w:ascii="Times New Roman" w:hAnsi="Times New Roman"/>
          <w:color w:val="000000"/>
          <w:szCs w:val="21"/>
        </w:rPr>
        <w:t>F</w:t>
      </w:r>
      <w:r>
        <w:rPr>
          <w:rFonts w:ascii="Times New Roman" w:hAnsi="Times New Roman" w:cs="宋体;SimSun"/>
          <w:color w:val="000000"/>
          <w:szCs w:val="21"/>
        </w:rPr>
        <w:t>作用下匀速运动。不计导轨电阻和滑轮摩擦，绳不可伸长。取</w:t>
      </w:r>
      <w:r>
        <w:rPr>
          <w:rFonts w:cs="Times New Roman" w:ascii="Times New Roman" w:hAnsi="Times New Roman"/>
          <w:color w:val="000000"/>
          <w:szCs w:val="21"/>
        </w:rPr>
        <w:t>g=10 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sin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°</m:t>
        </m:r>
      </m:oMath>
      <w:r>
        <w:rPr>
          <w:rFonts w:cs="Times New Roman" w:ascii="Times New Roman" w:hAnsi="Times New Roman"/>
          <w:color w:val="000000"/>
          <w:szCs w:val="21"/>
        </w:rPr>
        <w:t>=0.6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cos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37</m:t>
        </m:r>
        <m:r>
          <w:rPr>
            <w:rFonts w:ascii="Cambria Math" w:hAnsi="Cambria Math"/>
          </w:rPr>
          <m:t xml:space="preserve">°</m:t>
        </m:r>
      </m:oMath>
      <w:r>
        <w:rPr>
          <w:rFonts w:cs="Times New Roman" w:ascii="Times New Roman" w:hAnsi="Times New Roman"/>
          <w:color w:val="000000"/>
          <w:szCs w:val="21"/>
        </w:rPr>
        <w:t>=0.8</w:t>
      </w:r>
      <w:r>
        <w:rPr>
          <w:rFonts w:ascii="Times New Roman" w:hAnsi="Times New Roman" w:cs="宋体;SimSun"/>
          <w:color w:val="000000"/>
          <w:szCs w:val="21"/>
        </w:rPr>
        <w:t>。求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6">
            <wp:simplePos x="0" y="0"/>
            <wp:positionH relativeFrom="column">
              <wp:posOffset>2857500</wp:posOffset>
            </wp:positionH>
            <wp:positionV relativeFrom="paragraph">
              <wp:posOffset>198120</wp:posOffset>
            </wp:positionV>
            <wp:extent cx="2514600" cy="1107440"/>
            <wp:effectExtent l="0" t="0" r="0" b="0"/>
            <wp:wrapSquare wrapText="bothSides"/>
            <wp:docPr id="7" name="2011110210331028128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1110210331028128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7" t="-38" r="-17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）小环所受摩擦力的大小；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杆所受拉力的瞬时功率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25.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20</w:t>
      </w:r>
      <w:r>
        <w:rPr>
          <w:rFonts w:ascii="Times New Roman" w:hAnsi="Times New Roman" w:cs="宋体;SimSun"/>
          <w:color w:val="000000"/>
          <w:szCs w:val="21"/>
        </w:rPr>
        <w:t>分）如图所示：正方形绝缘光滑水平台面</w:t>
      </w:r>
      <w:r>
        <w:rPr>
          <w:rFonts w:cs="Times New Roman" w:ascii="Times New Roman" w:hAnsi="Times New Roman"/>
          <w:color w:val="000000"/>
          <w:szCs w:val="21"/>
        </w:rPr>
        <w:t>WXYZ</w:t>
      </w:r>
      <w:r>
        <w:rPr>
          <w:rFonts w:ascii="Times New Roman" w:hAnsi="Times New Roman" w:cs="宋体;SimSun"/>
          <w:color w:val="000000"/>
          <w:szCs w:val="21"/>
        </w:rPr>
        <w:t>边长</w:t>
      </w:r>
      <w:r>
        <w:rPr>
          <w:rFonts w:ascii="Times New Roman" w:hAnsi="Times New Roman" w:cs="Times New Roman"/>
          <w:color w:val="000000"/>
          <w:szCs w:val="21"/>
        </w:rPr>
        <w:object w:dxaOrig="139" w:dyaOrig="279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6.95pt;height:13.95pt" filled="f" o:ole="">
            <v:imagedata r:id="rId27" o:title=""/>
          </v:shape>
          <o:OLEObject Type="Embed" ProgID="" ShapeID="ole_rId26" DrawAspect="Content" ObjectID="_1883841201" r:id="rId26"/>
        </w:object>
      </w:r>
      <w:r>
        <w:rPr>
          <w:rFonts w:cs="Times New Roman" w:ascii="Times New Roman" w:hAnsi="Times New Roman"/>
          <w:color w:val="000000"/>
          <w:szCs w:val="21"/>
        </w:rPr>
        <w:t>=1.8m</w:t>
      </w:r>
      <w:r>
        <w:rPr>
          <w:rFonts w:ascii="Times New Roman" w:hAnsi="Times New Roman" w:cs="宋体;SimSun"/>
          <w:color w:val="000000"/>
          <w:szCs w:val="21"/>
        </w:rPr>
        <w:t>，距地面</w:t>
      </w:r>
      <w:r>
        <w:rPr>
          <w:rFonts w:cs="Times New Roman" w:ascii="Times New Roman" w:hAnsi="Times New Roman"/>
          <w:color w:val="000000"/>
          <w:szCs w:val="21"/>
        </w:rPr>
        <w:t>h=0.8m</w:t>
      </w:r>
      <w:r>
        <w:rPr>
          <w:rFonts w:ascii="Times New Roman" w:hAnsi="Times New Roman" w:cs="宋体;SimSun"/>
          <w:color w:val="000000"/>
          <w:szCs w:val="21"/>
        </w:rPr>
        <w:t>。平行板电容器的极板</w:t>
      </w:r>
      <w:r>
        <w:rPr>
          <w:rFonts w:cs="Times New Roman" w:ascii="Times New Roman" w:hAnsi="Times New Roman"/>
          <w:color w:val="000000"/>
          <w:szCs w:val="21"/>
        </w:rPr>
        <w:t>CD</w:t>
      </w:r>
      <w:r>
        <w:rPr>
          <w:rFonts w:ascii="Times New Roman" w:hAnsi="Times New Roman" w:cs="宋体;SimSun"/>
          <w:color w:val="000000"/>
          <w:szCs w:val="21"/>
        </w:rPr>
        <w:t>间距</w:t>
      </w:r>
      <w:r>
        <w:rPr>
          <w:rFonts w:cs="Times New Roman" w:ascii="Times New Roman" w:hAnsi="Times New Roman"/>
          <w:color w:val="000000"/>
          <w:szCs w:val="21"/>
        </w:rPr>
        <w:t>d=0.1m</w:t>
      </w:r>
      <w:r>
        <w:rPr>
          <w:rFonts w:ascii="Times New Roman" w:hAnsi="Times New Roman" w:cs="宋体;SimSun"/>
          <w:color w:val="000000"/>
          <w:szCs w:val="21"/>
        </w:rPr>
        <w:t>且垂直放置于台面，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板位于边界</w:t>
      </w:r>
      <w:r>
        <w:rPr>
          <w:rFonts w:cs="Times New Roman" w:ascii="Times New Roman" w:hAnsi="Times New Roman"/>
          <w:color w:val="000000"/>
          <w:szCs w:val="21"/>
        </w:rPr>
        <w:t>WX</w:t>
      </w:r>
      <w:r>
        <w:rPr>
          <w:rFonts w:ascii="Times New Roman" w:hAnsi="Times New Roman" w:cs="宋体;SimSun"/>
          <w:color w:val="000000"/>
          <w:szCs w:val="21"/>
        </w:rPr>
        <w:t>上，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板与边界</w:t>
      </w:r>
      <w:r>
        <w:rPr>
          <w:rFonts w:cs="Times New Roman" w:ascii="Times New Roman" w:hAnsi="Times New Roman"/>
          <w:color w:val="000000"/>
          <w:szCs w:val="21"/>
        </w:rPr>
        <w:t>WZ</w:t>
      </w:r>
      <w:r>
        <w:rPr>
          <w:rFonts w:ascii="Times New Roman" w:hAnsi="Times New Roman" w:cs="宋体;SimSun"/>
          <w:color w:val="000000"/>
          <w:szCs w:val="21"/>
        </w:rPr>
        <w:t>相交处有一小孔。电容器外的台面区域内有磁感应强度</w:t>
      </w:r>
      <w:r>
        <w:rPr>
          <w:rFonts w:cs="Times New Roman" w:ascii="Times New Roman" w:hAnsi="Times New Roman"/>
          <w:color w:val="000000"/>
          <w:szCs w:val="21"/>
        </w:rPr>
        <w:t>B=1T</w:t>
      </w:r>
      <w:r>
        <w:rPr>
          <w:rFonts w:ascii="Times New Roman" w:hAnsi="Times New Roman" w:cs="宋体;SimSun"/>
          <w:color w:val="000000"/>
          <w:szCs w:val="21"/>
        </w:rPr>
        <w:t>、方向竖直向上的匀强磁场。电荷量</w:t>
      </w:r>
      <w:r>
        <w:rPr>
          <w:rFonts w:cs="Times New Roman" w:ascii="Times New Roman" w:hAnsi="Times New Roman"/>
          <w:color w:val="000000"/>
          <w:szCs w:val="21"/>
        </w:rPr>
        <w:t>q=5×10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-13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的微粒静止于</w:t>
      </w:r>
      <w:r>
        <w:rPr>
          <w:rFonts w:cs="Times New Roman" w:ascii="Times New Roman" w:hAnsi="Times New Roman"/>
          <w:color w:val="000000"/>
          <w:szCs w:val="21"/>
        </w:rPr>
        <w:t>W</w:t>
      </w:r>
      <w:r>
        <w:rPr>
          <w:rFonts w:ascii="Times New Roman" w:hAnsi="Times New Roman" w:cs="宋体;SimSun"/>
          <w:color w:val="000000"/>
          <w:szCs w:val="21"/>
        </w:rPr>
        <w:t>处，在</w:t>
      </w:r>
      <w:r>
        <w:rPr>
          <w:rFonts w:cs="Times New Roman" w:ascii="Times New Roman" w:hAnsi="Times New Roman"/>
          <w:color w:val="000000"/>
          <w:szCs w:val="21"/>
        </w:rPr>
        <w:t>CD</w:t>
      </w:r>
      <w:r>
        <w:rPr>
          <w:rFonts w:ascii="Times New Roman" w:hAnsi="Times New Roman" w:cs="宋体;SimSun"/>
          <w:color w:val="000000"/>
          <w:szCs w:val="21"/>
        </w:rPr>
        <w:t>间加上恒定电压</w:t>
      </w:r>
      <w:r>
        <w:rPr>
          <w:rFonts w:cs="Times New Roman" w:ascii="Times New Roman" w:hAnsi="Times New Roman"/>
          <w:color w:val="000000"/>
          <w:szCs w:val="21"/>
        </w:rPr>
        <w:t>U=2.5V</w:t>
      </w:r>
      <w:r>
        <w:rPr>
          <w:rFonts w:ascii="Times New Roman" w:hAnsi="Times New Roman" w:cs="宋体;SimSun"/>
          <w:color w:val="000000"/>
          <w:szCs w:val="21"/>
        </w:rPr>
        <w:t>，板间微粒经电场加速后由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板所开小孔进入磁场（微粒始终不与极板接触），然后由</w:t>
      </w:r>
      <w:r>
        <w:rPr>
          <w:rFonts w:cs="Times New Roman" w:ascii="Times New Roman" w:hAnsi="Times New Roman"/>
          <w:color w:val="000000"/>
          <w:szCs w:val="21"/>
        </w:rPr>
        <w:t>XY</w:t>
      </w:r>
      <w:r>
        <w:rPr>
          <w:rFonts w:ascii="Times New Roman" w:hAnsi="Times New Roman" w:cs="宋体;SimSun"/>
          <w:color w:val="000000"/>
          <w:szCs w:val="21"/>
        </w:rPr>
        <w:t>边界离开台面。在微粒离开台面瞬时，静止于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正下方水平地面上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点的滑块获得一水平速度，在微粒落地时恰好与之相遇。假定微粒在真空中运动、极板间电场视为匀强电场，滑块视为质点，滑块与地面间的动摩擦因数</w:t>
      </w:r>
      <w:r>
        <w:rPr>
          <w:rFonts w:ascii="Times New Roman" w:hAnsi="Times New Roman" w:cs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rFonts w:cs="Times New Roman" w:ascii="Times New Roman" w:hAnsi="Times New Roman"/>
          <w:color w:val="000000"/>
          <w:szCs w:val="21"/>
        </w:rPr>
        <w:t>=0.2</w:t>
      </w:r>
      <w:r>
        <w:rPr>
          <w:rFonts w:ascii="Times New Roman" w:hAnsi="Times New Roman" w:cs="宋体;SimSun"/>
          <w:color w:val="000000"/>
          <w:szCs w:val="21"/>
        </w:rPr>
        <w:t>，取</w:t>
      </w:r>
      <w:r>
        <w:rPr>
          <w:rFonts w:cs="Times New Roman" w:ascii="Times New Roman" w:hAnsi="Times New Roman"/>
          <w:color w:val="000000"/>
          <w:szCs w:val="21"/>
        </w:rPr>
        <w:t>g=10m/s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2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）求微粒在极板间所受电场力的大小并说明两板地极性；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）求由</w:t>
      </w:r>
      <w:r>
        <w:rPr>
          <w:rFonts w:cs="Times New Roman" w:ascii="Times New Roman" w:hAnsi="Times New Roman"/>
          <w:color w:val="000000"/>
          <w:szCs w:val="21"/>
        </w:rPr>
        <w:t>XY</w:t>
      </w:r>
      <w:r>
        <w:rPr>
          <w:rFonts w:ascii="Times New Roman" w:hAnsi="Times New Roman" w:cs="宋体;SimSun"/>
          <w:color w:val="000000"/>
          <w:szCs w:val="21"/>
        </w:rPr>
        <w:t>边界离开台面的微粒的质量范围；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）若微粒质量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o</w:t>
      </w:r>
      <w:r>
        <w:rPr>
          <w:rFonts w:cs="Times New Roman" w:ascii="Times New Roman" w:hAnsi="Times New Roman"/>
          <w:color w:val="000000"/>
          <w:szCs w:val="21"/>
        </w:rPr>
        <w:t>=1×10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-13</w:t>
      </w:r>
      <w:r>
        <w:rPr>
          <w:rFonts w:cs="Times New Roman" w:ascii="Times New Roman" w:hAnsi="Times New Roman"/>
          <w:color w:val="000000"/>
          <w:szCs w:val="21"/>
        </w:rPr>
        <w:t>kg</w:t>
      </w:r>
      <w:r>
        <w:rPr>
          <w:rFonts w:ascii="Times New Roman" w:hAnsi="Times New Roman" w:cs="宋体;SimSun"/>
          <w:color w:val="000000"/>
          <w:szCs w:val="21"/>
        </w:rPr>
        <w:t>，求滑块开始运动时所获得的速度。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  <w:lang w:val="en-US" w:eastAsia="en-US"/>
        </w:rPr>
      </w:pPr>
      <w:r>
        <w:rPr>
          <w:rFonts w:cs="Times New Roman" w:ascii="Times New Roman" w:hAnsi="Times New Roman"/>
          <w:color w:val="000000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77">
            <wp:simplePos x="0" y="0"/>
            <wp:positionH relativeFrom="column">
              <wp:posOffset>3429000</wp:posOffset>
            </wp:positionH>
            <wp:positionV relativeFrom="paragraph">
              <wp:posOffset>635</wp:posOffset>
            </wp:positionV>
            <wp:extent cx="1943100" cy="1483360"/>
            <wp:effectExtent l="0" t="0" r="0" b="0"/>
            <wp:wrapSquare wrapText="bothSides"/>
            <wp:docPr id="8" name="63d9f2d3572c11df99927f92602762d0f603c2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d9f2d3572c11df99927f92602762d0f603c2c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6" t="-33" r="-26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参考答案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14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16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19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20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21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C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AC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 w:ascii="Times New Roman" w:hAnsi="Times New Roman"/>
                <w:color w:val="000000"/>
                <w:szCs w:val="21"/>
              </w:rPr>
              <w:t>BD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22</w:t>
      </w:r>
      <w:r>
        <w:rPr>
          <w:rFonts w:ascii="Times New Roman" w:hAnsi="Times New Roman" w:cs="宋体;SimSun"/>
          <w:color w:val="000000"/>
          <w:szCs w:val="21"/>
        </w:rPr>
        <w:t>解析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：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（</w:t>
      </w:r>
      <w:r>
        <w:rPr>
          <w:rFonts w:cs="宋体;SimSun" w:ascii="Times New Roman" w:hAnsi="Times New Roman"/>
          <w:color w:val="000000"/>
          <w:szCs w:val="21"/>
          <w:lang w:val="en-US" w:eastAsia="en-US"/>
        </w:rPr>
        <w:t>1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）</w:t>
      </w:r>
      <w:r>
        <w:rPr>
          <w:rFonts w:ascii="Times New Roman" w:hAnsi="Times New Roman" w:cs="宋体;SimSun"/>
          <w:color w:val="000000"/>
          <w:szCs w:val="21"/>
          <w:lang w:val="en-US" w:eastAsia="en-US"/>
        </w:rPr>
        <w:t>运动时间</w:t>
      </w:r>
      <w:r>
        <w:rPr>
          <w:rFonts w:ascii="Times New Roman" w:hAnsi="Times New Roman" w:cs="Times New Roman"/>
          <w:color w:val="000000"/>
          <w:szCs w:val="21"/>
        </w:rPr>
        <w:object w:dxaOrig="1020" w:dyaOrig="62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51pt;height:31pt" filled="f" o:ole="">
            <v:imagedata r:id="rId30" o:title=""/>
          </v:shape>
          <o:OLEObject Type="Embed" ProgID="" ShapeID="ole_rId29" DrawAspect="Content" ObjectID="_2075557349" r:id="rId29"/>
        </w:object>
      </w:r>
      <w:r>
        <w:rPr>
          <w:rFonts w:ascii="Times New Roman" w:hAnsi="Times New Roman" w:cs="宋体;SimSun"/>
          <w:color w:val="000000"/>
          <w:szCs w:val="21"/>
        </w:rPr>
        <w:t>，所以水平方向平均速度为</w:t>
      </w:r>
      <w:r>
        <w:rPr>
          <w:rFonts w:ascii="Times New Roman" w:hAnsi="Times New Roman" w:cs="Times New Roman"/>
          <w:color w:val="000000"/>
          <w:szCs w:val="21"/>
        </w:rPr>
        <w:object w:dxaOrig="1500" w:dyaOrig="6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75pt;height:31pt" filled="f" o:ole="">
            <v:imagedata r:id="rId32" o:title=""/>
          </v:shape>
          <o:OLEObject Type="Embed" ProgID="" ShapeID="ole_rId31" DrawAspect="Content" ObjectID="_844769636" r:id="rId31"/>
        </w:object>
      </w:r>
      <w:r>
        <w:rPr>
          <w:rFonts w:ascii="Times New Roman" w:hAnsi="Times New Roman" w:cs="宋体;SimSun"/>
          <w:color w:val="000000"/>
          <w:szCs w:val="21"/>
        </w:rPr>
        <w:t>，瞬时速度为</w:t>
      </w:r>
      <w:r>
        <w:rPr>
          <w:rFonts w:ascii="Times New Roman" w:hAnsi="Times New Roman" w:cs="Times New Roman"/>
          <w:color w:val="000000"/>
          <w:szCs w:val="21"/>
        </w:rPr>
        <w:object w:dxaOrig="1080" w:dyaOrig="279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54pt;height:13.95pt" filled="f" o:ole="">
            <v:imagedata r:id="rId34" o:title=""/>
          </v:shape>
          <o:OLEObject Type="Embed" ProgID="" ShapeID="ole_rId33" DrawAspect="Content" ObjectID="_1883839861" r:id="rId33"/>
        </w:object>
      </w:r>
      <w:r>
        <w:rPr>
          <w:rFonts w:ascii="Times New Roman" w:hAnsi="Times New Roman" w:cs="宋体;SimSun"/>
          <w:color w:val="000000"/>
          <w:szCs w:val="21"/>
        </w:rPr>
        <w:t>，由速度合成知此刻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的速度大小为</w:t>
      </w:r>
      <w:r>
        <w:rPr>
          <w:rFonts w:cs="Times New Roman" w:ascii="Times New Roman" w:hAnsi="Times New Roman"/>
          <w:color w:val="000000"/>
          <w:szCs w:val="21"/>
        </w:rPr>
        <w:t>5cm/s,</w:t>
      </w:r>
      <w:r>
        <w:rPr>
          <w:rFonts w:ascii="Times New Roman" w:hAnsi="Times New Roman" w:cs="宋体;SimSun"/>
          <w:color w:val="000000"/>
          <w:szCs w:val="21"/>
        </w:rPr>
        <w:t>由曲线运动条件知道</w:t>
      </w:r>
      <w:r>
        <w:rPr>
          <w:rFonts w:cs="Times New Roman" w:ascii="Times New Roman" w:hAnsi="Times New Roman"/>
          <w:color w:val="000000"/>
          <w:szCs w:val="21"/>
        </w:rPr>
        <w:t>D</w:t>
      </w:r>
      <w:r>
        <w:rPr>
          <w:rFonts w:ascii="Times New Roman" w:hAnsi="Times New Roman" w:cs="宋体;SimSun"/>
          <w:color w:val="000000"/>
          <w:szCs w:val="21"/>
        </w:rPr>
        <w:t>正确。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4">
            <wp:simplePos x="0" y="0"/>
            <wp:positionH relativeFrom="column">
              <wp:posOffset>3771900</wp:posOffset>
            </wp:positionH>
            <wp:positionV relativeFrom="paragraph">
              <wp:posOffset>80010</wp:posOffset>
            </wp:positionV>
            <wp:extent cx="1714500" cy="1239520"/>
            <wp:effectExtent l="0" t="0" r="0" b="0"/>
            <wp:wrapSquare wrapText="bothSides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宋体;SimSu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）①</w:t>
      </w:r>
      <w:r>
        <w:rPr>
          <w:rFonts w:ascii="Times New Roman" w:hAnsi="Times New Roman" w:cs="宋体;SimSun"/>
          <w:color w:val="000000"/>
          <w:szCs w:val="21"/>
        </w:rPr>
        <w:t>由后面第三问可知电压表读数会超过</w:t>
      </w:r>
      <w:r>
        <w:rPr>
          <w:rFonts w:cs="Times New Roman" w:ascii="Times New Roman" w:hAnsi="Times New Roman"/>
          <w:color w:val="000000"/>
          <w:szCs w:val="21"/>
        </w:rPr>
        <w:t>2V</w:t>
      </w:r>
      <w:r>
        <w:rPr>
          <w:rFonts w:ascii="Times New Roman" w:hAnsi="Times New Roman" w:cs="宋体;SimSun"/>
          <w:color w:val="000000"/>
          <w:szCs w:val="21"/>
        </w:rPr>
        <w:t>，所以选电压串联一个</w:t>
      </w:r>
      <w:r>
        <w:rPr>
          <w:rFonts w:cs="Times New Roman" w:ascii="Times New Roman" w:hAnsi="Times New Roman"/>
          <w:color w:val="000000"/>
          <w:szCs w:val="21"/>
        </w:rPr>
        <w:t>6K</w: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Times New Roman" w:hAnsi="Times New Roman" w:cs="宋体;SimSun"/>
          <w:color w:val="000000"/>
          <w:szCs w:val="21"/>
        </w:rPr>
        <w:t>的电阻即可改成量程为</w:t>
      </w:r>
      <w:r>
        <w:rPr>
          <w:rFonts w:cs="Times New Roman" w:ascii="Times New Roman" w:hAnsi="Times New Roman"/>
          <w:color w:val="000000"/>
          <w:szCs w:val="21"/>
        </w:rPr>
        <w:t>9V</w:t>
      </w:r>
      <w:r>
        <w:rPr>
          <w:rFonts w:ascii="Times New Roman" w:hAnsi="Times New Roman" w:cs="宋体;SimSun"/>
          <w:color w:val="000000"/>
          <w:szCs w:val="21"/>
        </w:rPr>
        <w:t>的电压表。</w:t>
      </w:r>
    </w:p>
    <w:p>
      <w:pPr>
        <w:pStyle w:val="Normal"/>
        <w:tabs>
          <w:tab w:val="clear" w:pos="420"/>
          <w:tab w:val="left" w:pos="1440" w:leader="none"/>
        </w:tabs>
        <w:spacing w:lineRule="auto" w:line="36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Times New Roman" w:hAnsi="Times New Roman" w:cs="宋体;SimSun"/>
          <w:color w:val="000000"/>
          <w:szCs w:val="21"/>
        </w:rPr>
        <w:t>电路如图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Times New Roman" w:hAnsi="Times New Roman" w:cs="宋体;SimSun"/>
          <w:color w:val="000000"/>
          <w:szCs w:val="21"/>
        </w:rPr>
        <w:t>由电路图知道电压表读数</w:t>
      </w:r>
      <w:r>
        <w:rPr>
          <w:rFonts w:cs="Times New Roman" w:ascii="Times New Roman" w:hAnsi="Times New Roman"/>
          <w:color w:val="000000"/>
          <w:szCs w:val="21"/>
        </w:rPr>
        <w:t>1.5V</w:t>
      </w:r>
      <w:r>
        <w:rPr>
          <w:rFonts w:ascii="Times New Roman" w:hAnsi="Times New Roman" w:cs="宋体;SimSun"/>
          <w:color w:val="000000"/>
          <w:szCs w:val="21"/>
        </w:rPr>
        <w:t>时候，路端电压为</w:t>
      </w:r>
      <w:r>
        <w:rPr>
          <w:rFonts w:cs="Times New Roman" w:ascii="Times New Roman" w:hAnsi="Times New Roman"/>
          <w:color w:val="000000"/>
          <w:szCs w:val="21"/>
        </w:rPr>
        <w:t>3.5V</w:t>
      </w:r>
      <w:r>
        <w:rPr>
          <w:rFonts w:ascii="Times New Roman" w:hAnsi="Times New Roman" w:cs="宋体;SimSun"/>
          <w:color w:val="000000"/>
          <w:szCs w:val="21"/>
        </w:rPr>
        <w:t>，读数为</w:t>
      </w:r>
      <w:r>
        <w:rPr>
          <w:rFonts w:cs="Times New Roman" w:ascii="Times New Roman" w:hAnsi="Times New Roman"/>
          <w:color w:val="000000"/>
          <w:szCs w:val="21"/>
        </w:rPr>
        <w:t>2V</w:t>
      </w:r>
      <w:r>
        <w:rPr>
          <w:rFonts w:ascii="Times New Roman" w:hAnsi="Times New Roman" w:cs="宋体;SimSun"/>
          <w:color w:val="000000"/>
          <w:szCs w:val="21"/>
        </w:rPr>
        <w:t>时，路端电压为</w:t>
      </w:r>
      <w:r>
        <w:rPr>
          <w:rFonts w:cs="Times New Roman" w:ascii="Times New Roman" w:hAnsi="Times New Roman"/>
          <w:color w:val="000000"/>
          <w:szCs w:val="21"/>
        </w:rPr>
        <w:t>6V,</w:t>
      </w:r>
      <w:r>
        <w:rPr>
          <w:rFonts w:ascii="Times New Roman" w:hAnsi="Times New Roman" w:cs="宋体;SimSun"/>
          <w:color w:val="000000"/>
          <w:szCs w:val="21"/>
        </w:rPr>
        <w:t>由</w:t>
      </w:r>
      <w:r>
        <w:rPr>
          <w:rFonts w:ascii="Times New Roman" w:hAnsi="Times New Roman" w:cs="Times New Roman"/>
          <w:color w:val="000000"/>
          <w:szCs w:val="21"/>
        </w:rPr>
        <w:object w:dxaOrig="1040" w:dyaOrig="279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52pt;height:13.95pt" filled="f" o:ole="">
            <v:imagedata r:id="rId37" o:title=""/>
          </v:shape>
          <o:OLEObject Type="Embed" ProgID="" ShapeID="ole_rId36" DrawAspect="Content" ObjectID="_2058182120" r:id="rId36"/>
        </w:object>
      </w:r>
      <w:r>
        <w:rPr>
          <w:rFonts w:ascii="Times New Roman" w:hAnsi="Times New Roman" w:cs="宋体;SimSun"/>
          <w:color w:val="000000"/>
          <w:szCs w:val="21"/>
        </w:rPr>
        <w:t>代入数据得到</w:t>
      </w:r>
      <w:r>
        <w:rPr>
          <w:rFonts w:ascii="Times New Roman" w:hAnsi="Times New Roman" w:cs="Times New Roman"/>
          <w:color w:val="000000"/>
          <w:szCs w:val="21"/>
        </w:rPr>
        <w:object w:dxaOrig="900" w:dyaOrig="27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45pt;height:13.95pt" filled="f" o:ole="">
            <v:imagedata r:id="rId39" o:title=""/>
          </v:shape>
          <o:OLEObject Type="Embed" ProgID="" ShapeID="ole_rId38" DrawAspect="Content" ObjectID="_915627746" r:id="rId38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, </w:t>
      </w:r>
      <w:r>
        <w:rPr>
          <w:rFonts w:cs="Times New Roman" w:ascii="Times New Roman" w:hAnsi="Times New Roman"/>
          <w:color w:val="000000"/>
          <w:szCs w:val="21"/>
        </w:rPr>
        <w:object w:dxaOrig="639" w:dyaOrig="279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31.95pt;height:13.95pt" filled="f" o:ole="">
            <v:imagedata r:id="rId41" o:title=""/>
          </v:shape>
          <o:OLEObject Type="Embed" ProgID="" ShapeID="ole_rId40" DrawAspect="Content" ObjectID="_930900341" r:id="rId40"/>
        </w:object>
      </w:r>
      <w:r>
        <w:rPr>
          <w:rFonts w:cs="Times New Roman" w:ascii="Times New Roman" w:hAnsi="Times New Roma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23.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kern w:val="0"/>
          <w:sz w:val="24"/>
        </w:rPr>
        <w:drawing>
          <wp:inline distT="0" distB="0" distL="0" distR="0">
            <wp:extent cx="4852670" cy="4954905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24</w:t>
      </w:r>
      <w:r>
        <w:rPr>
          <w:rFonts w:ascii="Times New Roman" w:hAnsi="Times New Roman" w:cs="宋体;SimSun"/>
          <w:color w:val="000000"/>
          <w:szCs w:val="21"/>
        </w:rPr>
        <w:t>解析：（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）设小环受到摩擦力大小为</w:t>
      </w:r>
      <w:r>
        <w:rPr>
          <w:rFonts w:ascii="Times New Roman" w:hAnsi="Times New Roman" w:cs="Times New Roman"/>
          <w:color w:val="000000"/>
          <w:szCs w:val="21"/>
        </w:rPr>
        <w:object w:dxaOrig="240" w:dyaOrig="3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2pt;height:16pt" filled="f" o:ole="">
            <v:imagedata r:id="rId44" o:title=""/>
          </v:shape>
          <o:OLEObject Type="Embed" ProgID="" ShapeID="ole_rId43" DrawAspect="Content" ObjectID="_1725830988" r:id="rId43"/>
        </w:objec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则由牛顿第二定律得到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1420" w:dyaOrig="36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71pt;height:18pt" filled="f" o:ole="">
            <v:imagedata r:id="rId46" o:title=""/>
          </v:shape>
          <o:OLEObject Type="Embed" ProgID="" ShapeID="ole_rId45" DrawAspect="Content" ObjectID="_1340414552" r:id="rId45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代入数据得到</w:t>
      </w:r>
      <w:r>
        <w:rPr>
          <w:rFonts w:ascii="Times New Roman" w:hAnsi="Times New Roman" w:cs="Times New Roman"/>
          <w:color w:val="000000"/>
          <w:szCs w:val="21"/>
        </w:rPr>
        <w:object w:dxaOrig="980" w:dyaOrig="3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49pt;height:16pt" filled="f" o:ole="">
            <v:imagedata r:id="rId48" o:title=""/>
          </v:shape>
          <o:OLEObject Type="Embed" ProgID="" ShapeID="ole_rId47" DrawAspect="Content" ObjectID="_261065614" r:id="rId47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说明：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）设经过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杆的电流为</w:t>
      </w:r>
      <w:r>
        <w:rPr>
          <w:rFonts w:cs="Times New Roman" w:ascii="Times New Roman" w:hAnsi="Times New Roman"/>
          <w:color w:val="000000"/>
          <w:szCs w:val="21"/>
        </w:rPr>
        <w:t>I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，由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杆受力平衡得到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80" w:dyaOrig="3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49pt;height:18pt" filled="f" o:ole="">
            <v:imagedata r:id="rId50" o:title=""/>
          </v:shape>
          <o:OLEObject Type="Embed" ProgID="" ShapeID="ole_rId49" DrawAspect="Content" ObjectID="_334155661" r:id="rId49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设回路总电流为</w:t>
      </w:r>
      <w:r>
        <w:rPr>
          <w:rFonts w:cs="Times New Roman" w:ascii="Times New Roman" w:hAnsi="Times New Roman"/>
          <w:color w:val="000000"/>
          <w:szCs w:val="21"/>
        </w:rPr>
        <w:t>I</w:t>
        <w:tab/>
        <w:t>,</w:t>
      </w:r>
      <w:r>
        <w:rPr>
          <w:rFonts w:ascii="Times New Roman" w:hAnsi="Times New Roman" w:cs="宋体;SimSun"/>
          <w:color w:val="000000"/>
          <w:szCs w:val="21"/>
        </w:rPr>
        <w:t>总电阻为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  <w:vertAlign w:val="subscript"/>
        </w:rPr>
        <w:t>总，</w:t>
      </w:r>
      <w:r>
        <w:rPr>
          <w:rFonts w:ascii="Times New Roman" w:hAnsi="Times New Roman" w:cs="宋体;SimSun"/>
          <w:color w:val="000000"/>
          <w:szCs w:val="21"/>
        </w:rPr>
        <w:t>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700" w:dyaOrig="36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35pt;height:18pt" filled="f" o:ole="">
            <v:imagedata r:id="rId52" o:title=""/>
          </v:shape>
          <o:OLEObject Type="Embed" ProgID="" ShapeID="ole_rId51" DrawAspect="Content" ObjectID="_1450545511" r:id="rId51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④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00" w:dyaOrig="62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45pt;height:31pt" filled="f" o:ole="">
            <v:imagedata r:id="rId54" o:title=""/>
          </v:shape>
          <o:OLEObject Type="Embed" ProgID="" ShapeID="ole_rId53" DrawAspect="Content" ObjectID="_253945019" r:id="rId53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⑤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设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杆下滑速度大小为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9pt;height:11pt" filled="f" o:ole="">
            <v:imagedata r:id="rId56" o:title=""/>
          </v:shape>
          <o:OLEObject Type="Embed" ProgID="" ShapeID="ole_rId55" DrawAspect="Content" ObjectID="_277879532" r:id="rId55"/>
        </w:object>
      </w:r>
      <w:r>
        <w:rPr>
          <w:rFonts w:ascii="Times New Roman" w:hAnsi="Times New Roman" w:cs="宋体;SimSun"/>
          <w:color w:val="000000"/>
          <w:szCs w:val="21"/>
        </w:rPr>
        <w:t>，产生的感应电动势为</w:t>
      </w:r>
      <w:r>
        <w:rPr>
          <w:rFonts w:cs="Times New Roman" w:ascii="Times New Roman" w:hAnsi="Times New Roman"/>
          <w:color w:val="000000"/>
          <w:szCs w:val="21"/>
        </w:rPr>
        <w:t>E</w:t>
      </w:r>
      <w:r>
        <w:rPr>
          <w:rFonts w:ascii="Times New Roman" w:hAnsi="Times New Roman" w:cs="宋体;SimSun"/>
          <w:color w:val="000000"/>
          <w:szCs w:val="21"/>
        </w:rPr>
        <w:t>，有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760" w:dyaOrig="700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38pt;height:35pt" filled="f" o:ole="">
            <v:imagedata r:id="rId58" o:title=""/>
          </v:shape>
          <o:OLEObject Type="Embed" ProgID="" ShapeID="ole_rId57" DrawAspect="Content" ObjectID="_2042003732" r:id="rId57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60" w:dyaOrig="360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48pt;height:18pt" filled="f" o:ole="">
            <v:imagedata r:id="rId60" o:title=""/>
          </v:shape>
          <o:OLEObject Type="Embed" ProgID="" ShapeID="ole_rId59" DrawAspect="Content" ObjectID="_1851407864" r:id="rId59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2020" w:dyaOrig="3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101pt;height:18pt" filled="f" o:ole="">
            <v:imagedata r:id="rId62" o:title=""/>
          </v:shape>
          <o:OLEObject Type="Embed" ProgID="" ShapeID="ole_rId61" DrawAspect="Content" ObjectID="_629913580" r:id="rId61"/>
        </w:object>
      </w:r>
      <w:r>
        <w:rPr>
          <w:rFonts w:cs="Times New Roman" w:ascii="Times New Roman" w:hAnsi="Times New Roman"/>
          <w:color w:val="000000"/>
          <w:szCs w:val="21"/>
        </w:rPr>
        <w:t>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⑧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拉力的瞬时功率为</w:t>
      </w:r>
      <w:r>
        <w:rPr>
          <w:rFonts w:ascii="Times New Roman" w:hAnsi="Times New Roman" w:cs="Times New Roman"/>
          <w:color w:val="000000"/>
          <w:szCs w:val="21"/>
        </w:rPr>
        <w:object w:dxaOrig="740" w:dyaOrig="279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37pt;height:13.95pt" filled="f" o:ole="">
            <v:imagedata r:id="rId64" o:title=""/>
          </v:shape>
          <o:OLEObject Type="Embed" ProgID="" ShapeID="ole_rId63" DrawAspect="Content" ObjectID="_310075417" r:id="rId63"/>
        </w:object>
      </w:r>
      <w:r>
        <w:rPr>
          <w:rFonts w:cs="Times New Roman" w:ascii="Times New Roman" w:hAnsi="Times New Roman"/>
          <w:color w:val="000000"/>
          <w:szCs w:val="21"/>
        </w:rPr>
        <w:t>.........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9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⑨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联立以上方程得到</w:t>
      </w:r>
      <w:r>
        <w:rPr>
          <w:rFonts w:ascii="Times New Roman" w:hAnsi="Times New Roman" w:cs="Times New Roman"/>
          <w:color w:val="000000"/>
          <w:szCs w:val="21"/>
        </w:rPr>
        <w:object w:dxaOrig="820" w:dyaOrig="279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41pt;height:13.95pt" filled="f" o:ole="">
            <v:imagedata r:id="rId66" o:title=""/>
          </v:shape>
          <o:OLEObject Type="Embed" ProgID="" ShapeID="ole_rId65" DrawAspect="Content" ObjectID="_2008956986" r:id="rId65"/>
        </w:object>
      </w:r>
      <w:r>
        <w:rPr>
          <w:rFonts w:cs="Times New Roman" w:ascii="Times New Roman" w:hAnsi="Times New Roman"/>
          <w:color w:val="000000"/>
          <w:szCs w:val="21"/>
        </w:rPr>
        <w:t>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10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⑩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说明：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⑧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式各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4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④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5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⑤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各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9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⑨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10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⑩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式各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25.</w:t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  <w:drawing>
          <wp:inline distT="0" distB="0" distL="0" distR="0">
            <wp:extent cx="5657850" cy="400050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980" w:dyaOrig="36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49pt;height:18pt" filled="f" o:ole="">
            <v:imagedata r:id="rId69" o:title=""/>
          </v:shape>
          <o:OLEObject Type="Embed" ProgID="" ShapeID="ole_rId68" DrawAspect="Content" ObjectID="_506018873" r:id="rId68"/>
        </w:object>
      </w:r>
      <w:r>
        <w:rPr>
          <w:rFonts w:cs="Times New Roman" w:ascii="Times New Roman" w:hAnsi="Times New Roman"/>
          <w:color w:val="000000"/>
          <w:szCs w:val="21"/>
        </w:rPr>
        <w:t>......................................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70">
            <wp:simplePos x="0" y="0"/>
            <wp:positionH relativeFrom="column">
              <wp:posOffset>3543300</wp:posOffset>
            </wp:positionH>
            <wp:positionV relativeFrom="paragraph">
              <wp:posOffset>635</wp:posOffset>
            </wp:positionV>
            <wp:extent cx="2038350" cy="2066925"/>
            <wp:effectExtent l="0" t="0" r="0" b="0"/>
            <wp:wrapSquare wrapText="bothSides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联立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到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，代入数据得到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object w:dxaOrig="3200" w:dyaOrig="36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160pt;height:18pt" filled="f" o:ole="">
            <v:imagedata r:id="rId72" o:title=""/>
          </v:shape>
          <o:OLEObject Type="Embed" ProgID="" ShapeID="ole_rId71" DrawAspect="Content" ObjectID="_540123710" r:id="rId71"/>
        </w:object>
      </w:r>
      <w:r>
        <w:rPr>
          <w:rFonts w:cs="Times New Roman" w:ascii="Times New Roman" w:hAnsi="Times New Roman"/>
          <w:color w:val="000000"/>
          <w:szCs w:val="21"/>
        </w:rPr>
        <w:t>.....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cs="宋体;SimSun" w:ascii="宋体;SimSun" w:hAnsi="宋体;SimSun"/>
          <w:color w:val="000000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说明：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3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③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cs="Times New Roman" w:ascii="Times New Roman" w:hAnsi="Times New Roman"/>
          <w:color w:val="000000"/>
          <w:szCs w:val="21"/>
        </w:rPr>
        <w:t>-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6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⑥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式子各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分，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7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⑦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  <w:r>
        <w:rPr>
          <w:rFonts w:ascii="Times New Roman" w:hAnsi="Times New Roman" w:cs="宋体;SimSun"/>
          <w:color w:val="000000"/>
          <w:szCs w:val="21"/>
        </w:rPr>
        <w:t>式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ascii="Times New Roman" w:hAnsi="Times New Roman" w:cs="宋体;SimSun"/>
          <w:color w:val="000000"/>
          <w:szCs w:val="21"/>
        </w:rPr>
        <w:t>）如图，微粒在台面以速度为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ascii="Times New Roman" w:hAnsi="Times New Roman" w:cs="宋体;SimSun"/>
          <w:color w:val="000000"/>
          <w:szCs w:val="21"/>
        </w:rPr>
        <w:t>做以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点位圆心，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为半径的圆周运动；从台面边缘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点沿与</w:t>
      </w:r>
      <w:r>
        <w:rPr>
          <w:rFonts w:cs="Times New Roman" w:ascii="Times New Roman" w:hAnsi="Times New Roman"/>
          <w:color w:val="000000"/>
          <w:szCs w:val="21"/>
        </w:rPr>
        <w:t>XY</w:t>
      </w:r>
      <w:r>
        <w:rPr>
          <w:rFonts w:ascii="Times New Roman" w:hAnsi="Times New Roman" w:cs="宋体;SimSun"/>
          <w:color w:val="000000"/>
          <w:szCs w:val="21"/>
        </w:rPr>
        <w:t>边界成</w:t>
      </w:r>
      <w:r>
        <w:rPr>
          <w:rFonts w:cs="Times New Roman" w:ascii="Times New Roman" w:hAnsi="Times New Roman"/>
          <w:color w:val="000000"/>
          <w:szCs w:val="21"/>
        </w:rPr>
        <w:t>θ</w:t>
      </w:r>
      <w:r>
        <w:rPr>
          <w:rFonts w:ascii="Times New Roman" w:hAnsi="Times New Roman" w:cs="宋体;SimSun"/>
          <w:color w:val="000000"/>
          <w:szCs w:val="21"/>
        </w:rPr>
        <w:t>角飞出做平抛运动，落地点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点，水平位移</w:t>
      </w:r>
      <w:r>
        <w:rPr>
          <w:rFonts w:cs="Times New Roman" w:ascii="Times New Roman" w:hAnsi="Times New Roman"/>
          <w:color w:val="000000"/>
          <w:szCs w:val="21"/>
        </w:rPr>
        <w:t>s,</w:t>
      </w:r>
      <w:r>
        <w:rPr>
          <w:rFonts w:ascii="Times New Roman" w:hAnsi="Times New Roman" w:cs="宋体;SimSun"/>
          <w:color w:val="000000"/>
          <w:szCs w:val="21"/>
        </w:rPr>
        <w:t>下落时间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。设滑块质量为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，滑块获得的速度</w:t>
      </w:r>
      <w:r>
        <w:rPr>
          <w:rFonts w:ascii="Times New Roman" w:hAnsi="Times New Roman" w:cs="Times New Roman"/>
          <w:color w:val="000000"/>
          <w:szCs w:val="21"/>
        </w:rPr>
        <w:object w:dxaOrig="240" w:dyaOrig="36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2pt;height:18pt" filled="f" o:ole="">
            <v:imagedata r:id="rId74" o:title=""/>
          </v:shape>
          <o:OLEObject Type="Embed" ProgID="" ShapeID="ole_rId73" DrawAspect="Content" ObjectID="_489704023" r:id="rId73"/>
        </w:object>
      </w:r>
      <w:r>
        <w:rPr>
          <w:rFonts w:ascii="Times New Roman" w:hAnsi="Times New Roman" w:cs="宋体;SimSun"/>
          <w:color w:val="000000"/>
          <w:szCs w:val="21"/>
        </w:rPr>
        <w:t>后在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内与平台前侧面成</w:t>
      </w:r>
      <w:r>
        <w:rPr>
          <w:rFonts w:cs="Times New Roman" w:ascii="Times New Roman" w:hAnsi="Times New Roman"/>
          <w:color w:val="000000"/>
          <w:szCs w:val="21"/>
        </w:rPr>
        <w:t>φ</w:t>
      </w:r>
      <w:r>
        <w:rPr>
          <w:rFonts w:ascii="Times New Roman" w:hAnsi="Times New Roman" w:cs="宋体;SimSun"/>
          <w:color w:val="000000"/>
          <w:szCs w:val="21"/>
        </w:rPr>
        <w:t>角度方向，以加速度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0pt;height:11pt" filled="f" o:ole="">
            <v:imagedata r:id="rId76" o:title=""/>
          </v:shape>
          <o:OLEObject Type="Embed" ProgID="" ShapeID="ole_rId75" DrawAspect="Content" ObjectID="_1767746101" r:id="rId75"/>
        </w:object>
      </w:r>
      <w:r>
        <w:rPr>
          <w:rFonts w:ascii="Times New Roman" w:hAnsi="Times New Roman" w:cs="宋体;SimSun"/>
          <w:color w:val="000000"/>
          <w:szCs w:val="21"/>
        </w:rPr>
        <w:t>做匀减速直线运动到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，经过位移为</w:t>
      </w:r>
      <w:r>
        <w:rPr>
          <w:rFonts w:cs="Times New Roman" w:ascii="Times New Roman" w:hAnsi="Times New Roman"/>
          <w:color w:val="000000"/>
          <w:szCs w:val="21"/>
        </w:rPr>
        <w:t>K</w:t>
      </w:r>
      <w:r>
        <w:rPr>
          <w:rFonts w:ascii="Times New Roman" w:hAnsi="Times New Roman" w:cs="宋体;SimSun"/>
          <w:color w:val="000000"/>
          <w:szCs w:val="21"/>
        </w:rPr>
        <w:t>，。由几何关系得到：</w:t>
      </w:r>
      <w:r>
        <w:rPr>
          <w:rFonts w:ascii="Times New Roman" w:hAnsi="Times New Roman" w:cs="Times New Roman"/>
          <w:color w:val="000000"/>
          <w:szCs w:val="21"/>
        </w:rPr>
        <w:object w:dxaOrig="1280" w:dyaOrig="62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64pt;height:31pt" filled="f" o:ole="">
            <v:imagedata r:id="rId78" o:title=""/>
          </v:shape>
          <o:OLEObject Type="Embed" ProgID="" ShapeID="ole_rId77" DrawAspect="Content" ObjectID="_765534337" r:id="rId77"/>
        </w:object>
      </w:r>
      <w:r>
        <w:rPr>
          <w:rFonts w:cs="Times New Roman" w:ascii="Times New Roman" w:hAnsi="Times New Roman"/>
          <w:color w:val="000000"/>
          <w:szCs w:val="21"/>
        </w:rPr>
        <w:t>.......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instrText xml:space="preserve"> = 8 \* GB3 </w:instrTex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en-US" w:eastAsia="en-US"/>
        </w:rPr>
        <w:t>⑧</w:t>
      </w:r>
      <w:r>
        <w:rPr>
          <w:rFonts w:cs="宋体;SimSun" w:ascii="宋体;SimSun" w:hAnsi="宋体;SimSun"/>
          <w:color w:val="000000"/>
          <w:szCs w:val="21"/>
          <w:lang w:val="en-US" w:eastAsia="en-US"/>
        </w:rPr>
      </w:r>
      <w:r>
        <w:rPr>
          <w:szCs w:val="21"/>
          <w:rFonts w:ascii="宋体;SimSun" w:hAnsi="宋体;SimSun" w:cs="宋体;SimSun"/>
          <w:color w:val="000000"/>
          <w:lang w:val="en-US" w:eastAsia="en-US"/>
        </w:rPr>
        <w:fldChar w:fldCharType="end"/>
      </w:r>
    </w:p>
    <w:p>
      <w:pPr>
        <w:pStyle w:val="Normal"/>
        <w:widowControl/>
        <w:spacing w:lineRule="auto" w:line="36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cs="Times New Roman" w:ascii="Times New Roman" w:hAnsi="Times New Roman"/>
          <w:color w:val="000000"/>
          <w:kern w:val="0"/>
          <w:sz w:val="24"/>
        </w:rPr>
        <w:drawing>
          <wp:inline distT="0" distB="0" distL="0" distR="0">
            <wp:extent cx="4076700" cy="3838575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0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6205" cy="114300"/>
              <wp:effectExtent l="0" t="0" r="0" b="0"/>
              <wp:wrapSquare wrapText="largest"/>
              <wp:docPr id="1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0.05pt;mso-position-vertical-relative:text;margin-left:216.5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lang w:val="en-US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3z0">
    <w:name w:val="WW8Num13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Times New Roman" w:hAnsi="Times New Roman" w:cs="Times New Roman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sz w:val="28"/>
    </w:rPr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>
      <w:lang w:val="en-US"/>
    </w:rPr>
  </w:style>
  <w:style w:type="character" w:styleId="WW8Num38z0">
    <w:name w:val="WW8Num38z0"/>
    <w:qFormat/>
    <w:rPr/>
  </w:style>
  <w:style w:type="character" w:styleId="WW8Num39z0">
    <w:name w:val="WW8Num39z0"/>
    <w:qFormat/>
    <w:rPr>
      <w:rFonts w:ascii="Times New Roman" w:hAnsi="Times New Roman" w:cs="Times New Roman"/>
      <w:color w:val="000000"/>
    </w:rPr>
  </w:style>
  <w:style w:type="character" w:styleId="WW8Num40z0">
    <w:name w:val="WW8Num40z0"/>
    <w:qFormat/>
    <w:rPr/>
  </w:style>
  <w:style w:type="character" w:styleId="WW8Num41z0">
    <w:name w:val="WW8Num41z0"/>
    <w:qFormat/>
    <w:rPr/>
  </w:style>
  <w:style w:type="character" w:styleId="Style13">
    <w:name w:val="默认段落字体"/>
    <w:qFormat/>
    <w:rPr/>
  </w:style>
  <w:style w:type="character" w:styleId="CharChar3">
    <w:name w:val=" Char Char3"/>
    <w:basedOn w:val="Style13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Char2">
    <w:name w:val=" Char Char2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">
    <w:name w:val=" Char Char"/>
    <w:basedOn w:val="Style13"/>
    <w:qFormat/>
    <w:rPr>
      <w:rFonts w:ascii="Calibri" w:hAnsi="Calibri" w:eastAsia="宋体;SimSun" w:cs="Calibri"/>
      <w:kern w:val="2"/>
      <w:sz w:val="18"/>
      <w:szCs w:val="18"/>
      <w:lang w:val="en-US" w:eastAsia="zh-CN" w:bidi="ar-SA"/>
    </w:rPr>
  </w:style>
  <w:style w:type="character" w:styleId="1Char">
    <w:name w:val="标题1 Char"/>
    <w:basedOn w:val="Style13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WebChar">
    <w:name w:val="普通 (Web) Char"/>
    <w:basedOn w:val="Style13"/>
    <w:qFormat/>
    <w:rPr>
      <w:rFonts w:ascii="宋体;SimSun" w:hAnsi="宋体;SimSun" w:eastAsia="宋体;SimSun" w:cs="宋体;SimSun"/>
      <w:sz w:val="24"/>
      <w:szCs w:val="24"/>
      <w:lang w:val="en-US" w:eastAsia="zh-CN" w:bidi="ar-SA"/>
    </w:rPr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jpeg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image" Target="media/image5.png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oleObject" Target="embeddings/oleObject9.bin"/><Relationship Id="rId24" Type="http://schemas.openxmlformats.org/officeDocument/2006/relationships/image" Target="media/image14.wmf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wmf"/><Relationship Id="rId28" Type="http://schemas.openxmlformats.org/officeDocument/2006/relationships/image" Target="media/image17.png"/><Relationship Id="rId29" Type="http://schemas.openxmlformats.org/officeDocument/2006/relationships/oleObject" Target="embeddings/oleObject11.bin"/><Relationship Id="rId30" Type="http://schemas.openxmlformats.org/officeDocument/2006/relationships/image" Target="media/image18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9.wmf"/><Relationship Id="rId33" Type="http://schemas.openxmlformats.org/officeDocument/2006/relationships/oleObject" Target="embeddings/oleObject13.bin"/><Relationship Id="rId34" Type="http://schemas.openxmlformats.org/officeDocument/2006/relationships/image" Target="media/image20.wmf"/><Relationship Id="rId35" Type="http://schemas.openxmlformats.org/officeDocument/2006/relationships/image" Target="media/image21.png"/><Relationship Id="rId36" Type="http://schemas.openxmlformats.org/officeDocument/2006/relationships/oleObject" Target="embeddings/oleObject14.bin"/><Relationship Id="rId37" Type="http://schemas.openxmlformats.org/officeDocument/2006/relationships/image" Target="media/image22.wmf"/><Relationship Id="rId38" Type="http://schemas.openxmlformats.org/officeDocument/2006/relationships/oleObject" Target="embeddings/oleObject15.bin"/><Relationship Id="rId39" Type="http://schemas.openxmlformats.org/officeDocument/2006/relationships/image" Target="media/image23.wmf"/><Relationship Id="rId40" Type="http://schemas.openxmlformats.org/officeDocument/2006/relationships/oleObject" Target="embeddings/oleObject16.bin"/><Relationship Id="rId41" Type="http://schemas.openxmlformats.org/officeDocument/2006/relationships/image" Target="media/image24.wmf"/><Relationship Id="rId42" Type="http://schemas.openxmlformats.org/officeDocument/2006/relationships/image" Target="media/image25.jpeg"/><Relationship Id="rId43" Type="http://schemas.openxmlformats.org/officeDocument/2006/relationships/oleObject" Target="embeddings/oleObject17.bin"/><Relationship Id="rId44" Type="http://schemas.openxmlformats.org/officeDocument/2006/relationships/image" Target="media/image26.wmf"/><Relationship Id="rId45" Type="http://schemas.openxmlformats.org/officeDocument/2006/relationships/oleObject" Target="embeddings/oleObject18.bin"/><Relationship Id="rId46" Type="http://schemas.openxmlformats.org/officeDocument/2006/relationships/image" Target="media/image27.wmf"/><Relationship Id="rId47" Type="http://schemas.openxmlformats.org/officeDocument/2006/relationships/oleObject" Target="embeddings/oleObject19.bin"/><Relationship Id="rId48" Type="http://schemas.openxmlformats.org/officeDocument/2006/relationships/image" Target="media/image28.wmf"/><Relationship Id="rId49" Type="http://schemas.openxmlformats.org/officeDocument/2006/relationships/oleObject" Target="embeddings/oleObject20.bin"/><Relationship Id="rId50" Type="http://schemas.openxmlformats.org/officeDocument/2006/relationships/image" Target="media/image29.wmf"/><Relationship Id="rId51" Type="http://schemas.openxmlformats.org/officeDocument/2006/relationships/oleObject" Target="embeddings/oleObject21.bin"/><Relationship Id="rId52" Type="http://schemas.openxmlformats.org/officeDocument/2006/relationships/image" Target="media/image30.wmf"/><Relationship Id="rId53" Type="http://schemas.openxmlformats.org/officeDocument/2006/relationships/oleObject" Target="embeddings/oleObject22.bin"/><Relationship Id="rId54" Type="http://schemas.openxmlformats.org/officeDocument/2006/relationships/image" Target="media/image31.wmf"/><Relationship Id="rId55" Type="http://schemas.openxmlformats.org/officeDocument/2006/relationships/oleObject" Target="embeddings/oleObject23.bin"/><Relationship Id="rId56" Type="http://schemas.openxmlformats.org/officeDocument/2006/relationships/image" Target="media/image32.wmf"/><Relationship Id="rId57" Type="http://schemas.openxmlformats.org/officeDocument/2006/relationships/oleObject" Target="embeddings/oleObject24.bin"/><Relationship Id="rId58" Type="http://schemas.openxmlformats.org/officeDocument/2006/relationships/image" Target="media/image33.wmf"/><Relationship Id="rId59" Type="http://schemas.openxmlformats.org/officeDocument/2006/relationships/oleObject" Target="embeddings/oleObject25.bin"/><Relationship Id="rId60" Type="http://schemas.openxmlformats.org/officeDocument/2006/relationships/image" Target="media/image34.wmf"/><Relationship Id="rId61" Type="http://schemas.openxmlformats.org/officeDocument/2006/relationships/oleObject" Target="embeddings/oleObject26.bin"/><Relationship Id="rId62" Type="http://schemas.openxmlformats.org/officeDocument/2006/relationships/image" Target="media/image35.wmf"/><Relationship Id="rId63" Type="http://schemas.openxmlformats.org/officeDocument/2006/relationships/oleObject" Target="embeddings/oleObject27.bin"/><Relationship Id="rId64" Type="http://schemas.openxmlformats.org/officeDocument/2006/relationships/image" Target="media/image36.wmf"/><Relationship Id="rId65" Type="http://schemas.openxmlformats.org/officeDocument/2006/relationships/oleObject" Target="embeddings/oleObject28.bin"/><Relationship Id="rId66" Type="http://schemas.openxmlformats.org/officeDocument/2006/relationships/image" Target="media/image37.wmf"/><Relationship Id="rId67" Type="http://schemas.openxmlformats.org/officeDocument/2006/relationships/image" Target="media/image38.jpeg"/><Relationship Id="rId68" Type="http://schemas.openxmlformats.org/officeDocument/2006/relationships/oleObject" Target="embeddings/oleObject29.bin"/><Relationship Id="rId69" Type="http://schemas.openxmlformats.org/officeDocument/2006/relationships/image" Target="media/image39.wmf"/><Relationship Id="rId70" Type="http://schemas.openxmlformats.org/officeDocument/2006/relationships/image" Target="media/image40.png"/><Relationship Id="rId71" Type="http://schemas.openxmlformats.org/officeDocument/2006/relationships/oleObject" Target="embeddings/oleObject30.bin"/><Relationship Id="rId72" Type="http://schemas.openxmlformats.org/officeDocument/2006/relationships/image" Target="media/image41.wmf"/><Relationship Id="rId73" Type="http://schemas.openxmlformats.org/officeDocument/2006/relationships/oleObject" Target="embeddings/oleObject31.bin"/><Relationship Id="rId74" Type="http://schemas.openxmlformats.org/officeDocument/2006/relationships/image" Target="media/image42.wmf"/><Relationship Id="rId75" Type="http://schemas.openxmlformats.org/officeDocument/2006/relationships/oleObject" Target="embeddings/oleObject32.bin"/><Relationship Id="rId76" Type="http://schemas.openxmlformats.org/officeDocument/2006/relationships/image" Target="media/image43.wmf"/><Relationship Id="rId77" Type="http://schemas.openxmlformats.org/officeDocument/2006/relationships/oleObject" Target="embeddings/oleObject33.bin"/><Relationship Id="rId78" Type="http://schemas.openxmlformats.org/officeDocument/2006/relationships/image" Target="media/image44.wmf"/><Relationship Id="rId79" Type="http://schemas.openxmlformats.org/officeDocument/2006/relationships/image" Target="media/image45.jpeg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2011-06-17T09:26:00Z</dcterms:created>
  <dc:creator>wyjtj</dc:creator>
  <dc:description/>
  <cp:keywords/>
  <dc:language>en-US</dc:language>
  <cp:lastModifiedBy>User</cp:lastModifiedBy>
  <dcterms:modified xsi:type="dcterms:W3CDTF">2017-07-27T10:18:00Z</dcterms:modified>
  <cp:revision>27</cp:revision>
  <dc:subject/>
  <dc:title/>
</cp:coreProperties>
</file>