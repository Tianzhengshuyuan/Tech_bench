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5558F" w:rsidRPr="0015558F" w:rsidRDefault="0015558F" w:rsidP="0015558F">
      <w:pPr>
        <w:jc w:val="center"/>
        <w:rPr>
          <w:rFonts w:ascii="华文宋体" w:eastAsia="华文宋体" w:hAnsi="华文宋体" w:cs="Calibri"/>
          <w:b/>
          <w:sz w:val="44"/>
          <w:szCs w:val="20"/>
        </w:rPr>
      </w:pPr>
      <w:r w:rsidRPr="0015558F">
        <w:rPr>
          <w:rFonts w:ascii="华文宋体" w:eastAsia="华文宋体" w:hAnsi="华文宋体" w:cs="Calibri"/>
          <w:b/>
          <w:sz w:val="44"/>
          <w:szCs w:val="20"/>
        </w:rPr>
        <w:t>20</w:t>
      </w:r>
      <w:r w:rsidRPr="0015558F">
        <w:rPr>
          <w:rFonts w:ascii="华文宋体" w:eastAsia="华文宋体" w:hAnsi="华文宋体" w:cs="Calibri" w:hint="eastAsia"/>
          <w:b/>
          <w:sz w:val="44"/>
          <w:szCs w:val="20"/>
        </w:rPr>
        <w:t>04</w:t>
      </w:r>
      <w:r w:rsidRPr="0015558F">
        <w:rPr>
          <w:rFonts w:ascii="华文宋体" w:eastAsia="华文宋体" w:hAnsi="华文宋体" w:cs="Calibri"/>
          <w:b/>
          <w:sz w:val="44"/>
          <w:szCs w:val="20"/>
        </w:rPr>
        <w:t>年上海市高中毕业统一学业考试</w:t>
      </w:r>
    </w:p>
    <w:p w:rsidR="0015558F" w:rsidRPr="0015558F" w:rsidRDefault="0015558F" w:rsidP="0015558F">
      <w:pPr>
        <w:jc w:val="center"/>
        <w:rPr>
          <w:rFonts w:ascii="华文宋体" w:eastAsia="华文宋体" w:hAnsi="华文宋体" w:cs="Calibri"/>
          <w:b/>
          <w:sz w:val="44"/>
          <w:szCs w:val="20"/>
        </w:rPr>
      </w:pPr>
      <w:r w:rsidRPr="0015558F">
        <w:rPr>
          <w:rFonts w:ascii="华文宋体" w:eastAsia="华文宋体" w:hAnsi="华文宋体" w:cs="Calibri" w:hint="eastAsia"/>
          <w:b/>
          <w:sz w:val="44"/>
          <w:szCs w:val="20"/>
        </w:rPr>
        <w:t>物理</w:t>
      </w:r>
      <w:r w:rsidRPr="0015558F">
        <w:rPr>
          <w:rFonts w:ascii="华文宋体" w:eastAsia="华文宋体" w:hAnsi="华文宋体" w:cs="Calibri"/>
          <w:b/>
          <w:sz w:val="44"/>
          <w:szCs w:val="20"/>
        </w:rPr>
        <w:t>试卷</w:t>
      </w:r>
    </w:p>
    <w:p w:rsidR="0015558F" w:rsidRPr="0015558F" w:rsidRDefault="0015558F" w:rsidP="0015558F">
      <w:pPr>
        <w:rPr>
          <w:rStyle w:val="msgbodytext"/>
          <w:rFonts w:ascii="华文宋体" w:eastAsia="华文宋体" w:hAnsi="华文宋体"/>
        </w:rPr>
      </w:pPr>
    </w:p>
    <w:p w:rsidR="0015558F" w:rsidRPr="0015558F" w:rsidRDefault="0015558F" w:rsidP="0015558F">
      <w:pPr>
        <w:ind w:firstLineChars="200" w:firstLine="420"/>
        <w:rPr>
          <w:rFonts w:ascii="华文宋体" w:eastAsia="华文宋体" w:hAnsi="华文宋体"/>
        </w:rPr>
      </w:pPr>
      <w:r w:rsidRPr="0015558F">
        <w:rPr>
          <w:rStyle w:val="msgbodytext"/>
          <w:rFonts w:ascii="华文宋体" w:eastAsia="华文宋体" w:hAnsi="华文宋体"/>
        </w:rPr>
        <w:t>本试卷分</w:t>
      </w:r>
      <w:r w:rsidRPr="0015558F">
        <w:rPr>
          <w:rStyle w:val="msgbodytext"/>
          <w:rFonts w:ascii="华文宋体" w:eastAsia="华文宋体" w:hAnsi="华文宋体" w:hint="eastAsia"/>
        </w:rPr>
        <w:t>（</w:t>
      </w:r>
      <w:r w:rsidRPr="0015558F">
        <w:rPr>
          <w:rStyle w:val="msgbodytext"/>
          <w:rFonts w:ascii="华文宋体" w:eastAsia="华文宋体" w:hAnsi="华文宋体"/>
        </w:rPr>
        <w:t>选择题</w:t>
      </w:r>
      <w:r w:rsidRPr="0015558F">
        <w:rPr>
          <w:rStyle w:val="msgbodytext"/>
          <w:rFonts w:ascii="华文宋体" w:eastAsia="华文宋体" w:hAnsi="华文宋体" w:hint="eastAsia"/>
        </w:rPr>
        <w:t>）</w:t>
      </w:r>
      <w:r w:rsidRPr="0015558F">
        <w:rPr>
          <w:rStyle w:val="msgbodytext"/>
          <w:rFonts w:ascii="华文宋体" w:eastAsia="华文宋体" w:hAnsi="华文宋体"/>
        </w:rPr>
        <w:t>和</w:t>
      </w:r>
      <w:r w:rsidRPr="0015558F">
        <w:rPr>
          <w:rStyle w:val="msgbodytext"/>
          <w:rFonts w:ascii="华文宋体" w:eastAsia="华文宋体" w:hAnsi="华文宋体" w:hint="eastAsia"/>
        </w:rPr>
        <w:t>（</w:t>
      </w:r>
      <w:r w:rsidRPr="0015558F">
        <w:rPr>
          <w:rStyle w:val="msgbodytext"/>
          <w:rFonts w:ascii="华文宋体" w:eastAsia="华文宋体" w:hAnsi="华文宋体"/>
        </w:rPr>
        <w:t>非选择题</w:t>
      </w:r>
      <w:r w:rsidRPr="0015558F">
        <w:rPr>
          <w:rStyle w:val="msgbodytext"/>
          <w:rFonts w:ascii="华文宋体" w:eastAsia="华文宋体" w:hAnsi="华文宋体" w:hint="eastAsia"/>
        </w:rPr>
        <w:t>）</w:t>
      </w:r>
      <w:r w:rsidRPr="0015558F">
        <w:rPr>
          <w:rStyle w:val="msgbodytext"/>
          <w:rFonts w:ascii="华文宋体" w:eastAsia="华文宋体" w:hAnsi="华文宋体"/>
        </w:rPr>
        <w:t>两部分，满分150分。考试用时120分钟。</w:t>
      </w:r>
    </w:p>
    <w:p w:rsidR="0015558F" w:rsidRPr="0015558F" w:rsidRDefault="0015558F" w:rsidP="0015558F">
      <w:pPr>
        <w:rPr>
          <w:rFonts w:ascii="华文宋体" w:eastAsia="华文宋体" w:hAnsi="华文宋体"/>
        </w:rPr>
      </w:pPr>
    </w:p>
    <w:p w:rsidR="0015558F" w:rsidRPr="0015558F" w:rsidRDefault="0015558F" w:rsidP="0015558F">
      <w:pPr>
        <w:jc w:val="center"/>
        <w:rPr>
          <w:rFonts w:ascii="华文宋体" w:eastAsia="华文宋体" w:hAnsi="华文宋体"/>
        </w:rPr>
      </w:pPr>
      <w:r w:rsidRPr="0015558F">
        <w:rPr>
          <w:rStyle w:val="msgbodytext"/>
          <w:rFonts w:ascii="华文宋体" w:eastAsia="华文宋体" w:hAnsi="华文宋体"/>
          <w:sz w:val="28"/>
        </w:rPr>
        <w:t>第</w:t>
      </w:r>
      <w:r w:rsidRPr="0015558F">
        <w:rPr>
          <w:rStyle w:val="msgbodytext"/>
          <w:rFonts w:ascii="华文宋体" w:eastAsia="华文宋体" w:hAnsi="华文宋体" w:hint="eastAsia"/>
          <w:sz w:val="28"/>
        </w:rPr>
        <w:t>Ⅰ卷</w:t>
      </w:r>
      <w:r w:rsidRPr="0015558F">
        <w:rPr>
          <w:rStyle w:val="msgbodytext"/>
          <w:rFonts w:ascii="华文宋体" w:eastAsia="华文宋体" w:hAnsi="华文宋体"/>
        </w:rPr>
        <w:t>（选择题  共60分）</w:t>
      </w:r>
    </w:p>
    <w:p w:rsidR="0015558F" w:rsidRPr="0015558F" w:rsidRDefault="0015558F" w:rsidP="0015558F">
      <w:pPr>
        <w:ind w:left="400" w:hangingChars="200" w:hanging="400"/>
        <w:rPr>
          <w:rFonts w:ascii="华文宋体" w:eastAsia="华文宋体" w:hAnsi="华文宋体" w:hint="eastAsia"/>
          <w:b/>
          <w:sz w:val="20"/>
          <w:szCs w:val="20"/>
        </w:rPr>
      </w:pPr>
      <w:r w:rsidRPr="0015558F">
        <w:rPr>
          <w:rStyle w:val="msgbodytext"/>
          <w:rFonts w:ascii="华文宋体" w:eastAsia="华文宋体" w:hAnsi="华文宋体"/>
          <w:b/>
          <w:sz w:val="20"/>
          <w:szCs w:val="20"/>
        </w:rPr>
        <w:t>一、</w:t>
      </w:r>
      <w:r w:rsidRPr="0015558F">
        <w:rPr>
          <w:rStyle w:val="msgbodytext"/>
          <w:rFonts w:ascii="华文宋体" w:eastAsia="华文宋体" w:hAnsi="华文宋体" w:hint="eastAsia"/>
          <w:b/>
          <w:sz w:val="20"/>
          <w:szCs w:val="20"/>
        </w:rPr>
        <w:t>（40分）选择题：本大题共8小题，每小题5分。每小题给出的四个答案中，至少有一个是正确的，把正确答案全选出来，并将正确答案前面的字母填写在题后的方括号内。每小题全选对的得5分；选对但不全，得部分；有选错或不答的。得0分。填写在括号外的字母，不作为选出的答案。</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sz w:val="20"/>
          <w:szCs w:val="20"/>
        </w:rPr>
        <w:t>1</w:t>
      </w:r>
      <w:r w:rsidRPr="0015558F">
        <w:rPr>
          <w:rFonts w:ascii="华文宋体" w:eastAsia="华文宋体" w:hAnsi="华文宋体" w:hint="eastAsia"/>
          <w:sz w:val="20"/>
          <w:szCs w:val="20"/>
        </w:rPr>
        <w:t>．下列说法正确的是</w:t>
      </w:r>
      <w:r w:rsidRPr="0015558F">
        <w:rPr>
          <w:rFonts w:ascii="华文宋体" w:eastAsia="华文宋体" w:hAnsi="华文宋体" w:hint="eastAsia"/>
          <w:sz w:val="20"/>
          <w:szCs w:val="20"/>
        </w:rPr>
        <w:tab/>
      </w:r>
      <w:r w:rsidRPr="0015558F">
        <w:rPr>
          <w:rFonts w:ascii="华文宋体" w:eastAsia="华文宋体" w:hAnsi="华文宋体" w:hint="eastAsia"/>
          <w:sz w:val="20"/>
          <w:szCs w:val="20"/>
        </w:rPr>
        <w:tab/>
      </w:r>
      <w:r w:rsidRPr="0015558F">
        <w:rPr>
          <w:rFonts w:ascii="华文宋体" w:eastAsia="华文宋体" w:hAnsi="华文宋体" w:hint="eastAsia"/>
          <w:sz w:val="20"/>
          <w:szCs w:val="20"/>
        </w:rPr>
        <w:tab/>
      </w:r>
      <w:r w:rsidRPr="0015558F">
        <w:rPr>
          <w:rFonts w:ascii="华文宋体" w:eastAsia="华文宋体" w:hAnsi="华文宋体" w:hint="eastAsia"/>
          <w:sz w:val="20"/>
          <w:szCs w:val="20"/>
        </w:rPr>
        <w:tab/>
        <w:t>（    ）</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A．光的干涉和衍射现象说明光具有波动性。</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B．光的频率越大，波长越长。</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C．光的波长越大，光子的能量越大。</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D．光在真空中的传播速度为</w:t>
      </w:r>
      <w:r w:rsidRPr="0015558F">
        <w:rPr>
          <w:rFonts w:ascii="华文宋体" w:eastAsia="华文宋体" w:hAnsi="华文宋体"/>
          <w:sz w:val="20"/>
          <w:szCs w:val="20"/>
        </w:rPr>
        <w:t>3.00×10</w:t>
      </w:r>
      <w:r w:rsidRPr="0015558F">
        <w:rPr>
          <w:rFonts w:ascii="华文宋体" w:eastAsia="华文宋体" w:hAnsi="华文宋体"/>
          <w:sz w:val="20"/>
          <w:szCs w:val="20"/>
          <w:vertAlign w:val="superscript"/>
        </w:rPr>
        <w:t>8</w:t>
      </w:r>
      <w:r w:rsidRPr="0015558F">
        <w:rPr>
          <w:rFonts w:ascii="华文宋体" w:eastAsia="华文宋体" w:hAnsi="华文宋体"/>
          <w:sz w:val="20"/>
          <w:szCs w:val="20"/>
        </w:rPr>
        <w:t>m/s</w:t>
      </w:r>
    </w:p>
    <w:p w:rsidR="008C4917" w:rsidRDefault="008C4917" w:rsidP="0015558F">
      <w:pPr>
        <w:tabs>
          <w:tab w:val="left" w:pos="360"/>
          <w:tab w:val="left" w:pos="2340"/>
          <w:tab w:val="left" w:pos="4140"/>
          <w:tab w:val="left" w:pos="6120"/>
          <w:tab w:val="left" w:pos="7560"/>
        </w:tabs>
        <w:rPr>
          <w:rFonts w:ascii="华文宋体" w:eastAsia="华文宋体" w:hAnsi="华文宋体" w:hint="eastAsia"/>
          <w:sz w:val="20"/>
          <w:szCs w:val="20"/>
        </w:rPr>
      </w:pP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2．下列说法中正确的是</w:t>
      </w:r>
      <w:r w:rsidRPr="0015558F">
        <w:rPr>
          <w:rFonts w:ascii="华文宋体" w:eastAsia="华文宋体" w:hAnsi="华文宋体" w:hint="eastAsia"/>
          <w:sz w:val="20"/>
          <w:szCs w:val="20"/>
        </w:rPr>
        <w:tab/>
      </w:r>
      <w:r w:rsidRPr="0015558F">
        <w:rPr>
          <w:rFonts w:ascii="华文宋体" w:eastAsia="华文宋体" w:hAnsi="华文宋体" w:hint="eastAsia"/>
          <w:sz w:val="20"/>
          <w:szCs w:val="20"/>
        </w:rPr>
        <w:tab/>
      </w:r>
      <w:r w:rsidRPr="0015558F">
        <w:rPr>
          <w:rFonts w:ascii="华文宋体" w:eastAsia="华文宋体" w:hAnsi="华文宋体" w:hint="eastAsia"/>
          <w:sz w:val="20"/>
          <w:szCs w:val="20"/>
        </w:rPr>
        <w:tab/>
      </w:r>
      <w:r w:rsidRPr="0015558F">
        <w:rPr>
          <w:rFonts w:ascii="华文宋体" w:eastAsia="华文宋体" w:hAnsi="华文宋体" w:hint="eastAsia"/>
          <w:sz w:val="20"/>
          <w:szCs w:val="20"/>
        </w:rPr>
        <w:tab/>
        <w:t>（    ）</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A．玛丽·居里首先提出原子的核式结构学说。</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B．卢瑟福在</w:t>
      </w:r>
      <w:r w:rsidRPr="0015558F">
        <w:rPr>
          <w:rFonts w:ascii="华文宋体" w:eastAsia="华文宋体" w:hAnsi="华文宋体"/>
          <w:position w:val="-6"/>
          <w:sz w:val="20"/>
          <w:szCs w:val="20"/>
        </w:rPr>
        <w:object w:dxaOrig="2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10.95pt" o:ole="">
            <v:imagedata r:id="rId7" o:title=""/>
          </v:shape>
          <o:OLEObject Type="Embed" ProgID="Equation.3" ShapeID="_x0000_i1025" DrawAspect="Content" ObjectID="_1804085348" r:id="rId8"/>
        </w:object>
      </w:r>
      <w:r w:rsidRPr="0015558F">
        <w:rPr>
          <w:rFonts w:ascii="华文宋体" w:eastAsia="华文宋体" w:hAnsi="华文宋体" w:hint="eastAsia"/>
          <w:sz w:val="20"/>
          <w:szCs w:val="20"/>
        </w:rPr>
        <w:t>粒子散射实验中发现了电子。</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C．查德威克在原子核人工转变的实验中发现了中子。</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D．爱因斯坦为解释光电效应的实验规律提出了光子说。</w:t>
      </w:r>
    </w:p>
    <w:p w:rsidR="008C4917" w:rsidRDefault="008C4917" w:rsidP="0015558F">
      <w:pPr>
        <w:tabs>
          <w:tab w:val="left" w:pos="147"/>
          <w:tab w:val="left" w:pos="2340"/>
          <w:tab w:val="left" w:pos="4140"/>
          <w:tab w:val="left" w:pos="6120"/>
          <w:tab w:val="left" w:pos="7560"/>
        </w:tabs>
        <w:rPr>
          <w:rFonts w:ascii="华文宋体" w:eastAsia="华文宋体" w:hAnsi="华文宋体" w:hint="eastAsia"/>
          <w:sz w:val="20"/>
          <w:szCs w:val="20"/>
        </w:rPr>
      </w:pPr>
    </w:p>
    <w:p w:rsidR="0015558F" w:rsidRPr="0015558F" w:rsidRDefault="0015558F" w:rsidP="0015558F">
      <w:pPr>
        <w:tabs>
          <w:tab w:val="left" w:pos="147"/>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3．火星有两颗卫星，分别是火卫一和火卫二，它们的轨道近似为圆。已知火卫一的周期为7</w:t>
      </w:r>
      <w:r w:rsidRPr="0015558F">
        <w:rPr>
          <w:rFonts w:ascii="华文宋体" w:eastAsia="华文宋体" w:hAnsi="华文宋体" w:hint="eastAsia"/>
          <w:sz w:val="20"/>
          <w:szCs w:val="20"/>
        </w:rPr>
        <w:tab/>
        <w:t>小时39分。火卫二的周期为30小时18分，则两颗卫星相比</w:t>
      </w:r>
      <w:r w:rsidRPr="0015558F">
        <w:rPr>
          <w:rFonts w:ascii="华文宋体" w:eastAsia="华文宋体" w:hAnsi="华文宋体" w:hint="eastAsia"/>
          <w:sz w:val="20"/>
          <w:szCs w:val="20"/>
        </w:rPr>
        <w:tab/>
      </w:r>
      <w:r w:rsidRPr="0015558F">
        <w:rPr>
          <w:rFonts w:ascii="华文宋体" w:eastAsia="华文宋体" w:hAnsi="华文宋体" w:hint="eastAsia"/>
          <w:sz w:val="20"/>
          <w:szCs w:val="20"/>
        </w:rPr>
        <w:tab/>
        <w:t>（    ）</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A．火卫一距火星表面较近。</w:t>
      </w:r>
      <w:r w:rsidRPr="0015558F">
        <w:rPr>
          <w:rFonts w:ascii="华文宋体" w:eastAsia="华文宋体" w:hAnsi="华文宋体" w:hint="eastAsia"/>
          <w:sz w:val="20"/>
          <w:szCs w:val="20"/>
        </w:rPr>
        <w:tab/>
        <w:t>B．火卫二的角速度较大</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C．火卫一的运动速度较大。</w:t>
      </w:r>
      <w:r w:rsidRPr="0015558F">
        <w:rPr>
          <w:rFonts w:ascii="华文宋体" w:eastAsia="华文宋体" w:hAnsi="华文宋体" w:hint="eastAsia"/>
          <w:sz w:val="20"/>
          <w:szCs w:val="20"/>
        </w:rPr>
        <w:tab/>
        <w:t>D．火卫二的向心加速度较大。</w:t>
      </w:r>
    </w:p>
    <w:p w:rsidR="008C4917" w:rsidRDefault="008C4917" w:rsidP="0015558F">
      <w:pPr>
        <w:tabs>
          <w:tab w:val="left" w:pos="360"/>
          <w:tab w:val="left" w:pos="2340"/>
          <w:tab w:val="left" w:pos="4140"/>
          <w:tab w:val="left" w:pos="6120"/>
          <w:tab w:val="left" w:pos="7560"/>
        </w:tabs>
        <w:rPr>
          <w:rFonts w:ascii="华文宋体" w:eastAsia="华文宋体" w:hAnsi="华文宋体" w:hint="eastAsia"/>
          <w:sz w:val="20"/>
          <w:szCs w:val="20"/>
        </w:rPr>
      </w:pP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4．两圆环A、B置于同一水平面上，其中A为均匀带电绝缘环，B为导体环，当A以如图</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noProof/>
          <w:sz w:val="20"/>
          <w:szCs w:val="20"/>
        </w:rPr>
        <w:pict>
          <v:shapetype id="_x0000_t202" coordsize="21600,21600" o:spt="202" path="m,l,21600r21600,l21600,xe">
            <v:stroke joinstyle="miter"/>
            <v:path gradientshapeok="t" o:connecttype="rect"/>
          </v:shapetype>
          <v:shape id="_x0000_s1925" type="#_x0000_t202" style="position:absolute;left:0;text-align:left;margin-left:304.5pt;margin-top:7.95pt;width:89.2pt;height:70.05pt;z-index:251649024" filled="f" stroked="f">
            <v:textbox>
              <w:txbxContent>
                <w:p w:rsidR="0015558F" w:rsidRDefault="0015558F" w:rsidP="0015558F">
                  <w:r>
                    <w:object w:dxaOrig="1650" w:dyaOrig="1200">
                      <v:shape id="_x0000_i1026" type="#_x0000_t75" style="width:74.2pt;height:53.85pt" o:ole="">
                        <v:imagedata r:id="rId9" o:title=""/>
                      </v:shape>
                      <o:OLEObject Type="Embed" ProgID="PBrush" ShapeID="_x0000_i1026" DrawAspect="Content" ObjectID="_1804085405" r:id="rId10"/>
                    </w:object>
                  </w:r>
                </w:p>
              </w:txbxContent>
            </v:textbox>
          </v:shape>
        </w:pict>
      </w:r>
      <w:r w:rsidRPr="0015558F">
        <w:rPr>
          <w:rFonts w:ascii="华文宋体" w:eastAsia="华文宋体" w:hAnsi="华文宋体" w:hint="eastAsia"/>
          <w:sz w:val="20"/>
          <w:szCs w:val="20"/>
        </w:rPr>
        <w:tab/>
        <w:t>所示的方向绕中心转动的角速度发生变化时，B中产生如图所示方向的感应电流。则（  ）</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sz w:val="20"/>
          <w:szCs w:val="20"/>
        </w:rPr>
      </w:pPr>
      <w:r w:rsidRPr="0015558F">
        <w:rPr>
          <w:rFonts w:ascii="华文宋体" w:eastAsia="华文宋体" w:hAnsi="华文宋体" w:hint="eastAsia"/>
          <w:sz w:val="20"/>
          <w:szCs w:val="20"/>
        </w:rPr>
        <w:tab/>
        <w:t>A．A可能带正电且转速减小。</w:t>
      </w:r>
      <w:r w:rsidRPr="0015558F">
        <w:rPr>
          <w:rFonts w:ascii="华文宋体" w:eastAsia="华文宋体" w:hAnsi="华文宋体" w:hint="eastAsia"/>
          <w:sz w:val="20"/>
          <w:szCs w:val="20"/>
        </w:rPr>
        <w:tab/>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sz w:val="20"/>
          <w:szCs w:val="20"/>
        </w:rPr>
        <w:tab/>
      </w:r>
      <w:r w:rsidRPr="0015558F">
        <w:rPr>
          <w:rFonts w:ascii="华文宋体" w:eastAsia="华文宋体" w:hAnsi="华文宋体" w:hint="eastAsia"/>
          <w:sz w:val="20"/>
          <w:szCs w:val="20"/>
        </w:rPr>
        <w:t>B．A可能带正电且转速增大。</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sz w:val="20"/>
          <w:szCs w:val="20"/>
        </w:rPr>
      </w:pPr>
      <w:r w:rsidRPr="0015558F">
        <w:rPr>
          <w:rFonts w:ascii="华文宋体" w:eastAsia="华文宋体" w:hAnsi="华文宋体" w:hint="eastAsia"/>
          <w:sz w:val="20"/>
          <w:szCs w:val="20"/>
        </w:rPr>
        <w:tab/>
        <w:t>C．A可能带负电且转速减小。</w:t>
      </w:r>
      <w:r w:rsidRPr="0015558F">
        <w:rPr>
          <w:rFonts w:ascii="华文宋体" w:eastAsia="华文宋体" w:hAnsi="华文宋体" w:hint="eastAsia"/>
          <w:sz w:val="20"/>
          <w:szCs w:val="20"/>
        </w:rPr>
        <w:tab/>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sz w:val="20"/>
          <w:szCs w:val="20"/>
        </w:rPr>
        <w:tab/>
      </w:r>
      <w:r w:rsidRPr="0015558F">
        <w:rPr>
          <w:rFonts w:ascii="华文宋体" w:eastAsia="华文宋体" w:hAnsi="华文宋体" w:hint="eastAsia"/>
          <w:sz w:val="20"/>
          <w:szCs w:val="20"/>
        </w:rPr>
        <w:t>D．A可能带负电且转速增大。</w:t>
      </w:r>
    </w:p>
    <w:p w:rsidR="008C4917" w:rsidRDefault="008C4917" w:rsidP="0015558F">
      <w:pPr>
        <w:tabs>
          <w:tab w:val="left" w:pos="360"/>
          <w:tab w:val="left" w:pos="2340"/>
          <w:tab w:val="left" w:pos="4140"/>
          <w:tab w:val="left" w:pos="6120"/>
          <w:tab w:val="left" w:pos="7560"/>
        </w:tabs>
        <w:rPr>
          <w:rFonts w:ascii="华文宋体" w:eastAsia="华文宋体" w:hAnsi="华文宋体" w:hint="eastAsia"/>
          <w:sz w:val="20"/>
          <w:szCs w:val="20"/>
        </w:rPr>
      </w:pP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5．物体B放在物体A上，A、B的上下表面均与斜面平行（如图），当两者以相同的初速度</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noProof/>
          <w:sz w:val="20"/>
          <w:szCs w:val="20"/>
        </w:rPr>
        <w:pict>
          <v:shape id="_x0000_s1926" type="#_x0000_t202" style="position:absolute;left:0;text-align:left;margin-left:294pt;margin-top:0;width:133.1pt;height:78pt;z-index:251650048" filled="f" stroked="f">
            <v:textbox>
              <w:txbxContent>
                <w:p w:rsidR="0015558F" w:rsidRDefault="0015558F" w:rsidP="0015558F">
                  <w:r>
                    <w:object w:dxaOrig="2310" w:dyaOrig="1230">
                      <v:shape id="_x0000_i1027" type="#_x0000_t75" style="width:118.65pt;height:62.6pt">
                        <v:imagedata r:id="rId11" o:title=""/>
                      </v:shape>
                      <o:OLEObject Type="Embed" ProgID="PBrush" ShapeID="_x0000_i1027" DrawAspect="Content" ObjectID="_1804085406" r:id="rId12"/>
                    </w:object>
                  </w:r>
                </w:p>
              </w:txbxContent>
            </v:textbox>
          </v:shape>
        </w:pict>
      </w:r>
      <w:r w:rsidRPr="0015558F">
        <w:rPr>
          <w:rFonts w:ascii="华文宋体" w:eastAsia="华文宋体" w:hAnsi="华文宋体" w:hint="eastAsia"/>
          <w:sz w:val="20"/>
          <w:szCs w:val="20"/>
        </w:rPr>
        <w:tab/>
        <w:t>靠惯性沿光滑固定斜面C向上做匀减速运动时，（    ）</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A．A受到B的摩擦力沿斜面方向向上。</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lastRenderedPageBreak/>
        <w:tab/>
        <w:t>B．A受到B的摩擦力沿斜面方向向下。</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C．A、B之间的摩擦力为零。</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D．A、B之间是否存在摩擦力取决于A、B表面的性质。</w:t>
      </w:r>
    </w:p>
    <w:p w:rsidR="008C4917" w:rsidRDefault="008C4917" w:rsidP="0015558F">
      <w:pPr>
        <w:tabs>
          <w:tab w:val="left" w:pos="360"/>
          <w:tab w:val="left" w:pos="2340"/>
          <w:tab w:val="left" w:pos="4140"/>
          <w:tab w:val="left" w:pos="6120"/>
          <w:tab w:val="left" w:pos="7560"/>
        </w:tabs>
        <w:rPr>
          <w:rFonts w:ascii="华文宋体" w:eastAsia="华文宋体" w:hAnsi="华文宋体" w:hint="eastAsia"/>
          <w:sz w:val="20"/>
          <w:szCs w:val="20"/>
        </w:rPr>
      </w:pP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noProof/>
          <w:sz w:val="20"/>
          <w:szCs w:val="20"/>
        </w:rPr>
        <w:pict>
          <v:shape id="_x0000_s1927" type="#_x0000_t202" style="position:absolute;left:0;text-align:left;margin-left:262.5pt;margin-top:0;width:125.9pt;height:75.65pt;z-index:251651072" filled="f" stroked="f">
            <v:textbox>
              <w:txbxContent>
                <w:p w:rsidR="0015558F" w:rsidRDefault="0015558F" w:rsidP="0015558F">
                  <w:r>
                    <w:object w:dxaOrig="2625" w:dyaOrig="1605">
                      <v:shape id="_x0000_i1028" type="#_x0000_t75" style="width:110.8pt;height:67.6pt">
                        <v:imagedata r:id="rId13" o:title=""/>
                      </v:shape>
                      <o:OLEObject Type="Embed" ProgID="PBrush" ShapeID="_x0000_i1028" DrawAspect="Content" ObjectID="_1804085407" r:id="rId14"/>
                    </w:object>
                  </w:r>
                </w:p>
              </w:txbxContent>
            </v:textbox>
          </v:shape>
        </w:pict>
      </w:r>
      <w:r w:rsidRPr="0015558F">
        <w:rPr>
          <w:rFonts w:ascii="华文宋体" w:eastAsia="华文宋体" w:hAnsi="华文宋体" w:hint="eastAsia"/>
          <w:sz w:val="20"/>
          <w:szCs w:val="20"/>
        </w:rPr>
        <w:t>6．某静电场沿</w:t>
      </w:r>
      <w:r w:rsidRPr="0015558F">
        <w:rPr>
          <w:rFonts w:ascii="华文宋体" w:eastAsia="华文宋体" w:hAnsi="华文宋体"/>
          <w:i/>
          <w:iCs/>
          <w:sz w:val="20"/>
          <w:szCs w:val="20"/>
        </w:rPr>
        <w:t>x</w:t>
      </w:r>
      <w:r w:rsidRPr="0015558F">
        <w:rPr>
          <w:rFonts w:ascii="华文宋体" w:eastAsia="华文宋体" w:hAnsi="华文宋体" w:hint="eastAsia"/>
          <w:sz w:val="20"/>
          <w:szCs w:val="20"/>
        </w:rPr>
        <w:t>方向的电势分布如图所示，则（    ）</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A．在0—</w:t>
      </w:r>
      <w:r w:rsidRPr="0015558F">
        <w:rPr>
          <w:rFonts w:ascii="华文宋体" w:eastAsia="华文宋体" w:hAnsi="华文宋体"/>
          <w:i/>
          <w:iCs/>
          <w:sz w:val="20"/>
          <w:szCs w:val="20"/>
        </w:rPr>
        <w:t>x</w:t>
      </w:r>
      <w:r w:rsidRPr="0015558F">
        <w:rPr>
          <w:rFonts w:ascii="华文宋体" w:eastAsia="华文宋体" w:hAnsi="华文宋体"/>
          <w:sz w:val="20"/>
          <w:szCs w:val="20"/>
          <w:vertAlign w:val="subscript"/>
        </w:rPr>
        <w:t>1</w:t>
      </w:r>
      <w:r w:rsidRPr="0015558F">
        <w:rPr>
          <w:rFonts w:ascii="华文宋体" w:eastAsia="华文宋体" w:hAnsi="华文宋体" w:hint="eastAsia"/>
          <w:sz w:val="20"/>
          <w:szCs w:val="20"/>
        </w:rPr>
        <w:t>之间不存在沿</w:t>
      </w:r>
      <w:r w:rsidRPr="0015558F">
        <w:rPr>
          <w:rFonts w:ascii="华文宋体" w:eastAsia="华文宋体" w:hAnsi="华文宋体"/>
          <w:i/>
          <w:iCs/>
          <w:sz w:val="20"/>
          <w:szCs w:val="20"/>
        </w:rPr>
        <w:t>x</w:t>
      </w:r>
      <w:r w:rsidRPr="0015558F">
        <w:rPr>
          <w:rFonts w:ascii="华文宋体" w:eastAsia="华文宋体" w:hAnsi="华文宋体" w:hint="eastAsia"/>
          <w:sz w:val="20"/>
          <w:szCs w:val="20"/>
        </w:rPr>
        <w:t>方向的电场。</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B．在0—</w:t>
      </w:r>
      <w:r w:rsidRPr="0015558F">
        <w:rPr>
          <w:rFonts w:ascii="华文宋体" w:eastAsia="华文宋体" w:hAnsi="华文宋体"/>
          <w:i/>
          <w:iCs/>
          <w:sz w:val="20"/>
          <w:szCs w:val="20"/>
        </w:rPr>
        <w:t>x</w:t>
      </w:r>
      <w:r w:rsidRPr="0015558F">
        <w:rPr>
          <w:rFonts w:ascii="华文宋体" w:eastAsia="华文宋体" w:hAnsi="华文宋体"/>
          <w:sz w:val="20"/>
          <w:szCs w:val="20"/>
          <w:vertAlign w:val="subscript"/>
        </w:rPr>
        <w:t>1</w:t>
      </w:r>
      <w:r w:rsidRPr="0015558F">
        <w:rPr>
          <w:rFonts w:ascii="华文宋体" w:eastAsia="华文宋体" w:hAnsi="华文宋体" w:hint="eastAsia"/>
          <w:sz w:val="20"/>
          <w:szCs w:val="20"/>
        </w:rPr>
        <w:t>之间存在着沿</w:t>
      </w:r>
      <w:r w:rsidRPr="0015558F">
        <w:rPr>
          <w:rFonts w:ascii="华文宋体" w:eastAsia="华文宋体" w:hAnsi="华文宋体"/>
          <w:i/>
          <w:iCs/>
          <w:sz w:val="20"/>
          <w:szCs w:val="20"/>
        </w:rPr>
        <w:t>x</w:t>
      </w:r>
      <w:r w:rsidRPr="0015558F">
        <w:rPr>
          <w:rFonts w:ascii="华文宋体" w:eastAsia="华文宋体" w:hAnsi="华文宋体" w:hint="eastAsia"/>
          <w:sz w:val="20"/>
          <w:szCs w:val="20"/>
        </w:rPr>
        <w:t>方向的匀强电场。</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C．在</w:t>
      </w:r>
      <w:r w:rsidRPr="0015558F">
        <w:rPr>
          <w:rFonts w:ascii="华文宋体" w:eastAsia="华文宋体" w:hAnsi="华文宋体"/>
          <w:i/>
          <w:iCs/>
          <w:sz w:val="20"/>
          <w:szCs w:val="20"/>
        </w:rPr>
        <w:t>x</w:t>
      </w:r>
      <w:r w:rsidRPr="0015558F">
        <w:rPr>
          <w:rFonts w:ascii="华文宋体" w:eastAsia="华文宋体" w:hAnsi="华文宋体"/>
          <w:sz w:val="20"/>
          <w:szCs w:val="20"/>
          <w:vertAlign w:val="subscript"/>
        </w:rPr>
        <w:t>1</w:t>
      </w:r>
      <w:r w:rsidRPr="0015558F">
        <w:rPr>
          <w:rFonts w:ascii="华文宋体" w:eastAsia="华文宋体" w:hAnsi="华文宋体" w:hint="eastAsia"/>
          <w:sz w:val="20"/>
          <w:szCs w:val="20"/>
        </w:rPr>
        <w:t>—</w:t>
      </w:r>
      <w:r w:rsidRPr="0015558F">
        <w:rPr>
          <w:rFonts w:ascii="华文宋体" w:eastAsia="华文宋体" w:hAnsi="华文宋体"/>
          <w:i/>
          <w:iCs/>
          <w:sz w:val="20"/>
          <w:szCs w:val="20"/>
        </w:rPr>
        <w:t>x</w:t>
      </w:r>
      <w:r w:rsidRPr="0015558F">
        <w:rPr>
          <w:rFonts w:ascii="华文宋体" w:eastAsia="华文宋体" w:hAnsi="华文宋体"/>
          <w:sz w:val="20"/>
          <w:szCs w:val="20"/>
          <w:vertAlign w:val="subscript"/>
        </w:rPr>
        <w:t>2</w:t>
      </w:r>
      <w:r w:rsidRPr="0015558F">
        <w:rPr>
          <w:rFonts w:ascii="华文宋体" w:eastAsia="华文宋体" w:hAnsi="华文宋体" w:hint="eastAsia"/>
          <w:sz w:val="20"/>
          <w:szCs w:val="20"/>
        </w:rPr>
        <w:t>之间存在着沿</w:t>
      </w:r>
      <w:r w:rsidRPr="0015558F">
        <w:rPr>
          <w:rFonts w:ascii="华文宋体" w:eastAsia="华文宋体" w:hAnsi="华文宋体"/>
          <w:i/>
          <w:iCs/>
          <w:sz w:val="20"/>
          <w:szCs w:val="20"/>
        </w:rPr>
        <w:t>x</w:t>
      </w:r>
      <w:r w:rsidRPr="0015558F">
        <w:rPr>
          <w:rFonts w:ascii="华文宋体" w:eastAsia="华文宋体" w:hAnsi="华文宋体" w:hint="eastAsia"/>
          <w:sz w:val="20"/>
          <w:szCs w:val="20"/>
        </w:rPr>
        <w:t>方向的匀强电场。</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D．在</w:t>
      </w:r>
      <w:r w:rsidRPr="0015558F">
        <w:rPr>
          <w:rFonts w:ascii="华文宋体" w:eastAsia="华文宋体" w:hAnsi="华文宋体"/>
          <w:i/>
          <w:iCs/>
          <w:sz w:val="20"/>
          <w:szCs w:val="20"/>
        </w:rPr>
        <w:t>x</w:t>
      </w:r>
      <w:r w:rsidRPr="0015558F">
        <w:rPr>
          <w:rFonts w:ascii="华文宋体" w:eastAsia="华文宋体" w:hAnsi="华文宋体"/>
          <w:sz w:val="20"/>
          <w:szCs w:val="20"/>
          <w:vertAlign w:val="subscript"/>
        </w:rPr>
        <w:t>1</w:t>
      </w:r>
      <w:r w:rsidRPr="0015558F">
        <w:rPr>
          <w:rFonts w:ascii="华文宋体" w:eastAsia="华文宋体" w:hAnsi="华文宋体" w:hint="eastAsia"/>
          <w:sz w:val="20"/>
          <w:szCs w:val="20"/>
        </w:rPr>
        <w:t>—</w:t>
      </w:r>
      <w:r w:rsidRPr="0015558F">
        <w:rPr>
          <w:rFonts w:ascii="华文宋体" w:eastAsia="华文宋体" w:hAnsi="华文宋体"/>
          <w:i/>
          <w:iCs/>
          <w:sz w:val="20"/>
          <w:szCs w:val="20"/>
        </w:rPr>
        <w:t>x</w:t>
      </w:r>
      <w:r w:rsidRPr="0015558F">
        <w:rPr>
          <w:rFonts w:ascii="华文宋体" w:eastAsia="华文宋体" w:hAnsi="华文宋体"/>
          <w:sz w:val="20"/>
          <w:szCs w:val="20"/>
          <w:vertAlign w:val="subscript"/>
        </w:rPr>
        <w:t>2</w:t>
      </w:r>
      <w:r w:rsidRPr="0015558F">
        <w:rPr>
          <w:rFonts w:ascii="华文宋体" w:eastAsia="华文宋体" w:hAnsi="华文宋体" w:hint="eastAsia"/>
          <w:sz w:val="20"/>
          <w:szCs w:val="20"/>
        </w:rPr>
        <w:t>之间存在着沿</w:t>
      </w:r>
      <w:r w:rsidRPr="0015558F">
        <w:rPr>
          <w:rFonts w:ascii="华文宋体" w:eastAsia="华文宋体" w:hAnsi="华文宋体"/>
          <w:i/>
          <w:iCs/>
          <w:sz w:val="20"/>
          <w:szCs w:val="20"/>
        </w:rPr>
        <w:t>x</w:t>
      </w:r>
      <w:r w:rsidRPr="0015558F">
        <w:rPr>
          <w:rFonts w:ascii="华文宋体" w:eastAsia="华文宋体" w:hAnsi="华文宋体" w:hint="eastAsia"/>
          <w:sz w:val="20"/>
          <w:szCs w:val="20"/>
        </w:rPr>
        <w:t>方向的非匀强电场。</w:t>
      </w:r>
    </w:p>
    <w:p w:rsidR="008C4917" w:rsidRDefault="008C4917" w:rsidP="0015558F">
      <w:pPr>
        <w:tabs>
          <w:tab w:val="left" w:pos="360"/>
          <w:tab w:val="left" w:pos="2340"/>
          <w:tab w:val="left" w:pos="4140"/>
          <w:tab w:val="left" w:pos="6120"/>
          <w:tab w:val="left" w:pos="7560"/>
        </w:tabs>
        <w:ind w:left="400" w:hangingChars="200" w:hanging="400"/>
        <w:rPr>
          <w:rFonts w:ascii="华文宋体" w:eastAsia="华文宋体" w:hAnsi="华文宋体" w:hint="eastAsia"/>
          <w:sz w:val="20"/>
          <w:szCs w:val="20"/>
        </w:rPr>
      </w:pPr>
    </w:p>
    <w:p w:rsidR="0015558F" w:rsidRPr="0015558F" w:rsidRDefault="0015558F" w:rsidP="008C4917">
      <w:pPr>
        <w:tabs>
          <w:tab w:val="left" w:pos="360"/>
          <w:tab w:val="left" w:pos="2340"/>
          <w:tab w:val="left" w:pos="4140"/>
          <w:tab w:val="left" w:pos="6120"/>
          <w:tab w:val="left" w:pos="7560"/>
        </w:tabs>
        <w:ind w:left="400" w:hangingChars="200" w:hanging="400"/>
        <w:rPr>
          <w:rFonts w:ascii="华文宋体" w:eastAsia="华文宋体" w:hAnsi="华文宋体" w:hint="eastAsia"/>
          <w:sz w:val="20"/>
          <w:szCs w:val="20"/>
        </w:rPr>
      </w:pPr>
      <w:r w:rsidRPr="0015558F">
        <w:rPr>
          <w:rFonts w:ascii="华文宋体" w:eastAsia="华文宋体" w:hAnsi="华文宋体" w:hint="eastAsia"/>
          <w:sz w:val="20"/>
          <w:szCs w:val="20"/>
        </w:rPr>
        <w:t>7．光滑水平面上有一边长为</w:t>
      </w:r>
      <w:r w:rsidRPr="0015558F">
        <w:rPr>
          <w:rFonts w:ascii="华文宋体" w:eastAsia="华文宋体" w:hAnsi="华文宋体"/>
          <w:i/>
          <w:iCs/>
          <w:sz w:val="20"/>
          <w:szCs w:val="20"/>
        </w:rPr>
        <w:t>l</w:t>
      </w:r>
      <w:r w:rsidRPr="0015558F">
        <w:rPr>
          <w:rFonts w:ascii="华文宋体" w:eastAsia="华文宋体" w:hAnsi="华文宋体" w:hint="eastAsia"/>
          <w:sz w:val="20"/>
          <w:szCs w:val="20"/>
        </w:rPr>
        <w:t>的正方形区域处在场强为E的匀强电场中，电场方向与正方形一边平行。一质量为</w:t>
      </w:r>
      <w:r w:rsidRPr="0015558F">
        <w:rPr>
          <w:rFonts w:ascii="华文宋体" w:eastAsia="华文宋体" w:hAnsi="华文宋体"/>
          <w:i/>
          <w:iCs/>
          <w:sz w:val="20"/>
          <w:szCs w:val="20"/>
        </w:rPr>
        <w:t>m</w:t>
      </w:r>
      <w:r w:rsidRPr="0015558F">
        <w:rPr>
          <w:rFonts w:ascii="华文宋体" w:eastAsia="华文宋体" w:hAnsi="华文宋体" w:hint="eastAsia"/>
          <w:sz w:val="20"/>
          <w:szCs w:val="20"/>
        </w:rPr>
        <w:t>、带电量为</w:t>
      </w:r>
      <w:r w:rsidRPr="0015558F">
        <w:rPr>
          <w:rFonts w:ascii="华文宋体" w:eastAsia="华文宋体" w:hAnsi="华文宋体"/>
          <w:i/>
          <w:iCs/>
          <w:sz w:val="20"/>
          <w:szCs w:val="20"/>
        </w:rPr>
        <w:t>q</w:t>
      </w:r>
      <w:r w:rsidRPr="0015558F">
        <w:rPr>
          <w:rFonts w:ascii="华文宋体" w:eastAsia="华文宋体" w:hAnsi="华文宋体" w:hint="eastAsia"/>
          <w:sz w:val="20"/>
          <w:szCs w:val="20"/>
        </w:rPr>
        <w:t>的小球由某一边的中点，以垂直于该边的水平初速</w:t>
      </w:r>
      <w:r w:rsidRPr="0015558F">
        <w:rPr>
          <w:rFonts w:ascii="华文宋体" w:eastAsia="华文宋体" w:hAnsi="华文宋体"/>
          <w:i/>
          <w:iCs/>
          <w:sz w:val="20"/>
          <w:szCs w:val="20"/>
        </w:rPr>
        <w:t>v</w:t>
      </w:r>
      <w:r w:rsidRPr="0015558F">
        <w:rPr>
          <w:rFonts w:ascii="华文宋体" w:eastAsia="华文宋体" w:hAnsi="华文宋体" w:hint="eastAsia"/>
          <w:sz w:val="20"/>
          <w:szCs w:val="20"/>
          <w:vertAlign w:val="subscript"/>
        </w:rPr>
        <w:t>0</w:t>
      </w:r>
      <w:r w:rsidRPr="0015558F">
        <w:rPr>
          <w:rFonts w:ascii="华文宋体" w:eastAsia="华文宋体" w:hAnsi="华文宋体" w:hint="eastAsia"/>
          <w:sz w:val="20"/>
          <w:szCs w:val="20"/>
        </w:rPr>
        <w:t>进入该正方形区域。当小球再次运动到该正方形区域的边缘时，具有的动能可能为</w:t>
      </w:r>
      <w:r w:rsidRPr="0015558F">
        <w:rPr>
          <w:rFonts w:ascii="华文宋体" w:eastAsia="华文宋体" w:hAnsi="华文宋体" w:hint="eastAsia"/>
          <w:sz w:val="20"/>
          <w:szCs w:val="20"/>
        </w:rPr>
        <w:tab/>
        <w:t>（    ）</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A．0</w:t>
      </w:r>
      <w:r w:rsidRPr="0015558F">
        <w:rPr>
          <w:rFonts w:ascii="华文宋体" w:eastAsia="华文宋体" w:hAnsi="华文宋体" w:hint="eastAsia"/>
          <w:sz w:val="20"/>
          <w:szCs w:val="20"/>
        </w:rPr>
        <w:tab/>
      </w:r>
      <w:r w:rsidRPr="0015558F">
        <w:rPr>
          <w:rFonts w:ascii="华文宋体" w:eastAsia="华文宋体" w:hAnsi="华文宋体" w:hint="eastAsia"/>
          <w:sz w:val="20"/>
          <w:szCs w:val="20"/>
        </w:rPr>
        <w:tab/>
        <w:t>B．</w:t>
      </w:r>
      <w:r w:rsidRPr="0015558F">
        <w:rPr>
          <w:rFonts w:ascii="华文宋体" w:eastAsia="华文宋体" w:hAnsi="华文宋体"/>
          <w:position w:val="-24"/>
          <w:sz w:val="20"/>
          <w:szCs w:val="20"/>
        </w:rPr>
        <w:object w:dxaOrig="1480" w:dyaOrig="620">
          <v:shape id="_x0000_i1029" type="#_x0000_t75" style="width:73.9pt;height:31pt" o:ole="">
            <v:imagedata r:id="rId15" o:title=""/>
          </v:shape>
          <o:OLEObject Type="Embed" ProgID="Equation.3" ShapeID="_x0000_i1029" DrawAspect="Content" ObjectID="_1804085349" r:id="rId16"/>
        </w:objec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C．</w:t>
      </w:r>
      <w:r w:rsidRPr="0015558F">
        <w:rPr>
          <w:rFonts w:ascii="华文宋体" w:eastAsia="华文宋体" w:hAnsi="华文宋体"/>
          <w:position w:val="-24"/>
          <w:sz w:val="20"/>
          <w:szCs w:val="20"/>
        </w:rPr>
        <w:object w:dxaOrig="700" w:dyaOrig="620">
          <v:shape id="_x0000_i1030" type="#_x0000_t75" style="width:35.05pt;height:31pt" o:ole="">
            <v:imagedata r:id="rId17" o:title=""/>
          </v:shape>
          <o:OLEObject Type="Embed" ProgID="Equation.3" ShapeID="_x0000_i1030" DrawAspect="Content" ObjectID="_1804085350" r:id="rId18"/>
        </w:object>
      </w:r>
      <w:r w:rsidRPr="0015558F">
        <w:rPr>
          <w:rFonts w:ascii="华文宋体" w:eastAsia="华文宋体" w:hAnsi="华文宋体" w:hint="eastAsia"/>
          <w:sz w:val="20"/>
          <w:szCs w:val="20"/>
        </w:rPr>
        <w:tab/>
      </w:r>
      <w:r w:rsidRPr="0015558F">
        <w:rPr>
          <w:rFonts w:ascii="华文宋体" w:eastAsia="华文宋体" w:hAnsi="华文宋体" w:hint="eastAsia"/>
          <w:sz w:val="20"/>
          <w:szCs w:val="20"/>
        </w:rPr>
        <w:tab/>
        <w:t>D．</w:t>
      </w:r>
      <w:r w:rsidRPr="0015558F">
        <w:rPr>
          <w:rFonts w:ascii="华文宋体" w:eastAsia="华文宋体" w:hAnsi="华文宋体"/>
          <w:position w:val="-24"/>
          <w:sz w:val="20"/>
          <w:szCs w:val="20"/>
        </w:rPr>
        <w:object w:dxaOrig="1480" w:dyaOrig="620">
          <v:shape id="_x0000_i1031" type="#_x0000_t75" style="width:73.9pt;height:31pt" o:ole="">
            <v:imagedata r:id="rId19" o:title=""/>
          </v:shape>
          <o:OLEObject Type="Embed" ProgID="Equation.3" ShapeID="_x0000_i1031" DrawAspect="Content" ObjectID="_1804085351" r:id="rId20"/>
        </w:object>
      </w:r>
    </w:p>
    <w:p w:rsidR="008C4917" w:rsidRDefault="008C4917" w:rsidP="0015558F">
      <w:pPr>
        <w:tabs>
          <w:tab w:val="left" w:pos="360"/>
          <w:tab w:val="left" w:pos="2340"/>
          <w:tab w:val="left" w:pos="4140"/>
          <w:tab w:val="left" w:pos="6120"/>
          <w:tab w:val="left" w:pos="7560"/>
        </w:tabs>
        <w:rPr>
          <w:rFonts w:ascii="华文宋体" w:eastAsia="华文宋体" w:hAnsi="华文宋体" w:hint="eastAsia"/>
          <w:sz w:val="20"/>
          <w:szCs w:val="20"/>
        </w:rPr>
      </w:pP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8．滑块以速率</w:t>
      </w:r>
      <w:r w:rsidRPr="0015558F">
        <w:rPr>
          <w:rFonts w:ascii="华文宋体" w:eastAsia="华文宋体" w:hAnsi="华文宋体"/>
          <w:i/>
          <w:iCs/>
          <w:sz w:val="20"/>
          <w:szCs w:val="20"/>
        </w:rPr>
        <w:t>v</w:t>
      </w:r>
      <w:r w:rsidRPr="0015558F">
        <w:rPr>
          <w:rFonts w:ascii="华文宋体" w:eastAsia="华文宋体" w:hAnsi="华文宋体" w:hint="eastAsia"/>
          <w:sz w:val="20"/>
          <w:szCs w:val="20"/>
          <w:vertAlign w:val="subscript"/>
        </w:rPr>
        <w:t>1</w:t>
      </w:r>
      <w:r w:rsidRPr="0015558F">
        <w:rPr>
          <w:rFonts w:ascii="华文宋体" w:eastAsia="华文宋体" w:hAnsi="华文宋体" w:hint="eastAsia"/>
          <w:sz w:val="20"/>
          <w:szCs w:val="20"/>
        </w:rPr>
        <w:t>靠惯性沿固定斜面由底端向上运动，当它回到出发点时速率为</w:t>
      </w:r>
      <w:r w:rsidRPr="0015558F">
        <w:rPr>
          <w:rFonts w:ascii="华文宋体" w:eastAsia="华文宋体" w:hAnsi="华文宋体"/>
          <w:i/>
          <w:iCs/>
          <w:sz w:val="20"/>
          <w:szCs w:val="20"/>
        </w:rPr>
        <w:t>v</w:t>
      </w:r>
      <w:r w:rsidRPr="0015558F">
        <w:rPr>
          <w:rFonts w:ascii="华文宋体" w:eastAsia="华文宋体" w:hAnsi="华文宋体" w:hint="eastAsia"/>
          <w:sz w:val="20"/>
          <w:szCs w:val="20"/>
          <w:vertAlign w:val="subscript"/>
        </w:rPr>
        <w:t>2</w:t>
      </w:r>
      <w:r w:rsidRPr="0015558F">
        <w:rPr>
          <w:rFonts w:ascii="华文宋体" w:eastAsia="华文宋体" w:hAnsi="华文宋体" w:hint="eastAsia"/>
          <w:sz w:val="20"/>
          <w:szCs w:val="20"/>
        </w:rPr>
        <w:t>，且</w:t>
      </w:r>
      <w:r w:rsidRPr="0015558F">
        <w:rPr>
          <w:rFonts w:ascii="华文宋体" w:eastAsia="华文宋体" w:hAnsi="华文宋体"/>
          <w:i/>
          <w:iCs/>
          <w:sz w:val="20"/>
          <w:szCs w:val="20"/>
        </w:rPr>
        <w:t>v</w:t>
      </w:r>
      <w:r w:rsidRPr="0015558F">
        <w:rPr>
          <w:rFonts w:ascii="华文宋体" w:eastAsia="华文宋体" w:hAnsi="华文宋体" w:hint="eastAsia"/>
          <w:sz w:val="20"/>
          <w:szCs w:val="20"/>
          <w:vertAlign w:val="subscript"/>
        </w:rPr>
        <w:t>2</w:t>
      </w:r>
      <w:r w:rsidRPr="0015558F">
        <w:rPr>
          <w:rFonts w:ascii="华文宋体" w:eastAsia="华文宋体" w:hAnsi="华文宋体"/>
          <w:sz w:val="20"/>
          <w:szCs w:val="20"/>
        </w:rPr>
        <w:t>&lt;</w:t>
      </w:r>
      <w:r w:rsidRPr="0015558F">
        <w:rPr>
          <w:rFonts w:ascii="华文宋体" w:eastAsia="华文宋体" w:hAnsi="华文宋体"/>
          <w:i/>
          <w:iCs/>
          <w:sz w:val="20"/>
          <w:szCs w:val="20"/>
        </w:rPr>
        <w:t xml:space="preserve"> v</w:t>
      </w:r>
      <w:r w:rsidRPr="0015558F">
        <w:rPr>
          <w:rFonts w:ascii="华文宋体" w:eastAsia="华文宋体" w:hAnsi="华文宋体" w:hint="eastAsia"/>
          <w:sz w:val="20"/>
          <w:szCs w:val="20"/>
          <w:vertAlign w:val="subscript"/>
        </w:rPr>
        <w:t>1</w:t>
      </w:r>
      <w:r w:rsidRPr="0015558F">
        <w:rPr>
          <w:rFonts w:ascii="华文宋体" w:eastAsia="华文宋体" w:hAnsi="华文宋体" w:hint="eastAsia"/>
          <w:sz w:val="20"/>
          <w:szCs w:val="20"/>
        </w:rPr>
        <w:t>，</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 xml:space="preserve">  若滑块向上运动的位移中点为A，取斜面底端重力势能为零，则</w:t>
      </w:r>
      <w:r w:rsidRPr="0015558F">
        <w:rPr>
          <w:rFonts w:ascii="华文宋体" w:eastAsia="华文宋体" w:hAnsi="华文宋体" w:hint="eastAsia"/>
          <w:sz w:val="20"/>
          <w:szCs w:val="20"/>
        </w:rPr>
        <w:tab/>
      </w:r>
      <w:r w:rsidRPr="0015558F">
        <w:rPr>
          <w:rFonts w:ascii="华文宋体" w:eastAsia="华文宋体" w:hAnsi="华文宋体" w:hint="eastAsia"/>
          <w:sz w:val="20"/>
          <w:szCs w:val="20"/>
        </w:rPr>
        <w:tab/>
        <w:t>（    ）</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A．上升时机械能减小，下降时机械增大。</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B．上升时机械能减小，下降时机械能也减小。</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C．上升过程中动能和势能相等的位置在A点上方。</w:t>
      </w:r>
    </w:p>
    <w:p w:rsid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r w:rsidRPr="0015558F">
        <w:rPr>
          <w:rFonts w:ascii="华文宋体" w:eastAsia="华文宋体" w:hAnsi="华文宋体" w:hint="eastAsia"/>
          <w:sz w:val="20"/>
          <w:szCs w:val="20"/>
        </w:rPr>
        <w:tab/>
        <w:t>D．上升过程中动能和势能相等的位置在A点下方。</w:t>
      </w:r>
    </w:p>
    <w:p w:rsidR="0015558F" w:rsidRPr="0015558F" w:rsidRDefault="0015558F" w:rsidP="0015558F">
      <w:pPr>
        <w:tabs>
          <w:tab w:val="left" w:pos="360"/>
          <w:tab w:val="left" w:pos="2340"/>
          <w:tab w:val="left" w:pos="4140"/>
          <w:tab w:val="left" w:pos="6120"/>
          <w:tab w:val="left" w:pos="7560"/>
        </w:tabs>
        <w:rPr>
          <w:rFonts w:ascii="华文宋体" w:eastAsia="华文宋体" w:hAnsi="华文宋体" w:hint="eastAsia"/>
          <w:sz w:val="20"/>
          <w:szCs w:val="20"/>
        </w:rPr>
      </w:pPr>
    </w:p>
    <w:p w:rsidR="0015558F" w:rsidRPr="008C4917" w:rsidRDefault="0015558F" w:rsidP="0015558F">
      <w:pPr>
        <w:tabs>
          <w:tab w:val="left" w:pos="360"/>
          <w:tab w:val="left" w:pos="2340"/>
          <w:tab w:val="left" w:pos="4140"/>
          <w:tab w:val="left" w:pos="6120"/>
          <w:tab w:val="left" w:pos="7560"/>
        </w:tabs>
        <w:rPr>
          <w:rFonts w:ascii="华文宋体" w:eastAsia="华文宋体" w:hAnsi="华文宋体" w:hint="eastAsia"/>
          <w:b/>
          <w:szCs w:val="21"/>
        </w:rPr>
      </w:pPr>
      <w:r w:rsidRPr="008C4917">
        <w:rPr>
          <w:rFonts w:ascii="华文宋体" w:eastAsia="华文宋体" w:hAnsi="华文宋体" w:hint="eastAsia"/>
          <w:b/>
          <w:szCs w:val="21"/>
        </w:rPr>
        <w:t>二、（20分）填空题，本大题共5小题，每小题4分，答案写在题中横线上的空白处或指定</w:t>
      </w:r>
    </w:p>
    <w:p w:rsidR="0015558F" w:rsidRPr="008C4917" w:rsidRDefault="0015558F" w:rsidP="0015558F">
      <w:pPr>
        <w:tabs>
          <w:tab w:val="left" w:pos="360"/>
          <w:tab w:val="left" w:pos="2340"/>
          <w:tab w:val="left" w:pos="4140"/>
          <w:tab w:val="left" w:pos="6120"/>
          <w:tab w:val="left" w:pos="7560"/>
        </w:tabs>
        <w:spacing w:line="360" w:lineRule="auto"/>
        <w:rPr>
          <w:rFonts w:ascii="华文宋体" w:eastAsia="华文宋体" w:hAnsi="华文宋体" w:hint="eastAsia"/>
          <w:b/>
          <w:szCs w:val="21"/>
        </w:rPr>
      </w:pPr>
      <w:r w:rsidRPr="008C4917">
        <w:rPr>
          <w:rFonts w:ascii="华文宋体" w:eastAsia="华文宋体" w:hAnsi="华文宋体" w:hint="eastAsia"/>
          <w:b/>
          <w:szCs w:val="21"/>
        </w:rPr>
        <w:tab/>
        <w:t>位置，不要求写了演算过程。</w:t>
      </w:r>
    </w:p>
    <w:p w:rsidR="0015558F" w:rsidRPr="008C4917" w:rsidRDefault="0015558F" w:rsidP="008C4917">
      <w:pPr>
        <w:tabs>
          <w:tab w:val="left" w:pos="360"/>
          <w:tab w:val="left" w:pos="2340"/>
          <w:tab w:val="left" w:pos="4140"/>
          <w:tab w:val="left" w:pos="6120"/>
          <w:tab w:val="left" w:pos="7560"/>
        </w:tabs>
        <w:spacing w:line="360" w:lineRule="auto"/>
        <w:ind w:left="360" w:hangingChars="200" w:hanging="360"/>
        <w:rPr>
          <w:rFonts w:ascii="华文宋体" w:eastAsia="华文宋体" w:hAnsi="华文宋体" w:hint="eastAsia"/>
          <w:sz w:val="20"/>
          <w:szCs w:val="21"/>
        </w:rPr>
      </w:pPr>
      <w:r w:rsidRPr="008C4917">
        <w:rPr>
          <w:rFonts w:ascii="华文宋体" w:eastAsia="华文宋体" w:hAnsi="华文宋体"/>
          <w:noProof/>
          <w:sz w:val="18"/>
          <w:szCs w:val="21"/>
        </w:rPr>
        <w:pict>
          <v:shape id="_x0000_s1928" type="#_x0000_t202" style="position:absolute;left:0;text-align:left;margin-left:267.75pt;margin-top:23.4pt;width:159.35pt;height:87.4pt;z-index:251652096" filled="f" stroked="f">
            <v:textbox>
              <w:txbxContent>
                <w:p w:rsidR="0015558F" w:rsidRDefault="0015558F" w:rsidP="0015558F">
                  <w:r>
                    <w:object w:dxaOrig="2475" w:dyaOrig="1365">
                      <v:shape id="_x0000_i1032" type="#_x0000_t75" style="width:144.95pt;height:80.15pt" o:ole="">
                        <v:imagedata r:id="rId21" o:title=""/>
                      </v:shape>
                      <o:OLEObject Type="Embed" ProgID="PBrush" ShapeID="_x0000_i1032" DrawAspect="Content" ObjectID="_1804085408" r:id="rId22"/>
                    </w:object>
                  </w:r>
                </w:p>
              </w:txbxContent>
            </v:textbox>
          </v:shape>
        </w:pict>
      </w:r>
      <w:r w:rsidRPr="008C4917">
        <w:rPr>
          <w:rFonts w:ascii="华文宋体" w:eastAsia="华文宋体" w:hAnsi="华文宋体" w:hint="eastAsia"/>
          <w:sz w:val="20"/>
          <w:szCs w:val="21"/>
        </w:rPr>
        <w:t>9．在光电效应实验中，如果实验仪器及线路完好，当光照射到光电管上时，灵敏电流计中没有电流通过，可能的原因是：</w:t>
      </w:r>
      <w:r w:rsidRPr="008C4917">
        <w:rPr>
          <w:rFonts w:ascii="华文宋体" w:eastAsia="华文宋体" w:hAnsi="华文宋体" w:hint="eastAsia"/>
          <w:sz w:val="20"/>
          <w:szCs w:val="21"/>
          <w:u w:val="single"/>
        </w:rPr>
        <w:t xml:space="preserve">                                             </w:t>
      </w:r>
      <w:r w:rsidRPr="008C4917">
        <w:rPr>
          <w:rFonts w:ascii="华文宋体" w:eastAsia="华文宋体" w:hAnsi="华文宋体"/>
          <w:sz w:val="20"/>
          <w:szCs w:val="21"/>
        </w:rPr>
        <w:t>.</w:t>
      </w:r>
    </w:p>
    <w:p w:rsidR="008C4917" w:rsidRPr="008C4917" w:rsidRDefault="008C4917" w:rsidP="008C4917">
      <w:pPr>
        <w:tabs>
          <w:tab w:val="left" w:pos="2340"/>
          <w:tab w:val="left" w:pos="4140"/>
          <w:tab w:val="left" w:pos="6120"/>
          <w:tab w:val="left" w:pos="7560"/>
        </w:tabs>
        <w:ind w:left="400" w:hangingChars="200" w:hanging="400"/>
        <w:rPr>
          <w:rFonts w:ascii="华文宋体" w:eastAsia="华文宋体" w:hAnsi="华文宋体" w:hint="eastAsia"/>
          <w:sz w:val="20"/>
          <w:szCs w:val="21"/>
        </w:rPr>
      </w:pPr>
    </w:p>
    <w:p w:rsidR="0015558F" w:rsidRPr="008C4917" w:rsidRDefault="0015558F" w:rsidP="008C4917">
      <w:pPr>
        <w:tabs>
          <w:tab w:val="left" w:pos="2340"/>
          <w:tab w:val="left" w:pos="4140"/>
          <w:tab w:val="left" w:pos="6120"/>
          <w:tab w:val="left" w:pos="7560"/>
        </w:tabs>
        <w:ind w:left="400" w:hangingChars="200" w:hanging="400"/>
        <w:rPr>
          <w:rFonts w:ascii="华文宋体" w:eastAsia="华文宋体" w:hAnsi="华文宋体"/>
          <w:sz w:val="20"/>
          <w:szCs w:val="21"/>
        </w:rPr>
      </w:pPr>
      <w:r w:rsidRPr="008C4917">
        <w:rPr>
          <w:rFonts w:ascii="华文宋体" w:eastAsia="华文宋体" w:hAnsi="华文宋体" w:hint="eastAsia"/>
          <w:sz w:val="20"/>
          <w:szCs w:val="21"/>
        </w:rPr>
        <w:t>10．在光滑水平面上的O点系一长为I的绝缘细</w:t>
      </w:r>
    </w:p>
    <w:p w:rsidR="0015558F" w:rsidRPr="008C4917" w:rsidRDefault="0015558F" w:rsidP="008C4917">
      <w:pPr>
        <w:tabs>
          <w:tab w:val="left" w:pos="2340"/>
          <w:tab w:val="left" w:pos="4140"/>
          <w:tab w:val="left" w:pos="6120"/>
          <w:tab w:val="left" w:pos="7560"/>
        </w:tabs>
        <w:ind w:left="400" w:hangingChars="200" w:hanging="400"/>
        <w:rPr>
          <w:rFonts w:ascii="华文宋体" w:eastAsia="华文宋体" w:hAnsi="华文宋体"/>
          <w:sz w:val="20"/>
          <w:szCs w:val="21"/>
        </w:rPr>
      </w:pPr>
      <w:r w:rsidRPr="008C4917">
        <w:rPr>
          <w:rFonts w:ascii="华文宋体" w:eastAsia="华文宋体" w:hAnsi="华文宋体"/>
          <w:sz w:val="20"/>
          <w:szCs w:val="21"/>
        </w:rPr>
        <w:tab/>
      </w:r>
      <w:r w:rsidRPr="008C4917">
        <w:rPr>
          <w:rFonts w:ascii="华文宋体" w:eastAsia="华文宋体" w:hAnsi="华文宋体" w:hint="eastAsia"/>
          <w:sz w:val="20"/>
          <w:szCs w:val="21"/>
        </w:rPr>
        <w:t>线，线的另一端系一质量为</w:t>
      </w:r>
      <w:r w:rsidRPr="008C4917">
        <w:rPr>
          <w:rFonts w:ascii="华文宋体" w:eastAsia="华文宋体" w:hAnsi="华文宋体"/>
          <w:sz w:val="20"/>
          <w:szCs w:val="21"/>
        </w:rPr>
        <w:t>m</w:t>
      </w:r>
      <w:r w:rsidRPr="008C4917">
        <w:rPr>
          <w:rFonts w:ascii="华文宋体" w:eastAsia="华文宋体" w:hAnsi="华文宋体" w:hint="eastAsia"/>
          <w:sz w:val="20"/>
          <w:szCs w:val="21"/>
        </w:rPr>
        <w:t>、带电量为</w:t>
      </w:r>
      <w:r w:rsidRPr="008C4917">
        <w:rPr>
          <w:rFonts w:ascii="华文宋体" w:eastAsia="华文宋体" w:hAnsi="华文宋体"/>
          <w:sz w:val="20"/>
          <w:szCs w:val="21"/>
        </w:rPr>
        <w:t>q</w:t>
      </w:r>
      <w:r w:rsidRPr="008C4917">
        <w:rPr>
          <w:rFonts w:ascii="华文宋体" w:eastAsia="华文宋体" w:hAnsi="华文宋体" w:hint="eastAsia"/>
          <w:sz w:val="20"/>
          <w:szCs w:val="21"/>
        </w:rPr>
        <w:t>的</w:t>
      </w:r>
    </w:p>
    <w:p w:rsidR="0015558F" w:rsidRPr="008C4917" w:rsidRDefault="0015558F" w:rsidP="008C4917">
      <w:pPr>
        <w:tabs>
          <w:tab w:val="left" w:pos="2340"/>
          <w:tab w:val="left" w:pos="4140"/>
          <w:tab w:val="left" w:pos="6120"/>
          <w:tab w:val="left" w:pos="7560"/>
        </w:tabs>
        <w:ind w:left="400" w:hangingChars="200" w:hanging="400"/>
        <w:rPr>
          <w:rFonts w:ascii="华文宋体" w:eastAsia="华文宋体" w:hAnsi="华文宋体"/>
          <w:sz w:val="20"/>
          <w:szCs w:val="21"/>
        </w:rPr>
      </w:pPr>
      <w:r w:rsidRPr="008C4917">
        <w:rPr>
          <w:rFonts w:ascii="华文宋体" w:eastAsia="华文宋体" w:hAnsi="华文宋体"/>
          <w:sz w:val="20"/>
          <w:szCs w:val="21"/>
        </w:rPr>
        <w:tab/>
      </w:r>
      <w:r w:rsidRPr="008C4917">
        <w:rPr>
          <w:rFonts w:ascii="华文宋体" w:eastAsia="华文宋体" w:hAnsi="华文宋体" w:hint="eastAsia"/>
          <w:sz w:val="20"/>
          <w:szCs w:val="21"/>
        </w:rPr>
        <w:t>小球</w:t>
      </w:r>
      <w:r w:rsidRPr="008C4917">
        <w:rPr>
          <w:rFonts w:ascii="华文宋体" w:eastAsia="华文宋体" w:hAnsi="华文宋体"/>
          <w:sz w:val="20"/>
          <w:szCs w:val="21"/>
        </w:rPr>
        <w:t>.</w:t>
      </w:r>
      <w:r w:rsidRPr="008C4917">
        <w:rPr>
          <w:rFonts w:ascii="华文宋体" w:eastAsia="华文宋体" w:hAnsi="华文宋体" w:hint="eastAsia"/>
          <w:sz w:val="20"/>
          <w:szCs w:val="21"/>
        </w:rPr>
        <w:t>当沿细线方向加上场强为E的匀强电场后，</w:t>
      </w:r>
    </w:p>
    <w:p w:rsidR="0015558F" w:rsidRPr="008C4917" w:rsidRDefault="0015558F" w:rsidP="008C4917">
      <w:pPr>
        <w:tabs>
          <w:tab w:val="left" w:pos="2340"/>
          <w:tab w:val="left" w:pos="4140"/>
          <w:tab w:val="left" w:pos="6120"/>
          <w:tab w:val="left" w:pos="7560"/>
        </w:tabs>
        <w:ind w:left="400" w:hangingChars="200" w:hanging="400"/>
        <w:rPr>
          <w:rFonts w:ascii="华文宋体" w:eastAsia="华文宋体" w:hAnsi="华文宋体"/>
          <w:sz w:val="20"/>
          <w:szCs w:val="21"/>
        </w:rPr>
      </w:pPr>
      <w:r w:rsidRPr="008C4917">
        <w:rPr>
          <w:rFonts w:ascii="华文宋体" w:eastAsia="华文宋体" w:hAnsi="华文宋体"/>
          <w:sz w:val="20"/>
          <w:szCs w:val="21"/>
        </w:rPr>
        <w:tab/>
      </w:r>
      <w:r w:rsidRPr="008C4917">
        <w:rPr>
          <w:rFonts w:ascii="华文宋体" w:eastAsia="华文宋体" w:hAnsi="华文宋体" w:hint="eastAsia"/>
          <w:sz w:val="20"/>
          <w:szCs w:val="21"/>
        </w:rPr>
        <w:t>小球处于平衡状态</w:t>
      </w:r>
      <w:r w:rsidRPr="008C4917">
        <w:rPr>
          <w:rFonts w:ascii="华文宋体" w:eastAsia="华文宋体" w:hAnsi="华文宋体"/>
          <w:sz w:val="20"/>
          <w:szCs w:val="21"/>
        </w:rPr>
        <w:t>.</w:t>
      </w:r>
      <w:r w:rsidRPr="008C4917">
        <w:rPr>
          <w:rFonts w:ascii="华文宋体" w:eastAsia="华文宋体" w:hAnsi="华文宋体" w:hint="eastAsia"/>
          <w:sz w:val="20"/>
          <w:szCs w:val="21"/>
        </w:rPr>
        <w:t>现给小球一垂直于细线的初</w:t>
      </w:r>
    </w:p>
    <w:p w:rsidR="0015558F" w:rsidRPr="008C4917" w:rsidRDefault="0015558F" w:rsidP="008C4917">
      <w:pPr>
        <w:tabs>
          <w:tab w:val="left" w:pos="2340"/>
          <w:tab w:val="left" w:pos="4140"/>
          <w:tab w:val="left" w:pos="6120"/>
          <w:tab w:val="left" w:pos="7560"/>
        </w:tabs>
        <w:ind w:left="400" w:hangingChars="200" w:hanging="400"/>
        <w:rPr>
          <w:rFonts w:ascii="华文宋体" w:eastAsia="华文宋体" w:hAnsi="华文宋体" w:hint="eastAsia"/>
          <w:sz w:val="20"/>
          <w:szCs w:val="21"/>
        </w:rPr>
      </w:pPr>
      <w:r w:rsidRPr="008C4917">
        <w:rPr>
          <w:rFonts w:ascii="华文宋体" w:eastAsia="华文宋体" w:hAnsi="华文宋体"/>
          <w:sz w:val="20"/>
          <w:szCs w:val="21"/>
        </w:rPr>
        <w:tab/>
      </w:r>
      <w:r w:rsidRPr="008C4917">
        <w:rPr>
          <w:rFonts w:ascii="华文宋体" w:eastAsia="华文宋体" w:hAnsi="华文宋体" w:hint="eastAsia"/>
          <w:sz w:val="20"/>
          <w:szCs w:val="21"/>
        </w:rPr>
        <w:t>速度</w:t>
      </w:r>
      <w:r w:rsidRPr="008C4917">
        <w:rPr>
          <w:rFonts w:ascii="华文宋体" w:eastAsia="华文宋体" w:hAnsi="华文宋体"/>
          <w:i/>
          <w:iCs/>
          <w:sz w:val="20"/>
          <w:szCs w:val="21"/>
        </w:rPr>
        <w:t>v</w:t>
      </w:r>
      <w:r w:rsidRPr="008C4917">
        <w:rPr>
          <w:rFonts w:ascii="华文宋体" w:eastAsia="华文宋体" w:hAnsi="华文宋体" w:hint="eastAsia"/>
          <w:sz w:val="20"/>
          <w:szCs w:val="21"/>
          <w:vertAlign w:val="subscript"/>
        </w:rPr>
        <w:t>0</w:t>
      </w:r>
      <w:r w:rsidRPr="008C4917">
        <w:rPr>
          <w:rFonts w:ascii="华文宋体" w:eastAsia="华文宋体" w:hAnsi="华文宋体" w:hint="eastAsia"/>
          <w:sz w:val="20"/>
          <w:szCs w:val="21"/>
        </w:rPr>
        <w:t>，使小球在水平面上开始运动</w:t>
      </w:r>
      <w:r w:rsidRPr="008C4917">
        <w:rPr>
          <w:rFonts w:ascii="华文宋体" w:eastAsia="华文宋体" w:hAnsi="华文宋体"/>
          <w:sz w:val="20"/>
          <w:szCs w:val="21"/>
        </w:rPr>
        <w:t>.</w:t>
      </w:r>
      <w:r w:rsidRPr="008C4917">
        <w:rPr>
          <w:rFonts w:ascii="华文宋体" w:eastAsia="华文宋体" w:hAnsi="华文宋体" w:hint="eastAsia"/>
          <w:sz w:val="20"/>
          <w:szCs w:val="21"/>
        </w:rPr>
        <w:t>若</w:t>
      </w:r>
      <w:r w:rsidRPr="008C4917">
        <w:rPr>
          <w:rFonts w:ascii="华文宋体" w:eastAsia="华文宋体" w:hAnsi="华文宋体"/>
          <w:i/>
          <w:iCs/>
          <w:sz w:val="20"/>
          <w:szCs w:val="21"/>
        </w:rPr>
        <w:t>v</w:t>
      </w:r>
      <w:r w:rsidRPr="008C4917">
        <w:rPr>
          <w:rFonts w:ascii="华文宋体" w:eastAsia="华文宋体" w:hAnsi="华文宋体" w:hint="eastAsia"/>
          <w:sz w:val="20"/>
          <w:szCs w:val="21"/>
          <w:vertAlign w:val="subscript"/>
        </w:rPr>
        <w:t>0</w:t>
      </w:r>
      <w:r w:rsidRPr="008C4917">
        <w:rPr>
          <w:rFonts w:ascii="华文宋体" w:eastAsia="华文宋体" w:hAnsi="华文宋体" w:hint="eastAsia"/>
          <w:sz w:val="20"/>
          <w:szCs w:val="21"/>
        </w:rPr>
        <w:t>很小，</w:t>
      </w:r>
    </w:p>
    <w:p w:rsidR="0015558F" w:rsidRPr="008C4917" w:rsidRDefault="0015558F" w:rsidP="008C4917">
      <w:pPr>
        <w:tabs>
          <w:tab w:val="left" w:pos="2340"/>
          <w:tab w:val="left" w:pos="4140"/>
          <w:tab w:val="left" w:pos="6120"/>
          <w:tab w:val="left" w:pos="7560"/>
        </w:tabs>
        <w:ind w:left="400" w:hangingChars="200" w:hanging="400"/>
        <w:rPr>
          <w:rFonts w:ascii="华文宋体" w:eastAsia="华文宋体" w:hAnsi="华文宋体" w:hint="eastAsia"/>
          <w:sz w:val="20"/>
          <w:szCs w:val="21"/>
        </w:rPr>
      </w:pPr>
      <w:r w:rsidRPr="008C4917">
        <w:rPr>
          <w:rFonts w:ascii="华文宋体" w:eastAsia="华文宋体" w:hAnsi="华文宋体" w:hint="eastAsia"/>
          <w:sz w:val="20"/>
          <w:szCs w:val="21"/>
        </w:rPr>
        <w:tab/>
        <w:t>则小球第一次回到平衡位置所需时间为</w:t>
      </w:r>
      <w:r w:rsidRPr="008C4917">
        <w:rPr>
          <w:rFonts w:ascii="华文宋体" w:eastAsia="华文宋体" w:hAnsi="华文宋体" w:hint="eastAsia"/>
          <w:sz w:val="20"/>
          <w:szCs w:val="21"/>
          <w:u w:val="single"/>
        </w:rPr>
        <w:t xml:space="preserve">            </w:t>
      </w:r>
      <w:r w:rsidRPr="008C4917">
        <w:rPr>
          <w:rFonts w:ascii="华文宋体" w:eastAsia="华文宋体" w:hAnsi="华文宋体"/>
          <w:sz w:val="20"/>
          <w:szCs w:val="21"/>
        </w:rPr>
        <w:t>.</w:t>
      </w:r>
    </w:p>
    <w:p w:rsidR="008C4917" w:rsidRDefault="008C4917" w:rsidP="008C4917">
      <w:pPr>
        <w:ind w:left="400" w:hangingChars="200" w:hanging="400"/>
        <w:rPr>
          <w:rFonts w:ascii="华文宋体" w:eastAsia="华文宋体" w:hAnsi="华文宋体" w:hint="eastAsia"/>
          <w:sz w:val="20"/>
        </w:rPr>
      </w:pPr>
    </w:p>
    <w:p w:rsidR="0015558F" w:rsidRPr="008C4917" w:rsidRDefault="0015558F" w:rsidP="008C4917">
      <w:pPr>
        <w:ind w:left="400" w:hangingChars="200" w:hanging="400"/>
        <w:rPr>
          <w:rFonts w:ascii="华文宋体" w:eastAsia="华文宋体" w:hAnsi="华文宋体" w:hint="eastAsia"/>
          <w:sz w:val="20"/>
        </w:rPr>
      </w:pPr>
      <w:r w:rsidRPr="008C4917">
        <w:rPr>
          <w:rFonts w:ascii="华文宋体" w:eastAsia="华文宋体" w:hAnsi="华文宋体" w:hint="eastAsia"/>
          <w:sz w:val="20"/>
        </w:rPr>
        <w:t>11．利用扫描隧道显微镜（STM）可以得到物质表面原子排列的图象，从而可以研究物质的构成</w:t>
      </w:r>
      <w:r w:rsidRPr="008C4917">
        <w:rPr>
          <w:rFonts w:ascii="华文宋体" w:eastAsia="华文宋体" w:hAnsi="华文宋体" w:hint="eastAsia"/>
          <w:sz w:val="20"/>
        </w:rPr>
        <w:lastRenderedPageBreak/>
        <w:t>规律，下面的照片是一些晶体材料表面的STM图象，通过观察、比较，可以看到这些材料都是由原子在空间排列而构成的，具有一定的结构特征，则构成这些材料的原子在物质表面排列的共同特点是</w:t>
      </w:r>
    </w:p>
    <w:p w:rsidR="0015558F" w:rsidRPr="008C4917" w:rsidRDefault="0015558F" w:rsidP="0015558F">
      <w:pPr>
        <w:rPr>
          <w:rFonts w:ascii="华文宋体" w:eastAsia="华文宋体" w:hAnsi="华文宋体" w:hint="eastAsia"/>
          <w:sz w:val="20"/>
        </w:rPr>
      </w:pPr>
      <w:r w:rsidRPr="008C4917">
        <w:rPr>
          <w:rFonts w:ascii="华文宋体" w:eastAsia="华文宋体" w:hAnsi="华文宋体"/>
          <w:noProof/>
          <w:sz w:val="18"/>
        </w:rPr>
        <w:pict>
          <v:shape id="_x0000_s1929" type="#_x0000_t202" style="position:absolute;left:0;text-align:left;margin-left:26.25pt;margin-top:0;width:325.15pt;height:95.6pt;z-index:251653120" filled="f" stroked="f">
            <v:textbox>
              <w:txbxContent>
                <w:p w:rsidR="0015558F" w:rsidRDefault="0015558F" w:rsidP="0015558F">
                  <w:r>
                    <w:object w:dxaOrig="7426" w:dyaOrig="2100">
                      <v:shape id="_x0000_i1033" type="#_x0000_t75" style="width:309.9pt;height:87.65pt">
                        <v:imagedata r:id="rId23" o:title=""/>
                      </v:shape>
                      <o:OLEObject Type="Embed" ProgID="PBrush" ShapeID="_x0000_i1033" DrawAspect="Content" ObjectID="_1804085409" r:id="rId24"/>
                    </w:object>
                  </w:r>
                </w:p>
              </w:txbxContent>
            </v:textbox>
          </v:shape>
        </w:pict>
      </w:r>
    </w:p>
    <w:p w:rsidR="0015558F" w:rsidRPr="008C4917" w:rsidRDefault="0015558F" w:rsidP="0015558F">
      <w:pPr>
        <w:rPr>
          <w:rFonts w:ascii="华文宋体" w:eastAsia="华文宋体" w:hAnsi="华文宋体" w:hint="eastAsia"/>
          <w:sz w:val="20"/>
        </w:rPr>
      </w:pPr>
    </w:p>
    <w:p w:rsidR="0015558F" w:rsidRPr="008C4917" w:rsidRDefault="0015558F" w:rsidP="0015558F">
      <w:pPr>
        <w:rPr>
          <w:rFonts w:ascii="华文宋体" w:eastAsia="华文宋体" w:hAnsi="华文宋体" w:hint="eastAsia"/>
          <w:sz w:val="20"/>
        </w:rPr>
      </w:pPr>
    </w:p>
    <w:p w:rsidR="0015558F" w:rsidRPr="008C4917" w:rsidRDefault="0015558F" w:rsidP="0015558F">
      <w:pPr>
        <w:rPr>
          <w:rFonts w:ascii="华文宋体" w:eastAsia="华文宋体" w:hAnsi="华文宋体" w:hint="eastAsia"/>
          <w:sz w:val="20"/>
        </w:rPr>
      </w:pPr>
    </w:p>
    <w:p w:rsidR="0015558F" w:rsidRPr="008C4917" w:rsidRDefault="0015558F" w:rsidP="0015558F">
      <w:pPr>
        <w:rPr>
          <w:rFonts w:ascii="华文宋体" w:eastAsia="华文宋体" w:hAnsi="华文宋体" w:hint="eastAsia"/>
          <w:sz w:val="20"/>
        </w:rPr>
      </w:pPr>
    </w:p>
    <w:p w:rsidR="0015558F" w:rsidRPr="008C4917" w:rsidRDefault="0015558F" w:rsidP="0015558F">
      <w:pPr>
        <w:spacing w:line="360" w:lineRule="auto"/>
        <w:rPr>
          <w:rFonts w:ascii="华文宋体" w:eastAsia="华文宋体" w:hAnsi="华文宋体" w:hint="eastAsia"/>
          <w:sz w:val="20"/>
        </w:rPr>
      </w:pPr>
      <w:r w:rsidRPr="008C4917">
        <w:rPr>
          <w:rFonts w:ascii="华文宋体" w:eastAsia="华文宋体" w:hAnsi="华文宋体" w:hint="eastAsia"/>
          <w:sz w:val="20"/>
        </w:rPr>
        <w:t>（1）</w:t>
      </w:r>
      <w:r w:rsidRPr="008C4917">
        <w:rPr>
          <w:rFonts w:ascii="华文宋体" w:eastAsia="华文宋体" w:hAnsi="华文宋体" w:hint="eastAsia"/>
          <w:sz w:val="20"/>
          <w:u w:val="single"/>
        </w:rPr>
        <w:t xml:space="preserve">                                                                       </w:t>
      </w:r>
      <w:r w:rsidRPr="008C4917">
        <w:rPr>
          <w:rFonts w:ascii="华文宋体" w:eastAsia="华文宋体" w:hAnsi="华文宋体" w:hint="eastAsia"/>
          <w:sz w:val="20"/>
        </w:rPr>
        <w:t>；</w:t>
      </w:r>
    </w:p>
    <w:p w:rsidR="0015558F" w:rsidRPr="008C4917" w:rsidRDefault="0015558F" w:rsidP="0015558F">
      <w:pPr>
        <w:spacing w:line="360" w:lineRule="auto"/>
        <w:rPr>
          <w:rFonts w:ascii="华文宋体" w:eastAsia="华文宋体" w:hAnsi="华文宋体" w:hint="eastAsia"/>
          <w:sz w:val="20"/>
        </w:rPr>
      </w:pPr>
      <w:r w:rsidRPr="008C4917">
        <w:rPr>
          <w:rFonts w:ascii="华文宋体" w:eastAsia="华文宋体" w:hAnsi="华文宋体" w:hint="eastAsia"/>
          <w:sz w:val="20"/>
        </w:rPr>
        <w:t>（2）</w:t>
      </w:r>
      <w:r w:rsidRPr="008C4917">
        <w:rPr>
          <w:rFonts w:ascii="华文宋体" w:eastAsia="华文宋体" w:hAnsi="华文宋体" w:hint="eastAsia"/>
          <w:sz w:val="20"/>
          <w:u w:val="single"/>
        </w:rPr>
        <w:t xml:space="preserve">                                                                </w:t>
      </w:r>
      <w:r w:rsidRPr="008C4917">
        <w:rPr>
          <w:rFonts w:ascii="华文宋体" w:eastAsia="华文宋体" w:hAnsi="华文宋体" w:hint="eastAsia"/>
          <w:sz w:val="20"/>
        </w:rPr>
        <w:t>；……</w:t>
      </w:r>
      <w:r w:rsidRPr="008C4917">
        <w:rPr>
          <w:rFonts w:ascii="华文宋体" w:eastAsia="华文宋体" w:hAnsi="华文宋体"/>
          <w:sz w:val="20"/>
        </w:rPr>
        <w:t>.</w:t>
      </w:r>
    </w:p>
    <w:p w:rsidR="008C4917" w:rsidRDefault="008C4917" w:rsidP="0015558F">
      <w:pPr>
        <w:spacing w:line="360" w:lineRule="auto"/>
        <w:rPr>
          <w:rFonts w:ascii="华文宋体" w:eastAsia="华文宋体" w:hAnsi="华文宋体" w:hint="eastAsia"/>
          <w:sz w:val="20"/>
        </w:rPr>
      </w:pPr>
    </w:p>
    <w:p w:rsidR="0015558F" w:rsidRPr="008C4917" w:rsidRDefault="0015558F" w:rsidP="0015558F">
      <w:pPr>
        <w:spacing w:line="360" w:lineRule="auto"/>
        <w:rPr>
          <w:rFonts w:ascii="华文宋体" w:eastAsia="华文宋体" w:hAnsi="华文宋体" w:hint="eastAsia"/>
          <w:sz w:val="20"/>
        </w:rPr>
      </w:pPr>
      <w:r w:rsidRPr="008C4917">
        <w:rPr>
          <w:rFonts w:ascii="华文宋体" w:eastAsia="华文宋体" w:hAnsi="华文宋体"/>
          <w:noProof/>
          <w:sz w:val="18"/>
        </w:rPr>
        <w:pict>
          <v:shape id="_x0000_s1930" type="#_x0000_t202" style="position:absolute;left:0;text-align:left;margin-left:257.25pt;margin-top:7.8pt;width:154.1pt;height:115.2pt;z-index:251654144" filled="f" stroked="f">
            <v:textbox>
              <w:txbxContent>
                <w:p w:rsidR="0015558F" w:rsidRDefault="0015558F" w:rsidP="0015558F">
                  <w:r>
                    <w:object w:dxaOrig="3435" w:dyaOrig="2655">
                      <v:shape id="_x0000_i1034" type="#_x0000_t75" style="width:139.6pt;height:108pt">
                        <v:imagedata r:id="rId25" o:title=""/>
                      </v:shape>
                      <o:OLEObject Type="Embed" ProgID="PBrush" ShapeID="_x0000_i1034" DrawAspect="Content" ObjectID="_1804085410" r:id="rId26"/>
                    </w:object>
                  </w:r>
                </w:p>
              </w:txbxContent>
            </v:textbox>
          </v:shape>
        </w:pict>
      </w:r>
      <w:r w:rsidRPr="008C4917">
        <w:rPr>
          <w:rFonts w:ascii="华文宋体" w:eastAsia="华文宋体" w:hAnsi="华文宋体" w:hint="eastAsia"/>
          <w:sz w:val="20"/>
        </w:rPr>
        <w:t>12．两个额定电压为220V的白炽灯L</w:t>
      </w:r>
      <w:r w:rsidRPr="008C4917">
        <w:rPr>
          <w:rFonts w:ascii="华文宋体" w:eastAsia="华文宋体" w:hAnsi="华文宋体" w:hint="eastAsia"/>
          <w:sz w:val="20"/>
          <w:vertAlign w:val="subscript"/>
        </w:rPr>
        <w:t>1</w:t>
      </w:r>
      <w:r w:rsidRPr="008C4917">
        <w:rPr>
          <w:rFonts w:ascii="华文宋体" w:eastAsia="华文宋体" w:hAnsi="华文宋体" w:hint="eastAsia"/>
          <w:sz w:val="20"/>
        </w:rPr>
        <w:t>和L</w:t>
      </w:r>
      <w:r w:rsidRPr="008C4917">
        <w:rPr>
          <w:rFonts w:ascii="华文宋体" w:eastAsia="华文宋体" w:hAnsi="华文宋体" w:hint="eastAsia"/>
          <w:sz w:val="20"/>
          <w:vertAlign w:val="subscript"/>
        </w:rPr>
        <w:t>2</w:t>
      </w:r>
      <w:r w:rsidRPr="008C4917">
        <w:rPr>
          <w:rFonts w:ascii="华文宋体" w:eastAsia="华文宋体" w:hAnsi="华文宋体" w:hint="eastAsia"/>
          <w:sz w:val="20"/>
        </w:rPr>
        <w:t>的</w:t>
      </w:r>
    </w:p>
    <w:p w:rsidR="0015558F" w:rsidRPr="008C4917" w:rsidRDefault="0015558F" w:rsidP="0015558F">
      <w:pPr>
        <w:spacing w:line="360" w:lineRule="auto"/>
        <w:ind w:firstLine="420"/>
        <w:rPr>
          <w:rFonts w:ascii="华文宋体" w:eastAsia="华文宋体" w:hAnsi="华文宋体" w:hint="eastAsia"/>
          <w:sz w:val="20"/>
        </w:rPr>
      </w:pPr>
      <w:r w:rsidRPr="008C4917">
        <w:rPr>
          <w:rFonts w:ascii="华文宋体" w:eastAsia="华文宋体" w:hAnsi="华文宋体" w:hint="eastAsia"/>
          <w:i/>
          <w:iCs/>
          <w:sz w:val="20"/>
        </w:rPr>
        <w:t>U—I</w:t>
      </w:r>
      <w:r w:rsidRPr="008C4917">
        <w:rPr>
          <w:rFonts w:ascii="华文宋体" w:eastAsia="华文宋体" w:hAnsi="华文宋体" w:hint="eastAsia"/>
          <w:sz w:val="20"/>
        </w:rPr>
        <w:t>特性曲线如图所示</w:t>
      </w:r>
      <w:r w:rsidRPr="008C4917">
        <w:rPr>
          <w:rFonts w:ascii="华文宋体" w:eastAsia="华文宋体" w:hAnsi="华文宋体"/>
          <w:sz w:val="20"/>
        </w:rPr>
        <w:t>.</w:t>
      </w:r>
      <w:r w:rsidRPr="008C4917">
        <w:rPr>
          <w:rFonts w:ascii="华文宋体" w:eastAsia="华文宋体" w:hAnsi="华文宋体" w:hint="eastAsia"/>
          <w:sz w:val="20"/>
        </w:rPr>
        <w:t>L</w:t>
      </w:r>
      <w:r w:rsidRPr="008C4917">
        <w:rPr>
          <w:rFonts w:ascii="华文宋体" w:eastAsia="华文宋体" w:hAnsi="华文宋体" w:hint="eastAsia"/>
          <w:sz w:val="20"/>
          <w:vertAlign w:val="subscript"/>
        </w:rPr>
        <w:t>2</w:t>
      </w:r>
      <w:r w:rsidRPr="008C4917">
        <w:rPr>
          <w:rFonts w:ascii="华文宋体" w:eastAsia="华文宋体" w:hAnsi="华文宋体" w:hint="eastAsia"/>
          <w:sz w:val="20"/>
        </w:rPr>
        <w:t>的额定功率约为</w:t>
      </w:r>
    </w:p>
    <w:p w:rsidR="0015558F" w:rsidRPr="008C4917" w:rsidRDefault="0015558F" w:rsidP="0015558F">
      <w:pPr>
        <w:spacing w:line="360" w:lineRule="auto"/>
        <w:rPr>
          <w:rFonts w:ascii="华文宋体" w:eastAsia="华文宋体" w:hAnsi="华文宋体" w:hint="eastAsia"/>
          <w:sz w:val="20"/>
        </w:rPr>
      </w:pPr>
      <w:r w:rsidRPr="008C4917">
        <w:rPr>
          <w:rFonts w:ascii="华文宋体" w:eastAsia="华文宋体" w:hAnsi="华文宋体" w:hint="eastAsia"/>
          <w:sz w:val="20"/>
        </w:rPr>
        <w:t xml:space="preserve">    </w:t>
      </w:r>
      <w:r w:rsidRPr="008C4917">
        <w:rPr>
          <w:rFonts w:ascii="华文宋体" w:eastAsia="华文宋体" w:hAnsi="华文宋体" w:hint="eastAsia"/>
          <w:sz w:val="20"/>
          <w:u w:val="single"/>
        </w:rPr>
        <w:t xml:space="preserve">           </w:t>
      </w:r>
      <w:r w:rsidRPr="008C4917">
        <w:rPr>
          <w:rFonts w:ascii="华文宋体" w:eastAsia="华文宋体" w:hAnsi="华文宋体" w:hint="eastAsia"/>
          <w:sz w:val="20"/>
        </w:rPr>
        <w:t>W；现将L</w:t>
      </w:r>
      <w:r w:rsidRPr="008C4917">
        <w:rPr>
          <w:rFonts w:ascii="华文宋体" w:eastAsia="华文宋体" w:hAnsi="华文宋体" w:hint="eastAsia"/>
          <w:sz w:val="20"/>
          <w:vertAlign w:val="subscript"/>
        </w:rPr>
        <w:t>1</w:t>
      </w:r>
      <w:r w:rsidRPr="008C4917">
        <w:rPr>
          <w:rFonts w:ascii="华文宋体" w:eastAsia="华文宋体" w:hAnsi="华文宋体" w:hint="eastAsia"/>
          <w:sz w:val="20"/>
        </w:rPr>
        <w:t>和L</w:t>
      </w:r>
      <w:r w:rsidRPr="008C4917">
        <w:rPr>
          <w:rFonts w:ascii="华文宋体" w:eastAsia="华文宋体" w:hAnsi="华文宋体" w:hint="eastAsia"/>
          <w:sz w:val="20"/>
          <w:vertAlign w:val="subscript"/>
        </w:rPr>
        <w:t>2</w:t>
      </w:r>
      <w:r w:rsidRPr="008C4917">
        <w:rPr>
          <w:rFonts w:ascii="华文宋体" w:eastAsia="华文宋体" w:hAnsi="华文宋体" w:hint="eastAsia"/>
          <w:sz w:val="20"/>
        </w:rPr>
        <w:t>串联后接在</w:t>
      </w:r>
    </w:p>
    <w:p w:rsidR="0015558F" w:rsidRPr="008C4917" w:rsidRDefault="0015558F" w:rsidP="0015558F">
      <w:pPr>
        <w:spacing w:line="360" w:lineRule="auto"/>
        <w:ind w:firstLine="420"/>
        <w:rPr>
          <w:rFonts w:ascii="华文宋体" w:eastAsia="华文宋体" w:hAnsi="华文宋体" w:hint="eastAsia"/>
          <w:sz w:val="20"/>
        </w:rPr>
      </w:pPr>
      <w:r w:rsidRPr="008C4917">
        <w:rPr>
          <w:rFonts w:ascii="华文宋体" w:eastAsia="华文宋体" w:hAnsi="华文宋体" w:hint="eastAsia"/>
          <w:sz w:val="20"/>
        </w:rPr>
        <w:t>220V的电源上，电源内阻忽略不计</w:t>
      </w:r>
      <w:r w:rsidRPr="008C4917">
        <w:rPr>
          <w:rFonts w:ascii="华文宋体" w:eastAsia="华文宋体" w:hAnsi="华文宋体"/>
          <w:sz w:val="20"/>
        </w:rPr>
        <w:t>.</w:t>
      </w:r>
      <w:r w:rsidRPr="008C4917">
        <w:rPr>
          <w:rFonts w:ascii="华文宋体" w:eastAsia="华文宋体" w:hAnsi="华文宋体" w:hint="eastAsia"/>
          <w:sz w:val="20"/>
        </w:rPr>
        <w:t>此时L</w:t>
      </w:r>
      <w:r w:rsidRPr="008C4917">
        <w:rPr>
          <w:rFonts w:ascii="华文宋体" w:eastAsia="华文宋体" w:hAnsi="华文宋体" w:hint="eastAsia"/>
          <w:sz w:val="20"/>
          <w:vertAlign w:val="subscript"/>
        </w:rPr>
        <w:t>2</w:t>
      </w:r>
    </w:p>
    <w:p w:rsidR="0015558F" w:rsidRPr="008C4917" w:rsidRDefault="0015558F" w:rsidP="0015558F">
      <w:pPr>
        <w:spacing w:line="360" w:lineRule="auto"/>
        <w:rPr>
          <w:rFonts w:ascii="华文宋体" w:eastAsia="华文宋体" w:hAnsi="华文宋体"/>
          <w:sz w:val="20"/>
        </w:rPr>
      </w:pPr>
      <w:r w:rsidRPr="008C4917">
        <w:rPr>
          <w:rFonts w:ascii="华文宋体" w:eastAsia="华文宋体" w:hAnsi="华文宋体" w:hint="eastAsia"/>
          <w:sz w:val="20"/>
        </w:rPr>
        <w:t xml:space="preserve">   的实际功率约为</w:t>
      </w:r>
      <w:r w:rsidRPr="008C4917">
        <w:rPr>
          <w:rFonts w:ascii="华文宋体" w:eastAsia="华文宋体" w:hAnsi="华文宋体" w:hint="eastAsia"/>
          <w:sz w:val="20"/>
          <w:u w:val="single"/>
        </w:rPr>
        <w:t xml:space="preserve">         </w:t>
      </w:r>
      <w:r w:rsidRPr="008C4917">
        <w:rPr>
          <w:rFonts w:ascii="华文宋体" w:eastAsia="华文宋体" w:hAnsi="华文宋体" w:hint="eastAsia"/>
          <w:sz w:val="20"/>
        </w:rPr>
        <w:t>W</w:t>
      </w:r>
      <w:r w:rsidRPr="008C4917">
        <w:rPr>
          <w:rFonts w:ascii="华文宋体" w:eastAsia="华文宋体" w:hAnsi="华文宋体"/>
          <w:sz w:val="20"/>
        </w:rPr>
        <w:t>.</w:t>
      </w:r>
    </w:p>
    <w:p w:rsidR="008C4917" w:rsidRDefault="008C4917" w:rsidP="008C4917">
      <w:pPr>
        <w:ind w:left="400" w:hangingChars="200" w:hanging="400"/>
        <w:rPr>
          <w:rFonts w:ascii="华文宋体" w:eastAsia="华文宋体" w:hAnsi="华文宋体" w:hint="eastAsia"/>
          <w:sz w:val="20"/>
        </w:rPr>
      </w:pPr>
    </w:p>
    <w:p w:rsidR="0015558F" w:rsidRPr="008C4917" w:rsidRDefault="0015558F" w:rsidP="008C4917">
      <w:pPr>
        <w:ind w:left="400" w:hangingChars="200" w:hanging="400"/>
        <w:rPr>
          <w:rFonts w:ascii="华文宋体" w:eastAsia="华文宋体" w:hAnsi="华文宋体"/>
          <w:sz w:val="20"/>
        </w:rPr>
      </w:pPr>
      <w:r w:rsidRPr="008C4917">
        <w:rPr>
          <w:rFonts w:ascii="华文宋体" w:eastAsia="华文宋体" w:hAnsi="华文宋体" w:hint="eastAsia"/>
          <w:sz w:val="20"/>
        </w:rPr>
        <w:t>13．A、B两波相向而行，在某时刻的波形与位置如图所示</w:t>
      </w:r>
      <w:r w:rsidRPr="008C4917">
        <w:rPr>
          <w:rFonts w:ascii="华文宋体" w:eastAsia="华文宋体" w:hAnsi="华文宋体"/>
          <w:sz w:val="20"/>
        </w:rPr>
        <w:t>.</w:t>
      </w:r>
      <w:r w:rsidRPr="008C4917">
        <w:rPr>
          <w:rFonts w:ascii="华文宋体" w:eastAsia="华文宋体" w:hAnsi="华文宋体" w:hint="eastAsia"/>
          <w:sz w:val="20"/>
        </w:rPr>
        <w:t>已知波的传播速度为</w:t>
      </w:r>
      <w:r w:rsidRPr="008C4917">
        <w:rPr>
          <w:rFonts w:ascii="华文宋体" w:eastAsia="华文宋体" w:hAnsi="华文宋体"/>
          <w:i/>
          <w:iCs/>
          <w:sz w:val="20"/>
        </w:rPr>
        <w:t>v</w:t>
      </w:r>
      <w:r w:rsidRPr="008C4917">
        <w:rPr>
          <w:rFonts w:ascii="华文宋体" w:eastAsia="华文宋体" w:hAnsi="华文宋体" w:hint="eastAsia"/>
          <w:sz w:val="20"/>
        </w:rPr>
        <w:t>，图中标尺每格长度为</w:t>
      </w:r>
      <w:r w:rsidRPr="008C4917">
        <w:rPr>
          <w:rFonts w:ascii="华文宋体" w:eastAsia="华文宋体" w:hAnsi="华文宋体"/>
          <w:i/>
          <w:iCs/>
          <w:sz w:val="20"/>
        </w:rPr>
        <w:t>l</w:t>
      </w:r>
      <w:r w:rsidRPr="008C4917">
        <w:rPr>
          <w:rFonts w:ascii="华文宋体" w:eastAsia="华文宋体" w:hAnsi="华文宋体" w:hint="eastAsia"/>
          <w:sz w:val="20"/>
        </w:rPr>
        <w:t>，在图中画出又经过</w:t>
      </w:r>
      <w:r w:rsidRPr="008C4917">
        <w:rPr>
          <w:rFonts w:ascii="华文宋体" w:eastAsia="华文宋体" w:hAnsi="华文宋体"/>
          <w:i/>
          <w:iCs/>
          <w:sz w:val="20"/>
        </w:rPr>
        <w:t>t</w:t>
      </w:r>
      <w:r w:rsidRPr="008C4917">
        <w:rPr>
          <w:rFonts w:ascii="华文宋体" w:eastAsia="华文宋体" w:hAnsi="华文宋体"/>
          <w:sz w:val="20"/>
        </w:rPr>
        <w:t>=7</w:t>
      </w:r>
      <w:r w:rsidRPr="008C4917">
        <w:rPr>
          <w:rFonts w:ascii="华文宋体" w:eastAsia="华文宋体" w:hAnsi="华文宋体"/>
          <w:i/>
          <w:iCs/>
          <w:sz w:val="20"/>
        </w:rPr>
        <w:t>l</w:t>
      </w:r>
      <w:r w:rsidRPr="008C4917">
        <w:rPr>
          <w:rFonts w:ascii="华文宋体" w:eastAsia="华文宋体" w:hAnsi="华文宋体"/>
          <w:sz w:val="20"/>
        </w:rPr>
        <w:t>/</w:t>
      </w:r>
      <w:r w:rsidRPr="008C4917">
        <w:rPr>
          <w:rFonts w:ascii="华文宋体" w:eastAsia="华文宋体" w:hAnsi="华文宋体"/>
          <w:i/>
          <w:iCs/>
          <w:sz w:val="20"/>
        </w:rPr>
        <w:t>v</w:t>
      </w:r>
      <w:r w:rsidRPr="008C4917">
        <w:rPr>
          <w:rFonts w:ascii="华文宋体" w:eastAsia="华文宋体" w:hAnsi="华文宋体" w:hint="eastAsia"/>
          <w:sz w:val="20"/>
        </w:rPr>
        <w:t>时的波形</w:t>
      </w:r>
      <w:r w:rsidRPr="008C4917">
        <w:rPr>
          <w:rFonts w:ascii="华文宋体" w:eastAsia="华文宋体" w:hAnsi="华文宋体"/>
          <w:sz w:val="20"/>
        </w:rPr>
        <w:t>.</w:t>
      </w:r>
    </w:p>
    <w:p w:rsidR="0015558F" w:rsidRPr="0015558F" w:rsidRDefault="0015558F" w:rsidP="0015558F">
      <w:pPr>
        <w:rPr>
          <w:rFonts w:ascii="华文宋体" w:eastAsia="华文宋体" w:hAnsi="华文宋体"/>
        </w:rPr>
      </w:pPr>
      <w:r w:rsidRPr="0015558F">
        <w:rPr>
          <w:rFonts w:ascii="华文宋体" w:eastAsia="华文宋体" w:hAnsi="华文宋体"/>
          <w:noProof/>
          <w:sz w:val="20"/>
        </w:rPr>
        <w:pict>
          <v:shape id="_x0000_s1931" type="#_x0000_t202" style="position:absolute;left:0;text-align:left;margin-left:31.5pt;margin-top:0;width:272.95pt;height:68.65pt;z-index:251655168" filled="f" stroked="f">
            <v:textbox>
              <w:txbxContent>
                <w:p w:rsidR="0015558F" w:rsidRDefault="0015558F" w:rsidP="0015558F">
                  <w:r>
                    <w:object w:dxaOrig="6494" w:dyaOrig="1530">
                      <v:shape id="_x0000_i1035" type="#_x0000_t75" style="width:257.95pt;height:60.75pt">
                        <v:imagedata r:id="rId27" o:title=""/>
                      </v:shape>
                      <o:OLEObject Type="Embed" ProgID="PBrush" ShapeID="_x0000_i1035" DrawAspect="Content" ObjectID="_1804085411" r:id="rId28"/>
                    </w:object>
                  </w:r>
                </w:p>
              </w:txbxContent>
            </v:textbox>
          </v:shape>
        </w:pict>
      </w:r>
    </w:p>
    <w:p w:rsidR="0015558F" w:rsidRPr="0015558F" w:rsidRDefault="0015558F" w:rsidP="0015558F">
      <w:pPr>
        <w:rPr>
          <w:rFonts w:ascii="华文宋体" w:eastAsia="华文宋体" w:hAnsi="华文宋体" w:hint="eastAsia"/>
        </w:rPr>
      </w:pPr>
    </w:p>
    <w:p w:rsidR="0015558F" w:rsidRPr="0015558F" w:rsidRDefault="0015558F" w:rsidP="0015558F">
      <w:pPr>
        <w:rPr>
          <w:rFonts w:ascii="华文宋体" w:eastAsia="华文宋体" w:hAnsi="华文宋体" w:hint="eastAsia"/>
        </w:rPr>
      </w:pPr>
    </w:p>
    <w:p w:rsidR="0015558F" w:rsidRPr="0015558F" w:rsidRDefault="0015558F" w:rsidP="0015558F">
      <w:pPr>
        <w:rPr>
          <w:rFonts w:ascii="华文宋体" w:eastAsia="华文宋体" w:hAnsi="华文宋体" w:hint="eastAsia"/>
        </w:rPr>
      </w:pPr>
    </w:p>
    <w:p w:rsidR="0015558F" w:rsidRPr="0015558F" w:rsidRDefault="0015558F" w:rsidP="0015558F">
      <w:pPr>
        <w:rPr>
          <w:rFonts w:ascii="华文宋体" w:eastAsia="华文宋体" w:hAnsi="华文宋体" w:hint="eastAsia"/>
        </w:rPr>
      </w:pPr>
    </w:p>
    <w:p w:rsidR="0015558F" w:rsidRPr="008C4917" w:rsidRDefault="0015558F" w:rsidP="0015558F">
      <w:pPr>
        <w:rPr>
          <w:rFonts w:ascii="华文宋体" w:eastAsia="华文宋体" w:hAnsi="华文宋体" w:hint="eastAsia"/>
          <w:b/>
        </w:rPr>
      </w:pPr>
      <w:r w:rsidRPr="008C4917">
        <w:rPr>
          <w:rFonts w:ascii="华文宋体" w:eastAsia="华文宋体" w:hAnsi="华文宋体" w:hint="eastAsia"/>
          <w:b/>
        </w:rPr>
        <w:t>三、（30分）实验题。</w:t>
      </w:r>
    </w:p>
    <w:p w:rsidR="0015558F" w:rsidRPr="008C4917" w:rsidRDefault="0015558F" w:rsidP="0015558F">
      <w:pPr>
        <w:rPr>
          <w:rFonts w:ascii="华文宋体" w:eastAsia="华文宋体" w:hAnsi="华文宋体" w:hint="eastAsia"/>
          <w:sz w:val="20"/>
          <w:szCs w:val="20"/>
        </w:rPr>
      </w:pPr>
      <w:r w:rsidRPr="008C4917">
        <w:rPr>
          <w:rFonts w:ascii="华文宋体" w:eastAsia="华文宋体" w:hAnsi="华文宋体" w:hint="eastAsia"/>
          <w:sz w:val="20"/>
          <w:szCs w:val="20"/>
        </w:rPr>
        <w:t>14．（5分）用打点计时器研究物体的自由落体运动，得到如图一段纸带，测得AB</w:t>
      </w:r>
      <w:r w:rsidRPr="008C4917">
        <w:rPr>
          <w:rFonts w:ascii="华文宋体" w:eastAsia="华文宋体" w:hAnsi="华文宋体"/>
          <w:sz w:val="20"/>
          <w:szCs w:val="20"/>
        </w:rPr>
        <w:t>=7.65cm</w:t>
      </w:r>
      <w:r w:rsidRPr="008C4917">
        <w:rPr>
          <w:rFonts w:ascii="华文宋体" w:eastAsia="华文宋体" w:hAnsi="华文宋体" w:hint="eastAsia"/>
          <w:sz w:val="20"/>
          <w:szCs w:val="20"/>
        </w:rPr>
        <w:t>，</w:t>
      </w:r>
    </w:p>
    <w:p w:rsidR="0015558F" w:rsidRPr="008C4917" w:rsidRDefault="0015558F" w:rsidP="0015558F">
      <w:pPr>
        <w:rPr>
          <w:rFonts w:ascii="华文宋体" w:eastAsia="华文宋体" w:hAnsi="华文宋体" w:hint="eastAsia"/>
          <w:sz w:val="20"/>
          <w:szCs w:val="20"/>
        </w:rPr>
      </w:pPr>
      <w:r w:rsidRPr="008C4917">
        <w:rPr>
          <w:rFonts w:ascii="华文宋体" w:eastAsia="华文宋体" w:hAnsi="华文宋体" w:hint="eastAsia"/>
          <w:sz w:val="20"/>
          <w:szCs w:val="20"/>
        </w:rPr>
        <w:t xml:space="preserve">   </w:t>
      </w:r>
      <w:r w:rsidRPr="008C4917">
        <w:rPr>
          <w:rFonts w:ascii="华文宋体" w:eastAsia="华文宋体" w:hAnsi="华文宋体"/>
          <w:sz w:val="20"/>
          <w:szCs w:val="20"/>
        </w:rPr>
        <w:t>BC=9.17cm.</w:t>
      </w:r>
      <w:r w:rsidRPr="008C4917">
        <w:rPr>
          <w:rFonts w:ascii="华文宋体" w:eastAsia="华文宋体" w:hAnsi="华文宋体" w:hint="eastAsia"/>
          <w:sz w:val="20"/>
          <w:szCs w:val="20"/>
        </w:rPr>
        <w:t xml:space="preserve"> 已知交流电频率是50Hz，则打B点时物体的瞬时速度为</w:t>
      </w:r>
      <w:r w:rsidRPr="008C4917">
        <w:rPr>
          <w:rFonts w:ascii="华文宋体" w:eastAsia="华文宋体" w:hAnsi="华文宋体" w:hint="eastAsia"/>
          <w:sz w:val="20"/>
          <w:szCs w:val="20"/>
          <w:u w:val="single"/>
        </w:rPr>
        <w:t xml:space="preserve">           </w:t>
      </w:r>
      <w:r w:rsidRPr="008C4917">
        <w:rPr>
          <w:rFonts w:ascii="华文宋体" w:eastAsia="华文宋体" w:hAnsi="华文宋体"/>
          <w:sz w:val="20"/>
          <w:szCs w:val="20"/>
        </w:rPr>
        <w:t>m/s.</w:t>
      </w:r>
    </w:p>
    <w:p w:rsidR="0015558F" w:rsidRPr="008C4917" w:rsidRDefault="0015558F" w:rsidP="0015558F">
      <w:pPr>
        <w:rPr>
          <w:rFonts w:ascii="华文宋体" w:eastAsia="华文宋体" w:hAnsi="华文宋体"/>
          <w:sz w:val="20"/>
          <w:szCs w:val="20"/>
        </w:rPr>
      </w:pPr>
      <w:r w:rsidRPr="008C4917">
        <w:rPr>
          <w:rFonts w:ascii="华文宋体" w:eastAsia="华文宋体" w:hAnsi="华文宋体"/>
          <w:noProof/>
          <w:sz w:val="20"/>
          <w:szCs w:val="20"/>
        </w:rPr>
        <w:pict>
          <v:shape id="_x0000_s1932" type="#_x0000_t202" style="position:absolute;left:0;text-align:left;margin-left:26.25pt;margin-top:0;width:341.2pt;height:70.6pt;z-index:-251660288;mso-wrap-edited:f" wrapcoords="0 0 21600 0 21600 21600 0 21600 0 0" filled="f" stroked="f">
            <v:textbox>
              <w:txbxContent>
                <w:p w:rsidR="0015558F" w:rsidRDefault="0015558F" w:rsidP="0015558F">
                  <w:r>
                    <w:object w:dxaOrig="6089" w:dyaOrig="1170">
                      <v:shape id="_x0000_i1036" type="#_x0000_t75" style="width:326.2pt;height:62.6pt">
                        <v:imagedata r:id="rId29" o:title=""/>
                      </v:shape>
                      <o:OLEObject Type="Embed" ProgID="PBrush" ShapeID="_x0000_i1036" DrawAspect="Content" ObjectID="_1804085412" r:id="rId30"/>
                    </w:object>
                  </w:r>
                </w:p>
              </w:txbxContent>
            </v:textbox>
          </v:shape>
        </w:pict>
      </w:r>
      <w:r w:rsidRPr="008C4917">
        <w:rPr>
          <w:rFonts w:ascii="华文宋体" w:eastAsia="华文宋体" w:hAnsi="华文宋体" w:hint="eastAsia"/>
          <w:sz w:val="20"/>
          <w:szCs w:val="20"/>
        </w:rPr>
        <w:tab/>
        <w:t>如果实验测出的重力加速度值比公认值偏小，可能的原因是</w:t>
      </w:r>
      <w:r w:rsidRPr="008C4917">
        <w:rPr>
          <w:rFonts w:ascii="华文宋体" w:eastAsia="华文宋体" w:hAnsi="华文宋体" w:hint="eastAsia"/>
          <w:sz w:val="20"/>
          <w:szCs w:val="20"/>
          <w:u w:val="single"/>
        </w:rPr>
        <w:t xml:space="preserve">                     </w:t>
      </w:r>
      <w:r w:rsidRPr="008C4917">
        <w:rPr>
          <w:rFonts w:ascii="华文宋体" w:eastAsia="华文宋体" w:hAnsi="华文宋体"/>
          <w:sz w:val="20"/>
          <w:szCs w:val="20"/>
        </w:rPr>
        <w:t>.</w:t>
      </w:r>
    </w:p>
    <w:p w:rsidR="0015558F" w:rsidRPr="008C4917" w:rsidRDefault="0015558F" w:rsidP="0015558F">
      <w:pPr>
        <w:rPr>
          <w:rFonts w:ascii="华文宋体" w:eastAsia="华文宋体" w:hAnsi="华文宋体"/>
          <w:sz w:val="20"/>
          <w:szCs w:val="20"/>
        </w:rPr>
      </w:pPr>
    </w:p>
    <w:p w:rsidR="0015558F" w:rsidRPr="008C4917" w:rsidRDefault="0015558F" w:rsidP="0015558F">
      <w:pPr>
        <w:rPr>
          <w:rFonts w:ascii="华文宋体" w:eastAsia="华文宋体" w:hAnsi="华文宋体"/>
          <w:sz w:val="20"/>
          <w:szCs w:val="20"/>
        </w:rPr>
      </w:pPr>
    </w:p>
    <w:p w:rsidR="0015558F" w:rsidRPr="008C4917" w:rsidRDefault="0015558F" w:rsidP="0015558F">
      <w:pPr>
        <w:rPr>
          <w:rFonts w:ascii="华文宋体" w:eastAsia="华文宋体" w:hAnsi="华文宋体" w:hint="eastAsia"/>
          <w:sz w:val="20"/>
          <w:szCs w:val="20"/>
        </w:rPr>
      </w:pPr>
    </w:p>
    <w:p w:rsidR="0015558F" w:rsidRPr="008C4917" w:rsidRDefault="0015558F" w:rsidP="0015558F">
      <w:pPr>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r w:rsidRPr="008C4917">
        <w:rPr>
          <w:rFonts w:ascii="华文宋体" w:eastAsia="华文宋体" w:hAnsi="华文宋体"/>
          <w:sz w:val="20"/>
          <w:szCs w:val="20"/>
        </w:rPr>
        <w:t>15</w:t>
      </w:r>
      <w:r w:rsidRPr="008C4917">
        <w:rPr>
          <w:rFonts w:ascii="华文宋体" w:eastAsia="华文宋体" w:hAnsi="华文宋体" w:hint="eastAsia"/>
          <w:sz w:val="20"/>
          <w:szCs w:val="20"/>
        </w:rPr>
        <w:t>．（4分）在测定一节干电池（电动势约为</w:t>
      </w:r>
      <w:r w:rsidRPr="008C4917">
        <w:rPr>
          <w:rFonts w:ascii="华文宋体" w:eastAsia="华文宋体" w:hAnsi="华文宋体"/>
          <w:sz w:val="20"/>
          <w:szCs w:val="20"/>
        </w:rPr>
        <w:t>1.5</w:t>
      </w:r>
      <w:r w:rsidRPr="008C4917">
        <w:rPr>
          <w:rFonts w:ascii="华文宋体" w:eastAsia="华文宋体" w:hAnsi="华文宋体" w:hint="eastAsia"/>
          <w:sz w:val="20"/>
          <w:szCs w:val="20"/>
        </w:rPr>
        <w:t>V，内阻约为2Ω）的电动势和内阻的实验中，变阻器和电压表各有两个供选：A电压表量程为15V，B电压表量程为3V，A变阻器为（20Ω，3A），B变阻器为（500Ω，</w:t>
      </w:r>
      <w:r w:rsidRPr="008C4917">
        <w:rPr>
          <w:rFonts w:ascii="华文宋体" w:eastAsia="华文宋体" w:hAnsi="华文宋体"/>
          <w:sz w:val="20"/>
          <w:szCs w:val="20"/>
        </w:rPr>
        <w:t>0.2A</w:t>
      </w:r>
      <w:r w:rsidRPr="008C4917">
        <w:rPr>
          <w:rFonts w:ascii="华文宋体" w:eastAsia="华文宋体" w:hAnsi="华文宋体" w:hint="eastAsia"/>
          <w:sz w:val="20"/>
          <w:szCs w:val="20"/>
        </w:rPr>
        <w:t>）</w:t>
      </w:r>
    </w:p>
    <w:p w:rsidR="0015558F" w:rsidRPr="008C4917" w:rsidRDefault="0015558F" w:rsidP="008C4917">
      <w:pPr>
        <w:ind w:left="400" w:hangingChars="200" w:hanging="400"/>
        <w:rPr>
          <w:rFonts w:ascii="华文宋体" w:eastAsia="华文宋体" w:hAnsi="华文宋体" w:hint="eastAsia"/>
          <w:sz w:val="20"/>
          <w:szCs w:val="20"/>
        </w:rPr>
      </w:pPr>
      <w:r w:rsidRPr="008C4917">
        <w:rPr>
          <w:rFonts w:ascii="华文宋体" w:eastAsia="华文宋体" w:hAnsi="华文宋体" w:hint="eastAsia"/>
          <w:sz w:val="20"/>
          <w:szCs w:val="20"/>
        </w:rPr>
        <w:tab/>
        <w:t>电压表应该选</w:t>
      </w:r>
      <w:r w:rsidRPr="008C4917">
        <w:rPr>
          <w:rFonts w:ascii="华文宋体" w:eastAsia="华文宋体" w:hAnsi="华文宋体" w:hint="eastAsia"/>
          <w:sz w:val="20"/>
          <w:szCs w:val="20"/>
          <w:u w:val="single"/>
        </w:rPr>
        <w:t xml:space="preserve">           </w:t>
      </w:r>
      <w:r w:rsidRPr="008C4917">
        <w:rPr>
          <w:rFonts w:ascii="华文宋体" w:eastAsia="华文宋体" w:hAnsi="华文宋体" w:hint="eastAsia"/>
          <w:sz w:val="20"/>
          <w:szCs w:val="20"/>
        </w:rPr>
        <w:t>（填A或B），这是因为</w:t>
      </w:r>
      <w:r w:rsidRPr="008C4917">
        <w:rPr>
          <w:rFonts w:ascii="华文宋体" w:eastAsia="华文宋体" w:hAnsi="华文宋体" w:hint="eastAsia"/>
          <w:sz w:val="20"/>
          <w:szCs w:val="20"/>
          <w:u w:val="single"/>
        </w:rPr>
        <w:t xml:space="preserve">                             </w:t>
      </w:r>
      <w:r w:rsidRPr="008C4917">
        <w:rPr>
          <w:rFonts w:ascii="华文宋体" w:eastAsia="华文宋体" w:hAnsi="华文宋体" w:hint="eastAsia"/>
          <w:sz w:val="20"/>
          <w:szCs w:val="20"/>
        </w:rPr>
        <w:t>.</w:t>
      </w:r>
    </w:p>
    <w:p w:rsidR="0015558F" w:rsidRPr="008C4917" w:rsidRDefault="0015558F" w:rsidP="008C4917">
      <w:pPr>
        <w:ind w:left="400" w:hangingChars="200" w:hanging="400"/>
        <w:rPr>
          <w:rFonts w:ascii="华文宋体" w:eastAsia="华文宋体" w:hAnsi="华文宋体" w:hint="eastAsia"/>
          <w:sz w:val="20"/>
          <w:szCs w:val="20"/>
        </w:rPr>
      </w:pPr>
      <w:r w:rsidRPr="008C4917">
        <w:rPr>
          <w:rFonts w:ascii="华文宋体" w:eastAsia="华文宋体" w:hAnsi="华文宋体" w:hint="eastAsia"/>
          <w:sz w:val="20"/>
          <w:szCs w:val="20"/>
        </w:rPr>
        <w:lastRenderedPageBreak/>
        <w:tab/>
        <w:t>变阻器应该选</w:t>
      </w:r>
      <w:r w:rsidRPr="008C4917">
        <w:rPr>
          <w:rFonts w:ascii="华文宋体" w:eastAsia="华文宋体" w:hAnsi="华文宋体" w:hint="eastAsia"/>
          <w:sz w:val="20"/>
          <w:szCs w:val="20"/>
          <w:u w:val="single"/>
        </w:rPr>
        <w:t xml:space="preserve">           </w:t>
      </w:r>
      <w:r w:rsidRPr="008C4917">
        <w:rPr>
          <w:rFonts w:ascii="华文宋体" w:eastAsia="华文宋体" w:hAnsi="华文宋体" w:hint="eastAsia"/>
          <w:sz w:val="20"/>
          <w:szCs w:val="20"/>
        </w:rPr>
        <w:t>（填A或B），这是因为</w:t>
      </w:r>
      <w:r w:rsidRPr="008C4917">
        <w:rPr>
          <w:rFonts w:ascii="华文宋体" w:eastAsia="华文宋体" w:hAnsi="华文宋体" w:hint="eastAsia"/>
          <w:sz w:val="20"/>
          <w:szCs w:val="20"/>
          <w:u w:val="single"/>
        </w:rPr>
        <w:t xml:space="preserve">                             </w:t>
      </w:r>
      <w:r w:rsidRPr="008C4917">
        <w:rPr>
          <w:rFonts w:ascii="华文宋体" w:eastAsia="华文宋体" w:hAnsi="华文宋体" w:hint="eastAsia"/>
          <w:sz w:val="20"/>
          <w:szCs w:val="20"/>
        </w:rPr>
        <w:t>.</w:t>
      </w:r>
    </w:p>
    <w:p w:rsidR="008C4917" w:rsidRDefault="008C4917"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sz w:val="20"/>
          <w:szCs w:val="20"/>
        </w:rPr>
      </w:pPr>
      <w:r w:rsidRPr="008C4917">
        <w:rPr>
          <w:rFonts w:ascii="华文宋体" w:eastAsia="华文宋体" w:hAnsi="华文宋体" w:hint="eastAsia"/>
          <w:sz w:val="20"/>
          <w:szCs w:val="20"/>
        </w:rPr>
        <w:t>16．（5分）下图为一测量灯泡发光强度的装置</w:t>
      </w:r>
      <w:r w:rsidRPr="008C4917">
        <w:rPr>
          <w:rFonts w:ascii="华文宋体" w:eastAsia="华文宋体" w:hAnsi="华文宋体"/>
          <w:sz w:val="20"/>
          <w:szCs w:val="20"/>
        </w:rPr>
        <w:t>.</w:t>
      </w:r>
      <w:r w:rsidRPr="008C4917">
        <w:rPr>
          <w:rFonts w:ascii="华文宋体" w:eastAsia="华文宋体" w:hAnsi="华文宋体" w:hint="eastAsia"/>
          <w:sz w:val="20"/>
          <w:szCs w:val="20"/>
        </w:rPr>
        <w:t>AB是一个有刻度的底座，两端可装两个灯泡，中间带一标记线的光度计可在底座上移动，通过观察可以确定两边灯泡在光度计上的照度是否相同，已知照度与灯泡的发光强度成正比、与光度计到灯泡的距离的平方成反比</w:t>
      </w:r>
      <w:r w:rsidRPr="008C4917">
        <w:rPr>
          <w:rFonts w:ascii="华文宋体" w:eastAsia="华文宋体" w:hAnsi="华文宋体"/>
          <w:sz w:val="20"/>
          <w:szCs w:val="20"/>
        </w:rPr>
        <w:t>.</w:t>
      </w:r>
      <w:r w:rsidRPr="008C4917">
        <w:rPr>
          <w:rFonts w:ascii="华文宋体" w:eastAsia="华文宋体" w:hAnsi="华文宋体" w:hint="eastAsia"/>
          <w:sz w:val="20"/>
          <w:szCs w:val="20"/>
        </w:rPr>
        <w:t>现有一个发光强度为I</w:t>
      </w:r>
      <w:r w:rsidRPr="008C4917">
        <w:rPr>
          <w:rFonts w:ascii="华文宋体" w:eastAsia="华文宋体" w:hAnsi="华文宋体" w:hint="eastAsia"/>
          <w:sz w:val="20"/>
          <w:szCs w:val="20"/>
          <w:vertAlign w:val="subscript"/>
        </w:rPr>
        <w:t>0</w:t>
      </w:r>
      <w:r w:rsidRPr="008C4917">
        <w:rPr>
          <w:rFonts w:ascii="华文宋体" w:eastAsia="华文宋体" w:hAnsi="华文宋体" w:hint="eastAsia"/>
          <w:sz w:val="20"/>
          <w:szCs w:val="20"/>
        </w:rPr>
        <w:t>的灯泡</w:t>
      </w:r>
      <w:r w:rsidRPr="008C4917">
        <w:rPr>
          <w:rFonts w:ascii="华文宋体" w:eastAsia="华文宋体" w:hAnsi="华文宋体"/>
          <w:sz w:val="20"/>
          <w:szCs w:val="20"/>
        </w:rPr>
        <w:t>a</w:t>
      </w:r>
      <w:r w:rsidRPr="008C4917">
        <w:rPr>
          <w:rFonts w:ascii="华文宋体" w:eastAsia="华文宋体" w:hAnsi="华文宋体" w:hint="eastAsia"/>
          <w:sz w:val="20"/>
          <w:szCs w:val="20"/>
        </w:rPr>
        <w:t>和一个待测灯泡</w:t>
      </w:r>
      <w:r w:rsidRPr="008C4917">
        <w:rPr>
          <w:rFonts w:ascii="华文宋体" w:eastAsia="华文宋体" w:hAnsi="华文宋体"/>
          <w:sz w:val="20"/>
          <w:szCs w:val="20"/>
        </w:rPr>
        <w:t>b.</w:t>
      </w:r>
      <w:r w:rsidRPr="008C4917">
        <w:rPr>
          <w:rFonts w:ascii="华文宋体" w:eastAsia="华文宋体" w:hAnsi="华文宋体" w:hint="eastAsia"/>
          <w:sz w:val="20"/>
          <w:szCs w:val="20"/>
        </w:rPr>
        <w:t>分别置于底座两端（如图）</w:t>
      </w:r>
      <w:r w:rsidRPr="008C4917">
        <w:rPr>
          <w:rFonts w:ascii="华文宋体" w:eastAsia="华文宋体" w:hAnsi="华文宋体"/>
          <w:sz w:val="20"/>
          <w:szCs w:val="20"/>
        </w:rPr>
        <w:t>.</w:t>
      </w:r>
    </w:p>
    <w:p w:rsidR="0015558F" w:rsidRPr="008C4917" w:rsidRDefault="0015558F" w:rsidP="0015558F">
      <w:pPr>
        <w:ind w:left="400" w:hangingChars="200" w:hanging="400"/>
        <w:rPr>
          <w:rFonts w:ascii="华文宋体" w:eastAsia="华文宋体" w:hAnsi="华文宋体"/>
          <w:sz w:val="20"/>
          <w:szCs w:val="20"/>
        </w:rPr>
      </w:pPr>
      <w:r w:rsidRPr="008C4917">
        <w:rPr>
          <w:rFonts w:ascii="华文宋体" w:eastAsia="华文宋体" w:hAnsi="华文宋体"/>
          <w:noProof/>
          <w:sz w:val="20"/>
          <w:szCs w:val="20"/>
        </w:rPr>
        <w:pict>
          <v:shape id="_x0000_s1933" type="#_x0000_t202" style="position:absolute;left:0;text-align:left;margin-left:52.5pt;margin-top:0;width:272.8pt;height:86.95pt;z-index:251657216" filled="f" stroked="f">
            <v:textbox>
              <w:txbxContent>
                <w:p w:rsidR="0015558F" w:rsidRDefault="0015558F" w:rsidP="0015558F">
                  <w:r>
                    <w:object w:dxaOrig="5626" w:dyaOrig="1725">
                      <v:shape id="_x0000_i1037" type="#_x0000_t75" style="width:257.65pt;height:78.9pt">
                        <v:imagedata r:id="rId31" o:title=""/>
                      </v:shape>
                      <o:OLEObject Type="Embed" ProgID="PBrush" ShapeID="_x0000_i1037" DrawAspect="Content" ObjectID="_1804085413" r:id="rId32"/>
                    </w:object>
                  </w:r>
                </w:p>
              </w:txbxContent>
            </v:textbox>
          </v:shape>
        </w:pict>
      </w:r>
    </w:p>
    <w:p w:rsidR="0015558F" w:rsidRPr="008C4917" w:rsidRDefault="0015558F" w:rsidP="008C4917">
      <w:pPr>
        <w:ind w:left="400" w:hangingChars="200" w:hanging="400"/>
        <w:rPr>
          <w:rFonts w:ascii="华文宋体" w:eastAsia="华文宋体" w:hAnsi="华文宋体"/>
          <w:sz w:val="20"/>
          <w:szCs w:val="20"/>
        </w:rPr>
      </w:pPr>
    </w:p>
    <w:p w:rsidR="0015558F" w:rsidRPr="008C4917" w:rsidRDefault="0015558F" w:rsidP="008C4917">
      <w:pPr>
        <w:ind w:left="400" w:hangingChars="200" w:hanging="400"/>
        <w:rPr>
          <w:rFonts w:ascii="华文宋体" w:eastAsia="华文宋体" w:hAnsi="华文宋体"/>
          <w:sz w:val="20"/>
          <w:szCs w:val="20"/>
        </w:rPr>
      </w:pPr>
    </w:p>
    <w:p w:rsidR="0015558F" w:rsidRPr="008C4917" w:rsidRDefault="0015558F" w:rsidP="008C4917">
      <w:pPr>
        <w:ind w:left="400" w:hangingChars="200" w:hanging="400"/>
        <w:rPr>
          <w:rFonts w:ascii="华文宋体" w:eastAsia="华文宋体" w:hAnsi="华文宋体"/>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r w:rsidRPr="008C4917">
        <w:rPr>
          <w:rFonts w:ascii="华文宋体" w:eastAsia="华文宋体" w:hAnsi="华文宋体" w:hint="eastAsia"/>
          <w:sz w:val="20"/>
          <w:szCs w:val="20"/>
        </w:rPr>
        <w:t>（1）怎样测定待测灯泡的发光强度I</w:t>
      </w:r>
      <w:r w:rsidRPr="008C4917">
        <w:rPr>
          <w:rFonts w:ascii="华文宋体" w:eastAsia="华文宋体" w:hAnsi="华文宋体"/>
          <w:sz w:val="20"/>
          <w:szCs w:val="20"/>
          <w:vertAlign w:val="subscript"/>
        </w:rPr>
        <w:t>x</w:t>
      </w:r>
      <w:r w:rsidRPr="008C4917">
        <w:rPr>
          <w:rFonts w:ascii="华文宋体" w:eastAsia="华文宋体" w:hAnsi="华文宋体" w:hint="eastAsia"/>
          <w:sz w:val="20"/>
          <w:szCs w:val="20"/>
        </w:rPr>
        <w:t>？</w:t>
      </w:r>
    </w:p>
    <w:p w:rsidR="0015558F" w:rsidRPr="008C4917" w:rsidRDefault="0015558F" w:rsidP="008C4917">
      <w:pPr>
        <w:ind w:left="400" w:hangingChars="200" w:hanging="400"/>
        <w:rPr>
          <w:rFonts w:ascii="华文宋体" w:eastAsia="华文宋体" w:hAnsi="华文宋体" w:hint="eastAsia"/>
          <w:sz w:val="20"/>
          <w:szCs w:val="20"/>
        </w:rPr>
      </w:pPr>
      <w:r w:rsidRPr="008C4917">
        <w:rPr>
          <w:rFonts w:ascii="华文宋体" w:eastAsia="华文宋体" w:hAnsi="华文宋体" w:hint="eastAsia"/>
          <w:sz w:val="20"/>
          <w:szCs w:val="20"/>
        </w:rPr>
        <w:t xml:space="preserve">     </w:t>
      </w:r>
      <w:r w:rsidRPr="008C4917">
        <w:rPr>
          <w:rFonts w:ascii="华文宋体" w:eastAsia="华文宋体" w:hAnsi="华文宋体" w:hint="eastAsia"/>
          <w:sz w:val="20"/>
          <w:szCs w:val="20"/>
          <w:u w:val="single"/>
        </w:rPr>
        <w:t xml:space="preserve">                                                                        </w:t>
      </w:r>
      <w:r w:rsidRPr="008C4917">
        <w:rPr>
          <w:rFonts w:ascii="华文宋体" w:eastAsia="华文宋体" w:hAnsi="华文宋体" w:hint="eastAsia"/>
          <w:sz w:val="20"/>
          <w:szCs w:val="20"/>
        </w:rPr>
        <w:t xml:space="preserve"> </w:t>
      </w:r>
    </w:p>
    <w:p w:rsidR="0015558F" w:rsidRPr="008C4917" w:rsidRDefault="0015558F" w:rsidP="008C4917">
      <w:pPr>
        <w:ind w:left="400" w:hangingChars="200" w:hanging="400"/>
        <w:rPr>
          <w:rFonts w:ascii="华文宋体" w:eastAsia="华文宋体" w:hAnsi="华文宋体" w:hint="eastAsia"/>
          <w:sz w:val="20"/>
          <w:szCs w:val="20"/>
        </w:rPr>
      </w:pPr>
      <w:r w:rsidRPr="008C4917">
        <w:rPr>
          <w:rFonts w:ascii="华文宋体" w:eastAsia="华文宋体" w:hAnsi="华文宋体" w:hint="eastAsia"/>
          <w:sz w:val="20"/>
          <w:szCs w:val="20"/>
        </w:rPr>
        <w:t xml:space="preserve">     </w:t>
      </w:r>
      <w:r w:rsidRPr="008C4917">
        <w:rPr>
          <w:rFonts w:ascii="华文宋体" w:eastAsia="华文宋体" w:hAnsi="华文宋体" w:hint="eastAsia"/>
          <w:sz w:val="20"/>
          <w:szCs w:val="20"/>
          <w:u w:val="single"/>
        </w:rPr>
        <w:t xml:space="preserve">                                                                        </w:t>
      </w:r>
      <w:r w:rsidRPr="008C4917">
        <w:rPr>
          <w:rFonts w:ascii="华文宋体" w:eastAsia="华文宋体" w:hAnsi="华文宋体" w:hint="eastAsia"/>
          <w:sz w:val="20"/>
          <w:szCs w:val="20"/>
        </w:rPr>
        <w:t xml:space="preserve"> </w:t>
      </w:r>
      <w:r w:rsidRPr="008C4917">
        <w:rPr>
          <w:rFonts w:ascii="华文宋体" w:eastAsia="华文宋体" w:hAnsi="华文宋体"/>
          <w:sz w:val="20"/>
          <w:szCs w:val="20"/>
        </w:rPr>
        <w:t>.</w:t>
      </w:r>
    </w:p>
    <w:p w:rsidR="0015558F" w:rsidRPr="008C4917" w:rsidRDefault="0015558F" w:rsidP="008C4917">
      <w:pPr>
        <w:ind w:left="400" w:hangingChars="200" w:hanging="400"/>
        <w:rPr>
          <w:rFonts w:ascii="华文宋体" w:eastAsia="华文宋体" w:hAnsi="华文宋体" w:hint="eastAsia"/>
          <w:sz w:val="20"/>
          <w:szCs w:val="20"/>
        </w:rPr>
      </w:pPr>
      <w:r w:rsidRPr="008C4917">
        <w:rPr>
          <w:rFonts w:ascii="华文宋体" w:eastAsia="华文宋体" w:hAnsi="华文宋体" w:hint="eastAsia"/>
          <w:sz w:val="20"/>
          <w:szCs w:val="20"/>
        </w:rPr>
        <w:t>（2）简单叙述一个可以减小实验误差的方法。</w:t>
      </w:r>
    </w:p>
    <w:p w:rsidR="0015558F" w:rsidRPr="008C4917" w:rsidRDefault="0015558F" w:rsidP="0015558F">
      <w:pPr>
        <w:rPr>
          <w:rFonts w:ascii="华文宋体" w:eastAsia="华文宋体" w:hAnsi="华文宋体"/>
          <w:sz w:val="20"/>
          <w:szCs w:val="20"/>
        </w:rPr>
      </w:pPr>
      <w:r w:rsidRPr="008C4917">
        <w:rPr>
          <w:rFonts w:ascii="华文宋体" w:eastAsia="华文宋体" w:hAnsi="华文宋体" w:hint="eastAsia"/>
          <w:sz w:val="20"/>
          <w:szCs w:val="20"/>
        </w:rPr>
        <w:t xml:space="preserve">     </w:t>
      </w:r>
      <w:r w:rsidRPr="008C4917">
        <w:rPr>
          <w:rFonts w:ascii="华文宋体" w:eastAsia="华文宋体" w:hAnsi="华文宋体" w:hint="eastAsia"/>
          <w:sz w:val="20"/>
          <w:szCs w:val="20"/>
          <w:u w:val="single"/>
        </w:rPr>
        <w:t xml:space="preserve">                                                                        </w:t>
      </w:r>
      <w:r w:rsidRPr="008C4917">
        <w:rPr>
          <w:rFonts w:ascii="华文宋体" w:eastAsia="华文宋体" w:hAnsi="华文宋体"/>
          <w:sz w:val="20"/>
          <w:szCs w:val="20"/>
        </w:rPr>
        <w:t>.</w:t>
      </w:r>
    </w:p>
    <w:p w:rsidR="008C4917" w:rsidRDefault="008C4917" w:rsidP="0015558F">
      <w:pPr>
        <w:ind w:left="400" w:hangingChars="200" w:hanging="400"/>
        <w:rPr>
          <w:rFonts w:ascii="华文宋体" w:eastAsia="华文宋体" w:hAnsi="华文宋体" w:hint="eastAsia"/>
          <w:sz w:val="20"/>
          <w:szCs w:val="20"/>
        </w:rPr>
      </w:pPr>
    </w:p>
    <w:p w:rsidR="0015558F" w:rsidRPr="008C4917" w:rsidRDefault="0015558F" w:rsidP="0015558F">
      <w:pPr>
        <w:ind w:left="400" w:hangingChars="200" w:hanging="400"/>
        <w:rPr>
          <w:rFonts w:ascii="华文宋体" w:eastAsia="华文宋体" w:hAnsi="华文宋体"/>
          <w:sz w:val="20"/>
          <w:szCs w:val="20"/>
        </w:rPr>
      </w:pPr>
      <w:r w:rsidRPr="008C4917">
        <w:rPr>
          <w:rFonts w:ascii="华文宋体" w:eastAsia="华文宋体" w:hAnsi="华文宋体"/>
          <w:noProof/>
          <w:sz w:val="20"/>
          <w:szCs w:val="20"/>
        </w:rPr>
        <w:pict>
          <v:shape id="_x0000_s1934" type="#_x0000_t202" style="position:absolute;left:0;text-align:left;margin-left:320.25pt;margin-top:46.8pt;width:36.15pt;height:143.05pt;z-index:251658240" filled="f" stroked="f">
            <v:textbox>
              <w:txbxContent>
                <w:p w:rsidR="0015558F" w:rsidRDefault="0015558F" w:rsidP="0015558F">
                  <w:r>
                    <w:object w:dxaOrig="420" w:dyaOrig="2610">
                      <v:shape id="_x0000_i1038" type="#_x0000_t75" style="width:21.6pt;height:135.85pt">
                        <v:imagedata r:id="rId33" o:title=""/>
                      </v:shape>
                      <o:OLEObject Type="Embed" ProgID="PBrush" ShapeID="_x0000_i1038" DrawAspect="Content" ObjectID="_1804085414" r:id="rId34"/>
                    </w:object>
                  </w:r>
                </w:p>
              </w:txbxContent>
            </v:textbox>
          </v:shape>
        </w:pict>
      </w:r>
      <w:r w:rsidRPr="008C4917">
        <w:rPr>
          <w:rFonts w:ascii="华文宋体" w:eastAsia="华文宋体" w:hAnsi="华文宋体"/>
          <w:sz w:val="20"/>
          <w:szCs w:val="20"/>
        </w:rPr>
        <w:t>17</w:t>
      </w:r>
      <w:r w:rsidRPr="008C4917">
        <w:rPr>
          <w:rFonts w:ascii="华文宋体" w:eastAsia="华文宋体" w:hAnsi="华文宋体" w:hint="eastAsia"/>
          <w:sz w:val="20"/>
          <w:szCs w:val="20"/>
        </w:rPr>
        <w:t>．（6分）一根长为约</w:t>
      </w:r>
      <w:r w:rsidRPr="008C4917">
        <w:rPr>
          <w:rFonts w:ascii="华文宋体" w:eastAsia="华文宋体" w:hAnsi="华文宋体"/>
          <w:sz w:val="20"/>
          <w:szCs w:val="20"/>
        </w:rPr>
        <w:t>30cm</w:t>
      </w:r>
      <w:r w:rsidRPr="008C4917">
        <w:rPr>
          <w:rFonts w:ascii="华文宋体" w:eastAsia="华文宋体" w:hAnsi="华文宋体" w:hint="eastAsia"/>
          <w:sz w:val="20"/>
          <w:szCs w:val="20"/>
        </w:rPr>
        <w:t>、管内载面积为S=</w:t>
      </w:r>
      <w:r w:rsidRPr="008C4917">
        <w:rPr>
          <w:rFonts w:ascii="华文宋体" w:eastAsia="华文宋体" w:hAnsi="华文宋体"/>
          <w:sz w:val="20"/>
          <w:szCs w:val="20"/>
        </w:rPr>
        <w:t>5.0×10</w:t>
      </w:r>
      <w:r w:rsidRPr="008C4917">
        <w:rPr>
          <w:rFonts w:ascii="华文宋体" w:eastAsia="华文宋体" w:hAnsi="华文宋体" w:hint="eastAsia"/>
          <w:sz w:val="20"/>
          <w:szCs w:val="20"/>
          <w:vertAlign w:val="superscript"/>
        </w:rPr>
        <w:t>－</w:t>
      </w:r>
      <w:r w:rsidRPr="008C4917">
        <w:rPr>
          <w:rFonts w:ascii="华文宋体" w:eastAsia="华文宋体" w:hAnsi="华文宋体"/>
          <w:sz w:val="20"/>
          <w:szCs w:val="20"/>
          <w:vertAlign w:val="superscript"/>
        </w:rPr>
        <w:t>6</w:t>
      </w:r>
      <w:r w:rsidRPr="008C4917">
        <w:rPr>
          <w:rFonts w:ascii="华文宋体" w:eastAsia="华文宋体" w:hAnsi="华文宋体"/>
          <w:sz w:val="20"/>
          <w:szCs w:val="20"/>
        </w:rPr>
        <w:t>m</w:t>
      </w:r>
      <w:r w:rsidRPr="008C4917">
        <w:rPr>
          <w:rFonts w:ascii="华文宋体" w:eastAsia="华文宋体" w:hAnsi="华文宋体"/>
          <w:sz w:val="20"/>
          <w:szCs w:val="20"/>
          <w:vertAlign w:val="superscript"/>
        </w:rPr>
        <w:t>2</w:t>
      </w:r>
      <w:r w:rsidRPr="008C4917">
        <w:rPr>
          <w:rFonts w:ascii="华文宋体" w:eastAsia="华文宋体" w:hAnsi="华文宋体" w:hint="eastAsia"/>
          <w:sz w:val="20"/>
          <w:szCs w:val="20"/>
        </w:rPr>
        <w:t>的玻璃管下端有一个球形小容器，管内有一段长约</w:t>
      </w:r>
      <w:r w:rsidRPr="008C4917">
        <w:rPr>
          <w:rFonts w:ascii="华文宋体" w:eastAsia="华文宋体" w:hAnsi="华文宋体"/>
          <w:sz w:val="20"/>
          <w:szCs w:val="20"/>
        </w:rPr>
        <w:t>1cm</w:t>
      </w:r>
      <w:r w:rsidRPr="008C4917">
        <w:rPr>
          <w:rFonts w:ascii="华文宋体" w:eastAsia="华文宋体" w:hAnsi="华文宋体" w:hint="eastAsia"/>
          <w:sz w:val="20"/>
          <w:szCs w:val="20"/>
        </w:rPr>
        <w:t>的水银柱</w:t>
      </w:r>
      <w:r w:rsidRPr="008C4917">
        <w:rPr>
          <w:rFonts w:ascii="华文宋体" w:eastAsia="华文宋体" w:hAnsi="华文宋体"/>
          <w:sz w:val="20"/>
          <w:szCs w:val="20"/>
        </w:rPr>
        <w:t>.</w:t>
      </w:r>
      <w:r w:rsidRPr="008C4917">
        <w:rPr>
          <w:rFonts w:ascii="华文宋体" w:eastAsia="华文宋体" w:hAnsi="华文宋体" w:hint="eastAsia"/>
          <w:sz w:val="20"/>
          <w:szCs w:val="20"/>
        </w:rPr>
        <w:t>现在需要用比较准确的方法测定球形小容器的容积V</w:t>
      </w:r>
      <w:r w:rsidRPr="008C4917">
        <w:rPr>
          <w:rFonts w:ascii="华文宋体" w:eastAsia="华文宋体" w:hAnsi="华文宋体"/>
          <w:sz w:val="20"/>
          <w:szCs w:val="20"/>
        </w:rPr>
        <w:t>.</w:t>
      </w:r>
      <w:r w:rsidRPr="008C4917">
        <w:rPr>
          <w:rFonts w:ascii="华文宋体" w:eastAsia="华文宋体" w:hAnsi="华文宋体" w:hint="eastAsia"/>
          <w:sz w:val="20"/>
          <w:szCs w:val="20"/>
        </w:rPr>
        <w:t>可用的器材有：刻度尺（量程500</w:t>
      </w:r>
      <w:r w:rsidRPr="008C4917">
        <w:rPr>
          <w:rFonts w:ascii="华文宋体" w:eastAsia="华文宋体" w:hAnsi="华文宋体"/>
          <w:sz w:val="20"/>
          <w:szCs w:val="20"/>
        </w:rPr>
        <w:t>mm</w:t>
      </w:r>
      <w:r w:rsidRPr="008C4917">
        <w:rPr>
          <w:rFonts w:ascii="华文宋体" w:eastAsia="华文宋体" w:hAnsi="华文宋体" w:hint="eastAsia"/>
          <w:sz w:val="20"/>
          <w:szCs w:val="20"/>
        </w:rPr>
        <w:t>）、温度计（测量范围0—100℃）、玻璃容器（高约30</w:t>
      </w:r>
      <w:r w:rsidRPr="008C4917">
        <w:rPr>
          <w:rFonts w:ascii="华文宋体" w:eastAsia="华文宋体" w:hAnsi="华文宋体"/>
          <w:sz w:val="20"/>
          <w:szCs w:val="20"/>
        </w:rPr>
        <w:t>cm</w:t>
      </w:r>
      <w:r w:rsidRPr="008C4917">
        <w:rPr>
          <w:rFonts w:ascii="华文宋体" w:eastAsia="华文宋体" w:hAnsi="华文宋体" w:hint="eastAsia"/>
          <w:sz w:val="20"/>
          <w:szCs w:val="20"/>
        </w:rPr>
        <w:t>，直径约</w:t>
      </w:r>
      <w:r w:rsidRPr="008C4917">
        <w:rPr>
          <w:rFonts w:ascii="华文宋体" w:eastAsia="华文宋体" w:hAnsi="华文宋体"/>
          <w:sz w:val="20"/>
          <w:szCs w:val="20"/>
        </w:rPr>
        <w:t>10cm</w:t>
      </w:r>
      <w:r w:rsidRPr="008C4917">
        <w:rPr>
          <w:rFonts w:ascii="华文宋体" w:eastAsia="华文宋体" w:hAnsi="华文宋体" w:hint="eastAsia"/>
          <w:sz w:val="20"/>
          <w:szCs w:val="20"/>
        </w:rPr>
        <w:t>）、足够多的沸水和冷水</w:t>
      </w:r>
      <w:r w:rsidRPr="008C4917">
        <w:rPr>
          <w:rFonts w:ascii="华文宋体" w:eastAsia="华文宋体" w:hAnsi="华文宋体"/>
          <w:sz w:val="20"/>
          <w:szCs w:val="20"/>
        </w:rPr>
        <w:t>.</w:t>
      </w:r>
    </w:p>
    <w:p w:rsidR="0015558F" w:rsidRPr="008C4917" w:rsidRDefault="0015558F" w:rsidP="008C4917">
      <w:pPr>
        <w:ind w:left="400" w:hangingChars="200" w:hanging="400"/>
        <w:rPr>
          <w:rFonts w:ascii="华文宋体" w:eastAsia="华文宋体" w:hAnsi="华文宋体" w:hint="eastAsia"/>
          <w:sz w:val="20"/>
          <w:szCs w:val="20"/>
        </w:rPr>
      </w:pPr>
      <w:r w:rsidRPr="008C4917">
        <w:rPr>
          <w:rFonts w:ascii="华文宋体" w:eastAsia="华文宋体" w:hAnsi="华文宋体" w:hint="eastAsia"/>
          <w:sz w:val="20"/>
          <w:szCs w:val="20"/>
        </w:rPr>
        <w:t>（1）简要写出实验步骤及需要测量的物理量；</w:t>
      </w: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r w:rsidRPr="008C4917">
        <w:rPr>
          <w:rFonts w:ascii="华文宋体" w:eastAsia="华文宋体" w:hAnsi="华文宋体" w:hint="eastAsia"/>
          <w:sz w:val="20"/>
          <w:szCs w:val="20"/>
        </w:rPr>
        <w:t>（2）说明如何根据所测得的物理量得出实验结果</w:t>
      </w:r>
      <w:r w:rsidRPr="008C4917">
        <w:rPr>
          <w:rFonts w:ascii="华文宋体" w:eastAsia="华文宋体" w:hAnsi="华文宋体"/>
          <w:sz w:val="20"/>
          <w:szCs w:val="20"/>
        </w:rPr>
        <w:t>.</w:t>
      </w: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15558F">
      <w:pPr>
        <w:rPr>
          <w:rFonts w:ascii="华文宋体" w:eastAsia="华文宋体" w:hAnsi="华文宋体" w:hint="eastAsia"/>
          <w:sz w:val="20"/>
          <w:szCs w:val="20"/>
        </w:rPr>
      </w:pPr>
    </w:p>
    <w:p w:rsidR="0015558F" w:rsidRPr="008C4917" w:rsidRDefault="0015558F" w:rsidP="0015558F">
      <w:pPr>
        <w:rPr>
          <w:rFonts w:ascii="华文宋体" w:eastAsia="华文宋体" w:hAnsi="华文宋体" w:hint="eastAsia"/>
          <w:sz w:val="20"/>
          <w:szCs w:val="20"/>
        </w:rPr>
      </w:pPr>
    </w:p>
    <w:p w:rsidR="0015558F" w:rsidRPr="008C4917" w:rsidRDefault="0015558F" w:rsidP="0015558F">
      <w:pPr>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Default="0015558F" w:rsidP="008C4917">
      <w:pPr>
        <w:ind w:left="400" w:hangingChars="200" w:hanging="400"/>
        <w:rPr>
          <w:rFonts w:ascii="华文宋体" w:eastAsia="华文宋体" w:hAnsi="华文宋体" w:hint="eastAsia"/>
          <w:sz w:val="20"/>
          <w:szCs w:val="20"/>
        </w:rPr>
      </w:pPr>
      <w:r w:rsidRPr="008C4917">
        <w:rPr>
          <w:rFonts w:ascii="华文宋体" w:eastAsia="华文宋体" w:hAnsi="华文宋体" w:hint="eastAsia"/>
          <w:sz w:val="20"/>
          <w:szCs w:val="20"/>
        </w:rPr>
        <w:t>18．（10分）小灯泡灯丝的电阻会随温度的升高而变大</w:t>
      </w:r>
      <w:r w:rsidRPr="008C4917">
        <w:rPr>
          <w:rFonts w:ascii="华文宋体" w:eastAsia="华文宋体" w:hAnsi="华文宋体"/>
          <w:sz w:val="20"/>
          <w:szCs w:val="20"/>
        </w:rPr>
        <w:t>.</w:t>
      </w:r>
      <w:r w:rsidRPr="008C4917">
        <w:rPr>
          <w:rFonts w:ascii="华文宋体" w:eastAsia="华文宋体" w:hAnsi="华文宋体" w:hint="eastAsia"/>
          <w:sz w:val="20"/>
          <w:szCs w:val="20"/>
        </w:rPr>
        <w:t>某同学为研究这一现象，用实验得到如下数据（I和U分别表示小灯泡上的电流和电压）：</w:t>
      </w:r>
    </w:p>
    <w:p w:rsidR="008C4917" w:rsidRPr="008C4917" w:rsidRDefault="008C4917" w:rsidP="008C4917">
      <w:pPr>
        <w:ind w:left="400" w:hangingChars="200" w:hanging="400"/>
        <w:rPr>
          <w:rFonts w:ascii="华文宋体" w:eastAsia="华文宋体" w:hAnsi="华文宋体" w:hint="eastAsia"/>
          <w:sz w:val="20"/>
          <w:szCs w:val="20"/>
        </w:rPr>
      </w:pPr>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7"/>
        <w:gridCol w:w="733"/>
        <w:gridCol w:w="732"/>
        <w:gridCol w:w="732"/>
        <w:gridCol w:w="732"/>
        <w:gridCol w:w="732"/>
        <w:gridCol w:w="733"/>
        <w:gridCol w:w="733"/>
        <w:gridCol w:w="733"/>
        <w:gridCol w:w="733"/>
        <w:gridCol w:w="733"/>
      </w:tblGrid>
      <w:tr w:rsidR="0015558F" w:rsidRPr="008C4917" w:rsidTr="003D6647">
        <w:tblPrEx>
          <w:tblCellMar>
            <w:top w:w="0" w:type="dxa"/>
            <w:bottom w:w="0" w:type="dxa"/>
          </w:tblCellMar>
        </w:tblPrEx>
        <w:tc>
          <w:tcPr>
            <w:tcW w:w="782" w:type="dxa"/>
          </w:tcPr>
          <w:p w:rsidR="0015558F" w:rsidRPr="008C4917" w:rsidRDefault="0015558F" w:rsidP="003D6647">
            <w:pPr>
              <w:rPr>
                <w:rFonts w:ascii="华文宋体" w:eastAsia="华文宋体" w:hAnsi="华文宋体" w:hint="eastAsia"/>
                <w:sz w:val="20"/>
                <w:szCs w:val="20"/>
              </w:rPr>
            </w:pPr>
            <w:r w:rsidRPr="008C4917">
              <w:rPr>
                <w:rFonts w:ascii="华文宋体" w:eastAsia="华文宋体" w:hAnsi="华文宋体" w:hint="eastAsia"/>
                <w:sz w:val="20"/>
                <w:szCs w:val="20"/>
              </w:rPr>
              <w:t>I（A）</w:t>
            </w:r>
          </w:p>
        </w:tc>
        <w:tc>
          <w:tcPr>
            <w:tcW w:w="782"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0.12</w:t>
            </w:r>
          </w:p>
        </w:tc>
        <w:tc>
          <w:tcPr>
            <w:tcW w:w="782"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0.21</w:t>
            </w:r>
          </w:p>
        </w:tc>
        <w:tc>
          <w:tcPr>
            <w:tcW w:w="782"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0.29</w:t>
            </w:r>
          </w:p>
        </w:tc>
        <w:tc>
          <w:tcPr>
            <w:tcW w:w="782"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0.34</w:t>
            </w:r>
          </w:p>
        </w:tc>
        <w:tc>
          <w:tcPr>
            <w:tcW w:w="782"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0.38</w:t>
            </w:r>
          </w:p>
        </w:tc>
        <w:tc>
          <w:tcPr>
            <w:tcW w:w="783"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0.42</w:t>
            </w:r>
          </w:p>
        </w:tc>
        <w:tc>
          <w:tcPr>
            <w:tcW w:w="783"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0.45</w:t>
            </w:r>
          </w:p>
        </w:tc>
        <w:tc>
          <w:tcPr>
            <w:tcW w:w="783"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0.47</w:t>
            </w:r>
          </w:p>
        </w:tc>
        <w:tc>
          <w:tcPr>
            <w:tcW w:w="783"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0.49</w:t>
            </w:r>
          </w:p>
        </w:tc>
        <w:tc>
          <w:tcPr>
            <w:tcW w:w="783"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0.50</w:t>
            </w:r>
          </w:p>
        </w:tc>
      </w:tr>
      <w:tr w:rsidR="0015558F" w:rsidRPr="008C4917" w:rsidTr="003D6647">
        <w:tblPrEx>
          <w:tblCellMar>
            <w:top w:w="0" w:type="dxa"/>
            <w:bottom w:w="0" w:type="dxa"/>
          </w:tblCellMar>
        </w:tblPrEx>
        <w:tc>
          <w:tcPr>
            <w:tcW w:w="782" w:type="dxa"/>
          </w:tcPr>
          <w:p w:rsidR="0015558F" w:rsidRPr="008C4917" w:rsidRDefault="0015558F" w:rsidP="003D6647">
            <w:pPr>
              <w:rPr>
                <w:rFonts w:ascii="华文宋体" w:eastAsia="华文宋体" w:hAnsi="华文宋体" w:hint="eastAsia"/>
                <w:sz w:val="20"/>
                <w:szCs w:val="20"/>
              </w:rPr>
            </w:pPr>
            <w:r w:rsidRPr="008C4917">
              <w:rPr>
                <w:rFonts w:ascii="华文宋体" w:eastAsia="华文宋体" w:hAnsi="华文宋体" w:hint="eastAsia"/>
                <w:sz w:val="20"/>
                <w:szCs w:val="20"/>
              </w:rPr>
              <w:t>U（V）</w:t>
            </w:r>
          </w:p>
        </w:tc>
        <w:tc>
          <w:tcPr>
            <w:tcW w:w="782"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0.20</w:t>
            </w:r>
          </w:p>
        </w:tc>
        <w:tc>
          <w:tcPr>
            <w:tcW w:w="782"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0.40</w:t>
            </w:r>
          </w:p>
        </w:tc>
        <w:tc>
          <w:tcPr>
            <w:tcW w:w="782"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0.60</w:t>
            </w:r>
          </w:p>
        </w:tc>
        <w:tc>
          <w:tcPr>
            <w:tcW w:w="782"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0.80</w:t>
            </w:r>
          </w:p>
        </w:tc>
        <w:tc>
          <w:tcPr>
            <w:tcW w:w="782"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1.00</w:t>
            </w:r>
          </w:p>
        </w:tc>
        <w:tc>
          <w:tcPr>
            <w:tcW w:w="783"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1.20</w:t>
            </w:r>
          </w:p>
        </w:tc>
        <w:tc>
          <w:tcPr>
            <w:tcW w:w="783"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1.40</w:t>
            </w:r>
          </w:p>
        </w:tc>
        <w:tc>
          <w:tcPr>
            <w:tcW w:w="783"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1.60</w:t>
            </w:r>
          </w:p>
        </w:tc>
        <w:tc>
          <w:tcPr>
            <w:tcW w:w="783"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1.80</w:t>
            </w:r>
          </w:p>
        </w:tc>
        <w:tc>
          <w:tcPr>
            <w:tcW w:w="783" w:type="dxa"/>
          </w:tcPr>
          <w:p w:rsidR="0015558F" w:rsidRPr="008C4917" w:rsidRDefault="0015558F" w:rsidP="003D6647">
            <w:pPr>
              <w:rPr>
                <w:rFonts w:ascii="华文宋体" w:eastAsia="华文宋体" w:hAnsi="华文宋体"/>
                <w:sz w:val="20"/>
                <w:szCs w:val="20"/>
              </w:rPr>
            </w:pPr>
            <w:r w:rsidRPr="008C4917">
              <w:rPr>
                <w:rFonts w:ascii="华文宋体" w:eastAsia="华文宋体" w:hAnsi="华文宋体"/>
                <w:sz w:val="20"/>
                <w:szCs w:val="20"/>
              </w:rPr>
              <w:t>2.00</w:t>
            </w:r>
          </w:p>
        </w:tc>
      </w:tr>
    </w:tbl>
    <w:p w:rsidR="0015558F" w:rsidRPr="008C4917" w:rsidRDefault="0015558F" w:rsidP="0015558F">
      <w:pPr>
        <w:ind w:left="400" w:hangingChars="200" w:hanging="400"/>
        <w:rPr>
          <w:rFonts w:ascii="华文宋体" w:eastAsia="华文宋体" w:hAnsi="华文宋体" w:hint="eastAsia"/>
          <w:sz w:val="20"/>
          <w:szCs w:val="20"/>
        </w:rPr>
      </w:pPr>
      <w:r w:rsidRPr="008C4917">
        <w:rPr>
          <w:rFonts w:ascii="华文宋体" w:eastAsia="华文宋体" w:hAnsi="华文宋体"/>
          <w:noProof/>
          <w:sz w:val="20"/>
          <w:szCs w:val="20"/>
        </w:rPr>
        <w:pict>
          <v:shape id="_x0000_s1936" type="#_x0000_t202" style="position:absolute;left:0;text-align:left;margin-left:252pt;margin-top:29.7pt;width:141.65pt;height:115.85pt;z-index:251660288;mso-position-horizontal-relative:text;mso-position-vertical-relative:text" filled="f" stroked="f">
            <v:textbox>
              <w:txbxContent>
                <w:p w:rsidR="0015558F" w:rsidRDefault="0015558F" w:rsidP="0015558F">
                  <w:r>
                    <w:object w:dxaOrig="3870" w:dyaOrig="3300">
                      <v:shape id="_x0000_i1039" type="#_x0000_t75" style="width:126.45pt;height:108pt">
                        <v:imagedata r:id="rId35" o:title=""/>
                      </v:shape>
                      <o:OLEObject Type="Embed" ProgID="PBrush" ShapeID="_x0000_i1039" DrawAspect="Content" ObjectID="_1804085415" r:id="rId36"/>
                    </w:object>
                  </w:r>
                </w:p>
              </w:txbxContent>
            </v:textbox>
          </v:shape>
        </w:pict>
      </w:r>
      <w:r w:rsidRPr="008C4917">
        <w:rPr>
          <w:rFonts w:ascii="华文宋体" w:eastAsia="华文宋体" w:hAnsi="华文宋体" w:hint="eastAsia"/>
          <w:sz w:val="20"/>
          <w:szCs w:val="20"/>
        </w:rPr>
        <w:t>（1）在左下框中画出实验电路图</w:t>
      </w:r>
      <w:r w:rsidRPr="008C4917">
        <w:rPr>
          <w:rFonts w:ascii="华文宋体" w:eastAsia="华文宋体" w:hAnsi="华文宋体"/>
          <w:sz w:val="20"/>
          <w:szCs w:val="20"/>
        </w:rPr>
        <w:t>.</w:t>
      </w:r>
      <w:r w:rsidRPr="008C4917">
        <w:rPr>
          <w:rFonts w:ascii="华文宋体" w:eastAsia="华文宋体" w:hAnsi="华文宋体" w:hint="eastAsia"/>
          <w:sz w:val="20"/>
          <w:szCs w:val="20"/>
        </w:rPr>
        <w:t xml:space="preserve"> 可用的器材有：电压表、电流表、滑线变阻器（变化范围0—10Ω）、电源、小灯泡、电键、导线若干</w:t>
      </w:r>
      <w:r w:rsidRPr="008C4917">
        <w:rPr>
          <w:rFonts w:ascii="华文宋体" w:eastAsia="华文宋体" w:hAnsi="华文宋体"/>
          <w:sz w:val="20"/>
          <w:szCs w:val="20"/>
        </w:rPr>
        <w:t>.</w:t>
      </w:r>
    </w:p>
    <w:p w:rsidR="008C4917" w:rsidRDefault="008C4917" w:rsidP="0015558F">
      <w:pPr>
        <w:ind w:left="400" w:hangingChars="200" w:hanging="400"/>
        <w:rPr>
          <w:rFonts w:ascii="华文宋体" w:eastAsia="华文宋体" w:hAnsi="华文宋体" w:hint="eastAsia"/>
          <w:sz w:val="20"/>
          <w:szCs w:val="20"/>
        </w:rPr>
      </w:pPr>
    </w:p>
    <w:p w:rsidR="0015558F" w:rsidRPr="008C4917" w:rsidRDefault="0015558F" w:rsidP="0015558F">
      <w:pPr>
        <w:ind w:left="400" w:hangingChars="200" w:hanging="400"/>
        <w:rPr>
          <w:rFonts w:ascii="华文宋体" w:eastAsia="华文宋体" w:hAnsi="华文宋体" w:hint="eastAsia"/>
          <w:sz w:val="20"/>
          <w:szCs w:val="20"/>
        </w:rPr>
      </w:pPr>
      <w:r w:rsidRPr="008C4917">
        <w:rPr>
          <w:rFonts w:ascii="华文宋体" w:eastAsia="华文宋体" w:hAnsi="华文宋体"/>
          <w:noProof/>
          <w:sz w:val="20"/>
          <w:szCs w:val="20"/>
        </w:rPr>
        <w:pict>
          <v:shape id="_x0000_s1935" type="#_x0000_t202" style="position:absolute;left:0;text-align:left;margin-left:26.25pt;margin-top:14.1pt;width:162.75pt;height:124.8pt;z-index:251659264">
            <v:textbox>
              <w:txbxContent>
                <w:p w:rsidR="0015558F" w:rsidRDefault="0015558F" w:rsidP="0015558F"/>
              </w:txbxContent>
            </v:textbox>
          </v:shape>
        </w:pict>
      </w:r>
      <w:r w:rsidRPr="008C4917">
        <w:rPr>
          <w:rFonts w:ascii="华文宋体" w:eastAsia="华文宋体" w:hAnsi="华文宋体" w:hint="eastAsia"/>
          <w:sz w:val="20"/>
          <w:szCs w:val="20"/>
        </w:rPr>
        <w:t>（2）在右图中画出小煤泡的U—I曲线</w:t>
      </w:r>
      <w:r w:rsidRPr="008C4917">
        <w:rPr>
          <w:rFonts w:ascii="华文宋体" w:eastAsia="华文宋体" w:hAnsi="华文宋体"/>
          <w:sz w:val="20"/>
          <w:szCs w:val="20"/>
        </w:rPr>
        <w:t>.</w:t>
      </w: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r w:rsidRPr="008C4917">
        <w:rPr>
          <w:rFonts w:ascii="华文宋体" w:eastAsia="华文宋体" w:hAnsi="华文宋体" w:hint="eastAsia"/>
          <w:sz w:val="20"/>
          <w:szCs w:val="20"/>
        </w:rPr>
        <w:t>（3）如果第15题实验中测得电池的电动势是</w:t>
      </w:r>
      <w:r w:rsidRPr="008C4917">
        <w:rPr>
          <w:rFonts w:ascii="华文宋体" w:eastAsia="华文宋体" w:hAnsi="华文宋体"/>
          <w:sz w:val="20"/>
          <w:szCs w:val="20"/>
        </w:rPr>
        <w:t>1.5</w:t>
      </w:r>
      <w:r w:rsidRPr="008C4917">
        <w:rPr>
          <w:rFonts w:ascii="华文宋体" w:eastAsia="华文宋体" w:hAnsi="华文宋体" w:hint="eastAsia"/>
          <w:sz w:val="20"/>
          <w:szCs w:val="20"/>
        </w:rPr>
        <w:t>V，内阻是</w:t>
      </w:r>
      <w:r w:rsidRPr="008C4917">
        <w:rPr>
          <w:rFonts w:ascii="华文宋体" w:eastAsia="华文宋体" w:hAnsi="华文宋体"/>
          <w:sz w:val="20"/>
          <w:szCs w:val="20"/>
        </w:rPr>
        <w:t>2.0</w:t>
      </w:r>
      <w:r w:rsidRPr="008C4917">
        <w:rPr>
          <w:rFonts w:ascii="华文宋体" w:eastAsia="华文宋体" w:hAnsi="华文宋体" w:hint="eastAsia"/>
          <w:sz w:val="20"/>
          <w:szCs w:val="20"/>
        </w:rPr>
        <w:t>Ω</w:t>
      </w:r>
      <w:r w:rsidRPr="008C4917">
        <w:rPr>
          <w:rFonts w:ascii="华文宋体" w:eastAsia="华文宋体" w:hAnsi="华文宋体"/>
          <w:sz w:val="20"/>
          <w:szCs w:val="20"/>
        </w:rPr>
        <w:t>.</w:t>
      </w:r>
      <w:r w:rsidRPr="008C4917">
        <w:rPr>
          <w:rFonts w:ascii="华文宋体" w:eastAsia="华文宋体" w:hAnsi="华文宋体" w:hint="eastAsia"/>
          <w:sz w:val="20"/>
          <w:szCs w:val="20"/>
        </w:rPr>
        <w:t>问：将本题中的灯泡接在该电池两端，小灯泡的实际功率是多少？（简要写出求解过程；若需作图，可直接画在第（2）小题的方格图中）</w:t>
      </w: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8C4917">
      <w:pPr>
        <w:ind w:left="400" w:hangingChars="200" w:hanging="400"/>
        <w:rPr>
          <w:rFonts w:ascii="华文宋体" w:eastAsia="华文宋体" w:hAnsi="华文宋体" w:hint="eastAsia"/>
          <w:sz w:val="20"/>
          <w:szCs w:val="20"/>
        </w:rPr>
      </w:pPr>
    </w:p>
    <w:p w:rsidR="0015558F" w:rsidRPr="008C4917" w:rsidRDefault="0015558F" w:rsidP="0015558F">
      <w:pPr>
        <w:ind w:left="420" w:hangingChars="200" w:hanging="420"/>
        <w:rPr>
          <w:rFonts w:ascii="华文宋体" w:eastAsia="华文宋体" w:hAnsi="华文宋体" w:hint="eastAsia"/>
        </w:rPr>
      </w:pPr>
    </w:p>
    <w:p w:rsidR="0015558F" w:rsidRPr="008C4917" w:rsidRDefault="0015558F" w:rsidP="0015558F">
      <w:pPr>
        <w:ind w:left="420" w:hangingChars="200" w:hanging="420"/>
        <w:rPr>
          <w:rFonts w:ascii="华文宋体" w:eastAsia="华文宋体" w:hAnsi="华文宋体" w:hint="eastAsia"/>
        </w:rPr>
      </w:pPr>
    </w:p>
    <w:p w:rsidR="0015558F" w:rsidRPr="008C4917" w:rsidRDefault="0015558F" w:rsidP="0015558F">
      <w:pPr>
        <w:rPr>
          <w:rFonts w:ascii="华文宋体" w:eastAsia="华文宋体" w:hAnsi="华文宋体" w:hint="eastAsia"/>
          <w:b/>
        </w:rPr>
      </w:pPr>
      <w:r w:rsidRPr="008C4917">
        <w:rPr>
          <w:rFonts w:ascii="华文宋体" w:eastAsia="华文宋体" w:hAnsi="华文宋体" w:hint="eastAsia"/>
          <w:b/>
        </w:rPr>
        <w:t>四、（60分）计算题。</w:t>
      </w:r>
    </w:p>
    <w:p w:rsidR="0015558F" w:rsidRPr="004F3634" w:rsidRDefault="0015558F" w:rsidP="004F3634">
      <w:pPr>
        <w:ind w:left="400" w:hangingChars="200" w:hanging="400"/>
        <w:rPr>
          <w:rFonts w:ascii="华文宋体" w:eastAsia="华文宋体" w:hAnsi="华文宋体" w:hint="eastAsia"/>
          <w:sz w:val="20"/>
          <w:szCs w:val="20"/>
        </w:rPr>
      </w:pPr>
      <w:r w:rsidRPr="004F3634">
        <w:rPr>
          <w:rFonts w:ascii="华文宋体" w:eastAsia="华文宋体" w:hAnsi="华文宋体" w:hint="eastAsia"/>
          <w:sz w:val="20"/>
          <w:szCs w:val="20"/>
        </w:rPr>
        <w:t>19．（8分）“真空中两个静止点电荷相距</w:t>
      </w:r>
      <w:r w:rsidRPr="004F3634">
        <w:rPr>
          <w:rFonts w:ascii="华文宋体" w:eastAsia="华文宋体" w:hAnsi="华文宋体"/>
          <w:sz w:val="20"/>
          <w:szCs w:val="20"/>
        </w:rPr>
        <w:t>10cm.</w:t>
      </w:r>
      <w:r w:rsidRPr="004F3634">
        <w:rPr>
          <w:rFonts w:ascii="华文宋体" w:eastAsia="华文宋体" w:hAnsi="华文宋体" w:hint="eastAsia"/>
          <w:sz w:val="20"/>
          <w:szCs w:val="20"/>
        </w:rPr>
        <w:t>它们之间相互作用力大小为9×10</w:t>
      </w:r>
      <w:r w:rsidRPr="004F3634">
        <w:rPr>
          <w:rFonts w:ascii="华文宋体" w:eastAsia="华文宋体" w:hAnsi="华文宋体" w:hint="eastAsia"/>
          <w:sz w:val="20"/>
          <w:szCs w:val="20"/>
          <w:vertAlign w:val="superscript"/>
        </w:rPr>
        <w:t>－4</w:t>
      </w:r>
      <w:r w:rsidRPr="004F3634">
        <w:rPr>
          <w:rFonts w:ascii="华文宋体" w:eastAsia="华文宋体" w:hAnsi="华文宋体" w:hint="eastAsia"/>
          <w:sz w:val="20"/>
          <w:szCs w:val="20"/>
        </w:rPr>
        <w:t>N</w:t>
      </w:r>
      <w:r w:rsidRPr="004F3634">
        <w:rPr>
          <w:rFonts w:ascii="华文宋体" w:eastAsia="华文宋体" w:hAnsi="华文宋体"/>
          <w:sz w:val="20"/>
          <w:szCs w:val="20"/>
        </w:rPr>
        <w:t>.</w:t>
      </w:r>
      <w:r w:rsidRPr="004F3634">
        <w:rPr>
          <w:rFonts w:ascii="华文宋体" w:eastAsia="华文宋体" w:hAnsi="华文宋体" w:hint="eastAsia"/>
          <w:sz w:val="20"/>
          <w:szCs w:val="20"/>
        </w:rPr>
        <w:t>当它们合在一起时，成为一个带电量为</w:t>
      </w:r>
      <w:r w:rsidRPr="004F3634">
        <w:rPr>
          <w:rFonts w:ascii="华文宋体" w:eastAsia="华文宋体" w:hAnsi="华文宋体"/>
          <w:sz w:val="20"/>
          <w:szCs w:val="20"/>
        </w:rPr>
        <w:t>3</w:t>
      </w:r>
      <w:r w:rsidRPr="004F3634">
        <w:rPr>
          <w:rFonts w:ascii="华文宋体" w:eastAsia="华文宋体" w:hAnsi="华文宋体" w:hint="eastAsia"/>
          <w:sz w:val="20"/>
          <w:szCs w:val="20"/>
        </w:rPr>
        <w:t>×10</w:t>
      </w:r>
      <w:r w:rsidRPr="004F3634">
        <w:rPr>
          <w:rFonts w:ascii="华文宋体" w:eastAsia="华文宋体" w:hAnsi="华文宋体" w:hint="eastAsia"/>
          <w:sz w:val="20"/>
          <w:szCs w:val="20"/>
          <w:vertAlign w:val="superscript"/>
        </w:rPr>
        <w:t>－</w:t>
      </w:r>
      <w:r w:rsidRPr="004F3634">
        <w:rPr>
          <w:rFonts w:ascii="华文宋体" w:eastAsia="华文宋体" w:hAnsi="华文宋体"/>
          <w:sz w:val="20"/>
          <w:szCs w:val="20"/>
          <w:vertAlign w:val="superscript"/>
        </w:rPr>
        <w:t>8</w:t>
      </w:r>
      <w:r w:rsidRPr="004F3634">
        <w:rPr>
          <w:rFonts w:ascii="华文宋体" w:eastAsia="华文宋体" w:hAnsi="华文宋体"/>
          <w:sz w:val="20"/>
          <w:szCs w:val="20"/>
        </w:rPr>
        <w:t>C</w:t>
      </w:r>
      <w:r w:rsidRPr="004F3634">
        <w:rPr>
          <w:rFonts w:ascii="华文宋体" w:eastAsia="华文宋体" w:hAnsi="华文宋体" w:hint="eastAsia"/>
          <w:sz w:val="20"/>
          <w:szCs w:val="20"/>
        </w:rPr>
        <w:t>的点电荷</w:t>
      </w:r>
      <w:r w:rsidRPr="004F3634">
        <w:rPr>
          <w:rFonts w:ascii="华文宋体" w:eastAsia="华文宋体" w:hAnsi="华文宋体"/>
          <w:sz w:val="20"/>
          <w:szCs w:val="20"/>
        </w:rPr>
        <w:t>.</w:t>
      </w:r>
      <w:r w:rsidRPr="004F3634">
        <w:rPr>
          <w:rFonts w:ascii="华文宋体" w:eastAsia="华文宋体" w:hAnsi="华文宋体" w:hint="eastAsia"/>
          <w:sz w:val="20"/>
          <w:szCs w:val="20"/>
        </w:rPr>
        <w:t>问原来两电荷的带电量各为多少？某同学求解如下：</w:t>
      </w:r>
    </w:p>
    <w:p w:rsidR="0015558F" w:rsidRPr="004F3634" w:rsidRDefault="0015558F" w:rsidP="0015558F">
      <w:pPr>
        <w:ind w:firstLine="420"/>
        <w:rPr>
          <w:rFonts w:ascii="华文宋体" w:eastAsia="华文宋体" w:hAnsi="华文宋体" w:hint="eastAsia"/>
          <w:sz w:val="20"/>
          <w:szCs w:val="20"/>
        </w:rPr>
      </w:pPr>
      <w:r w:rsidRPr="004F3634">
        <w:rPr>
          <w:rFonts w:ascii="华文宋体" w:eastAsia="华文宋体" w:hAnsi="华文宋体" w:hint="eastAsia"/>
          <w:sz w:val="20"/>
          <w:szCs w:val="20"/>
        </w:rPr>
        <w:t>根据电荷守恒定律：</w:t>
      </w:r>
      <w:r w:rsidRPr="004F3634">
        <w:rPr>
          <w:rFonts w:ascii="华文宋体" w:eastAsia="华文宋体" w:hAnsi="华文宋体"/>
          <w:position w:val="-10"/>
          <w:sz w:val="20"/>
          <w:szCs w:val="20"/>
        </w:rPr>
        <w:object w:dxaOrig="2280" w:dyaOrig="360">
          <v:shape id="_x0000_i1040" type="#_x0000_t75" style="width:113.95pt;height:18.15pt" o:ole="">
            <v:imagedata r:id="rId37" o:title=""/>
          </v:shape>
          <o:OLEObject Type="Embed" ProgID="Equation.3" ShapeID="_x0000_i1040" DrawAspect="Content" ObjectID="_1804085352" r:id="rId38"/>
        </w:object>
      </w:r>
      <w:r w:rsidRPr="004F3634">
        <w:rPr>
          <w:rFonts w:ascii="华文宋体" w:eastAsia="华文宋体" w:hAnsi="华文宋体" w:hint="eastAsia"/>
          <w:sz w:val="20"/>
          <w:szCs w:val="20"/>
        </w:rPr>
        <w:tab/>
        <w:t xml:space="preserve">     （1）</w:t>
      </w:r>
    </w:p>
    <w:p w:rsidR="0015558F" w:rsidRPr="004F3634" w:rsidRDefault="0015558F" w:rsidP="0015558F">
      <w:pPr>
        <w:ind w:firstLine="420"/>
        <w:rPr>
          <w:rFonts w:ascii="华文宋体" w:eastAsia="华文宋体" w:hAnsi="华文宋体" w:hint="eastAsia"/>
          <w:sz w:val="20"/>
          <w:szCs w:val="20"/>
        </w:rPr>
      </w:pPr>
      <w:r w:rsidRPr="004F3634">
        <w:rPr>
          <w:rFonts w:ascii="华文宋体" w:eastAsia="华文宋体" w:hAnsi="华文宋体" w:hint="eastAsia"/>
          <w:sz w:val="20"/>
          <w:szCs w:val="20"/>
        </w:rPr>
        <w:t>根据库仑定律：</w:t>
      </w:r>
      <w:r w:rsidRPr="004F3634">
        <w:rPr>
          <w:rFonts w:ascii="华文宋体" w:eastAsia="华文宋体" w:hAnsi="华文宋体"/>
          <w:position w:val="-24"/>
          <w:sz w:val="20"/>
          <w:szCs w:val="20"/>
        </w:rPr>
        <w:object w:dxaOrig="5539" w:dyaOrig="660">
          <v:shape id="_x0000_i1041" type="#_x0000_t75" style="width:277.05pt;height:32.85pt" o:ole="">
            <v:imagedata r:id="rId39" o:title=""/>
          </v:shape>
          <o:OLEObject Type="Embed" ProgID="Equation.3" ShapeID="_x0000_i1041" DrawAspect="Content" ObjectID="_1804085353" r:id="rId40"/>
        </w:object>
      </w:r>
    </w:p>
    <w:p w:rsidR="0015558F" w:rsidRPr="004F3634" w:rsidRDefault="0015558F" w:rsidP="0015558F">
      <w:pPr>
        <w:ind w:firstLine="420"/>
        <w:rPr>
          <w:rFonts w:ascii="华文宋体" w:eastAsia="华文宋体" w:hAnsi="华文宋体" w:hint="eastAsia"/>
          <w:sz w:val="20"/>
          <w:szCs w:val="20"/>
        </w:rPr>
      </w:pPr>
      <w:r w:rsidRPr="004F3634">
        <w:rPr>
          <w:rFonts w:ascii="华文宋体" w:eastAsia="华文宋体" w:hAnsi="华文宋体" w:hint="eastAsia"/>
          <w:sz w:val="20"/>
          <w:szCs w:val="20"/>
        </w:rPr>
        <w:t>以</w:t>
      </w:r>
      <w:r w:rsidRPr="004F3634">
        <w:rPr>
          <w:rFonts w:ascii="华文宋体" w:eastAsia="华文宋体" w:hAnsi="华文宋体"/>
          <w:position w:val="-10"/>
          <w:sz w:val="20"/>
          <w:szCs w:val="20"/>
        </w:rPr>
        <w:object w:dxaOrig="999" w:dyaOrig="340">
          <v:shape id="_x0000_i1042" type="#_x0000_t75" style="width:50.1pt;height:16.9pt" o:ole="">
            <v:imagedata r:id="rId41" o:title=""/>
          </v:shape>
          <o:OLEObject Type="Embed" ProgID="Equation.3" ShapeID="_x0000_i1042" DrawAspect="Content" ObjectID="_1804085354" r:id="rId42"/>
        </w:object>
      </w:r>
      <w:r w:rsidRPr="004F3634">
        <w:rPr>
          <w:rFonts w:ascii="华文宋体" w:eastAsia="华文宋体" w:hAnsi="华文宋体" w:hint="eastAsia"/>
          <w:sz w:val="20"/>
          <w:szCs w:val="20"/>
        </w:rPr>
        <w:t xml:space="preserve">  代入（1）式得：  </w:t>
      </w:r>
      <w:r w:rsidRPr="004F3634">
        <w:rPr>
          <w:rFonts w:ascii="华文宋体" w:eastAsia="华文宋体" w:hAnsi="华文宋体"/>
          <w:position w:val="-10"/>
          <w:sz w:val="20"/>
          <w:szCs w:val="20"/>
        </w:rPr>
        <w:object w:dxaOrig="1600" w:dyaOrig="360">
          <v:shape id="_x0000_i1043" type="#_x0000_t75" style="width:80.15pt;height:18.15pt" o:ole="">
            <v:imagedata r:id="rId43" o:title=""/>
          </v:shape>
          <o:OLEObject Type="Embed" ProgID="Equation.3" ShapeID="_x0000_i1043" DrawAspect="Content" ObjectID="_1804085355" r:id="rId44"/>
        </w:object>
      </w:r>
    </w:p>
    <w:p w:rsidR="0015558F" w:rsidRPr="004F3634" w:rsidRDefault="0015558F" w:rsidP="0015558F">
      <w:pPr>
        <w:ind w:firstLine="420"/>
        <w:rPr>
          <w:rFonts w:ascii="华文宋体" w:eastAsia="华文宋体" w:hAnsi="华文宋体" w:hint="eastAsia"/>
          <w:sz w:val="20"/>
          <w:szCs w:val="20"/>
        </w:rPr>
      </w:pPr>
      <w:r w:rsidRPr="004F3634">
        <w:rPr>
          <w:rFonts w:ascii="华文宋体" w:eastAsia="华文宋体" w:hAnsi="华文宋体" w:hint="eastAsia"/>
          <w:sz w:val="20"/>
          <w:szCs w:val="20"/>
        </w:rPr>
        <w:t>解得</w:t>
      </w:r>
      <w:r w:rsidRPr="004F3634">
        <w:rPr>
          <w:rFonts w:ascii="华文宋体" w:eastAsia="华文宋体" w:hAnsi="华文宋体"/>
          <w:position w:val="-24"/>
          <w:sz w:val="20"/>
          <w:szCs w:val="20"/>
        </w:rPr>
        <w:object w:dxaOrig="5780" w:dyaOrig="620">
          <v:shape id="_x0000_i1044" type="#_x0000_t75" style="width:288.95pt;height:31pt" o:ole="">
            <v:imagedata r:id="rId45" o:title=""/>
          </v:shape>
          <o:OLEObject Type="Embed" ProgID="Equation.3" ShapeID="_x0000_i1044" DrawAspect="Content" ObjectID="_1804085356" r:id="rId46"/>
        </w:object>
      </w:r>
    </w:p>
    <w:p w:rsidR="0015558F" w:rsidRPr="004F3634" w:rsidRDefault="0015558F" w:rsidP="0015558F">
      <w:pPr>
        <w:ind w:firstLine="420"/>
        <w:rPr>
          <w:rFonts w:ascii="华文宋体" w:eastAsia="华文宋体" w:hAnsi="华文宋体" w:hint="eastAsia"/>
          <w:sz w:val="20"/>
          <w:szCs w:val="20"/>
        </w:rPr>
      </w:pPr>
      <w:r w:rsidRPr="004F3634">
        <w:rPr>
          <w:rFonts w:ascii="华文宋体" w:eastAsia="华文宋体" w:hAnsi="华文宋体" w:hint="eastAsia"/>
          <w:sz w:val="20"/>
          <w:szCs w:val="20"/>
        </w:rPr>
        <w:t>根号中的数值小于0，经检查，运算无误</w:t>
      </w:r>
      <w:r w:rsidRPr="004F3634">
        <w:rPr>
          <w:rFonts w:ascii="华文宋体" w:eastAsia="华文宋体" w:hAnsi="华文宋体"/>
          <w:sz w:val="20"/>
          <w:szCs w:val="20"/>
        </w:rPr>
        <w:t>.</w:t>
      </w:r>
      <w:r w:rsidRPr="004F3634">
        <w:rPr>
          <w:rFonts w:ascii="华文宋体" w:eastAsia="华文宋体" w:hAnsi="华文宋体" w:hint="eastAsia"/>
          <w:sz w:val="20"/>
          <w:szCs w:val="20"/>
        </w:rPr>
        <w:t>试指出求解过程中的问题并给出正确的解答</w:t>
      </w:r>
      <w:r w:rsidRPr="004F3634">
        <w:rPr>
          <w:rFonts w:ascii="华文宋体" w:eastAsia="华文宋体" w:hAnsi="华文宋体"/>
          <w:sz w:val="20"/>
          <w:szCs w:val="20"/>
        </w:rPr>
        <w:t>.</w:t>
      </w:r>
    </w:p>
    <w:p w:rsidR="0015558F" w:rsidRPr="004F3634" w:rsidRDefault="0015558F" w:rsidP="0015558F">
      <w:pPr>
        <w:rPr>
          <w:rFonts w:ascii="华文宋体" w:eastAsia="华文宋体" w:hAnsi="华文宋体" w:hint="eastAsia"/>
          <w:sz w:val="20"/>
          <w:szCs w:val="20"/>
        </w:rPr>
      </w:pPr>
    </w:p>
    <w:p w:rsidR="0015558F" w:rsidRPr="004F3634" w:rsidRDefault="0015558F" w:rsidP="0015558F">
      <w:pPr>
        <w:rPr>
          <w:rFonts w:ascii="华文宋体" w:eastAsia="华文宋体" w:hAnsi="华文宋体" w:hint="eastAsia"/>
          <w:sz w:val="20"/>
          <w:szCs w:val="20"/>
        </w:rPr>
      </w:pPr>
    </w:p>
    <w:p w:rsidR="0015558F" w:rsidRPr="004F3634" w:rsidRDefault="0015558F" w:rsidP="0015558F">
      <w:pPr>
        <w:rPr>
          <w:rFonts w:ascii="华文宋体" w:eastAsia="华文宋体" w:hAnsi="华文宋体" w:hint="eastAsia"/>
          <w:sz w:val="20"/>
          <w:szCs w:val="20"/>
        </w:rPr>
      </w:pPr>
    </w:p>
    <w:p w:rsidR="0015558F" w:rsidRPr="004F3634" w:rsidRDefault="0015558F" w:rsidP="0015558F">
      <w:pPr>
        <w:rPr>
          <w:rFonts w:ascii="华文宋体" w:eastAsia="华文宋体" w:hAnsi="华文宋体" w:hint="eastAsia"/>
          <w:sz w:val="20"/>
          <w:szCs w:val="20"/>
        </w:rPr>
      </w:pPr>
    </w:p>
    <w:p w:rsidR="0015558F" w:rsidRPr="004F3634" w:rsidRDefault="0015558F" w:rsidP="0015558F">
      <w:pPr>
        <w:rPr>
          <w:rFonts w:ascii="华文宋体" w:eastAsia="华文宋体" w:hAnsi="华文宋体" w:hint="eastAsia"/>
          <w:sz w:val="20"/>
          <w:szCs w:val="20"/>
        </w:rPr>
      </w:pPr>
    </w:p>
    <w:p w:rsidR="0015558F" w:rsidRPr="004F3634" w:rsidRDefault="0015558F" w:rsidP="0015558F">
      <w:pPr>
        <w:rPr>
          <w:rFonts w:ascii="华文宋体" w:eastAsia="华文宋体" w:hAnsi="华文宋体" w:hint="eastAsia"/>
          <w:sz w:val="20"/>
          <w:szCs w:val="20"/>
        </w:rPr>
      </w:pPr>
    </w:p>
    <w:p w:rsidR="0015558F" w:rsidRPr="004F3634" w:rsidRDefault="0015558F" w:rsidP="0015558F">
      <w:pPr>
        <w:ind w:left="400" w:hangingChars="200" w:hanging="400"/>
        <w:rPr>
          <w:rFonts w:ascii="华文宋体" w:eastAsia="华文宋体" w:hAnsi="华文宋体" w:hint="eastAsia"/>
          <w:sz w:val="20"/>
          <w:szCs w:val="20"/>
        </w:rPr>
      </w:pPr>
      <w:r w:rsidRPr="004F3634">
        <w:rPr>
          <w:rFonts w:ascii="华文宋体" w:eastAsia="华文宋体" w:hAnsi="华文宋体"/>
          <w:noProof/>
          <w:sz w:val="20"/>
          <w:szCs w:val="20"/>
        </w:rPr>
        <w:pict>
          <v:shape id="_x0000_s1937" type="#_x0000_t202" style="position:absolute;left:0;text-align:left;margin-left:330.75pt;margin-top:70.2pt;width:73.45pt;height:124.55pt;z-index:251661312" filled="f" stroked="f">
            <v:textbox>
              <w:txbxContent>
                <w:p w:rsidR="0015558F" w:rsidRDefault="0015558F" w:rsidP="0015558F">
                  <w:r>
                    <w:object w:dxaOrig="900" w:dyaOrig="1800">
                      <v:shape id="_x0000_i1045" type="#_x0000_t75" style="width:58.25pt;height:116.75pt">
                        <v:imagedata r:id="rId47" o:title=""/>
                      </v:shape>
                      <o:OLEObject Type="Embed" ProgID="PBrush" ShapeID="_x0000_i1045" DrawAspect="Content" ObjectID="_1804085416" r:id="rId48"/>
                    </w:object>
                  </w:r>
                </w:p>
              </w:txbxContent>
            </v:textbox>
          </v:shape>
        </w:pict>
      </w:r>
      <w:r w:rsidRPr="004F3634">
        <w:rPr>
          <w:rFonts w:ascii="华文宋体" w:eastAsia="华文宋体" w:hAnsi="华文宋体" w:hint="eastAsia"/>
          <w:sz w:val="20"/>
          <w:szCs w:val="20"/>
        </w:rPr>
        <w:t>20．（12分）如图所示，一端封闭、粗细均匀的薄壁玻璃管开口向下竖直插在装有水银的水银槽内，管内封闭有一定质量的空气，水银槽的截而积上下相同，是玻璃管截面积的5倍，开始时管内空气柱长度为</w:t>
      </w:r>
      <w:r w:rsidRPr="004F3634">
        <w:rPr>
          <w:rFonts w:ascii="华文宋体" w:eastAsia="华文宋体" w:hAnsi="华文宋体"/>
          <w:sz w:val="20"/>
          <w:szCs w:val="20"/>
        </w:rPr>
        <w:t>6cm</w:t>
      </w:r>
      <w:r w:rsidRPr="004F3634">
        <w:rPr>
          <w:rFonts w:ascii="华文宋体" w:eastAsia="华文宋体" w:hAnsi="华文宋体" w:hint="eastAsia"/>
          <w:sz w:val="20"/>
          <w:szCs w:val="20"/>
        </w:rPr>
        <w:t>，管内外水银面高度差为</w:t>
      </w:r>
      <w:r w:rsidRPr="004F3634">
        <w:rPr>
          <w:rFonts w:ascii="华文宋体" w:eastAsia="华文宋体" w:hAnsi="华文宋体"/>
          <w:sz w:val="20"/>
          <w:szCs w:val="20"/>
        </w:rPr>
        <w:t>50cm.</w:t>
      </w:r>
      <w:r w:rsidRPr="004F3634">
        <w:rPr>
          <w:rFonts w:ascii="华文宋体" w:eastAsia="华文宋体" w:hAnsi="华文宋体" w:hint="eastAsia"/>
          <w:sz w:val="20"/>
          <w:szCs w:val="20"/>
        </w:rPr>
        <w:t>将玻璃管沿竖直方向缓慢上移（管口未离开槽中水银），使管内外水银而高度差变成</w:t>
      </w:r>
      <w:r w:rsidRPr="004F3634">
        <w:rPr>
          <w:rFonts w:ascii="华文宋体" w:eastAsia="华文宋体" w:hAnsi="华文宋体"/>
          <w:sz w:val="20"/>
          <w:szCs w:val="20"/>
        </w:rPr>
        <w:t>60cm.</w:t>
      </w:r>
      <w:r w:rsidRPr="004F3634">
        <w:rPr>
          <w:rFonts w:ascii="华文宋体" w:eastAsia="华文宋体" w:hAnsi="华文宋体" w:hint="eastAsia"/>
          <w:sz w:val="20"/>
          <w:szCs w:val="20"/>
        </w:rPr>
        <w:t>（大气压强相当于</w:t>
      </w:r>
      <w:r w:rsidRPr="004F3634">
        <w:rPr>
          <w:rFonts w:ascii="华文宋体" w:eastAsia="华文宋体" w:hAnsi="华文宋体"/>
          <w:sz w:val="20"/>
          <w:szCs w:val="20"/>
        </w:rPr>
        <w:t>75cmHg</w:t>
      </w:r>
      <w:r w:rsidRPr="004F3634">
        <w:rPr>
          <w:rFonts w:ascii="华文宋体" w:eastAsia="华文宋体" w:hAnsi="华文宋体" w:hint="eastAsia"/>
          <w:sz w:val="20"/>
          <w:szCs w:val="20"/>
        </w:rPr>
        <w:t>）求：</w:t>
      </w:r>
    </w:p>
    <w:p w:rsidR="0015558F" w:rsidRPr="004F3634" w:rsidRDefault="0015558F" w:rsidP="004F3634">
      <w:pPr>
        <w:ind w:left="400" w:hangingChars="200" w:hanging="400"/>
        <w:rPr>
          <w:rFonts w:ascii="华文宋体" w:eastAsia="华文宋体" w:hAnsi="华文宋体" w:hint="eastAsia"/>
          <w:sz w:val="20"/>
          <w:szCs w:val="20"/>
        </w:rPr>
      </w:pPr>
      <w:r w:rsidRPr="004F3634">
        <w:rPr>
          <w:rFonts w:ascii="华文宋体" w:eastAsia="华文宋体" w:hAnsi="华文宋体" w:hint="eastAsia"/>
          <w:sz w:val="20"/>
          <w:szCs w:val="20"/>
        </w:rPr>
        <w:t>（1）此时管内空气柱的长度；</w:t>
      </w:r>
    </w:p>
    <w:p w:rsidR="0015558F" w:rsidRPr="004F3634" w:rsidRDefault="0015558F" w:rsidP="004F3634">
      <w:pPr>
        <w:ind w:left="400" w:hangingChars="200" w:hanging="400"/>
        <w:rPr>
          <w:rFonts w:ascii="华文宋体" w:eastAsia="华文宋体" w:hAnsi="华文宋体" w:hint="eastAsia"/>
          <w:sz w:val="20"/>
          <w:szCs w:val="20"/>
        </w:rPr>
      </w:pPr>
      <w:r w:rsidRPr="004F3634">
        <w:rPr>
          <w:rFonts w:ascii="华文宋体" w:eastAsia="华文宋体" w:hAnsi="华文宋体" w:hint="eastAsia"/>
          <w:sz w:val="20"/>
          <w:szCs w:val="20"/>
        </w:rPr>
        <w:t>（2）水银槽内水银面下降的高度；</w:t>
      </w:r>
    </w:p>
    <w:p w:rsidR="0015558F" w:rsidRPr="004F3634" w:rsidRDefault="0015558F" w:rsidP="004F3634">
      <w:pPr>
        <w:ind w:left="400" w:hangingChars="200" w:hanging="400"/>
        <w:rPr>
          <w:rFonts w:ascii="华文宋体" w:eastAsia="华文宋体" w:hAnsi="华文宋体" w:hint="eastAsia"/>
          <w:sz w:val="20"/>
          <w:szCs w:val="20"/>
        </w:rPr>
      </w:pPr>
    </w:p>
    <w:p w:rsidR="0015558F" w:rsidRPr="004F3634" w:rsidRDefault="0015558F" w:rsidP="004F3634">
      <w:pPr>
        <w:ind w:left="400" w:hangingChars="200" w:hanging="400"/>
        <w:rPr>
          <w:rFonts w:ascii="华文宋体" w:eastAsia="华文宋体" w:hAnsi="华文宋体" w:hint="eastAsia"/>
          <w:sz w:val="20"/>
          <w:szCs w:val="20"/>
        </w:rPr>
      </w:pPr>
    </w:p>
    <w:p w:rsidR="0015558F" w:rsidRPr="004F3634" w:rsidRDefault="0015558F" w:rsidP="004F3634">
      <w:pPr>
        <w:ind w:left="400" w:hangingChars="200" w:hanging="400"/>
        <w:rPr>
          <w:rFonts w:ascii="华文宋体" w:eastAsia="华文宋体" w:hAnsi="华文宋体" w:hint="eastAsia"/>
          <w:sz w:val="20"/>
          <w:szCs w:val="20"/>
        </w:rPr>
      </w:pPr>
    </w:p>
    <w:p w:rsidR="0015558F" w:rsidRPr="004F3634" w:rsidRDefault="0015558F" w:rsidP="004F3634">
      <w:pPr>
        <w:ind w:left="400" w:hangingChars="200" w:hanging="400"/>
        <w:rPr>
          <w:rFonts w:ascii="华文宋体" w:eastAsia="华文宋体" w:hAnsi="华文宋体" w:hint="eastAsia"/>
          <w:sz w:val="20"/>
          <w:szCs w:val="20"/>
        </w:rPr>
      </w:pPr>
    </w:p>
    <w:p w:rsidR="0015558F" w:rsidRPr="004F3634" w:rsidRDefault="0015558F" w:rsidP="004F3634">
      <w:pPr>
        <w:ind w:left="400" w:hangingChars="200" w:hanging="400"/>
        <w:rPr>
          <w:rFonts w:ascii="华文宋体" w:eastAsia="华文宋体" w:hAnsi="华文宋体" w:hint="eastAsia"/>
          <w:sz w:val="20"/>
          <w:szCs w:val="20"/>
        </w:rPr>
      </w:pPr>
    </w:p>
    <w:p w:rsidR="0015558F" w:rsidRPr="004F3634" w:rsidRDefault="0015558F" w:rsidP="004F3634">
      <w:pPr>
        <w:ind w:left="400" w:hangingChars="200" w:hanging="400"/>
        <w:rPr>
          <w:rFonts w:ascii="华文宋体" w:eastAsia="华文宋体" w:hAnsi="华文宋体" w:hint="eastAsia"/>
          <w:sz w:val="20"/>
          <w:szCs w:val="20"/>
        </w:rPr>
      </w:pPr>
    </w:p>
    <w:p w:rsidR="0015558F" w:rsidRPr="004F3634" w:rsidRDefault="0015558F" w:rsidP="004F3634">
      <w:pPr>
        <w:ind w:left="400" w:hangingChars="200" w:hanging="400"/>
        <w:rPr>
          <w:rFonts w:ascii="华文宋体" w:eastAsia="华文宋体" w:hAnsi="华文宋体" w:hint="eastAsia"/>
          <w:sz w:val="20"/>
          <w:szCs w:val="20"/>
        </w:rPr>
      </w:pPr>
    </w:p>
    <w:p w:rsidR="0015558F" w:rsidRPr="004F3634" w:rsidRDefault="0015558F" w:rsidP="004F3634">
      <w:pPr>
        <w:ind w:left="400" w:hangingChars="200" w:hanging="400"/>
        <w:rPr>
          <w:rFonts w:ascii="华文宋体" w:eastAsia="华文宋体" w:hAnsi="华文宋体" w:hint="eastAsia"/>
          <w:sz w:val="20"/>
          <w:szCs w:val="20"/>
        </w:rPr>
      </w:pPr>
      <w:r w:rsidRPr="004F3634">
        <w:rPr>
          <w:rFonts w:ascii="华文宋体" w:eastAsia="华文宋体" w:hAnsi="华文宋体" w:hint="eastAsia"/>
          <w:sz w:val="20"/>
          <w:szCs w:val="20"/>
        </w:rPr>
        <w:t>21．（12分）滑雪者从A点由静止沿斜面滑下，沿一平台后水平飞离B点，地面上紧靠平台有一个水平台阶，空间几何尺度如图所示，斜面、平台与滑雪板之间的动摩擦因数为μ</w:t>
      </w:r>
      <w:r w:rsidRPr="004F3634">
        <w:rPr>
          <w:rFonts w:ascii="华文宋体" w:eastAsia="华文宋体" w:hAnsi="华文宋体"/>
          <w:sz w:val="20"/>
          <w:szCs w:val="20"/>
        </w:rPr>
        <w:t>.</w:t>
      </w:r>
    </w:p>
    <w:p w:rsidR="0015558F" w:rsidRPr="004F3634" w:rsidRDefault="0015558F" w:rsidP="0015558F">
      <w:pPr>
        <w:rPr>
          <w:rFonts w:ascii="华文宋体" w:eastAsia="华文宋体" w:hAnsi="华文宋体" w:hint="eastAsia"/>
          <w:sz w:val="20"/>
          <w:szCs w:val="20"/>
        </w:rPr>
      </w:pPr>
      <w:r w:rsidRPr="004F3634">
        <w:rPr>
          <w:rFonts w:ascii="华文宋体" w:eastAsia="华文宋体" w:hAnsi="华文宋体" w:hint="eastAsia"/>
          <w:sz w:val="20"/>
          <w:szCs w:val="20"/>
        </w:rPr>
        <w:tab/>
        <w:t>假设滑雪者由斜面底端进入平台后立即沿水平方向运动，且速度大小不变</w:t>
      </w:r>
      <w:r w:rsidRPr="004F3634">
        <w:rPr>
          <w:rFonts w:ascii="华文宋体" w:eastAsia="华文宋体" w:hAnsi="华文宋体"/>
          <w:sz w:val="20"/>
          <w:szCs w:val="20"/>
        </w:rPr>
        <w:t>.</w:t>
      </w:r>
      <w:r w:rsidRPr="004F3634">
        <w:rPr>
          <w:rFonts w:ascii="华文宋体" w:eastAsia="华文宋体" w:hAnsi="华文宋体" w:hint="eastAsia"/>
          <w:sz w:val="20"/>
          <w:szCs w:val="20"/>
        </w:rPr>
        <w:t>求：</w:t>
      </w:r>
    </w:p>
    <w:p w:rsidR="0015558F" w:rsidRPr="004F3634" w:rsidRDefault="0015558F" w:rsidP="0015558F">
      <w:pPr>
        <w:rPr>
          <w:rFonts w:ascii="华文宋体" w:eastAsia="华文宋体" w:hAnsi="华文宋体" w:hint="eastAsia"/>
          <w:sz w:val="20"/>
          <w:szCs w:val="20"/>
        </w:rPr>
      </w:pPr>
      <w:r w:rsidRPr="004F3634">
        <w:rPr>
          <w:rFonts w:ascii="华文宋体" w:eastAsia="华文宋体" w:hAnsi="华文宋体"/>
          <w:noProof/>
          <w:sz w:val="20"/>
          <w:szCs w:val="20"/>
        </w:rPr>
        <w:pict>
          <v:shape id="_x0000_s1938" type="#_x0000_t202" style="position:absolute;left:0;text-align:left;margin-left:262.5pt;margin-top:0;width:115.45pt;height:93.6pt;z-index:251662336" filled="f" stroked="f">
            <v:textbox>
              <w:txbxContent>
                <w:p w:rsidR="0015558F" w:rsidRDefault="0015558F" w:rsidP="0015558F">
                  <w:r>
                    <w:object w:dxaOrig="2850" w:dyaOrig="1920">
                      <v:shape id="_x0000_i1046" type="#_x0000_t75" style="width:100.15pt;height:67.6pt">
                        <v:imagedata r:id="rId49" o:title=""/>
                      </v:shape>
                      <o:OLEObject Type="Embed" ProgID="PBrush" ShapeID="_x0000_i1046" DrawAspect="Content" ObjectID="_1804085417" r:id="rId50"/>
                    </w:object>
                  </w:r>
                </w:p>
              </w:txbxContent>
            </v:textbox>
          </v:shape>
        </w:pict>
      </w:r>
      <w:r w:rsidRPr="004F3634">
        <w:rPr>
          <w:rFonts w:ascii="华文宋体" w:eastAsia="华文宋体" w:hAnsi="华文宋体" w:hint="eastAsia"/>
          <w:sz w:val="20"/>
          <w:szCs w:val="20"/>
        </w:rPr>
        <w:t>（1）滑雪者离开B点时的速度大小；</w:t>
      </w:r>
    </w:p>
    <w:p w:rsidR="0015558F" w:rsidRPr="004F3634" w:rsidRDefault="0015558F" w:rsidP="0015558F">
      <w:pPr>
        <w:rPr>
          <w:rFonts w:ascii="华文宋体" w:eastAsia="华文宋体" w:hAnsi="华文宋体" w:hint="eastAsia"/>
          <w:sz w:val="20"/>
          <w:szCs w:val="20"/>
        </w:rPr>
      </w:pPr>
      <w:r w:rsidRPr="004F3634">
        <w:rPr>
          <w:rFonts w:ascii="华文宋体" w:eastAsia="华文宋体" w:hAnsi="华文宋体" w:hint="eastAsia"/>
          <w:sz w:val="20"/>
          <w:szCs w:val="20"/>
        </w:rPr>
        <w:t>（2）滑雪者从B点开始做平抛运动的水平距离</w:t>
      </w:r>
      <w:r w:rsidRPr="004F3634">
        <w:rPr>
          <w:rFonts w:ascii="华文宋体" w:eastAsia="华文宋体" w:hAnsi="华文宋体"/>
          <w:sz w:val="20"/>
          <w:szCs w:val="20"/>
        </w:rPr>
        <w:t>s.</w:t>
      </w:r>
    </w:p>
    <w:p w:rsidR="0015558F" w:rsidRDefault="0015558F" w:rsidP="0015558F">
      <w:pPr>
        <w:rPr>
          <w:rFonts w:ascii="华文宋体" w:eastAsia="华文宋体" w:hAnsi="华文宋体" w:hint="eastAsia"/>
          <w:sz w:val="20"/>
          <w:szCs w:val="20"/>
        </w:rPr>
      </w:pPr>
    </w:p>
    <w:p w:rsidR="004F3634" w:rsidRDefault="004F3634" w:rsidP="0015558F">
      <w:pPr>
        <w:rPr>
          <w:rFonts w:ascii="华文宋体" w:eastAsia="华文宋体" w:hAnsi="华文宋体" w:hint="eastAsia"/>
          <w:sz w:val="20"/>
          <w:szCs w:val="20"/>
        </w:rPr>
      </w:pPr>
    </w:p>
    <w:p w:rsidR="004F3634" w:rsidRPr="004F3634" w:rsidRDefault="004F3634" w:rsidP="0015558F">
      <w:pPr>
        <w:rPr>
          <w:rFonts w:ascii="华文宋体" w:eastAsia="华文宋体" w:hAnsi="华文宋体" w:hint="eastAsia"/>
          <w:sz w:val="20"/>
          <w:szCs w:val="20"/>
        </w:rPr>
      </w:pPr>
    </w:p>
    <w:p w:rsidR="0015558F" w:rsidRPr="004F3634" w:rsidRDefault="0015558F" w:rsidP="0015558F">
      <w:pPr>
        <w:rPr>
          <w:rFonts w:ascii="华文宋体" w:eastAsia="华文宋体" w:hAnsi="华文宋体" w:hint="eastAsia"/>
          <w:sz w:val="20"/>
          <w:szCs w:val="20"/>
        </w:rPr>
      </w:pPr>
    </w:p>
    <w:p w:rsidR="0015558F" w:rsidRPr="004F3634" w:rsidRDefault="0015558F" w:rsidP="0015558F">
      <w:pPr>
        <w:rPr>
          <w:rFonts w:ascii="华文宋体" w:eastAsia="华文宋体" w:hAnsi="华文宋体" w:hint="eastAsia"/>
          <w:sz w:val="20"/>
          <w:szCs w:val="20"/>
        </w:rPr>
      </w:pPr>
    </w:p>
    <w:p w:rsidR="0015558F" w:rsidRPr="004F3634" w:rsidRDefault="0015558F" w:rsidP="0015558F">
      <w:pPr>
        <w:rPr>
          <w:rFonts w:ascii="华文宋体" w:eastAsia="华文宋体" w:hAnsi="华文宋体" w:hint="eastAsia"/>
          <w:sz w:val="20"/>
          <w:szCs w:val="20"/>
        </w:rPr>
      </w:pPr>
    </w:p>
    <w:p w:rsidR="0015558F" w:rsidRPr="004F3634" w:rsidRDefault="0015558F" w:rsidP="0015558F">
      <w:pPr>
        <w:ind w:left="400" w:hangingChars="200" w:hanging="400"/>
        <w:rPr>
          <w:rFonts w:ascii="华文宋体" w:eastAsia="华文宋体" w:hAnsi="华文宋体" w:hint="eastAsia"/>
          <w:sz w:val="20"/>
          <w:szCs w:val="20"/>
        </w:rPr>
      </w:pPr>
      <w:r w:rsidRPr="004F3634">
        <w:rPr>
          <w:rFonts w:ascii="华文宋体" w:eastAsia="华文宋体" w:hAnsi="华文宋体"/>
          <w:noProof/>
          <w:sz w:val="20"/>
          <w:szCs w:val="20"/>
        </w:rPr>
        <w:pict>
          <v:shape id="_x0000_s1939" type="#_x0000_t202" style="position:absolute;left:0;text-align:left;margin-left:288.9pt;margin-top:62.4pt;width:115.45pt;height:140.85pt;z-index:251663360" filled="f" stroked="f">
            <v:textbox>
              <w:txbxContent>
                <w:p w:rsidR="0015558F" w:rsidRDefault="0015558F" w:rsidP="0015558F">
                  <w:r>
                    <w:object w:dxaOrig="2355" w:dyaOrig="3120">
                      <v:shape id="_x0000_i1047" type="#_x0000_t75" style="width:100.15pt;height:133.05pt">
                        <v:imagedata r:id="rId51" o:title=""/>
                      </v:shape>
                      <o:OLEObject Type="Embed" ProgID="PBrush" ShapeID="_x0000_i1047" DrawAspect="Content" ObjectID="_1804085418" r:id="rId52"/>
                    </w:object>
                  </w:r>
                </w:p>
              </w:txbxContent>
            </v:textbox>
          </v:shape>
        </w:pict>
      </w:r>
      <w:r w:rsidRPr="004F3634">
        <w:rPr>
          <w:rFonts w:ascii="华文宋体" w:eastAsia="华文宋体" w:hAnsi="华文宋体" w:hint="eastAsia"/>
          <w:sz w:val="20"/>
          <w:szCs w:val="20"/>
        </w:rPr>
        <w:t>22．（14分）水平面上两根足够长的金属导轨平行固定放置，问距为L，一端通过导线与阻值为R的电阻连接；导轨上放一质量为</w:t>
      </w:r>
      <w:r w:rsidRPr="004F3634">
        <w:rPr>
          <w:rFonts w:ascii="华文宋体" w:eastAsia="华文宋体" w:hAnsi="华文宋体"/>
          <w:sz w:val="20"/>
          <w:szCs w:val="20"/>
        </w:rPr>
        <w:t>m</w:t>
      </w:r>
      <w:r w:rsidRPr="004F3634">
        <w:rPr>
          <w:rFonts w:ascii="华文宋体" w:eastAsia="华文宋体" w:hAnsi="华文宋体" w:hint="eastAsia"/>
          <w:sz w:val="20"/>
          <w:szCs w:val="20"/>
        </w:rPr>
        <w:t>的金属杆（见右上图），金属杆与导轨的电阻忽略不计；均匀磁场竖直向下</w:t>
      </w:r>
      <w:r w:rsidRPr="004F3634">
        <w:rPr>
          <w:rFonts w:ascii="华文宋体" w:eastAsia="华文宋体" w:hAnsi="华文宋体"/>
          <w:sz w:val="20"/>
          <w:szCs w:val="20"/>
        </w:rPr>
        <w:t>.</w:t>
      </w:r>
      <w:r w:rsidRPr="004F3634">
        <w:rPr>
          <w:rFonts w:ascii="华文宋体" w:eastAsia="华文宋体" w:hAnsi="华文宋体" w:hint="eastAsia"/>
          <w:sz w:val="20"/>
          <w:szCs w:val="20"/>
        </w:rPr>
        <w:t>用与导轨平行的恒定拉力F作用在金属杆上，杆最终将做匀速运动</w:t>
      </w:r>
      <w:r w:rsidRPr="004F3634">
        <w:rPr>
          <w:rFonts w:ascii="华文宋体" w:eastAsia="华文宋体" w:hAnsi="华文宋体"/>
          <w:sz w:val="20"/>
          <w:szCs w:val="20"/>
        </w:rPr>
        <w:t>.</w:t>
      </w:r>
      <w:r w:rsidRPr="004F3634">
        <w:rPr>
          <w:rFonts w:ascii="华文宋体" w:eastAsia="华文宋体" w:hAnsi="华文宋体" w:hint="eastAsia"/>
          <w:sz w:val="20"/>
          <w:szCs w:val="20"/>
        </w:rPr>
        <w:t>当改变拉力的大小时，相对应的匀速运动速度</w:t>
      </w:r>
      <w:r w:rsidRPr="004F3634">
        <w:rPr>
          <w:rFonts w:ascii="华文宋体" w:eastAsia="华文宋体" w:hAnsi="华文宋体"/>
          <w:i/>
          <w:iCs/>
          <w:sz w:val="20"/>
          <w:szCs w:val="20"/>
        </w:rPr>
        <w:t>v</w:t>
      </w:r>
      <w:r w:rsidRPr="004F3634">
        <w:rPr>
          <w:rFonts w:ascii="华文宋体" w:eastAsia="华文宋体" w:hAnsi="华文宋体" w:hint="eastAsia"/>
          <w:sz w:val="20"/>
          <w:szCs w:val="20"/>
        </w:rPr>
        <w:t>也会变化，</w:t>
      </w:r>
      <w:r w:rsidRPr="004F3634">
        <w:rPr>
          <w:rFonts w:ascii="华文宋体" w:eastAsia="华文宋体" w:hAnsi="华文宋体"/>
          <w:i/>
          <w:iCs/>
          <w:sz w:val="20"/>
          <w:szCs w:val="20"/>
        </w:rPr>
        <w:t>v</w:t>
      </w:r>
      <w:r w:rsidRPr="004F3634">
        <w:rPr>
          <w:rFonts w:ascii="华文宋体" w:eastAsia="华文宋体" w:hAnsi="华文宋体" w:hint="eastAsia"/>
          <w:sz w:val="20"/>
          <w:szCs w:val="20"/>
        </w:rPr>
        <w:t>与</w:t>
      </w:r>
      <w:r w:rsidRPr="004F3634">
        <w:rPr>
          <w:rFonts w:ascii="华文宋体" w:eastAsia="华文宋体" w:hAnsi="华文宋体" w:hint="eastAsia"/>
          <w:i/>
          <w:iCs/>
          <w:sz w:val="20"/>
          <w:szCs w:val="20"/>
        </w:rPr>
        <w:t>F</w:t>
      </w:r>
      <w:r w:rsidRPr="004F3634">
        <w:rPr>
          <w:rFonts w:ascii="华文宋体" w:eastAsia="华文宋体" w:hAnsi="华文宋体" w:hint="eastAsia"/>
          <w:sz w:val="20"/>
          <w:szCs w:val="20"/>
        </w:rPr>
        <w:t>的关系如右下图</w:t>
      </w:r>
      <w:r w:rsidRPr="004F3634">
        <w:rPr>
          <w:rFonts w:ascii="华文宋体" w:eastAsia="华文宋体" w:hAnsi="华文宋体"/>
          <w:sz w:val="20"/>
          <w:szCs w:val="20"/>
        </w:rPr>
        <w:t>.</w:t>
      </w:r>
      <w:r w:rsidRPr="004F3634">
        <w:rPr>
          <w:rFonts w:ascii="华文宋体" w:eastAsia="华文宋体" w:hAnsi="华文宋体" w:hint="eastAsia"/>
          <w:sz w:val="20"/>
          <w:szCs w:val="20"/>
        </w:rPr>
        <w:t>（取重力加速度</w:t>
      </w:r>
      <w:r w:rsidRPr="004F3634">
        <w:rPr>
          <w:rFonts w:ascii="华文宋体" w:eastAsia="华文宋体" w:hAnsi="华文宋体"/>
          <w:sz w:val="20"/>
          <w:szCs w:val="20"/>
        </w:rPr>
        <w:t>g=10m/s</w:t>
      </w:r>
      <w:r w:rsidRPr="004F3634">
        <w:rPr>
          <w:rFonts w:ascii="华文宋体" w:eastAsia="华文宋体" w:hAnsi="华文宋体" w:hint="eastAsia"/>
          <w:sz w:val="20"/>
          <w:szCs w:val="20"/>
          <w:vertAlign w:val="superscript"/>
        </w:rPr>
        <w:t>2</w:t>
      </w:r>
      <w:r w:rsidRPr="004F3634">
        <w:rPr>
          <w:rFonts w:ascii="华文宋体" w:eastAsia="华文宋体" w:hAnsi="华文宋体" w:hint="eastAsia"/>
          <w:sz w:val="20"/>
          <w:szCs w:val="20"/>
        </w:rPr>
        <w:t>）</w:t>
      </w:r>
    </w:p>
    <w:p w:rsidR="0015558F" w:rsidRPr="004F3634" w:rsidRDefault="0015558F" w:rsidP="0015558F">
      <w:pPr>
        <w:rPr>
          <w:rFonts w:ascii="华文宋体" w:eastAsia="华文宋体" w:hAnsi="华文宋体" w:hint="eastAsia"/>
          <w:sz w:val="20"/>
          <w:szCs w:val="20"/>
        </w:rPr>
      </w:pPr>
      <w:r w:rsidRPr="004F3634">
        <w:rPr>
          <w:rFonts w:ascii="华文宋体" w:eastAsia="华文宋体" w:hAnsi="华文宋体" w:hint="eastAsia"/>
          <w:sz w:val="20"/>
          <w:szCs w:val="20"/>
        </w:rPr>
        <w:t>（1）金属杆在匀速运动之前做什么运动？</w:t>
      </w:r>
    </w:p>
    <w:p w:rsidR="0015558F" w:rsidRPr="004F3634" w:rsidRDefault="0015558F" w:rsidP="0015558F">
      <w:pPr>
        <w:rPr>
          <w:rFonts w:ascii="华文宋体" w:eastAsia="华文宋体" w:hAnsi="华文宋体" w:hint="eastAsia"/>
          <w:sz w:val="20"/>
          <w:szCs w:val="20"/>
        </w:rPr>
      </w:pPr>
      <w:r w:rsidRPr="004F3634">
        <w:rPr>
          <w:rFonts w:ascii="华文宋体" w:eastAsia="华文宋体" w:hAnsi="华文宋体" w:hint="eastAsia"/>
          <w:sz w:val="20"/>
          <w:szCs w:val="20"/>
        </w:rPr>
        <w:t>（2）若</w:t>
      </w:r>
      <w:r w:rsidRPr="004F3634">
        <w:rPr>
          <w:rFonts w:ascii="华文宋体" w:eastAsia="华文宋体" w:hAnsi="华文宋体"/>
          <w:sz w:val="20"/>
          <w:szCs w:val="20"/>
        </w:rPr>
        <w:t>m=0.5kg,L=0.5m,R=0.5</w:t>
      </w:r>
      <w:r w:rsidRPr="004F3634">
        <w:rPr>
          <w:rFonts w:ascii="华文宋体" w:eastAsia="华文宋体" w:hAnsi="华文宋体" w:hint="eastAsia"/>
          <w:sz w:val="20"/>
          <w:szCs w:val="20"/>
        </w:rPr>
        <w:t>Ω；磁感应强度B为多大？</w:t>
      </w:r>
    </w:p>
    <w:p w:rsidR="0015558F" w:rsidRPr="004F3634" w:rsidRDefault="0015558F" w:rsidP="0015558F">
      <w:pPr>
        <w:rPr>
          <w:rFonts w:ascii="华文宋体" w:eastAsia="华文宋体" w:hAnsi="华文宋体" w:hint="eastAsia"/>
          <w:sz w:val="20"/>
          <w:szCs w:val="20"/>
        </w:rPr>
      </w:pPr>
      <w:r w:rsidRPr="004F3634">
        <w:rPr>
          <w:rFonts w:ascii="华文宋体" w:eastAsia="华文宋体" w:hAnsi="华文宋体" w:hint="eastAsia"/>
          <w:sz w:val="20"/>
          <w:szCs w:val="20"/>
        </w:rPr>
        <w:t>（3）由</w:t>
      </w:r>
      <w:r w:rsidRPr="004F3634">
        <w:rPr>
          <w:rFonts w:ascii="华文宋体" w:eastAsia="华文宋体" w:hAnsi="华文宋体"/>
          <w:i/>
          <w:iCs/>
          <w:sz w:val="20"/>
          <w:szCs w:val="20"/>
        </w:rPr>
        <w:t>v</w:t>
      </w:r>
      <w:r w:rsidRPr="004F3634">
        <w:rPr>
          <w:rFonts w:ascii="华文宋体" w:eastAsia="华文宋体" w:hAnsi="华文宋体" w:hint="eastAsia"/>
          <w:sz w:val="20"/>
          <w:szCs w:val="20"/>
        </w:rPr>
        <w:t>—</w:t>
      </w:r>
      <w:r w:rsidRPr="004F3634">
        <w:rPr>
          <w:rFonts w:ascii="华文宋体" w:eastAsia="华文宋体" w:hAnsi="华文宋体" w:hint="eastAsia"/>
          <w:i/>
          <w:iCs/>
          <w:sz w:val="20"/>
          <w:szCs w:val="20"/>
        </w:rPr>
        <w:t>F</w:t>
      </w:r>
      <w:r w:rsidRPr="004F3634">
        <w:rPr>
          <w:rFonts w:ascii="华文宋体" w:eastAsia="华文宋体" w:hAnsi="华文宋体" w:hint="eastAsia"/>
          <w:sz w:val="20"/>
          <w:szCs w:val="20"/>
        </w:rPr>
        <w:t>图线的截距可求得什么物理量？其值为多少？</w:t>
      </w:r>
    </w:p>
    <w:p w:rsidR="0015558F" w:rsidRPr="004F3634" w:rsidRDefault="0015558F" w:rsidP="0015558F">
      <w:pPr>
        <w:rPr>
          <w:rFonts w:ascii="华文宋体" w:eastAsia="华文宋体" w:hAnsi="华文宋体" w:hint="eastAsia"/>
          <w:sz w:val="20"/>
          <w:szCs w:val="20"/>
        </w:rPr>
      </w:pPr>
    </w:p>
    <w:p w:rsidR="0015558F" w:rsidRPr="004F3634" w:rsidRDefault="0015558F" w:rsidP="0015558F">
      <w:pPr>
        <w:rPr>
          <w:rFonts w:ascii="华文宋体" w:eastAsia="华文宋体" w:hAnsi="华文宋体" w:hint="eastAsia"/>
          <w:sz w:val="20"/>
          <w:szCs w:val="20"/>
        </w:rPr>
      </w:pPr>
    </w:p>
    <w:p w:rsidR="0015558F" w:rsidRPr="004F3634" w:rsidRDefault="0015558F" w:rsidP="0015558F">
      <w:pPr>
        <w:rPr>
          <w:rFonts w:ascii="华文宋体" w:eastAsia="华文宋体" w:hAnsi="华文宋体" w:hint="eastAsia"/>
          <w:sz w:val="20"/>
          <w:szCs w:val="20"/>
        </w:rPr>
      </w:pPr>
    </w:p>
    <w:p w:rsidR="0015558F" w:rsidRPr="004F3634" w:rsidRDefault="0015558F" w:rsidP="0015558F">
      <w:pPr>
        <w:rPr>
          <w:rFonts w:ascii="华文宋体" w:eastAsia="华文宋体" w:hAnsi="华文宋体" w:hint="eastAsia"/>
          <w:sz w:val="20"/>
          <w:szCs w:val="20"/>
        </w:rPr>
      </w:pPr>
    </w:p>
    <w:p w:rsidR="0015558F" w:rsidRPr="004F3634" w:rsidRDefault="0015558F" w:rsidP="0015558F">
      <w:pPr>
        <w:rPr>
          <w:rFonts w:ascii="华文宋体" w:eastAsia="华文宋体" w:hAnsi="华文宋体" w:hint="eastAsia"/>
          <w:sz w:val="20"/>
          <w:szCs w:val="20"/>
        </w:rPr>
      </w:pPr>
    </w:p>
    <w:p w:rsidR="0015558F" w:rsidRPr="004F3634" w:rsidRDefault="0015558F" w:rsidP="0015558F">
      <w:pPr>
        <w:rPr>
          <w:rFonts w:ascii="华文宋体" w:eastAsia="华文宋体" w:hAnsi="华文宋体" w:hint="eastAsia"/>
          <w:sz w:val="20"/>
          <w:szCs w:val="20"/>
        </w:rPr>
      </w:pPr>
    </w:p>
    <w:p w:rsidR="0015558F" w:rsidRPr="004F3634" w:rsidRDefault="0015558F" w:rsidP="0015558F">
      <w:pPr>
        <w:rPr>
          <w:rFonts w:ascii="华文宋体" w:eastAsia="华文宋体" w:hAnsi="华文宋体" w:hint="eastAsia"/>
          <w:sz w:val="20"/>
          <w:szCs w:val="20"/>
        </w:rPr>
      </w:pPr>
    </w:p>
    <w:p w:rsidR="0015558F" w:rsidRPr="004F3634" w:rsidRDefault="0015558F" w:rsidP="004F3634">
      <w:pPr>
        <w:ind w:left="400" w:hangingChars="200" w:hanging="400"/>
        <w:rPr>
          <w:rFonts w:ascii="华文宋体" w:eastAsia="华文宋体" w:hAnsi="华文宋体" w:hint="eastAsia"/>
          <w:sz w:val="20"/>
          <w:szCs w:val="20"/>
        </w:rPr>
      </w:pPr>
      <w:r w:rsidRPr="004F3634">
        <w:rPr>
          <w:rFonts w:ascii="华文宋体" w:eastAsia="华文宋体" w:hAnsi="华文宋体" w:hint="eastAsia"/>
          <w:sz w:val="20"/>
          <w:szCs w:val="20"/>
        </w:rPr>
        <w:t>23．（14分）有人设计了一种新型伸缩拉杆秤</w:t>
      </w:r>
      <w:r w:rsidRPr="004F3634">
        <w:rPr>
          <w:rFonts w:ascii="华文宋体" w:eastAsia="华文宋体" w:hAnsi="华文宋体"/>
          <w:sz w:val="20"/>
          <w:szCs w:val="20"/>
        </w:rPr>
        <w:t>.</w:t>
      </w:r>
      <w:r w:rsidRPr="004F3634">
        <w:rPr>
          <w:rFonts w:ascii="华文宋体" w:eastAsia="华文宋体" w:hAnsi="华文宋体" w:hint="eastAsia"/>
          <w:sz w:val="20"/>
          <w:szCs w:val="20"/>
        </w:rPr>
        <w:t>结构如图，秤杆的一端固定一配重物并悬一挂钩，秤杆外面套有内外两个套筒，套筒左端开槽使其可以不受秤纽阻碍而移动到挂钩所在位置（设开槽后套筒的重心仍在其长度中点位置），秤杆与内层套筒上刻有质量刻度</w:t>
      </w:r>
      <w:r w:rsidRPr="004F3634">
        <w:rPr>
          <w:rFonts w:ascii="华文宋体" w:eastAsia="华文宋体" w:hAnsi="华文宋体"/>
          <w:sz w:val="20"/>
          <w:szCs w:val="20"/>
        </w:rPr>
        <w:t>.</w:t>
      </w:r>
      <w:r w:rsidRPr="004F3634">
        <w:rPr>
          <w:rFonts w:ascii="华文宋体" w:eastAsia="华文宋体" w:hAnsi="华文宋体" w:hint="eastAsia"/>
          <w:sz w:val="20"/>
          <w:szCs w:val="20"/>
        </w:rPr>
        <w:t>空载（挂钩上不挂物体，且套筒未拉出）时，用手提起秤纽，杆秤恰好平衡，当物体挂在挂钩上时，往外移动内外套筒待测物体的质量</w:t>
      </w:r>
      <w:r w:rsidRPr="004F3634">
        <w:rPr>
          <w:rFonts w:ascii="华文宋体" w:eastAsia="华文宋体" w:hAnsi="华文宋体"/>
          <w:sz w:val="20"/>
          <w:szCs w:val="20"/>
        </w:rPr>
        <w:t>.</w:t>
      </w:r>
      <w:r w:rsidRPr="004F3634">
        <w:rPr>
          <w:rFonts w:ascii="华文宋体" w:eastAsia="华文宋体" w:hAnsi="华文宋体" w:hint="eastAsia"/>
          <w:sz w:val="20"/>
          <w:szCs w:val="20"/>
        </w:rPr>
        <w:t>已知秤杆和两个套筒的长度均为</w:t>
      </w:r>
      <w:r w:rsidRPr="004F3634">
        <w:rPr>
          <w:rFonts w:ascii="华文宋体" w:eastAsia="华文宋体" w:hAnsi="华文宋体"/>
          <w:sz w:val="20"/>
          <w:szCs w:val="20"/>
        </w:rPr>
        <w:t>16cm</w:t>
      </w:r>
      <w:r w:rsidRPr="004F3634">
        <w:rPr>
          <w:rFonts w:ascii="华文宋体" w:eastAsia="华文宋体" w:hAnsi="华文宋体" w:hint="eastAsia"/>
          <w:sz w:val="20"/>
          <w:szCs w:val="20"/>
        </w:rPr>
        <w:t>，套筒可移出的最大距离为</w:t>
      </w:r>
      <w:r w:rsidRPr="004F3634">
        <w:rPr>
          <w:rFonts w:ascii="华文宋体" w:eastAsia="华文宋体" w:hAnsi="华文宋体"/>
          <w:sz w:val="20"/>
          <w:szCs w:val="20"/>
        </w:rPr>
        <w:t>15cm</w:t>
      </w:r>
      <w:r w:rsidRPr="004F3634">
        <w:rPr>
          <w:rFonts w:ascii="华文宋体" w:eastAsia="华文宋体" w:hAnsi="华文宋体" w:hint="eastAsia"/>
          <w:sz w:val="20"/>
          <w:szCs w:val="20"/>
        </w:rPr>
        <w:t>，秤纽到挂钩的距离为</w:t>
      </w:r>
      <w:r w:rsidRPr="004F3634">
        <w:rPr>
          <w:rFonts w:ascii="华文宋体" w:eastAsia="华文宋体" w:hAnsi="华文宋体"/>
          <w:sz w:val="20"/>
          <w:szCs w:val="20"/>
        </w:rPr>
        <w:t>2cm</w:t>
      </w:r>
      <w:r w:rsidRPr="004F3634">
        <w:rPr>
          <w:rFonts w:ascii="华文宋体" w:eastAsia="华文宋体" w:hAnsi="华文宋体" w:hint="eastAsia"/>
          <w:sz w:val="20"/>
          <w:szCs w:val="20"/>
        </w:rPr>
        <w:t>，两个套筒的质量均为</w:t>
      </w:r>
      <w:r w:rsidRPr="004F3634">
        <w:rPr>
          <w:rFonts w:ascii="华文宋体" w:eastAsia="华文宋体" w:hAnsi="华文宋体"/>
          <w:sz w:val="20"/>
          <w:szCs w:val="20"/>
        </w:rPr>
        <w:t>0.1kg.</w:t>
      </w:r>
      <w:r w:rsidRPr="004F3634">
        <w:rPr>
          <w:rFonts w:ascii="华文宋体" w:eastAsia="华文宋体" w:hAnsi="华文宋体" w:hint="eastAsia"/>
          <w:sz w:val="20"/>
          <w:szCs w:val="20"/>
        </w:rPr>
        <w:t>取重力加速度</w:t>
      </w:r>
      <w:r w:rsidRPr="004F3634">
        <w:rPr>
          <w:rFonts w:ascii="华文宋体" w:eastAsia="华文宋体" w:hAnsi="华文宋体"/>
          <w:sz w:val="20"/>
          <w:szCs w:val="20"/>
        </w:rPr>
        <w:t>g=10m/s</w:t>
      </w:r>
      <w:r w:rsidRPr="004F3634">
        <w:rPr>
          <w:rFonts w:ascii="华文宋体" w:eastAsia="华文宋体" w:hAnsi="华文宋体"/>
          <w:sz w:val="20"/>
          <w:szCs w:val="20"/>
          <w:vertAlign w:val="superscript"/>
        </w:rPr>
        <w:t>2</w:t>
      </w:r>
      <w:r w:rsidRPr="004F3634">
        <w:rPr>
          <w:rFonts w:ascii="华文宋体" w:eastAsia="华文宋体" w:hAnsi="华文宋体" w:hint="eastAsia"/>
          <w:sz w:val="20"/>
          <w:szCs w:val="20"/>
        </w:rPr>
        <w:t>，</w:t>
      </w:r>
    </w:p>
    <w:p w:rsidR="0015558F" w:rsidRPr="004F3634" w:rsidRDefault="0015558F" w:rsidP="0015558F">
      <w:pPr>
        <w:rPr>
          <w:rFonts w:ascii="华文宋体" w:eastAsia="华文宋体" w:hAnsi="华文宋体" w:hint="eastAsia"/>
          <w:sz w:val="20"/>
          <w:szCs w:val="20"/>
        </w:rPr>
      </w:pPr>
      <w:r w:rsidRPr="004F3634">
        <w:rPr>
          <w:rFonts w:ascii="华文宋体" w:eastAsia="华文宋体" w:hAnsi="华文宋体" w:hint="eastAsia"/>
          <w:sz w:val="20"/>
          <w:szCs w:val="20"/>
        </w:rPr>
        <w:t>（1）当杆秤空载平衡时，秤杆、配重物及挂钩所受重力相对秤纽的合力矩；</w:t>
      </w:r>
    </w:p>
    <w:p w:rsidR="0015558F" w:rsidRPr="004F3634" w:rsidRDefault="0015558F" w:rsidP="0015558F">
      <w:pPr>
        <w:rPr>
          <w:rFonts w:ascii="华文宋体" w:eastAsia="华文宋体" w:hAnsi="华文宋体" w:hint="eastAsia"/>
          <w:sz w:val="20"/>
          <w:szCs w:val="20"/>
        </w:rPr>
      </w:pPr>
      <w:r w:rsidRPr="004F3634">
        <w:rPr>
          <w:rFonts w:ascii="华文宋体" w:eastAsia="华文宋体" w:hAnsi="华文宋体" w:hint="eastAsia"/>
          <w:sz w:val="20"/>
          <w:szCs w:val="20"/>
        </w:rPr>
        <w:t>（2）当在秤钩上挂一物体时，将内套筒向右移动</w:t>
      </w:r>
      <w:r w:rsidRPr="004F3634">
        <w:rPr>
          <w:rFonts w:ascii="华文宋体" w:eastAsia="华文宋体" w:hAnsi="华文宋体"/>
          <w:sz w:val="20"/>
          <w:szCs w:val="20"/>
        </w:rPr>
        <w:t>5cm</w:t>
      </w:r>
      <w:r w:rsidRPr="004F3634">
        <w:rPr>
          <w:rFonts w:ascii="华文宋体" w:eastAsia="华文宋体" w:hAnsi="华文宋体" w:hint="eastAsia"/>
          <w:sz w:val="20"/>
          <w:szCs w:val="20"/>
        </w:rPr>
        <w:t>，外套筒相对内套筒向右移动</w:t>
      </w:r>
      <w:r w:rsidRPr="004F3634">
        <w:rPr>
          <w:rFonts w:ascii="华文宋体" w:eastAsia="华文宋体" w:hAnsi="华文宋体"/>
          <w:sz w:val="20"/>
          <w:szCs w:val="20"/>
        </w:rPr>
        <w:t>8cm</w:t>
      </w:r>
      <w:r w:rsidRPr="004F3634">
        <w:rPr>
          <w:rFonts w:ascii="华文宋体" w:eastAsia="华文宋体" w:hAnsi="华文宋体" w:hint="eastAsia"/>
          <w:sz w:val="20"/>
          <w:szCs w:val="20"/>
        </w:rPr>
        <w:t>，</w:t>
      </w:r>
    </w:p>
    <w:p w:rsidR="0015558F" w:rsidRPr="004F3634" w:rsidRDefault="0015558F" w:rsidP="0015558F">
      <w:pPr>
        <w:ind w:firstLine="435"/>
        <w:rPr>
          <w:rFonts w:ascii="华文宋体" w:eastAsia="华文宋体" w:hAnsi="华文宋体" w:hint="eastAsia"/>
          <w:sz w:val="20"/>
          <w:szCs w:val="20"/>
        </w:rPr>
      </w:pPr>
      <w:r w:rsidRPr="004F3634">
        <w:rPr>
          <w:rFonts w:ascii="华文宋体" w:eastAsia="华文宋体" w:hAnsi="华文宋体" w:hint="eastAsia"/>
          <w:sz w:val="20"/>
          <w:szCs w:val="20"/>
        </w:rPr>
        <w:t>杆秤达到平衡，物体的质量多大？</w:t>
      </w:r>
    </w:p>
    <w:p w:rsidR="0015558F" w:rsidRPr="004F3634" w:rsidRDefault="0015558F" w:rsidP="0015558F">
      <w:pPr>
        <w:rPr>
          <w:rFonts w:ascii="华文宋体" w:eastAsia="华文宋体" w:hAnsi="华文宋体" w:hint="eastAsia"/>
          <w:sz w:val="20"/>
          <w:szCs w:val="20"/>
        </w:rPr>
      </w:pPr>
      <w:r w:rsidRPr="004F3634">
        <w:rPr>
          <w:rFonts w:ascii="华文宋体" w:eastAsia="华文宋体" w:hAnsi="华文宋体" w:hint="eastAsia"/>
          <w:sz w:val="20"/>
          <w:szCs w:val="20"/>
        </w:rPr>
        <w:t>（3）若外层套筒不慎丢失，在称某一物体时，内层套筒的左端在读数为1千克处杆秤恰好</w:t>
      </w:r>
    </w:p>
    <w:p w:rsidR="0015558F" w:rsidRPr="004F3634" w:rsidRDefault="0015558F" w:rsidP="0015558F">
      <w:pPr>
        <w:ind w:firstLine="420"/>
        <w:rPr>
          <w:rFonts w:ascii="华文宋体" w:eastAsia="华文宋体" w:hAnsi="华文宋体" w:hint="eastAsia"/>
          <w:sz w:val="20"/>
          <w:szCs w:val="20"/>
        </w:rPr>
      </w:pPr>
      <w:r w:rsidRPr="004F3634">
        <w:rPr>
          <w:rFonts w:ascii="华文宋体" w:eastAsia="华文宋体" w:hAnsi="华文宋体" w:hint="eastAsia"/>
          <w:sz w:val="20"/>
          <w:szCs w:val="20"/>
        </w:rPr>
        <w:t>平衡，则该物体实际质量多大？</w:t>
      </w:r>
    </w:p>
    <w:p w:rsidR="0015558F" w:rsidRPr="004F3634" w:rsidRDefault="0015558F" w:rsidP="0015558F">
      <w:pPr>
        <w:ind w:firstLine="420"/>
        <w:rPr>
          <w:rFonts w:ascii="华文宋体" w:eastAsia="华文宋体" w:hAnsi="华文宋体" w:hint="eastAsia"/>
          <w:sz w:val="20"/>
          <w:szCs w:val="20"/>
        </w:rPr>
      </w:pPr>
      <w:r w:rsidRPr="004F3634">
        <w:rPr>
          <w:rFonts w:ascii="华文宋体" w:eastAsia="华文宋体" w:hAnsi="华文宋体"/>
          <w:noProof/>
          <w:sz w:val="20"/>
          <w:szCs w:val="20"/>
        </w:rPr>
        <w:pict>
          <v:shape id="_x0000_s1940" type="#_x0000_t202" style="position:absolute;left:0;text-align:left;margin-left:36.75pt;margin-top:7.95pt;width:304.45pt;height:69.6pt;z-index:251664384" filled="f" stroked="f">
            <v:textbox>
              <w:txbxContent>
                <w:p w:rsidR="0015558F" w:rsidRDefault="0015558F" w:rsidP="0015558F">
                  <w:r>
                    <w:object w:dxaOrig="7949" w:dyaOrig="1695">
                      <v:shape id="_x0000_i1048" type="#_x0000_t75" style="width:289.25pt;height:61.65pt">
                        <v:imagedata r:id="rId53" o:title=""/>
                      </v:shape>
                      <o:OLEObject Type="Embed" ProgID="PBrush" ShapeID="_x0000_i1048" DrawAspect="Content" ObjectID="_1804085419" r:id="rId54"/>
                    </w:object>
                  </w:r>
                </w:p>
              </w:txbxContent>
            </v:textbox>
          </v:shape>
        </w:pict>
      </w:r>
    </w:p>
    <w:p w:rsidR="0015558F" w:rsidRPr="004F3634" w:rsidRDefault="0015558F" w:rsidP="0015558F">
      <w:pPr>
        <w:ind w:firstLine="420"/>
        <w:rPr>
          <w:rFonts w:ascii="华文宋体" w:eastAsia="华文宋体" w:hAnsi="华文宋体" w:hint="eastAsia"/>
          <w:sz w:val="20"/>
          <w:szCs w:val="20"/>
        </w:rPr>
      </w:pPr>
    </w:p>
    <w:p w:rsidR="0015558F" w:rsidRPr="004F3634" w:rsidRDefault="0015558F" w:rsidP="0015558F">
      <w:pPr>
        <w:ind w:firstLine="420"/>
        <w:rPr>
          <w:rFonts w:ascii="华文宋体" w:eastAsia="华文宋体" w:hAnsi="华文宋体" w:hint="eastAsia"/>
          <w:sz w:val="20"/>
          <w:szCs w:val="20"/>
        </w:rPr>
      </w:pPr>
    </w:p>
    <w:p w:rsidR="0015558F" w:rsidRPr="004F3634" w:rsidRDefault="0015558F" w:rsidP="0015558F">
      <w:pPr>
        <w:ind w:firstLine="420"/>
        <w:rPr>
          <w:rFonts w:ascii="华文宋体" w:eastAsia="华文宋体" w:hAnsi="华文宋体" w:hint="eastAsia"/>
          <w:sz w:val="20"/>
          <w:szCs w:val="20"/>
        </w:rPr>
      </w:pPr>
    </w:p>
    <w:p w:rsidR="0015558F" w:rsidRPr="004F3634" w:rsidRDefault="0015558F" w:rsidP="0015558F">
      <w:pPr>
        <w:ind w:firstLine="420"/>
        <w:rPr>
          <w:rFonts w:ascii="华文宋体" w:eastAsia="华文宋体" w:hAnsi="华文宋体" w:hint="eastAsia"/>
          <w:sz w:val="20"/>
          <w:szCs w:val="20"/>
        </w:rPr>
      </w:pPr>
    </w:p>
    <w:p w:rsidR="0015558F" w:rsidRPr="004F3634" w:rsidRDefault="0015558F" w:rsidP="0015558F">
      <w:pPr>
        <w:ind w:firstLine="420"/>
        <w:rPr>
          <w:rFonts w:ascii="华文宋体" w:eastAsia="华文宋体" w:hAnsi="华文宋体" w:hint="eastAsia"/>
          <w:sz w:val="20"/>
          <w:szCs w:val="20"/>
        </w:rPr>
      </w:pPr>
    </w:p>
    <w:p w:rsidR="004F3634" w:rsidRPr="0015558F" w:rsidRDefault="004F3634" w:rsidP="004F3634">
      <w:pPr>
        <w:jc w:val="center"/>
        <w:rPr>
          <w:rFonts w:ascii="华文宋体" w:eastAsia="华文宋体" w:hAnsi="华文宋体" w:cs="Calibri"/>
          <w:b/>
          <w:sz w:val="44"/>
          <w:szCs w:val="20"/>
        </w:rPr>
      </w:pPr>
      <w:r>
        <w:rPr>
          <w:rFonts w:ascii="华文宋体" w:eastAsia="华文宋体" w:hAnsi="华文宋体"/>
          <w:sz w:val="20"/>
          <w:szCs w:val="20"/>
        </w:rPr>
        <w:br w:type="page"/>
      </w:r>
      <w:r w:rsidRPr="0015558F">
        <w:rPr>
          <w:rFonts w:ascii="华文宋体" w:eastAsia="华文宋体" w:hAnsi="华文宋体" w:cs="Calibri"/>
          <w:b/>
          <w:sz w:val="44"/>
          <w:szCs w:val="20"/>
        </w:rPr>
        <w:t>20</w:t>
      </w:r>
      <w:r w:rsidRPr="0015558F">
        <w:rPr>
          <w:rFonts w:ascii="华文宋体" w:eastAsia="华文宋体" w:hAnsi="华文宋体" w:cs="Calibri" w:hint="eastAsia"/>
          <w:b/>
          <w:sz w:val="44"/>
          <w:szCs w:val="20"/>
        </w:rPr>
        <w:t>04</w:t>
      </w:r>
      <w:r w:rsidRPr="0015558F">
        <w:rPr>
          <w:rFonts w:ascii="华文宋体" w:eastAsia="华文宋体" w:hAnsi="华文宋体" w:cs="Calibri"/>
          <w:b/>
          <w:sz w:val="44"/>
          <w:szCs w:val="20"/>
        </w:rPr>
        <w:t>年上海市高中毕业统一学业考试</w:t>
      </w:r>
    </w:p>
    <w:p w:rsidR="0015558F" w:rsidRPr="004F3634" w:rsidRDefault="004F3634" w:rsidP="004F3634">
      <w:pPr>
        <w:jc w:val="center"/>
        <w:rPr>
          <w:rFonts w:ascii="华文宋体" w:eastAsia="华文宋体" w:hAnsi="华文宋体" w:cs="Calibri" w:hint="eastAsia"/>
          <w:b/>
          <w:sz w:val="44"/>
          <w:szCs w:val="20"/>
        </w:rPr>
      </w:pPr>
      <w:r w:rsidRPr="0015558F">
        <w:rPr>
          <w:rFonts w:ascii="华文宋体" w:eastAsia="华文宋体" w:hAnsi="华文宋体" w:cs="Calibri" w:hint="eastAsia"/>
          <w:b/>
          <w:sz w:val="44"/>
          <w:szCs w:val="20"/>
        </w:rPr>
        <w:t>物理</w:t>
      </w:r>
      <w:r w:rsidRPr="0015558F">
        <w:rPr>
          <w:rFonts w:ascii="华文宋体" w:eastAsia="华文宋体" w:hAnsi="华文宋体" w:cs="Calibri"/>
          <w:b/>
          <w:sz w:val="44"/>
          <w:szCs w:val="20"/>
        </w:rPr>
        <w:t>试卷</w:t>
      </w:r>
      <w:r w:rsidR="0015558F" w:rsidRPr="004F3634">
        <w:rPr>
          <w:rFonts w:ascii="华文宋体" w:eastAsia="华文宋体" w:hAnsi="华文宋体" w:cs="Calibri" w:hint="eastAsia"/>
          <w:b/>
          <w:sz w:val="44"/>
          <w:szCs w:val="20"/>
        </w:rPr>
        <w:t>参考答案</w:t>
      </w:r>
    </w:p>
    <w:p w:rsidR="0015558F" w:rsidRPr="0015558F" w:rsidRDefault="0015558F" w:rsidP="0015558F">
      <w:pPr>
        <w:rPr>
          <w:rFonts w:ascii="华文宋体" w:eastAsia="华文宋体" w:hAnsi="华文宋体" w:hint="eastAsia"/>
          <w:szCs w:val="21"/>
        </w:rPr>
      </w:pPr>
      <w:r w:rsidRPr="0015558F">
        <w:rPr>
          <w:rFonts w:ascii="华文宋体" w:eastAsia="华文宋体" w:hAnsi="华文宋体" w:hint="eastAsia"/>
          <w:szCs w:val="21"/>
        </w:rPr>
        <w:t>一、选择题</w:t>
      </w:r>
    </w:p>
    <w:p w:rsidR="0015558F" w:rsidRPr="0015558F" w:rsidRDefault="0015558F" w:rsidP="0015558F">
      <w:pPr>
        <w:rPr>
          <w:rFonts w:ascii="华文宋体" w:eastAsia="华文宋体" w:hAnsi="华文宋体" w:hint="eastAsia"/>
          <w:szCs w:val="21"/>
        </w:rPr>
      </w:pPr>
      <w:r w:rsidRPr="0015558F">
        <w:rPr>
          <w:rFonts w:ascii="华文宋体" w:eastAsia="华文宋体" w:hAnsi="华文宋体" w:hint="eastAsia"/>
          <w:szCs w:val="21"/>
        </w:rPr>
        <w:t xml:space="preserve">1．AB  2．CD  3．AC  4．BC  5．C  6．AC  7．ABC  8．BC  </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二、填空题</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9．入射光波长太大（或反向电压太大）</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10．</w:t>
      </w:r>
      <w:r w:rsidRPr="0015558F">
        <w:rPr>
          <w:rFonts w:ascii="华文宋体" w:eastAsia="华文宋体" w:hAnsi="华文宋体"/>
          <w:position w:val="-30"/>
        </w:rPr>
        <w:object w:dxaOrig="740" w:dyaOrig="740">
          <v:shape id="_x0000_i1049" type="#_x0000_t75" style="width:36.95pt;height:36.95pt" o:ole="">
            <v:imagedata r:id="rId55" o:title=""/>
          </v:shape>
          <o:OLEObject Type="Embed" ProgID="Equation.3" ShapeID="_x0000_i1049" DrawAspect="Content" ObjectID="_1804085357" r:id="rId56"/>
        </w:objec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11．在确定方向上原子有规律地排列</w:t>
      </w:r>
    </w:p>
    <w:p w:rsidR="0015558F" w:rsidRPr="0015558F" w:rsidRDefault="0015558F" w:rsidP="0015558F">
      <w:pPr>
        <w:ind w:firstLine="435"/>
        <w:rPr>
          <w:rFonts w:ascii="华文宋体" w:eastAsia="华文宋体" w:hAnsi="华文宋体" w:hint="eastAsia"/>
        </w:rPr>
      </w:pPr>
      <w:r w:rsidRPr="0015558F">
        <w:rPr>
          <w:rFonts w:ascii="华文宋体" w:eastAsia="华文宋体" w:hAnsi="华文宋体" w:hint="eastAsia"/>
        </w:rPr>
        <w:t>在不同方向上原子的排列规律一般不同</w:t>
      </w:r>
    </w:p>
    <w:p w:rsidR="0015558F" w:rsidRPr="0015558F" w:rsidRDefault="0015558F" w:rsidP="0015558F">
      <w:pPr>
        <w:ind w:firstLine="435"/>
        <w:rPr>
          <w:rFonts w:ascii="华文宋体" w:eastAsia="华文宋体" w:hAnsi="华文宋体" w:hint="eastAsia"/>
        </w:rPr>
      </w:pPr>
      <w:r w:rsidRPr="0015558F">
        <w:rPr>
          <w:rFonts w:ascii="华文宋体" w:eastAsia="华文宋体" w:hAnsi="华文宋体" w:hint="eastAsia"/>
        </w:rPr>
        <w:t>原子排列具有一定对称性等</w:t>
      </w:r>
    </w:p>
    <w:p w:rsidR="0015558F" w:rsidRPr="0015558F" w:rsidRDefault="0015558F" w:rsidP="0015558F">
      <w:pPr>
        <w:rPr>
          <w:rFonts w:ascii="华文宋体" w:eastAsia="华文宋体" w:hAnsi="华文宋体" w:hint="eastAsia"/>
        </w:rPr>
      </w:pPr>
      <w:r w:rsidRPr="0015558F">
        <w:rPr>
          <w:rFonts w:ascii="华文宋体" w:eastAsia="华文宋体" w:hAnsi="华文宋体"/>
          <w:noProof/>
          <w:sz w:val="20"/>
        </w:rPr>
        <w:pict>
          <v:shape id="_x0000_s1941" type="#_x0000_t202" style="position:absolute;left:0;text-align:left;margin-left:52.5pt;margin-top:0;width:194.1pt;height:93.45pt;z-index:251665408" filled="f" stroked="f">
            <v:textbox>
              <w:txbxContent>
                <w:p w:rsidR="0015558F" w:rsidRDefault="0015558F" w:rsidP="0015558F">
                  <w:r>
                    <w:object w:dxaOrig="4276" w:dyaOrig="1545">
                      <v:shape id="_x0000_i1050" type="#_x0000_t75" style="width:179.05pt;height:64.8pt">
                        <v:imagedata r:id="rId57" o:title=""/>
                      </v:shape>
                      <o:OLEObject Type="Embed" ProgID="PBrush" ShapeID="_x0000_i1050" DrawAspect="Content" ObjectID="_1804085420" r:id="rId58"/>
                    </w:object>
                  </w:r>
                </w:p>
              </w:txbxContent>
            </v:textbox>
          </v:shape>
        </w:pict>
      </w:r>
      <w:r w:rsidRPr="0015558F">
        <w:rPr>
          <w:rFonts w:ascii="华文宋体" w:eastAsia="华文宋体" w:hAnsi="华文宋体" w:hint="eastAsia"/>
        </w:rPr>
        <w:t>12．</w:t>
      </w:r>
      <w:r w:rsidRPr="0015558F">
        <w:rPr>
          <w:rFonts w:ascii="华文宋体" w:eastAsia="华文宋体" w:hAnsi="华文宋体"/>
        </w:rPr>
        <w:t>99，17.5</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13．</w:t>
      </w:r>
    </w:p>
    <w:p w:rsidR="0015558F" w:rsidRPr="0015558F" w:rsidRDefault="0015558F" w:rsidP="0015558F">
      <w:pPr>
        <w:rPr>
          <w:rFonts w:ascii="华文宋体" w:eastAsia="华文宋体" w:hAnsi="华文宋体" w:hint="eastAsia"/>
        </w:rPr>
      </w:pPr>
    </w:p>
    <w:p w:rsidR="0015558F" w:rsidRPr="0015558F" w:rsidRDefault="0015558F" w:rsidP="0015558F">
      <w:pPr>
        <w:rPr>
          <w:rFonts w:ascii="华文宋体" w:eastAsia="华文宋体" w:hAnsi="华文宋体" w:hint="eastAsia"/>
        </w:rPr>
      </w:pPr>
    </w:p>
    <w:p w:rsidR="0015558F" w:rsidRPr="0015558F" w:rsidRDefault="0015558F" w:rsidP="0015558F">
      <w:pPr>
        <w:rPr>
          <w:rFonts w:ascii="华文宋体" w:eastAsia="华文宋体" w:hAnsi="华文宋体" w:hint="eastAsia"/>
        </w:rPr>
      </w:pP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三、实验题</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14．</w:t>
      </w:r>
      <w:r w:rsidRPr="0015558F">
        <w:rPr>
          <w:rFonts w:ascii="华文宋体" w:eastAsia="华文宋体" w:hAnsi="华文宋体"/>
        </w:rPr>
        <w:t>2.10</w:t>
      </w:r>
      <w:r w:rsidRPr="0015558F">
        <w:rPr>
          <w:rFonts w:ascii="华文宋体" w:eastAsia="华文宋体" w:hAnsi="华文宋体" w:hint="eastAsia"/>
        </w:rPr>
        <w:t>，下落过程中有存在阻力等</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15．B，A电压表量程过大，误差较大；A、B变阻器额定电流过小且调节不便</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16．（1）接通电源，移动光度计使两边的照度相同，测出距离</w:t>
      </w:r>
      <w:r w:rsidRPr="0015558F">
        <w:rPr>
          <w:rFonts w:ascii="华文宋体" w:eastAsia="华文宋体" w:hAnsi="华文宋体"/>
        </w:rPr>
        <w:t>r</w:t>
      </w:r>
      <w:r w:rsidRPr="0015558F">
        <w:rPr>
          <w:rFonts w:ascii="华文宋体" w:eastAsia="华文宋体" w:hAnsi="华文宋体"/>
          <w:vertAlign w:val="subscript"/>
        </w:rPr>
        <w:t>1</w:t>
      </w:r>
      <w:r w:rsidRPr="0015558F">
        <w:rPr>
          <w:rFonts w:ascii="华文宋体" w:eastAsia="华文宋体" w:hAnsi="华文宋体" w:hint="eastAsia"/>
        </w:rPr>
        <w:t>和</w:t>
      </w:r>
      <w:r w:rsidRPr="0015558F">
        <w:rPr>
          <w:rFonts w:ascii="华文宋体" w:eastAsia="华文宋体" w:hAnsi="华文宋体"/>
        </w:rPr>
        <w:t>r</w:t>
      </w:r>
      <w:r w:rsidRPr="0015558F">
        <w:rPr>
          <w:rFonts w:ascii="华文宋体" w:eastAsia="华文宋体" w:hAnsi="华文宋体"/>
          <w:vertAlign w:val="subscript"/>
        </w:rPr>
        <w:t>2</w:t>
      </w:r>
      <w:r w:rsidRPr="0015558F">
        <w:rPr>
          <w:rFonts w:ascii="华文宋体" w:eastAsia="华文宋体" w:hAnsi="华文宋体" w:hint="eastAsia"/>
        </w:rPr>
        <w:t>，即可得待测灯泡的发</w:t>
      </w:r>
    </w:p>
    <w:p w:rsidR="0015558F" w:rsidRPr="0015558F" w:rsidRDefault="0015558F" w:rsidP="0015558F">
      <w:pPr>
        <w:ind w:firstLineChars="200" w:firstLine="420"/>
        <w:rPr>
          <w:rFonts w:ascii="华文宋体" w:eastAsia="华文宋体" w:hAnsi="华文宋体" w:hint="eastAsia"/>
        </w:rPr>
      </w:pPr>
      <w:r w:rsidRPr="0015558F">
        <w:rPr>
          <w:rFonts w:ascii="华文宋体" w:eastAsia="华文宋体" w:hAnsi="华文宋体" w:hint="eastAsia"/>
        </w:rPr>
        <w:t>光强度</w:t>
      </w:r>
      <w:r w:rsidRPr="0015558F">
        <w:rPr>
          <w:rFonts w:ascii="华文宋体" w:eastAsia="华文宋体" w:hAnsi="华文宋体"/>
          <w:position w:val="-30"/>
        </w:rPr>
        <w:object w:dxaOrig="1040" w:dyaOrig="720">
          <v:shape id="_x0000_i1051" type="#_x0000_t75" style="width:51.95pt;height:36pt" o:ole="">
            <v:imagedata r:id="rId59" o:title=""/>
          </v:shape>
          <o:OLEObject Type="Embed" ProgID="Equation.3" ShapeID="_x0000_i1051" DrawAspect="Content" ObjectID="_1804085358" r:id="rId60"/>
        </w:objec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（2）测量多次，求平均等</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17．（1）将水银柱以下的玻璃浸没在水中，改变水温，用温度计测得若干组（或两组）不同</w:t>
      </w:r>
    </w:p>
    <w:p w:rsidR="0015558F" w:rsidRPr="0015558F" w:rsidRDefault="0015558F" w:rsidP="0015558F">
      <w:pPr>
        <w:ind w:firstLine="420"/>
        <w:rPr>
          <w:rFonts w:ascii="华文宋体" w:eastAsia="华文宋体" w:hAnsi="华文宋体" w:hint="eastAsia"/>
        </w:rPr>
      </w:pPr>
      <w:r w:rsidRPr="0015558F">
        <w:rPr>
          <w:rFonts w:ascii="华文宋体" w:eastAsia="华文宋体" w:hAnsi="华文宋体" w:hint="eastAsia"/>
        </w:rPr>
        <w:t>水温（即气体温度）T和气柱长度</w:t>
      </w:r>
      <w:r w:rsidRPr="0015558F">
        <w:rPr>
          <w:rFonts w:ascii="华文宋体" w:eastAsia="华文宋体" w:hAnsi="华文宋体"/>
          <w:i/>
          <w:iCs/>
        </w:rPr>
        <w:t>x</w:t>
      </w:r>
      <w:r w:rsidRPr="0015558F">
        <w:rPr>
          <w:rFonts w:ascii="华文宋体" w:eastAsia="华文宋体" w:hAnsi="华文宋体" w:hint="eastAsia"/>
        </w:rPr>
        <w:t>的值</w:t>
      </w:r>
    </w:p>
    <w:p w:rsidR="0015558F" w:rsidRPr="0015558F" w:rsidRDefault="0015558F" w:rsidP="0015558F">
      <w:pPr>
        <w:ind w:left="630" w:hangingChars="300" w:hanging="630"/>
        <w:rPr>
          <w:rFonts w:ascii="华文宋体" w:eastAsia="华文宋体" w:hAnsi="华文宋体" w:hint="eastAsia"/>
        </w:rPr>
      </w:pPr>
      <w:r w:rsidRPr="0015558F">
        <w:rPr>
          <w:rFonts w:ascii="华文宋体" w:eastAsia="华文宋体" w:hAnsi="华文宋体" w:hint="eastAsia"/>
        </w:rPr>
        <w:t>（2）方法一：气体作等压变化</w:t>
      </w:r>
      <w:r w:rsidRPr="0015558F">
        <w:rPr>
          <w:rFonts w:ascii="华文宋体" w:eastAsia="华文宋体" w:hAnsi="华文宋体"/>
          <w:position w:val="-24"/>
        </w:rPr>
        <w:object w:dxaOrig="1180" w:dyaOrig="620">
          <v:shape id="_x0000_i1052" type="#_x0000_t75" style="width:58.85pt;height:31pt" o:ole="">
            <v:imagedata r:id="rId61" o:title=""/>
          </v:shape>
          <o:OLEObject Type="Embed" ProgID="Equation.3" ShapeID="_x0000_i1052" DrawAspect="Content" ObjectID="_1804085359" r:id="rId62"/>
        </w:object>
      </w:r>
      <w:r w:rsidRPr="0015558F">
        <w:rPr>
          <w:rFonts w:ascii="华文宋体" w:eastAsia="华文宋体" w:hAnsi="华文宋体" w:hint="eastAsia"/>
        </w:rPr>
        <w:t xml:space="preserve"> 即</w:t>
      </w:r>
      <w:r w:rsidRPr="0015558F">
        <w:rPr>
          <w:rFonts w:ascii="华文宋体" w:eastAsia="华文宋体" w:hAnsi="华文宋体"/>
          <w:position w:val="-6"/>
        </w:rPr>
        <w:object w:dxaOrig="1300" w:dyaOrig="279">
          <v:shape id="_x0000_i1053" type="#_x0000_t75" style="width:65.1pt;height:14.1pt" o:ole="">
            <v:imagedata r:id="rId63" o:title=""/>
          </v:shape>
          <o:OLEObject Type="Embed" ProgID="Equation.3" ShapeID="_x0000_i1053" DrawAspect="Content" ObjectID="_1804085360" r:id="rId64"/>
        </w:object>
      </w:r>
      <w:r w:rsidRPr="0015558F">
        <w:rPr>
          <w:rFonts w:ascii="华文宋体" w:eastAsia="华文宋体" w:hAnsi="华文宋体" w:hint="eastAsia"/>
        </w:rPr>
        <w:t>，作</w:t>
      </w:r>
      <w:r w:rsidRPr="0015558F">
        <w:rPr>
          <w:rFonts w:ascii="华文宋体" w:eastAsia="华文宋体" w:hAnsi="华文宋体"/>
          <w:position w:val="-6"/>
        </w:rPr>
        <w:object w:dxaOrig="700" w:dyaOrig="279">
          <v:shape id="_x0000_i1054" type="#_x0000_t75" style="width:35.05pt;height:14.1pt" o:ole="">
            <v:imagedata r:id="rId65" o:title=""/>
          </v:shape>
          <o:OLEObject Type="Embed" ProgID="Equation.3" ShapeID="_x0000_i1054" DrawAspect="Content" ObjectID="_1804085361" r:id="rId66"/>
        </w:object>
      </w:r>
      <w:r w:rsidRPr="0015558F">
        <w:rPr>
          <w:rFonts w:ascii="华文宋体" w:eastAsia="华文宋体" w:hAnsi="华文宋体" w:hint="eastAsia"/>
        </w:rPr>
        <w:t>图，截距的绝对值即为V</w:t>
      </w:r>
    </w:p>
    <w:p w:rsidR="0015558F" w:rsidRPr="0015558F" w:rsidRDefault="0015558F" w:rsidP="0015558F">
      <w:pPr>
        <w:rPr>
          <w:rFonts w:ascii="华文宋体" w:eastAsia="华文宋体" w:hAnsi="华文宋体" w:hint="eastAsia"/>
        </w:rPr>
      </w:pPr>
      <w:r w:rsidRPr="0015558F">
        <w:rPr>
          <w:rFonts w:ascii="华文宋体" w:eastAsia="华文宋体" w:hAnsi="华文宋体"/>
          <w:noProof/>
          <w:sz w:val="20"/>
        </w:rPr>
        <w:pict>
          <v:shape id="_x0000_s1942" type="#_x0000_t202" style="position:absolute;left:0;text-align:left;margin-left:94.5pt;margin-top:31.2pt;width:188.8pt;height:98.95pt;z-index:251666432" filled="f" stroked="f">
            <v:textbox>
              <w:txbxContent>
                <w:p w:rsidR="0015558F" w:rsidRDefault="0015558F" w:rsidP="0015558F">
                  <w:r>
                    <w:object w:dxaOrig="6181" w:dyaOrig="3240">
                      <v:shape id="_x0000_i1055" type="#_x0000_t75" style="width:173.75pt;height:91.1pt">
                        <v:imagedata r:id="rId67" o:title=""/>
                      </v:shape>
                      <o:OLEObject Type="Embed" ProgID="PBrush" ShapeID="_x0000_i1055" DrawAspect="Content" ObjectID="_1804085421" r:id="rId68"/>
                    </w:object>
                  </w:r>
                </w:p>
              </w:txbxContent>
            </v:textbox>
          </v:shape>
        </w:pict>
      </w:r>
      <w:r w:rsidRPr="0015558F">
        <w:rPr>
          <w:rFonts w:ascii="华文宋体" w:eastAsia="华文宋体" w:hAnsi="华文宋体" w:hint="eastAsia"/>
        </w:rPr>
        <w:tab/>
        <w:t>方法二：测两组数据</w:t>
      </w:r>
      <w:r w:rsidRPr="0015558F">
        <w:rPr>
          <w:rFonts w:ascii="华文宋体" w:eastAsia="华文宋体" w:hAnsi="华文宋体"/>
          <w:position w:val="-10"/>
        </w:rPr>
        <w:object w:dxaOrig="2880" w:dyaOrig="340">
          <v:shape id="_x0000_i1056" type="#_x0000_t75" style="width:2in;height:16.9pt" o:ole="">
            <v:imagedata r:id="rId69" o:title=""/>
          </v:shape>
          <o:OLEObject Type="Embed" ProgID="Equation.3" ShapeID="_x0000_i1056" DrawAspect="Content" ObjectID="_1804085362" r:id="rId70"/>
        </w:object>
      </w:r>
      <w:r w:rsidRPr="0015558F">
        <w:rPr>
          <w:rFonts w:ascii="华文宋体" w:eastAsia="华文宋体" w:hAnsi="华文宋体" w:hint="eastAsia"/>
        </w:rPr>
        <w:t>可解得</w:t>
      </w:r>
      <w:r w:rsidRPr="0015558F">
        <w:rPr>
          <w:rFonts w:ascii="华文宋体" w:eastAsia="华文宋体" w:hAnsi="华文宋体"/>
          <w:position w:val="-30"/>
        </w:rPr>
        <w:object w:dxaOrig="1579" w:dyaOrig="700">
          <v:shape id="_x0000_i1057" type="#_x0000_t75" style="width:78.9pt;height:35.05pt" o:ole="">
            <v:imagedata r:id="rId71" o:title=""/>
          </v:shape>
          <o:OLEObject Type="Embed" ProgID="Equation.3" ShapeID="_x0000_i1057" DrawAspect="Content" ObjectID="_1804085363" r:id="rId72"/>
        </w:object>
      </w:r>
      <w:r w:rsidRPr="0015558F">
        <w:rPr>
          <w:rFonts w:ascii="华文宋体" w:eastAsia="华文宋体" w:hAnsi="华文宋体" w:hint="eastAsia"/>
        </w:rPr>
        <w:t>S</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18．（1）见下图</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（2）见右图</w:t>
      </w:r>
    </w:p>
    <w:p w:rsidR="0015558F" w:rsidRPr="0015558F" w:rsidRDefault="0015558F" w:rsidP="0015558F">
      <w:pPr>
        <w:rPr>
          <w:rFonts w:ascii="华文宋体" w:eastAsia="华文宋体" w:hAnsi="华文宋体" w:hint="eastAsia"/>
        </w:rPr>
      </w:pPr>
    </w:p>
    <w:p w:rsidR="0015558F" w:rsidRPr="0015558F" w:rsidRDefault="0015558F" w:rsidP="0015558F">
      <w:pPr>
        <w:rPr>
          <w:rFonts w:ascii="华文宋体" w:eastAsia="华文宋体" w:hAnsi="华文宋体" w:hint="eastAsia"/>
        </w:rPr>
      </w:pPr>
    </w:p>
    <w:p w:rsidR="0015558F" w:rsidRPr="0015558F" w:rsidRDefault="0015558F" w:rsidP="0015558F">
      <w:pPr>
        <w:rPr>
          <w:rFonts w:ascii="华文宋体" w:eastAsia="华文宋体" w:hAnsi="华文宋体" w:hint="eastAsia"/>
        </w:rPr>
      </w:pP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（3）作出U=</w:t>
      </w:r>
      <w:r w:rsidRPr="0015558F">
        <w:rPr>
          <w:rFonts w:ascii="华文宋体" w:eastAsia="华文宋体" w:hAnsi="华文宋体"/>
          <w:position w:val="-6"/>
        </w:rPr>
        <w:object w:dxaOrig="620" w:dyaOrig="279">
          <v:shape id="_x0000_i1058" type="#_x0000_t75" style="width:31pt;height:14.1pt" o:ole="">
            <v:imagedata r:id="rId73" o:title=""/>
          </v:shape>
          <o:OLEObject Type="Embed" ProgID="Equation.3" ShapeID="_x0000_i1058" DrawAspect="Content" ObjectID="_1804085364" r:id="rId74"/>
        </w:object>
      </w:r>
      <w:r w:rsidRPr="0015558F">
        <w:rPr>
          <w:rFonts w:ascii="华文宋体" w:eastAsia="华文宋体" w:hAnsi="华文宋体" w:hint="eastAsia"/>
        </w:rPr>
        <w:t>图线，可得小灯泡工作电流为0</w:t>
      </w:r>
      <w:r w:rsidRPr="0015558F">
        <w:rPr>
          <w:rFonts w:ascii="华文宋体" w:eastAsia="华文宋体" w:hAnsi="华文宋体"/>
        </w:rPr>
        <w:t>.35</w:t>
      </w:r>
      <w:r w:rsidRPr="0015558F">
        <w:rPr>
          <w:rFonts w:ascii="华文宋体" w:eastAsia="华文宋体" w:hAnsi="华文宋体" w:hint="eastAsia"/>
        </w:rPr>
        <w:t>安，工作电压为</w:t>
      </w:r>
      <w:r w:rsidRPr="0015558F">
        <w:rPr>
          <w:rFonts w:ascii="华文宋体" w:eastAsia="华文宋体" w:hAnsi="华文宋体"/>
        </w:rPr>
        <w:t>0.80</w:t>
      </w:r>
      <w:r w:rsidRPr="0015558F">
        <w:rPr>
          <w:rFonts w:ascii="华文宋体" w:eastAsia="华文宋体" w:hAnsi="华文宋体" w:hint="eastAsia"/>
        </w:rPr>
        <w:t>伏，因此小灯</w:t>
      </w:r>
    </w:p>
    <w:p w:rsidR="0015558F" w:rsidRPr="0015558F" w:rsidRDefault="0015558F" w:rsidP="0015558F">
      <w:pPr>
        <w:ind w:firstLine="420"/>
        <w:rPr>
          <w:rFonts w:ascii="华文宋体" w:eastAsia="华文宋体" w:hAnsi="华文宋体" w:hint="eastAsia"/>
        </w:rPr>
      </w:pPr>
      <w:r w:rsidRPr="0015558F">
        <w:rPr>
          <w:rFonts w:ascii="华文宋体" w:eastAsia="华文宋体" w:hAnsi="华文宋体" w:hint="eastAsia"/>
        </w:rPr>
        <w:t>泡实际功率为</w:t>
      </w:r>
      <w:r w:rsidRPr="0015558F">
        <w:rPr>
          <w:rFonts w:ascii="华文宋体" w:eastAsia="华文宋体" w:hAnsi="华文宋体"/>
        </w:rPr>
        <w:t>0.28</w:t>
      </w:r>
      <w:r w:rsidRPr="0015558F">
        <w:rPr>
          <w:rFonts w:ascii="华文宋体" w:eastAsia="华文宋体" w:hAnsi="华文宋体" w:hint="eastAsia"/>
        </w:rPr>
        <w:t>瓦</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四、计算题</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19．题中仅给出相互作用力的大小，两点电荷可能异号，按电荷异号计算</w:t>
      </w:r>
      <w:r w:rsidRPr="0015558F">
        <w:rPr>
          <w:rFonts w:ascii="华文宋体" w:eastAsia="华文宋体" w:hAnsi="华文宋体"/>
        </w:rPr>
        <w:t>.</w:t>
      </w:r>
    </w:p>
    <w:p w:rsidR="0015558F" w:rsidRPr="0015558F" w:rsidRDefault="0015558F" w:rsidP="0015558F">
      <w:pPr>
        <w:rPr>
          <w:rFonts w:ascii="华文宋体" w:eastAsia="华文宋体" w:hAnsi="华文宋体" w:hint="eastAsia"/>
        </w:rPr>
      </w:pPr>
      <w:r w:rsidRPr="0015558F">
        <w:rPr>
          <w:rFonts w:ascii="华文宋体" w:eastAsia="华文宋体" w:hAnsi="华文宋体"/>
        </w:rPr>
        <w:t xml:space="preserve">   </w:t>
      </w:r>
      <w:r w:rsidRPr="0015558F">
        <w:rPr>
          <w:rFonts w:ascii="华文宋体" w:eastAsia="华文宋体" w:hAnsi="华文宋体" w:hint="eastAsia"/>
        </w:rPr>
        <w:t>由</w:t>
      </w:r>
      <w:r w:rsidRPr="0015558F">
        <w:rPr>
          <w:rFonts w:ascii="华文宋体" w:eastAsia="华文宋体" w:hAnsi="华文宋体"/>
          <w:position w:val="-10"/>
        </w:rPr>
        <w:object w:dxaOrig="4940" w:dyaOrig="360">
          <v:shape id="_x0000_i1059" type="#_x0000_t75" style="width:247pt;height:18.15pt" o:ole="">
            <v:imagedata r:id="rId75" o:title=""/>
          </v:shape>
          <o:OLEObject Type="Embed" ProgID="Equation.3" ShapeID="_x0000_i1059" DrawAspect="Content" ObjectID="_1804085365" r:id="rId76"/>
        </w:object>
      </w:r>
      <w:r w:rsidRPr="0015558F">
        <w:rPr>
          <w:rFonts w:ascii="华文宋体" w:eastAsia="华文宋体" w:hAnsi="华文宋体" w:hint="eastAsia"/>
        </w:rPr>
        <w:t xml:space="preserve">   得</w:t>
      </w:r>
    </w:p>
    <w:p w:rsidR="0015558F" w:rsidRPr="0015558F" w:rsidRDefault="0015558F" w:rsidP="0015558F">
      <w:pPr>
        <w:ind w:firstLine="420"/>
        <w:rPr>
          <w:rFonts w:ascii="华文宋体" w:eastAsia="华文宋体" w:hAnsi="华文宋体" w:hint="eastAsia"/>
        </w:rPr>
      </w:pPr>
      <w:r w:rsidRPr="0015558F">
        <w:rPr>
          <w:rFonts w:ascii="华文宋体" w:eastAsia="华文宋体" w:hAnsi="华文宋体"/>
          <w:position w:val="-10"/>
        </w:rPr>
        <w:object w:dxaOrig="1579" w:dyaOrig="360">
          <v:shape id="_x0000_i1060" type="#_x0000_t75" style="width:78.9pt;height:18.15pt" o:ole="">
            <v:imagedata r:id="rId77" o:title=""/>
          </v:shape>
          <o:OLEObject Type="Embed" ProgID="Equation.3" ShapeID="_x0000_i1060" DrawAspect="Content" ObjectID="_1804085366" r:id="rId78"/>
        </w:object>
      </w:r>
      <w:r w:rsidRPr="0015558F">
        <w:rPr>
          <w:rFonts w:ascii="华文宋体" w:eastAsia="华文宋体" w:hAnsi="华文宋体" w:hint="eastAsia"/>
        </w:rPr>
        <w:t xml:space="preserve">                                      ①</w:t>
      </w:r>
    </w:p>
    <w:p w:rsidR="0015558F" w:rsidRPr="0015558F" w:rsidRDefault="0015558F" w:rsidP="0015558F">
      <w:pPr>
        <w:ind w:firstLine="420"/>
        <w:rPr>
          <w:rFonts w:ascii="华文宋体" w:eastAsia="华文宋体" w:hAnsi="华文宋体" w:hint="eastAsia"/>
        </w:rPr>
      </w:pPr>
      <w:r w:rsidRPr="0015558F">
        <w:rPr>
          <w:rFonts w:ascii="华文宋体" w:eastAsia="华文宋体" w:hAnsi="华文宋体" w:hint="eastAsia"/>
        </w:rPr>
        <w:t xml:space="preserve">由此解得  </w:t>
      </w:r>
      <w:r w:rsidRPr="0015558F">
        <w:rPr>
          <w:rFonts w:ascii="华文宋体" w:eastAsia="华文宋体" w:hAnsi="华文宋体"/>
          <w:position w:val="-10"/>
        </w:rPr>
        <w:object w:dxaOrig="1440" w:dyaOrig="360">
          <v:shape id="_x0000_i1061" type="#_x0000_t75" style="width:1in;height:18.15pt" o:ole="">
            <v:imagedata r:id="rId79" o:title=""/>
          </v:shape>
          <o:OLEObject Type="Embed" ProgID="Equation.3" ShapeID="_x0000_i1061" DrawAspect="Content" ObjectID="_1804085367" r:id="rId80"/>
        </w:object>
      </w:r>
      <w:r w:rsidRPr="0015558F">
        <w:rPr>
          <w:rFonts w:ascii="华文宋体" w:eastAsia="华文宋体" w:hAnsi="华文宋体" w:hint="eastAsia"/>
        </w:rPr>
        <w:t xml:space="preserve">                             ②</w:t>
      </w:r>
    </w:p>
    <w:p w:rsidR="0015558F" w:rsidRPr="0015558F" w:rsidRDefault="0015558F" w:rsidP="0015558F">
      <w:pPr>
        <w:ind w:firstLine="420"/>
        <w:rPr>
          <w:rFonts w:ascii="华文宋体" w:eastAsia="华文宋体" w:hAnsi="华文宋体" w:hint="eastAsia"/>
        </w:rPr>
      </w:pPr>
      <w:r w:rsidRPr="0015558F">
        <w:rPr>
          <w:rFonts w:ascii="华文宋体" w:eastAsia="华文宋体" w:hAnsi="华文宋体" w:hint="eastAsia"/>
        </w:rPr>
        <w:t xml:space="preserve">          </w:t>
      </w:r>
      <w:r w:rsidRPr="0015558F">
        <w:rPr>
          <w:rFonts w:ascii="华文宋体" w:eastAsia="华文宋体" w:hAnsi="华文宋体"/>
          <w:position w:val="-10"/>
        </w:rPr>
        <w:object w:dxaOrig="1380" w:dyaOrig="360">
          <v:shape id="_x0000_i1062" type="#_x0000_t75" style="width:68.85pt;height:18.15pt" o:ole="">
            <v:imagedata r:id="rId81" o:title=""/>
          </v:shape>
          <o:OLEObject Type="Embed" ProgID="Equation.3" ShapeID="_x0000_i1062" DrawAspect="Content" ObjectID="_1804085368" r:id="rId82"/>
        </w:object>
      </w:r>
      <w:r w:rsidRPr="0015558F">
        <w:rPr>
          <w:rFonts w:ascii="华文宋体" w:eastAsia="华文宋体" w:hAnsi="华文宋体" w:hint="eastAsia"/>
        </w:rPr>
        <w:t xml:space="preserve">                              ③</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 xml:space="preserve">20．（1）玻璃管内的空气作等温变化        </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 xml:space="preserve">       </w:t>
      </w:r>
      <w:r w:rsidRPr="0015558F">
        <w:rPr>
          <w:rFonts w:ascii="华文宋体" w:eastAsia="华文宋体" w:hAnsi="华文宋体"/>
          <w:position w:val="-12"/>
        </w:rPr>
        <w:object w:dxaOrig="3060" w:dyaOrig="360">
          <v:shape id="_x0000_i1063" type="#_x0000_t75" style="width:153.1pt;height:18.15pt" o:ole="">
            <v:imagedata r:id="rId83" o:title=""/>
          </v:shape>
          <o:OLEObject Type="Embed" ProgID="Equation.3" ShapeID="_x0000_i1063" DrawAspect="Content" ObjectID="_1804085369" r:id="rId84"/>
        </w:object>
      </w:r>
      <w:r w:rsidRPr="0015558F">
        <w:rPr>
          <w:rFonts w:ascii="华文宋体" w:eastAsia="华文宋体" w:hAnsi="华文宋体" w:hint="eastAsia"/>
        </w:rPr>
        <w:t xml:space="preserve">                    ①</w:t>
      </w:r>
    </w:p>
    <w:p w:rsidR="0015558F" w:rsidRPr="0015558F" w:rsidRDefault="0015558F" w:rsidP="0015558F">
      <w:pPr>
        <w:ind w:firstLine="735"/>
        <w:rPr>
          <w:rFonts w:ascii="华文宋体" w:eastAsia="华文宋体" w:hAnsi="华文宋体" w:hint="eastAsia"/>
        </w:rPr>
      </w:pPr>
      <w:r w:rsidRPr="0015558F">
        <w:rPr>
          <w:rFonts w:ascii="华文宋体" w:eastAsia="华文宋体" w:hAnsi="华文宋体"/>
          <w:position w:val="-30"/>
        </w:rPr>
        <w:object w:dxaOrig="2420" w:dyaOrig="700">
          <v:shape id="_x0000_i1064" type="#_x0000_t75" style="width:121.15pt;height:35.05pt" o:ole="">
            <v:imagedata r:id="rId85" o:title=""/>
          </v:shape>
          <o:OLEObject Type="Embed" ProgID="Equation.3" ShapeID="_x0000_i1064" DrawAspect="Content" ObjectID="_1804085370" r:id="rId86"/>
        </w:object>
      </w:r>
      <w:r w:rsidRPr="0015558F">
        <w:rPr>
          <w:rFonts w:ascii="华文宋体" w:eastAsia="华文宋体" w:hAnsi="华文宋体" w:hint="eastAsia"/>
        </w:rPr>
        <w:t xml:space="preserve">                           ②</w:t>
      </w:r>
    </w:p>
    <w:p w:rsidR="0015558F" w:rsidRPr="0015558F" w:rsidRDefault="0015558F" w:rsidP="0015558F">
      <w:pPr>
        <w:ind w:firstLine="735"/>
        <w:rPr>
          <w:rFonts w:ascii="华文宋体" w:eastAsia="华文宋体" w:hAnsi="华文宋体" w:hint="eastAsia"/>
        </w:rPr>
      </w:pPr>
      <w:r w:rsidRPr="0015558F">
        <w:rPr>
          <w:rFonts w:ascii="华文宋体" w:eastAsia="华文宋体" w:hAnsi="华文宋体" w:hint="eastAsia"/>
        </w:rPr>
        <w:t xml:space="preserve">       </w:t>
      </w:r>
      <w:r w:rsidRPr="0015558F">
        <w:rPr>
          <w:rFonts w:ascii="华文宋体" w:eastAsia="华文宋体" w:hAnsi="华文宋体"/>
          <w:position w:val="-24"/>
        </w:rPr>
        <w:object w:dxaOrig="2640" w:dyaOrig="620">
          <v:shape id="_x0000_i1065" type="#_x0000_t75" style="width:132.1pt;height:31pt" o:ole="">
            <v:imagedata r:id="rId87" o:title=""/>
          </v:shape>
          <o:OLEObject Type="Embed" ProgID="Equation.3" ShapeID="_x0000_i1065" DrawAspect="Content" ObjectID="_1804085371" r:id="rId88"/>
        </w:object>
      </w:r>
      <w:r w:rsidRPr="0015558F">
        <w:rPr>
          <w:rFonts w:ascii="华文宋体" w:eastAsia="华文宋体" w:hAnsi="华文宋体" w:hint="eastAsia"/>
        </w:rPr>
        <w:t xml:space="preserve">                ③</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（2）设水银槽内水银面下降</w:t>
      </w:r>
      <w:r w:rsidRPr="0015558F">
        <w:rPr>
          <w:rFonts w:ascii="华文宋体" w:eastAsia="华文宋体" w:hAnsi="华文宋体"/>
          <w:position w:val="-6"/>
        </w:rPr>
        <w:object w:dxaOrig="340" w:dyaOrig="279">
          <v:shape id="_x0000_i1066" type="#_x0000_t75" style="width:16.9pt;height:14.1pt" o:ole="">
            <v:imagedata r:id="rId89" o:title=""/>
          </v:shape>
          <o:OLEObject Type="Embed" ProgID="Equation.3" ShapeID="_x0000_i1066" DrawAspect="Content" ObjectID="_1804085372" r:id="rId90"/>
        </w:object>
      </w:r>
      <w:r w:rsidRPr="0015558F">
        <w:rPr>
          <w:rFonts w:ascii="华文宋体" w:eastAsia="华文宋体" w:hAnsi="华文宋体" w:hint="eastAsia"/>
        </w:rPr>
        <w:t>，水银体积不变</w:t>
      </w:r>
    </w:p>
    <w:p w:rsidR="0015558F" w:rsidRPr="0015558F" w:rsidRDefault="0015558F" w:rsidP="0015558F">
      <w:pPr>
        <w:ind w:firstLine="630"/>
        <w:rPr>
          <w:rFonts w:ascii="华文宋体" w:eastAsia="华文宋体" w:hAnsi="华文宋体" w:hint="eastAsia"/>
        </w:rPr>
      </w:pPr>
      <w:r w:rsidRPr="0015558F">
        <w:rPr>
          <w:rFonts w:ascii="华文宋体" w:eastAsia="华文宋体" w:hAnsi="华文宋体"/>
          <w:position w:val="-10"/>
        </w:rPr>
        <w:object w:dxaOrig="1380" w:dyaOrig="340">
          <v:shape id="_x0000_i1067" type="#_x0000_t75" style="width:68.85pt;height:16.9pt" o:ole="">
            <v:imagedata r:id="rId91" o:title=""/>
          </v:shape>
          <o:OLEObject Type="Embed" ProgID="Equation.3" ShapeID="_x0000_i1067" DrawAspect="Content" ObjectID="_1804085373" r:id="rId92"/>
        </w:object>
      </w:r>
      <w:r w:rsidRPr="0015558F">
        <w:rPr>
          <w:rFonts w:ascii="华文宋体" w:eastAsia="华文宋体" w:hAnsi="华文宋体" w:hint="eastAsia"/>
        </w:rPr>
        <w:t xml:space="preserve">                        ④</w:t>
      </w:r>
    </w:p>
    <w:p w:rsidR="0015558F" w:rsidRPr="0015558F" w:rsidRDefault="0015558F" w:rsidP="0015558F">
      <w:pPr>
        <w:ind w:firstLine="630"/>
        <w:rPr>
          <w:rFonts w:ascii="华文宋体" w:eastAsia="华文宋体" w:hAnsi="华文宋体" w:hint="eastAsia"/>
        </w:rPr>
      </w:pPr>
      <w:r w:rsidRPr="0015558F">
        <w:rPr>
          <w:rFonts w:ascii="华文宋体" w:eastAsia="华文宋体" w:hAnsi="华文宋体"/>
          <w:position w:val="-30"/>
        </w:rPr>
        <w:object w:dxaOrig="2560" w:dyaOrig="700">
          <v:shape id="_x0000_i1068" type="#_x0000_t75" style="width:128.05pt;height:35.05pt" o:ole="">
            <v:imagedata r:id="rId93" o:title=""/>
          </v:shape>
          <o:OLEObject Type="Embed" ProgID="Equation.3" ShapeID="_x0000_i1068" DrawAspect="Content" ObjectID="_1804085374" r:id="rId94"/>
        </w:object>
      </w:r>
      <w:r w:rsidRPr="0015558F">
        <w:rPr>
          <w:rFonts w:ascii="华文宋体" w:eastAsia="华文宋体" w:hAnsi="华文宋体" w:hint="eastAsia"/>
        </w:rPr>
        <w:t xml:space="preserve">             ⑤</w:t>
      </w:r>
    </w:p>
    <w:p w:rsidR="0015558F" w:rsidRPr="0015558F" w:rsidRDefault="0015558F" w:rsidP="0015558F">
      <w:pPr>
        <w:ind w:firstLine="630"/>
        <w:rPr>
          <w:rFonts w:ascii="华文宋体" w:eastAsia="华文宋体" w:hAnsi="华文宋体" w:hint="eastAsia"/>
        </w:rPr>
      </w:pPr>
      <w:r w:rsidRPr="0015558F">
        <w:rPr>
          <w:rFonts w:ascii="华文宋体" w:eastAsia="华文宋体" w:hAnsi="华文宋体"/>
          <w:position w:val="-24"/>
        </w:rPr>
        <w:object w:dxaOrig="3700" w:dyaOrig="620">
          <v:shape id="_x0000_i1069" type="#_x0000_t75" style="width:185pt;height:31pt" o:ole="">
            <v:imagedata r:id="rId95" o:title=""/>
          </v:shape>
          <o:OLEObject Type="Embed" ProgID="Equation.3" ShapeID="_x0000_i1069" DrawAspect="Content" ObjectID="_1804085375" r:id="rId96"/>
        </w:object>
      </w:r>
      <w:r w:rsidRPr="0015558F">
        <w:rPr>
          <w:rFonts w:ascii="华文宋体" w:eastAsia="华文宋体" w:hAnsi="华文宋体" w:hint="eastAsia"/>
        </w:rPr>
        <w:t xml:space="preserve">   ⑥</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21．（1）设滑雪者质量为</w:t>
      </w:r>
      <w:r w:rsidRPr="0015558F">
        <w:rPr>
          <w:rFonts w:ascii="华文宋体" w:eastAsia="华文宋体" w:hAnsi="华文宋体"/>
        </w:rPr>
        <w:t>m</w:t>
      </w:r>
      <w:r w:rsidRPr="0015558F">
        <w:rPr>
          <w:rFonts w:ascii="华文宋体" w:eastAsia="华文宋体" w:hAnsi="华文宋体" w:hint="eastAsia"/>
        </w:rPr>
        <w:t>，斜面与水平面夹角为</w:t>
      </w:r>
      <w:r w:rsidRPr="0015558F">
        <w:rPr>
          <w:rFonts w:ascii="华文宋体" w:eastAsia="华文宋体" w:hAnsi="华文宋体"/>
          <w:position w:val="-6"/>
        </w:rPr>
        <w:object w:dxaOrig="200" w:dyaOrig="279">
          <v:shape id="_x0000_i1070" type="#_x0000_t75" style="width:10pt;height:14.1pt" o:ole="">
            <v:imagedata r:id="rId97" o:title=""/>
          </v:shape>
          <o:OLEObject Type="Embed" ProgID="Equation.3" ShapeID="_x0000_i1070" DrawAspect="Content" ObjectID="_1804085376" r:id="rId98"/>
        </w:object>
      </w:r>
      <w:r w:rsidRPr="0015558F">
        <w:rPr>
          <w:rFonts w:ascii="华文宋体" w:eastAsia="华文宋体" w:hAnsi="华文宋体" w:hint="eastAsia"/>
        </w:rPr>
        <w:t>，滑雪者滑行过程中克服摩擦力做功</w:t>
      </w:r>
    </w:p>
    <w:p w:rsidR="0015558F" w:rsidRPr="0015558F" w:rsidRDefault="0015558F" w:rsidP="0015558F">
      <w:pPr>
        <w:ind w:firstLine="525"/>
        <w:rPr>
          <w:rFonts w:ascii="华文宋体" w:eastAsia="华文宋体" w:hAnsi="华文宋体" w:hint="eastAsia"/>
        </w:rPr>
      </w:pPr>
      <w:r w:rsidRPr="0015558F">
        <w:rPr>
          <w:rFonts w:ascii="华文宋体" w:eastAsia="华文宋体" w:hAnsi="华文宋体"/>
          <w:position w:val="-10"/>
        </w:rPr>
        <w:object w:dxaOrig="4239" w:dyaOrig="320">
          <v:shape id="_x0000_i1071" type="#_x0000_t75" style="width:211.95pt;height:15.95pt" o:ole="">
            <v:imagedata r:id="rId99" o:title=""/>
          </v:shape>
          <o:OLEObject Type="Embed" ProgID="Equation.3" ShapeID="_x0000_i1071" DrawAspect="Content" ObjectID="_1804085377" r:id="rId100"/>
        </w:object>
      </w:r>
      <w:r w:rsidRPr="0015558F">
        <w:rPr>
          <w:rFonts w:ascii="华文宋体" w:eastAsia="华文宋体" w:hAnsi="华文宋体" w:hint="eastAsia"/>
        </w:rPr>
        <w:t xml:space="preserve">    　　　　①</w:t>
      </w:r>
    </w:p>
    <w:p w:rsidR="0015558F" w:rsidRPr="0015558F" w:rsidRDefault="0015558F" w:rsidP="0015558F">
      <w:pPr>
        <w:ind w:firstLine="525"/>
        <w:rPr>
          <w:rFonts w:ascii="华文宋体" w:eastAsia="华文宋体" w:hAnsi="华文宋体" w:hint="eastAsia"/>
        </w:rPr>
      </w:pPr>
      <w:r w:rsidRPr="0015558F">
        <w:rPr>
          <w:rFonts w:ascii="华文宋体" w:eastAsia="华文宋体" w:hAnsi="华文宋体" w:hint="eastAsia"/>
        </w:rPr>
        <w:t xml:space="preserve">由动能定理      </w:t>
      </w:r>
      <w:r w:rsidRPr="0015558F">
        <w:rPr>
          <w:rFonts w:ascii="华文宋体" w:eastAsia="华文宋体" w:hAnsi="华文宋体"/>
          <w:position w:val="-24"/>
        </w:rPr>
        <w:object w:dxaOrig="2740" w:dyaOrig="620">
          <v:shape id="_x0000_i1072" type="#_x0000_t75" style="width:137.1pt;height:31pt" o:ole="">
            <v:imagedata r:id="rId101" o:title=""/>
          </v:shape>
          <o:OLEObject Type="Embed" ProgID="Equation.3" ShapeID="_x0000_i1072" DrawAspect="Content" ObjectID="_1804085378" r:id="rId102"/>
        </w:object>
      </w:r>
      <w:r w:rsidRPr="0015558F">
        <w:rPr>
          <w:rFonts w:ascii="华文宋体" w:eastAsia="华文宋体" w:hAnsi="华文宋体" w:hint="eastAsia"/>
        </w:rPr>
        <w:t xml:space="preserve">          ②</w:t>
      </w:r>
    </w:p>
    <w:p w:rsidR="0015558F" w:rsidRPr="0015558F" w:rsidRDefault="0015558F" w:rsidP="0015558F">
      <w:pPr>
        <w:ind w:firstLine="525"/>
        <w:rPr>
          <w:rFonts w:ascii="华文宋体" w:eastAsia="华文宋体" w:hAnsi="华文宋体" w:hint="eastAsia"/>
        </w:rPr>
      </w:pPr>
      <w:r w:rsidRPr="0015558F">
        <w:rPr>
          <w:rFonts w:ascii="华文宋体" w:eastAsia="华文宋体" w:hAnsi="华文宋体" w:hint="eastAsia"/>
        </w:rPr>
        <w:t xml:space="preserve">离开B点时的速度   </w:t>
      </w:r>
      <w:r w:rsidRPr="0015558F">
        <w:rPr>
          <w:rFonts w:ascii="华文宋体" w:eastAsia="华文宋体" w:hAnsi="华文宋体"/>
          <w:position w:val="-12"/>
        </w:rPr>
        <w:object w:dxaOrig="2140" w:dyaOrig="400">
          <v:shape id="_x0000_i1073" type="#_x0000_t75" style="width:107.05pt;height:20.05pt" o:ole="">
            <v:imagedata r:id="rId103" o:title=""/>
          </v:shape>
          <o:OLEObject Type="Embed" ProgID="Equation.3" ShapeID="_x0000_i1073" DrawAspect="Content" ObjectID="_1804085379" r:id="rId104"/>
        </w:object>
      </w:r>
      <w:r w:rsidRPr="0015558F">
        <w:rPr>
          <w:rFonts w:ascii="华文宋体" w:eastAsia="华文宋体" w:hAnsi="华文宋体" w:hint="eastAsia"/>
        </w:rPr>
        <w:t xml:space="preserve">            ③</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（2）设滑雪者离开B点后落在台阶上</w:t>
      </w:r>
    </w:p>
    <w:p w:rsidR="0015558F" w:rsidRPr="0015558F" w:rsidRDefault="0015558F" w:rsidP="0015558F">
      <w:pPr>
        <w:ind w:firstLine="630"/>
        <w:rPr>
          <w:rFonts w:ascii="华文宋体" w:eastAsia="华文宋体" w:hAnsi="华文宋体" w:hint="eastAsia"/>
        </w:rPr>
      </w:pPr>
      <w:r w:rsidRPr="0015558F">
        <w:rPr>
          <w:rFonts w:ascii="华文宋体" w:eastAsia="华文宋体" w:hAnsi="华文宋体"/>
          <w:position w:val="-24"/>
        </w:rPr>
        <w:object w:dxaOrig="2900" w:dyaOrig="620">
          <v:shape id="_x0000_i1074" type="#_x0000_t75" style="width:144.95pt;height:31pt" o:ole="">
            <v:imagedata r:id="rId105" o:title=""/>
          </v:shape>
          <o:OLEObject Type="Embed" ProgID="Equation.3" ShapeID="_x0000_i1074" DrawAspect="Content" ObjectID="_1804085380" r:id="rId106"/>
        </w:object>
      </w:r>
    </w:p>
    <w:p w:rsidR="0015558F" w:rsidRPr="0015558F" w:rsidRDefault="0015558F" w:rsidP="0015558F">
      <w:pPr>
        <w:ind w:firstLine="630"/>
        <w:rPr>
          <w:rFonts w:ascii="华文宋体" w:eastAsia="华文宋体" w:hAnsi="华文宋体" w:hint="eastAsia"/>
        </w:rPr>
      </w:pPr>
      <w:r w:rsidRPr="0015558F">
        <w:rPr>
          <w:rFonts w:ascii="华文宋体" w:eastAsia="华文宋体" w:hAnsi="华文宋体" w:hint="eastAsia"/>
        </w:rPr>
        <w:t xml:space="preserve">可解得  </w:t>
      </w:r>
      <w:r w:rsidRPr="0015558F">
        <w:rPr>
          <w:rFonts w:ascii="华文宋体" w:eastAsia="华文宋体" w:hAnsi="华文宋体"/>
          <w:position w:val="-12"/>
        </w:rPr>
        <w:object w:dxaOrig="2180" w:dyaOrig="400">
          <v:shape id="_x0000_i1075" type="#_x0000_t75" style="width:108.95pt;height:20.05pt" o:ole="">
            <v:imagedata r:id="rId107" o:title=""/>
          </v:shape>
          <o:OLEObject Type="Embed" ProgID="Equation.3" ShapeID="_x0000_i1075" DrawAspect="Content" ObjectID="_1804085381" r:id="rId108"/>
        </w:object>
      </w:r>
      <w:r w:rsidRPr="0015558F">
        <w:rPr>
          <w:rFonts w:ascii="华文宋体" w:eastAsia="华文宋体" w:hAnsi="华文宋体" w:hint="eastAsia"/>
        </w:rPr>
        <w:t xml:space="preserve">                    ④</w:t>
      </w:r>
    </w:p>
    <w:p w:rsidR="0015558F" w:rsidRPr="0015558F" w:rsidRDefault="0015558F" w:rsidP="0015558F">
      <w:pPr>
        <w:ind w:firstLine="630"/>
        <w:rPr>
          <w:rFonts w:ascii="华文宋体" w:eastAsia="华文宋体" w:hAnsi="华文宋体" w:hint="eastAsia"/>
        </w:rPr>
      </w:pPr>
      <w:r w:rsidRPr="0015558F">
        <w:rPr>
          <w:rFonts w:ascii="华文宋体" w:eastAsia="华文宋体" w:hAnsi="华文宋体" w:hint="eastAsia"/>
        </w:rPr>
        <w:t xml:space="preserve">此时必须满足   </w:t>
      </w:r>
      <w:r w:rsidRPr="0015558F">
        <w:rPr>
          <w:rFonts w:ascii="华文宋体" w:eastAsia="华文宋体" w:hAnsi="华文宋体"/>
          <w:position w:val="-10"/>
        </w:rPr>
        <w:object w:dxaOrig="1300" w:dyaOrig="320">
          <v:shape id="_x0000_i1076" type="#_x0000_t75" style="width:65.1pt;height:15.95pt" o:ole="">
            <v:imagedata r:id="rId109" o:title=""/>
          </v:shape>
          <o:OLEObject Type="Embed" ProgID="Equation.3" ShapeID="_x0000_i1076" DrawAspect="Content" ObjectID="_1804085382" r:id="rId110"/>
        </w:object>
      </w:r>
      <w:r w:rsidRPr="0015558F">
        <w:rPr>
          <w:rFonts w:ascii="华文宋体" w:eastAsia="华文宋体" w:hAnsi="华文宋体" w:hint="eastAsia"/>
        </w:rPr>
        <w:t xml:space="preserve">                 ⑤</w:t>
      </w:r>
    </w:p>
    <w:p w:rsidR="0015558F" w:rsidRPr="0015558F" w:rsidRDefault="0015558F" w:rsidP="0015558F">
      <w:pPr>
        <w:ind w:firstLine="540"/>
        <w:rPr>
          <w:rFonts w:ascii="华文宋体" w:eastAsia="华文宋体" w:hAnsi="华文宋体" w:hint="eastAsia"/>
        </w:rPr>
      </w:pPr>
      <w:r w:rsidRPr="0015558F">
        <w:rPr>
          <w:rFonts w:ascii="华文宋体" w:eastAsia="华文宋体" w:hAnsi="华文宋体" w:hint="eastAsia"/>
        </w:rPr>
        <w:t xml:space="preserve">当             </w:t>
      </w:r>
      <w:r w:rsidRPr="0015558F">
        <w:rPr>
          <w:rFonts w:ascii="华文宋体" w:eastAsia="华文宋体" w:hAnsi="华文宋体"/>
          <w:position w:val="-10"/>
        </w:rPr>
        <w:object w:dxaOrig="1300" w:dyaOrig="320">
          <v:shape id="_x0000_i1077" type="#_x0000_t75" style="width:65.1pt;height:15.95pt" o:ole="">
            <v:imagedata r:id="rId111" o:title=""/>
          </v:shape>
          <o:OLEObject Type="Embed" ProgID="Equation.3" ShapeID="_x0000_i1077" DrawAspect="Content" ObjectID="_1804085383" r:id="rId112"/>
        </w:object>
      </w:r>
      <w:r w:rsidRPr="0015558F">
        <w:rPr>
          <w:rFonts w:ascii="华文宋体" w:eastAsia="华文宋体" w:hAnsi="华文宋体" w:hint="eastAsia"/>
        </w:rPr>
        <w:t xml:space="preserve">                  ⑥</w:t>
      </w:r>
    </w:p>
    <w:p w:rsidR="0015558F" w:rsidRPr="0015558F" w:rsidRDefault="0015558F" w:rsidP="0015558F">
      <w:pPr>
        <w:ind w:firstLine="540"/>
        <w:rPr>
          <w:rFonts w:ascii="华文宋体" w:eastAsia="华文宋体" w:hAnsi="华文宋体" w:hint="eastAsia"/>
        </w:rPr>
      </w:pPr>
      <w:r w:rsidRPr="0015558F">
        <w:rPr>
          <w:rFonts w:ascii="华文宋体" w:eastAsia="华文宋体" w:hAnsi="华文宋体" w:hint="eastAsia"/>
        </w:rPr>
        <w:t xml:space="preserve">时，滑雪者直接落到地面上， </w:t>
      </w:r>
      <w:r w:rsidRPr="0015558F">
        <w:rPr>
          <w:rFonts w:ascii="华文宋体" w:eastAsia="华文宋体" w:hAnsi="华文宋体"/>
          <w:position w:val="-24"/>
        </w:rPr>
        <w:object w:dxaOrig="2200" w:dyaOrig="620">
          <v:shape id="_x0000_i1078" type="#_x0000_t75" style="width:109.9pt;height:31pt" o:ole="">
            <v:imagedata r:id="rId113" o:title=""/>
          </v:shape>
          <o:OLEObject Type="Embed" ProgID="Equation.3" ShapeID="_x0000_i1078" DrawAspect="Content" ObjectID="_1804085384" r:id="rId114"/>
        </w:object>
      </w:r>
    </w:p>
    <w:p w:rsidR="0015558F" w:rsidRPr="0015558F" w:rsidRDefault="0015558F" w:rsidP="0015558F">
      <w:pPr>
        <w:ind w:firstLine="540"/>
        <w:rPr>
          <w:rFonts w:ascii="华文宋体" w:eastAsia="华文宋体" w:hAnsi="华文宋体" w:hint="eastAsia"/>
        </w:rPr>
      </w:pPr>
      <w:r w:rsidRPr="0015558F">
        <w:rPr>
          <w:rFonts w:ascii="华文宋体" w:eastAsia="华文宋体" w:hAnsi="华文宋体" w:hint="eastAsia"/>
        </w:rPr>
        <w:t>可解得</w:t>
      </w:r>
      <w:r w:rsidRPr="0015558F">
        <w:rPr>
          <w:rFonts w:ascii="华文宋体" w:eastAsia="华文宋体" w:hAnsi="华文宋体"/>
          <w:position w:val="-12"/>
        </w:rPr>
        <w:object w:dxaOrig="2200" w:dyaOrig="400">
          <v:shape id="_x0000_i1079" type="#_x0000_t75" style="width:109.9pt;height:20.05pt" o:ole="">
            <v:imagedata r:id="rId115" o:title=""/>
          </v:shape>
          <o:OLEObject Type="Embed" ProgID="Equation.3" ShapeID="_x0000_i1079" DrawAspect="Content" ObjectID="_1804085385" r:id="rId116"/>
        </w:object>
      </w:r>
      <w:r w:rsidRPr="0015558F">
        <w:rPr>
          <w:rFonts w:ascii="华文宋体" w:eastAsia="华文宋体" w:hAnsi="华文宋体" w:hint="eastAsia"/>
        </w:rPr>
        <w:t xml:space="preserve">                   ⑦</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22．（1）变速运动（或变加速运动、加速度减小的加速运动，加速运动）。</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（2）感应电动势</w:t>
      </w:r>
      <w:r w:rsidRPr="0015558F">
        <w:rPr>
          <w:rFonts w:ascii="华文宋体" w:eastAsia="华文宋体" w:hAnsi="华文宋体"/>
          <w:position w:val="-6"/>
        </w:rPr>
        <w:object w:dxaOrig="840" w:dyaOrig="279">
          <v:shape id="_x0000_i1080" type="#_x0000_t75" style="width:41.95pt;height:14.1pt" o:ole="">
            <v:imagedata r:id="rId117" o:title=""/>
          </v:shape>
          <o:OLEObject Type="Embed" ProgID="Equation.3" ShapeID="_x0000_i1080" DrawAspect="Content" ObjectID="_1804085386" r:id="rId118"/>
        </w:object>
      </w:r>
      <w:r w:rsidRPr="0015558F">
        <w:rPr>
          <w:rFonts w:ascii="华文宋体" w:eastAsia="华文宋体" w:hAnsi="华文宋体" w:hint="eastAsia"/>
        </w:rPr>
        <w:t xml:space="preserve">                    ①</w:t>
      </w:r>
    </w:p>
    <w:p w:rsidR="0015558F" w:rsidRPr="0015558F" w:rsidRDefault="0015558F" w:rsidP="0015558F">
      <w:pPr>
        <w:ind w:firstLine="540"/>
        <w:rPr>
          <w:rFonts w:ascii="华文宋体" w:eastAsia="华文宋体" w:hAnsi="华文宋体" w:hint="eastAsia"/>
        </w:rPr>
      </w:pPr>
      <w:r w:rsidRPr="0015558F">
        <w:rPr>
          <w:rFonts w:ascii="华文宋体" w:eastAsia="华文宋体" w:hAnsi="华文宋体" w:hint="eastAsia"/>
        </w:rPr>
        <w:t>感应电流</w:t>
      </w:r>
      <w:r w:rsidRPr="0015558F">
        <w:rPr>
          <w:rFonts w:ascii="华文宋体" w:eastAsia="华文宋体" w:hAnsi="华文宋体"/>
          <w:position w:val="-24"/>
        </w:rPr>
        <w:object w:dxaOrig="639" w:dyaOrig="620">
          <v:shape id="_x0000_i1081" type="#_x0000_t75" style="width:31.95pt;height:31pt" o:ole="">
            <v:imagedata r:id="rId119" o:title=""/>
          </v:shape>
          <o:OLEObject Type="Embed" ProgID="Equation.3" ShapeID="_x0000_i1081" DrawAspect="Content" ObjectID="_1804085387" r:id="rId120"/>
        </w:object>
      </w:r>
      <w:r w:rsidRPr="0015558F">
        <w:rPr>
          <w:rFonts w:ascii="华文宋体" w:eastAsia="华文宋体" w:hAnsi="华文宋体" w:hint="eastAsia"/>
        </w:rPr>
        <w:t xml:space="preserve">                        ②</w:t>
      </w:r>
    </w:p>
    <w:p w:rsidR="0015558F" w:rsidRPr="0015558F" w:rsidRDefault="0015558F" w:rsidP="0015558F">
      <w:pPr>
        <w:ind w:firstLine="540"/>
        <w:rPr>
          <w:rFonts w:ascii="华文宋体" w:eastAsia="华文宋体" w:hAnsi="华文宋体" w:hint="eastAsia"/>
        </w:rPr>
      </w:pPr>
      <w:r w:rsidRPr="0015558F">
        <w:rPr>
          <w:rFonts w:ascii="华文宋体" w:eastAsia="华文宋体" w:hAnsi="华文宋体" w:hint="eastAsia"/>
        </w:rPr>
        <w:t>安培力</w:t>
      </w:r>
      <w:r w:rsidRPr="0015558F">
        <w:rPr>
          <w:rFonts w:ascii="华文宋体" w:eastAsia="华文宋体" w:hAnsi="华文宋体"/>
          <w:position w:val="-24"/>
        </w:rPr>
        <w:object w:dxaOrig="1920" w:dyaOrig="660">
          <v:shape id="_x0000_i1082" type="#_x0000_t75" style="width:96.1pt;height:32.85pt" o:ole="">
            <v:imagedata r:id="rId121" o:title=""/>
          </v:shape>
          <o:OLEObject Type="Embed" ProgID="Equation.3" ShapeID="_x0000_i1082" DrawAspect="Content" ObjectID="_1804085388" r:id="rId122"/>
        </w:object>
      </w:r>
      <w:r w:rsidRPr="0015558F">
        <w:rPr>
          <w:rFonts w:ascii="华文宋体" w:eastAsia="华文宋体" w:hAnsi="华文宋体" w:hint="eastAsia"/>
        </w:rPr>
        <w:t xml:space="preserve">             ③</w:t>
      </w:r>
    </w:p>
    <w:p w:rsidR="0015558F" w:rsidRPr="0015558F" w:rsidRDefault="0015558F" w:rsidP="0015558F">
      <w:pPr>
        <w:ind w:firstLine="435"/>
        <w:rPr>
          <w:rFonts w:ascii="华文宋体" w:eastAsia="华文宋体" w:hAnsi="华文宋体" w:hint="eastAsia"/>
        </w:rPr>
      </w:pPr>
      <w:r w:rsidRPr="0015558F">
        <w:rPr>
          <w:rFonts w:ascii="华文宋体" w:eastAsia="华文宋体" w:hAnsi="华文宋体" w:hint="eastAsia"/>
        </w:rPr>
        <w:t>由图线可知金属杆受拉力、安增力和阻力作用，匀速时合力为零。</w:t>
      </w:r>
    </w:p>
    <w:p w:rsidR="0015558F" w:rsidRPr="0015558F" w:rsidRDefault="0015558F" w:rsidP="0015558F">
      <w:pPr>
        <w:ind w:firstLine="435"/>
        <w:rPr>
          <w:rFonts w:ascii="华文宋体" w:eastAsia="华文宋体" w:hAnsi="华文宋体" w:hint="eastAsia"/>
        </w:rPr>
      </w:pPr>
      <w:r w:rsidRPr="0015558F">
        <w:rPr>
          <w:rFonts w:ascii="华文宋体" w:eastAsia="华文宋体" w:hAnsi="华文宋体" w:hint="eastAsia"/>
        </w:rPr>
        <w:t xml:space="preserve"> </w:t>
      </w:r>
      <w:r w:rsidRPr="0015558F">
        <w:rPr>
          <w:rFonts w:ascii="华文宋体" w:eastAsia="华文宋体" w:hAnsi="华文宋体"/>
          <w:position w:val="-24"/>
        </w:rPr>
        <w:object w:dxaOrig="1540" w:dyaOrig="660">
          <v:shape id="_x0000_i1083" type="#_x0000_t75" style="width:77pt;height:32.85pt" o:ole="">
            <v:imagedata r:id="rId123" o:title=""/>
          </v:shape>
          <o:OLEObject Type="Embed" ProgID="Equation.3" ShapeID="_x0000_i1083" DrawAspect="Content" ObjectID="_1804085389" r:id="rId124"/>
        </w:object>
      </w:r>
      <w:r w:rsidRPr="0015558F">
        <w:rPr>
          <w:rFonts w:ascii="华文宋体" w:eastAsia="华文宋体" w:hAnsi="华文宋体" w:hint="eastAsia"/>
        </w:rPr>
        <w:t xml:space="preserve">                    ④</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 xml:space="preserve">     </w:t>
      </w:r>
      <w:r w:rsidRPr="0015558F">
        <w:rPr>
          <w:rFonts w:ascii="华文宋体" w:eastAsia="华文宋体" w:hAnsi="华文宋体"/>
          <w:position w:val="-24"/>
        </w:rPr>
        <w:object w:dxaOrig="2420" w:dyaOrig="620">
          <v:shape id="_x0000_i1084" type="#_x0000_t75" style="width:121.15pt;height:31pt" o:ole="">
            <v:imagedata r:id="rId125" o:title=""/>
          </v:shape>
          <o:OLEObject Type="Embed" ProgID="Equation.3" ShapeID="_x0000_i1084" DrawAspect="Content" ObjectID="_1804085390" r:id="rId126"/>
        </w:object>
      </w:r>
      <w:r w:rsidRPr="0015558F">
        <w:rPr>
          <w:rFonts w:ascii="华文宋体" w:eastAsia="华文宋体" w:hAnsi="华文宋体"/>
        </w:rPr>
        <w:t xml:space="preserve">           </w:t>
      </w:r>
      <w:r w:rsidRPr="0015558F">
        <w:rPr>
          <w:rFonts w:ascii="华文宋体" w:eastAsia="华文宋体" w:hAnsi="华文宋体" w:hint="eastAsia"/>
        </w:rPr>
        <w:t>⑤</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 xml:space="preserve">   由图线可以得到直线的斜率</w:t>
      </w:r>
      <w:r w:rsidRPr="0015558F">
        <w:rPr>
          <w:rFonts w:ascii="华文宋体" w:eastAsia="华文宋体" w:hAnsi="华文宋体"/>
        </w:rPr>
        <w:t>k=2，</w:t>
      </w:r>
      <w:r w:rsidRPr="0015558F">
        <w:rPr>
          <w:rFonts w:ascii="华文宋体" w:eastAsia="华文宋体" w:hAnsi="华文宋体"/>
          <w:position w:val="-26"/>
        </w:rPr>
        <w:object w:dxaOrig="1579" w:dyaOrig="700">
          <v:shape id="_x0000_i1085" type="#_x0000_t75" style="width:78.9pt;height:35.05pt" o:ole="">
            <v:imagedata r:id="rId127" o:title=""/>
          </v:shape>
          <o:OLEObject Type="Embed" ProgID="Equation.3" ShapeID="_x0000_i1085" DrawAspect="Content" ObjectID="_1804085391" r:id="rId128"/>
        </w:object>
      </w:r>
      <w:r w:rsidRPr="0015558F">
        <w:rPr>
          <w:rFonts w:ascii="华文宋体" w:eastAsia="华文宋体" w:hAnsi="华文宋体" w:hint="eastAsia"/>
        </w:rPr>
        <w:t>（T）              ⑥</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（3）由直线的截距可以求得金属杆受到的阻力</w:t>
      </w:r>
      <w:r w:rsidRPr="0015558F">
        <w:rPr>
          <w:rFonts w:ascii="华文宋体" w:eastAsia="华文宋体" w:hAnsi="华文宋体"/>
          <w:i/>
          <w:iCs/>
        </w:rPr>
        <w:t>f</w:t>
      </w:r>
      <w:r w:rsidRPr="0015558F">
        <w:rPr>
          <w:rFonts w:ascii="华文宋体" w:eastAsia="华文宋体" w:hAnsi="华文宋体" w:hint="eastAsia"/>
        </w:rPr>
        <w:t>，</w:t>
      </w:r>
      <w:r w:rsidRPr="0015558F">
        <w:rPr>
          <w:rFonts w:ascii="华文宋体" w:eastAsia="华文宋体" w:hAnsi="华文宋体"/>
          <w:i/>
          <w:iCs/>
        </w:rPr>
        <w:t>f</w:t>
      </w:r>
      <w:r w:rsidRPr="0015558F">
        <w:rPr>
          <w:rFonts w:ascii="华文宋体" w:eastAsia="华文宋体" w:hAnsi="华文宋体"/>
        </w:rPr>
        <w:t>=2</w:t>
      </w:r>
      <w:r w:rsidRPr="0015558F">
        <w:rPr>
          <w:rFonts w:ascii="华文宋体" w:eastAsia="华文宋体" w:hAnsi="华文宋体" w:hint="eastAsia"/>
        </w:rPr>
        <w:t>（N）               ⑦</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 xml:space="preserve">    若金属杆受到的阻力仅为动摩擦力，由截距可求得动摩擦因数</w:t>
      </w:r>
      <w:r w:rsidRPr="0015558F">
        <w:rPr>
          <w:rFonts w:ascii="华文宋体" w:eastAsia="华文宋体" w:hAnsi="华文宋体"/>
          <w:position w:val="-10"/>
        </w:rPr>
        <w:object w:dxaOrig="780" w:dyaOrig="320">
          <v:shape id="_x0000_i1086" type="#_x0000_t75" style="width:39.15pt;height:15.95pt" o:ole="">
            <v:imagedata r:id="rId129" o:title=""/>
          </v:shape>
          <o:OLEObject Type="Embed" ProgID="Equation.3" ShapeID="_x0000_i1086" DrawAspect="Content" ObjectID="_1804085392" r:id="rId130"/>
        </w:object>
      </w:r>
      <w:r w:rsidRPr="0015558F">
        <w:rPr>
          <w:rFonts w:ascii="华文宋体" w:eastAsia="华文宋体" w:hAnsi="华文宋体" w:hint="eastAsia"/>
        </w:rPr>
        <w:t xml:space="preserve">  ⑧</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23．（1）套筒不拉出时杆秤恰好平衡，此时两套筒的重力相对秤纽的力矩与所求的合力矩相</w:t>
      </w:r>
    </w:p>
    <w:p w:rsidR="0015558F" w:rsidRPr="0015558F" w:rsidRDefault="0015558F" w:rsidP="0015558F">
      <w:pPr>
        <w:ind w:firstLine="420"/>
        <w:rPr>
          <w:rFonts w:ascii="华文宋体" w:eastAsia="华文宋体" w:hAnsi="华文宋体" w:hint="eastAsia"/>
        </w:rPr>
      </w:pPr>
      <w:r w:rsidRPr="0015558F">
        <w:rPr>
          <w:rFonts w:ascii="华文宋体" w:eastAsia="华文宋体" w:hAnsi="华文宋体" w:hint="eastAsia"/>
        </w:rPr>
        <w:t>等，设套筒长度为L，合力矩</w:t>
      </w:r>
    </w:p>
    <w:p w:rsidR="0015558F" w:rsidRPr="0015558F" w:rsidRDefault="0015558F" w:rsidP="0015558F">
      <w:pPr>
        <w:ind w:firstLine="735"/>
        <w:rPr>
          <w:rFonts w:ascii="华文宋体" w:eastAsia="华文宋体" w:hAnsi="华文宋体" w:hint="eastAsia"/>
        </w:rPr>
      </w:pPr>
      <w:r w:rsidRPr="0015558F">
        <w:rPr>
          <w:rFonts w:ascii="华文宋体" w:eastAsia="华文宋体" w:hAnsi="华文宋体"/>
          <w:position w:val="-10"/>
        </w:rPr>
        <w:object w:dxaOrig="1960" w:dyaOrig="320">
          <v:shape id="_x0000_i1087" type="#_x0000_t75" style="width:98pt;height:15.95pt" o:ole="">
            <v:imagedata r:id="rId131" o:title=""/>
          </v:shape>
          <o:OLEObject Type="Embed" ProgID="Equation.3" ShapeID="_x0000_i1087" DrawAspect="Content" ObjectID="_1804085393" r:id="rId132"/>
        </w:object>
      </w:r>
      <w:r w:rsidRPr="0015558F">
        <w:rPr>
          <w:rFonts w:ascii="华文宋体" w:eastAsia="华文宋体" w:hAnsi="华文宋体" w:hint="eastAsia"/>
        </w:rPr>
        <w:t xml:space="preserve">                                ①</w:t>
      </w:r>
    </w:p>
    <w:p w:rsidR="0015558F" w:rsidRPr="0015558F" w:rsidRDefault="0015558F" w:rsidP="0015558F">
      <w:pPr>
        <w:ind w:firstLineChars="550" w:firstLine="1155"/>
        <w:rPr>
          <w:rFonts w:ascii="华文宋体" w:eastAsia="华文宋体" w:hAnsi="华文宋体" w:hint="eastAsia"/>
        </w:rPr>
      </w:pPr>
      <w:r w:rsidRPr="0015558F">
        <w:rPr>
          <w:rFonts w:ascii="华文宋体" w:eastAsia="华文宋体" w:hAnsi="华文宋体"/>
          <w:position w:val="-10"/>
        </w:rPr>
        <w:object w:dxaOrig="4060" w:dyaOrig="320">
          <v:shape id="_x0000_i1088" type="#_x0000_t75" style="width:202.85pt;height:15.95pt" o:ole="">
            <v:imagedata r:id="rId133" o:title=""/>
          </v:shape>
          <o:OLEObject Type="Embed" ProgID="Equation.3" ShapeID="_x0000_i1088" DrawAspect="Content" ObjectID="_1804085394" r:id="rId134"/>
        </w:object>
      </w:r>
      <w:r w:rsidRPr="0015558F">
        <w:rPr>
          <w:rFonts w:ascii="华文宋体" w:eastAsia="华文宋体" w:hAnsi="华文宋体" w:hint="eastAsia"/>
        </w:rPr>
        <w:t xml:space="preserve">        ②</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 xml:space="preserve">（2）力矩平衡   </w:t>
      </w:r>
      <w:r w:rsidRPr="0015558F">
        <w:rPr>
          <w:rFonts w:ascii="华文宋体" w:eastAsia="华文宋体" w:hAnsi="华文宋体"/>
          <w:position w:val="-10"/>
        </w:rPr>
        <w:object w:dxaOrig="2700" w:dyaOrig="340">
          <v:shape id="_x0000_i1089" type="#_x0000_t75" style="width:134.9pt;height:16.9pt" o:ole="">
            <v:imagedata r:id="rId135" o:title=""/>
          </v:shape>
          <o:OLEObject Type="Embed" ProgID="Equation.3" ShapeID="_x0000_i1089" DrawAspect="Content" ObjectID="_1804085395" r:id="rId136"/>
        </w:object>
      </w:r>
      <w:r w:rsidRPr="0015558F">
        <w:rPr>
          <w:rFonts w:ascii="华文宋体" w:eastAsia="华文宋体" w:hAnsi="华文宋体" w:hint="eastAsia"/>
        </w:rPr>
        <w:t xml:space="preserve">               ③</w:t>
      </w:r>
    </w:p>
    <w:p w:rsidR="0015558F" w:rsidRPr="0015558F" w:rsidRDefault="0015558F" w:rsidP="0015558F">
      <w:pPr>
        <w:ind w:firstLine="525"/>
        <w:rPr>
          <w:rFonts w:ascii="华文宋体" w:eastAsia="华文宋体" w:hAnsi="华文宋体" w:hint="eastAsia"/>
        </w:rPr>
      </w:pPr>
      <w:r w:rsidRPr="0015558F">
        <w:rPr>
          <w:rFonts w:ascii="华文宋体" w:eastAsia="华文宋体" w:hAnsi="华文宋体"/>
          <w:position w:val="-24"/>
        </w:rPr>
        <w:object w:dxaOrig="2280" w:dyaOrig="639">
          <v:shape id="_x0000_i1090" type="#_x0000_t75" style="width:113.95pt;height:31.95pt" o:ole="">
            <v:imagedata r:id="rId137" o:title=""/>
          </v:shape>
          <o:OLEObject Type="Embed" ProgID="Equation.3" ShapeID="_x0000_i1090" DrawAspect="Content" ObjectID="_1804085396" r:id="rId138"/>
        </w:object>
      </w:r>
      <w:r w:rsidRPr="0015558F">
        <w:rPr>
          <w:rFonts w:ascii="华文宋体" w:eastAsia="华文宋体" w:hAnsi="华文宋体" w:hint="eastAsia"/>
        </w:rPr>
        <w:t xml:space="preserve">                               ④</w:t>
      </w:r>
    </w:p>
    <w:p w:rsidR="0015558F" w:rsidRPr="0015558F" w:rsidRDefault="0015558F" w:rsidP="0015558F">
      <w:pPr>
        <w:ind w:firstLineChars="750" w:firstLine="1575"/>
        <w:rPr>
          <w:rFonts w:ascii="华文宋体" w:eastAsia="华文宋体" w:hAnsi="华文宋体" w:hint="eastAsia"/>
        </w:rPr>
      </w:pPr>
      <w:r w:rsidRPr="0015558F">
        <w:rPr>
          <w:rFonts w:ascii="华文宋体" w:eastAsia="华文宋体" w:hAnsi="华文宋体"/>
          <w:position w:val="-24"/>
        </w:rPr>
        <w:object w:dxaOrig="3120" w:dyaOrig="620">
          <v:shape id="_x0000_i1091" type="#_x0000_t75" style="width:155.9pt;height:31pt" o:ole="">
            <v:imagedata r:id="rId139" o:title=""/>
          </v:shape>
          <o:OLEObject Type="Embed" ProgID="Equation.3" ShapeID="_x0000_i1091" DrawAspect="Content" ObjectID="_1804085397" r:id="rId140"/>
        </w:object>
      </w:r>
      <w:r w:rsidRPr="0015558F">
        <w:rPr>
          <w:rFonts w:ascii="华文宋体" w:eastAsia="华文宋体" w:hAnsi="华文宋体" w:hint="eastAsia"/>
        </w:rPr>
        <w:t xml:space="preserve">             ⑤</w: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（3）正常称衡</w:t>
      </w:r>
      <w:r w:rsidRPr="0015558F">
        <w:rPr>
          <w:rFonts w:ascii="华文宋体" w:eastAsia="华文宋体" w:hAnsi="华文宋体"/>
        </w:rPr>
        <w:t>1kg</w:t>
      </w:r>
      <w:r w:rsidRPr="0015558F">
        <w:rPr>
          <w:rFonts w:ascii="华文宋体" w:eastAsia="华文宋体" w:hAnsi="华文宋体" w:hint="eastAsia"/>
        </w:rPr>
        <w:t>重物时，内外两个套筒可一起向外拉出</w:t>
      </w:r>
      <w:r w:rsidRPr="0015558F">
        <w:rPr>
          <w:rFonts w:ascii="华文宋体" w:eastAsia="华文宋体" w:hAnsi="华文宋体"/>
          <w:position w:val="-6"/>
        </w:rPr>
        <w:object w:dxaOrig="260" w:dyaOrig="279">
          <v:shape id="_x0000_i1092" type="#_x0000_t75" style="width:13.15pt;height:14.1pt" o:ole="">
            <v:imagedata r:id="rId141" o:title=""/>
          </v:shape>
          <o:OLEObject Type="Embed" ProgID="Equation.3" ShapeID="_x0000_i1092" DrawAspect="Content" ObjectID="_1804085398" r:id="rId142"/>
        </w:object>
      </w:r>
    </w:p>
    <w:p w:rsidR="0015558F" w:rsidRPr="0015558F" w:rsidRDefault="0015558F" w:rsidP="0015558F">
      <w:pPr>
        <w:rPr>
          <w:rFonts w:ascii="华文宋体" w:eastAsia="华文宋体" w:hAnsi="华文宋体" w:hint="eastAsia"/>
        </w:rPr>
      </w:pPr>
      <w:r w:rsidRPr="0015558F">
        <w:rPr>
          <w:rFonts w:ascii="华文宋体" w:eastAsia="华文宋体" w:hAnsi="华文宋体" w:hint="eastAsia"/>
        </w:rPr>
        <w:t xml:space="preserve">    力矩平衡   </w:t>
      </w:r>
      <w:r w:rsidRPr="0015558F">
        <w:rPr>
          <w:rFonts w:ascii="华文宋体" w:eastAsia="华文宋体" w:hAnsi="华文宋体"/>
          <w:position w:val="-10"/>
        </w:rPr>
        <w:object w:dxaOrig="1460" w:dyaOrig="340">
          <v:shape id="_x0000_i1093" type="#_x0000_t75" style="width:72.95pt;height:16.9pt" o:ole="">
            <v:imagedata r:id="rId143" o:title=""/>
          </v:shape>
          <o:OLEObject Type="Embed" ProgID="Equation.3" ShapeID="_x0000_i1093" DrawAspect="Content" ObjectID="_1804085399" r:id="rId144"/>
        </w:object>
      </w:r>
      <w:r w:rsidRPr="0015558F">
        <w:rPr>
          <w:rFonts w:ascii="华文宋体" w:eastAsia="华文宋体" w:hAnsi="华文宋体" w:hint="eastAsia"/>
        </w:rPr>
        <w:t xml:space="preserve">                               ⑥</w:t>
      </w:r>
    </w:p>
    <w:p w:rsidR="0015558F" w:rsidRPr="0015558F" w:rsidRDefault="0015558F" w:rsidP="0015558F">
      <w:pPr>
        <w:ind w:firstLineChars="750" w:firstLine="1575"/>
        <w:rPr>
          <w:rFonts w:ascii="华文宋体" w:eastAsia="华文宋体" w:hAnsi="华文宋体" w:hint="eastAsia"/>
        </w:rPr>
      </w:pPr>
      <w:r w:rsidRPr="0015558F">
        <w:rPr>
          <w:rFonts w:ascii="华文宋体" w:eastAsia="华文宋体" w:hAnsi="华文宋体"/>
          <w:position w:val="-24"/>
        </w:rPr>
        <w:object w:dxaOrig="4420" w:dyaOrig="639">
          <v:shape id="_x0000_i1094" type="#_x0000_t75" style="width:221pt;height:31.95pt" o:ole="">
            <v:imagedata r:id="rId145" o:title=""/>
          </v:shape>
          <o:OLEObject Type="Embed" ProgID="Equation.3" ShapeID="_x0000_i1094" DrawAspect="Content" ObjectID="_1804085400" r:id="rId146"/>
        </w:object>
      </w:r>
      <w:r w:rsidRPr="0015558F">
        <w:rPr>
          <w:rFonts w:ascii="华文宋体" w:eastAsia="华文宋体" w:hAnsi="华文宋体" w:hint="eastAsia"/>
        </w:rPr>
        <w:t xml:space="preserve">   ⑦</w:t>
      </w:r>
    </w:p>
    <w:p w:rsidR="0015558F" w:rsidRPr="0015558F" w:rsidRDefault="0015558F" w:rsidP="0015558F">
      <w:pPr>
        <w:ind w:firstLine="435"/>
        <w:rPr>
          <w:rFonts w:ascii="华文宋体" w:eastAsia="华文宋体" w:hAnsi="华文宋体" w:hint="eastAsia"/>
        </w:rPr>
      </w:pPr>
      <w:r w:rsidRPr="0015558F">
        <w:rPr>
          <w:rFonts w:ascii="华文宋体" w:eastAsia="华文宋体" w:hAnsi="华文宋体" w:hint="eastAsia"/>
        </w:rPr>
        <w:t>外层套筒丢失后称物，此时内套筒左端离秤纽距离为</w:t>
      </w:r>
      <w:r w:rsidRPr="0015558F">
        <w:rPr>
          <w:rFonts w:ascii="华文宋体" w:eastAsia="华文宋体" w:hAnsi="华文宋体"/>
          <w:position w:val="-6"/>
        </w:rPr>
        <w:object w:dxaOrig="1480" w:dyaOrig="279">
          <v:shape id="_x0000_i1095" type="#_x0000_t75" style="width:73.9pt;height:14.1pt" o:ole="">
            <v:imagedata r:id="rId147" o:title=""/>
          </v:shape>
          <o:OLEObject Type="Embed" ProgID="Equation.3" ShapeID="_x0000_i1095" DrawAspect="Content" ObjectID="_1804085401" r:id="rId148"/>
        </w:object>
      </w:r>
    </w:p>
    <w:p w:rsidR="0015558F" w:rsidRPr="0015558F" w:rsidRDefault="0015558F" w:rsidP="0015558F">
      <w:pPr>
        <w:ind w:firstLine="435"/>
        <w:rPr>
          <w:rFonts w:ascii="华文宋体" w:eastAsia="华文宋体" w:hAnsi="华文宋体" w:hint="eastAsia"/>
        </w:rPr>
      </w:pPr>
      <w:r w:rsidRPr="0015558F">
        <w:rPr>
          <w:rFonts w:ascii="华文宋体" w:eastAsia="华文宋体" w:hAnsi="华文宋体" w:hint="eastAsia"/>
        </w:rPr>
        <w:t xml:space="preserve">力矩平衡    </w:t>
      </w:r>
      <w:r w:rsidRPr="0015558F">
        <w:rPr>
          <w:rFonts w:ascii="华文宋体" w:eastAsia="华文宋体" w:hAnsi="华文宋体"/>
          <w:position w:val="-10"/>
        </w:rPr>
        <w:object w:dxaOrig="3019" w:dyaOrig="340">
          <v:shape id="_x0000_i1096" type="#_x0000_t75" style="width:150.9pt;height:16.9pt" o:ole="">
            <v:imagedata r:id="rId149" o:title=""/>
          </v:shape>
          <o:OLEObject Type="Embed" ProgID="Equation.3" ShapeID="_x0000_i1096" DrawAspect="Content" ObjectID="_1804085402" r:id="rId150"/>
        </w:object>
      </w:r>
      <w:r w:rsidRPr="0015558F">
        <w:rPr>
          <w:rFonts w:ascii="华文宋体" w:eastAsia="华文宋体" w:hAnsi="华文宋体" w:hint="eastAsia"/>
        </w:rPr>
        <w:t xml:space="preserve">              ⑧</w:t>
      </w:r>
    </w:p>
    <w:p w:rsidR="0015558F" w:rsidRPr="0015558F" w:rsidRDefault="0015558F" w:rsidP="0015558F">
      <w:pPr>
        <w:ind w:firstLine="435"/>
        <w:rPr>
          <w:rFonts w:ascii="华文宋体" w:eastAsia="华文宋体" w:hAnsi="华文宋体" w:hint="eastAsia"/>
        </w:rPr>
      </w:pPr>
      <w:r w:rsidRPr="0015558F">
        <w:rPr>
          <w:rFonts w:ascii="华文宋体" w:eastAsia="华文宋体" w:hAnsi="华文宋体" w:hint="eastAsia"/>
        </w:rPr>
        <w:t xml:space="preserve">  </w:t>
      </w:r>
      <w:r w:rsidRPr="0015558F">
        <w:rPr>
          <w:rFonts w:ascii="华文宋体" w:eastAsia="华文宋体" w:hAnsi="华文宋体"/>
          <w:position w:val="-28"/>
        </w:rPr>
        <w:object w:dxaOrig="3760" w:dyaOrig="660">
          <v:shape id="_x0000_i1097" type="#_x0000_t75" style="width:188.15pt;height:32.85pt" o:ole="">
            <v:imagedata r:id="rId151" o:title=""/>
          </v:shape>
          <o:OLEObject Type="Embed" ProgID="Equation.3" ShapeID="_x0000_i1097" DrawAspect="Content" ObjectID="_1804085403" r:id="rId152"/>
        </w:object>
      </w:r>
    </w:p>
    <w:p w:rsidR="0015558F" w:rsidRPr="0015558F" w:rsidRDefault="0015558F" w:rsidP="0015558F">
      <w:pPr>
        <w:ind w:firstLine="435"/>
        <w:rPr>
          <w:rFonts w:ascii="华文宋体" w:eastAsia="华文宋体" w:hAnsi="华文宋体" w:hint="eastAsia"/>
        </w:rPr>
      </w:pPr>
      <w:r w:rsidRPr="0015558F">
        <w:rPr>
          <w:rFonts w:ascii="华文宋体" w:eastAsia="华文宋体" w:hAnsi="华文宋体" w:hint="eastAsia"/>
        </w:rPr>
        <w:t xml:space="preserve">               </w:t>
      </w:r>
      <w:r w:rsidRPr="0015558F">
        <w:rPr>
          <w:rFonts w:ascii="华文宋体" w:eastAsia="华文宋体" w:hAnsi="华文宋体"/>
          <w:position w:val="-24"/>
        </w:rPr>
        <w:object w:dxaOrig="3640" w:dyaOrig="620">
          <v:shape id="_x0000_i1098" type="#_x0000_t75" style="width:181.9pt;height:31pt" o:ole="">
            <v:imagedata r:id="rId153" o:title=""/>
          </v:shape>
          <o:OLEObject Type="Embed" ProgID="Equation.3" ShapeID="_x0000_i1098" DrawAspect="Content" ObjectID="_1804085404" r:id="rId154"/>
        </w:object>
      </w:r>
      <w:r w:rsidRPr="0015558F">
        <w:rPr>
          <w:rFonts w:ascii="华文宋体" w:eastAsia="华文宋体" w:hAnsi="华文宋体" w:hint="eastAsia"/>
        </w:rPr>
        <w:t xml:space="preserve">     ⑨</w:t>
      </w:r>
    </w:p>
    <w:p w:rsidR="00332364" w:rsidRPr="0015558F" w:rsidRDefault="00332364" w:rsidP="0015558F">
      <w:pPr>
        <w:rPr>
          <w:rFonts w:ascii="华文宋体" w:eastAsia="华文宋体" w:hAnsi="华文宋体" w:hint="eastAsia"/>
        </w:rPr>
      </w:pPr>
    </w:p>
    <w:sectPr w:rsidR="00332364" w:rsidRPr="0015558F" w:rsidSect="00951B6C">
      <w:headerReference w:type="even" r:id="rId155"/>
      <w:headerReference w:type="default" r:id="rId156"/>
      <w:pgSz w:w="11907" w:h="16839" w:code="9"/>
      <w:pgMar w:top="1440" w:right="1800" w:bottom="1440" w:left="1800" w:header="851" w:footer="992" w:gutter="0"/>
      <w:pgNumType w:start="0"/>
      <w:cols w:space="425"/>
      <w:titlePg/>
      <w:docGrid w:type="lines" w:linePitch="349" w:charSpace="2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B12F4" w:rsidRDefault="00FB12F4" w:rsidP="004A4E2D">
      <w:r>
        <w:separator/>
      </w:r>
    </w:p>
  </w:endnote>
  <w:endnote w:type="continuationSeparator" w:id="0">
    <w:p w:rsidR="00FB12F4" w:rsidRDefault="00FB12F4" w:rsidP="004A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B12F4" w:rsidRDefault="00FB12F4" w:rsidP="004A4E2D">
      <w:r>
        <w:separator/>
      </w:r>
    </w:p>
  </w:footnote>
  <w:footnote w:type="continuationSeparator" w:id="0">
    <w:p w:rsidR="00FB12F4" w:rsidRDefault="00FB12F4" w:rsidP="004A4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Default="00951B6C" w:rsidP="00951B6C">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Pr="00187C01" w:rsidRDefault="00187C01" w:rsidP="00187C01">
    <w:pPr>
      <w:pStyle w:val="a4"/>
    </w:pPr>
    <w:r>
      <w:t>教育资源分享店铺  网址：https://shop175591889.taobao.com   微信号：kingcsa333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japaneseCounting"/>
      <w:lvlText w:val="%1、"/>
      <w:lvlJc w:val="left"/>
      <w:pPr>
        <w:tabs>
          <w:tab w:val="num" w:pos="390"/>
        </w:tabs>
        <w:ind w:left="390" w:hanging="39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5"/>
    <w:multiLevelType w:val="singleLevel"/>
    <w:tmpl w:val="00000005"/>
    <w:lvl w:ilvl="0">
      <w:start w:val="21"/>
      <w:numFmt w:val="decimal"/>
      <w:suff w:val="nothing"/>
      <w:lvlText w:val="%1."/>
      <w:lvlJc w:val="left"/>
    </w:lvl>
  </w:abstractNum>
  <w:abstractNum w:abstractNumId="2"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0D5C2C79"/>
    <w:multiLevelType w:val="hybridMultilevel"/>
    <w:tmpl w:val="D31211B4"/>
    <w:lvl w:ilvl="0" w:tplc="E984F7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7013336"/>
    <w:multiLevelType w:val="hybridMultilevel"/>
    <w:tmpl w:val="6B70475C"/>
    <w:lvl w:ilvl="0" w:tplc="FEDC0886">
      <w:start w:val="1"/>
      <w:numFmt w:val="bullet"/>
      <w:lvlText w:val=""/>
      <w:lvlJc w:val="left"/>
      <w:pPr>
        <w:tabs>
          <w:tab w:val="num" w:pos="873"/>
        </w:tabs>
        <w:ind w:left="873" w:hanging="453"/>
      </w:pPr>
      <w:rPr>
        <w:rFonts w:ascii="Wingdings" w:hAnsi="Wingdings" w:hint="default"/>
        <w:sz w:val="21"/>
        <w:szCs w:val="21"/>
      </w:rPr>
    </w:lvl>
    <w:lvl w:ilvl="1" w:tplc="C640FBDA">
      <w:start w:val="1"/>
      <w:numFmt w:val="bullet"/>
      <w:pStyle w:val="a"/>
      <w:lvlText w:val=""/>
      <w:lvlJc w:val="left"/>
      <w:pPr>
        <w:tabs>
          <w:tab w:val="num" w:pos="873"/>
        </w:tabs>
        <w:ind w:left="873" w:hanging="453"/>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4F90B9D"/>
    <w:multiLevelType w:val="hybridMultilevel"/>
    <w:tmpl w:val="59F22DDE"/>
    <w:lvl w:ilvl="0" w:tplc="C8F4C496">
      <w:start w:val="22"/>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15:restartNumberingAfterBreak="0">
    <w:nsid w:val="3D801AE0"/>
    <w:multiLevelType w:val="hybridMultilevel"/>
    <w:tmpl w:val="50043CAA"/>
    <w:lvl w:ilvl="0" w:tplc="CB38A67C">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413E2D18"/>
    <w:multiLevelType w:val="singleLevel"/>
    <w:tmpl w:val="6826109A"/>
    <w:lvl w:ilvl="0">
      <w:start w:val="1"/>
      <w:numFmt w:val="decimal"/>
      <w:lvlText w:val="（%1）"/>
      <w:lvlJc w:val="left"/>
      <w:pPr>
        <w:tabs>
          <w:tab w:val="num" w:pos="945"/>
        </w:tabs>
        <w:ind w:left="945" w:hanging="525"/>
      </w:pPr>
      <w:rPr>
        <w:rFonts w:hint="eastAsia"/>
      </w:rPr>
    </w:lvl>
  </w:abstractNum>
  <w:abstractNum w:abstractNumId="8" w15:restartNumberingAfterBreak="0">
    <w:nsid w:val="53674DBB"/>
    <w:multiLevelType w:val="singleLevel"/>
    <w:tmpl w:val="AA66B40A"/>
    <w:lvl w:ilvl="0">
      <w:start w:val="11"/>
      <w:numFmt w:val="decimal"/>
      <w:lvlText w:val="%1"/>
      <w:lvlJc w:val="left"/>
      <w:pPr>
        <w:tabs>
          <w:tab w:val="num" w:pos="405"/>
        </w:tabs>
        <w:ind w:left="405" w:hanging="405"/>
      </w:pPr>
      <w:rPr>
        <w:rFonts w:hint="eastAsia"/>
      </w:rPr>
    </w:lvl>
  </w:abstractNum>
  <w:abstractNum w:abstractNumId="9" w15:restartNumberingAfterBreak="0">
    <w:nsid w:val="5E22132F"/>
    <w:multiLevelType w:val="hybridMultilevel"/>
    <w:tmpl w:val="E72867EA"/>
    <w:lvl w:ilvl="0" w:tplc="41B4E42C">
      <w:start w:val="10"/>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0" w15:restartNumberingAfterBreak="0">
    <w:nsid w:val="6B90440F"/>
    <w:multiLevelType w:val="multilevel"/>
    <w:tmpl w:val="CD0E1CB4"/>
    <w:lvl w:ilvl="0">
      <w:start w:val="1"/>
      <w:numFmt w:val="decimal"/>
      <w:lvlText w:val="%1."/>
      <w:lvlJc w:val="left"/>
      <w:pPr>
        <w:tabs>
          <w:tab w:val="num" w:pos="397"/>
        </w:tabs>
        <w:ind w:left="397" w:hanging="397"/>
      </w:pPr>
      <w:rPr>
        <w:rFonts w:hint="eastAsia"/>
        <w:color w:val="auto"/>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ascii="Arial" w:eastAsia="黑体" w:hAnsi="Arial" w:cs="Times New Roman" w:hint="default"/>
        <w:b/>
        <w:bCs w:val="0"/>
        <w:i w:val="0"/>
        <w:iCs w:val="0"/>
        <w:caps w:val="0"/>
        <w:smallCaps w:val="0"/>
        <w:strike w:val="0"/>
        <w:dstrike w:val="0"/>
        <w:outline w:val="0"/>
        <w:shadow w:val="0"/>
        <w:emboss w:val="0"/>
        <w:imprint w:val="0"/>
        <w:vanish w:val="0"/>
        <w:spacing w:val="0"/>
        <w:position w:val="0"/>
        <w:sz w:val="18"/>
        <w:szCs w:val="18"/>
        <w:u w:val="none"/>
        <w:vertAlign w:val="baseline"/>
        <w:em w:val="none"/>
      </w:rPr>
    </w:lvl>
    <w:lvl w:ilvl="3">
      <w:start w:val="1"/>
      <w:numFmt w:val="decimal"/>
      <w:pStyle w:val="4"/>
      <w:lvlText w:val="%1.%2.%3.%4"/>
      <w:lvlJc w:val="left"/>
      <w:pPr>
        <w:tabs>
          <w:tab w:val="num" w:pos="864"/>
        </w:tabs>
        <w:ind w:left="864" w:hanging="864"/>
      </w:pPr>
      <w:rPr>
        <w:rFonts w:ascii="Arial" w:eastAsia="黑体" w:hAnsi="Arial" w:hint="default"/>
        <w:sz w:val="21"/>
      </w:rPr>
    </w:lvl>
    <w:lvl w:ilvl="4">
      <w:start w:val="1"/>
      <w:numFmt w:val="decimal"/>
      <w:lvlText w:val="%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4313FE4"/>
    <w:multiLevelType w:val="singleLevel"/>
    <w:tmpl w:val="C1C07B94"/>
    <w:lvl w:ilvl="0">
      <w:start w:val="1"/>
      <w:numFmt w:val="decimal"/>
      <w:lvlText w:val="（%1）"/>
      <w:lvlJc w:val="left"/>
      <w:pPr>
        <w:tabs>
          <w:tab w:val="num" w:pos="945"/>
        </w:tabs>
        <w:ind w:left="945" w:hanging="525"/>
      </w:pPr>
      <w:rPr>
        <w:rFonts w:hint="eastAsia"/>
      </w:rPr>
    </w:lvl>
  </w:abstractNum>
  <w:num w:numId="1" w16cid:durableId="1994991658">
    <w:abstractNumId w:val="10"/>
  </w:num>
  <w:num w:numId="2" w16cid:durableId="90980307">
    <w:abstractNumId w:val="4"/>
  </w:num>
  <w:num w:numId="3" w16cid:durableId="967197334">
    <w:abstractNumId w:val="8"/>
  </w:num>
  <w:num w:numId="4" w16cid:durableId="1172836315">
    <w:abstractNumId w:val="11"/>
  </w:num>
  <w:num w:numId="5" w16cid:durableId="1937208116">
    <w:abstractNumId w:val="7"/>
  </w:num>
  <w:num w:numId="6" w16cid:durableId="1675919335">
    <w:abstractNumId w:val="9"/>
  </w:num>
  <w:num w:numId="7" w16cid:durableId="374694838">
    <w:abstractNumId w:val="5"/>
  </w:num>
  <w:num w:numId="8" w16cid:durableId="311443467">
    <w:abstractNumId w:val="0"/>
  </w:num>
  <w:num w:numId="9" w16cid:durableId="360784826">
    <w:abstractNumId w:val="3"/>
  </w:num>
  <w:num w:numId="10" w16cid:durableId="1221136185">
    <w:abstractNumId w:val="2"/>
  </w:num>
  <w:num w:numId="11" w16cid:durableId="1093741862">
    <w:abstractNumId w:val="1"/>
  </w:num>
  <w:num w:numId="12" w16cid:durableId="1209293221">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DateAndTime/>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410F"/>
    <w:rsid w:val="000069E3"/>
    <w:rsid w:val="0003571D"/>
    <w:rsid w:val="000F410F"/>
    <w:rsid w:val="0015558F"/>
    <w:rsid w:val="00187C01"/>
    <w:rsid w:val="00212070"/>
    <w:rsid w:val="0027580F"/>
    <w:rsid w:val="002A1416"/>
    <w:rsid w:val="002D778A"/>
    <w:rsid w:val="002F7029"/>
    <w:rsid w:val="00315DAE"/>
    <w:rsid w:val="00332364"/>
    <w:rsid w:val="00372C52"/>
    <w:rsid w:val="003A2B9F"/>
    <w:rsid w:val="003C69A9"/>
    <w:rsid w:val="003D6647"/>
    <w:rsid w:val="003F0BE8"/>
    <w:rsid w:val="004307A7"/>
    <w:rsid w:val="004774DC"/>
    <w:rsid w:val="004951A7"/>
    <w:rsid w:val="004A4E2D"/>
    <w:rsid w:val="004F3634"/>
    <w:rsid w:val="005219BD"/>
    <w:rsid w:val="00542261"/>
    <w:rsid w:val="00564053"/>
    <w:rsid w:val="00592B9F"/>
    <w:rsid w:val="00650CAC"/>
    <w:rsid w:val="006C1387"/>
    <w:rsid w:val="006D050A"/>
    <w:rsid w:val="006D0C15"/>
    <w:rsid w:val="006E3997"/>
    <w:rsid w:val="007067D0"/>
    <w:rsid w:val="007100EC"/>
    <w:rsid w:val="00715753"/>
    <w:rsid w:val="00754AA5"/>
    <w:rsid w:val="007833B4"/>
    <w:rsid w:val="0079602B"/>
    <w:rsid w:val="007D6B90"/>
    <w:rsid w:val="007E2B74"/>
    <w:rsid w:val="00846A7B"/>
    <w:rsid w:val="008B2BDA"/>
    <w:rsid w:val="008C4917"/>
    <w:rsid w:val="00951B6C"/>
    <w:rsid w:val="00983B5A"/>
    <w:rsid w:val="00A054FA"/>
    <w:rsid w:val="00A473EB"/>
    <w:rsid w:val="00AA76C7"/>
    <w:rsid w:val="00AE2C6E"/>
    <w:rsid w:val="00B44713"/>
    <w:rsid w:val="00B6248A"/>
    <w:rsid w:val="00BA3B84"/>
    <w:rsid w:val="00BB689F"/>
    <w:rsid w:val="00BC1B62"/>
    <w:rsid w:val="00BD0E47"/>
    <w:rsid w:val="00BE2BCE"/>
    <w:rsid w:val="00C07CEC"/>
    <w:rsid w:val="00C671D4"/>
    <w:rsid w:val="00C749E7"/>
    <w:rsid w:val="00D30AAD"/>
    <w:rsid w:val="00D324E8"/>
    <w:rsid w:val="00D645BA"/>
    <w:rsid w:val="00D72E3C"/>
    <w:rsid w:val="00DA4299"/>
    <w:rsid w:val="00DE588C"/>
    <w:rsid w:val="00E04C3D"/>
    <w:rsid w:val="00E14A45"/>
    <w:rsid w:val="00E444C3"/>
    <w:rsid w:val="00E84563"/>
    <w:rsid w:val="00E85E88"/>
    <w:rsid w:val="00E9310D"/>
    <w:rsid w:val="00E96062"/>
    <w:rsid w:val="00EA736B"/>
    <w:rsid w:val="00F0620A"/>
    <w:rsid w:val="00F567F4"/>
    <w:rsid w:val="00FB12F4"/>
    <w:rsid w:val="00FB375A"/>
    <w:rsid w:val="00FF4F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19D2AC3C-E7F9-4140-8932-53FE4D49D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A4E2D"/>
    <w:pPr>
      <w:widowControl w:val="0"/>
      <w:jc w:val="both"/>
    </w:pPr>
    <w:rPr>
      <w:kern w:val="2"/>
      <w:sz w:val="21"/>
      <w:szCs w:val="22"/>
    </w:rPr>
  </w:style>
  <w:style w:type="paragraph" w:styleId="1">
    <w:name w:val="heading 1"/>
    <w:basedOn w:val="a0"/>
    <w:next w:val="a0"/>
    <w:link w:val="1Char"/>
    <w:qFormat/>
    <w:rsid w:val="00542261"/>
    <w:pPr>
      <w:keepNext/>
      <w:widowControl/>
      <w:spacing w:before="240" w:after="60"/>
      <w:jc w:val="left"/>
      <w:outlineLvl w:val="0"/>
    </w:pPr>
    <w:rPr>
      <w:rFonts w:ascii="Arial" w:eastAsia="宋体" w:hAnsi="Arial"/>
      <w:b/>
      <w:kern w:val="28"/>
      <w:sz w:val="28"/>
      <w:szCs w:val="20"/>
      <w:lang w:eastAsia="zh-CN"/>
    </w:rPr>
  </w:style>
  <w:style w:type="paragraph" w:styleId="20">
    <w:name w:val="heading 2"/>
    <w:basedOn w:val="a0"/>
    <w:next w:val="a0"/>
    <w:link w:val="2Char"/>
    <w:qFormat/>
    <w:rsid w:val="00542261"/>
    <w:pPr>
      <w:keepNext/>
      <w:keepLines/>
      <w:tabs>
        <w:tab w:val="num" w:pos="576"/>
      </w:tabs>
      <w:spacing w:before="260" w:after="260" w:line="416" w:lineRule="auto"/>
      <w:ind w:left="576" w:hanging="576"/>
      <w:outlineLvl w:val="1"/>
    </w:pPr>
    <w:rPr>
      <w:rFonts w:ascii="Arial" w:eastAsia="黑体" w:hAnsi="Arial" w:cs="宋体"/>
      <w:b/>
      <w:color w:val="FF6600"/>
      <w:kern w:val="0"/>
      <w:sz w:val="32"/>
      <w:szCs w:val="32"/>
    </w:rPr>
  </w:style>
  <w:style w:type="paragraph" w:styleId="30">
    <w:name w:val="heading 3"/>
    <w:basedOn w:val="a0"/>
    <w:next w:val="a0"/>
    <w:link w:val="3Char"/>
    <w:qFormat/>
    <w:rsid w:val="00542261"/>
    <w:pPr>
      <w:keepNext/>
      <w:keepLines/>
      <w:tabs>
        <w:tab w:val="num" w:pos="720"/>
      </w:tabs>
      <w:spacing w:before="260" w:after="260" w:line="416" w:lineRule="auto"/>
      <w:ind w:left="720" w:hanging="720"/>
      <w:outlineLvl w:val="2"/>
    </w:pPr>
    <w:rPr>
      <w:rFonts w:ascii="Calibri" w:eastAsia="宋体" w:hAnsi="Calibri" w:cs="宋体"/>
      <w:b/>
      <w:color w:val="FF6600"/>
      <w:kern w:val="0"/>
      <w:sz w:val="32"/>
      <w:szCs w:val="32"/>
    </w:rPr>
  </w:style>
  <w:style w:type="paragraph" w:styleId="40">
    <w:name w:val="heading 4"/>
    <w:basedOn w:val="a0"/>
    <w:next w:val="a0"/>
    <w:link w:val="4Char"/>
    <w:qFormat/>
    <w:rsid w:val="00542261"/>
    <w:pPr>
      <w:keepNext/>
      <w:keepLines/>
      <w:tabs>
        <w:tab w:val="num" w:pos="864"/>
      </w:tabs>
      <w:spacing w:before="280" w:after="290" w:line="376" w:lineRule="auto"/>
      <w:ind w:left="864" w:hanging="864"/>
      <w:outlineLvl w:val="3"/>
    </w:pPr>
    <w:rPr>
      <w:rFonts w:ascii="Arial" w:eastAsia="黑体" w:hAnsi="Arial" w:cs="宋体"/>
      <w:b/>
      <w:color w:val="FF6600"/>
      <w:kern w:val="0"/>
      <w:sz w:val="28"/>
      <w:szCs w:val="28"/>
    </w:rPr>
  </w:style>
  <w:style w:type="paragraph" w:styleId="5">
    <w:name w:val="heading 5"/>
    <w:basedOn w:val="a0"/>
    <w:next w:val="a0"/>
    <w:link w:val="5Char"/>
    <w:qFormat/>
    <w:rsid w:val="00542261"/>
    <w:pPr>
      <w:keepNext/>
      <w:keepLines/>
      <w:tabs>
        <w:tab w:val="num" w:pos="1008"/>
      </w:tabs>
      <w:spacing w:before="280" w:after="290" w:line="376" w:lineRule="auto"/>
      <w:ind w:left="1008" w:hanging="1008"/>
      <w:outlineLvl w:val="4"/>
    </w:pPr>
    <w:rPr>
      <w:rFonts w:ascii="Calibri" w:eastAsia="宋体" w:hAnsi="Calibri" w:cs="宋体"/>
      <w:b/>
      <w:color w:val="FF6600"/>
      <w:kern w:val="0"/>
      <w:sz w:val="28"/>
      <w:szCs w:val="28"/>
    </w:rPr>
  </w:style>
  <w:style w:type="paragraph" w:styleId="6">
    <w:name w:val="heading 6"/>
    <w:basedOn w:val="a0"/>
    <w:next w:val="a0"/>
    <w:link w:val="6Char"/>
    <w:qFormat/>
    <w:rsid w:val="00542261"/>
    <w:pPr>
      <w:keepNext/>
      <w:keepLines/>
      <w:tabs>
        <w:tab w:val="num" w:pos="1152"/>
      </w:tabs>
      <w:spacing w:before="240" w:after="64" w:line="320" w:lineRule="auto"/>
      <w:ind w:left="1152" w:hanging="1152"/>
      <w:outlineLvl w:val="5"/>
    </w:pPr>
    <w:rPr>
      <w:rFonts w:ascii="Arial" w:eastAsia="黑体" w:hAnsi="Arial" w:cs="宋体"/>
      <w:b/>
      <w:color w:val="FF6600"/>
      <w:kern w:val="0"/>
      <w:sz w:val="24"/>
      <w:szCs w:val="21"/>
    </w:rPr>
  </w:style>
  <w:style w:type="paragraph" w:styleId="7">
    <w:name w:val="heading 7"/>
    <w:basedOn w:val="a0"/>
    <w:next w:val="a0"/>
    <w:link w:val="7Char"/>
    <w:qFormat/>
    <w:rsid w:val="00542261"/>
    <w:pPr>
      <w:keepNext/>
      <w:keepLines/>
      <w:tabs>
        <w:tab w:val="num" w:pos="1296"/>
      </w:tabs>
      <w:spacing w:before="240" w:after="64" w:line="320" w:lineRule="auto"/>
      <w:ind w:left="1296" w:hanging="1296"/>
      <w:outlineLvl w:val="6"/>
    </w:pPr>
    <w:rPr>
      <w:rFonts w:ascii="Calibri" w:eastAsia="宋体" w:hAnsi="Calibri" w:cs="宋体"/>
      <w:b/>
      <w:color w:val="FF6600"/>
      <w:kern w:val="0"/>
      <w:sz w:val="24"/>
      <w:szCs w:val="21"/>
    </w:rPr>
  </w:style>
  <w:style w:type="paragraph" w:styleId="8">
    <w:name w:val="heading 8"/>
    <w:basedOn w:val="a0"/>
    <w:next w:val="a0"/>
    <w:link w:val="8Char"/>
    <w:qFormat/>
    <w:rsid w:val="00542261"/>
    <w:pPr>
      <w:keepNext/>
      <w:keepLines/>
      <w:tabs>
        <w:tab w:val="num" w:pos="1440"/>
      </w:tabs>
      <w:spacing w:before="240" w:after="64" w:line="320" w:lineRule="auto"/>
      <w:ind w:left="1440" w:hanging="1440"/>
      <w:outlineLvl w:val="7"/>
    </w:pPr>
    <w:rPr>
      <w:rFonts w:ascii="Arial" w:eastAsia="黑体" w:hAnsi="Arial" w:cs="宋体"/>
      <w:bCs/>
      <w:color w:val="FF6600"/>
      <w:kern w:val="0"/>
      <w:sz w:val="24"/>
      <w:szCs w:val="21"/>
    </w:rPr>
  </w:style>
  <w:style w:type="paragraph" w:styleId="9">
    <w:name w:val="heading 9"/>
    <w:basedOn w:val="a0"/>
    <w:next w:val="a0"/>
    <w:link w:val="9Char"/>
    <w:qFormat/>
    <w:rsid w:val="00542261"/>
    <w:pPr>
      <w:keepNext/>
      <w:keepLines/>
      <w:tabs>
        <w:tab w:val="num" w:pos="1584"/>
      </w:tabs>
      <w:spacing w:before="240" w:after="64" w:line="320" w:lineRule="auto"/>
      <w:ind w:left="1584" w:hanging="1584"/>
      <w:outlineLvl w:val="8"/>
    </w:pPr>
    <w:rPr>
      <w:rFonts w:ascii="Arial" w:eastAsia="黑体" w:hAnsi="Arial" w:cs="宋体"/>
      <w:bCs/>
      <w:color w:val="FF6600"/>
      <w:kern w:val="0"/>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paragraph" w:styleId="a4">
    <w:name w:val="header"/>
    <w:aliases w:val=" Char"/>
    <w:basedOn w:val="a0"/>
    <w:link w:val="Char"/>
    <w:unhideWhenUsed/>
    <w:rsid w:val="004A4E2D"/>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 Char Char2"/>
    <w:link w:val="a4"/>
    <w:rsid w:val="004A4E2D"/>
    <w:rPr>
      <w:sz w:val="18"/>
      <w:szCs w:val="18"/>
    </w:rPr>
  </w:style>
  <w:style w:type="paragraph" w:styleId="a5">
    <w:name w:val="footer"/>
    <w:basedOn w:val="a0"/>
    <w:link w:val="Char0"/>
    <w:unhideWhenUsed/>
    <w:rsid w:val="004A4E2D"/>
    <w:pPr>
      <w:tabs>
        <w:tab w:val="center" w:pos="4153"/>
        <w:tab w:val="right" w:pos="8306"/>
      </w:tabs>
      <w:snapToGrid w:val="0"/>
      <w:jc w:val="left"/>
    </w:pPr>
    <w:rPr>
      <w:sz w:val="18"/>
      <w:szCs w:val="18"/>
    </w:rPr>
  </w:style>
  <w:style w:type="character" w:customStyle="1" w:styleId="Char0">
    <w:name w:val="页脚 Char"/>
    <w:link w:val="a5"/>
    <w:rsid w:val="004A4E2D"/>
    <w:rPr>
      <w:sz w:val="18"/>
      <w:szCs w:val="18"/>
    </w:rPr>
  </w:style>
  <w:style w:type="table" w:styleId="a6">
    <w:name w:val="Table Grid"/>
    <w:basedOn w:val="a2"/>
    <w:qFormat/>
    <w:rsid w:val="004A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0"/>
    <w:link w:val="Char1"/>
    <w:unhideWhenUsed/>
    <w:rsid w:val="0003571D"/>
    <w:rPr>
      <w:sz w:val="18"/>
      <w:szCs w:val="18"/>
    </w:rPr>
  </w:style>
  <w:style w:type="character" w:customStyle="1" w:styleId="Char1">
    <w:name w:val="批注框文本 Char"/>
    <w:link w:val="a7"/>
    <w:semiHidden/>
    <w:rsid w:val="0003571D"/>
    <w:rPr>
      <w:sz w:val="18"/>
      <w:szCs w:val="18"/>
    </w:rPr>
  </w:style>
  <w:style w:type="character" w:customStyle="1" w:styleId="1Char">
    <w:name w:val="标题 1 Char"/>
    <w:link w:val="1"/>
    <w:uiPriority w:val="9"/>
    <w:rsid w:val="00542261"/>
    <w:rPr>
      <w:rFonts w:ascii="Arial" w:eastAsia="宋体" w:hAnsi="Arial"/>
      <w:b/>
      <w:kern w:val="28"/>
      <w:sz w:val="28"/>
      <w:lang w:eastAsia="zh-CN"/>
    </w:rPr>
  </w:style>
  <w:style w:type="character" w:customStyle="1" w:styleId="2Char">
    <w:name w:val="标题 2 Char"/>
    <w:link w:val="20"/>
    <w:rsid w:val="00542261"/>
    <w:rPr>
      <w:rFonts w:ascii="Arial" w:eastAsia="黑体" w:hAnsi="Arial" w:cs="宋体"/>
      <w:b/>
      <w:color w:val="FF6600"/>
      <w:sz w:val="32"/>
      <w:szCs w:val="32"/>
    </w:rPr>
  </w:style>
  <w:style w:type="character" w:customStyle="1" w:styleId="3Char">
    <w:name w:val="标题 3 Char"/>
    <w:link w:val="30"/>
    <w:rsid w:val="00542261"/>
    <w:rPr>
      <w:rFonts w:ascii="Calibri" w:eastAsia="宋体" w:hAnsi="Calibri" w:cs="宋体"/>
      <w:b/>
      <w:color w:val="FF6600"/>
      <w:sz w:val="32"/>
      <w:szCs w:val="32"/>
    </w:rPr>
  </w:style>
  <w:style w:type="character" w:customStyle="1" w:styleId="4Char">
    <w:name w:val="标题 4 Char"/>
    <w:link w:val="40"/>
    <w:rsid w:val="00542261"/>
    <w:rPr>
      <w:rFonts w:ascii="Arial" w:eastAsia="黑体" w:hAnsi="Arial" w:cs="宋体"/>
      <w:b/>
      <w:color w:val="FF6600"/>
      <w:sz w:val="28"/>
      <w:szCs w:val="28"/>
    </w:rPr>
  </w:style>
  <w:style w:type="character" w:customStyle="1" w:styleId="5Char">
    <w:name w:val="标题 5 Char"/>
    <w:link w:val="5"/>
    <w:rsid w:val="00542261"/>
    <w:rPr>
      <w:rFonts w:ascii="Calibri" w:eastAsia="宋体" w:hAnsi="Calibri" w:cs="宋体"/>
      <w:b/>
      <w:color w:val="FF6600"/>
      <w:sz w:val="28"/>
      <w:szCs w:val="28"/>
    </w:rPr>
  </w:style>
  <w:style w:type="character" w:customStyle="1" w:styleId="6Char">
    <w:name w:val="标题 6 Char"/>
    <w:link w:val="6"/>
    <w:rsid w:val="00542261"/>
    <w:rPr>
      <w:rFonts w:ascii="Arial" w:eastAsia="黑体" w:hAnsi="Arial" w:cs="宋体"/>
      <w:b/>
      <w:color w:val="FF6600"/>
      <w:sz w:val="24"/>
      <w:szCs w:val="21"/>
    </w:rPr>
  </w:style>
  <w:style w:type="character" w:customStyle="1" w:styleId="7Char">
    <w:name w:val="标题 7 Char"/>
    <w:link w:val="7"/>
    <w:rsid w:val="00542261"/>
    <w:rPr>
      <w:rFonts w:ascii="Calibri" w:eastAsia="宋体" w:hAnsi="Calibri" w:cs="宋体"/>
      <w:b/>
      <w:color w:val="FF6600"/>
      <w:sz w:val="24"/>
      <w:szCs w:val="21"/>
    </w:rPr>
  </w:style>
  <w:style w:type="character" w:customStyle="1" w:styleId="8Char">
    <w:name w:val="标题 8 Char"/>
    <w:link w:val="8"/>
    <w:rsid w:val="00542261"/>
    <w:rPr>
      <w:rFonts w:ascii="Arial" w:eastAsia="黑体" w:hAnsi="Arial" w:cs="宋体"/>
      <w:bCs/>
      <w:color w:val="FF6600"/>
      <w:sz w:val="24"/>
      <w:szCs w:val="21"/>
    </w:rPr>
  </w:style>
  <w:style w:type="character" w:customStyle="1" w:styleId="9Char">
    <w:name w:val="标题 9 Char"/>
    <w:link w:val="9"/>
    <w:rsid w:val="00542261"/>
    <w:rPr>
      <w:rFonts w:ascii="Arial" w:eastAsia="黑体" w:hAnsi="Arial" w:cs="宋体"/>
      <w:bCs/>
      <w:color w:val="FF6600"/>
      <w:sz w:val="21"/>
      <w:szCs w:val="21"/>
    </w:rPr>
  </w:style>
  <w:style w:type="character" w:styleId="a8">
    <w:name w:val="Hyperlink"/>
    <w:rsid w:val="00542261"/>
    <w:rPr>
      <w:color w:val="0000FF"/>
      <w:u w:val="single"/>
    </w:rPr>
  </w:style>
  <w:style w:type="character" w:styleId="a9">
    <w:name w:val="page number"/>
    <w:basedOn w:val="a1"/>
    <w:rsid w:val="00542261"/>
  </w:style>
  <w:style w:type="character" w:customStyle="1" w:styleId="CharCharChar">
    <w:name w:val=" Char Char Char"/>
    <w:rsid w:val="00542261"/>
    <w:rPr>
      <w:rFonts w:eastAsia="宋体"/>
      <w:kern w:val="2"/>
      <w:sz w:val="18"/>
      <w:szCs w:val="18"/>
      <w:lang w:val="en-US" w:eastAsia="zh-CN" w:bidi="ar-SA"/>
    </w:rPr>
  </w:style>
  <w:style w:type="character" w:customStyle="1" w:styleId="CharChar1">
    <w:name w:val=" Char Char1"/>
    <w:rsid w:val="00542261"/>
    <w:rPr>
      <w:rFonts w:eastAsia="宋体"/>
      <w:kern w:val="2"/>
      <w:sz w:val="18"/>
      <w:szCs w:val="18"/>
      <w:lang w:val="en-US" w:eastAsia="zh-CN" w:bidi="ar-SA"/>
    </w:rPr>
  </w:style>
  <w:style w:type="character" w:styleId="aa">
    <w:name w:val="Strong"/>
    <w:qFormat/>
    <w:rsid w:val="00542261"/>
    <w:rPr>
      <w:b/>
      <w:bCs/>
    </w:rPr>
  </w:style>
  <w:style w:type="paragraph" w:styleId="ab">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0"/>
    <w:link w:val="Char2"/>
    <w:rsid w:val="00542261"/>
    <w:pPr>
      <w:widowControl/>
      <w:spacing w:before="100" w:beforeAutospacing="1" w:after="100" w:afterAutospacing="1"/>
      <w:jc w:val="left"/>
    </w:pPr>
    <w:rPr>
      <w:rFonts w:ascii="宋体" w:eastAsia="宋体" w:hAnsi="宋体"/>
      <w:kern w:val="0"/>
      <w:sz w:val="24"/>
      <w:szCs w:val="20"/>
      <w:lang w:val="x-none" w:eastAsia="x-none"/>
    </w:rPr>
  </w:style>
  <w:style w:type="character" w:styleId="ac">
    <w:name w:val="Emphasis"/>
    <w:qFormat/>
    <w:rsid w:val="00542261"/>
    <w:rPr>
      <w:i w:val="0"/>
      <w:iCs w:val="0"/>
      <w:color w:val="CC0000"/>
    </w:rPr>
  </w:style>
  <w:style w:type="paragraph" w:styleId="HTML">
    <w:name w:val="HTML Preformatted"/>
    <w:basedOn w:val="a0"/>
    <w:link w:val="HTMLChar"/>
    <w:rsid w:val="00542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link w:val="HTML"/>
    <w:rsid w:val="00542261"/>
    <w:rPr>
      <w:rFonts w:ascii="Arial" w:eastAsia="宋体" w:hAnsi="Arial" w:cs="Arial"/>
      <w:sz w:val="21"/>
      <w:szCs w:val="21"/>
    </w:rPr>
  </w:style>
  <w:style w:type="character" w:styleId="ad">
    <w:name w:val="已访问的超链接"/>
    <w:rsid w:val="00542261"/>
    <w:rPr>
      <w:color w:val="800080"/>
      <w:u w:val="single"/>
    </w:rPr>
  </w:style>
  <w:style w:type="character" w:customStyle="1" w:styleId="CharChar">
    <w:name w:val=" Char Char"/>
    <w:rsid w:val="00542261"/>
    <w:rPr>
      <w:kern w:val="2"/>
      <w:sz w:val="18"/>
      <w:szCs w:val="18"/>
    </w:rPr>
  </w:style>
  <w:style w:type="paragraph" w:customStyle="1" w:styleId="2">
    <w:name w:val="方案标题2"/>
    <w:basedOn w:val="20"/>
    <w:rsid w:val="00542261"/>
    <w:pPr>
      <w:numPr>
        <w:ilvl w:val="1"/>
        <w:numId w:val="1"/>
      </w:numPr>
      <w:spacing w:before="120" w:after="120" w:line="360" w:lineRule="auto"/>
    </w:pPr>
    <w:rPr>
      <w:rFonts w:cs="Times New Roman"/>
      <w:bCs/>
      <w:color w:val="auto"/>
      <w:sz w:val="24"/>
    </w:rPr>
  </w:style>
  <w:style w:type="paragraph" w:customStyle="1" w:styleId="3">
    <w:name w:val="方案标题3"/>
    <w:basedOn w:val="30"/>
    <w:rsid w:val="00542261"/>
    <w:pPr>
      <w:numPr>
        <w:ilvl w:val="2"/>
        <w:numId w:val="1"/>
      </w:numPr>
      <w:tabs>
        <w:tab w:val="clear" w:pos="720"/>
        <w:tab w:val="num" w:pos="840"/>
      </w:tabs>
      <w:spacing w:before="120" w:after="120" w:line="360" w:lineRule="auto"/>
      <w:ind w:left="840" w:hanging="840"/>
    </w:pPr>
    <w:rPr>
      <w:rFonts w:ascii="Arial" w:eastAsia="黑体" w:hAnsi="Arial" w:cs="Times New Roman"/>
      <w:bCs/>
      <w:color w:val="auto"/>
      <w:sz w:val="24"/>
    </w:rPr>
  </w:style>
  <w:style w:type="paragraph" w:customStyle="1" w:styleId="a">
    <w:name w:val="内容列表"/>
    <w:basedOn w:val="a0"/>
    <w:rsid w:val="00542261"/>
    <w:pPr>
      <w:numPr>
        <w:ilvl w:val="1"/>
        <w:numId w:val="2"/>
      </w:numPr>
      <w:spacing w:line="360" w:lineRule="auto"/>
    </w:pPr>
    <w:rPr>
      <w:rFonts w:ascii="宋体" w:eastAsia="宋体" w:hAnsi="宋体" w:cs="宋体"/>
      <w:kern w:val="0"/>
      <w:szCs w:val="21"/>
    </w:rPr>
  </w:style>
  <w:style w:type="paragraph" w:customStyle="1" w:styleId="4">
    <w:name w:val="方案标题4"/>
    <w:basedOn w:val="3"/>
    <w:rsid w:val="00542261"/>
    <w:pPr>
      <w:numPr>
        <w:ilvl w:val="3"/>
      </w:numPr>
      <w:tabs>
        <w:tab w:val="clear" w:pos="864"/>
        <w:tab w:val="num" w:pos="840"/>
      </w:tabs>
      <w:ind w:left="840" w:hanging="840"/>
      <w:outlineLvl w:val="3"/>
    </w:pPr>
  </w:style>
  <w:style w:type="paragraph" w:styleId="ae">
    <w:name w:val="Body Text Indent"/>
    <w:basedOn w:val="a0"/>
    <w:link w:val="Char3"/>
    <w:rsid w:val="00542261"/>
    <w:pPr>
      <w:spacing w:after="120"/>
      <w:ind w:leftChars="200" w:left="420"/>
    </w:pPr>
    <w:rPr>
      <w:rFonts w:ascii="Calibri" w:eastAsia="宋体" w:hAnsi="Calibri"/>
    </w:rPr>
  </w:style>
  <w:style w:type="character" w:customStyle="1" w:styleId="Char3">
    <w:name w:val="正文文本缩进 Char"/>
    <w:link w:val="ae"/>
    <w:rsid w:val="00542261"/>
    <w:rPr>
      <w:rFonts w:ascii="Calibri" w:eastAsia="宋体" w:hAnsi="Calibri"/>
      <w:kern w:val="2"/>
      <w:sz w:val="21"/>
      <w:szCs w:val="22"/>
    </w:rPr>
  </w:style>
  <w:style w:type="paragraph" w:styleId="10">
    <w:name w:val="目录 1"/>
    <w:basedOn w:val="a0"/>
    <w:next w:val="a0"/>
    <w:autoRedefine/>
    <w:semiHidden/>
    <w:rsid w:val="00542261"/>
    <w:pPr>
      <w:tabs>
        <w:tab w:val="right" w:leader="middleDot" w:pos="10763"/>
      </w:tabs>
      <w:spacing w:line="600" w:lineRule="auto"/>
      <w:jc w:val="center"/>
    </w:pPr>
    <w:rPr>
      <w:rFonts w:ascii="Times New Roman" w:eastAsia="宋体" w:hAnsi="Times New Roman"/>
      <w:sz w:val="52"/>
      <w:szCs w:val="52"/>
    </w:rPr>
  </w:style>
  <w:style w:type="paragraph" w:customStyle="1" w:styleId="ListParagraph">
    <w:name w:val="List Paragraph"/>
    <w:basedOn w:val="a0"/>
    <w:rsid w:val="00542261"/>
    <w:pPr>
      <w:ind w:firstLineChars="200" w:firstLine="420"/>
    </w:pPr>
    <w:rPr>
      <w:rFonts w:ascii="Calibri" w:eastAsia="宋体" w:hAnsi="Calibri"/>
    </w:rPr>
  </w:style>
  <w:style w:type="paragraph" w:customStyle="1" w:styleId="CharCharCharCharCharCharCharCharCharCharCharCharCharCharCharCharCharCharChar">
    <w:name w:val="Char Char Char Char Char Char Char Char Char Char Char Char Char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w:basedOn w:val="a0"/>
    <w:link w:val="Char20"/>
    <w:rsid w:val="00E04C3D"/>
    <w:rPr>
      <w:rFonts w:ascii="宋体" w:eastAsia="宋体" w:hAnsi="Courier New"/>
      <w:szCs w:val="21"/>
      <w:lang w:val="x-none" w:eastAsia="x-none"/>
    </w:rPr>
  </w:style>
  <w:style w:type="character" w:customStyle="1" w:styleId="Char4">
    <w:name w:val="纯文本 Char"/>
    <w:link w:val="af"/>
    <w:uiPriority w:val="99"/>
    <w:semiHidden/>
    <w:rsid w:val="00E04C3D"/>
    <w:rPr>
      <w:rFonts w:ascii="宋体" w:eastAsia="宋体" w:hAnsi="Courier New" w:cs="Courier New"/>
      <w:kern w:val="2"/>
      <w:sz w:val="21"/>
      <w:szCs w:val="21"/>
    </w:rPr>
  </w:style>
  <w:style w:type="character" w:customStyle="1" w:styleId="Char20">
    <w:name w:val="纯文本 Char2"/>
    <w:aliases w:val="标题1 Char,普通文字 Char Char,纯文本 Char Char Char1,纯文本 Char Char2,Plain Text Char,Char Char Char Char,Char Char Char1,Char Char1,普通文字 Char1,标题1 Char Char Char,纯文本 Char1 Char,纯文本 Char Char Char Char,纯文本 Char Char1 Char,标题1 Char Char Char Char Char1"/>
    <w:link w:val="af"/>
    <w:locked/>
    <w:rsid w:val="00E04C3D"/>
    <w:rPr>
      <w:rFonts w:ascii="宋体" w:eastAsia="宋体" w:hAnsi="Courier New" w:cs="Courier New"/>
      <w:kern w:val="2"/>
      <w:sz w:val="21"/>
      <w:szCs w:val="21"/>
    </w:rPr>
  </w:style>
  <w:style w:type="paragraph" w:customStyle="1" w:styleId="MTDisplayEquation">
    <w:name w:val="MTDisplayEquation"/>
    <w:basedOn w:val="a0"/>
    <w:next w:val="a0"/>
    <w:link w:val="MTDisplayEquationChar"/>
    <w:rsid w:val="00E04C3D"/>
    <w:pPr>
      <w:tabs>
        <w:tab w:val="center" w:pos="4820"/>
        <w:tab w:val="right" w:pos="9640"/>
      </w:tabs>
    </w:pPr>
    <w:rPr>
      <w:rFonts w:ascii="Times New Roman" w:eastAsia="宋体" w:hAnsi="Times New Roman"/>
      <w:szCs w:val="24"/>
    </w:rPr>
  </w:style>
  <w:style w:type="paragraph" w:customStyle="1" w:styleId="11">
    <w:name w:val="1"/>
    <w:basedOn w:val="a0"/>
    <w:autoRedefine/>
    <w:rsid w:val="00E04C3D"/>
    <w:pPr>
      <w:widowControl/>
      <w:spacing w:line="300" w:lineRule="auto"/>
      <w:ind w:firstLineChars="200" w:firstLine="200"/>
    </w:pPr>
    <w:rPr>
      <w:rFonts w:ascii="Verdana" w:eastAsia="宋体" w:hAnsi="Verdana"/>
      <w:kern w:val="0"/>
      <w:szCs w:val="20"/>
      <w:lang w:eastAsia="en-US"/>
    </w:rPr>
  </w:style>
  <w:style w:type="character" w:customStyle="1" w:styleId="p141">
    <w:name w:val="p141"/>
    <w:rsid w:val="00E04C3D"/>
    <w:rPr>
      <w:sz w:val="24"/>
      <w:szCs w:val="24"/>
    </w:rPr>
  </w:style>
  <w:style w:type="character" w:customStyle="1" w:styleId="Char2">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b"/>
    <w:rsid w:val="00E04C3D"/>
    <w:rPr>
      <w:rFonts w:ascii="宋体" w:eastAsia="宋体" w:hAnsi="宋体" w:cs="宋体"/>
      <w:sz w:val="24"/>
    </w:rPr>
  </w:style>
  <w:style w:type="paragraph" w:styleId="af0">
    <w:name w:val="列出段落"/>
    <w:basedOn w:val="a0"/>
    <w:qFormat/>
    <w:rsid w:val="00E04C3D"/>
    <w:pPr>
      <w:ind w:firstLineChars="200" w:firstLine="420"/>
    </w:pPr>
    <w:rPr>
      <w:rFonts w:ascii="Times New Roman" w:eastAsia="宋体" w:hAnsi="Times New Roman"/>
      <w:szCs w:val="24"/>
    </w:rPr>
  </w:style>
  <w:style w:type="paragraph" w:customStyle="1" w:styleId="p0">
    <w:name w:val="p0"/>
    <w:basedOn w:val="a0"/>
    <w:rsid w:val="00E04C3D"/>
    <w:pPr>
      <w:widowControl/>
    </w:pPr>
    <w:rPr>
      <w:rFonts w:ascii="Times New Roman" w:eastAsia="宋体" w:hAnsi="Times New Roman" w:hint="eastAsia"/>
      <w:szCs w:val="20"/>
    </w:rPr>
  </w:style>
  <w:style w:type="paragraph" w:customStyle="1" w:styleId="af1">
    <w:name w:val="a"/>
    <w:basedOn w:val="a0"/>
    <w:rsid w:val="00E04C3D"/>
    <w:pPr>
      <w:widowControl/>
      <w:spacing w:before="100" w:beforeAutospacing="1" w:after="100" w:afterAutospacing="1"/>
      <w:jc w:val="left"/>
    </w:pPr>
    <w:rPr>
      <w:rFonts w:ascii="宋体" w:eastAsia="宋体" w:hAnsi="宋体" w:cs="宋体"/>
      <w:kern w:val="0"/>
      <w:sz w:val="24"/>
      <w:szCs w:val="24"/>
    </w:rPr>
  </w:style>
  <w:style w:type="paragraph" w:styleId="af2">
    <w:name w:val="Block Text"/>
    <w:basedOn w:val="a0"/>
    <w:rsid w:val="00E04C3D"/>
    <w:pPr>
      <w:autoSpaceDE w:val="0"/>
      <w:autoSpaceDN w:val="0"/>
      <w:adjustRightInd w:val="0"/>
      <w:spacing w:line="360" w:lineRule="auto"/>
      <w:ind w:left="378" w:right="212" w:hanging="378"/>
    </w:pPr>
    <w:rPr>
      <w:rFonts w:ascii="黑体" w:eastAsia="黑体" w:hAnsi="Times New Roman"/>
      <w:b/>
      <w:szCs w:val="20"/>
    </w:rPr>
  </w:style>
  <w:style w:type="character" w:customStyle="1" w:styleId="detailtitle1">
    <w:name w:val="detailtitle1"/>
    <w:rsid w:val="00E04C3D"/>
    <w:rPr>
      <w:rFonts w:ascii="ˎ̥" w:hAnsi="ˎ̥" w:hint="default"/>
      <w:sz w:val="36"/>
      <w:szCs w:val="36"/>
    </w:rPr>
  </w:style>
  <w:style w:type="paragraph" w:styleId="af3">
    <w:name w:val="List"/>
    <w:basedOn w:val="a0"/>
    <w:rsid w:val="00E04C3D"/>
    <w:pPr>
      <w:ind w:left="200" w:hangingChars="200" w:hanging="200"/>
    </w:pPr>
    <w:rPr>
      <w:rFonts w:ascii="Times New Roman" w:eastAsia="宋体" w:hAnsi="Times New Roman"/>
      <w:szCs w:val="24"/>
    </w:rPr>
  </w:style>
  <w:style w:type="paragraph" w:customStyle="1" w:styleId="Char10">
    <w:name w:val=" Char1"/>
    <w:basedOn w:val="a0"/>
    <w:rsid w:val="00E04C3D"/>
    <w:pPr>
      <w:widowControl/>
      <w:spacing w:line="300" w:lineRule="auto"/>
      <w:ind w:firstLineChars="200" w:firstLine="200"/>
    </w:pPr>
    <w:rPr>
      <w:rFonts w:ascii="Times New Roman" w:eastAsia="宋体" w:hAnsi="Times New Roman"/>
      <w:szCs w:val="20"/>
    </w:rPr>
  </w:style>
  <w:style w:type="paragraph" w:styleId="af4">
    <w:name w:val="Body Text"/>
    <w:basedOn w:val="a0"/>
    <w:link w:val="Char5"/>
    <w:rsid w:val="00E04C3D"/>
    <w:pPr>
      <w:spacing w:after="120"/>
    </w:pPr>
    <w:rPr>
      <w:rFonts w:ascii="Calibri" w:eastAsia="宋体" w:hAnsi="Calibri"/>
    </w:rPr>
  </w:style>
  <w:style w:type="character" w:customStyle="1" w:styleId="Char5">
    <w:name w:val="正文文本 Char"/>
    <w:link w:val="af4"/>
    <w:rsid w:val="00E04C3D"/>
    <w:rPr>
      <w:rFonts w:ascii="Calibri" w:eastAsia="宋体" w:hAnsi="Calibri"/>
      <w:kern w:val="2"/>
      <w:sz w:val="21"/>
      <w:szCs w:val="22"/>
    </w:rPr>
  </w:style>
  <w:style w:type="table" w:styleId="af5">
    <w:name w:val="Table Elegant"/>
    <w:basedOn w:val="a2"/>
    <w:rsid w:val="00E04C3D"/>
    <w:pPr>
      <w:widowControl w:val="0"/>
      <w:jc w:val="both"/>
    </w:pPr>
    <w:rPr>
      <w:rFonts w:ascii="Times New Roman" w:eastAsia="宋体"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6">
    <w:name w:val="正文首行缩进"/>
    <w:basedOn w:val="af4"/>
    <w:link w:val="Char6"/>
    <w:rsid w:val="00E04C3D"/>
    <w:pPr>
      <w:ind w:firstLineChars="100" w:firstLine="420"/>
    </w:pPr>
  </w:style>
  <w:style w:type="character" w:customStyle="1" w:styleId="Char6">
    <w:name w:val="正文首行缩进 Char"/>
    <w:basedOn w:val="Char5"/>
    <w:link w:val="af6"/>
    <w:rsid w:val="00E04C3D"/>
    <w:rPr>
      <w:rFonts w:ascii="Calibri" w:eastAsia="宋体" w:hAnsi="Calibri"/>
      <w:kern w:val="2"/>
      <w:sz w:val="21"/>
      <w:szCs w:val="22"/>
    </w:rPr>
  </w:style>
  <w:style w:type="paragraph" w:styleId="af7">
    <w:name w:val="No Spacing"/>
    <w:qFormat/>
    <w:rsid w:val="00E04C3D"/>
    <w:pPr>
      <w:widowControl w:val="0"/>
      <w:jc w:val="both"/>
    </w:pPr>
    <w:rPr>
      <w:rFonts w:ascii="Calibri" w:eastAsia="宋体" w:hAnsi="Calibri"/>
      <w:kern w:val="2"/>
      <w:sz w:val="21"/>
      <w:szCs w:val="22"/>
    </w:rPr>
  </w:style>
  <w:style w:type="paragraph" w:styleId="af8">
    <w:name w:val="annotation text"/>
    <w:basedOn w:val="a0"/>
    <w:link w:val="Char7"/>
    <w:semiHidden/>
    <w:rsid w:val="00E04C3D"/>
    <w:pPr>
      <w:jc w:val="left"/>
    </w:pPr>
    <w:rPr>
      <w:rFonts w:ascii="Times New Roman" w:eastAsia="宋体" w:hAnsi="Times New Roman"/>
      <w:szCs w:val="24"/>
    </w:rPr>
  </w:style>
  <w:style w:type="character" w:customStyle="1" w:styleId="Char7">
    <w:name w:val="批注文字 Char"/>
    <w:link w:val="af8"/>
    <w:semiHidden/>
    <w:rsid w:val="00E04C3D"/>
    <w:rPr>
      <w:rFonts w:ascii="Times New Roman" w:eastAsia="宋体" w:hAnsi="Times New Roman"/>
      <w:kern w:val="2"/>
      <w:sz w:val="21"/>
      <w:szCs w:val="24"/>
    </w:rPr>
  </w:style>
  <w:style w:type="paragraph" w:styleId="21">
    <w:name w:val="Body Text Indent 2"/>
    <w:basedOn w:val="a0"/>
    <w:link w:val="2Char0"/>
    <w:rsid w:val="00E04C3D"/>
    <w:pPr>
      <w:spacing w:after="120" w:line="480" w:lineRule="auto"/>
      <w:ind w:leftChars="200" w:left="420"/>
    </w:pPr>
    <w:rPr>
      <w:rFonts w:ascii="Calibri" w:eastAsia="宋体" w:hAnsi="Calibri"/>
    </w:rPr>
  </w:style>
  <w:style w:type="character" w:customStyle="1" w:styleId="2Char0">
    <w:name w:val="正文文本缩进 2 Char"/>
    <w:link w:val="21"/>
    <w:rsid w:val="00E04C3D"/>
    <w:rPr>
      <w:rFonts w:ascii="Calibri" w:eastAsia="宋体" w:hAnsi="Calibri"/>
      <w:kern w:val="2"/>
      <w:sz w:val="21"/>
      <w:szCs w:val="22"/>
    </w:rPr>
  </w:style>
  <w:style w:type="paragraph" w:styleId="af9">
    <w:name w:val="Date"/>
    <w:basedOn w:val="a0"/>
    <w:next w:val="a0"/>
    <w:link w:val="Char8"/>
    <w:rsid w:val="00E04C3D"/>
    <w:rPr>
      <w:rFonts w:ascii="Times New Roman" w:eastAsia="宋体" w:hAnsi="Times New Roman"/>
      <w:szCs w:val="24"/>
    </w:rPr>
  </w:style>
  <w:style w:type="character" w:customStyle="1" w:styleId="Char8">
    <w:name w:val="日期 Char"/>
    <w:link w:val="af9"/>
    <w:rsid w:val="00E04C3D"/>
    <w:rPr>
      <w:rFonts w:ascii="Times New Roman" w:eastAsia="宋体" w:hAnsi="Times New Roman"/>
      <w:kern w:val="2"/>
      <w:sz w:val="21"/>
      <w:szCs w:val="24"/>
    </w:rPr>
  </w:style>
  <w:style w:type="table" w:styleId="afa">
    <w:name w:val="Table Contemporary"/>
    <w:basedOn w:val="a2"/>
    <w:rsid w:val="00E04C3D"/>
    <w:pPr>
      <w:widowControl w:val="0"/>
      <w:jc w:val="both"/>
    </w:pPr>
    <w:rPr>
      <w:rFonts w:ascii="Times New Roman" w:eastAsia="宋体"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CharChar4">
    <w:name w:val=" Char Char4"/>
    <w:rsid w:val="00E04C3D"/>
    <w:rPr>
      <w:rFonts w:ascii="Cambria" w:eastAsia="宋体" w:hAnsi="Cambria"/>
      <w:b/>
      <w:bCs/>
      <w:color w:val="365F91"/>
      <w:sz w:val="28"/>
      <w:szCs w:val="28"/>
      <w:lang w:val="en-US" w:eastAsia="zh-CN" w:bidi="ar-SA"/>
    </w:rPr>
  </w:style>
  <w:style w:type="paragraph" w:customStyle="1" w:styleId="Char3CharCharCharCharCharChar">
    <w:name w:val=" Char3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b">
    <w:name w:val="endnote text"/>
    <w:basedOn w:val="a0"/>
    <w:link w:val="Char9"/>
    <w:semiHidden/>
    <w:rsid w:val="00E04C3D"/>
    <w:pPr>
      <w:snapToGrid w:val="0"/>
      <w:jc w:val="left"/>
    </w:pPr>
    <w:rPr>
      <w:rFonts w:ascii="Times New Roman" w:eastAsia="宋体" w:hAnsi="Times New Roman"/>
      <w:szCs w:val="24"/>
    </w:rPr>
  </w:style>
  <w:style w:type="character" w:customStyle="1" w:styleId="Char9">
    <w:name w:val="尾注文本 Char"/>
    <w:link w:val="afb"/>
    <w:rsid w:val="00E04C3D"/>
    <w:rPr>
      <w:rFonts w:ascii="Times New Roman" w:eastAsia="宋体" w:hAnsi="Times New Roman"/>
      <w:kern w:val="2"/>
      <w:sz w:val="21"/>
      <w:szCs w:val="24"/>
    </w:rPr>
  </w:style>
  <w:style w:type="paragraph" w:customStyle="1" w:styleId="CharCharCharCharCharCharCharCharChar">
    <w:name w:val=" Char Char Char Char Char Char Char Char Char"/>
    <w:basedOn w:val="a0"/>
    <w:rsid w:val="00E04C3D"/>
    <w:pPr>
      <w:widowControl/>
      <w:spacing w:line="300" w:lineRule="auto"/>
      <w:ind w:firstLineChars="200" w:firstLine="200"/>
    </w:pPr>
    <w:rPr>
      <w:rFonts w:ascii="Times New Roman" w:eastAsia="宋体" w:hAnsi="Times New Roman"/>
      <w:kern w:val="0"/>
      <w:szCs w:val="20"/>
    </w:rPr>
  </w:style>
  <w:style w:type="paragraph" w:customStyle="1" w:styleId="Char2CharCharChar">
    <w:name w:val="Char2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Char3Char">
    <w:name w:val=" Char3 Char"/>
    <w:basedOn w:val="a0"/>
    <w:rsid w:val="00E04C3D"/>
    <w:pPr>
      <w:widowControl/>
      <w:spacing w:line="300" w:lineRule="auto"/>
      <w:ind w:firstLineChars="200" w:firstLine="200"/>
    </w:pPr>
    <w:rPr>
      <w:rFonts w:ascii="Times New Roman" w:eastAsia="宋体" w:hAnsi="Times New Roman"/>
      <w:kern w:val="0"/>
      <w:szCs w:val="20"/>
    </w:rPr>
  </w:style>
  <w:style w:type="character" w:customStyle="1" w:styleId="22">
    <w:name w:val="正文文本 (2)"/>
    <w:rsid w:val="00E04C3D"/>
    <w:rPr>
      <w:sz w:val="18"/>
      <w:szCs w:val="18"/>
      <w:shd w:val="clear" w:color="auto" w:fill="FFFFFF"/>
      <w:lang w:bidi="ar-SA"/>
    </w:rPr>
  </w:style>
  <w:style w:type="character" w:customStyle="1" w:styleId="50">
    <w:name w:val="正文文本 (5)_"/>
    <w:link w:val="51"/>
    <w:rsid w:val="00E04C3D"/>
    <w:rPr>
      <w:shd w:val="clear" w:color="auto" w:fill="FFFFFF"/>
    </w:rPr>
  </w:style>
  <w:style w:type="paragraph" w:customStyle="1" w:styleId="51">
    <w:name w:val="正文文本 (5)"/>
    <w:basedOn w:val="a0"/>
    <w:link w:val="50"/>
    <w:rsid w:val="00E04C3D"/>
    <w:pPr>
      <w:widowControl/>
      <w:shd w:val="clear" w:color="auto" w:fill="FFFFFF"/>
      <w:spacing w:before="180" w:after="600" w:line="240" w:lineRule="atLeast"/>
      <w:jc w:val="distribute"/>
    </w:pPr>
    <w:rPr>
      <w:kern w:val="0"/>
      <w:sz w:val="20"/>
      <w:szCs w:val="20"/>
      <w:shd w:val="clear" w:color="auto" w:fill="FFFFFF"/>
      <w:lang w:val="x-none" w:eastAsia="x-none"/>
    </w:rPr>
  </w:style>
  <w:style w:type="character" w:customStyle="1" w:styleId="5105pt3">
    <w:name w:val="正文文本 (5) + 10.5 pt3"/>
    <w:rsid w:val="00E04C3D"/>
    <w:rPr>
      <w:sz w:val="21"/>
      <w:szCs w:val="21"/>
      <w:shd w:val="clear" w:color="auto" w:fill="FFFFFF"/>
      <w:lang w:bidi="ar-SA"/>
    </w:rPr>
  </w:style>
  <w:style w:type="character" w:customStyle="1" w:styleId="CharChar0">
    <w:name w:val="页脚 Char Char"/>
    <w:rsid w:val="00E04C3D"/>
    <w:rPr>
      <w:kern w:val="2"/>
      <w:sz w:val="18"/>
      <w:szCs w:val="18"/>
      <w:lang w:bidi="ar-SA"/>
    </w:rPr>
  </w:style>
  <w:style w:type="character" w:customStyle="1" w:styleId="CharChar2">
    <w:name w:val="页眉 Char Char"/>
    <w:rsid w:val="00E04C3D"/>
    <w:rPr>
      <w:kern w:val="2"/>
      <w:sz w:val="18"/>
      <w:szCs w:val="18"/>
      <w:lang w:bidi="ar-SA"/>
    </w:rPr>
  </w:style>
  <w:style w:type="character" w:customStyle="1" w:styleId="apple-style-span">
    <w:name w:val="apple-style-span"/>
    <w:basedOn w:val="a1"/>
    <w:rsid w:val="00E04C3D"/>
  </w:style>
  <w:style w:type="paragraph" w:customStyle="1" w:styleId="CharCharChar1CharCharCharChar">
    <w:name w:val=" Char Char Char1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23">
    <w:name w:val="样式2"/>
    <w:basedOn w:val="a0"/>
    <w:autoRedefine/>
    <w:rsid w:val="00332364"/>
    <w:pPr>
      <w:ind w:firstLineChars="200" w:firstLine="420"/>
    </w:pPr>
    <w:rPr>
      <w:rFonts w:ascii="宋体" w:eastAsia="宋体" w:hAnsi="宋体"/>
      <w:szCs w:val="24"/>
    </w:rPr>
  </w:style>
  <w:style w:type="character" w:customStyle="1" w:styleId="MTEquationSection">
    <w:name w:val="MTEquationSection"/>
    <w:rsid w:val="00332364"/>
    <w:rPr>
      <w:rFonts w:ascii="宋体" w:hAnsi="宋体"/>
      <w:vanish/>
      <w:color w:val="FF0000"/>
      <w:sz w:val="24"/>
    </w:rPr>
  </w:style>
  <w:style w:type="character" w:customStyle="1" w:styleId="MTDisplayEquationChar">
    <w:name w:val="MTDisplayEquation Char"/>
    <w:link w:val="MTDisplayEquation"/>
    <w:rsid w:val="00332364"/>
    <w:rPr>
      <w:rFonts w:ascii="Times New Roman" w:eastAsia="宋体" w:hAnsi="Times New Roman"/>
      <w:kern w:val="2"/>
      <w:sz w:val="21"/>
      <w:szCs w:val="24"/>
    </w:rPr>
  </w:style>
  <w:style w:type="character" w:customStyle="1" w:styleId="msgbodytext">
    <w:name w:val="msgbodytext"/>
    <w:basedOn w:val="a1"/>
    <w:rsid w:val="00155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png"/><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oleObject" Target="embeddings/oleObject66.bin"/><Relationship Id="rId107" Type="http://schemas.openxmlformats.org/officeDocument/2006/relationships/image" Target="media/image51.wmf"/><Relationship Id="rId11" Type="http://schemas.openxmlformats.org/officeDocument/2006/relationships/image" Target="media/image3.png"/><Relationship Id="rId32" Type="http://schemas.openxmlformats.org/officeDocument/2006/relationships/oleObject" Target="embeddings/oleObject13.bin"/><Relationship Id="rId53" Type="http://schemas.openxmlformats.org/officeDocument/2006/relationships/image" Target="media/image24.png"/><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image" Target="media/image72.wmf"/><Relationship Id="rId5" Type="http://schemas.openxmlformats.org/officeDocument/2006/relationships/footnotes" Target="footnotes.xml"/><Relationship Id="rId95" Type="http://schemas.openxmlformats.org/officeDocument/2006/relationships/image" Target="media/image45.wmf"/><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image" Target="media/image67.wmf"/><Relationship Id="rId80" Type="http://schemas.openxmlformats.org/officeDocument/2006/relationships/oleObject" Target="embeddings/oleObject37.bin"/><Relationship Id="rId85" Type="http://schemas.openxmlformats.org/officeDocument/2006/relationships/image" Target="media/image40.wmf"/><Relationship Id="rId150" Type="http://schemas.openxmlformats.org/officeDocument/2006/relationships/oleObject" Target="embeddings/oleObject72.bin"/><Relationship Id="rId155" Type="http://schemas.openxmlformats.org/officeDocument/2006/relationships/header" Target="header1.xml"/><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png"/><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image" Target="media/image62.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5.bin"/><Relationship Id="rId140" Type="http://schemas.openxmlformats.org/officeDocument/2006/relationships/oleObject" Target="embeddings/oleObject67.bin"/><Relationship Id="rId145" Type="http://schemas.openxmlformats.org/officeDocument/2006/relationships/image" Target="media/image70.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png"/><Relationship Id="rId28" Type="http://schemas.openxmlformats.org/officeDocument/2006/relationships/oleObject" Target="embeddings/oleObject11.bin"/><Relationship Id="rId49" Type="http://schemas.openxmlformats.org/officeDocument/2006/relationships/image" Target="media/image22.png"/><Relationship Id="rId114" Type="http://schemas.openxmlformats.org/officeDocument/2006/relationships/oleObject" Target="embeddings/oleObject54.bin"/><Relationship Id="rId119" Type="http://schemas.openxmlformats.org/officeDocument/2006/relationships/image" Target="media/image57.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oleObject" Target="embeddings/oleObject62.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60.wmf"/><Relationship Id="rId141" Type="http://schemas.openxmlformats.org/officeDocument/2006/relationships/image" Target="media/image68.wmf"/><Relationship Id="rId146" Type="http://schemas.openxmlformats.org/officeDocument/2006/relationships/oleObject" Target="embeddings/oleObject70.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5.bin"/><Relationship Id="rId157" Type="http://schemas.openxmlformats.org/officeDocument/2006/relationships/fontTable" Target="fontTable.xml"/><Relationship Id="rId61" Type="http://schemas.openxmlformats.org/officeDocument/2006/relationships/image" Target="media/image28.wmf"/><Relationship Id="rId82" Type="http://schemas.openxmlformats.org/officeDocument/2006/relationships/oleObject" Target="embeddings/oleObject38.bin"/><Relationship Id="rId152" Type="http://schemas.openxmlformats.org/officeDocument/2006/relationships/oleObject" Target="embeddings/oleObject73.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png"/><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image" Target="media/image71.wmf"/><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58.wmf"/><Relationship Id="rId142" Type="http://schemas.openxmlformats.org/officeDocument/2006/relationships/oleObject" Target="embeddings/oleObject68.bin"/><Relationship Id="rId3" Type="http://schemas.openxmlformats.org/officeDocument/2006/relationships/settings" Target="settings.xml"/><Relationship Id="rId25" Type="http://schemas.openxmlformats.org/officeDocument/2006/relationships/image" Target="media/image10.png"/><Relationship Id="rId46" Type="http://schemas.openxmlformats.org/officeDocument/2006/relationships/oleObject" Target="embeddings/oleObject20.bin"/><Relationship Id="rId67" Type="http://schemas.openxmlformats.org/officeDocument/2006/relationships/image" Target="media/image31.png"/><Relationship Id="rId116" Type="http://schemas.openxmlformats.org/officeDocument/2006/relationships/oleObject" Target="embeddings/oleObject55.bin"/><Relationship Id="rId137" Type="http://schemas.openxmlformats.org/officeDocument/2006/relationships/image" Target="media/image66.wmf"/><Relationship Id="rId158"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oleObject" Target="embeddings/oleObject63.bin"/><Relationship Id="rId153" Type="http://schemas.openxmlformats.org/officeDocument/2006/relationships/image" Target="media/image74.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oleObject" Target="embeddings/oleObject50.bin"/><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image" Target="media/image13.png"/><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43" Type="http://schemas.openxmlformats.org/officeDocument/2006/relationships/image" Target="media/image69.wmf"/><Relationship Id="rId148" Type="http://schemas.openxmlformats.org/officeDocument/2006/relationships/oleObject" Target="embeddings/oleObject71.bin"/><Relationship Id="rId4" Type="http://schemas.openxmlformats.org/officeDocument/2006/relationships/webSettings" Target="webSettings.xml"/><Relationship Id="rId9" Type="http://schemas.openxmlformats.org/officeDocument/2006/relationships/image" Target="media/image2.png"/><Relationship Id="rId26" Type="http://schemas.openxmlformats.org/officeDocument/2006/relationships/oleObject" Target="embeddings/oleObject10.bin"/><Relationship Id="rId47" Type="http://schemas.openxmlformats.org/officeDocument/2006/relationships/image" Target="media/image21.png"/><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4.wmf"/><Relationship Id="rId154" Type="http://schemas.openxmlformats.org/officeDocument/2006/relationships/oleObject" Target="embeddings/oleObject74.bin"/><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44" Type="http://schemas.openxmlformats.org/officeDocument/2006/relationships/oleObject" Target="embeddings/oleObject69.bin"/><Relationship Id="rId90" Type="http://schemas.openxmlformats.org/officeDocument/2006/relationships/oleObject" Target="embeddings/oleObject42.bin"/><Relationship Id="rId27" Type="http://schemas.openxmlformats.org/officeDocument/2006/relationships/image" Target="media/image11.png"/><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4.wmf"/><Relationship Id="rId134" Type="http://schemas.openxmlformats.org/officeDocument/2006/relationships/oleObject" Target="embeddings/oleObject6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1174</Words>
  <Characters>6695</Characters>
  <Application>Microsoft Office Word</Application>
  <DocSecurity>0</DocSecurity>
  <Lines>55</Lines>
  <Paragraphs>15</Paragraphs>
  <ScaleCrop>false</ScaleCrop>
  <Manager/>
  <Company/>
  <LinksUpToDate>false</LinksUpToDate>
  <CharactersWithSpaces>7854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https://shop174951303.taobao.com/</dc:title>
  <dc:subject/>
  <dc:creator>教育资源分享店铺</dc:creator>
  <cp:keywords/>
  <dc:description>微信 kingcsa333</dc:description>
  <cp:lastModifiedBy>mononoke P</cp:lastModifiedBy>
  <cp:revision>2</cp:revision>
  <dcterms:created xsi:type="dcterms:W3CDTF">2025-03-21T01:36:00Z</dcterms:created>
  <dcterms:modified xsi:type="dcterms:W3CDTF">2025-03-21T01:36:00Z</dcterms:modified>
  <cp:category/>
</cp:coreProperties>
</file>