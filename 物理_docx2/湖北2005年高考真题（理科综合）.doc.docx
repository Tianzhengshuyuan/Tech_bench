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湖北2005年高考真题（理科综合）-无忧考网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湖北2005年高考真题（理科综合）</w:t>
        </w:r>
      </w:hyperlink>
    </w:p>
    <w:p>
      <w:r>
        <w:t>=========== 无忧考网 https://www.kaowang.com/show/1201537.html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6FB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B2E8C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627_1225694983_192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