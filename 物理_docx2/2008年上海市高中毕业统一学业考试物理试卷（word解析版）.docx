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3997" w:rsidRPr="006E3997" w:rsidRDefault="006E3997" w:rsidP="006E3997">
      <w:pPr>
        <w:jc w:val="center"/>
        <w:rPr>
          <w:rFonts w:ascii="华文宋体" w:eastAsia="华文宋体" w:hAnsi="华文宋体" w:cs="Calibri"/>
          <w:b/>
          <w:sz w:val="44"/>
          <w:szCs w:val="20"/>
        </w:rPr>
      </w:pPr>
      <w:r w:rsidRPr="006E3997">
        <w:rPr>
          <w:rFonts w:ascii="华文宋体" w:eastAsia="华文宋体" w:hAnsi="华文宋体" w:cs="Calibri"/>
          <w:b/>
          <w:sz w:val="44"/>
          <w:szCs w:val="20"/>
        </w:rPr>
        <w:t>20</w:t>
      </w:r>
      <w:r w:rsidRPr="006E3997">
        <w:rPr>
          <w:rFonts w:ascii="华文宋体" w:eastAsia="华文宋体" w:hAnsi="华文宋体" w:cs="Calibri" w:hint="eastAsia"/>
          <w:b/>
          <w:sz w:val="44"/>
          <w:szCs w:val="20"/>
        </w:rPr>
        <w:t>08</w:t>
      </w:r>
      <w:r w:rsidRPr="006E3997">
        <w:rPr>
          <w:rFonts w:ascii="华文宋体" w:eastAsia="华文宋体" w:hAnsi="华文宋体" w:cs="Calibri"/>
          <w:b/>
          <w:sz w:val="44"/>
          <w:szCs w:val="20"/>
        </w:rPr>
        <w:t>年上海市高中毕业统一学业考试</w:t>
      </w:r>
    </w:p>
    <w:p w:rsidR="006E3997" w:rsidRPr="006E3997" w:rsidRDefault="006E3997" w:rsidP="006E3997">
      <w:pPr>
        <w:jc w:val="center"/>
        <w:rPr>
          <w:rFonts w:ascii="华文宋体" w:eastAsia="华文宋体" w:hAnsi="华文宋体" w:cs="Calibri"/>
          <w:b/>
          <w:sz w:val="44"/>
          <w:szCs w:val="20"/>
        </w:rPr>
      </w:pPr>
      <w:r w:rsidRPr="006E3997">
        <w:rPr>
          <w:rFonts w:ascii="华文宋体" w:eastAsia="华文宋体" w:hAnsi="华文宋体" w:cs="Calibri" w:hint="eastAsia"/>
          <w:b/>
          <w:sz w:val="44"/>
          <w:szCs w:val="20"/>
        </w:rPr>
        <w:t>物理</w:t>
      </w:r>
      <w:r w:rsidRPr="006E3997">
        <w:rPr>
          <w:rFonts w:ascii="华文宋体" w:eastAsia="华文宋体" w:hAnsi="华文宋体" w:cs="Calibri"/>
          <w:b/>
          <w:sz w:val="44"/>
          <w:szCs w:val="20"/>
        </w:rPr>
        <w:t>试卷</w:t>
      </w:r>
    </w:p>
    <w:p w:rsidR="006E3997" w:rsidRPr="006E3997" w:rsidRDefault="006E3997" w:rsidP="006E3997">
      <w:pPr>
        <w:autoSpaceDE w:val="0"/>
        <w:autoSpaceDN w:val="0"/>
        <w:adjustRightInd w:val="0"/>
        <w:jc w:val="left"/>
        <w:rPr>
          <w:rFonts w:ascii="华文宋体" w:eastAsia="华文宋体" w:hAnsi="华文宋体" w:cs="黑体" w:hint="eastAsia"/>
          <w:color w:val="000000"/>
          <w:kern w:val="0"/>
          <w:szCs w:val="21"/>
        </w:rPr>
      </w:pP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考生注意：</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1．答卷前，考生务必将姓名、准考证号、校验码等填写清楚。</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2．本试卷共10页，满分150分。考试时间120分钟。考生应用蓝色或黑色的钢笔或圆珠笔将答案直接写在试卷上。</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6E3997" w:rsidRPr="006E3997" w:rsidRDefault="006E3997" w:rsidP="006E3997">
      <w:pPr>
        <w:ind w:left="342" w:hangingChars="171" w:hanging="342"/>
        <w:rPr>
          <w:rFonts w:ascii="华文宋体" w:eastAsia="华文宋体" w:hAnsi="华文宋体" w:hint="eastAsia"/>
          <w:b/>
          <w:sz w:val="20"/>
          <w:szCs w:val="20"/>
        </w:rPr>
      </w:pPr>
      <w:r w:rsidRPr="006E3997">
        <w:rPr>
          <w:rFonts w:ascii="华文宋体" w:eastAsia="华文宋体" w:hAnsi="华文宋体" w:hint="eastAsia"/>
          <w:b/>
          <w:sz w:val="20"/>
          <w:szCs w:val="20"/>
        </w:rPr>
        <w:t>一．（20分）填空题．本大题共5小题，每小题4分。答案写在题中横线上的空白处或指定位置，不要求写出演算过程。</w:t>
      </w:r>
    </w:p>
    <w:p w:rsidR="006E3997" w:rsidRPr="006E3997" w:rsidRDefault="006E3997" w:rsidP="006E3997">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本大题第1、2、3小题为分叉题，分A、B两类，考生可任选一类答题。若两类试题均做，一律按A类试题计分。</w:t>
      </w:r>
    </w:p>
    <w:p w:rsidR="006E3997" w:rsidRPr="006E3997" w:rsidRDefault="006E3997" w:rsidP="006E3997">
      <w:pPr>
        <w:spacing w:line="360" w:lineRule="auto"/>
        <w:jc w:val="center"/>
        <w:rPr>
          <w:rFonts w:ascii="华文宋体" w:eastAsia="华文宋体" w:hAnsi="华文宋体" w:hint="eastAsia"/>
          <w:b/>
        </w:rPr>
      </w:pPr>
      <w:r w:rsidRPr="006E3997">
        <w:rPr>
          <w:rFonts w:ascii="华文宋体" w:eastAsia="华文宋体" w:hAnsi="华文宋体" w:hint="eastAsia"/>
          <w:b/>
        </w:rPr>
        <w:t>A类题（适合于一期课改教材的考生）</w:t>
      </w:r>
    </w:p>
    <w:p w:rsidR="006E3997" w:rsidRPr="006E3997" w:rsidRDefault="006E3997" w:rsidP="006E3997">
      <w:pPr>
        <w:spacing w:line="360" w:lineRule="auto"/>
        <w:ind w:left="342" w:hangingChars="171" w:hanging="342"/>
        <w:rPr>
          <w:rFonts w:ascii="华文宋体" w:eastAsia="华文宋体" w:hAnsi="华文宋体" w:hint="eastAsia"/>
          <w:sz w:val="20"/>
          <w:szCs w:val="20"/>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6E3997">
          <w:rPr>
            <w:rFonts w:ascii="华文宋体" w:eastAsia="华文宋体" w:hAnsi="华文宋体" w:hint="eastAsia"/>
            <w:sz w:val="20"/>
            <w:szCs w:val="20"/>
          </w:rPr>
          <w:t>1A</w:t>
        </w:r>
      </w:smartTag>
      <w:r w:rsidRPr="006E3997">
        <w:rPr>
          <w:rFonts w:ascii="华文宋体" w:eastAsia="华文宋体" w:hAnsi="华文宋体" w:hint="eastAsia"/>
          <w:sz w:val="20"/>
          <w:szCs w:val="20"/>
        </w:rPr>
        <w:t>．某行星绕太阳运动可近似看作匀速圆周运动，已知行星运动的轨道半径为</w:t>
      </w:r>
      <w:r w:rsidRPr="006E3997">
        <w:rPr>
          <w:rFonts w:ascii="华文宋体" w:eastAsia="华文宋体" w:hAnsi="华文宋体" w:hint="eastAsia"/>
          <w:i/>
          <w:sz w:val="20"/>
          <w:szCs w:val="20"/>
        </w:rPr>
        <w:t>R</w:t>
      </w:r>
      <w:r w:rsidRPr="006E3997">
        <w:rPr>
          <w:rFonts w:ascii="华文宋体" w:eastAsia="华文宋体" w:hAnsi="华文宋体" w:hint="eastAsia"/>
          <w:sz w:val="20"/>
          <w:szCs w:val="20"/>
        </w:rPr>
        <w:t>，周期为</w:t>
      </w:r>
      <w:r w:rsidRPr="006E3997">
        <w:rPr>
          <w:rFonts w:ascii="华文宋体" w:eastAsia="华文宋体" w:hAnsi="华文宋体" w:hint="eastAsia"/>
          <w:i/>
          <w:sz w:val="20"/>
          <w:szCs w:val="20"/>
        </w:rPr>
        <w:t>T</w:t>
      </w:r>
      <w:r w:rsidRPr="006E3997">
        <w:rPr>
          <w:rFonts w:ascii="华文宋体" w:eastAsia="华文宋体" w:hAnsi="华文宋体" w:hint="eastAsia"/>
          <w:sz w:val="20"/>
          <w:szCs w:val="20"/>
        </w:rPr>
        <w:t>，万有引力恒量为</w:t>
      </w:r>
      <w:r w:rsidRPr="006E3997">
        <w:rPr>
          <w:rFonts w:ascii="华文宋体" w:eastAsia="华文宋体" w:hAnsi="华文宋体" w:hint="eastAsia"/>
          <w:i/>
          <w:sz w:val="20"/>
          <w:szCs w:val="20"/>
        </w:rPr>
        <w:t>G</w:t>
      </w:r>
      <w:r w:rsidRPr="006E3997">
        <w:rPr>
          <w:rFonts w:ascii="华文宋体" w:eastAsia="华文宋体" w:hAnsi="华文宋体" w:hint="eastAsia"/>
          <w:sz w:val="20"/>
          <w:szCs w:val="20"/>
        </w:rPr>
        <w:t>，则该行星的线速度大小为＿＿＿＿＿；太阳的质量可表示为＿＿＿＿＿。</w:t>
      </w:r>
    </w:p>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7" type="#_x0000_t75" style="position:absolute;left:0;text-align:left;margin-left:5in;margin-top:1pt;width:100pt;height:75.5pt;z-index:251659776">
            <v:imagedata r:id="rId7" o:title="HWOCRTEMP_ROC00"/>
            <w10:wrap type="square" side="left"/>
          </v:shape>
        </w:pict>
      </w:r>
      <w:smartTag w:uri="urn:schemas-microsoft-com:office:smarttags" w:element="chmetcnv">
        <w:smartTagPr>
          <w:attr w:name="TCSC" w:val="0"/>
          <w:attr w:name="NumberType" w:val="1"/>
          <w:attr w:name="Negative" w:val="False"/>
          <w:attr w:name="HasSpace" w:val="False"/>
          <w:attr w:name="SourceValue" w:val="2"/>
          <w:attr w:name="UnitName" w:val="a"/>
        </w:smartTagPr>
        <w:r w:rsidRPr="006E3997">
          <w:rPr>
            <w:rFonts w:ascii="华文宋体" w:eastAsia="华文宋体" w:hAnsi="华文宋体" w:hint="eastAsia"/>
            <w:sz w:val="20"/>
            <w:szCs w:val="20"/>
          </w:rPr>
          <w:t>2A</w:t>
        </w:r>
      </w:smartTag>
      <w:r w:rsidRPr="006E3997">
        <w:rPr>
          <w:rFonts w:ascii="华文宋体" w:eastAsia="华文宋体" w:hAnsi="华文宋体" w:hint="eastAsia"/>
          <w:sz w:val="20"/>
          <w:szCs w:val="20"/>
        </w:rPr>
        <w:t>．如图所示，把电量为－5×10</w:t>
      </w:r>
      <w:r w:rsidRPr="006E3997">
        <w:rPr>
          <w:rFonts w:ascii="华文宋体" w:eastAsia="华文宋体" w:hAnsi="华文宋体" w:hint="eastAsia"/>
          <w:sz w:val="20"/>
          <w:szCs w:val="20"/>
          <w:vertAlign w:val="superscript"/>
        </w:rPr>
        <w:t>－</w:t>
      </w:r>
      <w:smartTag w:uri="urn:schemas-microsoft-com:office:smarttags" w:element="chmetcnv">
        <w:smartTagPr>
          <w:attr w:name="TCSC" w:val="0"/>
          <w:attr w:name="NumberType" w:val="1"/>
          <w:attr w:name="Negative" w:val="False"/>
          <w:attr w:name="HasSpace" w:val="False"/>
          <w:attr w:name="SourceValue" w:val="9"/>
          <w:attr w:name="UnitName" w:val="C"/>
        </w:smartTagPr>
        <w:r w:rsidRPr="006E3997">
          <w:rPr>
            <w:rFonts w:ascii="华文宋体" w:eastAsia="华文宋体" w:hAnsi="华文宋体" w:hint="eastAsia"/>
            <w:sz w:val="20"/>
            <w:szCs w:val="20"/>
            <w:vertAlign w:val="superscript"/>
          </w:rPr>
          <w:t>9</w:t>
        </w:r>
        <w:r w:rsidRPr="006E3997">
          <w:rPr>
            <w:rFonts w:ascii="华文宋体" w:eastAsia="华文宋体" w:hAnsi="华文宋体" w:hint="eastAsia"/>
            <w:sz w:val="20"/>
            <w:szCs w:val="20"/>
          </w:rPr>
          <w:t>C</w:t>
        </w:r>
      </w:smartTag>
      <w:r w:rsidRPr="006E3997">
        <w:rPr>
          <w:rFonts w:ascii="华文宋体" w:eastAsia="华文宋体" w:hAnsi="华文宋体" w:hint="eastAsia"/>
          <w:sz w:val="20"/>
          <w:szCs w:val="20"/>
        </w:rPr>
        <w:t>的电荷，从电场中的</w:t>
      </w:r>
      <w:r w:rsidRPr="006E3997">
        <w:rPr>
          <w:rFonts w:ascii="华文宋体" w:eastAsia="华文宋体" w:hAnsi="华文宋体" w:hint="eastAsia"/>
          <w:i/>
          <w:sz w:val="20"/>
          <w:szCs w:val="20"/>
        </w:rPr>
        <w:t>A</w:t>
      </w:r>
      <w:r w:rsidRPr="006E3997">
        <w:rPr>
          <w:rFonts w:ascii="华文宋体" w:eastAsia="华文宋体" w:hAnsi="华文宋体" w:hint="eastAsia"/>
          <w:sz w:val="20"/>
          <w:szCs w:val="20"/>
        </w:rPr>
        <w:t>点移到</w:t>
      </w:r>
      <w:r w:rsidRPr="006E3997">
        <w:rPr>
          <w:rFonts w:ascii="华文宋体" w:eastAsia="华文宋体" w:hAnsi="华文宋体" w:hint="eastAsia"/>
          <w:i/>
          <w:sz w:val="20"/>
          <w:szCs w:val="20"/>
        </w:rPr>
        <w:t>B</w:t>
      </w:r>
      <w:r w:rsidRPr="006E3997">
        <w:rPr>
          <w:rFonts w:ascii="华文宋体" w:eastAsia="华文宋体" w:hAnsi="华文宋体" w:hint="eastAsia"/>
          <w:sz w:val="20"/>
          <w:szCs w:val="20"/>
        </w:rPr>
        <w:t>点，其电势能＿＿＿（选填“增大”、“减小”或“不变”）；若</w:t>
      </w:r>
      <w:r w:rsidRPr="006E3997">
        <w:rPr>
          <w:rFonts w:ascii="华文宋体" w:eastAsia="华文宋体" w:hAnsi="华文宋体" w:hint="eastAsia"/>
          <w:i/>
          <w:sz w:val="20"/>
          <w:szCs w:val="20"/>
        </w:rPr>
        <w:t>A</w:t>
      </w:r>
      <w:r w:rsidRPr="006E3997">
        <w:rPr>
          <w:rFonts w:ascii="华文宋体" w:eastAsia="华文宋体" w:hAnsi="华文宋体" w:hint="eastAsia"/>
          <w:sz w:val="20"/>
          <w:szCs w:val="20"/>
        </w:rPr>
        <w:t>点的电势</w:t>
      </w:r>
      <w:r w:rsidRPr="006E3997">
        <w:rPr>
          <w:rFonts w:ascii="华文宋体" w:eastAsia="华文宋体" w:hAnsi="华文宋体" w:hint="eastAsia"/>
          <w:i/>
          <w:sz w:val="20"/>
          <w:szCs w:val="20"/>
        </w:rPr>
        <w:t>U</w:t>
      </w:r>
      <w:r w:rsidRPr="006E3997">
        <w:rPr>
          <w:rFonts w:ascii="华文宋体" w:eastAsia="华文宋体" w:hAnsi="华文宋体" w:hint="eastAsia"/>
          <w:i/>
          <w:sz w:val="20"/>
          <w:szCs w:val="20"/>
          <w:vertAlign w:val="subscript"/>
        </w:rPr>
        <w:t>A</w:t>
      </w:r>
      <w:r w:rsidRPr="006E3997">
        <w:rPr>
          <w:rFonts w:ascii="华文宋体" w:eastAsia="华文宋体" w:hAnsi="华文宋体" w:hint="eastAsia"/>
          <w:sz w:val="20"/>
          <w:szCs w:val="20"/>
        </w:rPr>
        <w:t>＝15V，</w:t>
      </w:r>
      <w:r w:rsidRPr="006E3997">
        <w:rPr>
          <w:rFonts w:ascii="华文宋体" w:eastAsia="华文宋体" w:hAnsi="华文宋体" w:hint="eastAsia"/>
          <w:i/>
          <w:sz w:val="20"/>
          <w:szCs w:val="20"/>
        </w:rPr>
        <w:t>B</w:t>
      </w:r>
      <w:r w:rsidRPr="006E3997">
        <w:rPr>
          <w:rFonts w:ascii="华文宋体" w:eastAsia="华文宋体" w:hAnsi="华文宋体" w:hint="eastAsia"/>
          <w:sz w:val="20"/>
          <w:szCs w:val="20"/>
        </w:rPr>
        <w:t>点的电势</w:t>
      </w:r>
      <w:r w:rsidRPr="006E3997">
        <w:rPr>
          <w:rFonts w:ascii="华文宋体" w:eastAsia="华文宋体" w:hAnsi="华文宋体" w:hint="eastAsia"/>
          <w:i/>
          <w:sz w:val="20"/>
          <w:szCs w:val="20"/>
        </w:rPr>
        <w:t>U</w:t>
      </w:r>
      <w:r w:rsidRPr="006E3997">
        <w:rPr>
          <w:rFonts w:ascii="华文宋体" w:eastAsia="华文宋体" w:hAnsi="华文宋体" w:hint="eastAsia"/>
          <w:i/>
          <w:sz w:val="20"/>
          <w:szCs w:val="20"/>
          <w:vertAlign w:val="subscript"/>
        </w:rPr>
        <w:t>B</w:t>
      </w:r>
      <w:r w:rsidRPr="006E3997">
        <w:rPr>
          <w:rFonts w:ascii="华文宋体" w:eastAsia="华文宋体" w:hAnsi="华文宋体" w:hint="eastAsia"/>
          <w:sz w:val="20"/>
          <w:szCs w:val="20"/>
        </w:rPr>
        <w:t>＝10V，则此过程中电场力做的功为＿＿＿＿J。</w:t>
      </w:r>
    </w:p>
    <w:p w:rsidR="006E3997" w:rsidRPr="006E3997" w:rsidRDefault="006E3997" w:rsidP="006E3997">
      <w:pPr>
        <w:spacing w:line="360" w:lineRule="auto"/>
        <w:ind w:left="342" w:hangingChars="171" w:hanging="342"/>
        <w:rPr>
          <w:rFonts w:ascii="华文宋体" w:eastAsia="华文宋体" w:hAnsi="华文宋体"/>
          <w:sz w:val="20"/>
          <w:szCs w:val="20"/>
        </w:rPr>
      </w:pPr>
      <w:smartTag w:uri="urn:schemas-microsoft-com:office:smarttags" w:element="chmetcnv">
        <w:smartTagPr>
          <w:attr w:name="TCSC" w:val="0"/>
          <w:attr w:name="NumberType" w:val="1"/>
          <w:attr w:name="Negative" w:val="False"/>
          <w:attr w:name="HasSpace" w:val="False"/>
          <w:attr w:name="SourceValue" w:val="3"/>
          <w:attr w:name="UnitName" w:val="a"/>
        </w:smartTagPr>
        <w:r w:rsidRPr="006E3997">
          <w:rPr>
            <w:rFonts w:ascii="华文宋体" w:eastAsia="华文宋体" w:hAnsi="华文宋体" w:hint="eastAsia"/>
            <w:sz w:val="20"/>
            <w:szCs w:val="20"/>
          </w:rPr>
          <w:t>3A</w:t>
        </w:r>
      </w:smartTag>
      <w:r w:rsidRPr="006E3997">
        <w:rPr>
          <w:rFonts w:ascii="华文宋体" w:eastAsia="华文宋体" w:hAnsi="华文宋体" w:hint="eastAsia"/>
          <w:sz w:val="20"/>
          <w:szCs w:val="20"/>
        </w:rPr>
        <w:t>．1991年卢瑟福依据</w:t>
      </w:r>
      <w:r w:rsidRPr="006E3997">
        <w:rPr>
          <w:rFonts w:ascii="华文宋体" w:eastAsia="华文宋体" w:hAnsi="华文宋体"/>
          <w:i/>
          <w:sz w:val="20"/>
          <w:szCs w:val="20"/>
        </w:rPr>
        <w:t>α</w:t>
      </w:r>
      <w:r w:rsidRPr="006E3997">
        <w:rPr>
          <w:rFonts w:ascii="华文宋体" w:eastAsia="华文宋体" w:hAnsi="华文宋体" w:hint="eastAsia"/>
          <w:sz w:val="20"/>
          <w:szCs w:val="20"/>
        </w:rPr>
        <w:t>粒子散射实验中</w:t>
      </w:r>
      <w:r w:rsidRPr="006E3997">
        <w:rPr>
          <w:rFonts w:ascii="华文宋体" w:eastAsia="华文宋体" w:hAnsi="华文宋体"/>
          <w:i/>
          <w:sz w:val="20"/>
          <w:szCs w:val="20"/>
        </w:rPr>
        <w:t>α</w:t>
      </w:r>
      <w:r w:rsidRPr="006E3997">
        <w:rPr>
          <w:rFonts w:ascii="华文宋体" w:eastAsia="华文宋体" w:hAnsi="华文宋体" w:hint="eastAsia"/>
          <w:sz w:val="20"/>
          <w:szCs w:val="20"/>
        </w:rPr>
        <w:t>粒子发生了＿＿＿＿（选填“大”或“小”）角度散射现象，提出了原子的核式结构模型。若用动能为1MeV的</w:t>
      </w:r>
      <w:r w:rsidRPr="006E3997">
        <w:rPr>
          <w:rFonts w:ascii="华文宋体" w:eastAsia="华文宋体" w:hAnsi="华文宋体"/>
          <w:i/>
          <w:sz w:val="20"/>
          <w:szCs w:val="20"/>
        </w:rPr>
        <w:t>α</w:t>
      </w:r>
      <w:r w:rsidRPr="006E3997">
        <w:rPr>
          <w:rFonts w:ascii="华文宋体" w:eastAsia="华文宋体" w:hAnsi="华文宋体" w:hint="eastAsia"/>
          <w:sz w:val="20"/>
          <w:szCs w:val="20"/>
        </w:rPr>
        <w:t>粒子轰击金箔，则其速度约为＿＿＿＿＿m/s。（质子和中子的质量均为1.67×10</w:t>
      </w:r>
      <w:r w:rsidRPr="006E3997">
        <w:rPr>
          <w:rFonts w:ascii="华文宋体" w:eastAsia="华文宋体" w:hAnsi="华文宋体" w:hint="eastAsia"/>
          <w:sz w:val="20"/>
          <w:szCs w:val="20"/>
          <w:vertAlign w:val="superscript"/>
        </w:rPr>
        <w:t>－</w:t>
      </w:r>
      <w:smartTag w:uri="urn:schemas-microsoft-com:office:smarttags" w:element="chmetcnv">
        <w:smartTagPr>
          <w:attr w:name="TCSC" w:val="0"/>
          <w:attr w:name="NumberType" w:val="1"/>
          <w:attr w:name="Negative" w:val="False"/>
          <w:attr w:name="HasSpace" w:val="False"/>
          <w:attr w:name="SourceValue" w:val="27"/>
          <w:attr w:name="UnitName" w:val="kg"/>
        </w:smartTagPr>
        <w:r w:rsidRPr="006E3997">
          <w:rPr>
            <w:rFonts w:ascii="华文宋体" w:eastAsia="华文宋体" w:hAnsi="华文宋体" w:hint="eastAsia"/>
            <w:sz w:val="20"/>
            <w:szCs w:val="20"/>
            <w:vertAlign w:val="superscript"/>
          </w:rPr>
          <w:t>27</w:t>
        </w:r>
        <w:r w:rsidRPr="006E3997">
          <w:rPr>
            <w:rFonts w:ascii="华文宋体" w:eastAsia="华文宋体" w:hAnsi="华文宋体" w:hint="eastAsia"/>
            <w:sz w:val="20"/>
            <w:szCs w:val="20"/>
          </w:rPr>
          <w:t>kg</w:t>
        </w:r>
      </w:smartTag>
      <w:r w:rsidRPr="006E3997">
        <w:rPr>
          <w:rFonts w:ascii="华文宋体" w:eastAsia="华文宋体" w:hAnsi="华文宋体" w:hint="eastAsia"/>
          <w:sz w:val="20"/>
          <w:szCs w:val="20"/>
        </w:rPr>
        <w:t>，1MeV=1×10</w:t>
      </w:r>
      <w:r w:rsidRPr="006E3997">
        <w:rPr>
          <w:rFonts w:ascii="华文宋体" w:eastAsia="华文宋体" w:hAnsi="华文宋体" w:hint="eastAsia"/>
          <w:sz w:val="20"/>
          <w:szCs w:val="20"/>
          <w:vertAlign w:val="superscript"/>
        </w:rPr>
        <w:t>6</w:t>
      </w:r>
      <w:r w:rsidRPr="006E3997">
        <w:rPr>
          <w:rFonts w:ascii="华文宋体" w:eastAsia="华文宋体" w:hAnsi="华文宋体" w:hint="eastAsia"/>
          <w:sz w:val="20"/>
          <w:szCs w:val="20"/>
        </w:rPr>
        <w:t>eV）</w:t>
      </w:r>
    </w:p>
    <w:p w:rsidR="006E3997" w:rsidRPr="006E3997" w:rsidRDefault="006E3997" w:rsidP="006E3997">
      <w:pPr>
        <w:tabs>
          <w:tab w:val="center" w:pos="4153"/>
          <w:tab w:val="left" w:pos="6876"/>
        </w:tabs>
        <w:spacing w:line="360" w:lineRule="auto"/>
        <w:jc w:val="left"/>
        <w:rPr>
          <w:rFonts w:ascii="华文宋体" w:eastAsia="华文宋体" w:hAnsi="华文宋体" w:hint="eastAsia"/>
          <w:b/>
        </w:rPr>
      </w:pPr>
      <w:r>
        <w:rPr>
          <w:rFonts w:ascii="华文宋体" w:eastAsia="华文宋体" w:hAnsi="华文宋体"/>
          <w:b/>
        </w:rPr>
        <w:tab/>
      </w:r>
      <w:r w:rsidRPr="006E3997">
        <w:rPr>
          <w:rFonts w:ascii="华文宋体" w:eastAsia="华文宋体" w:hAnsi="华文宋体" w:hint="eastAsia"/>
          <w:b/>
        </w:rPr>
        <w:t>B类题（适合于二期课改教材的考生）</w:t>
      </w:r>
      <w:r>
        <w:rPr>
          <w:rFonts w:ascii="华文宋体" w:eastAsia="华文宋体" w:hAnsi="华文宋体"/>
          <w:b/>
        </w:rPr>
        <w:tab/>
      </w:r>
    </w:p>
    <w:p w:rsidR="006E3997" w:rsidRPr="006E3997" w:rsidRDefault="006E3997" w:rsidP="006E3997">
      <w:pPr>
        <w:spacing w:line="36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1B．体积为</w:t>
      </w:r>
      <w:r w:rsidRPr="006E3997">
        <w:rPr>
          <w:rFonts w:ascii="华文宋体" w:eastAsia="华文宋体" w:hAnsi="华文宋体" w:hint="eastAsia"/>
          <w:i/>
          <w:sz w:val="20"/>
        </w:rPr>
        <w:t>V</w:t>
      </w:r>
      <w:r w:rsidRPr="006E3997">
        <w:rPr>
          <w:rFonts w:ascii="华文宋体" w:eastAsia="华文宋体" w:hAnsi="华文宋体" w:hint="eastAsia"/>
          <w:sz w:val="20"/>
        </w:rPr>
        <w:t>的油滴，落在平静的水面上，扩展成面积为</w:t>
      </w:r>
      <w:r w:rsidRPr="006E3997">
        <w:rPr>
          <w:rFonts w:ascii="华文宋体" w:eastAsia="华文宋体" w:hAnsi="华文宋体" w:hint="eastAsia"/>
          <w:i/>
          <w:sz w:val="20"/>
        </w:rPr>
        <w:t>S</w:t>
      </w:r>
      <w:r w:rsidRPr="006E3997">
        <w:rPr>
          <w:rFonts w:ascii="华文宋体" w:eastAsia="华文宋体" w:hAnsi="华文宋体" w:hint="eastAsia"/>
          <w:sz w:val="20"/>
        </w:rPr>
        <w:t>的单分子油膜，则该油滴的分子直径约为＿＿＿＿＿。已知阿伏伽德罗常数为</w:t>
      </w:r>
      <w:r w:rsidRPr="006E3997">
        <w:rPr>
          <w:rFonts w:ascii="华文宋体" w:eastAsia="华文宋体" w:hAnsi="华文宋体" w:hint="eastAsia"/>
          <w:i/>
          <w:sz w:val="20"/>
        </w:rPr>
        <w:t>N</w:t>
      </w:r>
      <w:r w:rsidRPr="006E3997">
        <w:rPr>
          <w:rFonts w:ascii="华文宋体" w:eastAsia="华文宋体" w:hAnsi="华文宋体" w:hint="eastAsia"/>
          <w:i/>
          <w:sz w:val="20"/>
          <w:vertAlign w:val="subscript"/>
        </w:rPr>
        <w:t>A</w:t>
      </w:r>
      <w:r w:rsidRPr="006E3997">
        <w:rPr>
          <w:rFonts w:ascii="华文宋体" w:eastAsia="华文宋体" w:hAnsi="华文宋体" w:hint="eastAsia"/>
          <w:sz w:val="20"/>
        </w:rPr>
        <w:t>，油的摩尔质量为</w:t>
      </w:r>
      <w:r w:rsidRPr="006E3997">
        <w:rPr>
          <w:rFonts w:ascii="华文宋体" w:eastAsia="华文宋体" w:hAnsi="华文宋体" w:hint="eastAsia"/>
          <w:i/>
          <w:sz w:val="20"/>
        </w:rPr>
        <w:t>M</w:t>
      </w:r>
      <w:r w:rsidRPr="006E3997">
        <w:rPr>
          <w:rFonts w:ascii="华文宋体" w:eastAsia="华文宋体" w:hAnsi="华文宋体" w:hint="eastAsia"/>
          <w:sz w:val="20"/>
        </w:rPr>
        <w:t>，则一个油分子的质量为＿＿＿＿＿＿。</w:t>
      </w:r>
    </w:p>
    <w:p w:rsidR="006E3997" w:rsidRPr="006E3997" w:rsidRDefault="006E3997" w:rsidP="006E3997">
      <w:pPr>
        <w:spacing w:line="36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lastRenderedPageBreak/>
        <w:t>2B．放射性元素的原子核在</w:t>
      </w:r>
      <w:r w:rsidRPr="006E3997">
        <w:rPr>
          <w:rFonts w:ascii="华文宋体" w:eastAsia="华文宋体" w:hAnsi="华文宋体"/>
          <w:i/>
          <w:sz w:val="20"/>
        </w:rPr>
        <w:t>α</w:t>
      </w:r>
      <w:r w:rsidRPr="006E3997">
        <w:rPr>
          <w:rFonts w:ascii="华文宋体" w:eastAsia="华文宋体" w:hAnsi="华文宋体" w:hint="eastAsia"/>
          <w:sz w:val="20"/>
        </w:rPr>
        <w:t>衰变或</w:t>
      </w:r>
      <w:r w:rsidRPr="006E3997">
        <w:rPr>
          <w:rFonts w:ascii="华文宋体" w:eastAsia="华文宋体" w:hAnsi="华文宋体"/>
          <w:i/>
          <w:sz w:val="20"/>
        </w:rPr>
        <w:t>β</w:t>
      </w:r>
      <w:r w:rsidRPr="006E3997">
        <w:rPr>
          <w:rFonts w:ascii="华文宋体" w:eastAsia="华文宋体" w:hAnsi="华文宋体" w:hint="eastAsia"/>
          <w:sz w:val="20"/>
        </w:rPr>
        <w:t>衰变生成新原子核时，往往会同时伴随＿＿＿＿＿辐射。已知</w:t>
      </w:r>
      <w:r w:rsidRPr="006E3997">
        <w:rPr>
          <w:rFonts w:ascii="华文宋体" w:eastAsia="华文宋体" w:hAnsi="华文宋体" w:hint="eastAsia"/>
          <w:i/>
          <w:sz w:val="20"/>
        </w:rPr>
        <w:t>A</w:t>
      </w:r>
      <w:r w:rsidRPr="006E3997">
        <w:rPr>
          <w:rFonts w:ascii="华文宋体" w:eastAsia="华文宋体" w:hAnsi="华文宋体" w:hint="eastAsia"/>
          <w:sz w:val="20"/>
        </w:rPr>
        <w:t>、</w:t>
      </w:r>
      <w:r w:rsidRPr="006E3997">
        <w:rPr>
          <w:rFonts w:ascii="华文宋体" w:eastAsia="华文宋体" w:hAnsi="华文宋体" w:hint="eastAsia"/>
          <w:i/>
          <w:sz w:val="20"/>
        </w:rPr>
        <w:t>B</w:t>
      </w:r>
      <w:r w:rsidRPr="006E3997">
        <w:rPr>
          <w:rFonts w:ascii="华文宋体" w:eastAsia="华文宋体" w:hAnsi="华文宋体" w:hint="eastAsia"/>
          <w:sz w:val="20"/>
        </w:rPr>
        <w:t>两种放射性元素的半衰期分别为</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和</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，经过</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时间后测得这两种放射性元素的质量相等，那么它们原来的质量之比</w:t>
      </w:r>
      <w:r w:rsidRPr="006E3997">
        <w:rPr>
          <w:rFonts w:ascii="华文宋体" w:eastAsia="华文宋体" w:hAnsi="华文宋体" w:hint="eastAsia"/>
          <w:i/>
          <w:sz w:val="20"/>
        </w:rPr>
        <w:t>m</w:t>
      </w:r>
      <w:r w:rsidRPr="006E3997">
        <w:rPr>
          <w:rFonts w:ascii="华文宋体" w:eastAsia="华文宋体" w:hAnsi="华文宋体" w:hint="eastAsia"/>
          <w:i/>
          <w:sz w:val="20"/>
          <w:vertAlign w:val="subscript"/>
        </w:rPr>
        <w:t>A</w:t>
      </w:r>
      <w:r w:rsidRPr="006E3997">
        <w:rPr>
          <w:rFonts w:ascii="华文宋体" w:eastAsia="华文宋体" w:hAnsi="华文宋体" w:hint="eastAsia"/>
          <w:sz w:val="20"/>
        </w:rPr>
        <w:t>：</w:t>
      </w:r>
      <w:r w:rsidRPr="006E3997">
        <w:rPr>
          <w:rFonts w:ascii="华文宋体" w:eastAsia="华文宋体" w:hAnsi="华文宋体" w:hint="eastAsia"/>
          <w:i/>
          <w:sz w:val="20"/>
        </w:rPr>
        <w:t>m</w:t>
      </w:r>
      <w:r w:rsidRPr="006E3997">
        <w:rPr>
          <w:rFonts w:ascii="华文宋体" w:eastAsia="华文宋体" w:hAnsi="华文宋体" w:hint="eastAsia"/>
          <w:i/>
          <w:sz w:val="20"/>
          <w:vertAlign w:val="subscript"/>
        </w:rPr>
        <w:t>B</w:t>
      </w:r>
      <w:r w:rsidRPr="006E3997">
        <w:rPr>
          <w:rFonts w:ascii="华文宋体" w:eastAsia="华文宋体" w:hAnsi="华文宋体" w:hint="eastAsia"/>
          <w:sz w:val="20"/>
        </w:rPr>
        <w:t>＝＿＿＿＿＿。</w:t>
      </w:r>
    </w:p>
    <w:p w:rsidR="006E3997" w:rsidRPr="006E3997" w:rsidRDefault="006E3997" w:rsidP="006E3997">
      <w:pPr>
        <w:spacing w:line="36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3B．某集装箱吊车的交流电动机输入电压为380V，则该交流电电压的最大值为＿＿＿＿V。当吊车以</w:t>
      </w:r>
      <w:smartTag w:uri="urn:schemas-microsoft-com:office:smarttags" w:element="chmetcnv">
        <w:smartTagPr>
          <w:attr w:name="TCSC" w:val="0"/>
          <w:attr w:name="NumberType" w:val="1"/>
          <w:attr w:name="Negative" w:val="False"/>
          <w:attr w:name="HasSpace" w:val="False"/>
          <w:attr w:name="SourceValue" w:val=".1"/>
          <w:attr w:name="UnitName" w:val="m"/>
        </w:smartTagPr>
        <w:r w:rsidRPr="006E3997">
          <w:rPr>
            <w:rFonts w:ascii="华文宋体" w:eastAsia="华文宋体" w:hAnsi="华文宋体" w:hint="eastAsia"/>
            <w:sz w:val="20"/>
          </w:rPr>
          <w:t>0.1m</w:t>
        </w:r>
      </w:smartTag>
      <w:r w:rsidRPr="006E3997">
        <w:rPr>
          <w:rFonts w:ascii="华文宋体" w:eastAsia="华文宋体" w:hAnsi="华文宋体" w:hint="eastAsia"/>
          <w:sz w:val="20"/>
        </w:rPr>
        <w:t>/s的速度匀速吊起总质量为5.7×</w:t>
      </w:r>
      <w:smartTag w:uri="urn:schemas-microsoft-com:office:smarttags" w:element="chmetcnv">
        <w:smartTagPr>
          <w:attr w:name="TCSC" w:val="0"/>
          <w:attr w:name="NumberType" w:val="1"/>
          <w:attr w:name="Negative" w:val="False"/>
          <w:attr w:name="HasSpace" w:val="False"/>
          <w:attr w:name="SourceValue" w:val="103"/>
          <w:attr w:name="UnitName" w:val="kg"/>
        </w:smartTagPr>
        <w:r w:rsidRPr="006E3997">
          <w:rPr>
            <w:rFonts w:ascii="华文宋体" w:eastAsia="华文宋体" w:hAnsi="华文宋体" w:hint="eastAsia"/>
            <w:sz w:val="20"/>
          </w:rPr>
          <w:t>10</w:t>
        </w:r>
        <w:r w:rsidRPr="006E3997">
          <w:rPr>
            <w:rFonts w:ascii="华文宋体" w:eastAsia="华文宋体" w:hAnsi="华文宋体" w:hint="eastAsia"/>
            <w:sz w:val="20"/>
            <w:vertAlign w:val="superscript"/>
          </w:rPr>
          <w:t>3</w:t>
        </w:r>
        <w:r w:rsidRPr="006E3997">
          <w:rPr>
            <w:rFonts w:ascii="华文宋体" w:eastAsia="华文宋体" w:hAnsi="华文宋体" w:hint="eastAsia"/>
            <w:sz w:val="20"/>
          </w:rPr>
          <w:t>kg</w:t>
        </w:r>
      </w:smartTag>
      <w:r w:rsidRPr="006E3997">
        <w:rPr>
          <w:rFonts w:ascii="华文宋体" w:eastAsia="华文宋体" w:hAnsi="华文宋体" w:hint="eastAsia"/>
          <w:sz w:val="20"/>
        </w:rPr>
        <w:t>的集装箱时，测得电动机的电流为</w:t>
      </w:r>
      <w:smartTag w:uri="urn:schemas-microsoft-com:office:smarttags" w:element="chmetcnv">
        <w:smartTagPr>
          <w:attr w:name="TCSC" w:val="0"/>
          <w:attr w:name="NumberType" w:val="1"/>
          <w:attr w:name="Negative" w:val="False"/>
          <w:attr w:name="HasSpace" w:val="False"/>
          <w:attr w:name="SourceValue" w:val="20"/>
          <w:attr w:name="UnitName" w:val="a"/>
        </w:smartTagPr>
        <w:r w:rsidRPr="006E3997">
          <w:rPr>
            <w:rFonts w:ascii="华文宋体" w:eastAsia="华文宋体" w:hAnsi="华文宋体" w:hint="eastAsia"/>
            <w:sz w:val="20"/>
          </w:rPr>
          <w:t>20A</w:t>
        </w:r>
      </w:smartTag>
      <w:r w:rsidRPr="006E3997">
        <w:rPr>
          <w:rFonts w:ascii="华文宋体" w:eastAsia="华文宋体" w:hAnsi="华文宋体" w:hint="eastAsia"/>
          <w:sz w:val="20"/>
        </w:rPr>
        <w:t>，电动机的工作效率为＿＿＿＿＿＿。（</w:t>
      </w:r>
      <w:r w:rsidRPr="006E3997">
        <w:rPr>
          <w:rFonts w:ascii="华文宋体" w:eastAsia="华文宋体" w:hAnsi="华文宋体" w:hint="eastAsia"/>
          <w:i/>
          <w:sz w:val="20"/>
        </w:rPr>
        <w:t>g</w:t>
      </w:r>
      <w:r w:rsidRPr="006E3997">
        <w:rPr>
          <w:rFonts w:ascii="华文宋体" w:eastAsia="华文宋体" w:hAnsi="华文宋体" w:hint="eastAsia"/>
          <w:sz w:val="20"/>
        </w:rPr>
        <w:t>取</w:t>
      </w:r>
      <w:smartTag w:uri="urn:schemas-microsoft-com:office:smarttags" w:element="chmetcnv">
        <w:smartTagPr>
          <w:attr w:name="TCSC" w:val="0"/>
          <w:attr w:name="NumberType" w:val="1"/>
          <w:attr w:name="Negative" w:val="False"/>
          <w:attr w:name="HasSpace" w:val="False"/>
          <w:attr w:name="SourceValue" w:val="10"/>
          <w:attr w:name="UnitName" w:val="m"/>
        </w:smartTagPr>
        <w:r w:rsidRPr="006E3997">
          <w:rPr>
            <w:rFonts w:ascii="华文宋体" w:eastAsia="华文宋体" w:hAnsi="华文宋体" w:hint="eastAsia"/>
            <w:sz w:val="20"/>
          </w:rPr>
          <w:t>10m</w:t>
        </w:r>
      </w:smartTag>
      <w:r w:rsidRPr="006E3997">
        <w:rPr>
          <w:rFonts w:ascii="华文宋体" w:eastAsia="华文宋体" w:hAnsi="华文宋体" w:hint="eastAsia"/>
          <w:sz w:val="20"/>
        </w:rPr>
        <w:t>/s</w:t>
      </w:r>
      <w:r w:rsidRPr="006E3997">
        <w:rPr>
          <w:rFonts w:ascii="华文宋体" w:eastAsia="华文宋体" w:hAnsi="华文宋体" w:hint="eastAsia"/>
          <w:sz w:val="20"/>
          <w:vertAlign w:val="superscript"/>
        </w:rPr>
        <w:t>2</w:t>
      </w:r>
      <w:r w:rsidRPr="006E3997">
        <w:rPr>
          <w:rFonts w:ascii="华文宋体" w:eastAsia="华文宋体" w:hAnsi="华文宋体" w:hint="eastAsia"/>
          <w:sz w:val="20"/>
        </w:rPr>
        <w:t>）</w:t>
      </w:r>
    </w:p>
    <w:p w:rsidR="006E3997" w:rsidRPr="006E3997" w:rsidRDefault="006E3997" w:rsidP="006E3997">
      <w:pPr>
        <w:spacing w:line="360" w:lineRule="auto"/>
        <w:jc w:val="center"/>
        <w:rPr>
          <w:rFonts w:ascii="华文宋体" w:eastAsia="华文宋体" w:hAnsi="华文宋体" w:hint="eastAsia"/>
          <w:b/>
        </w:rPr>
      </w:pPr>
      <w:r w:rsidRPr="006E3997">
        <w:rPr>
          <w:rFonts w:ascii="华文宋体" w:eastAsia="华文宋体" w:hAnsi="华文宋体" w:hint="eastAsia"/>
          <w:b/>
        </w:rPr>
        <w:t>公共题（全体考生必做）</w:t>
      </w:r>
    </w:p>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noProof/>
          <w:sz w:val="20"/>
          <w:szCs w:val="20"/>
        </w:rPr>
        <w:pict>
          <v:shape id="_x0000_s1850" type="#_x0000_t75" style="position:absolute;left:0;text-align:left;margin-left:369pt;margin-top:15.6pt;width:93pt;height:106.45pt;z-index:251662848">
            <v:imagedata r:id="rId8" o:title="HWOCRTEMP_ROC10"/>
            <w10:wrap type="square" side="left"/>
          </v:shape>
        </w:pict>
      </w:r>
      <w:r w:rsidRPr="006E3997">
        <w:rPr>
          <w:rFonts w:ascii="华文宋体" w:eastAsia="华文宋体" w:hAnsi="华文宋体" w:hint="eastAsia"/>
          <w:sz w:val="20"/>
          <w:szCs w:val="20"/>
        </w:rPr>
        <w:t>4．如图所示，在竖直平面内的直角坐标系中，一个质量为</w:t>
      </w:r>
      <w:r w:rsidRPr="006E3997">
        <w:rPr>
          <w:rFonts w:ascii="华文宋体" w:eastAsia="华文宋体" w:hAnsi="华文宋体" w:hint="eastAsia"/>
          <w:i/>
          <w:sz w:val="20"/>
          <w:szCs w:val="20"/>
        </w:rPr>
        <w:t>m</w:t>
      </w:r>
      <w:r w:rsidRPr="006E3997">
        <w:rPr>
          <w:rFonts w:ascii="华文宋体" w:eastAsia="华文宋体" w:hAnsi="华文宋体" w:hint="eastAsia"/>
          <w:sz w:val="20"/>
          <w:szCs w:val="20"/>
        </w:rPr>
        <w:t>的质点在外力</w:t>
      </w:r>
      <w:r w:rsidRPr="006E3997">
        <w:rPr>
          <w:rFonts w:ascii="华文宋体" w:eastAsia="华文宋体" w:hAnsi="华文宋体" w:hint="eastAsia"/>
          <w:i/>
          <w:sz w:val="20"/>
          <w:szCs w:val="20"/>
        </w:rPr>
        <w:t>F</w:t>
      </w:r>
      <w:r w:rsidRPr="006E3997">
        <w:rPr>
          <w:rFonts w:ascii="华文宋体" w:eastAsia="华文宋体" w:hAnsi="华文宋体" w:hint="eastAsia"/>
          <w:sz w:val="20"/>
          <w:szCs w:val="20"/>
        </w:rPr>
        <w:t>的作用下，从坐标原点</w:t>
      </w:r>
      <w:r w:rsidRPr="006E3997">
        <w:rPr>
          <w:rFonts w:ascii="华文宋体" w:eastAsia="华文宋体" w:hAnsi="华文宋体" w:hint="eastAsia"/>
          <w:i/>
          <w:sz w:val="20"/>
          <w:szCs w:val="20"/>
        </w:rPr>
        <w:t>O</w:t>
      </w:r>
      <w:r w:rsidRPr="006E3997">
        <w:rPr>
          <w:rFonts w:ascii="华文宋体" w:eastAsia="华文宋体" w:hAnsi="华文宋体" w:hint="eastAsia"/>
          <w:sz w:val="20"/>
          <w:szCs w:val="20"/>
        </w:rPr>
        <w:t>由静止开始沿直线</w:t>
      </w:r>
      <w:r w:rsidRPr="006E3997">
        <w:rPr>
          <w:rFonts w:ascii="华文宋体" w:eastAsia="华文宋体" w:hAnsi="华文宋体" w:hint="eastAsia"/>
          <w:i/>
          <w:sz w:val="20"/>
          <w:szCs w:val="20"/>
        </w:rPr>
        <w:t>ON</w:t>
      </w:r>
      <w:r w:rsidRPr="006E3997">
        <w:rPr>
          <w:rFonts w:ascii="华文宋体" w:eastAsia="华文宋体" w:hAnsi="华文宋体" w:hint="eastAsia"/>
          <w:sz w:val="20"/>
          <w:szCs w:val="20"/>
        </w:rPr>
        <w:t>斜向下运动，直线</w:t>
      </w:r>
      <w:r w:rsidRPr="006E3997">
        <w:rPr>
          <w:rFonts w:ascii="华文宋体" w:eastAsia="华文宋体" w:hAnsi="华文宋体" w:hint="eastAsia"/>
          <w:i/>
          <w:sz w:val="20"/>
          <w:szCs w:val="20"/>
        </w:rPr>
        <w:t>ON</w:t>
      </w:r>
      <w:r w:rsidRPr="006E3997">
        <w:rPr>
          <w:rFonts w:ascii="华文宋体" w:eastAsia="华文宋体" w:hAnsi="华文宋体" w:hint="eastAsia"/>
          <w:sz w:val="20"/>
          <w:szCs w:val="20"/>
        </w:rPr>
        <w:t>与</w:t>
      </w:r>
      <w:r w:rsidRPr="006E3997">
        <w:rPr>
          <w:rFonts w:ascii="华文宋体" w:eastAsia="华文宋体" w:hAnsi="华文宋体" w:hint="eastAsia"/>
          <w:i/>
          <w:sz w:val="20"/>
          <w:szCs w:val="20"/>
        </w:rPr>
        <w:t>y</w:t>
      </w:r>
      <w:r w:rsidRPr="006E3997">
        <w:rPr>
          <w:rFonts w:ascii="华文宋体" w:eastAsia="华文宋体" w:hAnsi="华文宋体" w:hint="eastAsia"/>
          <w:sz w:val="20"/>
          <w:szCs w:val="20"/>
        </w:rPr>
        <w:t>轴负方向成</w:t>
      </w:r>
      <w:r w:rsidRPr="006E3997">
        <w:rPr>
          <w:rFonts w:ascii="华文宋体" w:eastAsia="华文宋体" w:hAnsi="华文宋体"/>
          <w:i/>
          <w:sz w:val="20"/>
          <w:szCs w:val="20"/>
        </w:rPr>
        <w:t>θ</w:t>
      </w:r>
      <w:r w:rsidRPr="006E3997">
        <w:rPr>
          <w:rFonts w:ascii="华文宋体" w:eastAsia="华文宋体" w:hAnsi="华文宋体" w:hint="eastAsia"/>
          <w:sz w:val="20"/>
          <w:szCs w:val="20"/>
        </w:rPr>
        <w:t>角（</w:t>
      </w:r>
      <w:r w:rsidRPr="006E3997">
        <w:rPr>
          <w:rFonts w:ascii="华文宋体" w:eastAsia="华文宋体" w:hAnsi="华文宋体"/>
          <w:i/>
          <w:sz w:val="20"/>
          <w:szCs w:val="20"/>
        </w:rPr>
        <w:t>θ</w:t>
      </w:r>
      <w:r w:rsidRPr="006E3997">
        <w:rPr>
          <w:rFonts w:ascii="华文宋体" w:eastAsia="华文宋体" w:hAnsi="华文宋体" w:hint="eastAsia"/>
          <w:sz w:val="20"/>
          <w:szCs w:val="20"/>
        </w:rPr>
        <w:t>＜π/4）。则</w:t>
      </w:r>
      <w:r w:rsidRPr="006E3997">
        <w:rPr>
          <w:rFonts w:ascii="华文宋体" w:eastAsia="华文宋体" w:hAnsi="华文宋体" w:hint="eastAsia"/>
          <w:i/>
          <w:sz w:val="20"/>
          <w:szCs w:val="20"/>
        </w:rPr>
        <w:t>F</w:t>
      </w:r>
      <w:r w:rsidRPr="006E3997">
        <w:rPr>
          <w:rFonts w:ascii="华文宋体" w:eastAsia="华文宋体" w:hAnsi="华文宋体" w:hint="eastAsia"/>
          <w:sz w:val="20"/>
          <w:szCs w:val="20"/>
        </w:rPr>
        <w:t>大小至少为＿＿＿＿＿＿；若</w:t>
      </w:r>
      <w:r w:rsidRPr="006E3997">
        <w:rPr>
          <w:rFonts w:ascii="华文宋体" w:eastAsia="华文宋体" w:hAnsi="华文宋体" w:hint="eastAsia"/>
          <w:i/>
          <w:sz w:val="20"/>
          <w:szCs w:val="20"/>
        </w:rPr>
        <w:t>F</w:t>
      </w:r>
      <w:r w:rsidRPr="006E3997">
        <w:rPr>
          <w:rFonts w:ascii="华文宋体" w:eastAsia="华文宋体" w:hAnsi="华文宋体" w:hint="eastAsia"/>
          <w:sz w:val="20"/>
          <w:szCs w:val="20"/>
        </w:rPr>
        <w:t>＝</w:t>
      </w:r>
      <w:r w:rsidRPr="006E3997">
        <w:rPr>
          <w:rFonts w:ascii="华文宋体" w:eastAsia="华文宋体" w:hAnsi="华文宋体" w:hint="eastAsia"/>
          <w:i/>
          <w:sz w:val="20"/>
          <w:szCs w:val="20"/>
        </w:rPr>
        <w:t>mg</w:t>
      </w:r>
      <w:r w:rsidRPr="006E3997">
        <w:rPr>
          <w:rFonts w:ascii="华文宋体" w:eastAsia="华文宋体" w:hAnsi="华文宋体" w:hint="eastAsia"/>
          <w:sz w:val="20"/>
          <w:szCs w:val="20"/>
        </w:rPr>
        <w:t>tan</w:t>
      </w:r>
      <w:r w:rsidRPr="006E3997">
        <w:rPr>
          <w:rFonts w:ascii="华文宋体" w:eastAsia="华文宋体" w:hAnsi="华文宋体"/>
          <w:i/>
          <w:sz w:val="20"/>
          <w:szCs w:val="20"/>
        </w:rPr>
        <w:t>θ</w:t>
      </w:r>
      <w:r w:rsidRPr="006E3997">
        <w:rPr>
          <w:rFonts w:ascii="华文宋体" w:eastAsia="华文宋体" w:hAnsi="华文宋体" w:hint="eastAsia"/>
          <w:sz w:val="20"/>
          <w:szCs w:val="20"/>
        </w:rPr>
        <w:t>，则质点机械能大小的变化情况是＿＿＿＿＿＿＿＿＿＿＿＿＿＿＿＿。</w:t>
      </w:r>
    </w:p>
    <w:p w:rsidR="006E3997" w:rsidRPr="006E3997" w:rsidRDefault="006E3997" w:rsidP="006E3997">
      <w:pPr>
        <w:spacing w:line="360" w:lineRule="auto"/>
        <w:rPr>
          <w:rFonts w:ascii="华文宋体" w:eastAsia="华文宋体" w:hAnsi="华文宋体" w:hint="eastAsia"/>
          <w:sz w:val="20"/>
          <w:szCs w:val="20"/>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540"/>
        <w:gridCol w:w="1200"/>
      </w:tblGrid>
      <w:tr w:rsidR="006E3997" w:rsidRPr="006E3997" w:rsidTr="001051A1">
        <w:trPr>
          <w:trHeight w:hRule="exact" w:val="397"/>
        </w:trPr>
        <w:tc>
          <w:tcPr>
            <w:tcW w:w="2338" w:type="dxa"/>
            <w:gridSpan w:val="3"/>
            <w:tcBorders>
              <w:top w:val="nil"/>
              <w:left w:val="nil"/>
              <w:right w:val="nil"/>
            </w:tcBorders>
          </w:tcPr>
          <w:p w:rsidR="006E3997" w:rsidRPr="006E3997" w:rsidRDefault="006E3997" w:rsidP="001051A1">
            <w:pPr>
              <w:spacing w:line="360" w:lineRule="auto"/>
              <w:rPr>
                <w:rFonts w:ascii="华文宋体" w:eastAsia="华文宋体" w:hAnsi="华文宋体" w:hint="eastAsia"/>
                <w:sz w:val="20"/>
                <w:szCs w:val="20"/>
              </w:rPr>
            </w:pPr>
            <w:r w:rsidRPr="006E3997">
              <w:rPr>
                <w:rFonts w:ascii="华文宋体" w:eastAsia="华文宋体" w:hAnsi="华文宋体" w:hint="eastAsia"/>
                <w:sz w:val="20"/>
                <w:szCs w:val="20"/>
              </w:rPr>
              <w:t>表：伽利略手稿中的数据</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32</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4</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130</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9</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3</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298</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16</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4</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526</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25</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5</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824</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36</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6</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1192</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49</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7</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1600</w:t>
            </w:r>
          </w:p>
        </w:tc>
      </w:tr>
      <w:tr w:rsidR="006E3997" w:rsidRPr="006E3997" w:rsidTr="001051A1">
        <w:trPr>
          <w:trHeight w:hRule="exact" w:val="397"/>
        </w:trPr>
        <w:tc>
          <w:tcPr>
            <w:tcW w:w="598"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64</w:t>
            </w:r>
          </w:p>
        </w:tc>
        <w:tc>
          <w:tcPr>
            <w:tcW w:w="54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8</w:t>
            </w:r>
          </w:p>
        </w:tc>
        <w:tc>
          <w:tcPr>
            <w:tcW w:w="1200" w:type="dxa"/>
          </w:tcPr>
          <w:p w:rsidR="006E3997" w:rsidRPr="006E3997" w:rsidRDefault="006E3997" w:rsidP="001051A1">
            <w:pPr>
              <w:spacing w:line="360" w:lineRule="auto"/>
              <w:jc w:val="center"/>
              <w:rPr>
                <w:rFonts w:ascii="华文宋体" w:eastAsia="华文宋体" w:hAnsi="华文宋体" w:hint="eastAsia"/>
                <w:sz w:val="20"/>
                <w:szCs w:val="20"/>
              </w:rPr>
            </w:pPr>
            <w:r w:rsidRPr="006E3997">
              <w:rPr>
                <w:rFonts w:ascii="华文宋体" w:eastAsia="华文宋体" w:hAnsi="华文宋体" w:hint="eastAsia"/>
                <w:sz w:val="20"/>
                <w:szCs w:val="20"/>
              </w:rPr>
              <w:t>2104</w:t>
            </w:r>
          </w:p>
        </w:tc>
      </w:tr>
    </w:tbl>
    <w:p w:rsidR="006E3997" w:rsidRPr="006E3997" w:rsidRDefault="006E3997" w:rsidP="006E3997">
      <w:pPr>
        <w:spacing w:line="360" w:lineRule="auto"/>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5．在伽利略羊皮纸手稿中发现的斜面实验数据如右表所示，人们推测第二、三列数据可能分别表示时间和长度。伽利略时代的1个长度单位相当于现在的</w:t>
      </w:r>
      <w:r w:rsidRPr="006E3997">
        <w:rPr>
          <w:rFonts w:ascii="华文宋体" w:eastAsia="华文宋体" w:hAnsi="华文宋体"/>
          <w:position w:val="-24"/>
          <w:sz w:val="20"/>
          <w:szCs w:val="20"/>
        </w:rPr>
        <w:object w:dxaOrig="360" w:dyaOrig="620">
          <v:shape id="_x0000_i1025" type="#_x0000_t75" style="width:18.15pt;height:31pt" o:ole="">
            <v:imagedata r:id="rId9" o:title=""/>
          </v:shape>
          <o:OLEObject Type="Embed" ProgID="Equation.DSMT4" ShapeID="_x0000_i1025" DrawAspect="Content" ObjectID="_1804085557" r:id="rId10"/>
        </w:object>
      </w:r>
      <w:r w:rsidRPr="006E3997">
        <w:rPr>
          <w:rFonts w:ascii="华文宋体" w:eastAsia="华文宋体" w:hAnsi="华文宋体" w:hint="eastAsia"/>
          <w:sz w:val="20"/>
          <w:szCs w:val="20"/>
        </w:rPr>
        <w:t>mm，假设1个时间单位相当于现在的0.5s。由此可以推测实验时光滑斜面的长度至少为＿＿＿＿＿＿m，斜面的倾角约为＿＿＿＿＿度。（g取</w:t>
      </w:r>
      <w:smartTag w:uri="urn:schemas-microsoft-com:office:smarttags" w:element="chmetcnv">
        <w:smartTagPr>
          <w:attr w:name="TCSC" w:val="0"/>
          <w:attr w:name="NumberType" w:val="1"/>
          <w:attr w:name="Negative" w:val="False"/>
          <w:attr w:name="HasSpace" w:val="False"/>
          <w:attr w:name="SourceValue" w:val="10"/>
          <w:attr w:name="UnitName" w:val="m"/>
        </w:smartTagPr>
        <w:r w:rsidRPr="006E3997">
          <w:rPr>
            <w:rFonts w:ascii="华文宋体" w:eastAsia="华文宋体" w:hAnsi="华文宋体" w:hint="eastAsia"/>
            <w:sz w:val="20"/>
            <w:szCs w:val="20"/>
          </w:rPr>
          <w:t>10m</w:t>
        </w:r>
      </w:smartTag>
      <w:r w:rsidRPr="006E3997">
        <w:rPr>
          <w:rFonts w:ascii="华文宋体" w:eastAsia="华文宋体" w:hAnsi="华文宋体" w:hint="eastAsia"/>
          <w:sz w:val="20"/>
          <w:szCs w:val="20"/>
        </w:rPr>
        <w:t>/s</w:t>
      </w:r>
      <w:r w:rsidRPr="006E3997">
        <w:rPr>
          <w:rFonts w:ascii="华文宋体" w:eastAsia="华文宋体" w:hAnsi="华文宋体" w:hint="eastAsia"/>
          <w:sz w:val="20"/>
          <w:szCs w:val="20"/>
          <w:vertAlign w:val="superscript"/>
        </w:rPr>
        <w:t>2</w:t>
      </w:r>
      <w:r w:rsidRPr="006E3997">
        <w:rPr>
          <w:rFonts w:ascii="华文宋体" w:eastAsia="华文宋体" w:hAnsi="华文宋体" w:hint="eastAsia"/>
          <w:sz w:val="20"/>
          <w:szCs w:val="20"/>
        </w:rPr>
        <w:t>）</w:t>
      </w:r>
    </w:p>
    <w:p w:rsidR="006E3997" w:rsidRPr="006E3997" w:rsidRDefault="006E3997" w:rsidP="006E3997">
      <w:pPr>
        <w:spacing w:line="360" w:lineRule="auto"/>
        <w:rPr>
          <w:rFonts w:ascii="华文宋体" w:eastAsia="华文宋体" w:hAnsi="华文宋体" w:hint="eastAsia"/>
          <w:sz w:val="20"/>
          <w:szCs w:val="20"/>
        </w:rPr>
      </w:pPr>
    </w:p>
    <w:p w:rsidR="006E3997" w:rsidRPr="006E3997" w:rsidRDefault="006E3997" w:rsidP="006E3997">
      <w:pPr>
        <w:spacing w:line="360" w:lineRule="auto"/>
        <w:rPr>
          <w:rFonts w:ascii="华文宋体" w:eastAsia="华文宋体" w:hAnsi="华文宋体" w:hint="eastAsia"/>
          <w:sz w:val="20"/>
          <w:szCs w:val="20"/>
        </w:rPr>
      </w:pPr>
    </w:p>
    <w:p w:rsidR="006E3997" w:rsidRPr="006E3997" w:rsidRDefault="006E3997" w:rsidP="006E3997">
      <w:pPr>
        <w:spacing w:line="360" w:lineRule="auto"/>
        <w:rPr>
          <w:rFonts w:ascii="华文宋体" w:eastAsia="华文宋体" w:hAnsi="华文宋体" w:hint="eastAsia"/>
          <w:sz w:val="20"/>
          <w:szCs w:val="20"/>
        </w:rPr>
      </w:pPr>
    </w:p>
    <w:p w:rsidR="006E3997" w:rsidRPr="006E3997" w:rsidRDefault="006E3997" w:rsidP="006E3997">
      <w:pPr>
        <w:spacing w:line="300" w:lineRule="auto"/>
        <w:rPr>
          <w:rFonts w:ascii="华文宋体" w:eastAsia="华文宋体" w:hAnsi="华文宋体" w:hint="eastAsia"/>
          <w:b/>
        </w:rPr>
      </w:pPr>
      <w:r w:rsidRPr="006E3997">
        <w:rPr>
          <w:rFonts w:ascii="华文宋体" w:eastAsia="华文宋体" w:hAnsi="华文宋体" w:hint="eastAsia"/>
          <w:b/>
        </w:rPr>
        <w:t>二、（40分）选择题。本大题分单项选择题和多项选择题，共9小题。单项选择题有5小题，每小题给出的四个答案中，只有一个是正确的，选对的得4分；多项选择题有4小题，每小题给出的四个答案中，有二个或二个以上是正确的，选对的得5分，选对但不全，得部分分；有选错或不答的，得0分。把正确答案全选出来，并将正确答案前面的字母填写在题后的方括号内。填写在方括号外的字母，不作为选出的答案。</w:t>
      </w:r>
    </w:p>
    <w:p w:rsidR="006E3997" w:rsidRPr="006E3997" w:rsidRDefault="006E3997" w:rsidP="006E3997">
      <w:pPr>
        <w:spacing w:line="360" w:lineRule="auto"/>
        <w:rPr>
          <w:rFonts w:ascii="华文宋体" w:eastAsia="华文宋体" w:hAnsi="华文宋体" w:hint="eastAsia"/>
          <w:b/>
        </w:rPr>
      </w:pPr>
      <w:r w:rsidRPr="006E3997">
        <w:rPr>
          <w:rFonts w:ascii="华文宋体" w:eastAsia="华文宋体" w:hAnsi="华文宋体" w:hint="eastAsia"/>
          <w:b/>
        </w:rPr>
        <w:t>Ⅰ．单项选择题</w:t>
      </w:r>
    </w:p>
    <w:p w:rsidR="006E3997" w:rsidRPr="006E3997" w:rsidRDefault="006E3997" w:rsidP="006E3997">
      <w:pPr>
        <w:spacing w:line="360" w:lineRule="auto"/>
        <w:ind w:left="359" w:hangingChars="171" w:hanging="359"/>
        <w:rPr>
          <w:rFonts w:ascii="华文宋体" w:eastAsia="华文宋体" w:hAnsi="华文宋体" w:hint="eastAsia"/>
        </w:rPr>
      </w:pPr>
      <w:r w:rsidRPr="006E3997">
        <w:rPr>
          <w:rFonts w:ascii="华文宋体" w:eastAsia="华文宋体" w:hAnsi="华文宋体" w:hint="eastAsia"/>
        </w:rPr>
        <w:t>6．在下列4个核反应方程中，</w:t>
      </w:r>
      <w:r w:rsidRPr="006E3997">
        <w:rPr>
          <w:rFonts w:ascii="华文宋体" w:eastAsia="华文宋体" w:hAnsi="华文宋体" w:hint="eastAsia"/>
          <w:i/>
        </w:rPr>
        <w:t>x</w:t>
      </w:r>
      <w:r w:rsidRPr="006E3997">
        <w:rPr>
          <w:rFonts w:ascii="华文宋体" w:eastAsia="华文宋体" w:hAnsi="华文宋体" w:hint="eastAsia"/>
        </w:rPr>
        <w:t>表示质子的是</w: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lastRenderedPageBreak/>
        <w:t>（A）</w:t>
      </w:r>
      <w:r w:rsidRPr="006E3997">
        <w:rPr>
          <w:rFonts w:ascii="华文宋体" w:eastAsia="华文宋体" w:hAnsi="华文宋体"/>
          <w:position w:val="-12"/>
        </w:rPr>
        <w:object w:dxaOrig="1340" w:dyaOrig="380">
          <v:shape id="_x0000_i1026" type="#_x0000_t75" style="width:67pt;height:19.1pt" o:ole="">
            <v:imagedata r:id="rId11" o:title=""/>
          </v:shape>
          <o:OLEObject Type="Embed" ProgID="Equation.DSMT4" ShapeID="_x0000_i1026" DrawAspect="Content" ObjectID="_1804085558" r:id="rId12"/>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（B）</w:t>
      </w:r>
      <w:r w:rsidRPr="006E3997">
        <w:rPr>
          <w:rFonts w:ascii="华文宋体" w:eastAsia="华文宋体" w:hAnsi="华文宋体"/>
          <w:position w:val="-12"/>
        </w:rPr>
        <w:object w:dxaOrig="1600" w:dyaOrig="380">
          <v:shape id="_x0000_i1027" type="#_x0000_t75" style="width:80.15pt;height:19.1pt" o:ole="">
            <v:imagedata r:id="rId13" o:title=""/>
          </v:shape>
          <o:OLEObject Type="Embed" ProgID="Equation.DSMT4" ShapeID="_x0000_i1027" DrawAspect="Content" ObjectID="_1804085559" r:id="rId14"/>
        </w:objec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t>（C）</w:t>
      </w:r>
      <w:r w:rsidRPr="006E3997">
        <w:rPr>
          <w:rFonts w:ascii="华文宋体" w:eastAsia="华文宋体" w:hAnsi="华文宋体"/>
          <w:position w:val="-12"/>
        </w:rPr>
        <w:object w:dxaOrig="1980" w:dyaOrig="380">
          <v:shape id="_x0000_i1028" type="#_x0000_t75" style="width:98.9pt;height:19.1pt" o:ole="">
            <v:imagedata r:id="rId15" o:title=""/>
          </v:shape>
          <o:OLEObject Type="Embed" ProgID="Equation.DSMT4" ShapeID="_x0000_i1028" DrawAspect="Content" ObjectID="_1804085560" r:id="rId16"/>
        </w:object>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（D）</w:t>
      </w:r>
      <w:r w:rsidRPr="006E3997">
        <w:rPr>
          <w:rFonts w:ascii="华文宋体" w:eastAsia="华文宋体" w:hAnsi="华文宋体"/>
          <w:position w:val="-12"/>
        </w:rPr>
        <w:object w:dxaOrig="1920" w:dyaOrig="380">
          <v:shape id="_x0000_i1029" type="#_x0000_t75" style="width:96.1pt;height:19.1pt" o:ole="">
            <v:imagedata r:id="rId17" o:title=""/>
          </v:shape>
          <o:OLEObject Type="Embed" ProgID="Equation.DSMT4" ShapeID="_x0000_i1029" DrawAspect="Content" ObjectID="_1804085561" r:id="rId18"/>
        </w:objec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rPr>
          <w:rFonts w:ascii="华文宋体" w:eastAsia="华文宋体" w:hAnsi="华文宋体" w:hint="eastAsia"/>
        </w:rPr>
      </w:pPr>
      <w:r w:rsidRPr="006E3997">
        <w:rPr>
          <w:rFonts w:ascii="华文宋体" w:eastAsia="华文宋体" w:hAnsi="华文宋体" w:hint="eastAsia"/>
        </w:rPr>
        <w:t>7．如图所示，一根木棒</w:t>
      </w:r>
      <w:r w:rsidRPr="006E3997">
        <w:rPr>
          <w:rFonts w:ascii="华文宋体" w:eastAsia="华文宋体" w:hAnsi="华文宋体" w:hint="eastAsia"/>
          <w:i/>
        </w:rPr>
        <w:t>AB</w:t>
      </w:r>
      <w:r w:rsidRPr="006E3997">
        <w:rPr>
          <w:rFonts w:ascii="华文宋体" w:eastAsia="华文宋体" w:hAnsi="华文宋体" w:hint="eastAsia"/>
        </w:rPr>
        <w:t>在</w:t>
      </w:r>
      <w:r w:rsidRPr="006E3997">
        <w:rPr>
          <w:rFonts w:ascii="华文宋体" w:eastAsia="华文宋体" w:hAnsi="华文宋体" w:hint="eastAsia"/>
          <w:i/>
        </w:rPr>
        <w:t>O</w:t>
      </w:r>
      <w:r w:rsidRPr="006E3997">
        <w:rPr>
          <w:rFonts w:ascii="华文宋体" w:eastAsia="华文宋体" w:hAnsi="华文宋体" w:hint="eastAsia"/>
        </w:rPr>
        <w:t>点被悬挂起来，</w:t>
      </w:r>
      <w:r w:rsidRPr="006E3997">
        <w:rPr>
          <w:rFonts w:ascii="华文宋体" w:eastAsia="华文宋体" w:hAnsi="华文宋体" w:hint="eastAsia"/>
          <w:i/>
        </w:rPr>
        <w:t>AO</w:t>
      </w:r>
      <w:r w:rsidRPr="006E3997">
        <w:rPr>
          <w:rFonts w:ascii="华文宋体" w:eastAsia="华文宋体" w:hAnsi="华文宋体" w:hint="eastAsia"/>
        </w:rPr>
        <w:t>＝</w:t>
      </w:r>
      <w:r w:rsidRPr="006E3997">
        <w:rPr>
          <w:rFonts w:ascii="华文宋体" w:eastAsia="华文宋体" w:hAnsi="华文宋体" w:hint="eastAsia"/>
          <w:i/>
        </w:rPr>
        <w:t>OC</w:t>
      </w:r>
      <w:r w:rsidRPr="006E3997">
        <w:rPr>
          <w:rFonts w:ascii="华文宋体" w:eastAsia="华文宋体" w:hAnsi="华文宋体" w:hint="eastAsia"/>
        </w:rPr>
        <w:t>，在</w:t>
      </w:r>
      <w:r w:rsidRPr="006E3997">
        <w:rPr>
          <w:rFonts w:ascii="华文宋体" w:eastAsia="华文宋体" w:hAnsi="华文宋体" w:hint="eastAsia"/>
          <w:i/>
        </w:rPr>
        <w:t>A</w:t>
      </w:r>
      <w:r w:rsidRPr="006E3997">
        <w:rPr>
          <w:rFonts w:ascii="华文宋体" w:eastAsia="华文宋体" w:hAnsi="华文宋体" w:hint="eastAsia"/>
        </w:rPr>
        <w:t>、</w:t>
      </w:r>
      <w:r w:rsidRPr="006E3997">
        <w:rPr>
          <w:rFonts w:ascii="华文宋体" w:eastAsia="华文宋体" w:hAnsi="华文宋体" w:hint="eastAsia"/>
          <w:i/>
        </w:rPr>
        <w:t>C</w:t>
      </w:r>
      <w:r w:rsidRPr="006E3997">
        <w:rPr>
          <w:rFonts w:ascii="华文宋体" w:eastAsia="华文宋体" w:hAnsi="华文宋体" w:hint="eastAsia"/>
        </w:rPr>
        <w:t>两点分别挂有两个和三个钩码，木棒处于平衡状态。如在木棒的</w:t>
      </w:r>
      <w:r w:rsidRPr="006E3997">
        <w:rPr>
          <w:rFonts w:ascii="华文宋体" w:eastAsia="华文宋体" w:hAnsi="华文宋体" w:hint="eastAsia"/>
          <w:i/>
        </w:rPr>
        <w:t>A</w:t>
      </w:r>
      <w:r w:rsidRPr="006E3997">
        <w:rPr>
          <w:rFonts w:ascii="华文宋体" w:eastAsia="华文宋体" w:hAnsi="华文宋体" w:hint="eastAsia"/>
        </w:rPr>
        <w:t>、</w:t>
      </w:r>
      <w:r w:rsidRPr="006E3997">
        <w:rPr>
          <w:rFonts w:ascii="华文宋体" w:eastAsia="华文宋体" w:hAnsi="华文宋体" w:hint="eastAsia"/>
          <w:i/>
        </w:rPr>
        <w:t>C</w:t>
      </w:r>
      <w:r w:rsidRPr="006E3997">
        <w:rPr>
          <w:rFonts w:ascii="华文宋体" w:eastAsia="华文宋体" w:hAnsi="华文宋体" w:hint="eastAsia"/>
        </w:rPr>
        <w:t>点各增加一个同样的钩码，则木棒</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noProof/>
        </w:rPr>
        <w:pict>
          <v:shape id="_x0000_s1834" type="#_x0000_t75" style="position:absolute;left:0;text-align:left;margin-left:324pt;margin-top:4.05pt;width:135pt;height:66.15pt;z-index:251646464">
            <v:imagedata r:id="rId19" o:title="HWOCRTEMP_ROC20"/>
            <w10:wrap type="square" side="left"/>
          </v:shape>
        </w:pict>
      </w:r>
      <w:r w:rsidRPr="006E3997">
        <w:rPr>
          <w:rFonts w:ascii="华文宋体" w:eastAsia="华文宋体" w:hAnsi="华文宋体" w:hint="eastAsia"/>
        </w:rPr>
        <w:t>（A）绕</w:t>
      </w:r>
      <w:r w:rsidRPr="006E3997">
        <w:rPr>
          <w:rFonts w:ascii="华文宋体" w:eastAsia="华文宋体" w:hAnsi="华文宋体" w:hint="eastAsia"/>
          <w:i/>
        </w:rPr>
        <w:t>O</w:t>
      </w:r>
      <w:r w:rsidRPr="006E3997">
        <w:rPr>
          <w:rFonts w:ascii="华文宋体" w:eastAsia="华文宋体" w:hAnsi="华文宋体" w:hint="eastAsia"/>
        </w:rPr>
        <w:t>点顺时针方向转动</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rPr>
        <w:t>（B）绕</w:t>
      </w:r>
      <w:r w:rsidRPr="006E3997">
        <w:rPr>
          <w:rFonts w:ascii="华文宋体" w:eastAsia="华文宋体" w:hAnsi="华文宋体" w:hint="eastAsia"/>
          <w:i/>
        </w:rPr>
        <w:t>O</w:t>
      </w:r>
      <w:r w:rsidRPr="006E3997">
        <w:rPr>
          <w:rFonts w:ascii="华文宋体" w:eastAsia="华文宋体" w:hAnsi="华文宋体" w:hint="eastAsia"/>
        </w:rPr>
        <w:t>点逆时针方向转动</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rPr>
        <w:t>（C）平衡可能被破坏，转动方向不定</w:t>
      </w:r>
    </w:p>
    <w:p w:rsidR="006E3997" w:rsidRPr="006E3997" w:rsidRDefault="006E3997" w:rsidP="006E3997">
      <w:pPr>
        <w:spacing w:line="300" w:lineRule="auto"/>
        <w:ind w:leftChars="200" w:left="420"/>
        <w:rPr>
          <w:rFonts w:ascii="华文宋体" w:eastAsia="华文宋体" w:hAnsi="华文宋体" w:hint="eastAsia"/>
        </w:rPr>
      </w:pPr>
      <w:r w:rsidRPr="006E3997">
        <w:rPr>
          <w:rFonts w:ascii="华文宋体" w:eastAsia="华文宋体" w:hAnsi="华文宋体" w:hint="eastAsia"/>
        </w:rPr>
        <w:t>（D）仍能保持平衡状态</w: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ind w:left="359" w:hangingChars="171" w:hanging="359"/>
        <w:rPr>
          <w:rFonts w:ascii="华文宋体" w:eastAsia="华文宋体" w:hAnsi="华文宋体" w:hint="eastAsia"/>
        </w:rPr>
      </w:pPr>
      <w:r w:rsidRPr="006E3997">
        <w:rPr>
          <w:rFonts w:ascii="华文宋体" w:eastAsia="华文宋体" w:hAnsi="华文宋体" w:hint="eastAsia"/>
          <w:noProof/>
        </w:rPr>
        <w:pict>
          <v:shape id="_x0000_s1836" type="#_x0000_t75" style="position:absolute;left:0;text-align:left;margin-left:49.3pt;margin-top:41.1pt;width:355.7pt;height:81.45pt;z-index:251648512">
            <v:imagedata r:id="rId20" o:title="HWOCRTEMP_ROC20"/>
            <w10:wrap type="topAndBottom" side="left"/>
          </v:shape>
        </w:pict>
      </w:r>
      <w:r w:rsidRPr="006E3997">
        <w:rPr>
          <w:rFonts w:ascii="华文宋体" w:eastAsia="华文宋体" w:hAnsi="华文宋体" w:hint="eastAsia"/>
        </w:rPr>
        <w:t>8．物体做自由落体运动，</w:t>
      </w:r>
      <w:r w:rsidRPr="006E3997">
        <w:rPr>
          <w:rFonts w:ascii="华文宋体" w:eastAsia="华文宋体" w:hAnsi="华文宋体" w:hint="eastAsia"/>
          <w:i/>
        </w:rPr>
        <w:t>E</w:t>
      </w:r>
      <w:r w:rsidRPr="006E3997">
        <w:rPr>
          <w:rFonts w:ascii="华文宋体" w:eastAsia="华文宋体" w:hAnsi="华文宋体" w:hint="eastAsia"/>
          <w:vertAlign w:val="subscript"/>
        </w:rPr>
        <w:t>k</w:t>
      </w:r>
      <w:r w:rsidRPr="006E3997">
        <w:rPr>
          <w:rFonts w:ascii="华文宋体" w:eastAsia="华文宋体" w:hAnsi="华文宋体" w:hint="eastAsia"/>
        </w:rPr>
        <w:t>代表动能，</w:t>
      </w:r>
      <w:r w:rsidRPr="006E3997">
        <w:rPr>
          <w:rFonts w:ascii="华文宋体" w:eastAsia="华文宋体" w:hAnsi="华文宋体" w:hint="eastAsia"/>
          <w:i/>
        </w:rPr>
        <w:t>E</w:t>
      </w:r>
      <w:r w:rsidRPr="006E3997">
        <w:rPr>
          <w:rFonts w:ascii="华文宋体" w:eastAsia="华文宋体" w:hAnsi="华文宋体" w:hint="eastAsia"/>
          <w:vertAlign w:val="subscript"/>
        </w:rPr>
        <w:t>p</w:t>
      </w:r>
      <w:r w:rsidRPr="006E3997">
        <w:rPr>
          <w:rFonts w:ascii="华文宋体" w:eastAsia="华文宋体" w:hAnsi="华文宋体" w:hint="eastAsia"/>
        </w:rPr>
        <w:t>代表势能，</w:t>
      </w:r>
      <w:r w:rsidRPr="006E3997">
        <w:rPr>
          <w:rFonts w:ascii="华文宋体" w:eastAsia="华文宋体" w:hAnsi="华文宋体" w:hint="eastAsia"/>
          <w:i/>
        </w:rPr>
        <w:t>h</w:t>
      </w:r>
      <w:r w:rsidRPr="006E3997">
        <w:rPr>
          <w:rFonts w:ascii="华文宋体" w:eastAsia="华文宋体" w:hAnsi="华文宋体" w:hint="eastAsia"/>
        </w:rPr>
        <w:t>代表下落的距离，以水平地面为零势能面。下列所示图像中，能正确反映各物理量之间关系的是</w: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ind w:left="359" w:hangingChars="171" w:hanging="359"/>
        <w:rPr>
          <w:rFonts w:ascii="华文宋体" w:eastAsia="华文宋体" w:hAnsi="华文宋体" w:hint="eastAsia"/>
        </w:rPr>
      </w:pPr>
      <w:r w:rsidRPr="006E3997">
        <w:rPr>
          <w:rFonts w:ascii="华文宋体" w:eastAsia="华文宋体" w:hAnsi="华文宋体" w:hint="eastAsia"/>
          <w:noProof/>
        </w:rPr>
        <w:pict>
          <v:shape id="_x0000_s1835" type="#_x0000_t75" style="position:absolute;left:0;text-align:left;margin-left:351pt;margin-top:4.95pt;width:90pt;height:76pt;z-index:251647488">
            <v:imagedata r:id="rId21" o:title="HWOCRTEMP_ROC20"/>
            <w10:wrap type="square" side="left"/>
          </v:shape>
        </w:pict>
      </w:r>
      <w:r w:rsidRPr="006E3997">
        <w:rPr>
          <w:rFonts w:ascii="华文宋体" w:eastAsia="华文宋体" w:hAnsi="华文宋体" w:hint="eastAsia"/>
        </w:rPr>
        <w:t>9．已知理想气体的内能与温度成正比。如图所示的实线为汽缸内一定质量的理想气体由状态1到状态2的变化曲线，则在整个过程中汽缸内气体的内能</w: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t>（A）先增大后减小</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（B）先减小后增大</w:t>
      </w:r>
    </w:p>
    <w:p w:rsidR="006E3997" w:rsidRPr="006E3997" w:rsidRDefault="006E3997" w:rsidP="006E3997">
      <w:pPr>
        <w:spacing w:line="300" w:lineRule="auto"/>
        <w:ind w:leftChars="171" w:left="359"/>
        <w:rPr>
          <w:rFonts w:ascii="华文宋体" w:eastAsia="华文宋体" w:hAnsi="华文宋体" w:hint="eastAsia"/>
        </w:rPr>
      </w:pPr>
      <w:r w:rsidRPr="006E3997">
        <w:rPr>
          <w:rFonts w:ascii="华文宋体" w:eastAsia="华文宋体" w:hAnsi="华文宋体" w:hint="eastAsia"/>
        </w:rPr>
        <w:t>（C）单调变化</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Pr>
          <w:rFonts w:ascii="华文宋体" w:eastAsia="华文宋体" w:hAnsi="华文宋体" w:hint="eastAsia"/>
        </w:rPr>
        <w:t xml:space="preserve">    </w:t>
      </w:r>
      <w:r w:rsidRPr="006E3997">
        <w:rPr>
          <w:rFonts w:ascii="华文宋体" w:eastAsia="华文宋体" w:hAnsi="华文宋体" w:hint="eastAsia"/>
        </w:rPr>
        <w:t>（D）保持不变</w:t>
      </w:r>
    </w:p>
    <w:p w:rsidR="006E3997" w:rsidRPr="006E3997" w:rsidRDefault="006E3997" w:rsidP="006E3997">
      <w:pPr>
        <w:spacing w:line="300" w:lineRule="auto"/>
        <w:jc w:val="right"/>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ind w:left="359" w:hangingChars="171" w:hanging="359"/>
        <w:rPr>
          <w:rFonts w:ascii="华文宋体" w:eastAsia="华文宋体" w:hAnsi="华文宋体" w:hint="eastAsia"/>
        </w:rPr>
      </w:pPr>
      <w:r w:rsidRPr="006E3997">
        <w:rPr>
          <w:rFonts w:ascii="华文宋体" w:eastAsia="华文宋体" w:hAnsi="华文宋体"/>
          <w:noProof/>
        </w:rPr>
        <w:pict>
          <v:shape id="_x0000_s1837" type="#_x0000_t75" style="position:absolute;left:0;text-align:left;margin-left:26pt;margin-top:41.7pt;width:415pt;height:87pt;z-index:251649536">
            <v:imagedata r:id="rId22" o:title=""/>
            <w10:wrap type="topAndBottom" side="left"/>
          </v:shape>
        </w:pict>
      </w:r>
      <w:r w:rsidRPr="006E3997">
        <w:rPr>
          <w:rFonts w:ascii="华文宋体" w:eastAsia="华文宋体" w:hAnsi="华文宋体" w:hint="eastAsia"/>
        </w:rPr>
        <w:t>10．如图所示，平行于</w:t>
      </w:r>
      <w:r w:rsidRPr="006E3997">
        <w:rPr>
          <w:rFonts w:ascii="华文宋体" w:eastAsia="华文宋体" w:hAnsi="华文宋体" w:hint="eastAsia"/>
          <w:i/>
        </w:rPr>
        <w:t>y</w:t>
      </w:r>
      <w:r w:rsidRPr="006E3997">
        <w:rPr>
          <w:rFonts w:ascii="华文宋体" w:eastAsia="华文宋体" w:hAnsi="华文宋体" w:hint="eastAsia"/>
        </w:rPr>
        <w:t>轴的导体棒以速度</w:t>
      </w:r>
      <w:r w:rsidRPr="006E3997">
        <w:rPr>
          <w:rFonts w:ascii="华文宋体" w:eastAsia="华文宋体" w:hAnsi="华文宋体" w:hint="eastAsia"/>
          <w:i/>
        </w:rPr>
        <w:t>v</w:t>
      </w:r>
      <w:r w:rsidRPr="006E3997">
        <w:rPr>
          <w:rFonts w:ascii="华文宋体" w:eastAsia="华文宋体" w:hAnsi="华文宋体" w:hint="eastAsia"/>
        </w:rPr>
        <w:t>向右做匀速直线运动，经过半径为</w:t>
      </w:r>
      <w:r w:rsidRPr="006E3997">
        <w:rPr>
          <w:rFonts w:ascii="华文宋体" w:eastAsia="华文宋体" w:hAnsi="华文宋体" w:hint="eastAsia"/>
          <w:i/>
        </w:rPr>
        <w:t>R</w:t>
      </w:r>
      <w:r w:rsidRPr="006E3997">
        <w:rPr>
          <w:rFonts w:ascii="华文宋体" w:eastAsia="华文宋体" w:hAnsi="华文宋体" w:hint="eastAsia"/>
        </w:rPr>
        <w:t>、磁感应强度为</w:t>
      </w:r>
      <w:r w:rsidRPr="006E3997">
        <w:rPr>
          <w:rFonts w:ascii="华文宋体" w:eastAsia="华文宋体" w:hAnsi="华文宋体" w:hint="eastAsia"/>
          <w:i/>
        </w:rPr>
        <w:t>B</w:t>
      </w:r>
      <w:r w:rsidRPr="006E3997">
        <w:rPr>
          <w:rFonts w:ascii="华文宋体" w:eastAsia="华文宋体" w:hAnsi="华文宋体" w:hint="eastAsia"/>
        </w:rPr>
        <w:t>的圆形匀强磁场区域，导体棒中的感应电动势ε与导体棒位置</w:t>
      </w:r>
      <w:r w:rsidRPr="006E3997">
        <w:rPr>
          <w:rFonts w:ascii="华文宋体" w:eastAsia="华文宋体" w:hAnsi="华文宋体" w:hint="eastAsia"/>
          <w:i/>
        </w:rPr>
        <w:t>x</w:t>
      </w:r>
      <w:r w:rsidRPr="006E3997">
        <w:rPr>
          <w:rFonts w:ascii="华文宋体" w:eastAsia="华文宋体" w:hAnsi="华文宋体" w:hint="eastAsia"/>
        </w:rPr>
        <w:t>关系的图像是</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rPr>
        <w:lastRenderedPageBreak/>
        <w:t>[</w:t>
      </w:r>
      <w:r w:rsidRPr="006E3997">
        <w:rPr>
          <w:rFonts w:ascii="华文宋体" w:eastAsia="华文宋体" w:hAnsi="华文宋体" w:hint="eastAsia"/>
        </w:rPr>
        <w:tab/>
      </w:r>
      <w:r w:rsidRPr="006E3997">
        <w:rPr>
          <w:rFonts w:ascii="华文宋体" w:eastAsia="华文宋体" w:hAnsi="华文宋体" w:hint="eastAsia"/>
        </w:rPr>
        <w:tab/>
        <w:t>]</w:t>
      </w:r>
    </w:p>
    <w:p w:rsidR="006E3997" w:rsidRPr="006E3997" w:rsidRDefault="006E3997" w:rsidP="006E3997">
      <w:pPr>
        <w:spacing w:line="300" w:lineRule="auto"/>
        <w:rPr>
          <w:rFonts w:ascii="华文宋体" w:eastAsia="华文宋体" w:hAnsi="华文宋体"/>
          <w:b/>
        </w:rPr>
      </w:pPr>
      <w:r w:rsidRPr="006E3997">
        <w:rPr>
          <w:rFonts w:ascii="华文宋体" w:eastAsia="华文宋体" w:hAnsi="华文宋体" w:hint="eastAsia"/>
          <w:b/>
        </w:rPr>
        <w:t>Ⅱ．多项选择题</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11．某物体以</w:t>
      </w:r>
      <w:smartTag w:uri="urn:schemas-microsoft-com:office:smarttags" w:element="chmetcnv">
        <w:smartTagPr>
          <w:attr w:name="TCSC" w:val="0"/>
          <w:attr w:name="NumberType" w:val="1"/>
          <w:attr w:name="Negative" w:val="False"/>
          <w:attr w:name="HasSpace" w:val="False"/>
          <w:attr w:name="SourceValue" w:val="30"/>
          <w:attr w:name="UnitName" w:val="m"/>
        </w:smartTagPr>
        <w:r w:rsidRPr="006E3997">
          <w:rPr>
            <w:rFonts w:ascii="华文宋体" w:eastAsia="华文宋体" w:hAnsi="华文宋体" w:hint="eastAsia"/>
            <w:sz w:val="20"/>
          </w:rPr>
          <w:t>30m</w:t>
        </w:r>
      </w:smartTag>
      <w:r w:rsidRPr="006E3997">
        <w:rPr>
          <w:rFonts w:ascii="华文宋体" w:eastAsia="华文宋体" w:hAnsi="华文宋体" w:hint="eastAsia"/>
          <w:sz w:val="20"/>
        </w:rPr>
        <w:t>/s的初速度竖直上抛，不计空气阻力，</w:t>
      </w:r>
      <w:r w:rsidRPr="006E3997">
        <w:rPr>
          <w:rFonts w:ascii="华文宋体" w:eastAsia="华文宋体" w:hAnsi="华文宋体" w:hint="eastAsia"/>
          <w:i/>
          <w:sz w:val="20"/>
        </w:rPr>
        <w:t>g</w:t>
      </w:r>
      <w:r w:rsidRPr="006E3997">
        <w:rPr>
          <w:rFonts w:ascii="华文宋体" w:eastAsia="华文宋体" w:hAnsi="华文宋体" w:hint="eastAsia"/>
          <w:sz w:val="20"/>
        </w:rPr>
        <w:t>取</w:t>
      </w:r>
      <w:smartTag w:uri="urn:schemas-microsoft-com:office:smarttags" w:element="chmetcnv">
        <w:smartTagPr>
          <w:attr w:name="TCSC" w:val="0"/>
          <w:attr w:name="NumberType" w:val="1"/>
          <w:attr w:name="Negative" w:val="False"/>
          <w:attr w:name="HasSpace" w:val="False"/>
          <w:attr w:name="SourceValue" w:val="10"/>
          <w:attr w:name="UnitName" w:val="m"/>
        </w:smartTagPr>
        <w:r w:rsidRPr="006E3997">
          <w:rPr>
            <w:rFonts w:ascii="华文宋体" w:eastAsia="华文宋体" w:hAnsi="华文宋体" w:hint="eastAsia"/>
            <w:noProof/>
            <w:sz w:val="20"/>
          </w:rPr>
          <w:t>10m</w:t>
        </w:r>
      </w:smartTag>
      <w:r w:rsidRPr="006E3997">
        <w:rPr>
          <w:rFonts w:ascii="华文宋体" w:eastAsia="华文宋体" w:hAnsi="华文宋体" w:hint="eastAsia"/>
          <w:sz w:val="20"/>
        </w:rPr>
        <w:t>/s</w:t>
      </w:r>
      <w:r w:rsidRPr="006E3997">
        <w:rPr>
          <w:rFonts w:ascii="华文宋体" w:eastAsia="华文宋体" w:hAnsi="华文宋体" w:hint="eastAsia"/>
          <w:sz w:val="20"/>
          <w:vertAlign w:val="superscript"/>
        </w:rPr>
        <w:t>2</w:t>
      </w:r>
      <w:r w:rsidRPr="006E3997">
        <w:rPr>
          <w:rFonts w:ascii="华文宋体" w:eastAsia="华文宋体" w:hAnsi="华文宋体" w:hint="eastAsia"/>
          <w:sz w:val="20"/>
        </w:rPr>
        <w:t>。5s内物体的</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（A）路程为65m</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（B）位移大小为25m，方向向上</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（C）速度改变量的大小为10m/s</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（D）平均速度大小为13m/s，方向向上</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12．在杨氏双缝干涉</w:t>
      </w:r>
      <w:r w:rsidRPr="006E3997">
        <w:rPr>
          <w:rFonts w:ascii="华文宋体" w:eastAsia="华文宋体" w:hAnsi="华文宋体" w:hint="eastAsia"/>
          <w:noProof/>
          <w:sz w:val="20"/>
        </w:rPr>
        <w:t>实验</w:t>
      </w:r>
      <w:r w:rsidRPr="006E3997">
        <w:rPr>
          <w:rFonts w:ascii="华文宋体" w:eastAsia="华文宋体" w:hAnsi="华文宋体" w:hint="eastAsia"/>
          <w:sz w:val="20"/>
        </w:rPr>
        <w:t>中，如果</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（A）用白光作为光源，屏上将呈现黑白相间的条纹</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（B）用红光作为光源，屏上将呈现红黑相间的条纹</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（C）用红光照射一条狭缝，用紫光照射另一条狭缝，屏上将呈现彩色条纹</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（D）用紫光作为光源，遮住其中一条狭缝，屏上将呈现间距不等的条纹</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shape id="_x0000_s1838" type="#_x0000_t75" style="position:absolute;left:0;text-align:left;margin-left:387.25pt;margin-top:0;width:88.8pt;height:109.2pt;z-index:251650560">
            <v:imagedata r:id="rId23" o:title="HWOCRTEMP_ROC30"/>
            <w10:wrap type="square" side="left"/>
          </v:shape>
        </w:pict>
      </w:r>
      <w:r w:rsidRPr="006E3997">
        <w:rPr>
          <w:rFonts w:ascii="华文宋体" w:eastAsia="华文宋体" w:hAnsi="华文宋体" w:hint="eastAsia"/>
          <w:sz w:val="20"/>
        </w:rPr>
        <w:t>13．如图所示，两端开口的弯管，左管插入水银槽中，右管有一段高为</w:t>
      </w:r>
      <w:r w:rsidRPr="006E3997">
        <w:rPr>
          <w:rFonts w:ascii="华文宋体" w:eastAsia="华文宋体" w:hAnsi="华文宋体" w:hint="eastAsia"/>
          <w:i/>
          <w:sz w:val="20"/>
        </w:rPr>
        <w:t>h</w:t>
      </w:r>
      <w:r w:rsidRPr="006E3997">
        <w:rPr>
          <w:rFonts w:ascii="华文宋体" w:eastAsia="华文宋体" w:hAnsi="华文宋体" w:hint="eastAsia"/>
          <w:sz w:val="20"/>
        </w:rPr>
        <w:t>的水银柱，中间封有一段空气，则</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（A）弯管左管内外水银面的高度差为</w:t>
      </w:r>
      <w:r w:rsidRPr="006E3997">
        <w:rPr>
          <w:rFonts w:ascii="华文宋体" w:eastAsia="华文宋体" w:hAnsi="华文宋体" w:hint="eastAsia"/>
          <w:i/>
          <w:sz w:val="20"/>
        </w:rPr>
        <w:t>h</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（B）若把弯管向上移动少许，则管内气体体积增大</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（C）若把弯管向下移动少许，则右管内的水银柱沿管壁上升</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noProof/>
          <w:sz w:val="20"/>
        </w:rPr>
        <w:pict>
          <v:shape id="_x0000_s1839" type="#_x0000_t75" style="position:absolute;left:0;text-align:left;margin-left:296.05pt;margin-top:12.1pt;width:180pt;height:131.45pt;z-index:251651584">
            <v:imagedata r:id="rId24" o:title="HWOCRTEMP_ROC30"/>
            <w10:wrap type="square" side="left"/>
          </v:shape>
        </w:pict>
      </w:r>
      <w:r w:rsidRPr="006E3997">
        <w:rPr>
          <w:rFonts w:ascii="华文宋体" w:eastAsia="华文宋体" w:hAnsi="华文宋体" w:hint="eastAsia"/>
          <w:sz w:val="20"/>
        </w:rPr>
        <w:t>（D）若环境温度升高，则右管内的水银柱沿管壁上升</w:t>
      </w:r>
    </w:p>
    <w:p w:rsidR="006E3997" w:rsidRPr="006E3997" w:rsidRDefault="006E3997" w:rsidP="006E3997">
      <w:pPr>
        <w:spacing w:line="300" w:lineRule="auto"/>
        <w:ind w:firstLine="359"/>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14．如图所示，在</w:t>
      </w:r>
      <w:r w:rsidRPr="006E3997">
        <w:rPr>
          <w:rFonts w:ascii="华文宋体" w:eastAsia="华文宋体" w:hAnsi="华文宋体" w:hint="eastAsia"/>
          <w:noProof/>
          <w:sz w:val="20"/>
        </w:rPr>
        <w:t>光滑</w:t>
      </w:r>
      <w:r w:rsidRPr="006E3997">
        <w:rPr>
          <w:rFonts w:ascii="华文宋体" w:eastAsia="华文宋体" w:hAnsi="华文宋体" w:hint="eastAsia"/>
          <w:sz w:val="20"/>
        </w:rPr>
        <w:t>绝缘水平面上，两个带等量正电的点电荷</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，分别固定在</w:t>
      </w:r>
      <w:r w:rsidRPr="006E3997">
        <w:rPr>
          <w:rFonts w:ascii="华文宋体" w:eastAsia="华文宋体" w:hAnsi="华文宋体" w:hint="eastAsia"/>
          <w:i/>
          <w:sz w:val="20"/>
        </w:rPr>
        <w:t>A</w:t>
      </w:r>
      <w:r w:rsidRPr="006E3997">
        <w:rPr>
          <w:rFonts w:ascii="华文宋体" w:eastAsia="华文宋体" w:hAnsi="华文宋体" w:hint="eastAsia"/>
          <w:sz w:val="20"/>
        </w:rPr>
        <w:t>、</w:t>
      </w:r>
      <w:r w:rsidRPr="006E3997">
        <w:rPr>
          <w:rFonts w:ascii="华文宋体" w:eastAsia="华文宋体" w:hAnsi="华文宋体" w:hint="eastAsia"/>
          <w:i/>
          <w:sz w:val="20"/>
        </w:rPr>
        <w:t>B</w:t>
      </w:r>
      <w:r w:rsidRPr="006E3997">
        <w:rPr>
          <w:rFonts w:ascii="华文宋体" w:eastAsia="华文宋体" w:hAnsi="华文宋体" w:hint="eastAsia"/>
          <w:sz w:val="20"/>
        </w:rPr>
        <w:t>两点，</w:t>
      </w:r>
      <w:r w:rsidRPr="006E3997">
        <w:rPr>
          <w:rFonts w:ascii="华文宋体" w:eastAsia="华文宋体" w:hAnsi="华文宋体" w:hint="eastAsia"/>
          <w:i/>
          <w:sz w:val="20"/>
        </w:rPr>
        <w:t>O</w:t>
      </w:r>
      <w:r w:rsidRPr="006E3997">
        <w:rPr>
          <w:rFonts w:ascii="华文宋体" w:eastAsia="华文宋体" w:hAnsi="华文宋体" w:hint="eastAsia"/>
          <w:sz w:val="20"/>
        </w:rPr>
        <w:t>为</w:t>
      </w:r>
      <w:r w:rsidRPr="006E3997">
        <w:rPr>
          <w:rFonts w:ascii="华文宋体" w:eastAsia="华文宋体" w:hAnsi="华文宋体" w:hint="eastAsia"/>
          <w:i/>
          <w:sz w:val="20"/>
        </w:rPr>
        <w:t>AB</w:t>
      </w:r>
      <w:r w:rsidRPr="006E3997">
        <w:rPr>
          <w:rFonts w:ascii="华文宋体" w:eastAsia="华文宋体" w:hAnsi="华文宋体" w:hint="eastAsia"/>
          <w:sz w:val="20"/>
        </w:rPr>
        <w:t>连线的中点，</w:t>
      </w:r>
      <w:r w:rsidRPr="006E3997">
        <w:rPr>
          <w:rFonts w:ascii="华文宋体" w:eastAsia="华文宋体" w:hAnsi="华文宋体" w:hint="eastAsia"/>
          <w:i/>
          <w:sz w:val="20"/>
        </w:rPr>
        <w:t>CD</w:t>
      </w:r>
      <w:r w:rsidRPr="006E3997">
        <w:rPr>
          <w:rFonts w:ascii="华文宋体" w:eastAsia="华文宋体" w:hAnsi="华文宋体" w:hint="eastAsia"/>
          <w:sz w:val="20"/>
        </w:rPr>
        <w:t>为</w:t>
      </w:r>
      <w:r w:rsidRPr="006E3997">
        <w:rPr>
          <w:rFonts w:ascii="华文宋体" w:eastAsia="华文宋体" w:hAnsi="华文宋体" w:hint="eastAsia"/>
          <w:i/>
          <w:sz w:val="20"/>
        </w:rPr>
        <w:t>AB</w:t>
      </w:r>
      <w:r w:rsidRPr="006E3997">
        <w:rPr>
          <w:rFonts w:ascii="华文宋体" w:eastAsia="华文宋体" w:hAnsi="华文宋体" w:hint="eastAsia"/>
          <w:sz w:val="20"/>
        </w:rPr>
        <w:t>的垂直平分线。在</w:t>
      </w:r>
      <w:r w:rsidRPr="006E3997">
        <w:rPr>
          <w:rFonts w:ascii="华文宋体" w:eastAsia="华文宋体" w:hAnsi="华文宋体" w:hint="eastAsia"/>
          <w:i/>
          <w:sz w:val="20"/>
        </w:rPr>
        <w:t>CO</w:t>
      </w:r>
      <w:r w:rsidRPr="006E3997">
        <w:rPr>
          <w:rFonts w:ascii="华文宋体" w:eastAsia="华文宋体" w:hAnsi="华文宋体" w:hint="eastAsia"/>
          <w:sz w:val="20"/>
        </w:rPr>
        <w:t>之间的</w:t>
      </w:r>
      <w:r w:rsidRPr="006E3997">
        <w:rPr>
          <w:rFonts w:ascii="华文宋体" w:eastAsia="华文宋体" w:hAnsi="华文宋体" w:hint="eastAsia"/>
          <w:i/>
          <w:sz w:val="20"/>
        </w:rPr>
        <w:t>F</w:t>
      </w:r>
      <w:r w:rsidRPr="006E3997">
        <w:rPr>
          <w:rFonts w:ascii="华文宋体" w:eastAsia="华文宋体" w:hAnsi="华文宋体" w:hint="eastAsia"/>
          <w:sz w:val="20"/>
        </w:rPr>
        <w:t>点由静止释放一个带负电的小球</w:t>
      </w:r>
      <w:r w:rsidRPr="006E3997">
        <w:rPr>
          <w:rFonts w:ascii="华文宋体" w:eastAsia="华文宋体" w:hAnsi="华文宋体" w:hint="eastAsia"/>
          <w:i/>
          <w:sz w:val="20"/>
        </w:rPr>
        <w:t>P</w:t>
      </w:r>
      <w:r w:rsidRPr="006E3997">
        <w:rPr>
          <w:rFonts w:ascii="华文宋体" w:eastAsia="华文宋体" w:hAnsi="华文宋体" w:hint="eastAsia"/>
          <w:sz w:val="20"/>
        </w:rPr>
        <w:t>（设不改变原来的电场分布），在以后的一段时间内，</w:t>
      </w:r>
      <w:r w:rsidRPr="006E3997">
        <w:rPr>
          <w:rFonts w:ascii="华文宋体" w:eastAsia="华文宋体" w:hAnsi="华文宋体" w:hint="eastAsia"/>
          <w:i/>
          <w:sz w:val="20"/>
        </w:rPr>
        <w:t>P</w:t>
      </w:r>
      <w:r w:rsidRPr="006E3997">
        <w:rPr>
          <w:rFonts w:ascii="华文宋体" w:eastAsia="华文宋体" w:hAnsi="华文宋体" w:hint="eastAsia"/>
          <w:sz w:val="20"/>
        </w:rPr>
        <w:t>在</w:t>
      </w:r>
      <w:r w:rsidRPr="006E3997">
        <w:rPr>
          <w:rFonts w:ascii="华文宋体" w:eastAsia="华文宋体" w:hAnsi="华文宋体" w:hint="eastAsia"/>
          <w:i/>
          <w:sz w:val="20"/>
        </w:rPr>
        <w:t>CD</w:t>
      </w:r>
      <w:r w:rsidRPr="006E3997">
        <w:rPr>
          <w:rFonts w:ascii="华文宋体" w:eastAsia="华文宋体" w:hAnsi="华文宋体" w:hint="eastAsia"/>
          <w:sz w:val="20"/>
        </w:rPr>
        <w:t>连线上做往复运动。若</w:t>
      </w:r>
    </w:p>
    <w:p w:rsidR="006E3997" w:rsidRPr="006E3997" w:rsidRDefault="006E3997" w:rsidP="006E3997">
      <w:pPr>
        <w:spacing w:line="300" w:lineRule="auto"/>
        <w:ind w:leftChars="171" w:left="873" w:hangingChars="257" w:hanging="514"/>
        <w:rPr>
          <w:rFonts w:ascii="华文宋体" w:eastAsia="华文宋体" w:hAnsi="华文宋体" w:hint="eastAsia"/>
          <w:sz w:val="20"/>
        </w:rPr>
      </w:pPr>
      <w:r w:rsidRPr="006E3997">
        <w:rPr>
          <w:rFonts w:ascii="华文宋体" w:eastAsia="华文宋体" w:hAnsi="华文宋体" w:hint="eastAsia"/>
          <w:sz w:val="20"/>
        </w:rPr>
        <w:t>（A）小球</w:t>
      </w:r>
      <w:r w:rsidRPr="006E3997">
        <w:rPr>
          <w:rFonts w:ascii="华文宋体" w:eastAsia="华文宋体" w:hAnsi="华文宋体" w:hint="eastAsia"/>
          <w:i/>
          <w:sz w:val="20"/>
        </w:rPr>
        <w:t>P</w:t>
      </w:r>
      <w:r w:rsidRPr="006E3997">
        <w:rPr>
          <w:rFonts w:ascii="华文宋体" w:eastAsia="华文宋体" w:hAnsi="华文宋体" w:hint="eastAsia"/>
          <w:sz w:val="20"/>
        </w:rPr>
        <w:t>的带电量缓慢减小，则它往复运动过程中振幅不断减小</w:t>
      </w:r>
    </w:p>
    <w:p w:rsidR="006E3997" w:rsidRPr="006E3997" w:rsidRDefault="006E3997" w:rsidP="006E3997">
      <w:pPr>
        <w:spacing w:line="300" w:lineRule="auto"/>
        <w:ind w:leftChars="171" w:left="873" w:hangingChars="257" w:hanging="514"/>
        <w:rPr>
          <w:rFonts w:ascii="华文宋体" w:eastAsia="华文宋体" w:hAnsi="华文宋体" w:hint="eastAsia"/>
          <w:sz w:val="20"/>
        </w:rPr>
      </w:pPr>
      <w:r w:rsidRPr="006E3997">
        <w:rPr>
          <w:rFonts w:ascii="华文宋体" w:eastAsia="华文宋体" w:hAnsi="华文宋体" w:hint="eastAsia"/>
          <w:sz w:val="20"/>
        </w:rPr>
        <w:t>（B）小球</w:t>
      </w:r>
      <w:r w:rsidRPr="006E3997">
        <w:rPr>
          <w:rFonts w:ascii="华文宋体" w:eastAsia="华文宋体" w:hAnsi="华文宋体" w:hint="eastAsia"/>
          <w:i/>
          <w:sz w:val="20"/>
        </w:rPr>
        <w:t>P</w:t>
      </w:r>
      <w:r w:rsidRPr="006E3997">
        <w:rPr>
          <w:rFonts w:ascii="华文宋体" w:eastAsia="华文宋体" w:hAnsi="华文宋体" w:hint="eastAsia"/>
          <w:sz w:val="20"/>
        </w:rPr>
        <w:t>的带电量缓慢减小，则它往复运动过程中每次经过</w:t>
      </w:r>
      <w:r w:rsidRPr="006E3997">
        <w:rPr>
          <w:rFonts w:ascii="华文宋体" w:eastAsia="华文宋体" w:hAnsi="华文宋体" w:hint="eastAsia"/>
          <w:i/>
          <w:sz w:val="20"/>
        </w:rPr>
        <w:t>O</w:t>
      </w:r>
      <w:r w:rsidRPr="006E3997">
        <w:rPr>
          <w:rFonts w:ascii="华文宋体" w:eastAsia="华文宋体" w:hAnsi="华文宋体" w:hint="eastAsia"/>
          <w:sz w:val="20"/>
        </w:rPr>
        <w:t>点时的速率不断减小</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（C）点电荷</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的带电量同时等量地缓慢增大，则小球</w:t>
      </w:r>
      <w:r w:rsidRPr="006E3997">
        <w:rPr>
          <w:rFonts w:ascii="华文宋体" w:eastAsia="华文宋体" w:hAnsi="华文宋体" w:hint="eastAsia"/>
          <w:i/>
          <w:sz w:val="20"/>
        </w:rPr>
        <w:t>P</w:t>
      </w:r>
      <w:r w:rsidRPr="006E3997">
        <w:rPr>
          <w:rFonts w:ascii="华文宋体" w:eastAsia="华文宋体" w:hAnsi="华文宋体" w:hint="eastAsia"/>
          <w:sz w:val="20"/>
        </w:rPr>
        <w:t>往复运动过程中周期不断减小</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（D）点电荷</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的带电量同时等量地缓慢增大，则小球</w:t>
      </w:r>
      <w:r w:rsidRPr="006E3997">
        <w:rPr>
          <w:rFonts w:ascii="华文宋体" w:eastAsia="华文宋体" w:hAnsi="华文宋体" w:hint="eastAsia"/>
          <w:i/>
          <w:sz w:val="20"/>
        </w:rPr>
        <w:t>P</w:t>
      </w:r>
      <w:r w:rsidRPr="006E3997">
        <w:rPr>
          <w:rFonts w:ascii="华文宋体" w:eastAsia="华文宋体" w:hAnsi="华文宋体" w:hint="eastAsia"/>
          <w:sz w:val="20"/>
        </w:rPr>
        <w:t>往复运动过程中振幅不断减小</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rPr>
          <w:rFonts w:ascii="华文宋体" w:eastAsia="华文宋体" w:hAnsi="华文宋体" w:hint="eastAsia"/>
          <w:b/>
        </w:rPr>
      </w:pPr>
      <w:r w:rsidRPr="006E3997">
        <w:rPr>
          <w:rFonts w:ascii="华文宋体" w:eastAsia="华文宋体" w:hAnsi="华文宋体" w:hint="eastAsia"/>
          <w:b/>
        </w:rPr>
        <w:t>三．（30分）实验题</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b/>
          <w:noProof/>
          <w:sz w:val="20"/>
        </w:rPr>
        <w:pict>
          <v:shape id="_x0000_s1840" type="#_x0000_t75" style="position:absolute;left:0;text-align:left;margin-left:345.5pt;margin-top:.4pt;width:122.5pt;height:101pt;z-index:251652608">
            <v:imagedata r:id="rId25" o:title="HWOCRTEMP_ROC40"/>
            <w10:wrap type="square" side="left"/>
          </v:shape>
        </w:pict>
      </w:r>
      <w:r w:rsidRPr="006E3997">
        <w:rPr>
          <w:rFonts w:ascii="华文宋体" w:eastAsia="华文宋体" w:hAnsi="华文宋体" w:hint="eastAsia"/>
          <w:sz w:val="20"/>
        </w:rPr>
        <w:t>15．（4分）如图所示，用导线将验电器与洁净锌板连接，触摸锌板使验电器指示归零。用紫外线照射锌板，验电器指针发生明显偏转，接着用毛皮摩擦过的橡胶棒接触锌板，发现验电器指针张角减小，此现象说明锌板带＿＿＿电（选填写“正”或“负”）；若改用红外线重复上实验，结果发现验电器指针根本不会发生偏转，说明金属锌的极限频率＿＿＿＿红外线（选填“大于”或“小于”）。</w:t>
      </w:r>
    </w:p>
    <w:p w:rsidR="006E3997" w:rsidRPr="006E3997" w:rsidRDefault="006E3997" w:rsidP="006E3997">
      <w:pPr>
        <w:spacing w:line="300" w:lineRule="auto"/>
        <w:ind w:left="342" w:hangingChars="171" w:hanging="342"/>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shape id="_x0000_s1841" type="#_x0000_t75" style="position:absolute;left:0;text-align:left;margin-left:354pt;margin-top:7.8pt;width:114pt;height:112.5pt;z-index:251653632">
            <v:imagedata r:id="rId26" o:title="HWOCRTEMP_ROC40"/>
            <w10:wrap type="square" side="left"/>
          </v:shape>
        </w:pict>
      </w:r>
      <w:r w:rsidRPr="006E3997">
        <w:rPr>
          <w:rFonts w:ascii="华文宋体" w:eastAsia="华文宋体" w:hAnsi="华文宋体" w:hint="eastAsia"/>
          <w:sz w:val="20"/>
        </w:rPr>
        <w:t>16．（4分，单选题）用如图所示的实验装置观察光的薄膜干涉现象。图（</w:t>
      </w:r>
      <w:r w:rsidRPr="006E3997">
        <w:rPr>
          <w:rFonts w:ascii="华文宋体" w:eastAsia="华文宋体" w:hAnsi="华文宋体" w:hint="eastAsia"/>
          <w:i/>
          <w:sz w:val="20"/>
        </w:rPr>
        <w:t>a</w:t>
      </w:r>
      <w:r w:rsidRPr="006E3997">
        <w:rPr>
          <w:rFonts w:ascii="华文宋体" w:eastAsia="华文宋体" w:hAnsi="华文宋体" w:hint="eastAsia"/>
          <w:sz w:val="20"/>
        </w:rPr>
        <w:t>）是点燃酒精灯（在灯芯上洒些盐），图（</w:t>
      </w:r>
      <w:r w:rsidRPr="006E3997">
        <w:rPr>
          <w:rFonts w:ascii="华文宋体" w:eastAsia="华文宋体" w:hAnsi="华文宋体" w:hint="eastAsia"/>
          <w:i/>
          <w:sz w:val="20"/>
        </w:rPr>
        <w:t>b</w:t>
      </w:r>
      <w:r w:rsidRPr="006E3997">
        <w:rPr>
          <w:rFonts w:ascii="华文宋体" w:eastAsia="华文宋体" w:hAnsi="华文宋体" w:hint="eastAsia"/>
          <w:sz w:val="20"/>
        </w:rPr>
        <w:t>）是竖立的附着一层肥皂液薄膜的金属丝圈。将金属丝圈在其所在的竖直平面内缓慢旋转，观察到的现象是</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（A）当金属丝圈旋转30°时干涉条纹同方向旋转30°</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（B）当金属丝圈旋转45°时干涉条纹同方向旋转90°</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（C）当金属丝圈旋转60°时干涉条纹同方向旋转30°</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（D）干涉条纹保持原来状态不变</w:t>
      </w:r>
    </w:p>
    <w:p w:rsidR="006E3997" w:rsidRPr="006E3997" w:rsidRDefault="006E3997" w:rsidP="006E3997">
      <w:pPr>
        <w:spacing w:line="300" w:lineRule="auto"/>
        <w:jc w:val="right"/>
        <w:rPr>
          <w:rFonts w:ascii="华文宋体" w:eastAsia="华文宋体" w:hAnsi="华文宋体" w:hint="eastAsia"/>
          <w:sz w:val="20"/>
        </w:rPr>
      </w:pPr>
      <w:r w:rsidRPr="006E3997">
        <w:rPr>
          <w:rFonts w:ascii="华文宋体" w:eastAsia="华文宋体" w:hAnsi="华文宋体" w:hint="eastAsia"/>
          <w:sz w:val="20"/>
        </w:rPr>
        <w:t>[</w:t>
      </w:r>
      <w:r w:rsidRPr="006E3997">
        <w:rPr>
          <w:rFonts w:ascii="华文宋体" w:eastAsia="华文宋体" w:hAnsi="华文宋体" w:hint="eastAsia"/>
          <w:sz w:val="20"/>
        </w:rPr>
        <w:tab/>
      </w:r>
      <w:r w:rsidRPr="006E3997">
        <w:rPr>
          <w:rFonts w:ascii="华文宋体" w:eastAsia="华文宋体" w:hAnsi="华文宋体" w:hint="eastAsia"/>
          <w:sz w:val="20"/>
        </w:rPr>
        <w:tab/>
        <w:t>]</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sz w:val="20"/>
        </w:rPr>
        <w:t>17．（6分）在“用单摆测重力加速度”的实验中，</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sz w:val="20"/>
        </w:rPr>
        <w:t>（1）某同学的操作步骤为：</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a．取一根细线，下端系住直径为</w:t>
      </w:r>
      <w:r w:rsidRPr="006E3997">
        <w:rPr>
          <w:rFonts w:ascii="华文宋体" w:eastAsia="华文宋体" w:hAnsi="华文宋体" w:hint="eastAsia"/>
          <w:i/>
          <w:sz w:val="20"/>
        </w:rPr>
        <w:t>d</w:t>
      </w:r>
      <w:r w:rsidRPr="006E3997">
        <w:rPr>
          <w:rFonts w:ascii="华文宋体" w:eastAsia="华文宋体" w:hAnsi="华文宋体" w:hint="eastAsia"/>
          <w:sz w:val="20"/>
        </w:rPr>
        <w:t>的金属小球，上端固定在铁架台上</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b．用米尺量得细线长度</w:t>
      </w:r>
      <w:r w:rsidRPr="006E3997">
        <w:rPr>
          <w:rFonts w:ascii="华文宋体" w:eastAsia="华文宋体" w:hAnsi="华文宋体" w:hint="eastAsia"/>
          <w:i/>
          <w:sz w:val="20"/>
        </w:rPr>
        <w:t>l</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c．在摆线偏离竖直方向5°位置释放小球</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d．用秒表记录小球完成</w:t>
      </w:r>
      <w:r w:rsidRPr="006E3997">
        <w:rPr>
          <w:rFonts w:ascii="华文宋体" w:eastAsia="华文宋体" w:hAnsi="华文宋体" w:hint="eastAsia"/>
          <w:i/>
          <w:sz w:val="20"/>
        </w:rPr>
        <w:t>n</w:t>
      </w:r>
      <w:r w:rsidRPr="006E3997">
        <w:rPr>
          <w:rFonts w:ascii="华文宋体" w:eastAsia="华文宋体" w:hAnsi="华文宋体" w:hint="eastAsia"/>
          <w:sz w:val="20"/>
        </w:rPr>
        <w:t>次全振动的总时间</w:t>
      </w:r>
      <w:r w:rsidRPr="006E3997">
        <w:rPr>
          <w:rFonts w:ascii="华文宋体" w:eastAsia="华文宋体" w:hAnsi="华文宋体" w:hint="eastAsia"/>
          <w:i/>
          <w:sz w:val="20"/>
        </w:rPr>
        <w:t>t</w:t>
      </w:r>
      <w:r w:rsidRPr="006E3997">
        <w:rPr>
          <w:rFonts w:ascii="华文宋体" w:eastAsia="华文宋体" w:hAnsi="华文宋体" w:hint="eastAsia"/>
          <w:sz w:val="20"/>
        </w:rPr>
        <w:t>，得到周期</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rPr>
        <w:t>/</w:t>
      </w:r>
      <w:r w:rsidRPr="006E3997">
        <w:rPr>
          <w:rFonts w:ascii="华文宋体" w:eastAsia="华文宋体" w:hAnsi="华文宋体" w:hint="eastAsia"/>
          <w:i/>
          <w:sz w:val="20"/>
        </w:rPr>
        <w:t>n</w:t>
      </w:r>
    </w:p>
    <w:p w:rsidR="006E3997" w:rsidRPr="006E3997" w:rsidRDefault="006E3997" w:rsidP="006E3997">
      <w:pPr>
        <w:spacing w:line="300" w:lineRule="auto"/>
        <w:ind w:leftChars="100" w:left="210"/>
        <w:rPr>
          <w:rFonts w:ascii="华文宋体" w:eastAsia="华文宋体" w:hAnsi="华文宋体" w:hint="eastAsia"/>
          <w:sz w:val="20"/>
        </w:rPr>
      </w:pPr>
      <w:r w:rsidRPr="006E3997">
        <w:rPr>
          <w:rFonts w:ascii="华文宋体" w:eastAsia="华文宋体" w:hAnsi="华文宋体" w:hint="eastAsia"/>
          <w:sz w:val="20"/>
        </w:rPr>
        <w:t>e．用公式</w:t>
      </w:r>
      <w:r w:rsidRPr="006E3997">
        <w:rPr>
          <w:rFonts w:ascii="华文宋体" w:eastAsia="华文宋体" w:hAnsi="华文宋体"/>
          <w:position w:val="-24"/>
          <w:sz w:val="20"/>
        </w:rPr>
        <w:object w:dxaOrig="940" w:dyaOrig="660">
          <v:shape id="_x0000_i1030" type="#_x0000_t75" style="width:46.95pt;height:32.85pt" o:ole="">
            <v:imagedata r:id="rId27" o:title=""/>
          </v:shape>
          <o:OLEObject Type="Embed" ProgID="Equation.DSMT4" ShapeID="_x0000_i1030" DrawAspect="Content" ObjectID="_1804085562" r:id="rId28"/>
        </w:object>
      </w:r>
      <w:r w:rsidRPr="006E3997">
        <w:rPr>
          <w:rFonts w:ascii="华文宋体" w:eastAsia="华文宋体" w:hAnsi="华文宋体" w:hint="eastAsia"/>
          <w:sz w:val="20"/>
        </w:rPr>
        <w:t>计算重力加速度</w:t>
      </w:r>
    </w:p>
    <w:p w:rsidR="006E3997" w:rsidRPr="006E3997" w:rsidRDefault="006E3997" w:rsidP="006E3997">
      <w:pPr>
        <w:spacing w:line="300" w:lineRule="auto"/>
        <w:ind w:firstLine="420"/>
        <w:rPr>
          <w:rFonts w:ascii="华文宋体" w:eastAsia="华文宋体" w:hAnsi="华文宋体" w:hint="eastAsia"/>
          <w:sz w:val="20"/>
        </w:rPr>
      </w:pPr>
      <w:r w:rsidRPr="006E3997">
        <w:rPr>
          <w:rFonts w:ascii="华文宋体" w:eastAsia="华文宋体" w:hAnsi="华文宋体" w:hint="eastAsia"/>
          <w:sz w:val="20"/>
        </w:rPr>
        <w:t>按上述方法得出的重力加速度值与实际值相比＿＿＿（选填“偏大”、“相同”或“偏小”）。</w:t>
      </w:r>
    </w:p>
    <w:p w:rsidR="006E3997" w:rsidRDefault="006E3997" w:rsidP="006E3997">
      <w:pPr>
        <w:spacing w:line="300" w:lineRule="auto"/>
        <w:ind w:leftChars="1" w:left="342" w:hangingChars="170" w:hanging="340"/>
        <w:rPr>
          <w:rFonts w:ascii="华文宋体" w:eastAsia="华文宋体" w:hAnsi="华文宋体" w:hint="eastAsia"/>
          <w:sz w:val="20"/>
        </w:rPr>
      </w:pPr>
      <w:r w:rsidRPr="006E3997">
        <w:rPr>
          <w:rFonts w:ascii="华文宋体" w:eastAsia="华文宋体" w:hAnsi="华文宋体" w:hint="eastAsia"/>
          <w:noProof/>
          <w:sz w:val="20"/>
        </w:rPr>
        <w:pict>
          <v:shape id="_x0000_s1842" type="#_x0000_t75" style="position:absolute;left:0;text-align:left;margin-left:297.3pt;margin-top:10.35pt;width:118pt;height:85.5pt;z-index:251654656">
            <v:imagedata r:id="rId29" o:title="HWOCRTEMP_ROC40"/>
            <w10:wrap type="square" side="left"/>
          </v:shape>
        </w:pict>
      </w:r>
      <w:r w:rsidRPr="006E3997">
        <w:rPr>
          <w:rFonts w:ascii="华文宋体" w:eastAsia="华文宋体" w:hAnsi="华文宋体" w:hint="eastAsia"/>
          <w:sz w:val="20"/>
        </w:rPr>
        <w:t>（2）已知单摆在任意摆角</w:t>
      </w:r>
      <w:r w:rsidRPr="006E3997">
        <w:rPr>
          <w:rFonts w:ascii="华文宋体" w:eastAsia="华文宋体" w:hAnsi="华文宋体"/>
          <w:i/>
          <w:sz w:val="20"/>
        </w:rPr>
        <w:t>θ</w:t>
      </w:r>
      <w:r w:rsidRPr="006E3997">
        <w:rPr>
          <w:rFonts w:ascii="华文宋体" w:eastAsia="华文宋体" w:hAnsi="华文宋体" w:hint="eastAsia"/>
          <w:sz w:val="20"/>
        </w:rPr>
        <w:t>时的周期公式可近似为</w:t>
      </w:r>
      <w:r w:rsidRPr="006E3997">
        <w:rPr>
          <w:rFonts w:ascii="华文宋体" w:eastAsia="华文宋体" w:hAnsi="华文宋体"/>
          <w:position w:val="-30"/>
          <w:sz w:val="20"/>
        </w:rPr>
        <w:object w:dxaOrig="2240" w:dyaOrig="720">
          <v:shape id="_x0000_i1031" type="#_x0000_t75" style="width:112.05pt;height:36pt" o:ole="">
            <v:imagedata r:id="rId30" o:title=""/>
          </v:shape>
          <o:OLEObject Type="Embed" ProgID="Equation.DSMT4" ShapeID="_x0000_i1031" DrawAspect="Content" ObjectID="_1804085563" r:id="rId31"/>
        </w:object>
      </w:r>
      <w:r w:rsidRPr="006E3997">
        <w:rPr>
          <w:rFonts w:ascii="华文宋体" w:eastAsia="华文宋体" w:hAnsi="华文宋体" w:hint="eastAsia"/>
          <w:sz w:val="20"/>
        </w:rPr>
        <w:t>，式中</w:t>
      </w:r>
      <w:r w:rsidRPr="006E3997">
        <w:rPr>
          <w:rFonts w:ascii="华文宋体" w:eastAsia="华文宋体" w:hAnsi="华文宋体" w:hint="eastAsia"/>
          <w:i/>
          <w:sz w:val="20"/>
        </w:rPr>
        <w:t>T</w:t>
      </w:r>
      <w:r w:rsidRPr="006E3997">
        <w:rPr>
          <w:rFonts w:ascii="华文宋体" w:eastAsia="华文宋体" w:hAnsi="华文宋体" w:hint="eastAsia"/>
          <w:sz w:val="20"/>
          <w:vertAlign w:val="subscript"/>
        </w:rPr>
        <w:t>0</w:t>
      </w:r>
      <w:r w:rsidRPr="006E3997">
        <w:rPr>
          <w:rFonts w:ascii="华文宋体" w:eastAsia="华文宋体" w:hAnsi="华文宋体" w:hint="eastAsia"/>
          <w:sz w:val="20"/>
        </w:rPr>
        <w:t>为摆角趋近于0°时的周期，</w:t>
      </w:r>
      <w:r w:rsidRPr="006E3997">
        <w:rPr>
          <w:rFonts w:ascii="华文宋体" w:eastAsia="华文宋体" w:hAnsi="华文宋体" w:hint="eastAsia"/>
          <w:i/>
          <w:sz w:val="20"/>
        </w:rPr>
        <w:t>a</w:t>
      </w:r>
      <w:r w:rsidRPr="006E3997">
        <w:rPr>
          <w:rFonts w:ascii="华文宋体" w:eastAsia="华文宋体" w:hAnsi="华文宋体" w:hint="eastAsia"/>
          <w:sz w:val="20"/>
        </w:rPr>
        <w:t>为常数。为了用图像法验证该关系式，需要测量的物理量有＿＿＿＿＿＿＿＿＿＿＿＿；若某同学在实验中得到了如图所示的图线，则图像中的横轴表示＿＿＿＿＿＿。</w:t>
      </w:r>
    </w:p>
    <w:p w:rsidR="006E3997" w:rsidRDefault="006E3997" w:rsidP="006E3997">
      <w:pPr>
        <w:spacing w:line="300" w:lineRule="auto"/>
        <w:ind w:leftChars="1" w:left="342" w:hangingChars="170" w:hanging="340"/>
        <w:rPr>
          <w:rFonts w:ascii="华文宋体" w:eastAsia="华文宋体" w:hAnsi="华文宋体" w:hint="eastAsia"/>
          <w:sz w:val="20"/>
        </w:rPr>
      </w:pPr>
    </w:p>
    <w:p w:rsidR="006E3997" w:rsidRPr="006E3997" w:rsidRDefault="006E3997" w:rsidP="006E3997">
      <w:pPr>
        <w:spacing w:line="300" w:lineRule="auto"/>
        <w:ind w:leftChars="1" w:left="342" w:hangingChars="170" w:hanging="340"/>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noProof/>
          <w:sz w:val="20"/>
        </w:rPr>
        <w:pict>
          <v:shape id="_x0000_s1848" type="#_x0000_t75" style="position:absolute;left:0;text-align:left;margin-left:44pt;margin-top:39pt;width:397pt;height:169.5pt;z-index:251660800">
            <v:imagedata r:id="rId32" o:title="HWOCRTEMP_ROC60"/>
            <w10:wrap type="topAndBottom" side="left"/>
          </v:shape>
        </w:pict>
      </w:r>
      <w:r w:rsidRPr="006E3997">
        <w:rPr>
          <w:rFonts w:ascii="华文宋体" w:eastAsia="华文宋体" w:hAnsi="华文宋体" w:hint="eastAsia"/>
          <w:sz w:val="20"/>
        </w:rPr>
        <w:t>18．（6分）某同学利用图（</w:t>
      </w:r>
      <w:r w:rsidRPr="006E3997">
        <w:rPr>
          <w:rFonts w:ascii="华文宋体" w:eastAsia="华文宋体" w:hAnsi="华文宋体" w:hint="eastAsia"/>
          <w:i/>
          <w:sz w:val="20"/>
        </w:rPr>
        <w:t>a</w:t>
      </w:r>
      <w:r w:rsidRPr="006E3997">
        <w:rPr>
          <w:rFonts w:ascii="华文宋体" w:eastAsia="华文宋体" w:hAnsi="华文宋体" w:hint="eastAsia"/>
          <w:sz w:val="20"/>
        </w:rPr>
        <w:t>）所示的电路研究灯泡</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（6V，1.5W）、</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（6V，10W）的发光情况（假设灯泡电阻恒定），图（</w:t>
      </w:r>
      <w:r w:rsidRPr="006E3997">
        <w:rPr>
          <w:rFonts w:ascii="华文宋体" w:eastAsia="华文宋体" w:hAnsi="华文宋体" w:hint="eastAsia"/>
          <w:i/>
          <w:sz w:val="20"/>
        </w:rPr>
        <w:t>b</w:t>
      </w:r>
      <w:r w:rsidRPr="006E3997">
        <w:rPr>
          <w:rFonts w:ascii="华文宋体" w:eastAsia="华文宋体" w:hAnsi="华文宋体" w:hint="eastAsia"/>
          <w:sz w:val="20"/>
        </w:rPr>
        <w:t>）为实物图。</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（1）他分别将</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接入图（</w:t>
      </w:r>
      <w:r w:rsidRPr="006E3997">
        <w:rPr>
          <w:rFonts w:ascii="华文宋体" w:eastAsia="华文宋体" w:hAnsi="华文宋体" w:hint="eastAsia"/>
          <w:i/>
          <w:sz w:val="20"/>
        </w:rPr>
        <w:t>a</w:t>
      </w:r>
      <w:r w:rsidRPr="006E3997">
        <w:rPr>
          <w:rFonts w:ascii="华文宋体" w:eastAsia="华文宋体" w:hAnsi="华文宋体" w:hint="eastAsia"/>
          <w:sz w:val="20"/>
        </w:rPr>
        <w:t>）中的虚线框位置，移动滑动变阻器的滑片</w:t>
      </w:r>
      <w:r w:rsidRPr="006E3997">
        <w:rPr>
          <w:rFonts w:ascii="华文宋体" w:eastAsia="华文宋体" w:hAnsi="华文宋体" w:hint="eastAsia"/>
          <w:i/>
          <w:sz w:val="20"/>
        </w:rPr>
        <w:t>P</w:t>
      </w:r>
      <w:r w:rsidRPr="006E3997">
        <w:rPr>
          <w:rFonts w:ascii="华文宋体" w:eastAsia="华文宋体" w:hAnsi="华文宋体" w:hint="eastAsia"/>
          <w:sz w:val="20"/>
        </w:rPr>
        <w:t>，当电压表示数为6V时，发现灯泡均能正常发光。在图（</w:t>
      </w:r>
      <w:r w:rsidRPr="006E3997">
        <w:rPr>
          <w:rFonts w:ascii="华文宋体" w:eastAsia="华文宋体" w:hAnsi="华文宋体" w:hint="eastAsia"/>
          <w:i/>
          <w:sz w:val="20"/>
        </w:rPr>
        <w:t>b</w:t>
      </w:r>
      <w:r w:rsidRPr="006E3997">
        <w:rPr>
          <w:rFonts w:ascii="华文宋体" w:eastAsia="华文宋体" w:hAnsi="华文宋体" w:hint="eastAsia"/>
          <w:sz w:val="20"/>
        </w:rPr>
        <w:t>）中用笔线代替导线将电路连线补充完整。</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（2）接着他将</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和</w:t>
      </w:r>
      <w:r w:rsidRPr="006E3997">
        <w:rPr>
          <w:rFonts w:ascii="华文宋体" w:eastAsia="华文宋体" w:hAnsi="华文宋体" w:hint="eastAsia"/>
          <w:i/>
          <w:sz w:val="20"/>
        </w:rPr>
        <w:t>L</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串联后接入图（</w:t>
      </w:r>
      <w:r w:rsidRPr="006E3997">
        <w:rPr>
          <w:rFonts w:ascii="华文宋体" w:eastAsia="华文宋体" w:hAnsi="华文宋体" w:hint="eastAsia"/>
          <w:i/>
          <w:sz w:val="20"/>
        </w:rPr>
        <w:t>a</w:t>
      </w:r>
      <w:r w:rsidRPr="006E3997">
        <w:rPr>
          <w:rFonts w:ascii="华文宋体" w:eastAsia="华文宋体" w:hAnsi="华文宋体" w:hint="eastAsia"/>
          <w:sz w:val="20"/>
        </w:rPr>
        <w:t>）中的虚线框位置，移动滑动变阻器的滑片</w:t>
      </w:r>
      <w:r w:rsidRPr="006E3997">
        <w:rPr>
          <w:rFonts w:ascii="华文宋体" w:eastAsia="华文宋体" w:hAnsi="华文宋体" w:hint="eastAsia"/>
          <w:i/>
          <w:sz w:val="20"/>
        </w:rPr>
        <w:t>P</w:t>
      </w:r>
      <w:r w:rsidRPr="006E3997">
        <w:rPr>
          <w:rFonts w:ascii="华文宋体" w:eastAsia="华文宋体" w:hAnsi="华文宋体" w:hint="eastAsia"/>
          <w:sz w:val="20"/>
        </w:rPr>
        <w:t>，当电压表示数为6V时，发现其中一个灯泡亮而另一个灯泡不亮，出现这种现象的原因是＿＿＿＿＿＿＿＿＿＿＿＿＿＿＿＿＿＿＿＿＿＿＿＿＿＿＿＿＿。</w:t>
      </w:r>
    </w:p>
    <w:p w:rsidR="006E3997" w:rsidRPr="006E3997" w:rsidRDefault="006E3997" w:rsidP="006E3997">
      <w:pPr>
        <w:spacing w:line="300" w:lineRule="auto"/>
        <w:ind w:leftChars="1" w:left="342" w:hangingChars="170" w:hanging="340"/>
        <w:rPr>
          <w:rFonts w:ascii="华文宋体" w:eastAsia="华文宋体" w:hAnsi="华文宋体"/>
          <w:sz w:val="20"/>
        </w:rPr>
      </w:pPr>
      <w:r w:rsidRPr="006E3997">
        <w:rPr>
          <w:rFonts w:ascii="华文宋体" w:eastAsia="华文宋体" w:hAnsi="华文宋体" w:hint="eastAsia"/>
          <w:sz w:val="20"/>
        </w:rPr>
        <w:t>（3）</w:t>
      </w:r>
      <w:r w:rsidRPr="006E3997">
        <w:rPr>
          <w:rFonts w:ascii="华文宋体" w:eastAsia="华文宋体" w:hAnsi="华文宋体"/>
          <w:sz w:val="20"/>
        </w:rPr>
        <w:t>现有如下器材：电源</w:t>
      </w:r>
      <w:r w:rsidRPr="006E3997">
        <w:rPr>
          <w:rFonts w:ascii="华文宋体" w:eastAsia="华文宋体" w:hAnsi="华文宋体"/>
          <w:i/>
          <w:sz w:val="20"/>
        </w:rPr>
        <w:t>E</w:t>
      </w:r>
      <w:r w:rsidRPr="006E3997">
        <w:rPr>
          <w:rFonts w:ascii="华文宋体" w:eastAsia="华文宋体" w:hAnsi="华文宋体"/>
          <w:sz w:val="20"/>
        </w:rPr>
        <w:t>（6V，内阻不计），灯泡</w:t>
      </w:r>
      <w:r w:rsidRPr="006E3997">
        <w:rPr>
          <w:rFonts w:ascii="华文宋体" w:eastAsia="华文宋体" w:hAnsi="华文宋体"/>
          <w:i/>
          <w:sz w:val="20"/>
        </w:rPr>
        <w:t>L</w:t>
      </w:r>
      <w:r w:rsidRPr="006E3997">
        <w:rPr>
          <w:rFonts w:ascii="华文宋体" w:eastAsia="华文宋体" w:hAnsi="华文宋体"/>
          <w:sz w:val="20"/>
          <w:vertAlign w:val="subscript"/>
        </w:rPr>
        <w:t>1</w:t>
      </w:r>
      <w:r w:rsidRPr="006E3997">
        <w:rPr>
          <w:rFonts w:ascii="华文宋体" w:eastAsia="华文宋体" w:hAnsi="华文宋体"/>
          <w:sz w:val="20"/>
        </w:rPr>
        <w:t>（6V，1.5W）、</w:t>
      </w:r>
      <w:r w:rsidRPr="006E3997">
        <w:rPr>
          <w:rFonts w:ascii="华文宋体" w:eastAsia="华文宋体" w:hAnsi="华文宋体"/>
          <w:i/>
          <w:sz w:val="20"/>
        </w:rPr>
        <w:t>L</w:t>
      </w:r>
      <w:r w:rsidRPr="006E3997">
        <w:rPr>
          <w:rFonts w:ascii="华文宋体" w:eastAsia="华文宋体" w:hAnsi="华文宋体"/>
          <w:sz w:val="20"/>
          <w:vertAlign w:val="subscript"/>
        </w:rPr>
        <w:t>2</w:t>
      </w:r>
      <w:r w:rsidRPr="006E3997">
        <w:rPr>
          <w:rFonts w:ascii="华文宋体" w:eastAsia="华文宋体" w:hAnsi="华文宋体"/>
          <w:sz w:val="20"/>
        </w:rPr>
        <w:t>（6V，10W），</w:t>
      </w:r>
      <w:r w:rsidRPr="006E3997">
        <w:rPr>
          <w:rFonts w:ascii="华文宋体" w:eastAsia="华文宋体" w:hAnsi="华文宋体"/>
          <w:i/>
          <w:sz w:val="20"/>
        </w:rPr>
        <w:t>L</w:t>
      </w:r>
      <w:r w:rsidRPr="006E3997">
        <w:rPr>
          <w:rFonts w:ascii="华文宋体" w:eastAsia="华文宋体" w:hAnsi="华文宋体" w:hint="eastAsia"/>
          <w:sz w:val="20"/>
          <w:vertAlign w:val="subscript"/>
        </w:rPr>
        <w:t>3</w:t>
      </w:r>
      <w:r w:rsidRPr="006E3997">
        <w:rPr>
          <w:rFonts w:ascii="华文宋体" w:eastAsia="华文宋体" w:hAnsi="华文宋体"/>
          <w:sz w:val="20"/>
        </w:rPr>
        <w:t>（6V，10W），单刀双掷开关</w:t>
      </w:r>
      <w:r w:rsidRPr="006E3997">
        <w:rPr>
          <w:rFonts w:ascii="华文宋体" w:eastAsia="华文宋体" w:hAnsi="华文宋体"/>
          <w:i/>
          <w:sz w:val="20"/>
        </w:rPr>
        <w:t>S</w:t>
      </w:r>
      <w:r w:rsidRPr="006E3997">
        <w:rPr>
          <w:rFonts w:ascii="华文宋体" w:eastAsia="华文宋体" w:hAnsi="华文宋体"/>
          <w:sz w:val="20"/>
        </w:rPr>
        <w:t>。在图（</w:t>
      </w:r>
      <w:r w:rsidRPr="006E3997">
        <w:rPr>
          <w:rFonts w:ascii="华文宋体" w:eastAsia="华文宋体" w:hAnsi="华文宋体"/>
          <w:i/>
          <w:sz w:val="20"/>
        </w:rPr>
        <w:t>c</w:t>
      </w:r>
      <w:r w:rsidRPr="006E3997">
        <w:rPr>
          <w:rFonts w:ascii="华文宋体" w:eastAsia="华文宋体" w:hAnsi="华文宋体"/>
          <w:sz w:val="20"/>
        </w:rPr>
        <w:t>）中设计一个机动车转向灯的控制电路：当单刀双掷开关</w:t>
      </w:r>
      <w:r w:rsidRPr="006E3997">
        <w:rPr>
          <w:rFonts w:ascii="华文宋体" w:eastAsia="华文宋体" w:hAnsi="华文宋体"/>
          <w:i/>
          <w:sz w:val="20"/>
        </w:rPr>
        <w:t>S</w:t>
      </w:r>
      <w:r w:rsidRPr="006E3997">
        <w:rPr>
          <w:rFonts w:ascii="华文宋体" w:eastAsia="华文宋体" w:hAnsi="华文宋体"/>
          <w:sz w:val="20"/>
        </w:rPr>
        <w:t>与1相接时，信号灯</w:t>
      </w:r>
      <w:r w:rsidRPr="006E3997">
        <w:rPr>
          <w:rFonts w:ascii="华文宋体" w:eastAsia="华文宋体" w:hAnsi="华文宋体"/>
          <w:i/>
          <w:sz w:val="20"/>
        </w:rPr>
        <w:t>L</w:t>
      </w:r>
      <w:r w:rsidRPr="006E3997">
        <w:rPr>
          <w:rFonts w:ascii="华文宋体" w:eastAsia="华文宋体" w:hAnsi="华文宋体"/>
          <w:sz w:val="20"/>
          <w:vertAlign w:val="subscript"/>
        </w:rPr>
        <w:t>1</w:t>
      </w:r>
      <w:r w:rsidRPr="006E3997">
        <w:rPr>
          <w:rFonts w:ascii="华文宋体" w:eastAsia="华文宋体" w:hAnsi="华文宋体"/>
          <w:sz w:val="20"/>
        </w:rPr>
        <w:t>亮，右转向灯</w:t>
      </w:r>
      <w:r w:rsidRPr="006E3997">
        <w:rPr>
          <w:rFonts w:ascii="华文宋体" w:eastAsia="华文宋体" w:hAnsi="华文宋体"/>
          <w:i/>
          <w:sz w:val="20"/>
        </w:rPr>
        <w:t>L</w:t>
      </w:r>
      <w:r w:rsidRPr="006E3997">
        <w:rPr>
          <w:rFonts w:ascii="华文宋体" w:eastAsia="华文宋体" w:hAnsi="华文宋体"/>
          <w:sz w:val="20"/>
          <w:vertAlign w:val="subscript"/>
        </w:rPr>
        <w:t>2</w:t>
      </w:r>
      <w:r w:rsidRPr="006E3997">
        <w:rPr>
          <w:rFonts w:ascii="华文宋体" w:eastAsia="华文宋体" w:hAnsi="华文宋体"/>
          <w:sz w:val="20"/>
        </w:rPr>
        <w:t>亮而左转向灯</w:t>
      </w:r>
      <w:r w:rsidRPr="006E3997">
        <w:rPr>
          <w:rFonts w:ascii="华文宋体" w:eastAsia="华文宋体" w:hAnsi="华文宋体"/>
          <w:i/>
          <w:sz w:val="20"/>
        </w:rPr>
        <w:t>L</w:t>
      </w:r>
      <w:r w:rsidRPr="006E3997">
        <w:rPr>
          <w:rFonts w:ascii="华文宋体" w:eastAsia="华文宋体" w:hAnsi="华文宋体"/>
          <w:sz w:val="20"/>
          <w:vertAlign w:val="subscript"/>
        </w:rPr>
        <w:t>3</w:t>
      </w:r>
      <w:r w:rsidRPr="006E3997">
        <w:rPr>
          <w:rFonts w:ascii="华文宋体" w:eastAsia="华文宋体" w:hAnsi="华文宋体"/>
          <w:sz w:val="20"/>
        </w:rPr>
        <w:t>不亮；当单刀双掷开关</w:t>
      </w:r>
      <w:r w:rsidRPr="006E3997">
        <w:rPr>
          <w:rFonts w:ascii="华文宋体" w:eastAsia="华文宋体" w:hAnsi="华文宋体"/>
          <w:i/>
          <w:sz w:val="20"/>
        </w:rPr>
        <w:t>S</w:t>
      </w:r>
      <w:r w:rsidRPr="006E3997">
        <w:rPr>
          <w:rFonts w:ascii="华文宋体" w:eastAsia="华文宋体" w:hAnsi="华文宋体"/>
          <w:sz w:val="20"/>
        </w:rPr>
        <w:t>与2相接时，信号灯</w:t>
      </w:r>
      <w:r w:rsidRPr="006E3997">
        <w:rPr>
          <w:rFonts w:ascii="华文宋体" w:eastAsia="华文宋体" w:hAnsi="华文宋体"/>
          <w:i/>
          <w:sz w:val="20"/>
        </w:rPr>
        <w:t>L</w:t>
      </w:r>
      <w:r w:rsidRPr="006E3997">
        <w:rPr>
          <w:rFonts w:ascii="华文宋体" w:eastAsia="华文宋体" w:hAnsi="华文宋体"/>
          <w:sz w:val="20"/>
          <w:vertAlign w:val="subscript"/>
        </w:rPr>
        <w:t>1</w:t>
      </w:r>
      <w:r w:rsidRPr="006E3997">
        <w:rPr>
          <w:rFonts w:ascii="华文宋体" w:eastAsia="华文宋体" w:hAnsi="华文宋体"/>
          <w:sz w:val="20"/>
        </w:rPr>
        <w:t>亮，左转向灯</w:t>
      </w:r>
      <w:r w:rsidRPr="006E3997">
        <w:rPr>
          <w:rFonts w:ascii="华文宋体" w:eastAsia="华文宋体" w:hAnsi="华文宋体"/>
          <w:i/>
          <w:sz w:val="20"/>
        </w:rPr>
        <w:t>L</w:t>
      </w:r>
      <w:r w:rsidRPr="006E3997">
        <w:rPr>
          <w:rFonts w:ascii="华文宋体" w:eastAsia="华文宋体" w:hAnsi="华文宋体"/>
          <w:sz w:val="20"/>
          <w:vertAlign w:val="subscript"/>
        </w:rPr>
        <w:t>3</w:t>
      </w:r>
      <w:r w:rsidRPr="006E3997">
        <w:rPr>
          <w:rFonts w:ascii="华文宋体" w:eastAsia="华文宋体" w:hAnsi="华文宋体"/>
          <w:sz w:val="20"/>
        </w:rPr>
        <w:t>亮而右转向灯</w:t>
      </w:r>
      <w:r w:rsidRPr="006E3997">
        <w:rPr>
          <w:rFonts w:ascii="华文宋体" w:eastAsia="华文宋体" w:hAnsi="华文宋体"/>
          <w:i/>
          <w:sz w:val="20"/>
        </w:rPr>
        <w:t>L</w:t>
      </w:r>
      <w:r w:rsidRPr="006E3997">
        <w:rPr>
          <w:rFonts w:ascii="华文宋体" w:eastAsia="华文宋体" w:hAnsi="华文宋体"/>
          <w:sz w:val="20"/>
          <w:vertAlign w:val="subscript"/>
        </w:rPr>
        <w:t>2</w:t>
      </w:r>
      <w:r w:rsidRPr="006E3997">
        <w:rPr>
          <w:rFonts w:ascii="华文宋体" w:eastAsia="华文宋体" w:hAnsi="华文宋体"/>
          <w:sz w:val="20"/>
        </w:rPr>
        <w:t>不亮。</w:t>
      </w:r>
    </w:p>
    <w:p w:rsidR="006E3997" w:rsidRDefault="006E3997" w:rsidP="006E3997">
      <w:pPr>
        <w:spacing w:line="300" w:lineRule="auto"/>
        <w:rPr>
          <w:rFonts w:ascii="华文宋体" w:eastAsia="华文宋体" w:hAnsi="华文宋体" w:hint="eastAsia"/>
          <w:sz w:val="20"/>
        </w:rPr>
      </w:pPr>
    </w:p>
    <w:p w:rsidR="006E3997" w:rsidRDefault="006E3997" w:rsidP="006E3997">
      <w:pPr>
        <w:spacing w:line="300" w:lineRule="auto"/>
        <w:rPr>
          <w:rFonts w:ascii="华文宋体" w:eastAsia="华文宋体" w:hAnsi="华文宋体" w:hint="eastAsia"/>
          <w:sz w:val="20"/>
        </w:rPr>
      </w:pPr>
    </w:p>
    <w:p w:rsid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sz w:val="20"/>
        </w:rPr>
      </w:pPr>
    </w:p>
    <w:p w:rsidR="006E3997" w:rsidRPr="006E3997" w:rsidRDefault="006E3997" w:rsidP="006E3997">
      <w:pPr>
        <w:spacing w:line="300" w:lineRule="auto"/>
        <w:ind w:left="342" w:hangingChars="171" w:hanging="342"/>
        <w:rPr>
          <w:rFonts w:ascii="华文宋体" w:eastAsia="华文宋体" w:hAnsi="华文宋体"/>
          <w:sz w:val="20"/>
        </w:rPr>
      </w:pPr>
      <w:r w:rsidRPr="006E3997">
        <w:rPr>
          <w:rFonts w:ascii="华文宋体" w:eastAsia="华文宋体" w:hAnsi="华文宋体"/>
          <w:noProof/>
          <w:sz w:val="20"/>
        </w:rPr>
        <w:pict>
          <v:shape id="_x0000_s1849" type="#_x0000_t75" style="position:absolute;left:0;text-align:left;margin-left:315pt;margin-top:2.1pt;width:163pt;height:138.5pt;z-index:251661824">
            <v:imagedata r:id="rId33" o:title="HWOCRTEMP_ROC60" croptop="39736f" cropbottom="10319f" cropleft="39802f"/>
            <w10:wrap type="square" side="left"/>
          </v:shape>
        </w:pict>
      </w:r>
      <w:r w:rsidRPr="006E3997">
        <w:rPr>
          <w:rFonts w:ascii="华文宋体" w:eastAsia="华文宋体" w:hAnsi="华文宋体"/>
          <w:sz w:val="20"/>
        </w:rPr>
        <w:t>19．（10分）如图所示是测量通电螺线管</w:t>
      </w:r>
      <w:r w:rsidRPr="006E3997">
        <w:rPr>
          <w:rFonts w:ascii="华文宋体" w:eastAsia="华文宋体" w:hAnsi="华文宋体"/>
          <w:i/>
          <w:sz w:val="20"/>
        </w:rPr>
        <w:t>A</w:t>
      </w:r>
      <w:r w:rsidRPr="006E3997">
        <w:rPr>
          <w:rFonts w:ascii="华文宋体" w:eastAsia="华文宋体" w:hAnsi="华文宋体"/>
          <w:sz w:val="20"/>
        </w:rPr>
        <w:t>内部磁感应强度</w:t>
      </w:r>
      <w:r w:rsidRPr="006E3997">
        <w:rPr>
          <w:rFonts w:ascii="华文宋体" w:eastAsia="华文宋体" w:hAnsi="华文宋体"/>
          <w:i/>
          <w:sz w:val="20"/>
        </w:rPr>
        <w:t>B</w:t>
      </w:r>
      <w:r w:rsidRPr="006E3997">
        <w:rPr>
          <w:rFonts w:ascii="华文宋体" w:eastAsia="华文宋体" w:hAnsi="华文宋体"/>
          <w:sz w:val="20"/>
        </w:rPr>
        <w:t>及其与电流</w:t>
      </w:r>
      <w:r w:rsidRPr="006E3997">
        <w:rPr>
          <w:rFonts w:ascii="华文宋体" w:eastAsia="华文宋体" w:hAnsi="华文宋体"/>
          <w:i/>
          <w:sz w:val="20"/>
        </w:rPr>
        <w:t>I</w:t>
      </w:r>
      <w:r w:rsidRPr="006E3997">
        <w:rPr>
          <w:rFonts w:ascii="华文宋体" w:eastAsia="华文宋体" w:hAnsi="华文宋体"/>
          <w:sz w:val="20"/>
        </w:rPr>
        <w:t>关系的实验装置。将截面积为</w:t>
      </w:r>
      <w:r w:rsidRPr="006E3997">
        <w:rPr>
          <w:rFonts w:ascii="华文宋体" w:eastAsia="华文宋体" w:hAnsi="华文宋体"/>
          <w:i/>
          <w:sz w:val="20"/>
        </w:rPr>
        <w:t>S</w:t>
      </w:r>
      <w:r w:rsidRPr="006E3997">
        <w:rPr>
          <w:rFonts w:ascii="华文宋体" w:eastAsia="华文宋体" w:hAnsi="华文宋体"/>
          <w:sz w:val="20"/>
        </w:rPr>
        <w:t>、匝数为</w:t>
      </w:r>
      <w:r w:rsidRPr="006E3997">
        <w:rPr>
          <w:rFonts w:ascii="华文宋体" w:eastAsia="华文宋体" w:hAnsi="华文宋体"/>
          <w:i/>
          <w:sz w:val="20"/>
        </w:rPr>
        <w:t>N</w:t>
      </w:r>
      <w:r w:rsidRPr="006E3997">
        <w:rPr>
          <w:rFonts w:ascii="华文宋体" w:eastAsia="华文宋体" w:hAnsi="华文宋体"/>
          <w:sz w:val="20"/>
        </w:rPr>
        <w:t>的小试测线圈</w:t>
      </w:r>
      <w:r w:rsidRPr="006E3997">
        <w:rPr>
          <w:rFonts w:ascii="华文宋体" w:eastAsia="华文宋体" w:hAnsi="华文宋体"/>
          <w:i/>
          <w:sz w:val="20"/>
        </w:rPr>
        <w:t>P</w:t>
      </w:r>
      <w:r w:rsidRPr="006E3997">
        <w:rPr>
          <w:rFonts w:ascii="华文宋体" w:eastAsia="华文宋体" w:hAnsi="华文宋体"/>
          <w:sz w:val="20"/>
        </w:rPr>
        <w:t>置于螺线管</w:t>
      </w:r>
      <w:r w:rsidRPr="006E3997">
        <w:rPr>
          <w:rFonts w:ascii="华文宋体" w:eastAsia="华文宋体" w:hAnsi="华文宋体"/>
          <w:i/>
          <w:sz w:val="20"/>
        </w:rPr>
        <w:t>A</w:t>
      </w:r>
      <w:r w:rsidRPr="006E3997">
        <w:rPr>
          <w:rFonts w:ascii="华文宋体" w:eastAsia="华文宋体" w:hAnsi="华文宋体"/>
          <w:sz w:val="20"/>
        </w:rPr>
        <w:t>中间，试测线圈平面与螺线管的轴线垂直，可认为穿过该试测线圈的磁场均匀。将试测线圈引线的两端与冲击电流计</w:t>
      </w:r>
      <w:r w:rsidRPr="006E3997">
        <w:rPr>
          <w:rFonts w:ascii="华文宋体" w:eastAsia="华文宋体" w:hAnsi="华文宋体"/>
          <w:i/>
          <w:sz w:val="20"/>
        </w:rPr>
        <w:t>D</w:t>
      </w:r>
      <w:r w:rsidRPr="006E3997">
        <w:rPr>
          <w:rFonts w:ascii="华文宋体" w:eastAsia="华文宋体" w:hAnsi="华文宋体"/>
          <w:sz w:val="20"/>
        </w:rPr>
        <w:t>相连。拨动双刀双掷换向开关</w:t>
      </w:r>
      <w:r w:rsidRPr="006E3997">
        <w:rPr>
          <w:rFonts w:ascii="华文宋体" w:eastAsia="华文宋体" w:hAnsi="华文宋体"/>
          <w:i/>
          <w:sz w:val="20"/>
        </w:rPr>
        <w:t>K</w:t>
      </w:r>
      <w:r w:rsidRPr="006E3997">
        <w:rPr>
          <w:rFonts w:ascii="华文宋体" w:eastAsia="华文宋体" w:hAnsi="华文宋体"/>
          <w:sz w:val="20"/>
        </w:rPr>
        <w:t>，改变通入螺线管的电流方向，而不改变电流大小，在</w:t>
      </w:r>
      <w:r w:rsidRPr="006E3997">
        <w:rPr>
          <w:rFonts w:ascii="华文宋体" w:eastAsia="华文宋体" w:hAnsi="华文宋体"/>
          <w:i/>
          <w:sz w:val="20"/>
        </w:rPr>
        <w:t>P</w:t>
      </w:r>
      <w:r w:rsidRPr="006E3997">
        <w:rPr>
          <w:rFonts w:ascii="华文宋体" w:eastAsia="华文宋体" w:hAnsi="华文宋体"/>
          <w:sz w:val="20"/>
        </w:rPr>
        <w:t>中产生的感应电流引起</w:t>
      </w:r>
      <w:r w:rsidRPr="006E3997">
        <w:rPr>
          <w:rFonts w:ascii="华文宋体" w:eastAsia="华文宋体" w:hAnsi="华文宋体"/>
          <w:i/>
          <w:sz w:val="20"/>
        </w:rPr>
        <w:t>D</w:t>
      </w:r>
      <w:r w:rsidRPr="006E3997">
        <w:rPr>
          <w:rFonts w:ascii="华文宋体" w:eastAsia="华文宋体" w:hAnsi="华文宋体"/>
          <w:sz w:val="20"/>
        </w:rPr>
        <w:t>的指针偏转。</w:t>
      </w:r>
    </w:p>
    <w:p w:rsidR="006E3997" w:rsidRPr="006E3997" w:rsidRDefault="006E3997" w:rsidP="006E3997">
      <w:pPr>
        <w:spacing w:line="300" w:lineRule="auto"/>
        <w:ind w:left="342" w:hangingChars="171" w:hanging="342"/>
        <w:rPr>
          <w:rFonts w:ascii="华文宋体" w:eastAsia="华文宋体" w:hAnsi="华文宋体"/>
          <w:sz w:val="20"/>
        </w:rPr>
      </w:pPr>
      <w:r w:rsidRPr="006E3997">
        <w:rPr>
          <w:rFonts w:ascii="华文宋体" w:eastAsia="华文宋体" w:hAnsi="华文宋体"/>
          <w:sz w:val="20"/>
        </w:rPr>
        <w:t>（1）将开关合到位置1，待螺线管</w:t>
      </w:r>
      <w:r w:rsidRPr="006E3997">
        <w:rPr>
          <w:rFonts w:ascii="华文宋体" w:eastAsia="华文宋体" w:hAnsi="华文宋体"/>
          <w:i/>
          <w:sz w:val="20"/>
        </w:rPr>
        <w:t>A</w:t>
      </w:r>
      <w:r w:rsidRPr="006E3997">
        <w:rPr>
          <w:rFonts w:ascii="华文宋体" w:eastAsia="华文宋体" w:hAnsi="华文宋体"/>
          <w:sz w:val="20"/>
        </w:rPr>
        <w:t>中的电流稳定后，再将</w:t>
      </w:r>
      <w:r w:rsidRPr="006E3997">
        <w:rPr>
          <w:rFonts w:ascii="华文宋体" w:eastAsia="华文宋体" w:hAnsi="华文宋体"/>
          <w:i/>
          <w:sz w:val="20"/>
        </w:rPr>
        <w:t>K</w:t>
      </w:r>
      <w:r w:rsidRPr="006E3997">
        <w:rPr>
          <w:rFonts w:ascii="华文宋体" w:eastAsia="华文宋体" w:hAnsi="华文宋体"/>
          <w:sz w:val="20"/>
        </w:rPr>
        <w:t>从位置1拨到位置2，测得</w:t>
      </w:r>
      <w:r w:rsidRPr="006E3997">
        <w:rPr>
          <w:rFonts w:ascii="华文宋体" w:eastAsia="华文宋体" w:hAnsi="华文宋体"/>
          <w:i/>
          <w:sz w:val="20"/>
        </w:rPr>
        <w:t>D</w:t>
      </w:r>
      <w:r w:rsidRPr="006E3997">
        <w:rPr>
          <w:rFonts w:ascii="华文宋体" w:eastAsia="华文宋体" w:hAnsi="华文宋体"/>
          <w:sz w:val="20"/>
        </w:rPr>
        <w:t>的最大偏转距离为</w:t>
      </w:r>
      <w:r w:rsidRPr="006E3997">
        <w:rPr>
          <w:rFonts w:ascii="华文宋体" w:eastAsia="华文宋体" w:hAnsi="华文宋体"/>
          <w:i/>
          <w:sz w:val="20"/>
        </w:rPr>
        <w:t>d</w:t>
      </w:r>
      <w:r w:rsidRPr="006E3997">
        <w:rPr>
          <w:rFonts w:ascii="华文宋体" w:eastAsia="华文宋体" w:hAnsi="华文宋体"/>
          <w:i/>
          <w:sz w:val="20"/>
          <w:vertAlign w:val="subscript"/>
        </w:rPr>
        <w:t>m</w:t>
      </w:r>
      <w:r w:rsidRPr="006E3997">
        <w:rPr>
          <w:rFonts w:ascii="华文宋体" w:eastAsia="华文宋体" w:hAnsi="华文宋体"/>
          <w:sz w:val="20"/>
        </w:rPr>
        <w:t>，已知冲击电流计的磁通灵敏度为</w:t>
      </w:r>
      <w:r w:rsidRPr="006E3997">
        <w:rPr>
          <w:rFonts w:ascii="华文宋体" w:eastAsia="华文宋体" w:hAnsi="华文宋体"/>
          <w:i/>
          <w:sz w:val="20"/>
        </w:rPr>
        <w:t>D</w:t>
      </w:r>
      <w:r w:rsidRPr="006E3997">
        <w:rPr>
          <w:rFonts w:ascii="华文宋体" w:eastAsia="华文宋体" w:hAnsi="华文宋体"/>
          <w:i/>
          <w:sz w:val="20"/>
          <w:vertAlign w:val="subscript"/>
        </w:rPr>
        <w:t>φ</w:t>
      </w:r>
      <w:r w:rsidRPr="006E3997">
        <w:rPr>
          <w:rFonts w:ascii="华文宋体" w:eastAsia="华文宋体" w:hAnsi="华文宋体"/>
          <w:sz w:val="20"/>
        </w:rPr>
        <w:t>，</w:t>
      </w:r>
      <w:r w:rsidRPr="006E3997">
        <w:rPr>
          <w:rFonts w:ascii="华文宋体" w:eastAsia="华文宋体" w:hAnsi="华文宋体"/>
          <w:i/>
          <w:sz w:val="20"/>
        </w:rPr>
        <w:t xml:space="preserve"> D</w:t>
      </w:r>
      <w:r w:rsidRPr="006E3997">
        <w:rPr>
          <w:rFonts w:ascii="华文宋体" w:eastAsia="华文宋体" w:hAnsi="华文宋体"/>
          <w:i/>
          <w:sz w:val="20"/>
          <w:vertAlign w:val="subscript"/>
        </w:rPr>
        <w:t>φ</w:t>
      </w:r>
      <w:r w:rsidRPr="006E3997">
        <w:rPr>
          <w:rFonts w:ascii="华文宋体" w:eastAsia="华文宋体" w:hAnsi="华文宋体"/>
          <w:sz w:val="20"/>
        </w:rPr>
        <w:t>＝</w:t>
      </w:r>
      <w:r w:rsidRPr="006E3997">
        <w:rPr>
          <w:rFonts w:ascii="华文宋体" w:eastAsia="华文宋体" w:hAnsi="华文宋体"/>
          <w:position w:val="-28"/>
          <w:sz w:val="20"/>
        </w:rPr>
        <w:object w:dxaOrig="600" w:dyaOrig="660">
          <v:shape id="_x0000_i1032" type="#_x0000_t75" style="width:30.05pt;height:32.85pt" o:ole="">
            <v:imagedata r:id="rId34" o:title=""/>
          </v:shape>
          <o:OLEObject Type="Embed" ProgID="Equation.DSMT4" ShapeID="_x0000_i1032" DrawAspect="Content" ObjectID="_1804085564" r:id="rId35"/>
        </w:object>
      </w:r>
      <w:r w:rsidRPr="006E3997">
        <w:rPr>
          <w:rFonts w:ascii="华文宋体" w:eastAsia="华文宋体" w:hAnsi="华文宋体"/>
          <w:sz w:val="20"/>
        </w:rPr>
        <w:t>，式中</w:t>
      </w:r>
      <w:r w:rsidRPr="006E3997">
        <w:rPr>
          <w:rFonts w:ascii="华文宋体" w:eastAsia="华文宋体" w:hAnsi="华文宋体"/>
          <w:position w:val="-10"/>
          <w:sz w:val="20"/>
        </w:rPr>
        <w:object w:dxaOrig="360" w:dyaOrig="320">
          <v:shape id="_x0000_i1033" type="#_x0000_t75" style="width:18.15pt;height:15.95pt" o:ole="">
            <v:imagedata r:id="rId36" o:title=""/>
          </v:shape>
          <o:OLEObject Type="Embed" ProgID="Equation.DSMT4" ShapeID="_x0000_i1033" DrawAspect="Content" ObjectID="_1804085565" r:id="rId37"/>
        </w:object>
      </w:r>
      <w:r w:rsidRPr="006E3997">
        <w:rPr>
          <w:rFonts w:ascii="华文宋体" w:eastAsia="华文宋体" w:hAnsi="华文宋体"/>
          <w:sz w:val="20"/>
        </w:rPr>
        <w:t>为单匝试测线圈磁通量的变化量。则试测线圈所在处磁感应强度</w:t>
      </w:r>
      <w:r w:rsidRPr="006E3997">
        <w:rPr>
          <w:rFonts w:ascii="华文宋体" w:eastAsia="华文宋体" w:hAnsi="华文宋体"/>
          <w:i/>
          <w:sz w:val="20"/>
        </w:rPr>
        <w:t>B</w:t>
      </w:r>
      <w:r w:rsidRPr="006E3997">
        <w:rPr>
          <w:rFonts w:ascii="华文宋体" w:eastAsia="华文宋体" w:hAnsi="华文宋体"/>
          <w:sz w:val="20"/>
        </w:rPr>
        <w:t>＝＿＿＿＿＿＿；若将</w:t>
      </w:r>
      <w:r w:rsidRPr="006E3997">
        <w:rPr>
          <w:rFonts w:ascii="华文宋体" w:eastAsia="华文宋体" w:hAnsi="华文宋体"/>
          <w:i/>
          <w:sz w:val="20"/>
        </w:rPr>
        <w:t>K</w:t>
      </w:r>
      <w:r w:rsidRPr="006E3997">
        <w:rPr>
          <w:rFonts w:ascii="华文宋体" w:eastAsia="华文宋体" w:hAnsi="华文宋体"/>
          <w:sz w:val="20"/>
        </w:rPr>
        <w:t>从位置1拨到位置2的过程所用的时间为Δ</w:t>
      </w:r>
      <w:r w:rsidRPr="006E3997">
        <w:rPr>
          <w:rFonts w:ascii="华文宋体" w:eastAsia="华文宋体" w:hAnsi="华文宋体"/>
          <w:i/>
          <w:sz w:val="20"/>
        </w:rPr>
        <w:t>t</w:t>
      </w:r>
      <w:r w:rsidRPr="006E3997">
        <w:rPr>
          <w:rFonts w:ascii="华文宋体" w:eastAsia="华文宋体" w:hAnsi="华文宋体"/>
          <w:sz w:val="20"/>
        </w:rPr>
        <w:t>，则试测线圈</w:t>
      </w:r>
      <w:r w:rsidRPr="006E3997">
        <w:rPr>
          <w:rFonts w:ascii="华文宋体" w:eastAsia="华文宋体" w:hAnsi="华文宋体"/>
          <w:i/>
          <w:sz w:val="20"/>
        </w:rPr>
        <w:t>P</w:t>
      </w:r>
      <w:r w:rsidRPr="006E3997">
        <w:rPr>
          <w:rFonts w:ascii="华文宋体" w:eastAsia="华文宋体" w:hAnsi="华文宋体"/>
          <w:sz w:val="20"/>
        </w:rPr>
        <w:t>中产生的平均感应电动势</w:t>
      </w:r>
      <w:r w:rsidRPr="006E3997">
        <w:rPr>
          <w:rFonts w:ascii="华文宋体" w:eastAsia="华文宋体" w:hAnsi="华文宋体"/>
          <w:i/>
          <w:sz w:val="20"/>
        </w:rPr>
        <w:t>ε</w:t>
      </w:r>
      <w:r w:rsidRPr="006E3997">
        <w:rPr>
          <w:rFonts w:ascii="华文宋体" w:eastAsia="华文宋体" w:hAnsi="华文宋体"/>
          <w:sz w:val="20"/>
        </w:rPr>
        <w:t>＝＿＿＿＿。</w:t>
      </w:r>
    </w:p>
    <w:tbl>
      <w:tblPr>
        <w:tblpPr w:leftFromText="180" w:rightFromText="180" w:vertAnchor="text" w:horzAnchor="margin" w:tblpXSpec="right"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8"/>
        <w:gridCol w:w="890"/>
        <w:gridCol w:w="1470"/>
      </w:tblGrid>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实验次数</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i/>
                <w:sz w:val="20"/>
              </w:rPr>
              <w:t>I</w:t>
            </w:r>
            <w:r w:rsidRPr="006E3997">
              <w:rPr>
                <w:rFonts w:ascii="华文宋体" w:eastAsia="华文宋体" w:hAnsi="华文宋体" w:hint="eastAsia"/>
                <w:sz w:val="20"/>
              </w:rPr>
              <w:t>（A）</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i/>
                <w:sz w:val="20"/>
              </w:rPr>
              <w:t>B</w:t>
            </w:r>
            <w:r w:rsidRPr="006E3997">
              <w:rPr>
                <w:rFonts w:ascii="华文宋体" w:eastAsia="华文宋体" w:hAnsi="华文宋体" w:hint="eastAsia"/>
                <w:sz w:val="20"/>
              </w:rPr>
              <w:t>（×10</w:t>
            </w:r>
            <w:r w:rsidRPr="006E3997">
              <w:rPr>
                <w:rFonts w:ascii="华文宋体" w:eastAsia="华文宋体" w:hAnsi="华文宋体" w:hint="eastAsia"/>
                <w:sz w:val="20"/>
                <w:vertAlign w:val="superscript"/>
              </w:rPr>
              <w:t>－3</w:t>
            </w:r>
            <w:r w:rsidRPr="006E3997">
              <w:rPr>
                <w:rFonts w:ascii="华文宋体" w:eastAsia="华文宋体" w:hAnsi="华文宋体" w:hint="eastAsia"/>
                <w:sz w:val="20"/>
              </w:rPr>
              <w:t>T）</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0.5</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0.62</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1.0</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1.25</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3</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1.5</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1.88</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4</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2.0</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2.51</w:t>
            </w:r>
          </w:p>
        </w:tc>
      </w:tr>
      <w:tr w:rsidR="006E3997" w:rsidRPr="006E3997" w:rsidTr="001051A1">
        <w:tc>
          <w:tcPr>
            <w:tcW w:w="688"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5</w:t>
            </w:r>
          </w:p>
        </w:tc>
        <w:tc>
          <w:tcPr>
            <w:tcW w:w="89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2.5</w:t>
            </w:r>
          </w:p>
        </w:tc>
        <w:tc>
          <w:tcPr>
            <w:tcW w:w="1470" w:type="dxa"/>
            <w:vAlign w:val="center"/>
          </w:tcPr>
          <w:p w:rsidR="006E3997" w:rsidRPr="006E3997" w:rsidRDefault="006E3997" w:rsidP="001051A1">
            <w:pPr>
              <w:spacing w:line="300" w:lineRule="auto"/>
              <w:jc w:val="center"/>
              <w:rPr>
                <w:rFonts w:ascii="华文宋体" w:eastAsia="华文宋体" w:hAnsi="华文宋体" w:hint="eastAsia"/>
                <w:sz w:val="20"/>
              </w:rPr>
            </w:pPr>
            <w:r w:rsidRPr="006E3997">
              <w:rPr>
                <w:rFonts w:ascii="华文宋体" w:eastAsia="华文宋体" w:hAnsi="华文宋体" w:hint="eastAsia"/>
                <w:sz w:val="20"/>
              </w:rPr>
              <w:t>3.12</w:t>
            </w:r>
          </w:p>
        </w:tc>
      </w:tr>
    </w:tbl>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（2）调节可变电阻</w:t>
      </w:r>
      <w:r w:rsidRPr="006E3997">
        <w:rPr>
          <w:rFonts w:ascii="华文宋体" w:eastAsia="华文宋体" w:hAnsi="华文宋体" w:hint="eastAsia"/>
          <w:i/>
          <w:sz w:val="20"/>
        </w:rPr>
        <w:t>R</w:t>
      </w:r>
      <w:r w:rsidRPr="006E3997">
        <w:rPr>
          <w:rFonts w:ascii="华文宋体" w:eastAsia="华文宋体" w:hAnsi="华文宋体" w:hint="eastAsia"/>
          <w:sz w:val="20"/>
        </w:rPr>
        <w:t>，多次改变电流并拨动</w:t>
      </w:r>
      <w:r w:rsidRPr="006E3997">
        <w:rPr>
          <w:rFonts w:ascii="华文宋体" w:eastAsia="华文宋体" w:hAnsi="华文宋体" w:hint="eastAsia"/>
          <w:i/>
          <w:sz w:val="20"/>
        </w:rPr>
        <w:t>K</w:t>
      </w:r>
      <w:r w:rsidRPr="006E3997">
        <w:rPr>
          <w:rFonts w:ascii="华文宋体" w:eastAsia="华文宋体" w:hAnsi="华文宋体" w:hint="eastAsia"/>
          <w:sz w:val="20"/>
        </w:rPr>
        <w:t>，得到</w:t>
      </w:r>
      <w:r w:rsidRPr="006E3997">
        <w:rPr>
          <w:rFonts w:ascii="华文宋体" w:eastAsia="华文宋体" w:hAnsi="华文宋体" w:hint="eastAsia"/>
          <w:i/>
          <w:sz w:val="20"/>
        </w:rPr>
        <w:t>A</w:t>
      </w:r>
      <w:r w:rsidRPr="006E3997">
        <w:rPr>
          <w:rFonts w:ascii="华文宋体" w:eastAsia="华文宋体" w:hAnsi="华文宋体" w:hint="eastAsia"/>
          <w:sz w:val="20"/>
        </w:rPr>
        <w:t>中电流</w:t>
      </w:r>
      <w:r w:rsidRPr="006E3997">
        <w:rPr>
          <w:rFonts w:ascii="华文宋体" w:eastAsia="华文宋体" w:hAnsi="华文宋体" w:hint="eastAsia"/>
          <w:i/>
          <w:sz w:val="20"/>
        </w:rPr>
        <w:t>I</w:t>
      </w:r>
      <w:r w:rsidRPr="006E3997">
        <w:rPr>
          <w:rFonts w:ascii="华文宋体" w:eastAsia="华文宋体" w:hAnsi="华文宋体" w:hint="eastAsia"/>
          <w:sz w:val="20"/>
        </w:rPr>
        <w:t>和磁感应强度</w:t>
      </w:r>
      <w:r w:rsidRPr="006E3997">
        <w:rPr>
          <w:rFonts w:ascii="华文宋体" w:eastAsia="华文宋体" w:hAnsi="华文宋体" w:hint="eastAsia"/>
          <w:i/>
          <w:sz w:val="20"/>
        </w:rPr>
        <w:t>B</w:t>
      </w:r>
      <w:r w:rsidRPr="006E3997">
        <w:rPr>
          <w:rFonts w:ascii="华文宋体" w:eastAsia="华文宋体" w:hAnsi="华文宋体" w:hint="eastAsia"/>
          <w:sz w:val="20"/>
        </w:rPr>
        <w:t>的数据，见右表。由此可得，螺线管</w:t>
      </w:r>
      <w:r w:rsidRPr="006E3997">
        <w:rPr>
          <w:rFonts w:ascii="华文宋体" w:eastAsia="华文宋体" w:hAnsi="华文宋体" w:hint="eastAsia"/>
          <w:i/>
          <w:sz w:val="20"/>
        </w:rPr>
        <w:t>A</w:t>
      </w:r>
      <w:r w:rsidRPr="006E3997">
        <w:rPr>
          <w:rFonts w:ascii="华文宋体" w:eastAsia="华文宋体" w:hAnsi="华文宋体" w:hint="eastAsia"/>
          <w:sz w:val="20"/>
        </w:rPr>
        <w:t>内部感应强度</w:t>
      </w:r>
      <w:r w:rsidRPr="006E3997">
        <w:rPr>
          <w:rFonts w:ascii="华文宋体" w:eastAsia="华文宋体" w:hAnsi="华文宋体" w:hint="eastAsia"/>
          <w:i/>
          <w:sz w:val="20"/>
        </w:rPr>
        <w:t>B</w:t>
      </w:r>
      <w:r w:rsidRPr="006E3997">
        <w:rPr>
          <w:rFonts w:ascii="华文宋体" w:eastAsia="华文宋体" w:hAnsi="华文宋体" w:hint="eastAsia"/>
          <w:sz w:val="20"/>
        </w:rPr>
        <w:t>和电流</w:t>
      </w:r>
      <w:r w:rsidRPr="006E3997">
        <w:rPr>
          <w:rFonts w:ascii="华文宋体" w:eastAsia="华文宋体" w:hAnsi="华文宋体" w:hint="eastAsia"/>
          <w:i/>
          <w:sz w:val="20"/>
        </w:rPr>
        <w:t>I</w:t>
      </w:r>
      <w:r w:rsidRPr="006E3997">
        <w:rPr>
          <w:rFonts w:ascii="华文宋体" w:eastAsia="华文宋体" w:hAnsi="华文宋体" w:hint="eastAsia"/>
          <w:sz w:val="20"/>
        </w:rPr>
        <w:t>的关系为</w:t>
      </w:r>
      <w:r w:rsidRPr="006E3997">
        <w:rPr>
          <w:rFonts w:ascii="华文宋体" w:eastAsia="华文宋体" w:hAnsi="华文宋体" w:hint="eastAsia"/>
          <w:i/>
          <w:sz w:val="20"/>
        </w:rPr>
        <w:t>B</w:t>
      </w:r>
      <w:r w:rsidRPr="006E3997">
        <w:rPr>
          <w:rFonts w:ascii="华文宋体" w:eastAsia="华文宋体" w:hAnsi="华文宋体" w:hint="eastAsia"/>
          <w:sz w:val="20"/>
        </w:rPr>
        <w:t>＝＿＿＿＿＿＿＿＿。</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（3）（多选题）为了减小实验误差，提高测量的准确性，可采取的措施有</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（A）适当增加试测线圈的匝数</w:t>
      </w:r>
      <w:r w:rsidRPr="006E3997">
        <w:rPr>
          <w:rFonts w:ascii="华文宋体" w:eastAsia="华文宋体" w:hAnsi="华文宋体" w:hint="eastAsia"/>
          <w:i/>
          <w:sz w:val="20"/>
        </w:rPr>
        <w:t>N</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（B）适当增大试测线圈的横截面积</w:t>
      </w:r>
      <w:r w:rsidRPr="006E3997">
        <w:rPr>
          <w:rFonts w:ascii="华文宋体" w:eastAsia="华文宋体" w:hAnsi="华文宋体" w:hint="eastAsia"/>
          <w:i/>
          <w:sz w:val="20"/>
        </w:rPr>
        <w:t>S</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（C）适当增大可变电阻</w:t>
      </w:r>
      <w:r w:rsidRPr="006E3997">
        <w:rPr>
          <w:rFonts w:ascii="华文宋体" w:eastAsia="华文宋体" w:hAnsi="华文宋体" w:hint="eastAsia"/>
          <w:i/>
          <w:sz w:val="20"/>
        </w:rPr>
        <w:t>R</w:t>
      </w:r>
      <w:r w:rsidRPr="006E3997">
        <w:rPr>
          <w:rFonts w:ascii="华文宋体" w:eastAsia="华文宋体" w:hAnsi="华文宋体" w:hint="eastAsia"/>
          <w:sz w:val="20"/>
        </w:rPr>
        <w:t>的阻值</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（D）适当拨长拨动开关的时间</w:t>
      </w:r>
      <w:r w:rsidRPr="006E3997">
        <w:rPr>
          <w:rFonts w:ascii="华文宋体" w:eastAsia="华文宋体" w:hAnsi="华文宋体"/>
          <w:sz w:val="20"/>
        </w:rPr>
        <w:t>Δ</w:t>
      </w:r>
      <w:r w:rsidRPr="006E3997">
        <w:rPr>
          <w:rFonts w:ascii="华文宋体" w:eastAsia="华文宋体" w:hAnsi="华文宋体"/>
          <w:i/>
          <w:sz w:val="20"/>
        </w:rPr>
        <w:t>t</w:t>
      </w: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hint="eastAsia"/>
          <w:b/>
        </w:rPr>
      </w:pPr>
    </w:p>
    <w:p w:rsidR="006E3997" w:rsidRDefault="006E3997" w:rsidP="006E3997">
      <w:pPr>
        <w:spacing w:line="300" w:lineRule="auto"/>
        <w:rPr>
          <w:rFonts w:ascii="华文宋体" w:eastAsia="华文宋体" w:hAnsi="华文宋体"/>
          <w:b/>
        </w:rPr>
      </w:pPr>
    </w:p>
    <w:p w:rsidR="006E3997" w:rsidRPr="006E3997" w:rsidRDefault="006E3997" w:rsidP="006E3997">
      <w:pPr>
        <w:spacing w:line="300" w:lineRule="auto"/>
        <w:rPr>
          <w:rFonts w:ascii="华文宋体" w:eastAsia="华文宋体" w:hAnsi="华文宋体" w:hint="eastAsia"/>
          <w:b/>
        </w:rPr>
      </w:pPr>
      <w:r w:rsidRPr="006E3997">
        <w:rPr>
          <w:rFonts w:ascii="华文宋体" w:eastAsia="华文宋体" w:hAnsi="华文宋体" w:hint="eastAsia"/>
          <w:b/>
        </w:rPr>
        <w:t>四．（60分）计算题。本大题中第20题为分叉题，分A类、B类两题，考生可任选一题。若两题均做，一律按A类题计分。</w:t>
      </w:r>
    </w:p>
    <w:p w:rsidR="006E3997" w:rsidRPr="006E3997" w:rsidRDefault="006E3997" w:rsidP="006E3997">
      <w:pPr>
        <w:spacing w:line="300" w:lineRule="auto"/>
        <w:jc w:val="center"/>
        <w:rPr>
          <w:rFonts w:ascii="华文宋体" w:eastAsia="华文宋体" w:hAnsi="华文宋体" w:hint="eastAsia"/>
          <w:b/>
        </w:rPr>
      </w:pPr>
      <w:r w:rsidRPr="006E3997">
        <w:rPr>
          <w:rFonts w:ascii="华文宋体" w:eastAsia="华文宋体" w:hAnsi="华文宋体" w:hint="eastAsia"/>
          <w:b/>
        </w:rPr>
        <w:t>A类题（适合于一期课改教材的考生）</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line id="_x0000_s1853" style="position:absolute;left:0;text-align:left;z-index:251665920" from="0,3.9pt" to="468pt,3.9pt" strokeweight="3pt">
            <v:stroke linestyle="thinThin"/>
            <w10:wrap type="square" side="left"/>
          </v:line>
        </w:pict>
      </w:r>
      <w:smartTag w:uri="urn:schemas-microsoft-com:office:smarttags" w:element="chmetcnv">
        <w:smartTagPr>
          <w:attr w:name="TCSC" w:val="0"/>
          <w:attr w:name="NumberType" w:val="1"/>
          <w:attr w:name="Negative" w:val="False"/>
          <w:attr w:name="HasSpace" w:val="False"/>
          <w:attr w:name="SourceValue" w:val="20"/>
          <w:attr w:name="UnitName" w:val="a"/>
        </w:smartTagPr>
        <w:r w:rsidRPr="006E3997">
          <w:rPr>
            <w:rFonts w:ascii="华文宋体" w:eastAsia="华文宋体" w:hAnsi="华文宋体" w:hint="eastAsia"/>
            <w:sz w:val="20"/>
          </w:rPr>
          <w:t>20A</w:t>
        </w:r>
      </w:smartTag>
      <w:r w:rsidRPr="006E3997">
        <w:rPr>
          <w:rFonts w:ascii="华文宋体" w:eastAsia="华文宋体" w:hAnsi="华文宋体" w:hint="eastAsia"/>
          <w:sz w:val="20"/>
        </w:rPr>
        <w:t>．（10分）汽车行驶时轮胎的胎压太高容易造成爆胎事故，太低又会造成耗油上升。已知某型号轮胎能在－</w:t>
      </w:r>
      <w:smartTag w:uri="urn:schemas-microsoft-com:office:smarttags" w:element="chmetcnv">
        <w:smartTagPr>
          <w:attr w:name="TCSC" w:val="0"/>
          <w:attr w:name="NumberType" w:val="1"/>
          <w:attr w:name="Negative" w:val="False"/>
          <w:attr w:name="HasSpace" w:val="False"/>
          <w:attr w:name="SourceValue" w:val="40"/>
          <w:attr w:name="UnitName" w:val="℃"/>
        </w:smartTagPr>
        <w:r w:rsidRPr="006E3997">
          <w:rPr>
            <w:rFonts w:ascii="华文宋体" w:eastAsia="华文宋体" w:hAnsi="华文宋体" w:hint="eastAsia"/>
            <w:sz w:val="20"/>
          </w:rPr>
          <w:t>40℃</w:t>
        </w:r>
      </w:smartTag>
      <w:r w:rsidRPr="006E3997">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False"/>
          <w:attr w:name="SourceValue" w:val="90"/>
          <w:attr w:name="UnitName" w:val="℃"/>
        </w:smartTagPr>
        <w:r w:rsidRPr="006E3997">
          <w:rPr>
            <w:rFonts w:ascii="华文宋体" w:eastAsia="华文宋体" w:hAnsi="华文宋体" w:hint="eastAsia"/>
            <w:sz w:val="20"/>
          </w:rPr>
          <w:t>90℃</w:t>
        </w:r>
      </w:smartTag>
      <w:r w:rsidRPr="006E3997">
        <w:rPr>
          <w:rFonts w:ascii="华文宋体" w:eastAsia="华文宋体" w:hAnsi="华文宋体" w:hint="eastAsia"/>
          <w:sz w:val="20"/>
        </w:rPr>
        <w:t>正常工作，为使轮胎在此温度范围内工作时的最高胎压不超过3.5atm，最低胎压不低于1.6atm，那么在</w:t>
      </w:r>
      <w:r w:rsidRPr="006E3997">
        <w:rPr>
          <w:rFonts w:ascii="华文宋体" w:eastAsia="华文宋体" w:hAnsi="华文宋体" w:hint="eastAsia"/>
          <w:i/>
          <w:sz w:val="20"/>
        </w:rPr>
        <w:t>t</w:t>
      </w:r>
      <w:r w:rsidRPr="006E3997">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False"/>
          <w:attr w:name="SourceValue" w:val="20"/>
          <w:attr w:name="UnitName" w:val="℃"/>
        </w:smartTagPr>
        <w:r w:rsidRPr="006E3997">
          <w:rPr>
            <w:rFonts w:ascii="华文宋体" w:eastAsia="华文宋体" w:hAnsi="华文宋体" w:hint="eastAsia"/>
            <w:sz w:val="20"/>
          </w:rPr>
          <w:t>20℃</w:t>
        </w:r>
      </w:smartTag>
      <w:r w:rsidRPr="006E3997">
        <w:rPr>
          <w:rFonts w:ascii="华文宋体" w:eastAsia="华文宋体" w:hAnsi="华文宋体" w:hint="eastAsia"/>
          <w:sz w:val="20"/>
        </w:rPr>
        <w:t>时给该轮胎充气，充气后的胎压在什么范围内比较合适？（设轮胎容积不变）</w:t>
      </w: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jc w:val="center"/>
        <w:rPr>
          <w:rFonts w:ascii="华文宋体" w:eastAsia="华文宋体" w:hAnsi="华文宋体" w:hint="eastAsia"/>
          <w:b/>
        </w:rPr>
      </w:pPr>
      <w:r w:rsidRPr="006E3997">
        <w:rPr>
          <w:rFonts w:ascii="华文宋体" w:eastAsia="华文宋体" w:hAnsi="华文宋体" w:hint="eastAsia"/>
          <w:b/>
        </w:rPr>
        <w:t>B类题（适合于二期课改教材的考生）</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noProof/>
          <w:sz w:val="20"/>
        </w:rPr>
        <w:pict>
          <v:line id="_x0000_s1852" style="position:absolute;left:0;text-align:left;z-index:251664896" from="0,3.9pt" to="468pt,3.9pt" strokeweight="3pt">
            <v:stroke linestyle="thinThin"/>
            <w10:wrap type="square" side="left"/>
          </v:line>
        </w:pict>
      </w:r>
      <w:r w:rsidRPr="006E3997">
        <w:rPr>
          <w:rFonts w:ascii="华文宋体" w:eastAsia="华文宋体" w:hAnsi="华文宋体" w:hint="eastAsia"/>
          <w:sz w:val="20"/>
        </w:rPr>
        <w:t>20B．（10分）某小型实验水电站输出功率是20kW，输电线路总电阻是6</w:t>
      </w:r>
      <w:r w:rsidRPr="006E3997">
        <w:rPr>
          <w:rFonts w:ascii="华文宋体" w:eastAsia="华文宋体" w:hAnsi="华文宋体"/>
          <w:sz w:val="20"/>
        </w:rPr>
        <w:t>Ω</w:t>
      </w:r>
      <w:r w:rsidRPr="006E3997">
        <w:rPr>
          <w:rFonts w:ascii="华文宋体" w:eastAsia="华文宋体" w:hAnsi="华文宋体" w:hint="eastAsia"/>
          <w:sz w:val="20"/>
        </w:rPr>
        <w:t>。</w:t>
      </w:r>
    </w:p>
    <w:p w:rsidR="006E3997" w:rsidRPr="006E3997" w:rsidRDefault="006E3997" w:rsidP="006E3997">
      <w:pPr>
        <w:spacing w:line="300" w:lineRule="auto"/>
        <w:ind w:left="420"/>
        <w:rPr>
          <w:rFonts w:ascii="华文宋体" w:eastAsia="华文宋体" w:hAnsi="华文宋体" w:hint="eastAsia"/>
          <w:sz w:val="20"/>
        </w:rPr>
      </w:pPr>
      <w:r w:rsidRPr="006E3997">
        <w:rPr>
          <w:rFonts w:ascii="华文宋体" w:eastAsia="华文宋体" w:hAnsi="华文宋体" w:hint="eastAsia"/>
          <w:sz w:val="20"/>
        </w:rPr>
        <w:t>（1）若采用380V输电，求输电线路损耗的功率。</w:t>
      </w:r>
    </w:p>
    <w:p w:rsidR="006E3997" w:rsidRPr="006E3997" w:rsidRDefault="006E3997" w:rsidP="006E3997">
      <w:pPr>
        <w:spacing w:line="300" w:lineRule="auto"/>
        <w:ind w:left="420"/>
        <w:rPr>
          <w:rFonts w:ascii="华文宋体" w:eastAsia="华文宋体" w:hAnsi="华文宋体" w:hint="eastAsia"/>
          <w:sz w:val="20"/>
        </w:rPr>
      </w:pPr>
      <w:r w:rsidRPr="006E3997">
        <w:rPr>
          <w:rFonts w:ascii="华文宋体" w:eastAsia="华文宋体" w:hAnsi="华文宋体" w:hint="eastAsia"/>
          <w:sz w:val="20"/>
        </w:rPr>
        <w:t>（2）若改用5000高压输电，用户端利用</w:t>
      </w:r>
      <w:r w:rsidRPr="006E3997">
        <w:rPr>
          <w:rFonts w:ascii="华文宋体" w:eastAsia="华文宋体" w:hAnsi="华文宋体" w:hint="eastAsia"/>
          <w:i/>
          <w:sz w:val="20"/>
        </w:rPr>
        <w:t>n</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＝22：1的变压器降压，求用户得到的电压。</w:t>
      </w: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rPr>
          <w:rFonts w:ascii="华文宋体" w:eastAsia="华文宋体" w:hAnsi="华文宋体" w:hint="eastAsia"/>
        </w:rPr>
      </w:pPr>
    </w:p>
    <w:p w:rsidR="006E3997" w:rsidRPr="006E3997" w:rsidRDefault="006E3997" w:rsidP="006E3997">
      <w:pPr>
        <w:spacing w:line="300" w:lineRule="auto"/>
        <w:jc w:val="center"/>
        <w:rPr>
          <w:rFonts w:ascii="华文宋体" w:eastAsia="华文宋体" w:hAnsi="华文宋体" w:hint="eastAsia"/>
          <w:b/>
        </w:rPr>
      </w:pPr>
      <w:r w:rsidRPr="006E3997">
        <w:rPr>
          <w:rFonts w:ascii="华文宋体" w:eastAsia="华文宋体" w:hAnsi="华文宋体" w:hint="eastAsia"/>
          <w:b/>
        </w:rPr>
        <w:t>公共题（全体考必做）</w:t>
      </w: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noProof/>
          <w:sz w:val="20"/>
        </w:rPr>
        <w:pict>
          <v:line id="_x0000_s1851" style="position:absolute;left:0;text-align:left;z-index:251663872" from="0,7.8pt" to="468pt,7.8pt" strokeweight="3pt">
            <v:stroke linestyle="thinThin"/>
            <w10:wrap type="square" side="left"/>
          </v:line>
        </w:pict>
      </w:r>
      <w:r w:rsidRPr="006E3997">
        <w:rPr>
          <w:rFonts w:ascii="华文宋体" w:eastAsia="华文宋体" w:hAnsi="华文宋体" w:hint="eastAsia"/>
          <w:noProof/>
          <w:sz w:val="20"/>
        </w:rPr>
        <w:pict>
          <v:shape id="_x0000_s1843" type="#_x0000_t75" style="position:absolute;left:0;text-align:left;margin-left:306pt;margin-top:31.2pt;width:166.5pt;height:141.5pt;z-index:251655680">
            <v:imagedata r:id="rId38" o:title="HWOCRTEMP_ROC120"/>
            <w10:wrap type="square" side="left"/>
          </v:shape>
        </w:pict>
      </w:r>
      <w:r w:rsidRPr="006E3997">
        <w:rPr>
          <w:rFonts w:ascii="华文宋体" w:eastAsia="华文宋体" w:hAnsi="华文宋体" w:hint="eastAsia"/>
          <w:sz w:val="20"/>
        </w:rPr>
        <w:t>21．（12分）总质量为</w:t>
      </w:r>
      <w:smartTag w:uri="urn:schemas-microsoft-com:office:smarttags" w:element="chmetcnv">
        <w:smartTagPr>
          <w:attr w:name="TCSC" w:val="0"/>
          <w:attr w:name="NumberType" w:val="1"/>
          <w:attr w:name="Negative" w:val="False"/>
          <w:attr w:name="HasSpace" w:val="False"/>
          <w:attr w:name="SourceValue" w:val="80"/>
          <w:attr w:name="UnitName" w:val="kg"/>
        </w:smartTagPr>
        <w:r w:rsidRPr="006E3997">
          <w:rPr>
            <w:rFonts w:ascii="华文宋体" w:eastAsia="华文宋体" w:hAnsi="华文宋体" w:hint="eastAsia"/>
            <w:sz w:val="20"/>
          </w:rPr>
          <w:t>80kg</w:t>
        </w:r>
      </w:smartTag>
      <w:r w:rsidRPr="006E3997">
        <w:rPr>
          <w:rFonts w:ascii="华文宋体" w:eastAsia="华文宋体" w:hAnsi="华文宋体" w:hint="eastAsia"/>
          <w:sz w:val="20"/>
        </w:rPr>
        <w:t>的跳伞运动员从离地</w:t>
      </w:r>
      <w:smartTag w:uri="urn:schemas-microsoft-com:office:smarttags" w:element="chmetcnv">
        <w:smartTagPr>
          <w:attr w:name="TCSC" w:val="0"/>
          <w:attr w:name="NumberType" w:val="1"/>
          <w:attr w:name="Negative" w:val="False"/>
          <w:attr w:name="HasSpace" w:val="False"/>
          <w:attr w:name="SourceValue" w:val="500"/>
          <w:attr w:name="UnitName" w:val="m"/>
        </w:smartTagPr>
        <w:r w:rsidRPr="006E3997">
          <w:rPr>
            <w:rFonts w:ascii="华文宋体" w:eastAsia="华文宋体" w:hAnsi="华文宋体" w:hint="eastAsia"/>
            <w:sz w:val="20"/>
          </w:rPr>
          <w:t>500m</w:t>
        </w:r>
      </w:smartTag>
      <w:r w:rsidRPr="006E3997">
        <w:rPr>
          <w:rFonts w:ascii="华文宋体" w:eastAsia="华文宋体" w:hAnsi="华文宋体" w:hint="eastAsia"/>
          <w:sz w:val="20"/>
        </w:rPr>
        <w:t>的直升机上跳下，经过2s拉开绳索开启降落伞，如图所示是跳伞过程中的</w:t>
      </w:r>
      <w:r w:rsidRPr="006E3997">
        <w:rPr>
          <w:rFonts w:ascii="华文宋体" w:eastAsia="华文宋体" w:hAnsi="华文宋体" w:hint="eastAsia"/>
          <w:i/>
          <w:sz w:val="20"/>
        </w:rPr>
        <w:t>v</w:t>
      </w:r>
      <w:r w:rsidRPr="006E3997">
        <w:rPr>
          <w:rFonts w:ascii="华文宋体" w:eastAsia="华文宋体" w:hAnsi="华文宋体" w:hint="eastAsia"/>
          <w:sz w:val="20"/>
        </w:rPr>
        <w:t>－</w:t>
      </w:r>
      <w:r w:rsidRPr="006E3997">
        <w:rPr>
          <w:rFonts w:ascii="华文宋体" w:eastAsia="华文宋体" w:hAnsi="华文宋体" w:hint="eastAsia"/>
          <w:i/>
          <w:sz w:val="20"/>
        </w:rPr>
        <w:t>t</w:t>
      </w:r>
      <w:r w:rsidRPr="006E3997">
        <w:rPr>
          <w:rFonts w:ascii="华文宋体" w:eastAsia="华文宋体" w:hAnsi="华文宋体" w:hint="eastAsia"/>
          <w:sz w:val="20"/>
        </w:rPr>
        <w:t>图，试根据图像求：（</w:t>
      </w:r>
      <w:r w:rsidRPr="006E3997">
        <w:rPr>
          <w:rFonts w:ascii="华文宋体" w:eastAsia="华文宋体" w:hAnsi="华文宋体" w:hint="eastAsia"/>
          <w:i/>
          <w:sz w:val="20"/>
        </w:rPr>
        <w:t>g</w:t>
      </w:r>
      <w:r w:rsidRPr="006E3997">
        <w:rPr>
          <w:rFonts w:ascii="华文宋体" w:eastAsia="华文宋体" w:hAnsi="华文宋体" w:hint="eastAsia"/>
          <w:sz w:val="20"/>
        </w:rPr>
        <w:t>取</w:t>
      </w:r>
      <w:smartTag w:uri="urn:schemas-microsoft-com:office:smarttags" w:element="chmetcnv">
        <w:smartTagPr>
          <w:attr w:name="TCSC" w:val="0"/>
          <w:attr w:name="NumberType" w:val="1"/>
          <w:attr w:name="Negative" w:val="False"/>
          <w:attr w:name="HasSpace" w:val="False"/>
          <w:attr w:name="SourceValue" w:val="10"/>
          <w:attr w:name="UnitName" w:val="m"/>
        </w:smartTagPr>
        <w:r w:rsidRPr="006E3997">
          <w:rPr>
            <w:rFonts w:ascii="华文宋体" w:eastAsia="华文宋体" w:hAnsi="华文宋体" w:hint="eastAsia"/>
            <w:sz w:val="20"/>
          </w:rPr>
          <w:t>10m</w:t>
        </w:r>
      </w:smartTag>
      <w:r w:rsidRPr="006E3997">
        <w:rPr>
          <w:rFonts w:ascii="华文宋体" w:eastAsia="华文宋体" w:hAnsi="华文宋体" w:hint="eastAsia"/>
          <w:sz w:val="20"/>
        </w:rPr>
        <w:t>/s</w:t>
      </w:r>
      <w:r w:rsidRPr="006E3997">
        <w:rPr>
          <w:rFonts w:ascii="华文宋体" w:eastAsia="华文宋体" w:hAnsi="华文宋体" w:hint="eastAsia"/>
          <w:sz w:val="20"/>
          <w:vertAlign w:val="superscript"/>
        </w:rPr>
        <w:t>2</w:t>
      </w:r>
      <w:r w:rsidRPr="006E3997">
        <w:rPr>
          <w:rFonts w:ascii="华文宋体" w:eastAsia="华文宋体" w:hAnsi="华文宋体" w:hint="eastAsia"/>
          <w:sz w:val="20"/>
        </w:rPr>
        <w:t>）</w:t>
      </w:r>
    </w:p>
    <w:p w:rsidR="006E3997" w:rsidRPr="006E3997" w:rsidRDefault="006E3997" w:rsidP="006E3997">
      <w:pPr>
        <w:spacing w:line="300" w:lineRule="auto"/>
        <w:ind w:firstLineChars="171" w:firstLine="342"/>
        <w:rPr>
          <w:rFonts w:ascii="华文宋体" w:eastAsia="华文宋体" w:hAnsi="华文宋体" w:hint="eastAsia"/>
          <w:sz w:val="20"/>
        </w:rPr>
      </w:pPr>
      <w:r w:rsidRPr="006E3997">
        <w:rPr>
          <w:rFonts w:ascii="华文宋体" w:eastAsia="华文宋体" w:hAnsi="华文宋体" w:hint="eastAsia"/>
          <w:sz w:val="20"/>
        </w:rPr>
        <w:t>（1）</w:t>
      </w:r>
      <w:r w:rsidRPr="006E3997">
        <w:rPr>
          <w:rFonts w:ascii="华文宋体" w:eastAsia="华文宋体" w:hAnsi="华文宋体" w:hint="eastAsia"/>
          <w:i/>
          <w:sz w:val="20"/>
        </w:rPr>
        <w:t>t</w:t>
      </w:r>
      <w:r w:rsidRPr="006E3997">
        <w:rPr>
          <w:rFonts w:ascii="华文宋体" w:eastAsia="华文宋体" w:hAnsi="华文宋体" w:hint="eastAsia"/>
          <w:sz w:val="20"/>
        </w:rPr>
        <w:t>＝1s时运动员的加速度和所受阻力的大小。</w:t>
      </w:r>
    </w:p>
    <w:p w:rsidR="006E3997" w:rsidRPr="006E3997" w:rsidRDefault="006E3997" w:rsidP="006E3997">
      <w:pPr>
        <w:spacing w:line="300" w:lineRule="auto"/>
        <w:ind w:firstLineChars="171" w:firstLine="342"/>
        <w:rPr>
          <w:rFonts w:ascii="华文宋体" w:eastAsia="华文宋体" w:hAnsi="华文宋体" w:hint="eastAsia"/>
          <w:sz w:val="20"/>
        </w:rPr>
      </w:pPr>
      <w:r w:rsidRPr="006E3997">
        <w:rPr>
          <w:rFonts w:ascii="华文宋体" w:eastAsia="华文宋体" w:hAnsi="华文宋体" w:hint="eastAsia"/>
          <w:sz w:val="20"/>
        </w:rPr>
        <w:t>（2）估算14s内运动员下落的高度及克服阻力做的功。</w:t>
      </w:r>
    </w:p>
    <w:p w:rsidR="006E3997" w:rsidRPr="006E3997" w:rsidRDefault="006E3997" w:rsidP="006E3997">
      <w:pPr>
        <w:spacing w:line="300" w:lineRule="auto"/>
        <w:ind w:firstLineChars="171" w:firstLine="342"/>
        <w:rPr>
          <w:rFonts w:ascii="华文宋体" w:eastAsia="华文宋体" w:hAnsi="华文宋体" w:hint="eastAsia"/>
          <w:sz w:val="20"/>
        </w:rPr>
      </w:pPr>
      <w:r w:rsidRPr="006E3997">
        <w:rPr>
          <w:rFonts w:ascii="华文宋体" w:eastAsia="华文宋体" w:hAnsi="华文宋体" w:hint="eastAsia"/>
          <w:sz w:val="20"/>
        </w:rPr>
        <w:t>（3）估算运动员从飞机上跳下到着地的总时间。</w:t>
      </w: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22．（12分）有两列简谐横波</w:t>
      </w:r>
      <w:r w:rsidRPr="006E3997">
        <w:rPr>
          <w:rFonts w:ascii="华文宋体" w:eastAsia="华文宋体" w:hAnsi="华文宋体" w:hint="eastAsia"/>
          <w:i/>
          <w:sz w:val="20"/>
        </w:rPr>
        <w:t>a</w:t>
      </w:r>
      <w:r w:rsidRPr="006E3997">
        <w:rPr>
          <w:rFonts w:ascii="华文宋体" w:eastAsia="华文宋体" w:hAnsi="华文宋体" w:hint="eastAsia"/>
          <w:sz w:val="20"/>
        </w:rPr>
        <w:t>、</w:t>
      </w:r>
      <w:r w:rsidRPr="006E3997">
        <w:rPr>
          <w:rFonts w:ascii="华文宋体" w:eastAsia="华文宋体" w:hAnsi="华文宋体" w:hint="eastAsia"/>
          <w:i/>
          <w:sz w:val="20"/>
        </w:rPr>
        <w:t>b</w:t>
      </w:r>
      <w:r w:rsidRPr="006E3997">
        <w:rPr>
          <w:rFonts w:ascii="华文宋体" w:eastAsia="华文宋体" w:hAnsi="华文宋体" w:hint="eastAsia"/>
          <w:sz w:val="20"/>
        </w:rPr>
        <w:t>在同一媒质中沿x轴正方向传播，波速均为</w:t>
      </w:r>
      <w:r w:rsidRPr="006E3997">
        <w:rPr>
          <w:rFonts w:ascii="华文宋体" w:eastAsia="华文宋体" w:hAnsi="华文宋体" w:hint="eastAsia"/>
          <w:i/>
          <w:sz w:val="20"/>
        </w:rPr>
        <w:t>v</w:t>
      </w:r>
      <w:r w:rsidRPr="006E3997">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False"/>
          <w:attr w:name="SourceValue" w:val="2.5"/>
          <w:attr w:name="UnitName" w:val="m"/>
        </w:smartTagPr>
        <w:r w:rsidRPr="006E3997">
          <w:rPr>
            <w:rFonts w:ascii="华文宋体" w:eastAsia="华文宋体" w:hAnsi="华文宋体" w:hint="eastAsia"/>
            <w:sz w:val="20"/>
          </w:rPr>
          <w:t>2.5m</w:t>
        </w:r>
      </w:smartTag>
      <w:r w:rsidRPr="006E3997">
        <w:rPr>
          <w:rFonts w:ascii="华文宋体" w:eastAsia="华文宋体" w:hAnsi="华文宋体" w:hint="eastAsia"/>
          <w:sz w:val="20"/>
        </w:rPr>
        <w:t>/s。在</w:t>
      </w:r>
      <w:r w:rsidRPr="006E3997">
        <w:rPr>
          <w:rFonts w:ascii="华文宋体" w:eastAsia="华文宋体" w:hAnsi="华文宋体" w:hint="eastAsia"/>
          <w:i/>
          <w:sz w:val="20"/>
        </w:rPr>
        <w:t>t</w:t>
      </w:r>
      <w:r w:rsidRPr="006E3997">
        <w:rPr>
          <w:rFonts w:ascii="华文宋体" w:eastAsia="华文宋体" w:hAnsi="华文宋体" w:hint="eastAsia"/>
          <w:sz w:val="20"/>
        </w:rPr>
        <w:t>＝0时，两列波的波峰正好在</w:t>
      </w:r>
      <w:r w:rsidRPr="006E3997">
        <w:rPr>
          <w:rFonts w:ascii="华文宋体" w:eastAsia="华文宋体" w:hAnsi="华文宋体" w:hint="eastAsia"/>
          <w:i/>
          <w:sz w:val="20"/>
        </w:rPr>
        <w:t>x</w:t>
      </w:r>
      <w:r w:rsidRPr="006E3997">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False"/>
          <w:attr w:name="SourceValue" w:val="2.5"/>
          <w:attr w:name="UnitName" w:val="m"/>
        </w:smartTagPr>
        <w:r w:rsidRPr="006E3997">
          <w:rPr>
            <w:rFonts w:ascii="华文宋体" w:eastAsia="华文宋体" w:hAnsi="华文宋体" w:hint="eastAsia"/>
            <w:sz w:val="20"/>
          </w:rPr>
          <w:t>2.5m</w:t>
        </w:r>
      </w:smartTag>
      <w:r w:rsidRPr="006E3997">
        <w:rPr>
          <w:rFonts w:ascii="华文宋体" w:eastAsia="华文宋体" w:hAnsi="华文宋体" w:hint="eastAsia"/>
          <w:sz w:val="20"/>
        </w:rPr>
        <w:t>处重合，如图所示。</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（1）求两列波的周期</w:t>
      </w:r>
      <w:r w:rsidRPr="006E3997">
        <w:rPr>
          <w:rFonts w:ascii="华文宋体" w:eastAsia="华文宋体" w:hAnsi="华文宋体" w:hint="eastAsia"/>
          <w:i/>
          <w:sz w:val="20"/>
        </w:rPr>
        <w:t>T</w:t>
      </w:r>
      <w:r w:rsidRPr="006E3997">
        <w:rPr>
          <w:rFonts w:ascii="华文宋体" w:eastAsia="华文宋体" w:hAnsi="华文宋体" w:hint="eastAsia"/>
          <w:i/>
          <w:sz w:val="20"/>
          <w:vertAlign w:val="subscript"/>
        </w:rPr>
        <w:t>a</w:t>
      </w:r>
      <w:r w:rsidRPr="006E3997">
        <w:rPr>
          <w:rFonts w:ascii="华文宋体" w:eastAsia="华文宋体" w:hAnsi="华文宋体" w:hint="eastAsia"/>
          <w:sz w:val="20"/>
        </w:rPr>
        <w:t>和</w:t>
      </w:r>
      <w:r w:rsidRPr="006E3997">
        <w:rPr>
          <w:rFonts w:ascii="华文宋体" w:eastAsia="华文宋体" w:hAnsi="华文宋体" w:hint="eastAsia"/>
          <w:i/>
          <w:sz w:val="20"/>
        </w:rPr>
        <w:t>T</w:t>
      </w:r>
      <w:r w:rsidRPr="006E3997">
        <w:rPr>
          <w:rFonts w:ascii="华文宋体" w:eastAsia="华文宋体" w:hAnsi="华文宋体" w:hint="eastAsia"/>
          <w:i/>
          <w:sz w:val="20"/>
          <w:vertAlign w:val="subscript"/>
        </w:rPr>
        <w:t>b</w:t>
      </w:r>
      <w:r w:rsidRPr="006E3997">
        <w:rPr>
          <w:rFonts w:ascii="华文宋体" w:eastAsia="华文宋体" w:hAnsi="华文宋体" w:hint="eastAsia"/>
          <w:sz w:val="20"/>
        </w:rPr>
        <w:t>。</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（2）求</w:t>
      </w:r>
      <w:r w:rsidRPr="006E3997">
        <w:rPr>
          <w:rFonts w:ascii="华文宋体" w:eastAsia="华文宋体" w:hAnsi="华文宋体" w:hint="eastAsia"/>
          <w:i/>
          <w:sz w:val="20"/>
        </w:rPr>
        <w:t>t</w:t>
      </w:r>
      <w:r w:rsidRPr="006E3997">
        <w:rPr>
          <w:rFonts w:ascii="华文宋体" w:eastAsia="华文宋体" w:hAnsi="华文宋体" w:hint="eastAsia"/>
          <w:sz w:val="20"/>
        </w:rPr>
        <w:t>＝0时，两列波的波峰重合处的所有位置。</w:t>
      </w:r>
    </w:p>
    <w:p w:rsidR="006E3997" w:rsidRPr="006E3997" w:rsidRDefault="006E3997" w:rsidP="006E3997">
      <w:pPr>
        <w:spacing w:line="300" w:lineRule="auto"/>
        <w:ind w:leftChars="171" w:left="359"/>
        <w:rPr>
          <w:rFonts w:ascii="华文宋体" w:eastAsia="华文宋体" w:hAnsi="华文宋体" w:hint="eastAsia"/>
          <w:sz w:val="20"/>
        </w:rPr>
      </w:pPr>
      <w:r w:rsidRPr="006E3997">
        <w:rPr>
          <w:rFonts w:ascii="华文宋体" w:eastAsia="华文宋体" w:hAnsi="华文宋体" w:hint="eastAsia"/>
          <w:sz w:val="20"/>
        </w:rPr>
        <w:t>（3）辨析题：分析并判断在</w:t>
      </w:r>
      <w:r w:rsidRPr="006E3997">
        <w:rPr>
          <w:rFonts w:ascii="华文宋体" w:eastAsia="华文宋体" w:hAnsi="华文宋体" w:hint="eastAsia"/>
          <w:i/>
          <w:sz w:val="20"/>
        </w:rPr>
        <w:t>t</w:t>
      </w:r>
      <w:r w:rsidRPr="006E3997">
        <w:rPr>
          <w:rFonts w:ascii="华文宋体" w:eastAsia="华文宋体" w:hAnsi="华文宋体" w:hint="eastAsia"/>
          <w:sz w:val="20"/>
        </w:rPr>
        <w:t>＝0时是否存在两列波的波谷重合处。</w:t>
      </w:r>
    </w:p>
    <w:p w:rsidR="006E3997" w:rsidRPr="006E3997" w:rsidRDefault="006E3997" w:rsidP="006E3997">
      <w:pPr>
        <w:spacing w:line="300" w:lineRule="auto"/>
        <w:ind w:leftChars="171" w:left="359" w:firstLineChars="171" w:firstLine="342"/>
        <w:rPr>
          <w:rFonts w:ascii="华文宋体" w:eastAsia="华文宋体" w:hAnsi="华文宋体" w:hint="eastAsia"/>
          <w:sz w:val="20"/>
        </w:rPr>
      </w:pPr>
      <w:r w:rsidRPr="006E3997">
        <w:rPr>
          <w:rFonts w:ascii="华文宋体" w:eastAsia="华文宋体" w:hAnsi="华文宋体" w:hint="eastAsia"/>
          <w:sz w:val="20"/>
        </w:rPr>
        <w:tab/>
        <w:t>某同学分析如下：既然两列波的波峰存在重合处，那么波谷与波谷重合处也一定存在。只要找到这两列波半波长的最小公倍数，……，即可得到波谷与波谷重合处的所有位置。</w:t>
      </w:r>
    </w:p>
    <w:p w:rsidR="006E3997" w:rsidRPr="006E3997" w:rsidRDefault="006E3997" w:rsidP="006E3997">
      <w:pPr>
        <w:spacing w:line="300" w:lineRule="auto"/>
        <w:ind w:leftChars="171" w:left="359" w:firstLineChars="171" w:firstLine="342"/>
        <w:rPr>
          <w:rFonts w:ascii="华文宋体" w:eastAsia="华文宋体" w:hAnsi="华文宋体" w:hint="eastAsia"/>
          <w:sz w:val="20"/>
        </w:rPr>
      </w:pPr>
      <w:r w:rsidRPr="006E3997">
        <w:rPr>
          <w:rFonts w:ascii="华文宋体" w:eastAsia="华文宋体" w:hAnsi="华文宋体" w:hint="eastAsia"/>
          <w:noProof/>
          <w:sz w:val="20"/>
        </w:rPr>
        <w:pict>
          <v:shape id="_x0000_s1844" type="#_x0000_t75" style="position:absolute;left:0;text-align:left;margin-left:153pt;margin-top:27.3pt;width:314.5pt;height:95.4pt;z-index:251656704">
            <v:imagedata r:id="rId39" o:title="HWOCRTEMP_ROC120"/>
            <w10:wrap type="square" side="left"/>
          </v:shape>
        </w:pict>
      </w:r>
      <w:r w:rsidRPr="006E3997">
        <w:rPr>
          <w:rFonts w:ascii="华文宋体" w:eastAsia="华文宋体" w:hAnsi="华文宋体" w:hint="eastAsia"/>
          <w:sz w:val="20"/>
        </w:rPr>
        <w:tab/>
        <w:t>你认为该同学的分析正确吗？若正确，求出这些点的位置。若不正确，指出错误处并通过计算说明理由。</w:t>
      </w:r>
    </w:p>
    <w:p w:rsidR="006E3997" w:rsidRPr="006E3997" w:rsidRDefault="006E3997" w:rsidP="006E3997">
      <w:pPr>
        <w:spacing w:line="300" w:lineRule="auto"/>
        <w:rPr>
          <w:rFonts w:ascii="华文宋体" w:eastAsia="华文宋体" w:hAnsi="华文宋体" w:hint="eastAsia"/>
          <w:sz w:val="20"/>
        </w:rPr>
      </w:pPr>
    </w:p>
    <w:p w:rsid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sz w:val="20"/>
        </w:rPr>
        <w:br w:type="page"/>
      </w:r>
    </w:p>
    <w:p w:rsidR="006E3997" w:rsidRDefault="006E3997" w:rsidP="006E3997">
      <w:pPr>
        <w:spacing w:line="300" w:lineRule="auto"/>
        <w:ind w:left="342" w:hangingChars="171" w:hanging="342"/>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hint="eastAsia"/>
          <w:sz w:val="20"/>
        </w:rPr>
        <w:t>23．（12分）如图所示为研究电子枪中电子在电场中运动的简化模型示意图。在</w:t>
      </w:r>
      <w:r w:rsidRPr="006E3997">
        <w:rPr>
          <w:rFonts w:ascii="华文宋体" w:eastAsia="华文宋体" w:hAnsi="华文宋体" w:hint="eastAsia"/>
          <w:i/>
          <w:sz w:val="20"/>
        </w:rPr>
        <w:t>Oxy</w:t>
      </w:r>
      <w:r w:rsidRPr="006E3997">
        <w:rPr>
          <w:rFonts w:ascii="华文宋体" w:eastAsia="华文宋体" w:hAnsi="华文宋体" w:hint="eastAsia"/>
          <w:sz w:val="20"/>
        </w:rPr>
        <w:t>平面的</w:t>
      </w:r>
      <w:r w:rsidRPr="006E3997">
        <w:rPr>
          <w:rFonts w:ascii="华文宋体" w:eastAsia="华文宋体" w:hAnsi="华文宋体" w:hint="eastAsia"/>
          <w:i/>
          <w:sz w:val="20"/>
        </w:rPr>
        <w:t>ABCD</w:t>
      </w:r>
      <w:r w:rsidRPr="006E3997">
        <w:rPr>
          <w:rFonts w:ascii="华文宋体" w:eastAsia="华文宋体" w:hAnsi="华文宋体" w:hint="eastAsia"/>
          <w:sz w:val="20"/>
        </w:rPr>
        <w:t>区域内，存在两个场强大小均为</w:t>
      </w:r>
      <w:r w:rsidRPr="006E3997">
        <w:rPr>
          <w:rFonts w:ascii="华文宋体" w:eastAsia="华文宋体" w:hAnsi="华文宋体" w:hint="eastAsia"/>
          <w:i/>
          <w:sz w:val="20"/>
        </w:rPr>
        <w:t>E</w:t>
      </w:r>
      <w:r w:rsidRPr="006E3997">
        <w:rPr>
          <w:rFonts w:ascii="华文宋体" w:eastAsia="华文宋体" w:hAnsi="华文宋体" w:hint="eastAsia"/>
          <w:sz w:val="20"/>
        </w:rPr>
        <w:t>的匀强电场I和II，两电场的边界均是边长为L的正方形（不计电子所受重力）。</w:t>
      </w:r>
    </w:p>
    <w:p w:rsidR="006E3997" w:rsidRPr="006E3997" w:rsidRDefault="006E3997" w:rsidP="006E3997">
      <w:pPr>
        <w:spacing w:line="300" w:lineRule="auto"/>
        <w:ind w:firstLine="359"/>
        <w:rPr>
          <w:rFonts w:ascii="华文宋体" w:eastAsia="华文宋体" w:hAnsi="华文宋体" w:hint="eastAsia"/>
          <w:sz w:val="20"/>
        </w:rPr>
      </w:pPr>
      <w:r w:rsidRPr="006E3997">
        <w:rPr>
          <w:rFonts w:ascii="华文宋体" w:eastAsia="华文宋体" w:hAnsi="华文宋体" w:hint="eastAsia"/>
          <w:sz w:val="20"/>
        </w:rPr>
        <w:t>（1）在该区域</w:t>
      </w:r>
      <w:r w:rsidRPr="006E3997">
        <w:rPr>
          <w:rFonts w:ascii="华文宋体" w:eastAsia="华文宋体" w:hAnsi="华文宋体" w:hint="eastAsia"/>
          <w:i/>
          <w:sz w:val="20"/>
        </w:rPr>
        <w:t>AB</w:t>
      </w:r>
      <w:r w:rsidRPr="006E3997">
        <w:rPr>
          <w:rFonts w:ascii="华文宋体" w:eastAsia="华文宋体" w:hAnsi="华文宋体" w:hint="eastAsia"/>
          <w:sz w:val="20"/>
        </w:rPr>
        <w:t>边的中点处由静止释放电子，求电子离开</w:t>
      </w:r>
      <w:r w:rsidRPr="006E3997">
        <w:rPr>
          <w:rFonts w:ascii="华文宋体" w:eastAsia="华文宋体" w:hAnsi="华文宋体" w:hint="eastAsia"/>
          <w:i/>
          <w:sz w:val="20"/>
        </w:rPr>
        <w:t>ABCD</w:t>
      </w:r>
      <w:r w:rsidRPr="006E3997">
        <w:rPr>
          <w:rFonts w:ascii="华文宋体" w:eastAsia="华文宋体" w:hAnsi="华文宋体" w:hint="eastAsia"/>
          <w:sz w:val="20"/>
        </w:rPr>
        <w:t>区域的位置。</w:t>
      </w:r>
    </w:p>
    <w:p w:rsidR="006E3997" w:rsidRPr="006E3997" w:rsidRDefault="006E3997" w:rsidP="006E3997">
      <w:pPr>
        <w:spacing w:line="300" w:lineRule="auto"/>
        <w:ind w:leftChars="170" w:left="898" w:hanging="541"/>
        <w:rPr>
          <w:rFonts w:ascii="华文宋体" w:eastAsia="华文宋体" w:hAnsi="华文宋体" w:hint="eastAsia"/>
          <w:sz w:val="20"/>
        </w:rPr>
      </w:pPr>
      <w:r w:rsidRPr="006E3997">
        <w:rPr>
          <w:rFonts w:ascii="华文宋体" w:eastAsia="华文宋体" w:hAnsi="华文宋体" w:hint="eastAsia"/>
          <w:sz w:val="20"/>
        </w:rPr>
        <w:t>（2）在电场I区域内适当位置由静止释放电子，电子恰能从</w:t>
      </w:r>
      <w:r w:rsidRPr="006E3997">
        <w:rPr>
          <w:rFonts w:ascii="华文宋体" w:eastAsia="华文宋体" w:hAnsi="华文宋体" w:hint="eastAsia"/>
          <w:i/>
          <w:sz w:val="20"/>
        </w:rPr>
        <w:t>ABCD</w:t>
      </w:r>
      <w:r w:rsidRPr="006E3997">
        <w:rPr>
          <w:rFonts w:ascii="华文宋体" w:eastAsia="华文宋体" w:hAnsi="华文宋体" w:hint="eastAsia"/>
          <w:sz w:val="20"/>
        </w:rPr>
        <w:t>区域左下角</w:t>
      </w:r>
      <w:r w:rsidRPr="006E3997">
        <w:rPr>
          <w:rFonts w:ascii="华文宋体" w:eastAsia="华文宋体" w:hAnsi="华文宋体" w:hint="eastAsia"/>
          <w:i/>
          <w:sz w:val="20"/>
        </w:rPr>
        <w:t>D</w:t>
      </w:r>
      <w:r w:rsidRPr="006E3997">
        <w:rPr>
          <w:rFonts w:ascii="华文宋体" w:eastAsia="华文宋体" w:hAnsi="华文宋体" w:hint="eastAsia"/>
          <w:sz w:val="20"/>
        </w:rPr>
        <w:t>处离开，求所有释放点的位置。</w:t>
      </w:r>
    </w:p>
    <w:p w:rsidR="006E3997" w:rsidRPr="006E3997" w:rsidRDefault="006E3997" w:rsidP="006E3997">
      <w:pPr>
        <w:spacing w:line="300" w:lineRule="auto"/>
        <w:ind w:leftChars="170" w:left="898" w:hanging="541"/>
        <w:rPr>
          <w:rFonts w:ascii="华文宋体" w:eastAsia="华文宋体" w:hAnsi="华文宋体" w:hint="eastAsia"/>
          <w:sz w:val="20"/>
        </w:rPr>
      </w:pPr>
      <w:r w:rsidRPr="006E3997">
        <w:rPr>
          <w:rFonts w:ascii="华文宋体" w:eastAsia="华文宋体" w:hAnsi="华文宋体" w:hint="eastAsia"/>
          <w:sz w:val="20"/>
        </w:rPr>
        <w:t>（3）若将左侧电场II整体水平向右移动</w:t>
      </w:r>
      <w:r w:rsidRPr="006E3997">
        <w:rPr>
          <w:rFonts w:ascii="华文宋体" w:eastAsia="华文宋体" w:hAnsi="华文宋体" w:hint="eastAsia"/>
          <w:i/>
          <w:sz w:val="20"/>
        </w:rPr>
        <w:t>L</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≥1），仍使电子从</w:t>
      </w:r>
      <w:r w:rsidRPr="006E3997">
        <w:rPr>
          <w:rFonts w:ascii="华文宋体" w:eastAsia="华文宋体" w:hAnsi="华文宋体" w:hint="eastAsia"/>
          <w:i/>
          <w:sz w:val="20"/>
        </w:rPr>
        <w:t>ABCD</w:t>
      </w:r>
      <w:r w:rsidRPr="006E3997">
        <w:rPr>
          <w:rFonts w:ascii="华文宋体" w:eastAsia="华文宋体" w:hAnsi="华文宋体" w:hint="eastAsia"/>
          <w:sz w:val="20"/>
        </w:rPr>
        <w:t>区域左下角</w:t>
      </w:r>
      <w:r w:rsidRPr="006E3997">
        <w:rPr>
          <w:rFonts w:ascii="华文宋体" w:eastAsia="华文宋体" w:hAnsi="华文宋体" w:hint="eastAsia"/>
          <w:i/>
          <w:sz w:val="20"/>
        </w:rPr>
        <w:t>D</w:t>
      </w:r>
      <w:r w:rsidRPr="006E3997">
        <w:rPr>
          <w:rFonts w:ascii="华文宋体" w:eastAsia="华文宋体" w:hAnsi="华文宋体" w:hint="eastAsia"/>
          <w:sz w:val="20"/>
        </w:rPr>
        <w:t>处离开（</w:t>
      </w:r>
      <w:r w:rsidRPr="006E3997">
        <w:rPr>
          <w:rFonts w:ascii="华文宋体" w:eastAsia="华文宋体" w:hAnsi="华文宋体" w:hint="eastAsia"/>
          <w:i/>
          <w:sz w:val="20"/>
        </w:rPr>
        <w:t>D</w:t>
      </w:r>
      <w:r w:rsidRPr="006E3997">
        <w:rPr>
          <w:rFonts w:ascii="华文宋体" w:eastAsia="华文宋体" w:hAnsi="华文宋体" w:hint="eastAsia"/>
          <w:sz w:val="20"/>
        </w:rPr>
        <w:t>不随电场移动），求在电场I区域内由静止释放电子的所有位置。</w:t>
      </w:r>
    </w:p>
    <w:p w:rsidR="006E3997" w:rsidRPr="006E3997" w:rsidRDefault="006E3997" w:rsidP="006E3997">
      <w:pPr>
        <w:spacing w:line="300" w:lineRule="auto"/>
        <w:rPr>
          <w:rFonts w:ascii="华文宋体" w:eastAsia="华文宋体" w:hAnsi="华文宋体" w:hint="eastAsia"/>
          <w:sz w:val="20"/>
        </w:rPr>
      </w:pPr>
      <w:r w:rsidRPr="006E3997">
        <w:rPr>
          <w:rFonts w:ascii="华文宋体" w:eastAsia="华文宋体" w:hAnsi="华文宋体" w:hint="eastAsia"/>
          <w:noProof/>
          <w:sz w:val="20"/>
        </w:rPr>
        <w:pict>
          <v:shape id="_x0000_s1845" type="#_x0000_t75" style="position:absolute;left:0;text-align:left;margin-left:151.7pt;margin-top:3.3pt;width:244pt;height:107.5pt;z-index:251657728">
            <v:imagedata r:id="rId40" o:title="HWOCRTEMP_ROC90" croptop="38578f" cropleft="27011f"/>
            <w10:wrap type="square" side="left"/>
          </v:shape>
        </w:pict>
      </w: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rPr>
          <w:rFonts w:ascii="华文宋体" w:eastAsia="华文宋体" w:hAnsi="华文宋体" w:hint="eastAsia"/>
          <w:sz w:val="20"/>
        </w:rPr>
      </w:pPr>
    </w:p>
    <w:p w:rsidR="006E3997" w:rsidRPr="006E3997" w:rsidRDefault="006E3997" w:rsidP="006E3997">
      <w:pPr>
        <w:spacing w:line="300" w:lineRule="auto"/>
        <w:ind w:left="342" w:hangingChars="171" w:hanging="342"/>
        <w:rPr>
          <w:rFonts w:ascii="华文宋体" w:eastAsia="华文宋体" w:hAnsi="华文宋体" w:hint="eastAsia"/>
          <w:sz w:val="20"/>
        </w:rPr>
      </w:pPr>
      <w:r w:rsidRPr="006E3997">
        <w:rPr>
          <w:rFonts w:ascii="华文宋体" w:eastAsia="华文宋体" w:hAnsi="华文宋体"/>
          <w:sz w:val="20"/>
        </w:rPr>
        <w:br w:type="page"/>
      </w:r>
      <w:r w:rsidRPr="006E3997">
        <w:rPr>
          <w:rFonts w:ascii="华文宋体" w:eastAsia="华文宋体" w:hAnsi="华文宋体" w:hint="eastAsia"/>
          <w:sz w:val="20"/>
        </w:rPr>
        <w:t>24．（14分）如图所示，竖直平面内有一半径为</w:t>
      </w:r>
      <w:r w:rsidRPr="006E3997">
        <w:rPr>
          <w:rFonts w:ascii="华文宋体" w:eastAsia="华文宋体" w:hAnsi="华文宋体" w:hint="eastAsia"/>
          <w:i/>
          <w:sz w:val="20"/>
        </w:rPr>
        <w:t>r</w:t>
      </w:r>
      <w:r w:rsidRPr="006E3997">
        <w:rPr>
          <w:rFonts w:ascii="华文宋体" w:eastAsia="华文宋体" w:hAnsi="华文宋体" w:hint="eastAsia"/>
          <w:sz w:val="20"/>
        </w:rPr>
        <w:t>、内阻为</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、粗细均匀的光滑半圆形金属环，在</w:t>
      </w:r>
      <w:r w:rsidRPr="006E3997">
        <w:rPr>
          <w:rFonts w:ascii="华文宋体" w:eastAsia="华文宋体" w:hAnsi="华文宋体" w:hint="eastAsia"/>
          <w:i/>
          <w:sz w:val="20"/>
        </w:rPr>
        <w:t>M</w:t>
      </w:r>
      <w:r w:rsidRPr="006E3997">
        <w:rPr>
          <w:rFonts w:ascii="华文宋体" w:eastAsia="华文宋体" w:hAnsi="华文宋体" w:hint="eastAsia"/>
          <w:sz w:val="20"/>
        </w:rPr>
        <w:t>、</w:t>
      </w:r>
      <w:r w:rsidRPr="006E3997">
        <w:rPr>
          <w:rFonts w:ascii="华文宋体" w:eastAsia="华文宋体" w:hAnsi="华文宋体" w:hint="eastAsia"/>
          <w:i/>
          <w:sz w:val="20"/>
        </w:rPr>
        <w:t>N</w:t>
      </w:r>
      <w:r w:rsidRPr="006E3997">
        <w:rPr>
          <w:rFonts w:ascii="华文宋体" w:eastAsia="华文宋体" w:hAnsi="华文宋体" w:hint="eastAsia"/>
          <w:sz w:val="20"/>
        </w:rPr>
        <w:t>处与相距为2</w:t>
      </w:r>
      <w:r w:rsidRPr="006E3997">
        <w:rPr>
          <w:rFonts w:ascii="华文宋体" w:eastAsia="华文宋体" w:hAnsi="华文宋体" w:hint="eastAsia"/>
          <w:i/>
          <w:sz w:val="20"/>
        </w:rPr>
        <w:t>r</w:t>
      </w:r>
      <w:r w:rsidRPr="006E3997">
        <w:rPr>
          <w:rFonts w:ascii="华文宋体" w:eastAsia="华文宋体" w:hAnsi="华文宋体" w:hint="eastAsia"/>
          <w:sz w:val="20"/>
        </w:rPr>
        <w:t>、电阻不计的平行光滑金属轨道</w:t>
      </w:r>
      <w:r w:rsidRPr="006E3997">
        <w:rPr>
          <w:rFonts w:ascii="华文宋体" w:eastAsia="华文宋体" w:hAnsi="华文宋体" w:hint="eastAsia"/>
          <w:i/>
          <w:sz w:val="20"/>
        </w:rPr>
        <w:t>ME</w:t>
      </w:r>
      <w:r w:rsidRPr="006E3997">
        <w:rPr>
          <w:rFonts w:ascii="华文宋体" w:eastAsia="华文宋体" w:hAnsi="华文宋体" w:hint="eastAsia"/>
          <w:sz w:val="20"/>
        </w:rPr>
        <w:t>、</w:t>
      </w:r>
      <w:r w:rsidRPr="006E3997">
        <w:rPr>
          <w:rFonts w:ascii="华文宋体" w:eastAsia="华文宋体" w:hAnsi="华文宋体" w:hint="eastAsia"/>
          <w:i/>
          <w:sz w:val="20"/>
        </w:rPr>
        <w:t>NF</w:t>
      </w:r>
      <w:r w:rsidRPr="006E3997">
        <w:rPr>
          <w:rFonts w:ascii="华文宋体" w:eastAsia="华文宋体" w:hAnsi="华文宋体" w:hint="eastAsia"/>
          <w:sz w:val="20"/>
        </w:rPr>
        <w:t>相接，</w:t>
      </w:r>
      <w:r w:rsidRPr="006E3997">
        <w:rPr>
          <w:rFonts w:ascii="华文宋体" w:eastAsia="华文宋体" w:hAnsi="华文宋体" w:hint="eastAsia"/>
          <w:i/>
          <w:sz w:val="20"/>
        </w:rPr>
        <w:t>EF</w:t>
      </w:r>
      <w:r w:rsidRPr="006E3997">
        <w:rPr>
          <w:rFonts w:ascii="华文宋体" w:eastAsia="华文宋体" w:hAnsi="华文宋体" w:hint="eastAsia"/>
          <w:sz w:val="20"/>
        </w:rPr>
        <w:t>之间接有电阻</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，已知</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＝12</w:t>
      </w:r>
      <w:r w:rsidRPr="006E3997">
        <w:rPr>
          <w:rFonts w:ascii="华文宋体" w:eastAsia="华文宋体" w:hAnsi="华文宋体" w:hint="eastAsia"/>
          <w:i/>
          <w:sz w:val="20"/>
        </w:rPr>
        <w:t>R</w:t>
      </w:r>
      <w:r w:rsidRPr="006E3997">
        <w:rPr>
          <w:rFonts w:ascii="华文宋体" w:eastAsia="华文宋体" w:hAnsi="华文宋体" w:hint="eastAsia"/>
          <w:sz w:val="20"/>
        </w:rPr>
        <w:t>，</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＝4</w:t>
      </w:r>
      <w:r w:rsidRPr="006E3997">
        <w:rPr>
          <w:rFonts w:ascii="华文宋体" w:eastAsia="华文宋体" w:hAnsi="华文宋体" w:hint="eastAsia"/>
          <w:i/>
          <w:sz w:val="20"/>
        </w:rPr>
        <w:t>R</w:t>
      </w:r>
      <w:r w:rsidRPr="006E3997">
        <w:rPr>
          <w:rFonts w:ascii="华文宋体" w:eastAsia="华文宋体" w:hAnsi="华文宋体" w:hint="eastAsia"/>
          <w:sz w:val="20"/>
        </w:rPr>
        <w:t>。在</w:t>
      </w:r>
      <w:r w:rsidRPr="006E3997">
        <w:rPr>
          <w:rFonts w:ascii="华文宋体" w:eastAsia="华文宋体" w:hAnsi="华文宋体" w:hint="eastAsia"/>
          <w:i/>
          <w:sz w:val="20"/>
        </w:rPr>
        <w:t>MN</w:t>
      </w:r>
      <w:r w:rsidRPr="006E3997">
        <w:rPr>
          <w:rFonts w:ascii="华文宋体" w:eastAsia="华文宋体" w:hAnsi="华文宋体" w:hint="eastAsia"/>
          <w:sz w:val="20"/>
        </w:rPr>
        <w:t>上方及</w:t>
      </w:r>
      <w:r w:rsidRPr="006E3997">
        <w:rPr>
          <w:rFonts w:ascii="华文宋体" w:eastAsia="华文宋体" w:hAnsi="华文宋体" w:hint="eastAsia"/>
          <w:i/>
          <w:sz w:val="20"/>
        </w:rPr>
        <w:t>CD</w:t>
      </w:r>
      <w:r w:rsidRPr="006E3997">
        <w:rPr>
          <w:rFonts w:ascii="华文宋体" w:eastAsia="华文宋体" w:hAnsi="华文宋体" w:hint="eastAsia"/>
          <w:sz w:val="20"/>
        </w:rPr>
        <w:t>下方有水平方向的匀强磁场I和II，磁感应强度大小均为</w:t>
      </w:r>
      <w:r w:rsidRPr="006E3997">
        <w:rPr>
          <w:rFonts w:ascii="华文宋体" w:eastAsia="华文宋体" w:hAnsi="华文宋体" w:hint="eastAsia"/>
          <w:i/>
          <w:sz w:val="20"/>
        </w:rPr>
        <w:t>B</w:t>
      </w:r>
      <w:r w:rsidRPr="006E3997">
        <w:rPr>
          <w:rFonts w:ascii="华文宋体" w:eastAsia="华文宋体" w:hAnsi="华文宋体" w:hint="eastAsia"/>
          <w:sz w:val="20"/>
        </w:rPr>
        <w:t>。现有质量为</w:t>
      </w:r>
      <w:r w:rsidRPr="006E3997">
        <w:rPr>
          <w:rFonts w:ascii="华文宋体" w:eastAsia="华文宋体" w:hAnsi="华文宋体" w:hint="eastAsia"/>
          <w:i/>
          <w:sz w:val="20"/>
        </w:rPr>
        <w:t>m</w:t>
      </w:r>
      <w:r w:rsidRPr="006E3997">
        <w:rPr>
          <w:rFonts w:ascii="华文宋体" w:eastAsia="华文宋体" w:hAnsi="华文宋体" w:hint="eastAsia"/>
          <w:sz w:val="20"/>
        </w:rPr>
        <w:t>、电阻不计的导体棒</w:t>
      </w:r>
      <w:r w:rsidRPr="006E3997">
        <w:rPr>
          <w:rFonts w:ascii="华文宋体" w:eastAsia="华文宋体" w:hAnsi="华文宋体" w:hint="eastAsia"/>
          <w:i/>
          <w:sz w:val="20"/>
        </w:rPr>
        <w:t>ab</w:t>
      </w:r>
      <w:r w:rsidRPr="006E3997">
        <w:rPr>
          <w:rFonts w:ascii="华文宋体" w:eastAsia="华文宋体" w:hAnsi="华文宋体" w:hint="eastAsia"/>
          <w:sz w:val="20"/>
        </w:rPr>
        <w:t>，从半圆环的最高点</w:t>
      </w:r>
      <w:r w:rsidRPr="006E3997">
        <w:rPr>
          <w:rFonts w:ascii="华文宋体" w:eastAsia="华文宋体" w:hAnsi="华文宋体" w:hint="eastAsia"/>
          <w:i/>
          <w:sz w:val="20"/>
        </w:rPr>
        <w:t>A</w:t>
      </w:r>
      <w:r w:rsidRPr="006E3997">
        <w:rPr>
          <w:rFonts w:ascii="华文宋体" w:eastAsia="华文宋体" w:hAnsi="华文宋体" w:hint="eastAsia"/>
          <w:sz w:val="20"/>
        </w:rPr>
        <w:t>处由静止下落，在下落过程中导体棒始终保持水平，与半圆形金属环及轨道接触良好，设平行轨道足够长。已知导体棒</w:t>
      </w:r>
      <w:r w:rsidRPr="006E3997">
        <w:rPr>
          <w:rFonts w:ascii="华文宋体" w:eastAsia="华文宋体" w:hAnsi="华文宋体" w:hint="eastAsia"/>
          <w:i/>
          <w:sz w:val="20"/>
        </w:rPr>
        <w:t>ab</w:t>
      </w:r>
      <w:r w:rsidRPr="006E3997">
        <w:rPr>
          <w:rFonts w:ascii="华文宋体" w:eastAsia="华文宋体" w:hAnsi="华文宋体" w:hint="eastAsia"/>
          <w:sz w:val="20"/>
        </w:rPr>
        <w:t>下落</w:t>
      </w:r>
      <w:r w:rsidRPr="006E3997">
        <w:rPr>
          <w:rFonts w:ascii="华文宋体" w:eastAsia="华文宋体" w:hAnsi="华文宋体" w:hint="eastAsia"/>
          <w:i/>
          <w:sz w:val="20"/>
        </w:rPr>
        <w:t>r</w:t>
      </w:r>
      <w:r w:rsidRPr="006E3997">
        <w:rPr>
          <w:rFonts w:ascii="华文宋体" w:eastAsia="华文宋体" w:hAnsi="华文宋体" w:hint="eastAsia"/>
          <w:sz w:val="20"/>
        </w:rPr>
        <w:t>/2时的速度大小为</w:t>
      </w:r>
      <w:r w:rsidRPr="006E3997">
        <w:rPr>
          <w:rFonts w:ascii="华文宋体" w:eastAsia="华文宋体" w:hAnsi="华文宋体" w:hint="eastAsia"/>
          <w:i/>
          <w:sz w:val="20"/>
        </w:rPr>
        <w:t>v</w:t>
      </w:r>
      <w:r w:rsidRPr="006E3997">
        <w:rPr>
          <w:rFonts w:ascii="华文宋体" w:eastAsia="华文宋体" w:hAnsi="华文宋体" w:hint="eastAsia"/>
          <w:sz w:val="20"/>
          <w:vertAlign w:val="subscript"/>
        </w:rPr>
        <w:t>1</w:t>
      </w:r>
      <w:r w:rsidRPr="006E3997">
        <w:rPr>
          <w:rFonts w:ascii="华文宋体" w:eastAsia="华文宋体" w:hAnsi="华文宋体" w:hint="eastAsia"/>
          <w:sz w:val="20"/>
        </w:rPr>
        <w:t>，下落到</w:t>
      </w:r>
      <w:r w:rsidRPr="006E3997">
        <w:rPr>
          <w:rFonts w:ascii="华文宋体" w:eastAsia="华文宋体" w:hAnsi="华文宋体" w:hint="eastAsia"/>
          <w:i/>
          <w:sz w:val="20"/>
        </w:rPr>
        <w:t>MN</w:t>
      </w:r>
      <w:r w:rsidRPr="006E3997">
        <w:rPr>
          <w:rFonts w:ascii="华文宋体" w:eastAsia="华文宋体" w:hAnsi="华文宋体" w:hint="eastAsia"/>
          <w:sz w:val="20"/>
        </w:rPr>
        <w:t>处的速度大小为</w:t>
      </w:r>
      <w:r w:rsidRPr="006E3997">
        <w:rPr>
          <w:rFonts w:ascii="华文宋体" w:eastAsia="华文宋体" w:hAnsi="华文宋体" w:hint="eastAsia"/>
          <w:i/>
          <w:sz w:val="20"/>
        </w:rPr>
        <w:t>v</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w:t>
      </w:r>
    </w:p>
    <w:p w:rsidR="006E3997" w:rsidRPr="006E3997" w:rsidRDefault="006E3997" w:rsidP="006E3997">
      <w:pPr>
        <w:spacing w:line="300" w:lineRule="auto"/>
        <w:ind w:firstLine="359"/>
        <w:rPr>
          <w:rFonts w:ascii="华文宋体" w:eastAsia="华文宋体" w:hAnsi="华文宋体" w:hint="eastAsia"/>
          <w:sz w:val="20"/>
        </w:rPr>
      </w:pPr>
      <w:r w:rsidRPr="006E3997">
        <w:rPr>
          <w:rFonts w:ascii="华文宋体" w:eastAsia="华文宋体" w:hAnsi="华文宋体" w:hint="eastAsia"/>
          <w:noProof/>
          <w:sz w:val="20"/>
        </w:rPr>
        <w:pict>
          <v:shape id="_x0000_s1846" type="#_x0000_t75" style="position:absolute;left:0;text-align:left;margin-left:5in;margin-top:-109.2pt;width:108pt;height:172.5pt;z-index:251658752">
            <v:imagedata r:id="rId41" o:title="HWOCRTEMP_ROC100"/>
            <w10:wrap type="square" side="left"/>
          </v:shape>
        </w:pict>
      </w:r>
      <w:r w:rsidRPr="006E3997">
        <w:rPr>
          <w:rFonts w:ascii="华文宋体" w:eastAsia="华文宋体" w:hAnsi="华文宋体" w:hint="eastAsia"/>
          <w:sz w:val="20"/>
        </w:rPr>
        <w:t>（1）求导体棒</w:t>
      </w:r>
      <w:r w:rsidRPr="006E3997">
        <w:rPr>
          <w:rFonts w:ascii="华文宋体" w:eastAsia="华文宋体" w:hAnsi="华文宋体" w:hint="eastAsia"/>
          <w:i/>
          <w:sz w:val="20"/>
        </w:rPr>
        <w:t>ab</w:t>
      </w:r>
      <w:r w:rsidRPr="006E3997">
        <w:rPr>
          <w:rFonts w:ascii="华文宋体" w:eastAsia="华文宋体" w:hAnsi="华文宋体" w:hint="eastAsia"/>
          <w:sz w:val="20"/>
        </w:rPr>
        <w:t>从</w:t>
      </w:r>
      <w:r w:rsidRPr="006E3997">
        <w:rPr>
          <w:rFonts w:ascii="华文宋体" w:eastAsia="华文宋体" w:hAnsi="华文宋体" w:hint="eastAsia"/>
          <w:i/>
          <w:sz w:val="20"/>
        </w:rPr>
        <w:t>A</w:t>
      </w:r>
      <w:r w:rsidRPr="006E3997">
        <w:rPr>
          <w:rFonts w:ascii="华文宋体" w:eastAsia="华文宋体" w:hAnsi="华文宋体" w:hint="eastAsia"/>
          <w:sz w:val="20"/>
        </w:rPr>
        <w:t>下落</w:t>
      </w:r>
      <w:r w:rsidRPr="006E3997">
        <w:rPr>
          <w:rFonts w:ascii="华文宋体" w:eastAsia="华文宋体" w:hAnsi="华文宋体" w:hint="eastAsia"/>
          <w:i/>
          <w:sz w:val="20"/>
        </w:rPr>
        <w:t>r</w:t>
      </w:r>
      <w:r w:rsidRPr="006E3997">
        <w:rPr>
          <w:rFonts w:ascii="华文宋体" w:eastAsia="华文宋体" w:hAnsi="华文宋体" w:hint="eastAsia"/>
          <w:sz w:val="20"/>
        </w:rPr>
        <w:t>/2时的加速度大小。</w:t>
      </w:r>
    </w:p>
    <w:p w:rsidR="006E3997" w:rsidRPr="006E3997" w:rsidRDefault="006E3997" w:rsidP="006E3997">
      <w:pPr>
        <w:spacing w:line="300" w:lineRule="auto"/>
        <w:ind w:leftChars="170" w:left="900" w:hanging="543"/>
        <w:rPr>
          <w:rFonts w:ascii="华文宋体" w:eastAsia="华文宋体" w:hAnsi="华文宋体" w:hint="eastAsia"/>
          <w:sz w:val="20"/>
        </w:rPr>
      </w:pPr>
      <w:r w:rsidRPr="006E3997">
        <w:rPr>
          <w:rFonts w:ascii="华文宋体" w:eastAsia="华文宋体" w:hAnsi="华文宋体" w:hint="eastAsia"/>
          <w:sz w:val="20"/>
        </w:rPr>
        <w:t>（2）若导体棒</w:t>
      </w:r>
      <w:r w:rsidRPr="006E3997">
        <w:rPr>
          <w:rFonts w:ascii="华文宋体" w:eastAsia="华文宋体" w:hAnsi="华文宋体" w:hint="eastAsia"/>
          <w:i/>
          <w:sz w:val="20"/>
        </w:rPr>
        <w:t>ab</w:t>
      </w:r>
      <w:r w:rsidRPr="006E3997">
        <w:rPr>
          <w:rFonts w:ascii="华文宋体" w:eastAsia="华文宋体" w:hAnsi="华文宋体" w:hint="eastAsia"/>
          <w:sz w:val="20"/>
        </w:rPr>
        <w:t>进入磁场II后棒中电流大小始终不变，求磁场I和II之间的距离</w:t>
      </w:r>
      <w:r w:rsidRPr="006E3997">
        <w:rPr>
          <w:rFonts w:ascii="华文宋体" w:eastAsia="华文宋体" w:hAnsi="华文宋体" w:hint="eastAsia"/>
          <w:i/>
          <w:sz w:val="20"/>
        </w:rPr>
        <w:t>h</w:t>
      </w:r>
      <w:r w:rsidRPr="006E3997">
        <w:rPr>
          <w:rFonts w:ascii="华文宋体" w:eastAsia="华文宋体" w:hAnsi="华文宋体" w:hint="eastAsia"/>
          <w:sz w:val="20"/>
        </w:rPr>
        <w:t>和</w:t>
      </w:r>
      <w:r w:rsidRPr="006E3997">
        <w:rPr>
          <w:rFonts w:ascii="华文宋体" w:eastAsia="华文宋体" w:hAnsi="华文宋体" w:hint="eastAsia"/>
          <w:i/>
          <w:sz w:val="20"/>
        </w:rPr>
        <w:t>R</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上的电功率</w:t>
      </w:r>
      <w:r w:rsidRPr="006E3997">
        <w:rPr>
          <w:rFonts w:ascii="华文宋体" w:eastAsia="华文宋体" w:hAnsi="华文宋体" w:hint="eastAsia"/>
          <w:i/>
          <w:sz w:val="20"/>
        </w:rPr>
        <w:t>P</w:t>
      </w:r>
      <w:r w:rsidRPr="006E3997">
        <w:rPr>
          <w:rFonts w:ascii="华文宋体" w:eastAsia="华文宋体" w:hAnsi="华文宋体" w:hint="eastAsia"/>
          <w:sz w:val="20"/>
          <w:vertAlign w:val="subscript"/>
        </w:rPr>
        <w:t>2</w:t>
      </w:r>
      <w:r w:rsidRPr="006E3997">
        <w:rPr>
          <w:rFonts w:ascii="华文宋体" w:eastAsia="华文宋体" w:hAnsi="华文宋体" w:hint="eastAsia"/>
          <w:sz w:val="20"/>
        </w:rPr>
        <w:t>。</w:t>
      </w:r>
    </w:p>
    <w:p w:rsidR="006E3997" w:rsidRPr="006E3997" w:rsidRDefault="006E3997" w:rsidP="006E3997">
      <w:pPr>
        <w:spacing w:line="300" w:lineRule="auto"/>
        <w:ind w:leftChars="170" w:left="898" w:hanging="541"/>
        <w:rPr>
          <w:rFonts w:ascii="华文宋体" w:eastAsia="华文宋体" w:hAnsi="华文宋体" w:hint="eastAsia"/>
          <w:sz w:val="20"/>
        </w:rPr>
      </w:pPr>
      <w:r w:rsidRPr="006E3997">
        <w:rPr>
          <w:rFonts w:ascii="华文宋体" w:eastAsia="华文宋体" w:hAnsi="华文宋体" w:hint="eastAsia"/>
          <w:sz w:val="20"/>
        </w:rPr>
        <w:t>（3）若将磁场II的</w:t>
      </w:r>
      <w:r w:rsidRPr="006E3997">
        <w:rPr>
          <w:rFonts w:ascii="华文宋体" w:eastAsia="华文宋体" w:hAnsi="华文宋体" w:hint="eastAsia"/>
          <w:i/>
          <w:sz w:val="20"/>
        </w:rPr>
        <w:t>CD</w:t>
      </w:r>
      <w:r w:rsidRPr="006E3997">
        <w:rPr>
          <w:rFonts w:ascii="华文宋体" w:eastAsia="华文宋体" w:hAnsi="华文宋体" w:hint="eastAsia"/>
          <w:sz w:val="20"/>
        </w:rPr>
        <w:t>边界略微下移，导体棒</w:t>
      </w:r>
      <w:r w:rsidRPr="006E3997">
        <w:rPr>
          <w:rFonts w:ascii="华文宋体" w:eastAsia="华文宋体" w:hAnsi="华文宋体" w:hint="eastAsia"/>
          <w:i/>
          <w:sz w:val="20"/>
        </w:rPr>
        <w:t>ab</w:t>
      </w:r>
      <w:r w:rsidRPr="006E3997">
        <w:rPr>
          <w:rFonts w:ascii="华文宋体" w:eastAsia="华文宋体" w:hAnsi="华文宋体" w:hint="eastAsia"/>
          <w:sz w:val="20"/>
        </w:rPr>
        <w:t>刚进入磁场II时速度大小为</w:t>
      </w:r>
      <w:r w:rsidRPr="006E3997">
        <w:rPr>
          <w:rFonts w:ascii="华文宋体" w:eastAsia="华文宋体" w:hAnsi="华文宋体" w:hint="eastAsia"/>
          <w:i/>
          <w:sz w:val="20"/>
        </w:rPr>
        <w:t>v</w:t>
      </w:r>
      <w:r w:rsidRPr="006E3997">
        <w:rPr>
          <w:rFonts w:ascii="华文宋体" w:eastAsia="华文宋体" w:hAnsi="华文宋体" w:hint="eastAsia"/>
          <w:sz w:val="20"/>
          <w:vertAlign w:val="subscript"/>
        </w:rPr>
        <w:t>3</w:t>
      </w:r>
      <w:r w:rsidRPr="006E3997">
        <w:rPr>
          <w:rFonts w:ascii="华文宋体" w:eastAsia="华文宋体" w:hAnsi="华文宋体" w:hint="eastAsia"/>
          <w:sz w:val="20"/>
        </w:rPr>
        <w:t>，要使其在外力</w:t>
      </w:r>
      <w:r w:rsidRPr="006E3997">
        <w:rPr>
          <w:rFonts w:ascii="华文宋体" w:eastAsia="华文宋体" w:hAnsi="华文宋体" w:hint="eastAsia"/>
          <w:i/>
          <w:sz w:val="20"/>
        </w:rPr>
        <w:t>F</w:t>
      </w:r>
      <w:r w:rsidRPr="006E3997">
        <w:rPr>
          <w:rFonts w:ascii="华文宋体" w:eastAsia="华文宋体" w:hAnsi="华文宋体" w:hint="eastAsia"/>
          <w:sz w:val="20"/>
        </w:rPr>
        <w:t>作用下做匀加速直线运动，加速度大小为</w:t>
      </w:r>
      <w:r w:rsidRPr="006E3997">
        <w:rPr>
          <w:rFonts w:ascii="华文宋体" w:eastAsia="华文宋体" w:hAnsi="华文宋体" w:hint="eastAsia"/>
          <w:i/>
          <w:sz w:val="20"/>
        </w:rPr>
        <w:t>a</w:t>
      </w:r>
      <w:r w:rsidRPr="006E3997">
        <w:rPr>
          <w:rFonts w:ascii="华文宋体" w:eastAsia="华文宋体" w:hAnsi="华文宋体" w:hint="eastAsia"/>
          <w:sz w:val="20"/>
        </w:rPr>
        <w:t>，求所加外力</w:t>
      </w:r>
      <w:r w:rsidRPr="006E3997">
        <w:rPr>
          <w:rFonts w:ascii="华文宋体" w:eastAsia="华文宋体" w:hAnsi="华文宋体" w:hint="eastAsia"/>
          <w:i/>
          <w:sz w:val="20"/>
        </w:rPr>
        <w:t>F</w:t>
      </w:r>
      <w:r w:rsidRPr="006E3997">
        <w:rPr>
          <w:rFonts w:ascii="华文宋体" w:eastAsia="华文宋体" w:hAnsi="华文宋体" w:hint="eastAsia"/>
          <w:sz w:val="20"/>
        </w:rPr>
        <w:t>随时间变化的关系式。</w:t>
      </w:r>
    </w:p>
    <w:p w:rsidR="006E3997" w:rsidRPr="006E3997" w:rsidRDefault="006E3997" w:rsidP="006E3997">
      <w:pPr>
        <w:jc w:val="center"/>
        <w:rPr>
          <w:rFonts w:ascii="华文宋体" w:eastAsia="华文宋体" w:hAnsi="华文宋体" w:hint="eastAsia"/>
          <w:b/>
          <w:sz w:val="32"/>
          <w:szCs w:val="32"/>
        </w:rPr>
      </w:pPr>
      <w:r w:rsidRPr="006E3997">
        <w:rPr>
          <w:rFonts w:ascii="华文宋体" w:eastAsia="华文宋体" w:hAnsi="华文宋体"/>
        </w:rPr>
        <w:br w:type="page"/>
      </w:r>
      <w:r w:rsidRPr="006E3997">
        <w:rPr>
          <w:rFonts w:ascii="华文宋体" w:eastAsia="华文宋体" w:hAnsi="华文宋体" w:hint="eastAsia"/>
          <w:b/>
          <w:sz w:val="32"/>
          <w:szCs w:val="32"/>
        </w:rPr>
        <w:t>2008年全国普通高等学校招生统一考试</w:t>
      </w:r>
    </w:p>
    <w:p w:rsidR="006E3997" w:rsidRPr="006E3997" w:rsidRDefault="006E3997" w:rsidP="006E3997">
      <w:pPr>
        <w:jc w:val="center"/>
        <w:rPr>
          <w:rFonts w:ascii="华文宋体" w:eastAsia="华文宋体" w:hAnsi="华文宋体" w:hint="eastAsia"/>
          <w:b/>
          <w:sz w:val="32"/>
          <w:szCs w:val="32"/>
        </w:rPr>
      </w:pPr>
      <w:r w:rsidRPr="006E3997">
        <w:rPr>
          <w:rFonts w:ascii="华文宋体" w:eastAsia="华文宋体" w:hAnsi="华文宋体" w:hint="eastAsia"/>
          <w:b/>
          <w:sz w:val="32"/>
          <w:szCs w:val="32"/>
        </w:rPr>
        <w:t>上海物理试卷答案要点</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一．填空题（共20分）</w:t>
      </w:r>
    </w:p>
    <w:p w:rsidR="006E3997" w:rsidRPr="006E3997" w:rsidRDefault="006E3997" w:rsidP="006E3997">
      <w:pPr>
        <w:rPr>
          <w:rFonts w:ascii="华文宋体" w:eastAsia="华文宋体" w:hAnsi="华文宋体" w:hint="eastAsia"/>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6E3997">
          <w:rPr>
            <w:rFonts w:ascii="华文宋体" w:eastAsia="华文宋体" w:hAnsi="华文宋体" w:hint="eastAsia"/>
          </w:rPr>
          <w:t>1A</w:t>
        </w:r>
      </w:smartTag>
      <w:r w:rsidRPr="006E3997">
        <w:rPr>
          <w:rFonts w:ascii="华文宋体" w:eastAsia="华文宋体" w:hAnsi="华文宋体" w:hint="eastAsia"/>
        </w:rPr>
        <w:t>．</w:t>
      </w:r>
      <w:r w:rsidRPr="006E3997">
        <w:rPr>
          <w:rFonts w:ascii="华文宋体" w:eastAsia="华文宋体" w:hAnsi="华文宋体"/>
          <w:position w:val="-24"/>
        </w:rPr>
        <w:object w:dxaOrig="540" w:dyaOrig="620">
          <v:shape id="_x0000_i1034" type="#_x0000_t75" style="width:26.9pt;height:31pt" o:ole="">
            <v:imagedata r:id="rId42" o:title=""/>
          </v:shape>
          <o:OLEObject Type="Embed" ProgID="Equation.DSMT4" ShapeID="_x0000_i1034" DrawAspect="Content" ObjectID="_1804085566" r:id="rId43"/>
        </w:object>
      </w:r>
      <w:r w:rsidRPr="006E3997">
        <w:rPr>
          <w:rFonts w:ascii="华文宋体" w:eastAsia="华文宋体" w:hAnsi="华文宋体" w:hint="eastAsia"/>
        </w:rPr>
        <w:t>，</w:t>
      </w:r>
      <w:r w:rsidRPr="006E3997">
        <w:rPr>
          <w:rFonts w:ascii="华文宋体" w:eastAsia="华文宋体" w:hAnsi="华文宋体"/>
          <w:position w:val="-24"/>
        </w:rPr>
        <w:object w:dxaOrig="740" w:dyaOrig="660">
          <v:shape id="_x0000_i1035" type="#_x0000_t75" style="width:36.95pt;height:32.85pt" o:ole="">
            <v:imagedata r:id="rId44" o:title=""/>
          </v:shape>
          <o:OLEObject Type="Embed" ProgID="Equation.DSMT4" ShapeID="_x0000_i1035" DrawAspect="Content" ObjectID="_1804085567" r:id="rId45"/>
        </w:object>
      </w:r>
      <w:r w:rsidRPr="006E3997">
        <w:rPr>
          <w:rFonts w:ascii="华文宋体" w:eastAsia="华文宋体" w:hAnsi="华文宋体" w:hint="eastAsia"/>
        </w:rPr>
        <w:tab/>
      </w:r>
      <w:r w:rsidRPr="006E3997">
        <w:rPr>
          <w:rFonts w:ascii="华文宋体" w:eastAsia="华文宋体" w:hAnsi="华文宋体" w:hint="eastAsia"/>
        </w:rPr>
        <w:tab/>
      </w:r>
      <w:smartTag w:uri="urn:schemas-microsoft-com:office:smarttags" w:element="chmetcnv">
        <w:smartTagPr>
          <w:attr w:name="TCSC" w:val="0"/>
          <w:attr w:name="NumberType" w:val="1"/>
          <w:attr w:name="Negative" w:val="False"/>
          <w:attr w:name="HasSpace" w:val="False"/>
          <w:attr w:name="SourceValue" w:val="2"/>
          <w:attr w:name="UnitName" w:val="a"/>
        </w:smartTagPr>
        <w:r w:rsidRPr="006E3997">
          <w:rPr>
            <w:rFonts w:ascii="华文宋体" w:eastAsia="华文宋体" w:hAnsi="华文宋体" w:hint="eastAsia"/>
          </w:rPr>
          <w:t>2A</w:t>
        </w:r>
      </w:smartTag>
      <w:r w:rsidRPr="006E3997">
        <w:rPr>
          <w:rFonts w:ascii="华文宋体" w:eastAsia="华文宋体" w:hAnsi="华文宋体" w:hint="eastAsia"/>
        </w:rPr>
        <w:t>．增大，－2.5×10</w:t>
      </w:r>
      <w:r w:rsidRPr="006E3997">
        <w:rPr>
          <w:rFonts w:ascii="华文宋体" w:eastAsia="华文宋体" w:hAnsi="华文宋体" w:hint="eastAsia"/>
          <w:vertAlign w:val="superscript"/>
        </w:rPr>
        <w:t>－8</w:t>
      </w:r>
      <w:r w:rsidRPr="006E3997">
        <w:rPr>
          <w:rFonts w:ascii="华文宋体" w:eastAsia="华文宋体" w:hAnsi="华文宋体" w:hint="eastAsia"/>
        </w:rPr>
        <w:tab/>
      </w:r>
      <w:r w:rsidRPr="006E3997">
        <w:rPr>
          <w:rFonts w:ascii="华文宋体" w:eastAsia="华文宋体" w:hAnsi="华文宋体" w:hint="eastAsia"/>
        </w:rPr>
        <w:tab/>
      </w:r>
      <w:smartTag w:uri="urn:schemas-microsoft-com:office:smarttags" w:element="chmetcnv">
        <w:smartTagPr>
          <w:attr w:name="TCSC" w:val="0"/>
          <w:attr w:name="NumberType" w:val="1"/>
          <w:attr w:name="Negative" w:val="False"/>
          <w:attr w:name="HasSpace" w:val="False"/>
          <w:attr w:name="SourceValue" w:val="3"/>
          <w:attr w:name="UnitName" w:val="a"/>
        </w:smartTagPr>
        <w:r w:rsidRPr="006E3997">
          <w:rPr>
            <w:rFonts w:ascii="华文宋体" w:eastAsia="华文宋体" w:hAnsi="华文宋体" w:hint="eastAsia"/>
          </w:rPr>
          <w:t>3A</w:t>
        </w:r>
      </w:smartTag>
      <w:r w:rsidRPr="006E3997">
        <w:rPr>
          <w:rFonts w:ascii="华文宋体" w:eastAsia="华文宋体" w:hAnsi="华文宋体" w:hint="eastAsia"/>
        </w:rPr>
        <w:t>．大，6.9×10</w:t>
      </w:r>
      <w:r w:rsidRPr="006E3997">
        <w:rPr>
          <w:rFonts w:ascii="华文宋体" w:eastAsia="华文宋体" w:hAnsi="华文宋体" w:hint="eastAsia"/>
          <w:vertAlign w:val="superscript"/>
        </w:rPr>
        <w:t>6</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1B．</w:t>
      </w:r>
      <w:r w:rsidRPr="006E3997">
        <w:rPr>
          <w:rFonts w:ascii="华文宋体" w:eastAsia="华文宋体" w:hAnsi="华文宋体"/>
          <w:position w:val="-24"/>
        </w:rPr>
        <w:object w:dxaOrig="260" w:dyaOrig="620">
          <v:shape id="_x0000_i1036" type="#_x0000_t75" style="width:13.15pt;height:31pt" o:ole="">
            <v:imagedata r:id="rId46" o:title=""/>
          </v:shape>
          <o:OLEObject Type="Embed" ProgID="Equation.DSMT4" ShapeID="_x0000_i1036" DrawAspect="Content" ObjectID="_1804085568" r:id="rId47"/>
        </w:object>
      </w:r>
      <w:r w:rsidRPr="006E3997">
        <w:rPr>
          <w:rFonts w:ascii="华文宋体" w:eastAsia="华文宋体" w:hAnsi="华文宋体" w:hint="eastAsia"/>
        </w:rPr>
        <w:t>，</w:t>
      </w:r>
      <w:r w:rsidRPr="006E3997">
        <w:rPr>
          <w:rFonts w:ascii="华文宋体" w:eastAsia="华文宋体" w:hAnsi="华文宋体"/>
          <w:position w:val="-30"/>
        </w:rPr>
        <w:object w:dxaOrig="420" w:dyaOrig="680">
          <v:shape id="_x0000_i1037" type="#_x0000_t75" style="width:20.95pt;height:34.1pt" o:ole="">
            <v:imagedata r:id="rId48" o:title=""/>
          </v:shape>
          <o:OLEObject Type="Embed" ProgID="Equation.DSMT4" ShapeID="_x0000_i1037" DrawAspect="Content" ObjectID="_1804085569" r:id="rId49"/>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t>2B．</w:t>
      </w:r>
      <w:r w:rsidRPr="006E3997">
        <w:rPr>
          <w:rFonts w:ascii="华文宋体" w:eastAsia="华文宋体" w:hAnsi="华文宋体"/>
        </w:rPr>
        <w:t>γ</w:t>
      </w:r>
      <w:r w:rsidRPr="006E3997">
        <w:rPr>
          <w:rFonts w:ascii="华文宋体" w:eastAsia="华文宋体" w:hAnsi="华文宋体" w:hint="eastAsia"/>
        </w:rPr>
        <w:t>，</w:t>
      </w:r>
      <w:r w:rsidRPr="006E3997">
        <w:rPr>
          <w:rFonts w:ascii="华文宋体" w:eastAsia="华文宋体" w:hAnsi="华文宋体"/>
          <w:position w:val="-4"/>
        </w:rPr>
        <w:object w:dxaOrig="340" w:dyaOrig="300">
          <v:shape id="_x0000_i1038" type="#_x0000_t75" style="width:16.9pt;height:15.05pt" o:ole="">
            <v:imagedata r:id="rId50" o:title=""/>
          </v:shape>
          <o:OLEObject Type="Embed" ProgID="Equation.DSMT4" ShapeID="_x0000_i1038" DrawAspect="Content" ObjectID="_1804085570" r:id="rId51"/>
        </w:object>
      </w:r>
      <w:r w:rsidRPr="006E3997">
        <w:rPr>
          <w:rFonts w:ascii="华文宋体" w:eastAsia="华文宋体" w:hAnsi="华文宋体" w:hint="eastAsia"/>
        </w:rPr>
        <w:t>：</w:t>
      </w:r>
      <w:r w:rsidRPr="006E3997">
        <w:rPr>
          <w:rFonts w:ascii="华文宋体" w:eastAsia="华文宋体" w:hAnsi="华文宋体"/>
          <w:position w:val="-4"/>
        </w:rPr>
        <w:object w:dxaOrig="320" w:dyaOrig="300">
          <v:shape id="_x0000_i1039" type="#_x0000_t75" style="width:15.95pt;height:15.05pt" o:ole="">
            <v:imagedata r:id="rId52" o:title=""/>
          </v:shape>
          <o:OLEObject Type="Embed" ProgID="Equation.DSMT4" ShapeID="_x0000_i1039" DrawAspect="Content" ObjectID="_1804085571" r:id="rId53"/>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t>3B．380</w:t>
      </w:r>
      <w:r w:rsidRPr="006E3997">
        <w:rPr>
          <w:rFonts w:ascii="华文宋体" w:eastAsia="华文宋体" w:hAnsi="华文宋体"/>
          <w:position w:val="-6"/>
        </w:rPr>
        <w:object w:dxaOrig="380" w:dyaOrig="340">
          <v:shape id="_x0000_i1040" type="#_x0000_t75" style="width:19.1pt;height:16.9pt" o:ole="">
            <v:imagedata r:id="rId54" o:title=""/>
          </v:shape>
          <o:OLEObject Type="Embed" ProgID="Equation.DSMT4" ShapeID="_x0000_i1040" DrawAspect="Content" ObjectID="_1804085572" r:id="rId55"/>
        </w:object>
      </w:r>
      <w:r w:rsidRPr="006E3997">
        <w:rPr>
          <w:rFonts w:ascii="华文宋体" w:eastAsia="华文宋体" w:hAnsi="华文宋体" w:hint="eastAsia"/>
        </w:rPr>
        <w:t>，75%</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4．</w:t>
      </w:r>
      <w:r w:rsidRPr="006E3997">
        <w:rPr>
          <w:rFonts w:ascii="华文宋体" w:eastAsia="华文宋体" w:hAnsi="华文宋体"/>
          <w:i/>
        </w:rPr>
        <w:t>M</w:t>
      </w:r>
      <w:r w:rsidRPr="006E3997">
        <w:rPr>
          <w:rFonts w:ascii="华文宋体" w:eastAsia="华文宋体" w:hAnsi="华文宋体" w:hint="eastAsia"/>
          <w:i/>
        </w:rPr>
        <w:t>g</w:t>
      </w:r>
      <w:r w:rsidRPr="006E3997">
        <w:rPr>
          <w:rFonts w:ascii="华文宋体" w:eastAsia="华文宋体" w:hAnsi="华文宋体" w:hint="eastAsia"/>
        </w:rPr>
        <w:t>sin</w:t>
      </w:r>
      <w:r w:rsidRPr="006E3997">
        <w:rPr>
          <w:rFonts w:ascii="华文宋体" w:eastAsia="华文宋体" w:hAnsi="华文宋体"/>
        </w:rPr>
        <w:t>θ</w:t>
      </w:r>
      <w:r w:rsidRPr="006E3997">
        <w:rPr>
          <w:rFonts w:ascii="华文宋体" w:eastAsia="华文宋体" w:hAnsi="华文宋体" w:hint="eastAsia"/>
        </w:rPr>
        <w:t>，增大、减小都有可能</w:t>
      </w:r>
      <w:r w:rsidRPr="006E3997">
        <w:rPr>
          <w:rFonts w:ascii="华文宋体" w:eastAsia="华文宋体" w:hAnsi="华文宋体" w:hint="eastAsia"/>
        </w:rPr>
        <w:tab/>
      </w:r>
      <w:r w:rsidRPr="006E3997">
        <w:rPr>
          <w:rFonts w:ascii="华文宋体" w:eastAsia="华文宋体" w:hAnsi="华文宋体" w:hint="eastAsia"/>
        </w:rPr>
        <w:tab/>
        <w:t>5．2.04，1.5</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二、选择题（共40分）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I．6．C</w:t>
      </w:r>
      <w:r w:rsidRPr="006E3997">
        <w:rPr>
          <w:rFonts w:ascii="华文宋体" w:eastAsia="华文宋体" w:hAnsi="华文宋体" w:hint="eastAsia"/>
        </w:rPr>
        <w:tab/>
      </w:r>
      <w:r w:rsidRPr="006E3997">
        <w:rPr>
          <w:rFonts w:ascii="华文宋体" w:eastAsia="华文宋体" w:hAnsi="华文宋体" w:hint="eastAsia"/>
        </w:rPr>
        <w:tab/>
        <w:t>7．D</w:t>
      </w:r>
      <w:r w:rsidRPr="006E3997">
        <w:rPr>
          <w:rFonts w:ascii="华文宋体" w:eastAsia="华文宋体" w:hAnsi="华文宋体" w:hint="eastAsia"/>
        </w:rPr>
        <w:tab/>
      </w:r>
      <w:r w:rsidRPr="006E3997">
        <w:rPr>
          <w:rFonts w:ascii="华文宋体" w:eastAsia="华文宋体" w:hAnsi="华文宋体" w:hint="eastAsia"/>
        </w:rPr>
        <w:tab/>
        <w:t>8．B</w:t>
      </w:r>
      <w:r w:rsidRPr="006E3997">
        <w:rPr>
          <w:rFonts w:ascii="华文宋体" w:eastAsia="华文宋体" w:hAnsi="华文宋体" w:hint="eastAsia"/>
        </w:rPr>
        <w:tab/>
      </w:r>
      <w:r w:rsidRPr="006E3997">
        <w:rPr>
          <w:rFonts w:ascii="华文宋体" w:eastAsia="华文宋体" w:hAnsi="华文宋体" w:hint="eastAsia"/>
        </w:rPr>
        <w:tab/>
        <w:t>9．B</w:t>
      </w:r>
      <w:r w:rsidRPr="006E3997">
        <w:rPr>
          <w:rFonts w:ascii="华文宋体" w:eastAsia="华文宋体" w:hAnsi="华文宋体" w:hint="eastAsia"/>
        </w:rPr>
        <w:tab/>
      </w:r>
      <w:r w:rsidRPr="006E3997">
        <w:rPr>
          <w:rFonts w:ascii="华文宋体" w:eastAsia="华文宋体" w:hAnsi="华文宋体" w:hint="eastAsia"/>
        </w:rPr>
        <w:tab/>
        <w:t>10．A</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II．11．AB</w:t>
      </w:r>
      <w:r w:rsidRPr="006E3997">
        <w:rPr>
          <w:rFonts w:ascii="华文宋体" w:eastAsia="华文宋体" w:hAnsi="华文宋体" w:hint="eastAsia"/>
        </w:rPr>
        <w:tab/>
      </w:r>
      <w:r w:rsidRPr="006E3997">
        <w:rPr>
          <w:rFonts w:ascii="华文宋体" w:eastAsia="华文宋体" w:hAnsi="华文宋体" w:hint="eastAsia"/>
        </w:rPr>
        <w:tab/>
        <w:t>12．BD</w:t>
      </w:r>
      <w:r w:rsidRPr="006E3997">
        <w:rPr>
          <w:rFonts w:ascii="华文宋体" w:eastAsia="华文宋体" w:hAnsi="华文宋体" w:hint="eastAsia"/>
        </w:rPr>
        <w:tab/>
      </w:r>
      <w:r w:rsidRPr="006E3997">
        <w:rPr>
          <w:rFonts w:ascii="华文宋体" w:eastAsia="华文宋体" w:hAnsi="华文宋体" w:hint="eastAsia"/>
        </w:rPr>
        <w:tab/>
        <w:t>13．ACD</w:t>
      </w:r>
      <w:r w:rsidRPr="006E3997">
        <w:rPr>
          <w:rFonts w:ascii="华文宋体" w:eastAsia="华文宋体" w:hAnsi="华文宋体" w:hint="eastAsia"/>
        </w:rPr>
        <w:tab/>
      </w:r>
      <w:r w:rsidRPr="006E3997">
        <w:rPr>
          <w:rFonts w:ascii="华文宋体" w:eastAsia="华文宋体" w:hAnsi="华文宋体" w:hint="eastAsia"/>
        </w:rPr>
        <w:tab/>
        <w:t>14．BCD</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三、实验题（共30分）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noProof/>
        </w:rPr>
        <w:pict>
          <v:shape id="_x0000_s1854" type="#_x0000_t75" style="position:absolute;left:0;text-align:left;margin-left:197pt;margin-top:6.9pt;width:215pt;height:113.65pt;z-index:251666944">
            <v:imagedata r:id="rId56" o:title="未命名"/>
            <w10:wrap type="square"/>
          </v:shape>
        </w:pict>
      </w:r>
      <w:r w:rsidRPr="006E3997">
        <w:rPr>
          <w:rFonts w:ascii="华文宋体" w:eastAsia="华文宋体" w:hAnsi="华文宋体" w:hint="eastAsia"/>
        </w:rPr>
        <w:t>15．正，大于</w: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rPr>
        <w:tab/>
        <w:t>16．D</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17．（1）偏小</w:t>
      </w:r>
    </w:p>
    <w:p w:rsidR="006E3997" w:rsidRPr="006E3997" w:rsidRDefault="006E3997" w:rsidP="006E3997">
      <w:pPr>
        <w:ind w:firstLineChars="150" w:firstLine="315"/>
        <w:rPr>
          <w:rFonts w:ascii="华文宋体" w:eastAsia="华文宋体" w:hAnsi="华文宋体" w:hint="eastAsia"/>
        </w:rPr>
      </w:pPr>
      <w:r w:rsidRPr="006E3997">
        <w:rPr>
          <w:rFonts w:ascii="华文宋体" w:eastAsia="华文宋体" w:hAnsi="华文宋体" w:hint="eastAsia"/>
        </w:rPr>
        <w:t>（</w:t>
      </w:r>
      <w:r w:rsidRPr="006E3997">
        <w:rPr>
          <w:rFonts w:ascii="华文宋体" w:eastAsia="华文宋体" w:hAnsi="华文宋体"/>
        </w:rPr>
        <w:t>2）</w:t>
      </w:r>
      <w:r w:rsidRPr="006E3997">
        <w:rPr>
          <w:rFonts w:ascii="华文宋体" w:eastAsia="华文宋体" w:hAnsi="华文宋体"/>
          <w:i/>
        </w:rPr>
        <w:t>T</w:t>
      </w:r>
      <w:r w:rsidRPr="006E3997">
        <w:rPr>
          <w:rFonts w:ascii="华文宋体" w:eastAsia="华文宋体" w:hAnsi="华文宋体"/>
        </w:rPr>
        <w:t>′（或</w:t>
      </w:r>
      <w:r w:rsidRPr="006E3997">
        <w:rPr>
          <w:rFonts w:ascii="华文宋体" w:eastAsia="华文宋体" w:hAnsi="华文宋体"/>
          <w:i/>
        </w:rPr>
        <w:t>t</w:t>
      </w:r>
      <w:r w:rsidRPr="006E3997">
        <w:rPr>
          <w:rFonts w:ascii="华文宋体" w:eastAsia="华文宋体" w:hAnsi="华文宋体"/>
        </w:rPr>
        <w:t>、</w:t>
      </w:r>
      <w:r w:rsidRPr="006E3997">
        <w:rPr>
          <w:rFonts w:ascii="华文宋体" w:eastAsia="华文宋体" w:hAnsi="华文宋体"/>
          <w:i/>
        </w:rPr>
        <w:t>n</w:t>
      </w:r>
      <w:r w:rsidRPr="006E3997">
        <w:rPr>
          <w:rFonts w:ascii="华文宋体" w:eastAsia="华文宋体" w:hAnsi="华文宋体" w:hint="eastAsia"/>
        </w:rPr>
        <w:t>）、</w:t>
      </w:r>
      <w:r w:rsidRPr="006E3997">
        <w:rPr>
          <w:rFonts w:ascii="华文宋体" w:eastAsia="华文宋体" w:hAnsi="华文宋体"/>
          <w:i/>
        </w:rPr>
        <w:t>θ</w:t>
      </w:r>
      <w:r w:rsidRPr="006E3997">
        <w:rPr>
          <w:rFonts w:ascii="华文宋体" w:eastAsia="华文宋体" w:hAnsi="华文宋体" w:hint="eastAsia"/>
        </w:rPr>
        <w:t>，</w:t>
      </w:r>
      <w:r w:rsidRPr="006E3997">
        <w:rPr>
          <w:rFonts w:ascii="华文宋体" w:eastAsia="华文宋体" w:hAnsi="华文宋体" w:hint="eastAsia"/>
        </w:rPr>
        <w:tab/>
      </w:r>
      <w:r w:rsidRPr="006E3997">
        <w:rPr>
          <w:rFonts w:ascii="华文宋体" w:eastAsia="华文宋体" w:hAnsi="华文宋体" w:hint="eastAsia"/>
          <w:i/>
        </w:rPr>
        <w:t>T</w:t>
      </w:r>
      <w:r w:rsidRPr="006E3997">
        <w:rPr>
          <w:rFonts w:ascii="华文宋体" w:eastAsia="华文宋体" w:hAnsi="华文宋体" w:hint="eastAsia"/>
        </w:rPr>
        <w:t>′</w:t>
      </w:r>
    </w:p>
    <w:p w:rsidR="006E3997" w:rsidRPr="006E3997" w:rsidRDefault="006E3997" w:rsidP="006E3997">
      <w:pPr>
        <w:rPr>
          <w:rFonts w:ascii="华文宋体" w:eastAsia="华文宋体" w:hAnsi="华文宋体"/>
        </w:rPr>
      </w:pPr>
      <w:r w:rsidRPr="006E3997">
        <w:rPr>
          <w:rFonts w:ascii="华文宋体" w:eastAsia="华文宋体" w:hAnsi="华文宋体" w:hint="eastAsia"/>
        </w:rPr>
        <w:t>18．</w:t>
      </w:r>
      <w:r w:rsidRPr="006E3997">
        <w:rPr>
          <w:rFonts w:ascii="华文宋体" w:eastAsia="华文宋体" w:hAnsi="华文宋体"/>
        </w:rPr>
        <w:t>（1）如图</w:t>
      </w:r>
      <w:r w:rsidRPr="006E3997">
        <w:rPr>
          <w:rFonts w:ascii="华文宋体" w:eastAsia="华文宋体" w:hAnsi="华文宋体"/>
          <w:i/>
        </w:rPr>
        <w:t>b</w:t>
      </w:r>
    </w:p>
    <w:p w:rsidR="006E3997" w:rsidRPr="006E3997" w:rsidRDefault="006E3997" w:rsidP="006E3997">
      <w:pPr>
        <w:ind w:firstLineChars="150" w:firstLine="315"/>
        <w:rPr>
          <w:rFonts w:ascii="华文宋体" w:eastAsia="华文宋体" w:hAnsi="华文宋体"/>
        </w:rPr>
      </w:pPr>
      <w:r w:rsidRPr="006E3997">
        <w:rPr>
          <w:rFonts w:ascii="华文宋体" w:eastAsia="华文宋体" w:hAnsi="华文宋体"/>
        </w:rPr>
        <w:t>（2）由于</w:t>
      </w:r>
      <w:r w:rsidRPr="006E3997">
        <w:rPr>
          <w:rFonts w:ascii="华文宋体" w:eastAsia="华文宋体" w:hAnsi="华文宋体"/>
          <w:i/>
        </w:rPr>
        <w:t>R</w:t>
      </w:r>
      <w:r w:rsidRPr="006E3997">
        <w:rPr>
          <w:rFonts w:ascii="华文宋体" w:eastAsia="华文宋体" w:hAnsi="华文宋体"/>
          <w:i/>
          <w:vertAlign w:val="subscript"/>
        </w:rPr>
        <w:t>L</w:t>
      </w:r>
      <w:r w:rsidRPr="006E3997">
        <w:rPr>
          <w:rFonts w:ascii="华文宋体" w:eastAsia="华文宋体" w:hAnsi="华文宋体"/>
          <w:vertAlign w:val="subscript"/>
        </w:rPr>
        <w:t>1</w:t>
      </w:r>
      <w:r w:rsidRPr="006E3997">
        <w:rPr>
          <w:rFonts w:ascii="华文宋体" w:eastAsia="华文宋体" w:hAnsi="华文宋体"/>
        </w:rPr>
        <w:t>比</w:t>
      </w:r>
      <w:r w:rsidRPr="006E3997">
        <w:rPr>
          <w:rFonts w:ascii="华文宋体" w:eastAsia="华文宋体" w:hAnsi="华文宋体"/>
          <w:i/>
        </w:rPr>
        <w:t>R</w:t>
      </w:r>
      <w:r w:rsidRPr="006E3997">
        <w:rPr>
          <w:rFonts w:ascii="华文宋体" w:eastAsia="华文宋体" w:hAnsi="华文宋体"/>
          <w:i/>
          <w:vertAlign w:val="subscript"/>
        </w:rPr>
        <w:t>L</w:t>
      </w:r>
      <w:r w:rsidRPr="006E3997">
        <w:rPr>
          <w:rFonts w:ascii="华文宋体" w:eastAsia="华文宋体" w:hAnsi="华文宋体"/>
          <w:vertAlign w:val="subscript"/>
        </w:rPr>
        <w:t>2</w:t>
      </w:r>
      <w:r w:rsidRPr="006E3997">
        <w:rPr>
          <w:rFonts w:ascii="华文宋体" w:eastAsia="华文宋体" w:hAnsi="华文宋体"/>
        </w:rPr>
        <w:t>小得多，灯泡</w:t>
      </w:r>
      <w:r w:rsidRPr="006E3997">
        <w:rPr>
          <w:rFonts w:ascii="华文宋体" w:eastAsia="华文宋体" w:hAnsi="华文宋体"/>
          <w:i/>
        </w:rPr>
        <w:t>L</w:t>
      </w:r>
      <w:r w:rsidRPr="006E3997">
        <w:rPr>
          <w:rFonts w:ascii="华文宋体" w:eastAsia="华文宋体" w:hAnsi="华文宋体"/>
          <w:vertAlign w:val="subscript"/>
        </w:rPr>
        <w:t>2</w:t>
      </w:r>
      <w:r w:rsidRPr="006E3997">
        <w:rPr>
          <w:rFonts w:ascii="华文宋体" w:eastAsia="华文宋体" w:hAnsi="华文宋体"/>
        </w:rPr>
        <w:t>分得的电压很小，虽然有电流渡过，但功率很小，不能发光。</w:t>
      </w:r>
    </w:p>
    <w:p w:rsidR="006E3997" w:rsidRPr="006E3997" w:rsidRDefault="006E3997" w:rsidP="006E3997">
      <w:pPr>
        <w:ind w:firstLineChars="150" w:firstLine="315"/>
        <w:rPr>
          <w:rFonts w:ascii="华文宋体" w:eastAsia="华文宋体" w:hAnsi="华文宋体"/>
        </w:rPr>
      </w:pPr>
      <w:r w:rsidRPr="006E3997">
        <w:rPr>
          <w:rFonts w:ascii="华文宋体" w:eastAsia="华文宋体" w:hAnsi="华文宋体"/>
        </w:rPr>
        <w:t>（3）如图c</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19．（1）</w:t>
      </w:r>
      <w:r w:rsidRPr="006E3997">
        <w:rPr>
          <w:rFonts w:ascii="华文宋体" w:eastAsia="华文宋体" w:hAnsi="华文宋体"/>
          <w:position w:val="-32"/>
        </w:rPr>
        <w:object w:dxaOrig="800" w:dyaOrig="700">
          <v:shape id="_x0000_i1041" type="#_x0000_t75" style="width:40.05pt;height:35.05pt" o:ole="">
            <v:imagedata r:id="rId57" o:title=""/>
          </v:shape>
          <o:OLEObject Type="Embed" ProgID="Equation.DSMT4" ShapeID="_x0000_i1041" DrawAspect="Content" ObjectID="_1804085573" r:id="rId58"/>
        </w:object>
      </w:r>
      <w:r w:rsidRPr="006E3997">
        <w:rPr>
          <w:rFonts w:ascii="华文宋体" w:eastAsia="华文宋体" w:hAnsi="华文宋体" w:hint="eastAsia"/>
        </w:rPr>
        <w:t>，</w:t>
      </w:r>
      <w:r w:rsidRPr="006E3997">
        <w:rPr>
          <w:rFonts w:ascii="华文宋体" w:eastAsia="华文宋体" w:hAnsi="华文宋体"/>
          <w:position w:val="-32"/>
        </w:rPr>
        <w:object w:dxaOrig="600" w:dyaOrig="700">
          <v:shape id="_x0000_i1042" type="#_x0000_t75" style="width:30.05pt;height:35.05pt" o:ole="">
            <v:imagedata r:id="rId59" o:title=""/>
          </v:shape>
          <o:OLEObject Type="Embed" ProgID="Equation.DSMT4" ShapeID="_x0000_i1042" DrawAspect="Content" ObjectID="_1804085574" r:id="rId60"/>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rPr>
        <w:t>（2）0.00125</w:t>
      </w:r>
      <w:r w:rsidRPr="006E3997">
        <w:rPr>
          <w:rFonts w:ascii="华文宋体" w:eastAsia="华文宋体" w:hAnsi="华文宋体"/>
          <w:i/>
        </w:rPr>
        <w:t>I</w:t>
      </w:r>
      <w:r w:rsidRPr="006E3997">
        <w:rPr>
          <w:rFonts w:ascii="华文宋体" w:eastAsia="华文宋体" w:hAnsi="华文宋体"/>
        </w:rPr>
        <w:t>（或</w:t>
      </w:r>
      <w:r w:rsidRPr="006E3997">
        <w:rPr>
          <w:rFonts w:ascii="华文宋体" w:eastAsia="华文宋体" w:hAnsi="华文宋体"/>
          <w:i/>
        </w:rPr>
        <w:t>kI</w:t>
      </w:r>
      <w:r w:rsidRPr="006E3997">
        <w:rPr>
          <w:rFonts w:ascii="华文宋体" w:eastAsia="华文宋体" w:hAnsi="华文宋体"/>
        </w:rPr>
        <w:t>）</w:t>
      </w:r>
      <w:r w:rsidRPr="006E3997">
        <w:rPr>
          <w:rFonts w:ascii="华文宋体" w:eastAsia="华文宋体" w:hAnsi="华文宋体"/>
        </w:rPr>
        <w:tab/>
        <w:t>（3）</w:t>
      </w:r>
      <w:r w:rsidRPr="006E3997">
        <w:rPr>
          <w:rFonts w:ascii="华文宋体" w:eastAsia="华文宋体" w:hAnsi="华文宋体"/>
          <w:i/>
        </w:rPr>
        <w:t>A</w:t>
      </w:r>
      <w:r w:rsidRPr="006E3997">
        <w:rPr>
          <w:rFonts w:ascii="华文宋体" w:eastAsia="华文宋体" w:hAnsi="华文宋体"/>
        </w:rPr>
        <w:t>，</w:t>
      </w:r>
      <w:r w:rsidRPr="006E3997">
        <w:rPr>
          <w:rFonts w:ascii="华文宋体" w:eastAsia="华文宋体" w:hAnsi="华文宋体"/>
          <w:i/>
        </w:rPr>
        <w:t>B</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四、计算题（共60分）</w:t>
      </w:r>
    </w:p>
    <w:p w:rsidR="006E3997" w:rsidRPr="006E3997" w:rsidRDefault="006E3997" w:rsidP="006E3997">
      <w:pPr>
        <w:rPr>
          <w:rFonts w:ascii="华文宋体" w:eastAsia="华文宋体" w:hAnsi="华文宋体" w:hint="eastAsia"/>
        </w:rPr>
      </w:pPr>
      <w:smartTag w:uri="urn:schemas-microsoft-com:office:smarttags" w:element="chmetcnv">
        <w:smartTagPr>
          <w:attr w:name="TCSC" w:val="0"/>
          <w:attr w:name="NumberType" w:val="1"/>
          <w:attr w:name="Negative" w:val="False"/>
          <w:attr w:name="HasSpace" w:val="True"/>
          <w:attr w:name="SourceValue" w:val="20"/>
          <w:attr w:name="UnitName" w:val="a"/>
        </w:smartTagPr>
        <w:r w:rsidRPr="006E3997">
          <w:rPr>
            <w:rFonts w:ascii="华文宋体" w:eastAsia="华文宋体" w:hAnsi="华文宋体" w:hint="eastAsia"/>
          </w:rPr>
          <w:t>20 A</w:t>
        </w:r>
      </w:smartTag>
      <w:r w:rsidRPr="006E3997">
        <w:rPr>
          <w:rFonts w:ascii="华文宋体" w:eastAsia="华文宋体" w:hAnsi="华文宋体" w:hint="eastAsia"/>
        </w:rPr>
        <w:t>．（10分）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解：由于轮胎容积不变，轮胎内气体做等容变化。</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设在</w:t>
      </w:r>
      <w:r w:rsidRPr="006E3997">
        <w:rPr>
          <w:rFonts w:ascii="华文宋体" w:eastAsia="华文宋体" w:hAnsi="华文宋体" w:hint="eastAsia"/>
          <w:i/>
        </w:rPr>
        <w:t>T</w:t>
      </w:r>
      <w:r w:rsidRPr="006E3997">
        <w:rPr>
          <w:rFonts w:ascii="华文宋体" w:eastAsia="华文宋体" w:hAnsi="华文宋体" w:hint="eastAsia"/>
          <w:vertAlign w:val="subscript"/>
        </w:rPr>
        <w:t>0</w:t>
      </w:r>
      <w:r w:rsidRPr="006E3997">
        <w:rPr>
          <w:rFonts w:ascii="华文宋体" w:eastAsia="华文宋体" w:hAnsi="华文宋体" w:hint="eastAsia"/>
        </w:rPr>
        <w:t>＝293K充气后的最小胎压为</w:t>
      </w:r>
      <w:r w:rsidRPr="006E3997">
        <w:rPr>
          <w:rFonts w:ascii="华文宋体" w:eastAsia="华文宋体" w:hAnsi="华文宋体" w:hint="eastAsia"/>
          <w:i/>
        </w:rPr>
        <w:t>P</w:t>
      </w:r>
      <w:r w:rsidRPr="006E3997">
        <w:rPr>
          <w:rFonts w:ascii="华文宋体" w:eastAsia="华文宋体" w:hAnsi="华文宋体" w:hint="eastAsia"/>
          <w:vertAlign w:val="subscript"/>
        </w:rPr>
        <w:t>min</w:t>
      </w:r>
      <w:r w:rsidRPr="006E3997">
        <w:rPr>
          <w:rFonts w:ascii="华文宋体" w:eastAsia="华文宋体" w:hAnsi="华文宋体" w:hint="eastAsia"/>
        </w:rPr>
        <w:t>，最大胎压为</w:t>
      </w:r>
      <w:r w:rsidRPr="006E3997">
        <w:rPr>
          <w:rFonts w:ascii="华文宋体" w:eastAsia="华文宋体" w:hAnsi="华文宋体" w:hint="eastAsia"/>
          <w:i/>
        </w:rPr>
        <w:t>P</w:t>
      </w:r>
      <w:r w:rsidRPr="006E3997">
        <w:rPr>
          <w:rFonts w:ascii="华文宋体" w:eastAsia="华文宋体" w:hAnsi="华文宋体" w:hint="eastAsia"/>
          <w:vertAlign w:val="subscript"/>
        </w:rPr>
        <w:t>max</w:t>
      </w:r>
      <w:r w:rsidRPr="006E3997">
        <w:rPr>
          <w:rFonts w:ascii="华文宋体" w:eastAsia="华文宋体" w:hAnsi="华文宋体" w:hint="eastAsia"/>
        </w:rPr>
        <w:t>。依题意，当</w:t>
      </w:r>
      <w:r w:rsidRPr="006E3997">
        <w:rPr>
          <w:rFonts w:ascii="华文宋体" w:eastAsia="华文宋体" w:hAnsi="华文宋体" w:hint="eastAsia"/>
          <w:i/>
        </w:rPr>
        <w:t>T</w:t>
      </w:r>
      <w:r w:rsidRPr="006E3997">
        <w:rPr>
          <w:rFonts w:ascii="华文宋体" w:eastAsia="华文宋体" w:hAnsi="华文宋体" w:hint="eastAsia"/>
          <w:vertAlign w:val="subscript"/>
        </w:rPr>
        <w:t>1</w:t>
      </w:r>
      <w:r w:rsidRPr="006E3997">
        <w:rPr>
          <w:rFonts w:ascii="华文宋体" w:eastAsia="华文宋体" w:hAnsi="华文宋体" w:hint="eastAsia"/>
        </w:rPr>
        <w:t>＝233K时胎压为</w:t>
      </w:r>
      <w:r w:rsidRPr="006E3997">
        <w:rPr>
          <w:rFonts w:ascii="华文宋体" w:eastAsia="华文宋体" w:hAnsi="华文宋体" w:hint="eastAsia"/>
          <w:i/>
        </w:rPr>
        <w:t>P</w:t>
      </w:r>
      <w:r w:rsidRPr="006E3997">
        <w:rPr>
          <w:rFonts w:ascii="华文宋体" w:eastAsia="华文宋体" w:hAnsi="华文宋体" w:hint="eastAsia"/>
          <w:vertAlign w:val="subscript"/>
        </w:rPr>
        <w:t>1</w:t>
      </w:r>
      <w:r w:rsidRPr="006E3997">
        <w:rPr>
          <w:rFonts w:ascii="华文宋体" w:eastAsia="华文宋体" w:hAnsi="华文宋体" w:hint="eastAsia"/>
        </w:rPr>
        <w:t>＝1.6atm。根据查理定律</w: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position w:val="-30"/>
        </w:rPr>
        <w:object w:dxaOrig="940" w:dyaOrig="680">
          <v:shape id="_x0000_i1043" type="#_x0000_t75" style="width:46.95pt;height:34.1pt" o:ole="">
            <v:imagedata r:id="rId61" o:title=""/>
          </v:shape>
          <o:OLEObject Type="Embed" ProgID="Equation.DSMT4" ShapeID="_x0000_i1043" DrawAspect="Content" ObjectID="_1804085575" r:id="rId62"/>
        </w:object>
      </w:r>
      <w:r w:rsidRPr="006E3997">
        <w:rPr>
          <w:rFonts w:ascii="华文宋体" w:eastAsia="华文宋体" w:hAnsi="华文宋体" w:hint="eastAsia"/>
        </w:rPr>
        <w:t>，即</w:t>
      </w:r>
      <w:r w:rsidRPr="006E3997">
        <w:rPr>
          <w:rFonts w:ascii="华文宋体" w:eastAsia="华文宋体" w:hAnsi="华文宋体"/>
          <w:position w:val="-24"/>
        </w:rPr>
        <w:object w:dxaOrig="1100" w:dyaOrig="620">
          <v:shape id="_x0000_i1044" type="#_x0000_t75" style="width:55.1pt;height:31pt" o:ole="">
            <v:imagedata r:id="rId63" o:title=""/>
          </v:shape>
          <o:OLEObject Type="Embed" ProgID="Equation.DSMT4" ShapeID="_x0000_i1044" DrawAspect="Content" ObjectID="_1804085576" r:id="rId64"/>
        </w:objec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hint="eastAsia"/>
        </w:rPr>
        <w:t>解得：</w:t>
      </w:r>
      <w:r w:rsidRPr="006E3997">
        <w:rPr>
          <w:rFonts w:ascii="华文宋体" w:eastAsia="华文宋体" w:hAnsi="华文宋体" w:hint="eastAsia"/>
          <w:i/>
        </w:rPr>
        <w:t>P</w:t>
      </w:r>
      <w:r w:rsidRPr="006E3997">
        <w:rPr>
          <w:rFonts w:ascii="华文宋体" w:eastAsia="华文宋体" w:hAnsi="华文宋体" w:hint="eastAsia"/>
          <w:vertAlign w:val="subscript"/>
        </w:rPr>
        <w:t>min</w:t>
      </w:r>
      <w:r w:rsidRPr="006E3997">
        <w:rPr>
          <w:rFonts w:ascii="华文宋体" w:eastAsia="华文宋体" w:hAnsi="华文宋体" w:hint="eastAsia"/>
        </w:rPr>
        <w:t>＝2.01atm</w: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hint="eastAsia"/>
        </w:rPr>
        <w:t>当</w:t>
      </w:r>
      <w:r w:rsidRPr="006E3997">
        <w:rPr>
          <w:rFonts w:ascii="华文宋体" w:eastAsia="华文宋体" w:hAnsi="华文宋体" w:hint="eastAsia"/>
          <w:i/>
        </w:rPr>
        <w:t>T</w:t>
      </w:r>
      <w:r w:rsidRPr="006E3997">
        <w:rPr>
          <w:rFonts w:ascii="华文宋体" w:eastAsia="华文宋体" w:hAnsi="华文宋体" w:hint="eastAsia"/>
          <w:vertAlign w:val="subscript"/>
        </w:rPr>
        <w:t>2</w:t>
      </w:r>
      <w:r w:rsidRPr="006E3997">
        <w:rPr>
          <w:rFonts w:ascii="华文宋体" w:eastAsia="华文宋体" w:hAnsi="华文宋体" w:hint="eastAsia"/>
        </w:rPr>
        <w:t>＝363K时胎压为</w:t>
      </w:r>
      <w:r w:rsidRPr="006E3997">
        <w:rPr>
          <w:rFonts w:ascii="华文宋体" w:eastAsia="华文宋体" w:hAnsi="华文宋体" w:hint="eastAsia"/>
          <w:i/>
        </w:rPr>
        <w:t>P</w:t>
      </w:r>
      <w:r w:rsidRPr="006E3997">
        <w:rPr>
          <w:rFonts w:ascii="华文宋体" w:eastAsia="华文宋体" w:hAnsi="华文宋体" w:hint="eastAsia"/>
          <w:vertAlign w:val="subscript"/>
        </w:rPr>
        <w:t>2</w:t>
      </w:r>
      <w:r w:rsidRPr="006E3997">
        <w:rPr>
          <w:rFonts w:ascii="华文宋体" w:eastAsia="华文宋体" w:hAnsi="华文宋体" w:hint="eastAsia"/>
        </w:rPr>
        <w:t>＝3.5atm。根据查理定律</w: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position w:val="-30"/>
        </w:rPr>
        <w:object w:dxaOrig="980" w:dyaOrig="680">
          <v:shape id="_x0000_i1045" type="#_x0000_t75" style="width:49.15pt;height:34.1pt" o:ole="">
            <v:imagedata r:id="rId65" o:title=""/>
          </v:shape>
          <o:OLEObject Type="Embed" ProgID="Equation.DSMT4" ShapeID="_x0000_i1045" DrawAspect="Content" ObjectID="_1804085577" r:id="rId66"/>
        </w:object>
      </w:r>
      <w:r w:rsidRPr="006E3997">
        <w:rPr>
          <w:rFonts w:ascii="华文宋体" w:eastAsia="华文宋体" w:hAnsi="华文宋体" w:hint="eastAsia"/>
        </w:rPr>
        <w:t>，即</w:t>
      </w:r>
      <w:r w:rsidRPr="006E3997">
        <w:rPr>
          <w:rFonts w:ascii="华文宋体" w:eastAsia="华文宋体" w:hAnsi="华文宋体"/>
          <w:position w:val="-24"/>
        </w:rPr>
        <w:object w:dxaOrig="1140" w:dyaOrig="639">
          <v:shape id="_x0000_i1046" type="#_x0000_t75" style="width:56.95pt;height:31.95pt" o:ole="">
            <v:imagedata r:id="rId67" o:title=""/>
          </v:shape>
          <o:OLEObject Type="Embed" ProgID="Equation.DSMT4" ShapeID="_x0000_i1046" DrawAspect="Content" ObjectID="_1804085578" r:id="rId68"/>
        </w:object>
      </w:r>
    </w:p>
    <w:p w:rsidR="006E3997" w:rsidRPr="006E3997" w:rsidRDefault="006E3997" w:rsidP="006E3997">
      <w:pPr>
        <w:ind w:firstLine="420"/>
        <w:rPr>
          <w:rFonts w:ascii="华文宋体" w:eastAsia="华文宋体" w:hAnsi="华文宋体" w:hint="eastAsia"/>
        </w:rPr>
      </w:pPr>
      <w:r w:rsidRPr="006E3997">
        <w:rPr>
          <w:rFonts w:ascii="华文宋体" w:eastAsia="华文宋体" w:hAnsi="华文宋体" w:hint="eastAsia"/>
        </w:rPr>
        <w:t>解得：</w:t>
      </w:r>
      <w:r w:rsidRPr="006E3997">
        <w:rPr>
          <w:rFonts w:ascii="华文宋体" w:eastAsia="华文宋体" w:hAnsi="华文宋体" w:hint="eastAsia"/>
          <w:i/>
        </w:rPr>
        <w:t>P</w:t>
      </w:r>
      <w:r w:rsidRPr="006E3997">
        <w:rPr>
          <w:rFonts w:ascii="华文宋体" w:eastAsia="华文宋体" w:hAnsi="华文宋体" w:hint="eastAsia"/>
          <w:vertAlign w:val="subscript"/>
        </w:rPr>
        <w:t>max</w:t>
      </w:r>
      <w:r w:rsidRPr="006E3997">
        <w:rPr>
          <w:rFonts w:ascii="华文宋体" w:eastAsia="华文宋体" w:hAnsi="华文宋体" w:hint="eastAsia"/>
        </w:rPr>
        <w:t>＝2.83atm</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20B．（10分）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解：（1）输电线上的电流强度为</w:t>
      </w:r>
      <w:r w:rsidRPr="006E3997">
        <w:rPr>
          <w:rFonts w:ascii="华文宋体" w:eastAsia="华文宋体" w:hAnsi="华文宋体" w:hint="eastAsia"/>
          <w:i/>
        </w:rPr>
        <w:t>I</w:t>
      </w:r>
      <w:r w:rsidRPr="006E3997">
        <w:rPr>
          <w:rFonts w:ascii="华文宋体" w:eastAsia="华文宋体" w:hAnsi="华文宋体" w:hint="eastAsia"/>
        </w:rPr>
        <w:t>＝</w:t>
      </w:r>
      <w:r w:rsidRPr="006E3997">
        <w:rPr>
          <w:rFonts w:ascii="华文宋体" w:eastAsia="华文宋体" w:hAnsi="华文宋体"/>
          <w:position w:val="-24"/>
        </w:rPr>
        <w:object w:dxaOrig="1300" w:dyaOrig="660">
          <v:shape id="_x0000_i1047" type="#_x0000_t75" style="width:65.1pt;height:32.85pt" o:ole="">
            <v:imagedata r:id="rId69" o:title=""/>
          </v:shape>
          <o:OLEObject Type="Embed" ProgID="Equation.DSMT4" ShapeID="_x0000_i1047" DrawAspect="Content" ObjectID="_1804085579" r:id="rId70"/>
        </w:object>
      </w:r>
      <w:r w:rsidRPr="006E3997">
        <w:rPr>
          <w:rFonts w:ascii="华文宋体" w:eastAsia="华文宋体" w:hAnsi="华文宋体" w:hint="eastAsia"/>
        </w:rPr>
        <w:t>A＝52.63A            ①</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输电线路损耗的功率为</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i/>
        </w:rPr>
        <w:t>P</w:t>
      </w:r>
      <w:r w:rsidRPr="006E3997">
        <w:rPr>
          <w:rFonts w:ascii="华文宋体" w:eastAsia="华文宋体" w:hAnsi="华文宋体" w:hint="eastAsia"/>
          <w:vertAlign w:val="subscript"/>
        </w:rPr>
        <w:t>损</w:t>
      </w:r>
      <w:r w:rsidRPr="006E3997">
        <w:rPr>
          <w:rFonts w:ascii="华文宋体" w:eastAsia="华文宋体" w:hAnsi="华文宋体" w:hint="eastAsia"/>
        </w:rPr>
        <w:t>＝</w:t>
      </w:r>
      <w:r w:rsidRPr="006E3997">
        <w:rPr>
          <w:rFonts w:ascii="华文宋体" w:eastAsia="华文宋体" w:hAnsi="华文宋体" w:hint="eastAsia"/>
          <w:i/>
        </w:rPr>
        <w:t>I</w:t>
      </w:r>
      <w:r w:rsidRPr="006E3997">
        <w:rPr>
          <w:rFonts w:ascii="华文宋体" w:eastAsia="华文宋体" w:hAnsi="华文宋体" w:hint="eastAsia"/>
          <w:vertAlign w:val="superscript"/>
        </w:rPr>
        <w:t>2</w:t>
      </w:r>
      <w:r w:rsidRPr="006E3997">
        <w:rPr>
          <w:rFonts w:ascii="华文宋体" w:eastAsia="华文宋体" w:hAnsi="华文宋体" w:hint="eastAsia"/>
          <w:i/>
        </w:rPr>
        <w:t>R</w:t>
      </w:r>
      <w:r w:rsidRPr="006E3997">
        <w:rPr>
          <w:rFonts w:ascii="华文宋体" w:eastAsia="华文宋体" w:hAnsi="华文宋体" w:hint="eastAsia"/>
        </w:rPr>
        <w:t>＝52.63</w:t>
      </w:r>
      <w:r w:rsidRPr="006E3997">
        <w:rPr>
          <w:rFonts w:ascii="华文宋体" w:eastAsia="华文宋体" w:hAnsi="华文宋体" w:hint="eastAsia"/>
          <w:vertAlign w:val="superscript"/>
        </w:rPr>
        <w:t>2</w:t>
      </w:r>
      <w:r w:rsidRPr="006E3997">
        <w:rPr>
          <w:rFonts w:ascii="华文宋体" w:eastAsia="华文宋体" w:hAnsi="华文宋体" w:hint="eastAsia"/>
        </w:rPr>
        <w:t>×6W≈16620W＝16.62kW                       ②</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（2）改用高压输电后，输电线上的电流强度变为</w:t>
      </w:r>
    </w:p>
    <w:p w:rsidR="006E3997" w:rsidRPr="006E3997" w:rsidRDefault="006E3997" w:rsidP="006E3997">
      <w:pPr>
        <w:ind w:firstLineChars="600" w:firstLine="1260"/>
        <w:rPr>
          <w:rFonts w:ascii="华文宋体" w:eastAsia="华文宋体" w:hAnsi="华文宋体" w:hint="eastAsia"/>
        </w:rPr>
      </w:pPr>
      <w:r w:rsidRPr="006E3997">
        <w:rPr>
          <w:rFonts w:ascii="华文宋体" w:eastAsia="华文宋体" w:hAnsi="华文宋体" w:hint="eastAsia"/>
          <w:i/>
        </w:rPr>
        <w:t>I</w:t>
      </w:r>
      <w:r w:rsidRPr="006E3997">
        <w:rPr>
          <w:rFonts w:ascii="华文宋体" w:eastAsia="华文宋体" w:hAnsi="华文宋体" w:hint="eastAsia"/>
        </w:rPr>
        <w:t>′＝</w:t>
      </w:r>
      <w:r w:rsidRPr="006E3997">
        <w:rPr>
          <w:rFonts w:ascii="华文宋体" w:eastAsia="华文宋体" w:hAnsi="华文宋体"/>
          <w:position w:val="-24"/>
        </w:rPr>
        <w:object w:dxaOrig="1359" w:dyaOrig="660">
          <v:shape id="_x0000_i1048" type="#_x0000_t75" style="width:67.95pt;height:32.85pt" o:ole="">
            <v:imagedata r:id="rId71" o:title=""/>
          </v:shape>
          <o:OLEObject Type="Embed" ProgID="Equation.DSMT4" ShapeID="_x0000_i1048" DrawAspect="Content" ObjectID="_1804085580" r:id="rId72"/>
        </w:object>
      </w:r>
      <w:r w:rsidRPr="006E3997">
        <w:rPr>
          <w:rFonts w:ascii="华文宋体" w:eastAsia="华文宋体" w:hAnsi="华文宋体" w:hint="eastAsia"/>
        </w:rPr>
        <w:t>A＝</w:t>
      </w:r>
      <w:smartTag w:uri="urn:schemas-microsoft-com:office:smarttags" w:element="chmetcnv">
        <w:smartTagPr>
          <w:attr w:name="TCSC" w:val="0"/>
          <w:attr w:name="NumberType" w:val="1"/>
          <w:attr w:name="Negative" w:val="False"/>
          <w:attr w:name="HasSpace" w:val="False"/>
          <w:attr w:name="SourceValue" w:val="4"/>
          <w:attr w:name="UnitName" w:val="a"/>
        </w:smartTagPr>
        <w:r w:rsidRPr="006E3997">
          <w:rPr>
            <w:rFonts w:ascii="华文宋体" w:eastAsia="华文宋体" w:hAnsi="华文宋体" w:hint="eastAsia"/>
          </w:rPr>
          <w:t>4A</w:t>
        </w:r>
      </w:smartTag>
      <w:r w:rsidRPr="006E3997">
        <w:rPr>
          <w:rFonts w:ascii="华文宋体" w:eastAsia="华文宋体" w:hAnsi="华文宋体" w:hint="eastAsia"/>
        </w:rPr>
        <w:t xml:space="preserve">                          ③</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用户端在变压器降压前获得的电压</w:t>
      </w:r>
    </w:p>
    <w:p w:rsidR="006E3997" w:rsidRPr="006E3997" w:rsidRDefault="006E3997" w:rsidP="006E3997">
      <w:pPr>
        <w:ind w:firstLineChars="400" w:firstLine="840"/>
        <w:rPr>
          <w:rFonts w:ascii="华文宋体" w:eastAsia="华文宋体" w:hAnsi="华文宋体" w:hint="eastAsia"/>
        </w:rPr>
      </w:pPr>
      <w:r w:rsidRPr="006E3997">
        <w:rPr>
          <w:rFonts w:ascii="华文宋体" w:eastAsia="华文宋体" w:hAnsi="华文宋体" w:hint="eastAsia"/>
        </w:rPr>
        <w:tab/>
      </w:r>
      <w:r w:rsidRPr="006E3997">
        <w:rPr>
          <w:rFonts w:ascii="华文宋体" w:eastAsia="华文宋体" w:hAnsi="华文宋体" w:hint="eastAsia"/>
          <w:i/>
        </w:rPr>
        <w:t>U</w:t>
      </w:r>
      <w:r w:rsidRPr="006E3997">
        <w:rPr>
          <w:rFonts w:ascii="华文宋体" w:eastAsia="华文宋体" w:hAnsi="华文宋体" w:hint="eastAsia"/>
          <w:vertAlign w:val="subscript"/>
        </w:rPr>
        <w:t>1</w:t>
      </w:r>
      <w:r w:rsidRPr="006E3997">
        <w:rPr>
          <w:rFonts w:ascii="华文宋体" w:eastAsia="华文宋体" w:hAnsi="华文宋体" w:hint="eastAsia"/>
        </w:rPr>
        <w:t>＝</w:t>
      </w:r>
      <w:r w:rsidRPr="006E3997">
        <w:rPr>
          <w:rFonts w:ascii="华文宋体" w:eastAsia="华文宋体" w:hAnsi="华文宋体" w:hint="eastAsia"/>
          <w:i/>
        </w:rPr>
        <w:t>U</w:t>
      </w:r>
      <w:r w:rsidRPr="006E3997">
        <w:rPr>
          <w:rFonts w:ascii="华文宋体" w:eastAsia="华文宋体" w:hAnsi="华文宋体" w:hint="eastAsia"/>
        </w:rPr>
        <w:t>－</w:t>
      </w:r>
      <w:r w:rsidRPr="006E3997">
        <w:rPr>
          <w:rFonts w:ascii="华文宋体" w:eastAsia="华文宋体" w:hAnsi="华文宋体" w:hint="eastAsia"/>
          <w:i/>
        </w:rPr>
        <w:t>I</w:t>
      </w:r>
      <w:r w:rsidRPr="006E3997">
        <w:rPr>
          <w:rFonts w:ascii="华文宋体" w:eastAsia="华文宋体" w:hAnsi="华文宋体" w:hint="eastAsia"/>
        </w:rPr>
        <w:t>′</w:t>
      </w:r>
      <w:r w:rsidRPr="006E3997">
        <w:rPr>
          <w:rFonts w:ascii="华文宋体" w:eastAsia="华文宋体" w:hAnsi="华文宋体" w:hint="eastAsia"/>
          <w:i/>
        </w:rPr>
        <w:t>R</w:t>
      </w:r>
      <w:r w:rsidRPr="006E3997">
        <w:rPr>
          <w:rFonts w:ascii="华文宋体" w:eastAsia="华文宋体" w:hAnsi="华文宋体" w:hint="eastAsia"/>
        </w:rPr>
        <w:t>＝（</w:t>
      </w:r>
      <w:r w:rsidRPr="006E3997">
        <w:rPr>
          <w:rFonts w:ascii="华文宋体" w:eastAsia="华文宋体" w:hAnsi="华文宋体"/>
        </w:rPr>
        <w:t>5000－4×6）V＝4976V</w:t>
      </w:r>
      <w:r w:rsidRPr="006E3997">
        <w:rPr>
          <w:rFonts w:ascii="华文宋体" w:eastAsia="华文宋体" w:hAnsi="华文宋体" w:hint="eastAsia"/>
        </w:rPr>
        <w:t xml:space="preserve">              ④</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根据</w:t>
      </w:r>
      <w:r w:rsidRPr="006E3997">
        <w:rPr>
          <w:rFonts w:ascii="华文宋体" w:eastAsia="华文宋体" w:hAnsi="华文宋体" w:hint="eastAsia"/>
        </w:rPr>
        <w:tab/>
      </w:r>
      <w:r w:rsidRPr="006E3997">
        <w:rPr>
          <w:rFonts w:ascii="华文宋体" w:eastAsia="华文宋体" w:hAnsi="华文宋体"/>
          <w:position w:val="-30"/>
        </w:rPr>
        <w:object w:dxaOrig="859" w:dyaOrig="680">
          <v:shape id="_x0000_i1049" type="#_x0000_t75" style="width:42.9pt;height:34.1pt" o:ole="">
            <v:imagedata r:id="rId73" o:title=""/>
          </v:shape>
          <o:OLEObject Type="Embed" ProgID="Equation.DSMT4" ShapeID="_x0000_i1049" DrawAspect="Content" ObjectID="_1804085581" r:id="rId74"/>
        </w:objec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用户得到的电压为</w:t>
      </w:r>
    </w:p>
    <w:p w:rsidR="006E3997" w:rsidRPr="006E3997" w:rsidRDefault="006E3997" w:rsidP="006E3997">
      <w:pPr>
        <w:ind w:firstLineChars="600" w:firstLine="1260"/>
        <w:rPr>
          <w:rFonts w:ascii="华文宋体" w:eastAsia="华文宋体" w:hAnsi="华文宋体" w:hint="eastAsia"/>
        </w:rPr>
      </w:pPr>
      <w:r w:rsidRPr="006E3997">
        <w:rPr>
          <w:rFonts w:ascii="华文宋体" w:eastAsia="华文宋体" w:hAnsi="华文宋体" w:hint="eastAsia"/>
          <w:i/>
        </w:rPr>
        <w:t>U</w:t>
      </w:r>
      <w:r w:rsidRPr="006E3997">
        <w:rPr>
          <w:rFonts w:ascii="华文宋体" w:eastAsia="华文宋体" w:hAnsi="华文宋体" w:hint="eastAsia"/>
          <w:vertAlign w:val="subscript"/>
        </w:rPr>
        <w:t>2</w:t>
      </w:r>
      <w:r w:rsidRPr="006E3997">
        <w:rPr>
          <w:rFonts w:ascii="华文宋体" w:eastAsia="华文宋体" w:hAnsi="华文宋体" w:hint="eastAsia"/>
        </w:rPr>
        <w:t>＝</w:t>
      </w:r>
      <w:r w:rsidRPr="006E3997">
        <w:rPr>
          <w:rFonts w:ascii="华文宋体" w:eastAsia="华文宋体" w:hAnsi="华文宋体"/>
          <w:position w:val="-30"/>
        </w:rPr>
        <w:object w:dxaOrig="580" w:dyaOrig="680">
          <v:shape id="_x0000_i1050" type="#_x0000_t75" style="width:29.1pt;height:34.1pt" o:ole="">
            <v:imagedata r:id="rId75" o:title=""/>
          </v:shape>
          <o:OLEObject Type="Embed" ProgID="Equation.DSMT4" ShapeID="_x0000_i1050" DrawAspect="Content" ObjectID="_1804085582" r:id="rId76"/>
        </w:object>
      </w:r>
      <w:r w:rsidRPr="006E3997">
        <w:rPr>
          <w:rFonts w:ascii="华文宋体" w:eastAsia="华文宋体" w:hAnsi="华文宋体" w:hint="eastAsia"/>
        </w:rPr>
        <w:t>＝</w:t>
      </w:r>
      <w:r w:rsidRPr="006E3997">
        <w:rPr>
          <w:rFonts w:ascii="华文宋体" w:eastAsia="华文宋体" w:hAnsi="华文宋体"/>
          <w:position w:val="-24"/>
        </w:rPr>
        <w:object w:dxaOrig="360" w:dyaOrig="620">
          <v:shape id="_x0000_i1051" type="#_x0000_t75" style="width:18.15pt;height:31pt" o:ole="">
            <v:imagedata r:id="rId77" o:title=""/>
          </v:shape>
          <o:OLEObject Type="Embed" ProgID="Equation.DSMT4" ShapeID="_x0000_i1051" DrawAspect="Content" ObjectID="_1804085583" r:id="rId78"/>
        </w:object>
      </w:r>
      <w:r w:rsidRPr="006E3997">
        <w:rPr>
          <w:rFonts w:ascii="华文宋体" w:eastAsia="华文宋体" w:hAnsi="华文宋体" w:hint="eastAsia"/>
        </w:rPr>
        <w:t>×4976V＝226.18V                  ⑤</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21．（12分）</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解：（1）从图中可以看出，在</w:t>
      </w:r>
      <w:r w:rsidRPr="006E3997">
        <w:rPr>
          <w:rFonts w:ascii="华文宋体" w:eastAsia="华文宋体" w:hAnsi="华文宋体" w:hint="eastAsia"/>
          <w:i/>
        </w:rPr>
        <w:t>t</w:t>
      </w:r>
      <w:r w:rsidRPr="006E3997">
        <w:rPr>
          <w:rFonts w:ascii="华文宋体" w:eastAsia="华文宋体" w:hAnsi="华文宋体" w:hint="eastAsia"/>
        </w:rPr>
        <w:t>＝2s内运动员做匀加速运动，其加速度大小为</w:t>
      </w:r>
    </w:p>
    <w:p w:rsidR="006E3997" w:rsidRPr="006E3997" w:rsidRDefault="006E3997" w:rsidP="006E3997">
      <w:pPr>
        <w:ind w:left="420" w:firstLine="420"/>
        <w:rPr>
          <w:rFonts w:ascii="华文宋体" w:eastAsia="华文宋体" w:hAnsi="华文宋体" w:hint="eastAsia"/>
        </w:rPr>
      </w:pPr>
      <w:r w:rsidRPr="006E3997">
        <w:rPr>
          <w:rFonts w:ascii="华文宋体" w:eastAsia="华文宋体" w:hAnsi="华文宋体"/>
          <w:position w:val="-24"/>
        </w:rPr>
        <w:object w:dxaOrig="1140" w:dyaOrig="620">
          <v:shape id="_x0000_i1052" type="#_x0000_t75" style="width:56.95pt;height:31pt" o:ole="">
            <v:imagedata r:id="rId79" o:title=""/>
          </v:shape>
          <o:OLEObject Type="Embed" ProgID="Equation.DSMT4" ShapeID="_x0000_i1052" DrawAspect="Content" ObjectID="_1804085584" r:id="rId80"/>
        </w:object>
      </w:r>
      <w:r w:rsidRPr="006E3997">
        <w:rPr>
          <w:rFonts w:ascii="华文宋体" w:eastAsia="华文宋体" w:hAnsi="华文宋体" w:hint="eastAsia"/>
        </w:rPr>
        <w:t>m/s</w:t>
      </w:r>
      <w:r w:rsidRPr="006E3997">
        <w:rPr>
          <w:rFonts w:ascii="华文宋体" w:eastAsia="华文宋体" w:hAnsi="华文宋体" w:hint="eastAsia"/>
          <w:vertAlign w:val="superscript"/>
        </w:rPr>
        <w:t>2</w:t>
      </w:r>
      <w:r w:rsidRPr="006E3997">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8"/>
          <w:attr w:name="UnitName" w:val="m"/>
        </w:smartTagPr>
        <w:r w:rsidRPr="006E3997">
          <w:rPr>
            <w:rFonts w:ascii="华文宋体" w:eastAsia="华文宋体" w:hAnsi="华文宋体" w:hint="eastAsia"/>
          </w:rPr>
          <w:t>8m</w:t>
        </w:r>
      </w:smartTag>
      <w:r w:rsidRPr="006E3997">
        <w:rPr>
          <w:rFonts w:ascii="华文宋体" w:eastAsia="华文宋体" w:hAnsi="华文宋体" w:hint="eastAsia"/>
        </w:rPr>
        <w:t>/s</w:t>
      </w:r>
      <w:r w:rsidRPr="006E3997">
        <w:rPr>
          <w:rFonts w:ascii="华文宋体" w:eastAsia="华文宋体" w:hAnsi="华文宋体" w:hint="eastAsia"/>
          <w:vertAlign w:val="superscript"/>
        </w:rPr>
        <w:t>2</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设此过程中运动员受到的阻力大小为</w:t>
      </w:r>
      <w:r w:rsidRPr="006E3997">
        <w:rPr>
          <w:rFonts w:ascii="华文宋体" w:eastAsia="华文宋体" w:hAnsi="华文宋体" w:hint="eastAsia"/>
          <w:i/>
        </w:rPr>
        <w:t>f</w:t>
      </w:r>
      <w:r w:rsidRPr="006E3997">
        <w:rPr>
          <w:rFonts w:ascii="华文宋体" w:eastAsia="华文宋体" w:hAnsi="华文宋体" w:hint="eastAsia"/>
        </w:rPr>
        <w:t>，根据牛顿第二定律，有</w:t>
      </w:r>
      <w:r w:rsidRPr="006E3997">
        <w:rPr>
          <w:rFonts w:ascii="华文宋体" w:eastAsia="华文宋体" w:hAnsi="华文宋体" w:hint="eastAsia"/>
          <w:i/>
        </w:rPr>
        <w:t>mg</w:t>
      </w:r>
      <w:r w:rsidRPr="006E3997">
        <w:rPr>
          <w:rFonts w:ascii="华文宋体" w:eastAsia="华文宋体" w:hAnsi="华文宋体" w:hint="eastAsia"/>
        </w:rPr>
        <w:t>－</w:t>
      </w:r>
      <w:r w:rsidRPr="006E3997">
        <w:rPr>
          <w:rFonts w:ascii="华文宋体" w:eastAsia="华文宋体" w:hAnsi="华文宋体" w:hint="eastAsia"/>
          <w:i/>
        </w:rPr>
        <w:t>f</w:t>
      </w:r>
      <w:r w:rsidRPr="006E3997">
        <w:rPr>
          <w:rFonts w:ascii="华文宋体" w:eastAsia="华文宋体" w:hAnsi="华文宋体" w:hint="eastAsia"/>
        </w:rPr>
        <w:t>＝</w:t>
      </w:r>
      <w:r w:rsidRPr="006E3997">
        <w:rPr>
          <w:rFonts w:ascii="华文宋体" w:eastAsia="华文宋体" w:hAnsi="华文宋体" w:hint="eastAsia"/>
          <w:i/>
        </w:rPr>
        <w:t>ma</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rPr>
        <w:t>得</w:t>
      </w: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i/>
          <w:lang w:val="pt-BR"/>
        </w:rPr>
        <w:t>f</w:t>
      </w:r>
      <w:r w:rsidRPr="006E3997">
        <w:rPr>
          <w:rFonts w:ascii="华文宋体" w:eastAsia="华文宋体" w:hAnsi="华文宋体" w:hint="eastAsia"/>
        </w:rPr>
        <w:t>＝</w:t>
      </w:r>
      <w:r w:rsidRPr="006E3997">
        <w:rPr>
          <w:rFonts w:ascii="华文宋体" w:eastAsia="华文宋体" w:hAnsi="华文宋体" w:hint="eastAsia"/>
          <w:i/>
          <w:lang w:val="pt-BR"/>
        </w:rPr>
        <w:t>m</w:t>
      </w:r>
      <w:r w:rsidRPr="006E3997">
        <w:rPr>
          <w:rFonts w:ascii="华文宋体" w:eastAsia="华文宋体" w:hAnsi="华文宋体" w:hint="eastAsia"/>
          <w:lang w:val="pt-BR"/>
        </w:rPr>
        <w:t>(</w:t>
      </w:r>
      <w:r w:rsidRPr="006E3997">
        <w:rPr>
          <w:rFonts w:ascii="华文宋体" w:eastAsia="华文宋体" w:hAnsi="华文宋体" w:hint="eastAsia"/>
          <w:i/>
          <w:lang w:val="pt-BR"/>
        </w:rPr>
        <w:t>g</w:t>
      </w:r>
      <w:r w:rsidRPr="006E3997">
        <w:rPr>
          <w:rFonts w:ascii="华文宋体" w:eastAsia="华文宋体" w:hAnsi="华文宋体" w:hint="eastAsia"/>
        </w:rPr>
        <w:t>－</w:t>
      </w:r>
      <w:r w:rsidRPr="006E3997">
        <w:rPr>
          <w:rFonts w:ascii="华文宋体" w:eastAsia="华文宋体" w:hAnsi="华文宋体" w:hint="eastAsia"/>
          <w:i/>
          <w:lang w:val="pt-BR"/>
        </w:rPr>
        <w:t>a</w:t>
      </w:r>
      <w:r w:rsidRPr="006E3997">
        <w:rPr>
          <w:rFonts w:ascii="华文宋体" w:eastAsia="华文宋体" w:hAnsi="华文宋体" w:hint="eastAsia"/>
          <w:lang w:val="pt-BR"/>
        </w:rPr>
        <w:t>)</w:t>
      </w:r>
      <w:r w:rsidRPr="006E3997">
        <w:rPr>
          <w:rFonts w:ascii="华文宋体" w:eastAsia="华文宋体" w:hAnsi="华文宋体" w:hint="eastAsia"/>
        </w:rPr>
        <w:t>＝</w:t>
      </w:r>
      <w:r w:rsidRPr="006E3997">
        <w:rPr>
          <w:rFonts w:ascii="华文宋体" w:eastAsia="华文宋体" w:hAnsi="华文宋体" w:hint="eastAsia"/>
          <w:lang w:val="pt-BR"/>
        </w:rPr>
        <w:t>80</w:t>
      </w:r>
      <w:r w:rsidRPr="006E3997">
        <w:rPr>
          <w:rFonts w:ascii="华文宋体" w:eastAsia="华文宋体" w:hAnsi="华文宋体" w:hint="eastAsia"/>
        </w:rPr>
        <w:t>×</w:t>
      </w:r>
      <w:r w:rsidRPr="006E3997">
        <w:rPr>
          <w:rFonts w:ascii="华文宋体" w:eastAsia="华文宋体" w:hAnsi="华文宋体" w:hint="eastAsia"/>
          <w:lang w:val="pt-BR"/>
        </w:rPr>
        <w:t>(10</w:t>
      </w:r>
      <w:r w:rsidRPr="006E3997">
        <w:rPr>
          <w:rFonts w:ascii="华文宋体" w:eastAsia="华文宋体" w:hAnsi="华文宋体" w:hint="eastAsia"/>
        </w:rPr>
        <w:t>－</w:t>
      </w:r>
      <w:r w:rsidRPr="006E3997">
        <w:rPr>
          <w:rFonts w:ascii="华文宋体" w:eastAsia="华文宋体" w:hAnsi="华文宋体" w:hint="eastAsia"/>
          <w:lang w:val="pt-BR"/>
        </w:rPr>
        <w:t>8)N</w:t>
      </w:r>
      <w:r w:rsidRPr="006E3997">
        <w:rPr>
          <w:rFonts w:ascii="华文宋体" w:eastAsia="华文宋体" w:hAnsi="华文宋体" w:hint="eastAsia"/>
        </w:rPr>
        <w:t>＝</w:t>
      </w:r>
      <w:r w:rsidRPr="006E3997">
        <w:rPr>
          <w:rFonts w:ascii="华文宋体" w:eastAsia="华文宋体" w:hAnsi="华文宋体" w:hint="eastAsia"/>
          <w:lang w:val="pt-BR"/>
        </w:rPr>
        <w:t>160N</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（2）从图中估算得出运动员在14s内下落了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lang w:val="pt-BR"/>
        </w:rPr>
        <w:tab/>
        <w:t>39.5</w:t>
      </w:r>
      <w:r w:rsidRPr="006E3997">
        <w:rPr>
          <w:rFonts w:ascii="华文宋体" w:eastAsia="华文宋体" w:hAnsi="华文宋体" w:hint="eastAsia"/>
        </w:rPr>
        <w:t>×</w:t>
      </w:r>
      <w:r w:rsidRPr="006E3997">
        <w:rPr>
          <w:rFonts w:ascii="华文宋体" w:eastAsia="华文宋体" w:hAnsi="华文宋体" w:hint="eastAsia"/>
          <w:lang w:val="pt-BR"/>
        </w:rPr>
        <w:t>2</w:t>
      </w:r>
      <w:r w:rsidRPr="006E3997">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6E3997">
          <w:rPr>
            <w:rFonts w:ascii="华文宋体" w:eastAsia="华文宋体" w:hAnsi="华文宋体" w:hint="eastAsia"/>
            <w:lang w:val="pt-BR"/>
          </w:rPr>
          <w:t>2m</w:t>
        </w:r>
      </w:smartTag>
      <w:r w:rsidRPr="006E3997">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158"/>
          <w:attr w:name="UnitName" w:val="m"/>
        </w:smartTagPr>
        <w:r w:rsidRPr="006E3997">
          <w:rPr>
            <w:rFonts w:ascii="华文宋体" w:eastAsia="华文宋体" w:hAnsi="华文宋体" w:hint="eastAsia"/>
            <w:lang w:val="pt-BR"/>
          </w:rPr>
          <w:t>158m</w:t>
        </w:r>
      </w:smartTag>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根据动能定理，有</w:t>
      </w:r>
      <w:r w:rsidRPr="006E3997">
        <w:rPr>
          <w:rFonts w:ascii="华文宋体" w:eastAsia="华文宋体" w:hAnsi="华文宋体"/>
          <w:position w:val="-24"/>
          <w:lang w:val="pt-BR"/>
        </w:rPr>
        <w:object w:dxaOrig="1780" w:dyaOrig="620">
          <v:shape id="_x0000_i1053" type="#_x0000_t75" style="width:88.9pt;height:31pt" o:ole="">
            <v:imagedata r:id="rId81" o:title=""/>
          </v:shape>
          <o:OLEObject Type="Embed" ProgID="Equation.DSMT4" ShapeID="_x0000_i1053" DrawAspect="Content" ObjectID="_1804085585" r:id="rId82"/>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所以有</w:t>
      </w:r>
      <w:r w:rsidRPr="006E3997">
        <w:rPr>
          <w:rFonts w:ascii="华文宋体" w:eastAsia="华文宋体" w:hAnsi="华文宋体" w:hint="eastAsia"/>
          <w:lang w:val="pt-BR"/>
        </w:rPr>
        <w:tab/>
      </w:r>
      <w:r w:rsidRPr="006E3997">
        <w:rPr>
          <w:rFonts w:ascii="华文宋体" w:eastAsia="华文宋体" w:hAnsi="华文宋体"/>
          <w:position w:val="-24"/>
          <w:lang w:val="pt-BR"/>
        </w:rPr>
        <w:object w:dxaOrig="1780" w:dyaOrig="620">
          <v:shape id="_x0000_i1054" type="#_x0000_t75" style="width:88.9pt;height:31pt" o:ole="">
            <v:imagedata r:id="rId83" o:title=""/>
          </v:shape>
          <o:OLEObject Type="Embed" ProgID="Equation.DSMT4" ShapeID="_x0000_i1054" DrawAspect="Content" ObjectID="_1804085586" r:id="rId84"/>
        </w:object>
      </w:r>
      <w:r w:rsidRPr="006E3997">
        <w:rPr>
          <w:rFonts w:ascii="华文宋体" w:eastAsia="华文宋体" w:hAnsi="华文宋体" w:hint="eastAsia"/>
          <w:lang w:val="pt-BR"/>
        </w:rPr>
        <w:t>＝（80×10×158－</w:t>
      </w:r>
      <w:r w:rsidRPr="006E3997">
        <w:rPr>
          <w:rFonts w:ascii="华文宋体" w:eastAsia="华文宋体" w:hAnsi="华文宋体"/>
          <w:position w:val="-24"/>
          <w:lang w:val="pt-BR"/>
        </w:rPr>
        <w:object w:dxaOrig="240" w:dyaOrig="620">
          <v:shape id="_x0000_i1055" type="#_x0000_t75" style="width:11.9pt;height:31pt" o:ole="">
            <v:imagedata r:id="rId85" o:title=""/>
          </v:shape>
          <o:OLEObject Type="Embed" ProgID="Equation.DSMT4" ShapeID="_x0000_i1055" DrawAspect="Content" ObjectID="_1804085587" r:id="rId86"/>
        </w:object>
      </w:r>
      <w:r w:rsidRPr="006E3997">
        <w:rPr>
          <w:rFonts w:ascii="华文宋体" w:eastAsia="华文宋体" w:hAnsi="华文宋体" w:hint="eastAsia"/>
          <w:lang w:val="pt-BR"/>
        </w:rPr>
        <w:t>×80×6</w:t>
      </w:r>
      <w:r w:rsidRPr="006E3997">
        <w:rPr>
          <w:rFonts w:ascii="华文宋体" w:eastAsia="华文宋体" w:hAnsi="华文宋体" w:hint="eastAsia"/>
          <w:vertAlign w:val="superscript"/>
          <w:lang w:val="pt-BR"/>
        </w:rPr>
        <w:t>2</w:t>
      </w:r>
      <w:r w:rsidRPr="006E3997">
        <w:rPr>
          <w:rFonts w:ascii="华文宋体" w:eastAsia="华文宋体" w:hAnsi="华文宋体" w:hint="eastAsia"/>
          <w:lang w:val="pt-BR"/>
        </w:rPr>
        <w:t>）J≈1.25×10</w:t>
      </w:r>
      <w:r w:rsidRPr="006E3997">
        <w:rPr>
          <w:rFonts w:ascii="华文宋体" w:eastAsia="华文宋体" w:hAnsi="华文宋体" w:hint="eastAsia"/>
          <w:vertAlign w:val="superscript"/>
          <w:lang w:val="pt-BR"/>
        </w:rPr>
        <w:t>5</w:t>
      </w:r>
      <w:r w:rsidRPr="006E3997">
        <w:rPr>
          <w:rFonts w:ascii="华文宋体" w:eastAsia="华文宋体" w:hAnsi="华文宋体" w:hint="eastAsia"/>
          <w:lang w:val="pt-BR"/>
        </w:rPr>
        <w:t>J</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（3）14s后运动员做匀速运动的时间为</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30"/>
          <w:lang w:val="pt-BR"/>
        </w:rPr>
        <w:object w:dxaOrig="2260" w:dyaOrig="680">
          <v:shape id="_x0000_i1056" type="#_x0000_t75" style="width:113pt;height:34.1pt" o:ole="">
            <v:imagedata r:id="rId87" o:title=""/>
          </v:shape>
          <o:OLEObject Type="Embed" ProgID="Equation.DSMT4" ShapeID="_x0000_i1056" DrawAspect="Content" ObjectID="_1804085588" r:id="rId88"/>
        </w:object>
      </w:r>
      <w:r w:rsidRPr="006E3997">
        <w:rPr>
          <w:rFonts w:ascii="华文宋体" w:eastAsia="华文宋体" w:hAnsi="华文宋体" w:hint="eastAsia"/>
          <w:lang w:val="pt-BR"/>
        </w:rPr>
        <w:t>s</w:t>
      </w:r>
      <w:r w:rsidRPr="006E3997">
        <w:rPr>
          <w:rFonts w:ascii="华文宋体" w:eastAsia="华文宋体" w:hAnsi="华文宋体" w:hint="eastAsia"/>
        </w:rPr>
        <w:t>＝</w:t>
      </w:r>
      <w:r w:rsidRPr="006E3997">
        <w:rPr>
          <w:rFonts w:ascii="华文宋体" w:eastAsia="华文宋体" w:hAnsi="华文宋体" w:hint="eastAsia"/>
          <w:lang w:val="pt-BR"/>
        </w:rPr>
        <w:t>57s</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运动员从飞机上跳下到着地需要的总时间</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i/>
          <w:lang w:val="pt-BR"/>
        </w:rPr>
        <w:t>t</w:t>
      </w:r>
      <w:r w:rsidRPr="006E3997">
        <w:rPr>
          <w:rFonts w:ascii="华文宋体" w:eastAsia="华文宋体" w:hAnsi="华文宋体" w:hint="eastAsia"/>
          <w:vertAlign w:val="subscript"/>
          <w:lang w:val="pt-BR"/>
        </w:rPr>
        <w:t>总</w:t>
      </w:r>
      <w:r w:rsidRPr="006E3997">
        <w:rPr>
          <w:rFonts w:ascii="华文宋体" w:eastAsia="华文宋体" w:hAnsi="华文宋体" w:hint="eastAsia"/>
          <w:lang w:val="pt-BR"/>
        </w:rPr>
        <w:t>＝</w:t>
      </w:r>
      <w:r w:rsidRPr="006E3997">
        <w:rPr>
          <w:rFonts w:ascii="华文宋体" w:eastAsia="华文宋体" w:hAnsi="华文宋体" w:hint="eastAsia"/>
          <w:i/>
          <w:lang w:val="pt-BR"/>
        </w:rPr>
        <w:t>t</w:t>
      </w:r>
      <w:r w:rsidRPr="006E3997">
        <w:rPr>
          <w:rFonts w:ascii="华文宋体" w:eastAsia="华文宋体" w:hAnsi="华文宋体" w:hint="eastAsia"/>
          <w:lang w:val="pt-BR"/>
        </w:rPr>
        <w:t>＋</w:t>
      </w:r>
      <w:r w:rsidRPr="006E3997">
        <w:rPr>
          <w:rFonts w:ascii="华文宋体" w:eastAsia="华文宋体" w:hAnsi="华文宋体" w:hint="eastAsia"/>
          <w:i/>
          <w:lang w:val="pt-BR"/>
        </w:rPr>
        <w:t>t</w:t>
      </w:r>
      <w:r w:rsidRPr="006E3997">
        <w:rPr>
          <w:rFonts w:ascii="华文宋体" w:eastAsia="华文宋体" w:hAnsi="华文宋体" w:hint="eastAsia"/>
          <w:lang w:val="pt-BR"/>
        </w:rPr>
        <w:t>′＝（14＋57）s＝71s</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22．（12分）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解：（1）从图中可以看出两列波的波长分别为</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a</w:t>
      </w:r>
      <w:r w:rsidRPr="006E3997">
        <w:rPr>
          <w:rFonts w:ascii="华文宋体" w:eastAsia="华文宋体" w:hAnsi="华文宋体" w:hint="eastAsia"/>
          <w:lang w:val="pt-BR"/>
        </w:rPr>
        <w:t>＝2.5m，</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b</w:t>
      </w:r>
      <w:r w:rsidRPr="006E3997">
        <w:rPr>
          <w:rFonts w:ascii="华文宋体" w:eastAsia="华文宋体" w:hAnsi="华文宋体" w:hint="eastAsia"/>
          <w:lang w:val="pt-BR"/>
        </w:rPr>
        <w:t>＝4.0m，因此它们的周期分别为</w:t>
      </w:r>
    </w:p>
    <w:p w:rsidR="006E3997" w:rsidRPr="006E3997" w:rsidRDefault="006E3997" w:rsidP="006E3997">
      <w:pPr>
        <w:ind w:firstLine="420"/>
        <w:rPr>
          <w:rFonts w:ascii="华文宋体" w:eastAsia="华文宋体" w:hAnsi="华文宋体" w:hint="eastAsia"/>
          <w:lang w:val="pt-BR"/>
        </w:rPr>
      </w:pPr>
      <w:r w:rsidRPr="006E3997">
        <w:rPr>
          <w:rFonts w:ascii="华文宋体" w:eastAsia="华文宋体" w:hAnsi="华文宋体"/>
          <w:position w:val="-24"/>
        </w:rPr>
        <w:object w:dxaOrig="1359" w:dyaOrig="620">
          <v:shape id="_x0000_i1057" type="#_x0000_t75" style="width:67.95pt;height:31pt" o:ole="">
            <v:imagedata r:id="rId89" o:title=""/>
          </v:shape>
          <o:OLEObject Type="Embed" ProgID="Equation.DSMT4" ShapeID="_x0000_i1057" DrawAspect="Content" ObjectID="_1804085589" r:id="rId90"/>
        </w:object>
      </w:r>
      <w:r w:rsidRPr="006E3997">
        <w:rPr>
          <w:rFonts w:ascii="华文宋体" w:eastAsia="华文宋体" w:hAnsi="华文宋体" w:hint="eastAsia"/>
          <w:lang w:val="pt-BR"/>
        </w:rPr>
        <w:t>s＝1s</w:t>
      </w: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24"/>
        </w:rPr>
        <w:object w:dxaOrig="1340" w:dyaOrig="620">
          <v:shape id="_x0000_i1058" type="#_x0000_t75" style="width:67pt;height:31pt" o:ole="">
            <v:imagedata r:id="rId91" o:title=""/>
          </v:shape>
          <o:OLEObject Type="Embed" ProgID="Equation.DSMT4" ShapeID="_x0000_i1058" DrawAspect="Content" ObjectID="_1804085590" r:id="rId92"/>
        </w:object>
      </w:r>
      <w:r w:rsidRPr="006E3997">
        <w:rPr>
          <w:rFonts w:ascii="华文宋体" w:eastAsia="华文宋体" w:hAnsi="华文宋体" w:hint="eastAsia"/>
          <w:lang w:val="pt-BR"/>
        </w:rPr>
        <w:t xml:space="preserve"> s＝1.6s</w:t>
      </w:r>
    </w:p>
    <w:p w:rsidR="006E3997" w:rsidRPr="006E3997" w:rsidRDefault="006E3997" w:rsidP="006E3997">
      <w:pPr>
        <w:ind w:firstLine="420"/>
        <w:rPr>
          <w:rFonts w:ascii="华文宋体" w:eastAsia="华文宋体" w:hAnsi="华文宋体" w:hint="eastAsia"/>
          <w:lang w:val="pt-BR"/>
        </w:rPr>
      </w:pPr>
      <w:r w:rsidRPr="006E3997">
        <w:rPr>
          <w:rFonts w:ascii="华文宋体" w:eastAsia="华文宋体" w:hAnsi="华文宋体" w:hint="eastAsia"/>
          <w:lang w:val="pt-BR"/>
        </w:rPr>
        <w:t>（2）</w:t>
      </w:r>
      <w:r w:rsidRPr="006E3997">
        <w:rPr>
          <w:rFonts w:ascii="华文宋体" w:eastAsia="华文宋体" w:hAnsi="华文宋体" w:hint="eastAsia"/>
        </w:rPr>
        <w:t>两列波的最小公倍数为</w:t>
      </w:r>
      <w:r w:rsidRPr="006E3997">
        <w:rPr>
          <w:rFonts w:ascii="华文宋体" w:eastAsia="华文宋体" w:hAnsi="华文宋体" w:hint="eastAsia"/>
          <w:lang w:val="pt-BR"/>
        </w:rPr>
        <w:tab/>
      </w:r>
      <w:r w:rsidRPr="006E3997">
        <w:rPr>
          <w:rFonts w:ascii="华文宋体" w:eastAsia="华文宋体" w:hAnsi="华文宋体" w:hint="eastAsia"/>
          <w:i/>
          <w:lang w:val="pt-BR"/>
        </w:rPr>
        <w:t>S</w:t>
      </w:r>
      <w:r w:rsidRPr="006E3997">
        <w:rPr>
          <w:rFonts w:ascii="华文宋体" w:eastAsia="华文宋体" w:hAnsi="华文宋体" w:hint="eastAsia"/>
          <w:lang w:val="pt-BR"/>
        </w:rPr>
        <w:t>＝20m</w:t>
      </w:r>
    </w:p>
    <w:p w:rsidR="006E3997" w:rsidRPr="006E3997" w:rsidRDefault="006E3997" w:rsidP="006E3997">
      <w:pPr>
        <w:ind w:firstLine="420"/>
        <w:rPr>
          <w:rFonts w:ascii="华文宋体" w:eastAsia="华文宋体" w:hAnsi="华文宋体" w:hint="eastAsia"/>
          <w:lang w:val="pt-BR"/>
        </w:rPr>
      </w:pPr>
      <w:r w:rsidRPr="006E3997">
        <w:rPr>
          <w:rFonts w:ascii="华文宋体" w:eastAsia="华文宋体" w:hAnsi="华文宋体" w:hint="eastAsia"/>
        </w:rPr>
        <w:t>在</w:t>
      </w:r>
      <w:r w:rsidRPr="006E3997">
        <w:rPr>
          <w:rFonts w:ascii="华文宋体" w:eastAsia="华文宋体" w:hAnsi="华文宋体" w:hint="eastAsia"/>
          <w:i/>
          <w:lang w:val="pt-BR"/>
        </w:rPr>
        <w:t>t</w:t>
      </w:r>
      <w:r w:rsidRPr="006E3997">
        <w:rPr>
          <w:rFonts w:ascii="华文宋体" w:eastAsia="华文宋体" w:hAnsi="华文宋体" w:hint="eastAsia"/>
          <w:lang w:val="pt-BR"/>
        </w:rPr>
        <w:t>＝0</w:t>
      </w:r>
      <w:r w:rsidRPr="006E3997">
        <w:rPr>
          <w:rFonts w:ascii="华文宋体" w:eastAsia="华文宋体" w:hAnsi="华文宋体" w:hint="eastAsia"/>
        </w:rPr>
        <w:t>时</w:t>
      </w:r>
      <w:r w:rsidRPr="006E3997">
        <w:rPr>
          <w:rFonts w:ascii="华文宋体" w:eastAsia="华文宋体" w:hAnsi="华文宋体" w:hint="eastAsia"/>
          <w:lang w:val="pt-BR"/>
        </w:rPr>
        <w:t>，</w:t>
      </w:r>
      <w:r w:rsidRPr="006E3997">
        <w:rPr>
          <w:rFonts w:ascii="华文宋体" w:eastAsia="华文宋体" w:hAnsi="华文宋体" w:hint="eastAsia"/>
        </w:rPr>
        <w:t>两列波的波峰重合处的所有位置为</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hint="eastAsia"/>
          <w:i/>
          <w:lang w:val="pt-BR"/>
        </w:rPr>
        <w:t>x</w:t>
      </w:r>
      <w:r w:rsidRPr="006E3997">
        <w:rPr>
          <w:rFonts w:ascii="华文宋体" w:eastAsia="华文宋体" w:hAnsi="华文宋体" w:hint="eastAsia"/>
          <w:lang w:val="pt-BR"/>
        </w:rPr>
        <w:t>＝（2.5</w:t>
      </w:r>
      <w:r w:rsidRPr="006E3997">
        <w:rPr>
          <w:rFonts w:ascii="华文宋体" w:eastAsia="华文宋体" w:hAnsi="华文宋体"/>
          <w:position w:val="-4"/>
        </w:rPr>
        <w:object w:dxaOrig="220" w:dyaOrig="240">
          <v:shape id="_x0000_i1059" type="#_x0000_t75" style="width:10.95pt;height:11.9pt" o:ole="">
            <v:imagedata r:id="rId93" o:title=""/>
          </v:shape>
          <o:OLEObject Type="Embed" ProgID="Equation.DSMT4" ShapeID="_x0000_i1059" DrawAspect="Content" ObjectID="_1804085591" r:id="rId94"/>
        </w:object>
      </w:r>
      <w:r w:rsidRPr="006E3997">
        <w:rPr>
          <w:rFonts w:ascii="华文宋体" w:eastAsia="华文宋体" w:hAnsi="华文宋体" w:hint="eastAsia"/>
          <w:lang w:val="pt-BR"/>
        </w:rPr>
        <w:t>20</w:t>
      </w:r>
      <w:r w:rsidRPr="006E3997">
        <w:rPr>
          <w:rFonts w:ascii="华文宋体" w:eastAsia="华文宋体" w:hAnsi="华文宋体" w:hint="eastAsia"/>
          <w:i/>
          <w:lang w:val="pt-BR"/>
        </w:rPr>
        <w:t>k</w:t>
      </w:r>
      <w:r w:rsidRPr="006E3997">
        <w:rPr>
          <w:rFonts w:ascii="华文宋体" w:eastAsia="华文宋体" w:hAnsi="华文宋体" w:hint="eastAsia"/>
          <w:lang w:val="pt-BR"/>
        </w:rPr>
        <w:t>）m，</w:t>
      </w:r>
      <w:r w:rsidRPr="006E3997">
        <w:rPr>
          <w:rFonts w:ascii="华文宋体" w:eastAsia="华文宋体" w:hAnsi="华文宋体" w:hint="eastAsia"/>
          <w:i/>
          <w:lang w:val="pt-BR"/>
        </w:rPr>
        <w:t>k</w:t>
      </w:r>
      <w:r w:rsidRPr="006E3997">
        <w:rPr>
          <w:rFonts w:ascii="华文宋体" w:eastAsia="华文宋体" w:hAnsi="华文宋体" w:hint="eastAsia"/>
          <w:lang w:val="pt-BR"/>
        </w:rPr>
        <w:t>＝0，1，2，3，……</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lang w:val="pt-BR"/>
        </w:rPr>
        <w:tab/>
      </w:r>
      <w:r w:rsidRPr="006E3997">
        <w:rPr>
          <w:rFonts w:ascii="华文宋体" w:eastAsia="华文宋体" w:hAnsi="华文宋体" w:hint="eastAsia"/>
        </w:rPr>
        <w:t>（3）该同学的分析不正确。</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要找两列波的波谷与波谷重合处，必须从波峰重合处出发，找到这两列波半波长的奇数倍恰好相等的位置。设距离x＝2.5m为L处两列波的波谷与波谷相遇，并设</w:t>
      </w:r>
    </w:p>
    <w:p w:rsidR="006E3997" w:rsidRPr="006E3997" w:rsidRDefault="006E3997" w:rsidP="006E3997">
      <w:pPr>
        <w:ind w:firstLineChars="300" w:firstLine="630"/>
        <w:rPr>
          <w:rFonts w:ascii="华文宋体" w:eastAsia="华文宋体" w:hAnsi="华文宋体" w:hint="eastAsia"/>
        </w:rPr>
      </w:pPr>
      <w:r w:rsidRPr="006E3997">
        <w:rPr>
          <w:rFonts w:ascii="华文宋体" w:eastAsia="华文宋体" w:hAnsi="华文宋体" w:hint="eastAsia"/>
          <w:i/>
        </w:rPr>
        <w:t>L</w:t>
      </w:r>
      <w:r w:rsidRPr="006E3997">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6E3997">
          <w:rPr>
            <w:rFonts w:ascii="华文宋体" w:eastAsia="华文宋体" w:hAnsi="华文宋体" w:hint="eastAsia"/>
          </w:rPr>
          <w:t>2</w:t>
        </w:r>
        <w:r w:rsidRPr="006E3997">
          <w:rPr>
            <w:rFonts w:ascii="华文宋体" w:eastAsia="华文宋体" w:hAnsi="华文宋体" w:hint="eastAsia"/>
            <w:i/>
          </w:rPr>
          <w:t>m</w:t>
        </w:r>
      </w:smartTag>
      <w:r w:rsidRPr="006E3997">
        <w:rPr>
          <w:rFonts w:ascii="华文宋体" w:eastAsia="华文宋体" w:hAnsi="华文宋体" w:hint="eastAsia"/>
        </w:rPr>
        <w:t>－1）</w:t>
      </w:r>
      <w:r w:rsidRPr="006E3997">
        <w:rPr>
          <w:rFonts w:ascii="华文宋体" w:eastAsia="华文宋体" w:hAnsi="华文宋体"/>
          <w:position w:val="-24"/>
        </w:rPr>
        <w:object w:dxaOrig="340" w:dyaOrig="620">
          <v:shape id="_x0000_i1060" type="#_x0000_t75" style="width:16.9pt;height:31pt" o:ole="">
            <v:imagedata r:id="rId95" o:title=""/>
          </v:shape>
          <o:OLEObject Type="Embed" ProgID="Equation.DSMT4" ShapeID="_x0000_i1060" DrawAspect="Content" ObjectID="_1804085592" r:id="rId96"/>
        </w:object>
      </w:r>
      <w:r w:rsidRPr="006E3997">
        <w:rPr>
          <w:rFonts w:ascii="华文宋体" w:eastAsia="华文宋体" w:hAnsi="华文宋体" w:hint="eastAsia"/>
        </w:rPr>
        <w:tab/>
      </w:r>
      <w:r w:rsidRPr="006E3997">
        <w:rPr>
          <w:rFonts w:ascii="华文宋体" w:eastAsia="华文宋体" w:hAnsi="华文宋体" w:hint="eastAsia"/>
        </w:rPr>
        <w:tab/>
      </w:r>
      <w:r w:rsidRPr="006E3997">
        <w:rPr>
          <w:rFonts w:ascii="华文宋体" w:eastAsia="华文宋体" w:hAnsi="华文宋体" w:hint="eastAsia"/>
          <w:i/>
        </w:rPr>
        <w:t>L</w:t>
      </w:r>
      <w:r w:rsidRPr="006E3997">
        <w:rPr>
          <w:rFonts w:ascii="华文宋体" w:eastAsia="华文宋体" w:hAnsi="华文宋体" w:hint="eastAsia"/>
        </w:rPr>
        <w:t>＝（2</w:t>
      </w:r>
      <w:r w:rsidRPr="006E3997">
        <w:rPr>
          <w:rFonts w:ascii="华文宋体" w:eastAsia="华文宋体" w:hAnsi="华文宋体" w:hint="eastAsia"/>
          <w:i/>
        </w:rPr>
        <w:t>n</w:t>
      </w:r>
      <w:r w:rsidRPr="006E3997">
        <w:rPr>
          <w:rFonts w:ascii="华文宋体" w:eastAsia="华文宋体" w:hAnsi="华文宋体" w:hint="eastAsia"/>
        </w:rPr>
        <w:t>－1）</w:t>
      </w:r>
      <w:r w:rsidRPr="006E3997">
        <w:rPr>
          <w:rFonts w:ascii="华文宋体" w:eastAsia="华文宋体" w:hAnsi="华文宋体"/>
          <w:position w:val="-24"/>
        </w:rPr>
        <w:object w:dxaOrig="340" w:dyaOrig="639">
          <v:shape id="_x0000_i1061" type="#_x0000_t75" style="width:16.9pt;height:31.95pt" o:ole="">
            <v:imagedata r:id="rId97" o:title=""/>
          </v:shape>
          <o:OLEObject Type="Embed" ProgID="Equation.DSMT4" ShapeID="_x0000_i1061" DrawAspect="Content" ObjectID="_1804085593" r:id="rId98"/>
        </w:object>
      </w:r>
      <w:r w:rsidRPr="006E3997">
        <w:rPr>
          <w:rFonts w:ascii="华文宋体" w:eastAsia="华文宋体" w:hAnsi="华文宋体" w:hint="eastAsia"/>
        </w:rPr>
        <w:t>，式中</w:t>
      </w:r>
      <w:r w:rsidRPr="006E3997">
        <w:rPr>
          <w:rFonts w:ascii="华文宋体" w:eastAsia="华文宋体" w:hAnsi="华文宋体" w:hint="eastAsia"/>
          <w:i/>
        </w:rPr>
        <w:t>m</w:t>
      </w:r>
      <w:r w:rsidRPr="006E3997">
        <w:rPr>
          <w:rFonts w:ascii="华文宋体" w:eastAsia="华文宋体" w:hAnsi="华文宋体" w:hint="eastAsia"/>
        </w:rPr>
        <w:t>、</w:t>
      </w:r>
      <w:r w:rsidRPr="006E3997">
        <w:rPr>
          <w:rFonts w:ascii="华文宋体" w:eastAsia="华文宋体" w:hAnsi="华文宋体" w:hint="eastAsia"/>
          <w:i/>
        </w:rPr>
        <w:t>n</w:t>
      </w:r>
      <w:r w:rsidRPr="006E3997">
        <w:rPr>
          <w:rFonts w:ascii="华文宋体" w:eastAsia="华文宋体" w:hAnsi="华文宋体" w:hint="eastAsia"/>
        </w:rPr>
        <w:t>均为正整数</w:t>
      </w:r>
    </w:p>
    <w:p w:rsidR="006E3997" w:rsidRPr="006E3997" w:rsidRDefault="006E3997" w:rsidP="006E3997">
      <w:pPr>
        <w:rPr>
          <w:rFonts w:ascii="华文宋体" w:eastAsia="华文宋体" w:hAnsi="华文宋体" w:hint="eastAsia"/>
        </w:rPr>
      </w:pPr>
      <w:r w:rsidRPr="006E3997">
        <w:rPr>
          <w:rFonts w:ascii="华文宋体" w:eastAsia="华文宋体" w:hAnsi="华文宋体" w:hint="eastAsia"/>
        </w:rPr>
        <w:t>只要找到相应的</w:t>
      </w:r>
      <w:r w:rsidRPr="006E3997">
        <w:rPr>
          <w:rFonts w:ascii="华文宋体" w:eastAsia="华文宋体" w:hAnsi="华文宋体" w:hint="eastAsia"/>
          <w:i/>
        </w:rPr>
        <w:t>m</w:t>
      </w:r>
      <w:r w:rsidRPr="006E3997">
        <w:rPr>
          <w:rFonts w:ascii="华文宋体" w:eastAsia="华文宋体" w:hAnsi="华文宋体" w:hint="eastAsia"/>
        </w:rPr>
        <w:t>、</w:t>
      </w:r>
      <w:r w:rsidRPr="006E3997">
        <w:rPr>
          <w:rFonts w:ascii="华文宋体" w:eastAsia="华文宋体" w:hAnsi="华文宋体" w:hint="eastAsia"/>
          <w:i/>
        </w:rPr>
        <w:t>n</w:t>
      </w:r>
      <w:r w:rsidRPr="006E3997">
        <w:rPr>
          <w:rFonts w:ascii="华文宋体" w:eastAsia="华文宋体" w:hAnsi="华文宋体" w:hint="eastAsia"/>
        </w:rPr>
        <w:t>即可</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rPr>
        <w:t>将</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a</w:t>
      </w:r>
      <w:r w:rsidRPr="006E3997">
        <w:rPr>
          <w:rFonts w:ascii="华文宋体" w:eastAsia="华文宋体" w:hAnsi="华文宋体" w:hint="eastAsia"/>
          <w:lang w:val="pt-BR"/>
        </w:rPr>
        <w:t>＝2.5m，</w:t>
      </w:r>
      <w:r w:rsidRPr="006E3997">
        <w:rPr>
          <w:rFonts w:ascii="华文宋体" w:eastAsia="华文宋体" w:hAnsi="华文宋体"/>
          <w:i/>
          <w:lang w:val="pt-BR"/>
        </w:rPr>
        <w:t>λ</w:t>
      </w:r>
      <w:r w:rsidRPr="006E3997">
        <w:rPr>
          <w:rFonts w:ascii="华文宋体" w:eastAsia="华文宋体" w:hAnsi="华文宋体" w:hint="eastAsia"/>
          <w:i/>
          <w:vertAlign w:val="subscript"/>
          <w:lang w:val="pt-BR"/>
        </w:rPr>
        <w:t>b</w:t>
      </w:r>
      <w:r w:rsidRPr="006E3997">
        <w:rPr>
          <w:rFonts w:ascii="华文宋体" w:eastAsia="华文宋体" w:hAnsi="华文宋体" w:hint="eastAsia"/>
          <w:lang w:val="pt-BR"/>
        </w:rPr>
        <w:t>＝4.0m代入并整理，得</w:t>
      </w:r>
    </w:p>
    <w:p w:rsidR="006E3997" w:rsidRPr="006E3997" w:rsidRDefault="006E3997" w:rsidP="006E3997">
      <w:pPr>
        <w:ind w:firstLineChars="200" w:firstLine="420"/>
        <w:rPr>
          <w:rFonts w:ascii="华文宋体" w:eastAsia="华文宋体" w:hAnsi="华文宋体" w:hint="eastAsia"/>
          <w:lang w:val="pt-BR"/>
        </w:rPr>
      </w:pPr>
      <w:r w:rsidRPr="006E3997">
        <w:rPr>
          <w:rFonts w:ascii="华文宋体" w:eastAsia="华文宋体" w:hAnsi="华文宋体"/>
          <w:position w:val="-30"/>
          <w:lang w:val="pt-BR"/>
        </w:rPr>
        <w:object w:dxaOrig="2160" w:dyaOrig="680">
          <v:shape id="_x0000_i1062" type="#_x0000_t75" style="width:108pt;height:34.1pt" o:ole="">
            <v:imagedata r:id="rId99" o:title=""/>
          </v:shape>
          <o:OLEObject Type="Embed" ProgID="Equation.DSMT4" ShapeID="_x0000_i1062" DrawAspect="Content" ObjectID="_1804085594" r:id="rId100"/>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由于上式中</w:t>
      </w:r>
      <w:r w:rsidRPr="006E3997">
        <w:rPr>
          <w:rFonts w:ascii="华文宋体" w:eastAsia="华文宋体" w:hAnsi="华文宋体" w:hint="eastAsia"/>
          <w:i/>
          <w:lang w:val="pt-BR"/>
        </w:rPr>
        <w:t>m</w:t>
      </w:r>
      <w:r w:rsidRPr="006E3997">
        <w:rPr>
          <w:rFonts w:ascii="华文宋体" w:eastAsia="华文宋体" w:hAnsi="华文宋体" w:hint="eastAsia"/>
          <w:lang w:val="pt-BR"/>
        </w:rPr>
        <w:t>、</w:t>
      </w:r>
      <w:r w:rsidRPr="006E3997">
        <w:rPr>
          <w:rFonts w:ascii="华文宋体" w:eastAsia="华文宋体" w:hAnsi="华文宋体" w:hint="eastAsia"/>
          <w:i/>
          <w:lang w:val="pt-BR"/>
        </w:rPr>
        <w:t>n</w:t>
      </w:r>
      <w:r w:rsidRPr="006E3997">
        <w:rPr>
          <w:rFonts w:ascii="华文宋体" w:eastAsia="华文宋体" w:hAnsi="华文宋体" w:hint="eastAsia"/>
          <w:lang w:val="pt-BR"/>
        </w:rPr>
        <w:t>在整数范围内无解，所以不存在波谷与波谷重合处。</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23．（12分）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解：（1）设电子的质量为</w:t>
      </w:r>
      <w:r w:rsidRPr="006E3997">
        <w:rPr>
          <w:rFonts w:ascii="华文宋体" w:eastAsia="华文宋体" w:hAnsi="华文宋体" w:hint="eastAsia"/>
          <w:i/>
          <w:lang w:val="pt-BR"/>
        </w:rPr>
        <w:t>m</w:t>
      </w:r>
      <w:r w:rsidRPr="006E3997">
        <w:rPr>
          <w:rFonts w:ascii="华文宋体" w:eastAsia="华文宋体" w:hAnsi="华文宋体" w:hint="eastAsia"/>
          <w:lang w:val="pt-BR"/>
        </w:rPr>
        <w:t>，电量为</w:t>
      </w:r>
      <w:r w:rsidRPr="006E3997">
        <w:rPr>
          <w:rFonts w:ascii="华文宋体" w:eastAsia="华文宋体" w:hAnsi="华文宋体" w:hint="eastAsia"/>
          <w:i/>
          <w:lang w:val="pt-BR"/>
        </w:rPr>
        <w:t>e</w:t>
      </w:r>
      <w:r w:rsidRPr="006E3997">
        <w:rPr>
          <w:rFonts w:ascii="华文宋体" w:eastAsia="华文宋体" w:hAnsi="华文宋体" w:hint="eastAsia"/>
          <w:lang w:val="pt-BR"/>
        </w:rPr>
        <w:t>，电子在电场</w:t>
      </w:r>
      <w:r w:rsidRPr="006E3997">
        <w:rPr>
          <w:rFonts w:ascii="华文宋体" w:eastAsia="华文宋体" w:hAnsi="华文宋体" w:hint="eastAsia"/>
          <w:i/>
          <w:lang w:val="pt-BR"/>
        </w:rPr>
        <w:t>I</w:t>
      </w:r>
      <w:r w:rsidRPr="006E3997">
        <w:rPr>
          <w:rFonts w:ascii="华文宋体" w:eastAsia="华文宋体" w:hAnsi="华文宋体" w:hint="eastAsia"/>
          <w:lang w:val="pt-BR"/>
        </w:rPr>
        <w:t>中做匀加速直线运动，出区域I时的速度为</w:t>
      </w:r>
      <w:r w:rsidRPr="006E3997">
        <w:rPr>
          <w:rFonts w:ascii="华文宋体" w:eastAsia="华文宋体" w:hAnsi="华文宋体" w:hint="eastAsia"/>
          <w:i/>
          <w:lang w:val="pt-BR"/>
        </w:rPr>
        <w:t>v</w:t>
      </w:r>
      <w:r w:rsidRPr="006E3997">
        <w:rPr>
          <w:rFonts w:ascii="华文宋体" w:eastAsia="华文宋体" w:hAnsi="华文宋体" w:hint="eastAsia"/>
          <w:vertAlign w:val="subscript"/>
          <w:lang w:val="pt-BR"/>
        </w:rPr>
        <w:t>0</w:t>
      </w:r>
      <w:r w:rsidRPr="006E3997">
        <w:rPr>
          <w:rFonts w:ascii="华文宋体" w:eastAsia="华文宋体" w:hAnsi="华文宋体" w:hint="eastAsia"/>
          <w:lang w:val="pt-BR"/>
        </w:rPr>
        <w:t>，此后进入电场II做类平抛运动，假设电子从</w:t>
      </w:r>
      <w:r w:rsidRPr="006E3997">
        <w:rPr>
          <w:rFonts w:ascii="华文宋体" w:eastAsia="华文宋体" w:hAnsi="华文宋体" w:hint="eastAsia"/>
          <w:i/>
          <w:lang w:val="pt-BR"/>
        </w:rPr>
        <w:t>CD</w:t>
      </w:r>
      <w:r w:rsidRPr="006E3997">
        <w:rPr>
          <w:rFonts w:ascii="华文宋体" w:eastAsia="华文宋体" w:hAnsi="华文宋体" w:hint="eastAsia"/>
          <w:lang w:val="pt-BR"/>
        </w:rPr>
        <w:t>边射出，出射点纵坐标为</w:t>
      </w:r>
      <w:r w:rsidRPr="006E3997">
        <w:rPr>
          <w:rFonts w:ascii="华文宋体" w:eastAsia="华文宋体" w:hAnsi="华文宋体" w:hint="eastAsia"/>
          <w:i/>
          <w:lang w:val="pt-BR"/>
        </w:rPr>
        <w:t>y</w:t>
      </w:r>
      <w:r w:rsidRPr="006E3997">
        <w:rPr>
          <w:rFonts w:ascii="华文宋体" w:eastAsia="华文宋体" w:hAnsi="华文宋体" w:hint="eastAsia"/>
          <w:lang w:val="pt-BR"/>
        </w:rPr>
        <w:t>，有</w:t>
      </w:r>
    </w:p>
    <w:p w:rsidR="006E3997" w:rsidRPr="006E3997" w:rsidRDefault="006E3997" w:rsidP="006E3997">
      <w:pPr>
        <w:ind w:left="420" w:firstLine="420"/>
        <w:rPr>
          <w:rFonts w:ascii="华文宋体" w:eastAsia="华文宋体" w:hAnsi="华文宋体" w:hint="eastAsia"/>
          <w:lang w:val="pt-BR"/>
        </w:rPr>
      </w:pPr>
      <w:r w:rsidRPr="006E3997">
        <w:rPr>
          <w:rFonts w:ascii="华文宋体" w:eastAsia="华文宋体" w:hAnsi="华文宋体"/>
          <w:position w:val="-24"/>
          <w:lang w:val="pt-BR"/>
        </w:rPr>
        <w:object w:dxaOrig="1260" w:dyaOrig="620">
          <v:shape id="_x0000_i1063" type="#_x0000_t75" style="width:62.9pt;height:31pt" o:ole="">
            <v:imagedata r:id="rId101" o:title=""/>
          </v:shape>
          <o:OLEObject Type="Embed" ProgID="Equation.DSMT4" ShapeID="_x0000_i1063" DrawAspect="Content" ObjectID="_1804085595" r:id="rId102"/>
        </w:object>
      </w:r>
    </w:p>
    <w:p w:rsidR="006E3997" w:rsidRPr="006E3997" w:rsidRDefault="006E3997" w:rsidP="006E3997">
      <w:pPr>
        <w:ind w:left="420" w:firstLine="420"/>
        <w:rPr>
          <w:rFonts w:ascii="华文宋体" w:eastAsia="华文宋体" w:hAnsi="华文宋体" w:hint="eastAsia"/>
          <w:lang w:val="pt-BR"/>
        </w:rPr>
      </w:pPr>
      <w:r w:rsidRPr="006E3997">
        <w:rPr>
          <w:rFonts w:ascii="华文宋体" w:eastAsia="华文宋体" w:hAnsi="华文宋体"/>
          <w:position w:val="-32"/>
          <w:lang w:val="pt-BR"/>
        </w:rPr>
        <w:object w:dxaOrig="2799" w:dyaOrig="800">
          <v:shape id="_x0000_i1064" type="#_x0000_t75" style="width:139.95pt;height:40.05pt" o:ole="">
            <v:imagedata r:id="rId103" o:title=""/>
          </v:shape>
          <o:OLEObject Type="Embed" ProgID="Equation.DSMT4" ShapeID="_x0000_i1064" DrawAspect="Content" ObjectID="_1804085596" r:id="rId104"/>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解得　y＝</w:t>
      </w:r>
      <w:r w:rsidRPr="006E3997">
        <w:rPr>
          <w:rFonts w:ascii="华文宋体" w:eastAsia="华文宋体" w:hAnsi="华文宋体"/>
          <w:position w:val="-24"/>
          <w:lang w:val="pt-BR"/>
        </w:rPr>
        <w:object w:dxaOrig="400" w:dyaOrig="620">
          <v:shape id="_x0000_i1065" type="#_x0000_t75" style="width:20.05pt;height:31pt" o:ole="">
            <v:imagedata r:id="rId105" o:title=""/>
          </v:shape>
          <o:OLEObject Type="Embed" ProgID="Equation.DSMT4" ShapeID="_x0000_i1065" DrawAspect="Content" ObjectID="_1804085597" r:id="rId106"/>
        </w:object>
      </w:r>
      <w:r w:rsidRPr="006E3997">
        <w:rPr>
          <w:rFonts w:ascii="华文宋体" w:eastAsia="华文宋体" w:hAnsi="华文宋体" w:hint="eastAsia"/>
          <w:lang w:val="pt-BR"/>
        </w:rPr>
        <w:t>，所以原假设成立，即电子离开</w:t>
      </w:r>
      <w:r w:rsidRPr="006E3997">
        <w:rPr>
          <w:rFonts w:ascii="华文宋体" w:eastAsia="华文宋体" w:hAnsi="华文宋体" w:hint="eastAsia"/>
          <w:i/>
          <w:lang w:val="pt-BR"/>
        </w:rPr>
        <w:t>ABCD</w:t>
      </w:r>
      <w:r w:rsidRPr="006E3997">
        <w:rPr>
          <w:rFonts w:ascii="华文宋体" w:eastAsia="华文宋体" w:hAnsi="华文宋体" w:hint="eastAsia"/>
          <w:lang w:val="pt-BR"/>
        </w:rPr>
        <w:t>区域的位置坐标为（－2</w:t>
      </w:r>
      <w:r w:rsidRPr="006E3997">
        <w:rPr>
          <w:rFonts w:ascii="华文宋体" w:eastAsia="华文宋体" w:hAnsi="华文宋体" w:hint="eastAsia"/>
          <w:i/>
          <w:lang w:val="pt-BR"/>
        </w:rPr>
        <w:t>L</w:t>
      </w:r>
      <w:r w:rsidRPr="006E3997">
        <w:rPr>
          <w:rFonts w:ascii="华文宋体" w:eastAsia="华文宋体" w:hAnsi="华文宋体" w:hint="eastAsia"/>
          <w:lang w:val="pt-BR"/>
        </w:rPr>
        <w:t>，</w:t>
      </w:r>
      <w:r w:rsidRPr="006E3997">
        <w:rPr>
          <w:rFonts w:ascii="华文宋体" w:eastAsia="华文宋体" w:hAnsi="华文宋体"/>
          <w:position w:val="-24"/>
          <w:lang w:val="pt-BR"/>
        </w:rPr>
        <w:object w:dxaOrig="400" w:dyaOrig="620">
          <v:shape id="_x0000_i1066" type="#_x0000_t75" style="width:20.05pt;height:31pt" o:ole="">
            <v:imagedata r:id="rId105" o:title=""/>
          </v:shape>
          <o:OLEObject Type="Embed" ProgID="Equation.DSMT4" ShapeID="_x0000_i1066" DrawAspect="Content" ObjectID="_1804085598" r:id="rId107"/>
        </w:object>
      </w:r>
      <w:r w:rsidRPr="006E3997">
        <w:rPr>
          <w:rFonts w:ascii="华文宋体" w:eastAsia="华文宋体" w:hAnsi="华文宋体" w:hint="eastAsia"/>
          <w:lang w:val="pt-BR"/>
        </w:rPr>
        <w:t>）</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（2）设释放点在电场区域I中，其坐标为（</w:t>
      </w:r>
      <w:r w:rsidRPr="006E3997">
        <w:rPr>
          <w:rFonts w:ascii="华文宋体" w:eastAsia="华文宋体" w:hAnsi="华文宋体" w:hint="eastAsia"/>
          <w:i/>
          <w:lang w:val="pt-BR"/>
        </w:rPr>
        <w:t>x</w:t>
      </w:r>
      <w:r w:rsidRPr="006E3997">
        <w:rPr>
          <w:rFonts w:ascii="华文宋体" w:eastAsia="华文宋体" w:hAnsi="华文宋体" w:hint="eastAsia"/>
          <w:lang w:val="pt-BR"/>
        </w:rPr>
        <w:t>，</w:t>
      </w:r>
      <w:r w:rsidRPr="006E3997">
        <w:rPr>
          <w:rFonts w:ascii="华文宋体" w:eastAsia="华文宋体" w:hAnsi="华文宋体" w:hint="eastAsia"/>
          <w:i/>
          <w:lang w:val="pt-BR"/>
        </w:rPr>
        <w:t>y</w:t>
      </w:r>
      <w:r w:rsidRPr="006E3997">
        <w:rPr>
          <w:rFonts w:ascii="华文宋体" w:eastAsia="华文宋体" w:hAnsi="华文宋体" w:hint="eastAsia"/>
          <w:lang w:val="pt-BR"/>
        </w:rPr>
        <w:t>），在电场I中电子被加速到</w:t>
      </w:r>
      <w:r w:rsidRPr="006E3997">
        <w:rPr>
          <w:rFonts w:ascii="华文宋体" w:eastAsia="华文宋体" w:hAnsi="华文宋体" w:hint="eastAsia"/>
          <w:i/>
          <w:lang w:val="pt-BR"/>
        </w:rPr>
        <w:t>v</w:t>
      </w:r>
      <w:r w:rsidRPr="006E3997">
        <w:rPr>
          <w:rFonts w:ascii="华文宋体" w:eastAsia="华文宋体" w:hAnsi="华文宋体" w:hint="eastAsia"/>
          <w:vertAlign w:val="subscript"/>
          <w:lang w:val="pt-BR"/>
        </w:rPr>
        <w:t>1</w:t>
      </w:r>
      <w:r w:rsidRPr="006E3997">
        <w:rPr>
          <w:rFonts w:ascii="华文宋体" w:eastAsia="华文宋体" w:hAnsi="华文宋体" w:hint="eastAsia"/>
          <w:lang w:val="pt-BR"/>
        </w:rPr>
        <w:t>，然后进入电场II做类平抛运动，并从</w:t>
      </w:r>
      <w:r w:rsidRPr="006E3997">
        <w:rPr>
          <w:rFonts w:ascii="华文宋体" w:eastAsia="华文宋体" w:hAnsi="华文宋体" w:hint="eastAsia"/>
          <w:i/>
          <w:lang w:val="pt-BR"/>
        </w:rPr>
        <w:t>D</w:t>
      </w:r>
      <w:r w:rsidRPr="006E3997">
        <w:rPr>
          <w:rFonts w:ascii="华文宋体" w:eastAsia="华文宋体" w:hAnsi="华文宋体" w:hint="eastAsia"/>
          <w:lang w:val="pt-BR"/>
        </w:rPr>
        <w:t>点离开，有</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24"/>
          <w:lang w:val="pt-BR"/>
        </w:rPr>
        <w:object w:dxaOrig="1219" w:dyaOrig="620">
          <v:shape id="_x0000_i1067" type="#_x0000_t75" style="width:61.05pt;height:31pt" o:ole="">
            <v:imagedata r:id="rId108" o:title=""/>
          </v:shape>
          <o:OLEObject Type="Embed" ProgID="Equation.DSMT4" ShapeID="_x0000_i1067" DrawAspect="Content" ObjectID="_1804085599" r:id="rId109"/>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ab/>
      </w:r>
      <w:r w:rsidRPr="006E3997">
        <w:rPr>
          <w:rFonts w:ascii="华文宋体" w:eastAsia="华文宋体" w:hAnsi="华文宋体" w:hint="eastAsia"/>
          <w:lang w:val="pt-BR"/>
        </w:rPr>
        <w:tab/>
      </w:r>
      <w:r w:rsidRPr="006E3997">
        <w:rPr>
          <w:rFonts w:ascii="华文宋体" w:eastAsia="华文宋体" w:hAnsi="华文宋体"/>
          <w:position w:val="-32"/>
          <w:lang w:val="pt-BR"/>
        </w:rPr>
        <w:object w:dxaOrig="2220" w:dyaOrig="800">
          <v:shape id="_x0000_i1068" type="#_x0000_t75" style="width:111.15pt;height:40.05pt" o:ole="">
            <v:imagedata r:id="rId110" o:title=""/>
          </v:shape>
          <o:OLEObject Type="Embed" ProgID="Equation.DSMT4" ShapeID="_x0000_i1068" DrawAspect="Content" ObjectID="_1804085600" r:id="rId111"/>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解得　xy＝</w:t>
      </w:r>
      <w:r w:rsidRPr="006E3997">
        <w:rPr>
          <w:rFonts w:ascii="华文宋体" w:eastAsia="华文宋体" w:hAnsi="华文宋体"/>
          <w:position w:val="-24"/>
          <w:lang w:val="pt-BR"/>
        </w:rPr>
        <w:object w:dxaOrig="340" w:dyaOrig="660">
          <v:shape id="_x0000_i1069" type="#_x0000_t75" style="width:16.9pt;height:32.85pt" o:ole="">
            <v:imagedata r:id="rId112" o:title=""/>
          </v:shape>
          <o:OLEObject Type="Embed" ProgID="Equation.DSMT4" ShapeID="_x0000_i1069" DrawAspect="Content" ObjectID="_1804085601" r:id="rId113"/>
        </w:object>
      </w:r>
      <w:r w:rsidRPr="006E3997">
        <w:rPr>
          <w:rFonts w:ascii="华文宋体" w:eastAsia="华文宋体" w:hAnsi="华文宋体" w:hint="eastAsia"/>
          <w:lang w:val="pt-BR"/>
        </w:rPr>
        <w:t>，即在电场I区域内满足该方程的点即为所求位置。</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（3）设电子从（</w:t>
      </w:r>
      <w:r w:rsidRPr="006E3997">
        <w:rPr>
          <w:rFonts w:ascii="华文宋体" w:eastAsia="华文宋体" w:hAnsi="华文宋体" w:hint="eastAsia"/>
          <w:i/>
          <w:lang w:val="pt-BR"/>
        </w:rPr>
        <w:t>x</w:t>
      </w:r>
      <w:r w:rsidRPr="006E3997">
        <w:rPr>
          <w:rFonts w:ascii="华文宋体" w:eastAsia="华文宋体" w:hAnsi="华文宋体" w:hint="eastAsia"/>
          <w:lang w:val="pt-BR"/>
        </w:rPr>
        <w:t>，</w:t>
      </w:r>
      <w:r w:rsidRPr="006E3997">
        <w:rPr>
          <w:rFonts w:ascii="华文宋体" w:eastAsia="华文宋体" w:hAnsi="华文宋体" w:hint="eastAsia"/>
          <w:i/>
          <w:lang w:val="pt-BR"/>
        </w:rPr>
        <w:t>y</w:t>
      </w:r>
      <w:r w:rsidRPr="006E3997">
        <w:rPr>
          <w:rFonts w:ascii="华文宋体" w:eastAsia="华文宋体" w:hAnsi="华文宋体" w:hint="eastAsia"/>
          <w:lang w:val="pt-BR"/>
        </w:rPr>
        <w:t>）点释放，在电场I中加速到</w:t>
      </w:r>
      <w:r w:rsidRPr="006E3997">
        <w:rPr>
          <w:rFonts w:ascii="华文宋体" w:eastAsia="华文宋体" w:hAnsi="华文宋体" w:hint="eastAsia"/>
          <w:i/>
          <w:lang w:val="pt-BR"/>
        </w:rPr>
        <w:t>v</w:t>
      </w:r>
      <w:r w:rsidRPr="006E3997">
        <w:rPr>
          <w:rFonts w:ascii="华文宋体" w:eastAsia="华文宋体" w:hAnsi="华文宋体" w:hint="eastAsia"/>
          <w:vertAlign w:val="subscript"/>
          <w:lang w:val="pt-BR"/>
        </w:rPr>
        <w:t>2</w:t>
      </w:r>
      <w:r w:rsidRPr="006E3997">
        <w:rPr>
          <w:rFonts w:ascii="华文宋体" w:eastAsia="华文宋体" w:hAnsi="华文宋体" w:hint="eastAsia"/>
          <w:lang w:val="pt-BR"/>
        </w:rPr>
        <w:t>，进入电场II后做类平抛运动，在高度为y′处离开电场II时的情景与（2）中类似，然后电子做匀速直线运动，经过D点，则有</w:t>
      </w:r>
    </w:p>
    <w:p w:rsidR="006E3997" w:rsidRPr="006E3997" w:rsidRDefault="006E3997" w:rsidP="006E3997">
      <w:pPr>
        <w:ind w:firstLineChars="200" w:firstLine="420"/>
        <w:rPr>
          <w:rFonts w:ascii="华文宋体" w:eastAsia="华文宋体" w:hAnsi="华文宋体" w:hint="eastAsia"/>
          <w:lang w:val="pt-BR"/>
        </w:rPr>
      </w:pPr>
      <w:r w:rsidRPr="006E3997">
        <w:rPr>
          <w:rFonts w:ascii="华文宋体" w:eastAsia="华文宋体" w:hAnsi="华文宋体"/>
          <w:position w:val="-24"/>
          <w:lang w:val="pt-BR"/>
        </w:rPr>
        <w:object w:dxaOrig="1219" w:dyaOrig="620">
          <v:shape id="_x0000_i1070" type="#_x0000_t75" style="width:61.05pt;height:31pt" o:ole="">
            <v:imagedata r:id="rId114" o:title=""/>
          </v:shape>
          <o:OLEObject Type="Embed" ProgID="Equation.DSMT4" ShapeID="_x0000_i1070" DrawAspect="Content" ObjectID="_1804085602" r:id="rId115"/>
        </w:object>
      </w:r>
      <w:r w:rsidRPr="006E3997">
        <w:rPr>
          <w:rFonts w:ascii="华文宋体" w:eastAsia="华文宋体" w:hAnsi="华文宋体" w:hint="eastAsia"/>
          <w:lang w:val="pt-BR"/>
        </w:rPr>
        <w:tab/>
        <w:t>，</w:t>
      </w:r>
      <w:r w:rsidRPr="006E3997">
        <w:rPr>
          <w:rFonts w:ascii="华文宋体" w:eastAsia="华文宋体" w:hAnsi="华文宋体" w:hint="eastAsia"/>
          <w:lang w:val="pt-BR"/>
        </w:rPr>
        <w:tab/>
      </w:r>
      <w:r w:rsidRPr="006E3997">
        <w:rPr>
          <w:rFonts w:ascii="华文宋体" w:eastAsia="华文宋体" w:hAnsi="华文宋体"/>
          <w:position w:val="-32"/>
          <w:lang w:val="pt-BR"/>
        </w:rPr>
        <w:object w:dxaOrig="2659" w:dyaOrig="800">
          <v:shape id="_x0000_i1071" type="#_x0000_t75" style="width:133.05pt;height:40.05pt" o:ole="">
            <v:imagedata r:id="rId116" o:title=""/>
          </v:shape>
          <o:OLEObject Type="Embed" ProgID="Equation.DSMT4" ShapeID="_x0000_i1071" DrawAspect="Content" ObjectID="_1804085603" r:id="rId117"/>
        </w:object>
      </w:r>
    </w:p>
    <w:p w:rsidR="006E3997" w:rsidRPr="006E3997" w:rsidRDefault="006E3997" w:rsidP="006E3997">
      <w:pPr>
        <w:ind w:firstLineChars="200" w:firstLine="420"/>
        <w:rPr>
          <w:rFonts w:ascii="华文宋体" w:eastAsia="华文宋体" w:hAnsi="华文宋体" w:hint="eastAsia"/>
          <w:lang w:val="pt-BR"/>
        </w:rPr>
      </w:pPr>
      <w:r w:rsidRPr="006E3997">
        <w:rPr>
          <w:rFonts w:ascii="华文宋体" w:eastAsia="华文宋体" w:hAnsi="华文宋体"/>
          <w:position w:val="-30"/>
          <w:lang w:val="pt-BR"/>
        </w:rPr>
        <w:object w:dxaOrig="1380" w:dyaOrig="680">
          <v:shape id="_x0000_i1072" type="#_x0000_t75" style="width:68.85pt;height:34.1pt" o:ole="">
            <v:imagedata r:id="rId118" o:title=""/>
          </v:shape>
          <o:OLEObject Type="Embed" ProgID="Equation.DSMT4" ShapeID="_x0000_i1072" DrawAspect="Content" ObjectID="_1804085604" r:id="rId119"/>
        </w:object>
      </w:r>
      <w:r w:rsidRPr="006E3997">
        <w:rPr>
          <w:rFonts w:ascii="华文宋体" w:eastAsia="华文宋体" w:hAnsi="华文宋体" w:hint="eastAsia"/>
          <w:lang w:val="pt-BR"/>
        </w:rPr>
        <w:t>，</w:t>
      </w:r>
      <w:r w:rsidRPr="006E3997">
        <w:rPr>
          <w:rFonts w:ascii="华文宋体" w:eastAsia="华文宋体" w:hAnsi="华文宋体"/>
          <w:position w:val="-30"/>
          <w:lang w:val="pt-BR"/>
        </w:rPr>
        <w:object w:dxaOrig="1100" w:dyaOrig="680">
          <v:shape id="_x0000_i1073" type="#_x0000_t75" style="width:55.1pt;height:34.1pt" o:ole="">
            <v:imagedata r:id="rId120" o:title=""/>
          </v:shape>
          <o:OLEObject Type="Embed" ProgID="Equation.DSMT4" ShapeID="_x0000_i1073" DrawAspect="Content" ObjectID="_1804085605" r:id="rId121"/>
        </w:objec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 xml:space="preserve">解得　</w:t>
      </w:r>
      <w:r w:rsidRPr="006E3997">
        <w:rPr>
          <w:rFonts w:ascii="华文宋体" w:eastAsia="华文宋体" w:hAnsi="华文宋体"/>
          <w:position w:val="-28"/>
          <w:lang w:val="pt-BR"/>
        </w:rPr>
        <w:object w:dxaOrig="1680" w:dyaOrig="680">
          <v:shape id="_x0000_i1074" type="#_x0000_t75" style="width:83.9pt;height:34.1pt" o:ole="">
            <v:imagedata r:id="rId122" o:title=""/>
          </v:shape>
          <o:OLEObject Type="Embed" ProgID="Equation.DSMT4" ShapeID="_x0000_i1074" DrawAspect="Content" ObjectID="_1804085606" r:id="rId123"/>
        </w:object>
      </w:r>
      <w:r w:rsidRPr="006E3997">
        <w:rPr>
          <w:rFonts w:ascii="华文宋体" w:eastAsia="华文宋体" w:hAnsi="华文宋体" w:hint="eastAsia"/>
          <w:lang w:val="pt-BR"/>
        </w:rPr>
        <w:t>，即在电场I区域内满足该方程的点即为所求位置</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24．（14分）</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hint="eastAsia"/>
          <w:lang w:val="pt-BR"/>
        </w:rPr>
        <w:t>解：（1）以导体棒为研究对象，棒在磁场I中切割磁感线，棒中产生感应电动势，导体棒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从</w:t>
      </w:r>
      <w:r w:rsidRPr="006E3997">
        <w:rPr>
          <w:rFonts w:ascii="华文宋体" w:eastAsia="华文宋体" w:hAnsi="华文宋体" w:hint="eastAsia"/>
          <w:i/>
          <w:lang w:val="pt-BR"/>
        </w:rPr>
        <w:t>A</w:t>
      </w:r>
      <w:r w:rsidRPr="006E3997">
        <w:rPr>
          <w:rFonts w:ascii="华文宋体" w:eastAsia="华文宋体" w:hAnsi="华文宋体" w:hint="eastAsia"/>
          <w:lang w:val="pt-BR"/>
        </w:rPr>
        <w:t>下落</w:t>
      </w:r>
      <w:r w:rsidRPr="006E3997">
        <w:rPr>
          <w:rFonts w:ascii="华文宋体" w:eastAsia="华文宋体" w:hAnsi="华文宋体" w:hint="eastAsia"/>
          <w:i/>
          <w:lang w:val="pt-BR"/>
        </w:rPr>
        <w:t>r</w:t>
      </w:r>
      <w:r w:rsidRPr="006E3997">
        <w:rPr>
          <w:rFonts w:ascii="华文宋体" w:eastAsia="华文宋体" w:hAnsi="华文宋体" w:hint="eastAsia"/>
          <w:lang w:val="pt-BR"/>
        </w:rPr>
        <w:t>/2时，导体棒在重力与安培力作用下做加速运动，由牛顿第二定律，得</w:t>
      </w:r>
    </w:p>
    <w:p w:rsidR="006E3997" w:rsidRPr="006E3997" w:rsidRDefault="006E3997" w:rsidP="006E3997">
      <w:pPr>
        <w:ind w:firstLineChars="400" w:firstLine="840"/>
        <w:jc w:val="left"/>
        <w:rPr>
          <w:rFonts w:ascii="华文宋体" w:eastAsia="华文宋体" w:hAnsi="华文宋体" w:hint="eastAsia"/>
          <w:i/>
          <w:lang w:val="pt-BR"/>
        </w:rPr>
      </w:pPr>
      <w:r w:rsidRPr="006E3997">
        <w:rPr>
          <w:rFonts w:ascii="华文宋体" w:eastAsia="华文宋体" w:hAnsi="华文宋体" w:hint="eastAsia"/>
          <w:i/>
          <w:lang w:val="pt-BR"/>
        </w:rPr>
        <w:t>mg</w:t>
      </w:r>
      <w:r w:rsidRPr="006E3997">
        <w:rPr>
          <w:rFonts w:ascii="华文宋体" w:eastAsia="华文宋体" w:hAnsi="华文宋体" w:hint="eastAsia"/>
          <w:lang w:val="pt-BR"/>
        </w:rPr>
        <w:t>－</w:t>
      </w:r>
      <w:r w:rsidRPr="006E3997">
        <w:rPr>
          <w:rFonts w:ascii="华文宋体" w:eastAsia="华文宋体" w:hAnsi="华文宋体" w:hint="eastAsia"/>
          <w:i/>
          <w:lang w:val="pt-BR"/>
        </w:rPr>
        <w:t>BIL</w:t>
      </w:r>
      <w:r w:rsidRPr="006E3997">
        <w:rPr>
          <w:rFonts w:ascii="华文宋体" w:eastAsia="华文宋体" w:hAnsi="华文宋体" w:hint="eastAsia"/>
          <w:lang w:val="pt-BR"/>
        </w:rPr>
        <w:t>＝</w:t>
      </w:r>
      <w:r w:rsidRPr="006E3997">
        <w:rPr>
          <w:rFonts w:ascii="华文宋体" w:eastAsia="华文宋体" w:hAnsi="华文宋体" w:hint="eastAsia"/>
          <w:i/>
          <w:lang w:val="pt-BR"/>
        </w:rPr>
        <w:t>ma</w:t>
      </w:r>
      <w:r w:rsidRPr="006E3997">
        <w:rPr>
          <w:rFonts w:ascii="华文宋体" w:eastAsia="华文宋体" w:hAnsi="华文宋体" w:hint="eastAsia"/>
          <w:lang w:val="pt-BR"/>
        </w:rPr>
        <w:t>，式中</w:t>
      </w:r>
      <w:r w:rsidRPr="006E3997">
        <w:rPr>
          <w:rFonts w:ascii="华文宋体" w:eastAsia="华文宋体" w:hAnsi="华文宋体" w:hint="eastAsia"/>
          <w:i/>
          <w:lang w:val="pt-BR"/>
        </w:rPr>
        <w:t>l</w:t>
      </w:r>
      <w:r w:rsidRPr="006E3997">
        <w:rPr>
          <w:rFonts w:ascii="华文宋体" w:eastAsia="华文宋体" w:hAnsi="华文宋体" w:hint="eastAsia"/>
          <w:lang w:val="pt-BR"/>
        </w:rPr>
        <w:t>＝</w:t>
      </w:r>
      <w:r w:rsidRPr="006E3997">
        <w:rPr>
          <w:rFonts w:ascii="华文宋体" w:eastAsia="华文宋体" w:hAnsi="华文宋体"/>
          <w:position w:val="-8"/>
          <w:lang w:val="pt-BR"/>
        </w:rPr>
        <w:object w:dxaOrig="360" w:dyaOrig="360">
          <v:shape id="_x0000_i1075" type="#_x0000_t75" style="width:18.15pt;height:18.15pt" o:ole="">
            <v:imagedata r:id="rId124" o:title=""/>
          </v:shape>
          <o:OLEObject Type="Embed" ProgID="Equation.DSMT4" ShapeID="_x0000_i1075" DrawAspect="Content" ObjectID="_1804085607" r:id="rId125"/>
        </w:object>
      </w:r>
      <w:r w:rsidRPr="006E3997">
        <w:rPr>
          <w:rFonts w:ascii="华文宋体" w:eastAsia="华文宋体" w:hAnsi="华文宋体" w:hint="eastAsia"/>
          <w:i/>
          <w:lang w:val="pt-BR"/>
        </w:rPr>
        <w:t>r</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32"/>
          <w:lang w:val="pt-BR"/>
        </w:rPr>
        <w:object w:dxaOrig="859" w:dyaOrig="700">
          <v:shape id="_x0000_i1076" type="#_x0000_t75" style="width:42.9pt;height:35.05pt" o:ole="">
            <v:imagedata r:id="rId126" o:title=""/>
          </v:shape>
          <o:OLEObject Type="Embed" ProgID="Equation.DSMT4" ShapeID="_x0000_i1076" DrawAspect="Content" ObjectID="_1804085608" r:id="rId127"/>
        </w:object>
      </w:r>
    </w:p>
    <w:p w:rsidR="006E3997" w:rsidRPr="006E3997" w:rsidRDefault="006E3997" w:rsidP="006E3997">
      <w:pPr>
        <w:ind w:firstLine="420"/>
        <w:jc w:val="left"/>
        <w:rPr>
          <w:rFonts w:ascii="华文宋体" w:eastAsia="华文宋体" w:hAnsi="华文宋体" w:hint="eastAsia"/>
          <w:i/>
          <w:lang w:val="pt-BR"/>
        </w:rPr>
      </w:pPr>
      <w:r w:rsidRPr="006E3997">
        <w:rPr>
          <w:rFonts w:ascii="华文宋体" w:eastAsia="华文宋体" w:hAnsi="华文宋体" w:hint="eastAsia"/>
          <w:lang w:val="pt-BR"/>
        </w:rPr>
        <w:t xml:space="preserve">式中　　</w:t>
      </w:r>
      <w:r w:rsidRPr="006E3997">
        <w:rPr>
          <w:rFonts w:ascii="华文宋体" w:eastAsia="华文宋体" w:hAnsi="华文宋体"/>
          <w:position w:val="-24"/>
          <w:lang w:val="pt-BR"/>
        </w:rPr>
        <w:object w:dxaOrig="2140" w:dyaOrig="620">
          <v:shape id="_x0000_i1077" type="#_x0000_t75" style="width:107.05pt;height:31pt" o:ole="">
            <v:imagedata r:id="rId128" o:title=""/>
          </v:shape>
          <o:OLEObject Type="Embed" ProgID="Equation.DSMT4" ShapeID="_x0000_i1077" DrawAspect="Content" ObjectID="_1804085609" r:id="rId129"/>
        </w:object>
      </w:r>
      <w:r w:rsidRPr="006E3997">
        <w:rPr>
          <w:rFonts w:ascii="华文宋体" w:eastAsia="华文宋体" w:hAnsi="华文宋体" w:hint="eastAsia"/>
          <w:lang w:val="pt-BR"/>
        </w:rPr>
        <w:t>＝4</w:t>
      </w:r>
      <w:r w:rsidRPr="006E3997">
        <w:rPr>
          <w:rFonts w:ascii="华文宋体" w:eastAsia="华文宋体" w:hAnsi="华文宋体" w:hint="eastAsia"/>
          <w:i/>
          <w:lang w:val="pt-BR"/>
        </w:rPr>
        <w:t>R</w:t>
      </w:r>
    </w:p>
    <w:p w:rsidR="006E3997" w:rsidRPr="006E3997" w:rsidRDefault="006E3997" w:rsidP="006E3997">
      <w:pPr>
        <w:ind w:firstLine="420"/>
        <w:jc w:val="left"/>
        <w:rPr>
          <w:rFonts w:ascii="华文宋体" w:eastAsia="华文宋体" w:hAnsi="华文宋体" w:hint="eastAsia"/>
          <w:lang w:val="pt-BR"/>
        </w:rPr>
      </w:pPr>
      <w:r w:rsidRPr="006E3997">
        <w:rPr>
          <w:rFonts w:ascii="华文宋体" w:eastAsia="华文宋体" w:hAnsi="华文宋体" w:hint="eastAsia"/>
          <w:lang w:val="pt-BR"/>
        </w:rPr>
        <w:t>由以上各式可得到</w:t>
      </w:r>
      <w:r w:rsidRPr="006E3997">
        <w:rPr>
          <w:rFonts w:ascii="华文宋体" w:eastAsia="华文宋体" w:hAnsi="华文宋体"/>
          <w:position w:val="-24"/>
          <w:lang w:val="pt-BR"/>
        </w:rPr>
        <w:object w:dxaOrig="1440" w:dyaOrig="660">
          <v:shape id="_x0000_i1078" type="#_x0000_t75" style="width:1in;height:32.85pt" o:ole="">
            <v:imagedata r:id="rId130" o:title=""/>
          </v:shape>
          <o:OLEObject Type="Embed" ProgID="Equation.DSMT4" ShapeID="_x0000_i1078" DrawAspect="Content" ObjectID="_1804085610" r:id="rId131"/>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（2）当导体棒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通过磁场II时，若安培力恰好等于重力，棒中电流大小始终不变，即</w:t>
      </w:r>
    </w:p>
    <w:p w:rsidR="006E3997" w:rsidRPr="006E3997" w:rsidRDefault="006E3997" w:rsidP="006E3997">
      <w:pPr>
        <w:ind w:firstLineChars="400" w:firstLine="840"/>
        <w:jc w:val="left"/>
        <w:rPr>
          <w:rFonts w:ascii="华文宋体" w:eastAsia="华文宋体" w:hAnsi="华文宋体" w:hint="eastAsia"/>
        </w:rPr>
      </w:pPr>
      <w:r w:rsidRPr="006E3997">
        <w:rPr>
          <w:rFonts w:ascii="华文宋体" w:eastAsia="华文宋体" w:hAnsi="华文宋体"/>
          <w:position w:val="-32"/>
        </w:rPr>
        <w:object w:dxaOrig="4300" w:dyaOrig="740">
          <v:shape id="_x0000_i1079" type="#_x0000_t75" style="width:215.05pt;height:36.95pt" o:ole="">
            <v:imagedata r:id="rId132" o:title=""/>
          </v:shape>
          <o:OLEObject Type="Embed" ProgID="Equation.DSMT4" ShapeID="_x0000_i1079" DrawAspect="Content" ObjectID="_1804085611" r:id="rId133"/>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 xml:space="preserve">式中　　</w:t>
      </w:r>
      <w:r w:rsidRPr="006E3997">
        <w:rPr>
          <w:rFonts w:ascii="华文宋体" w:eastAsia="华文宋体" w:hAnsi="华文宋体"/>
          <w:position w:val="-24"/>
          <w:lang w:val="pt-BR"/>
        </w:rPr>
        <w:object w:dxaOrig="1939" w:dyaOrig="620">
          <v:shape id="_x0000_i1080" type="#_x0000_t75" style="width:97.05pt;height:31pt" o:ole="">
            <v:imagedata r:id="rId134" o:title=""/>
          </v:shape>
          <o:OLEObject Type="Embed" ProgID="Equation.DSMT4" ShapeID="_x0000_i1080" DrawAspect="Content" ObjectID="_1804085612" r:id="rId135"/>
        </w:object>
      </w:r>
    </w:p>
    <w:p w:rsidR="006E3997" w:rsidRPr="006E3997" w:rsidRDefault="006E3997" w:rsidP="006E3997">
      <w:pPr>
        <w:jc w:val="left"/>
        <w:rPr>
          <w:rFonts w:ascii="华文宋体" w:eastAsia="华文宋体" w:hAnsi="华文宋体" w:hint="eastAsia"/>
        </w:rPr>
      </w:pPr>
      <w:r w:rsidRPr="006E3997">
        <w:rPr>
          <w:rFonts w:ascii="华文宋体" w:eastAsia="华文宋体" w:hAnsi="华文宋体" w:hint="eastAsia"/>
          <w:lang w:val="pt-BR"/>
        </w:rPr>
        <w:t>解得</w:t>
      </w:r>
      <w:r w:rsidRPr="006E3997">
        <w:rPr>
          <w:rFonts w:ascii="华文宋体" w:eastAsia="华文宋体" w:hAnsi="华文宋体" w:hint="eastAsia"/>
          <w:lang w:val="pt-BR"/>
        </w:rPr>
        <w:tab/>
      </w:r>
      <w:r w:rsidRPr="006E3997">
        <w:rPr>
          <w:rFonts w:ascii="华文宋体" w:eastAsia="华文宋体" w:hAnsi="华文宋体"/>
          <w:position w:val="-24"/>
        </w:rPr>
        <w:object w:dxaOrig="1980" w:dyaOrig="639">
          <v:shape id="_x0000_i1081" type="#_x0000_t75" style="width:98.9pt;height:31.95pt" o:ole="">
            <v:imagedata r:id="rId136" o:title=""/>
          </v:shape>
          <o:OLEObject Type="Embed" ProgID="Equation.DSMT4" ShapeID="_x0000_i1081" DrawAspect="Content" ObjectID="_1804085613" r:id="rId137"/>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导体棒从</w:t>
      </w:r>
      <w:r w:rsidRPr="006E3997">
        <w:rPr>
          <w:rFonts w:ascii="华文宋体" w:eastAsia="华文宋体" w:hAnsi="华文宋体" w:hint="eastAsia"/>
          <w:i/>
          <w:lang w:val="pt-BR"/>
        </w:rPr>
        <w:t>MN</w:t>
      </w:r>
      <w:r w:rsidRPr="006E3997">
        <w:rPr>
          <w:rFonts w:ascii="华文宋体" w:eastAsia="华文宋体" w:hAnsi="华文宋体" w:hint="eastAsia"/>
          <w:lang w:val="pt-BR"/>
        </w:rPr>
        <w:t>到</w:t>
      </w:r>
      <w:r w:rsidRPr="006E3997">
        <w:rPr>
          <w:rFonts w:ascii="华文宋体" w:eastAsia="华文宋体" w:hAnsi="华文宋体" w:hint="eastAsia"/>
          <w:i/>
          <w:lang w:val="pt-BR"/>
        </w:rPr>
        <w:t>CD</w:t>
      </w:r>
      <w:r w:rsidRPr="006E3997">
        <w:rPr>
          <w:rFonts w:ascii="华文宋体" w:eastAsia="华文宋体" w:hAnsi="华文宋体" w:hint="eastAsia"/>
          <w:lang w:val="pt-BR"/>
        </w:rPr>
        <w:t>做加速度为</w:t>
      </w:r>
      <w:r w:rsidRPr="006E3997">
        <w:rPr>
          <w:rFonts w:ascii="华文宋体" w:eastAsia="华文宋体" w:hAnsi="华文宋体" w:hint="eastAsia"/>
          <w:i/>
          <w:lang w:val="pt-BR"/>
        </w:rPr>
        <w:t>g</w:t>
      </w:r>
      <w:r w:rsidRPr="006E3997">
        <w:rPr>
          <w:rFonts w:ascii="华文宋体" w:eastAsia="华文宋体" w:hAnsi="华文宋体" w:hint="eastAsia"/>
          <w:lang w:val="pt-BR"/>
        </w:rPr>
        <w:t>的匀加速直线运动，有</w:t>
      </w:r>
    </w:p>
    <w:p w:rsidR="006E3997" w:rsidRPr="006E3997" w:rsidRDefault="006E3997" w:rsidP="006E3997">
      <w:pPr>
        <w:ind w:left="420" w:firstLine="420"/>
        <w:jc w:val="left"/>
        <w:rPr>
          <w:rFonts w:ascii="华文宋体" w:eastAsia="华文宋体" w:hAnsi="华文宋体" w:hint="eastAsia"/>
        </w:rPr>
      </w:pPr>
      <w:r w:rsidRPr="006E3997">
        <w:rPr>
          <w:rFonts w:ascii="华文宋体" w:eastAsia="华文宋体" w:hAnsi="华文宋体"/>
          <w:position w:val="-12"/>
        </w:rPr>
        <w:object w:dxaOrig="1320" w:dyaOrig="380">
          <v:shape id="_x0000_i1082" type="#_x0000_t75" style="width:66.05pt;height:19.1pt" o:ole="">
            <v:imagedata r:id="rId138" o:title=""/>
          </v:shape>
          <o:OLEObject Type="Embed" ProgID="Equation.DSMT4" ShapeID="_x0000_i1082" DrawAspect="Content" ObjectID="_1804085614" r:id="rId139"/>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 xml:space="preserve">得　　</w:t>
      </w:r>
      <w:r w:rsidRPr="006E3997">
        <w:rPr>
          <w:rFonts w:ascii="华文宋体" w:eastAsia="华文宋体" w:hAnsi="华文宋体"/>
          <w:position w:val="-28"/>
          <w:lang w:val="pt-BR"/>
        </w:rPr>
        <w:object w:dxaOrig="1800" w:dyaOrig="700">
          <v:shape id="_x0000_i1083" type="#_x0000_t75" style="width:90.15pt;height:35.05pt" o:ole="">
            <v:imagedata r:id="rId140" o:title=""/>
          </v:shape>
          <o:OLEObject Type="Embed" ProgID="Equation.DSMT4" ShapeID="_x0000_i1083" DrawAspect="Content" ObjectID="_1804085615" r:id="rId141"/>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此时导体棒重力的功率为</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24"/>
          <w:lang w:val="pt-BR"/>
        </w:rPr>
        <w:object w:dxaOrig="2079" w:dyaOrig="660">
          <v:shape id="_x0000_i1084" type="#_x0000_t75" style="width:103.95pt;height:32.85pt" o:ole="">
            <v:imagedata r:id="rId142" o:title=""/>
          </v:shape>
          <o:OLEObject Type="Embed" ProgID="Equation.DSMT4" ShapeID="_x0000_i1084" DrawAspect="Content" ObjectID="_1804085616" r:id="rId143"/>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根据能量守恒定律，此时导体棒重力的功率全部转化为电路中的电功率，即</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12"/>
          <w:lang w:val="pt-BR"/>
        </w:rPr>
        <w:object w:dxaOrig="1660" w:dyaOrig="360">
          <v:shape id="_x0000_i1085" type="#_x0000_t75" style="width:82.95pt;height:18.15pt" o:ole="">
            <v:imagedata r:id="rId144" o:title=""/>
          </v:shape>
          <o:OLEObject Type="Embed" ProgID="Equation.DSMT4" ShapeID="_x0000_i1085" DrawAspect="Content" ObjectID="_1804085617" r:id="rId145"/>
        </w:object>
      </w:r>
      <w:r w:rsidRPr="006E3997">
        <w:rPr>
          <w:rFonts w:ascii="华文宋体" w:eastAsia="华文宋体" w:hAnsi="华文宋体" w:hint="eastAsia"/>
          <w:lang w:val="pt-BR"/>
        </w:rPr>
        <w:t>＝</w:t>
      </w:r>
      <w:r w:rsidRPr="006E3997">
        <w:rPr>
          <w:rFonts w:ascii="华文宋体" w:eastAsia="华文宋体" w:hAnsi="华文宋体"/>
          <w:position w:val="-24"/>
          <w:lang w:val="pt-BR"/>
        </w:rPr>
        <w:object w:dxaOrig="880" w:dyaOrig="660">
          <v:shape id="_x0000_i1086" type="#_x0000_t75" style="width:44.15pt;height:32.85pt" o:ole="">
            <v:imagedata r:id="rId146" o:title=""/>
          </v:shape>
          <o:OLEObject Type="Embed" ProgID="Equation.DSMT4" ShapeID="_x0000_i1086" DrawAspect="Content" ObjectID="_1804085618" r:id="rId147"/>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所以，</w:t>
      </w:r>
      <w:r w:rsidRPr="006E3997">
        <w:rPr>
          <w:rFonts w:ascii="华文宋体" w:eastAsia="华文宋体" w:hAnsi="华文宋体"/>
          <w:position w:val="-24"/>
          <w:lang w:val="pt-BR"/>
        </w:rPr>
        <w:object w:dxaOrig="940" w:dyaOrig="620">
          <v:shape id="_x0000_i1087" type="#_x0000_t75" style="width:46.95pt;height:31pt" o:ole="">
            <v:imagedata r:id="rId148" o:title=""/>
          </v:shape>
          <o:OLEObject Type="Embed" ProgID="Equation.DSMT4" ShapeID="_x0000_i1087" DrawAspect="Content" ObjectID="_1804085619" r:id="rId149"/>
        </w:object>
      </w:r>
      <w:r w:rsidRPr="006E3997">
        <w:rPr>
          <w:rFonts w:ascii="华文宋体" w:eastAsia="华文宋体" w:hAnsi="华文宋体" w:hint="eastAsia"/>
          <w:lang w:val="pt-BR"/>
        </w:rPr>
        <w:t>＝</w:t>
      </w:r>
      <w:r w:rsidRPr="006E3997">
        <w:rPr>
          <w:rFonts w:ascii="华文宋体" w:eastAsia="华文宋体" w:hAnsi="华文宋体"/>
          <w:position w:val="-24"/>
          <w:lang w:val="pt-BR"/>
        </w:rPr>
        <w:object w:dxaOrig="880" w:dyaOrig="660">
          <v:shape id="_x0000_i1088" type="#_x0000_t75" style="width:44.15pt;height:32.85pt" o:ole="">
            <v:imagedata r:id="rId150" o:title=""/>
          </v:shape>
          <o:OLEObject Type="Embed" ProgID="Equation.DSMT4" ShapeID="_x0000_i1088" DrawAspect="Content" ObjectID="_1804085620" r:id="rId151"/>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（3）设导体棒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进入磁场II后经过时间</w:t>
      </w:r>
      <w:r w:rsidRPr="006E3997">
        <w:rPr>
          <w:rFonts w:ascii="华文宋体" w:eastAsia="华文宋体" w:hAnsi="华文宋体" w:hint="eastAsia"/>
          <w:i/>
          <w:lang w:val="pt-BR"/>
        </w:rPr>
        <w:t>t</w:t>
      </w:r>
      <w:r w:rsidRPr="006E3997">
        <w:rPr>
          <w:rFonts w:ascii="华文宋体" w:eastAsia="华文宋体" w:hAnsi="华文宋体" w:hint="eastAsia"/>
          <w:lang w:val="pt-BR"/>
        </w:rPr>
        <w:t>的速度大小为</w:t>
      </w:r>
      <w:r w:rsidRPr="006E3997">
        <w:rPr>
          <w:rFonts w:ascii="华文宋体" w:eastAsia="华文宋体" w:hAnsi="华文宋体"/>
          <w:position w:val="-12"/>
          <w:lang w:val="pt-BR"/>
        </w:rPr>
        <w:object w:dxaOrig="240" w:dyaOrig="360">
          <v:shape id="_x0000_i1089" type="#_x0000_t75" style="width:11.9pt;height:18.15pt" o:ole="">
            <v:imagedata r:id="rId152" o:title=""/>
          </v:shape>
          <o:OLEObject Type="Embed" ProgID="Equation.DSMT4" ShapeID="_x0000_i1089" DrawAspect="Content" ObjectID="_1804085621" r:id="rId153"/>
        </w:object>
      </w:r>
      <w:r w:rsidRPr="006E3997">
        <w:rPr>
          <w:rFonts w:ascii="华文宋体" w:eastAsia="华文宋体" w:hAnsi="华文宋体" w:hint="eastAsia"/>
          <w:lang w:val="pt-BR"/>
        </w:rPr>
        <w:t>，此时安培力大小为</w:t>
      </w:r>
    </w:p>
    <w:p w:rsidR="006E3997" w:rsidRPr="006E3997" w:rsidRDefault="006E3997" w:rsidP="006E3997">
      <w:pPr>
        <w:ind w:firstLineChars="400" w:firstLine="840"/>
        <w:jc w:val="left"/>
        <w:rPr>
          <w:rFonts w:ascii="华文宋体" w:eastAsia="华文宋体" w:hAnsi="华文宋体" w:hint="eastAsia"/>
          <w:lang w:val="pt-BR"/>
        </w:rPr>
      </w:pPr>
      <w:r w:rsidRPr="006E3997">
        <w:rPr>
          <w:rFonts w:ascii="华文宋体" w:eastAsia="华文宋体" w:hAnsi="华文宋体"/>
          <w:position w:val="-24"/>
          <w:lang w:val="pt-BR"/>
        </w:rPr>
        <w:object w:dxaOrig="1320" w:dyaOrig="660">
          <v:shape id="_x0000_i1090" type="#_x0000_t75" style="width:66.05pt;height:32.85pt" o:ole="">
            <v:imagedata r:id="rId154" o:title=""/>
          </v:shape>
          <o:OLEObject Type="Embed" ProgID="Equation.DSMT4" ShapeID="_x0000_i1090" DrawAspect="Content" ObjectID="_1804085622" r:id="rId155"/>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由于导体棒</w:t>
      </w:r>
      <w:r w:rsidRPr="006E3997">
        <w:rPr>
          <w:rFonts w:ascii="华文宋体" w:eastAsia="华文宋体" w:hAnsi="华文宋体" w:hint="eastAsia"/>
          <w:i/>
          <w:lang w:val="pt-BR"/>
        </w:rPr>
        <w:t>ab</w:t>
      </w:r>
      <w:r w:rsidRPr="006E3997">
        <w:rPr>
          <w:rFonts w:ascii="华文宋体" w:eastAsia="华文宋体" w:hAnsi="华文宋体" w:hint="eastAsia"/>
          <w:lang w:val="pt-BR"/>
        </w:rPr>
        <w:t>做匀加速直线运动，有</w:t>
      </w:r>
      <w:r w:rsidRPr="006E3997">
        <w:rPr>
          <w:rFonts w:ascii="华文宋体" w:eastAsia="华文宋体" w:hAnsi="华文宋体"/>
          <w:position w:val="-12"/>
          <w:lang w:val="pt-BR"/>
        </w:rPr>
        <w:object w:dxaOrig="1080" w:dyaOrig="360">
          <v:shape id="_x0000_i1091" type="#_x0000_t75" style="width:54.15pt;height:18.15pt" o:ole="">
            <v:imagedata r:id="rId156" o:title=""/>
          </v:shape>
          <o:OLEObject Type="Embed" ProgID="Equation.DSMT4" ShapeID="_x0000_i1091" DrawAspect="Content" ObjectID="_1804085623" r:id="rId157"/>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根据牛顿第二定律，有</w:t>
      </w:r>
    </w:p>
    <w:p w:rsidR="006E3997" w:rsidRPr="006E3997" w:rsidRDefault="006E3997" w:rsidP="006E3997">
      <w:pPr>
        <w:ind w:firstLineChars="400" w:firstLine="840"/>
        <w:jc w:val="left"/>
        <w:rPr>
          <w:rFonts w:ascii="华文宋体" w:eastAsia="华文宋体" w:hAnsi="华文宋体" w:hint="eastAsia"/>
          <w:i/>
          <w:lang w:val="pt-BR"/>
        </w:rPr>
      </w:pPr>
      <w:r w:rsidRPr="006E3997">
        <w:rPr>
          <w:rFonts w:ascii="华文宋体" w:eastAsia="华文宋体" w:hAnsi="华文宋体" w:hint="eastAsia"/>
          <w:i/>
          <w:lang w:val="pt-BR"/>
        </w:rPr>
        <w:t>F</w:t>
      </w:r>
      <w:r w:rsidRPr="006E3997">
        <w:rPr>
          <w:rFonts w:ascii="华文宋体" w:eastAsia="华文宋体" w:hAnsi="华文宋体" w:hint="eastAsia"/>
          <w:lang w:val="pt-BR"/>
        </w:rPr>
        <w:t>＋</w:t>
      </w:r>
      <w:r w:rsidRPr="006E3997">
        <w:rPr>
          <w:rFonts w:ascii="华文宋体" w:eastAsia="华文宋体" w:hAnsi="华文宋体" w:hint="eastAsia"/>
          <w:i/>
          <w:lang w:val="pt-BR"/>
        </w:rPr>
        <w:t>mg</w:t>
      </w:r>
      <w:r w:rsidRPr="006E3997">
        <w:rPr>
          <w:rFonts w:ascii="华文宋体" w:eastAsia="华文宋体" w:hAnsi="华文宋体" w:hint="eastAsia"/>
          <w:lang w:val="pt-BR"/>
        </w:rPr>
        <w:t>－</w:t>
      </w:r>
      <w:r w:rsidRPr="006E3997">
        <w:rPr>
          <w:rFonts w:ascii="华文宋体" w:eastAsia="华文宋体" w:hAnsi="华文宋体" w:hint="eastAsia"/>
          <w:i/>
          <w:lang w:val="pt-BR"/>
        </w:rPr>
        <w:t>F</w:t>
      </w:r>
      <w:r w:rsidRPr="006E3997">
        <w:rPr>
          <w:rFonts w:ascii="华文宋体" w:eastAsia="华文宋体" w:hAnsi="华文宋体" w:hint="eastAsia"/>
          <w:lang w:val="pt-BR"/>
        </w:rPr>
        <w:t>′＝</w:t>
      </w:r>
      <w:r w:rsidRPr="006E3997">
        <w:rPr>
          <w:rFonts w:ascii="华文宋体" w:eastAsia="华文宋体" w:hAnsi="华文宋体"/>
          <w:i/>
          <w:lang w:val="pt-BR"/>
        </w:rPr>
        <w:t>ma</w: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 xml:space="preserve">即　　</w:t>
      </w:r>
      <w:r w:rsidRPr="006E3997">
        <w:rPr>
          <w:rFonts w:ascii="华文宋体" w:eastAsia="华文宋体" w:hAnsi="华文宋体"/>
          <w:position w:val="-24"/>
          <w:lang w:val="pt-BR"/>
        </w:rPr>
        <w:object w:dxaOrig="2920" w:dyaOrig="660">
          <v:shape id="_x0000_i1092" type="#_x0000_t75" style="width:145.9pt;height:32.85pt" o:ole="">
            <v:imagedata r:id="rId158" o:title=""/>
          </v:shape>
          <o:OLEObject Type="Embed" ProgID="Equation.DSMT4" ShapeID="_x0000_i1092" DrawAspect="Content" ObjectID="_1804085624" r:id="rId159"/>
        </w:object>
      </w:r>
    </w:p>
    <w:p w:rsidR="006E3997" w:rsidRPr="006E3997" w:rsidRDefault="006E3997" w:rsidP="006E3997">
      <w:pPr>
        <w:jc w:val="left"/>
        <w:rPr>
          <w:rFonts w:ascii="华文宋体" w:eastAsia="华文宋体" w:hAnsi="华文宋体" w:hint="eastAsia"/>
          <w:lang w:val="pt-BR"/>
        </w:rPr>
      </w:pPr>
      <w:r w:rsidRPr="006E3997">
        <w:rPr>
          <w:rFonts w:ascii="华文宋体" w:eastAsia="华文宋体" w:hAnsi="华文宋体" w:hint="eastAsia"/>
          <w:lang w:val="pt-BR"/>
        </w:rPr>
        <w:t>由以上各式解得</w:t>
      </w:r>
    </w:p>
    <w:p w:rsidR="006E3997" w:rsidRPr="006E3997" w:rsidRDefault="006E3997" w:rsidP="006E3997">
      <w:pPr>
        <w:rPr>
          <w:rFonts w:ascii="华文宋体" w:eastAsia="华文宋体" w:hAnsi="华文宋体" w:hint="eastAsia"/>
          <w:lang w:val="pt-BR"/>
        </w:rPr>
      </w:pPr>
      <w:r w:rsidRPr="006E3997">
        <w:rPr>
          <w:rFonts w:ascii="华文宋体" w:eastAsia="华文宋体" w:hAnsi="华文宋体"/>
          <w:position w:val="-24"/>
          <w:lang w:val="pt-BR"/>
        </w:rPr>
        <w:object w:dxaOrig="6080" w:dyaOrig="660">
          <v:shape id="_x0000_i1093" type="#_x0000_t75" style="width:303.95pt;height:32.85pt" o:ole="">
            <v:imagedata r:id="rId160" o:title=""/>
          </v:shape>
          <o:OLEObject Type="Embed" ProgID="Equation.DSMT4" ShapeID="_x0000_i1093" DrawAspect="Content" ObjectID="_1804085625" r:id="rId161"/>
        </w:object>
      </w:r>
    </w:p>
    <w:p w:rsidR="006E3997" w:rsidRDefault="006E3997" w:rsidP="006E3997">
      <w:pPr>
        <w:jc w:val="center"/>
        <w:rPr>
          <w:rFonts w:ascii="黑体" w:eastAsia="黑体" w:hint="eastAsia"/>
          <w:bCs/>
          <w:sz w:val="32"/>
          <w:szCs w:val="32"/>
        </w:rPr>
      </w:pPr>
      <w:r>
        <w:rPr>
          <w:rFonts w:ascii="华文宋体" w:eastAsia="华文宋体" w:hAnsi="华文宋体"/>
        </w:rPr>
        <w:br w:type="page"/>
      </w:r>
      <w:r>
        <w:rPr>
          <w:rFonts w:ascii="黑体" w:eastAsia="黑体" w:hint="eastAsia"/>
          <w:bCs/>
          <w:sz w:val="32"/>
          <w:szCs w:val="32"/>
        </w:rPr>
        <w:t>2008年全国普通高等学校招生统一考试</w:t>
      </w:r>
    </w:p>
    <w:p w:rsidR="006E3997" w:rsidRDefault="006E3997" w:rsidP="006E3997">
      <w:pPr>
        <w:jc w:val="center"/>
        <w:rPr>
          <w:rFonts w:ascii="黑体" w:eastAsia="黑体" w:hint="eastAsia"/>
          <w:bCs/>
          <w:sz w:val="32"/>
          <w:szCs w:val="32"/>
        </w:rPr>
      </w:pPr>
      <w:r>
        <w:rPr>
          <w:rFonts w:ascii="黑体" w:eastAsia="黑体" w:hint="eastAsia"/>
          <w:bCs/>
          <w:sz w:val="32"/>
          <w:szCs w:val="32"/>
        </w:rPr>
        <w:t>上海物理试卷答案要点</w:t>
      </w:r>
    </w:p>
    <w:p w:rsidR="006E3997" w:rsidRDefault="006E3997" w:rsidP="006E3997">
      <w:pPr>
        <w:rPr>
          <w:rFonts w:hint="eastAsia"/>
        </w:rPr>
      </w:pPr>
      <w:r>
        <w:rPr>
          <w:rFonts w:hint="eastAsia"/>
        </w:rPr>
        <w:t>一．填空题（共20分）</w:t>
      </w:r>
    </w:p>
    <w:p w:rsidR="006E3997" w:rsidRDefault="006E3997" w:rsidP="006E3997">
      <w:pPr>
        <w:rPr>
          <w:rFonts w:hint="eastAsia"/>
        </w:rPr>
      </w:pP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1A</w:t>
        </w:r>
      </w:smartTag>
      <w:r>
        <w:rPr>
          <w:rFonts w:hint="eastAsia"/>
        </w:rPr>
        <w:t>．【答案】：</w:t>
      </w:r>
      <w:r>
        <w:fldChar w:fldCharType="begin"/>
      </w:r>
      <w:r>
        <w:instrText xml:space="preserve"> </w:instrText>
      </w:r>
      <w:r>
        <w:rPr>
          <w:rFonts w:hint="eastAsia"/>
        </w:rPr>
        <w:instrText>EQ \F(2</w:instrText>
      </w:r>
      <w:r w:rsidRPr="00FD2EF0">
        <w:rPr>
          <w:i/>
        </w:rPr>
        <w:instrText>πR</w:instrText>
      </w:r>
      <w:r w:rsidRPr="00FD2EF0">
        <w:instrText>,</w:instrText>
      </w:r>
      <w:r>
        <w:rPr>
          <w:rFonts w:hint="eastAsia"/>
          <w:i/>
        </w:rPr>
        <w:instrText>T</w:instrText>
      </w:r>
      <w:r>
        <w:rPr>
          <w:rFonts w:hint="eastAsia"/>
        </w:rPr>
        <w:instrText>)</w:instrText>
      </w:r>
      <w:r>
        <w:fldChar w:fldCharType="end"/>
      </w:r>
      <w:r>
        <w:rPr>
          <w:rFonts w:hint="eastAsia"/>
        </w:rPr>
        <w:t>，</w:t>
      </w:r>
      <w:r>
        <w:fldChar w:fldCharType="begin"/>
      </w:r>
      <w:r>
        <w:instrText xml:space="preserve"> </w:instrText>
      </w:r>
      <w:r>
        <w:rPr>
          <w:rFonts w:hint="eastAsia"/>
        </w:rPr>
        <w:instrText>EQ \F(4</w:instrText>
      </w:r>
      <w:r w:rsidRPr="00FD2EF0">
        <w:rPr>
          <w:i/>
        </w:rPr>
        <w:instrText>π</w:instrText>
      </w:r>
      <w:r>
        <w:rPr>
          <w:rFonts w:hint="eastAsia"/>
          <w:vertAlign w:val="superscript"/>
        </w:rPr>
        <w:instrText>2</w:instrText>
      </w:r>
      <w:r w:rsidRPr="00FD2EF0">
        <w:rPr>
          <w:i/>
        </w:rPr>
        <w:instrText>R</w:instrText>
      </w:r>
      <w:r>
        <w:rPr>
          <w:rFonts w:hint="eastAsia"/>
          <w:vertAlign w:val="superscript"/>
        </w:rPr>
        <w:instrText>3</w:instrText>
      </w:r>
      <w:r w:rsidRPr="00FD2EF0">
        <w:instrText>,</w:instrText>
      </w:r>
      <w:r>
        <w:rPr>
          <w:rFonts w:hint="eastAsia"/>
          <w:i/>
        </w:rPr>
        <w:instrText>GT</w:instrText>
      </w:r>
      <w:r>
        <w:rPr>
          <w:rFonts w:hint="eastAsia"/>
          <w:vertAlign w:val="superscript"/>
        </w:rPr>
        <w:instrText>2</w:instrText>
      </w:r>
      <w:r>
        <w:rPr>
          <w:rFonts w:hint="eastAsia"/>
        </w:rPr>
        <w:instrText>)</w:instrText>
      </w:r>
      <w:r>
        <w:fldChar w:fldCharType="end"/>
      </w:r>
      <w:r>
        <w:rPr>
          <w:rFonts w:hint="eastAsia"/>
        </w:rPr>
        <w:tab/>
      </w:r>
    </w:p>
    <w:p w:rsidR="006E3997" w:rsidRDefault="006E3997" w:rsidP="006E3997">
      <w:pPr>
        <w:rPr>
          <w:rFonts w:hint="eastAsia"/>
        </w:rPr>
      </w:pPr>
      <w:r>
        <w:rPr>
          <w:rFonts w:hint="eastAsia"/>
        </w:rPr>
        <w:t>【解析】：该行星的线速度</w:t>
      </w:r>
      <w:r>
        <w:rPr>
          <w:rFonts w:hint="eastAsia"/>
          <w:i/>
        </w:rPr>
        <w:t>v</w:t>
      </w:r>
      <w:r>
        <w:rPr>
          <w:rFonts w:hint="eastAsia"/>
        </w:rPr>
        <w:t>=</w:t>
      </w:r>
      <w:r>
        <w:fldChar w:fldCharType="begin"/>
      </w:r>
      <w:r>
        <w:instrText xml:space="preserve"> </w:instrText>
      </w:r>
      <w:r>
        <w:rPr>
          <w:rFonts w:hint="eastAsia"/>
        </w:rPr>
        <w:instrText>EQ \F(2</w:instrText>
      </w:r>
      <w:r w:rsidRPr="00FD2EF0">
        <w:rPr>
          <w:i/>
        </w:rPr>
        <w:instrText>πR</w:instrText>
      </w:r>
      <w:r w:rsidRPr="00FD2EF0">
        <w:instrText>,</w:instrText>
      </w:r>
      <w:r>
        <w:rPr>
          <w:rFonts w:hint="eastAsia"/>
          <w:i/>
        </w:rPr>
        <w:instrText>T</w:instrText>
      </w:r>
      <w:r>
        <w:rPr>
          <w:rFonts w:hint="eastAsia"/>
        </w:rPr>
        <w:instrText>)</w:instrText>
      </w:r>
      <w:r>
        <w:fldChar w:fldCharType="end"/>
      </w:r>
      <w:r>
        <w:rPr>
          <w:rFonts w:hint="eastAsia"/>
        </w:rPr>
        <w:t>；由万有引力定律</w:t>
      </w:r>
      <w:r>
        <w:rPr>
          <w:rFonts w:hint="eastAsia"/>
          <w:i/>
        </w:rPr>
        <w:t>G</w:t>
      </w:r>
      <w:r>
        <w:fldChar w:fldCharType="begin"/>
      </w:r>
      <w:r>
        <w:instrText xml:space="preserve"> </w:instrText>
      </w:r>
      <w:r>
        <w:rPr>
          <w:rFonts w:hint="eastAsia"/>
        </w:rPr>
        <w:instrText>EQ \F(</w:instrText>
      </w:r>
      <w:r>
        <w:rPr>
          <w:rFonts w:hint="eastAsia"/>
          <w:i/>
        </w:rPr>
        <w:instrText>Mm</w:instrText>
      </w:r>
      <w:r>
        <w:rPr>
          <w:rFonts w:hint="eastAsia"/>
        </w:rPr>
        <w:instrText>,</w:instrText>
      </w:r>
      <w:r>
        <w:rPr>
          <w:rFonts w:hint="eastAsia"/>
          <w:i/>
        </w:rPr>
        <w:instrText>R</w:instrText>
      </w:r>
      <w:r>
        <w:rPr>
          <w:rFonts w:hint="eastAsia"/>
          <w:vertAlign w:val="superscript"/>
        </w:rPr>
        <w:instrText>2</w:instrText>
      </w:r>
      <w:r>
        <w:rPr>
          <w:rFonts w:hint="eastAsia"/>
        </w:rPr>
        <w:instrText xml:space="preserve">) </w:instrText>
      </w:r>
      <w:r>
        <w:fldChar w:fldCharType="end"/>
      </w:r>
      <w:r>
        <w:rPr>
          <w:rFonts w:hint="eastAsia"/>
        </w:rPr>
        <w:t xml:space="preserve">= </w:t>
      </w:r>
      <w:r>
        <w:fldChar w:fldCharType="begin"/>
      </w:r>
      <w:r>
        <w:instrText xml:space="preserve"> </w:instrText>
      </w:r>
      <w:r>
        <w:rPr>
          <w:rFonts w:hint="eastAsia"/>
        </w:rPr>
        <w:instrText>EQ \F(</w:instrText>
      </w:r>
      <w:r>
        <w:rPr>
          <w:rFonts w:hint="eastAsia"/>
          <w:i/>
        </w:rPr>
        <w:instrText>mv</w:instrText>
      </w:r>
      <w:r>
        <w:rPr>
          <w:rFonts w:hint="eastAsia"/>
          <w:vertAlign w:val="superscript"/>
        </w:rPr>
        <w:instrText>2</w:instrText>
      </w:r>
      <w:r>
        <w:rPr>
          <w:rFonts w:hint="eastAsia"/>
        </w:rPr>
        <w:instrText>,</w:instrText>
      </w:r>
      <w:r>
        <w:rPr>
          <w:rFonts w:hint="eastAsia"/>
          <w:i/>
        </w:rPr>
        <w:instrText>R</w:instrText>
      </w:r>
      <w:r>
        <w:rPr>
          <w:rFonts w:hint="eastAsia"/>
        </w:rPr>
        <w:instrText xml:space="preserve">) </w:instrText>
      </w:r>
      <w:r>
        <w:fldChar w:fldCharType="end"/>
      </w:r>
      <w:r>
        <w:rPr>
          <w:rFonts w:hint="eastAsia"/>
        </w:rPr>
        <w:t>，解得太阳的质量</w:t>
      </w:r>
      <w:r>
        <w:rPr>
          <w:rFonts w:hint="eastAsia"/>
          <w:i/>
        </w:rPr>
        <w:t>M</w:t>
      </w:r>
      <w:r>
        <w:rPr>
          <w:rFonts w:hint="eastAsia"/>
        </w:rPr>
        <w:t xml:space="preserve">= </w:t>
      </w:r>
      <w:r>
        <w:fldChar w:fldCharType="begin"/>
      </w:r>
      <w:r>
        <w:instrText xml:space="preserve"> </w:instrText>
      </w:r>
      <w:r>
        <w:rPr>
          <w:rFonts w:hint="eastAsia"/>
        </w:rPr>
        <w:instrText>EQ \F(4</w:instrText>
      </w:r>
      <w:r w:rsidRPr="00FD2EF0">
        <w:rPr>
          <w:i/>
        </w:rPr>
        <w:instrText>π</w:instrText>
      </w:r>
      <w:r>
        <w:rPr>
          <w:rFonts w:hint="eastAsia"/>
          <w:vertAlign w:val="superscript"/>
        </w:rPr>
        <w:instrText>2</w:instrText>
      </w:r>
      <w:r w:rsidRPr="00FD2EF0">
        <w:rPr>
          <w:i/>
        </w:rPr>
        <w:instrText>R</w:instrText>
      </w:r>
      <w:r>
        <w:rPr>
          <w:rFonts w:hint="eastAsia"/>
          <w:vertAlign w:val="superscript"/>
        </w:rPr>
        <w:instrText>3</w:instrText>
      </w:r>
      <w:r w:rsidRPr="00FD2EF0">
        <w:instrText>,</w:instrText>
      </w:r>
      <w:r>
        <w:rPr>
          <w:rFonts w:hint="eastAsia"/>
          <w:i/>
        </w:rPr>
        <w:instrText>GT</w:instrText>
      </w:r>
      <w:r>
        <w:rPr>
          <w:rFonts w:hint="eastAsia"/>
          <w:vertAlign w:val="superscript"/>
        </w:rPr>
        <w:instrText>2</w:instrText>
      </w:r>
      <w:r>
        <w:rPr>
          <w:rFonts w:hint="eastAsia"/>
        </w:rPr>
        <w:instrText>)</w:instrText>
      </w:r>
      <w:r>
        <w:fldChar w:fldCharType="end"/>
      </w:r>
      <w:r>
        <w:rPr>
          <w:rFonts w:hint="eastAsia"/>
        </w:rPr>
        <w:t xml:space="preserve"> 。</w:t>
      </w:r>
    </w:p>
    <w:p w:rsidR="006E3997" w:rsidRDefault="006E3997" w:rsidP="006E3997">
      <w:pPr>
        <w:rPr>
          <w:rFonts w:hint="eastAsia"/>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rPr>
          <w:t>2A</w:t>
        </w:r>
      </w:smartTag>
      <w:r>
        <w:rPr>
          <w:rFonts w:hint="eastAsia"/>
        </w:rPr>
        <w:t>．【答案】：增大，－2.5×10</w:t>
      </w:r>
      <w:r w:rsidRPr="001B3DD7">
        <w:rPr>
          <w:rFonts w:hint="eastAsia"/>
          <w:vertAlign w:val="superscript"/>
        </w:rPr>
        <w:t>－8</w:t>
      </w:r>
      <w:r>
        <w:rPr>
          <w:rFonts w:hint="eastAsia"/>
        </w:rPr>
        <w:tab/>
      </w:r>
    </w:p>
    <w:p w:rsidR="006E3997" w:rsidRDefault="006E3997" w:rsidP="006E3997">
      <w:pPr>
        <w:rPr>
          <w:rFonts w:hint="eastAsia"/>
        </w:rPr>
      </w:pPr>
      <w:r>
        <w:rPr>
          <w:rFonts w:hint="eastAsia"/>
        </w:rPr>
        <w:t>【解析】：将电荷从从电场中的</w:t>
      </w:r>
      <w:r w:rsidRPr="00EB67DD">
        <w:rPr>
          <w:rFonts w:hint="eastAsia"/>
          <w:i/>
        </w:rPr>
        <w:t>A</w:t>
      </w:r>
      <w:r>
        <w:rPr>
          <w:rFonts w:hint="eastAsia"/>
        </w:rPr>
        <w:t>点移到</w:t>
      </w:r>
      <w:r w:rsidRPr="00EB67DD">
        <w:rPr>
          <w:rFonts w:hint="eastAsia"/>
          <w:i/>
        </w:rPr>
        <w:t>B</w:t>
      </w:r>
      <w:r>
        <w:rPr>
          <w:rFonts w:hint="eastAsia"/>
        </w:rPr>
        <w:t>点，电场力做负功，其电势能增加；由电势差公式</w:t>
      </w:r>
      <w:r>
        <w:rPr>
          <w:rFonts w:hint="eastAsia"/>
          <w:i/>
        </w:rPr>
        <w:t>U</w:t>
      </w:r>
      <w:r>
        <w:rPr>
          <w:rFonts w:hint="eastAsia"/>
          <w:i/>
          <w:vertAlign w:val="subscript"/>
        </w:rPr>
        <w:t>AB</w:t>
      </w:r>
      <w:r>
        <w:rPr>
          <w:rFonts w:hint="eastAsia"/>
        </w:rPr>
        <w:t xml:space="preserve"> = </w:t>
      </w:r>
      <w:r>
        <w:fldChar w:fldCharType="begin"/>
      </w:r>
      <w:r>
        <w:instrText xml:space="preserve"> </w:instrText>
      </w:r>
      <w:r>
        <w:rPr>
          <w:rFonts w:hint="eastAsia"/>
        </w:rPr>
        <w:instrText>EQ \F(</w:instrText>
      </w:r>
      <w:r>
        <w:rPr>
          <w:rFonts w:hint="eastAsia"/>
          <w:i/>
        </w:rPr>
        <w:instrText>W</w:instrText>
      </w:r>
      <w:r>
        <w:rPr>
          <w:rFonts w:hint="eastAsia"/>
        </w:rPr>
        <w:instrText>,</w:instrText>
      </w:r>
      <w:r>
        <w:rPr>
          <w:rFonts w:hint="eastAsia"/>
          <w:i/>
        </w:rPr>
        <w:instrText>q</w:instrText>
      </w:r>
      <w:r>
        <w:rPr>
          <w:rFonts w:hint="eastAsia"/>
        </w:rPr>
        <w:instrText>)</w:instrText>
      </w:r>
      <w:r>
        <w:fldChar w:fldCharType="end"/>
      </w:r>
      <w:r>
        <w:rPr>
          <w:rFonts w:hint="eastAsia"/>
        </w:rPr>
        <w:t xml:space="preserve"> ，</w:t>
      </w:r>
      <w:r>
        <w:rPr>
          <w:rFonts w:hint="eastAsia"/>
          <w:i/>
        </w:rPr>
        <w:t>W</w:t>
      </w:r>
      <w:r>
        <w:rPr>
          <w:rFonts w:hint="eastAsia"/>
        </w:rPr>
        <w:t xml:space="preserve">= </w:t>
      </w:r>
      <w:r>
        <w:rPr>
          <w:rFonts w:hint="eastAsia"/>
          <w:i/>
        </w:rPr>
        <w:t>qU</w:t>
      </w:r>
      <w:r>
        <w:rPr>
          <w:rFonts w:hint="eastAsia"/>
          <w:i/>
          <w:vertAlign w:val="subscript"/>
        </w:rPr>
        <w:t>AB</w:t>
      </w:r>
      <w:r>
        <w:rPr>
          <w:rFonts w:hint="eastAsia"/>
        </w:rPr>
        <w:t xml:space="preserve"> = －5×10</w:t>
      </w:r>
      <w:r>
        <w:rPr>
          <w:rFonts w:hint="eastAsia"/>
          <w:vertAlign w:val="superscript"/>
        </w:rPr>
        <w:t>―</w:t>
      </w:r>
      <w:r w:rsidRPr="00EB67DD">
        <w:rPr>
          <w:rFonts w:hint="eastAsia"/>
          <w:vertAlign w:val="superscript"/>
        </w:rPr>
        <w:t>9</w:t>
      </w:r>
      <w:r>
        <w:rPr>
          <w:rFonts w:hint="eastAsia"/>
        </w:rPr>
        <w:t>×(1</w:t>
      </w:r>
      <w:r w:rsidRPr="00FD2EF0">
        <w:rPr>
          <w:rFonts w:ascii="宋体" w:hAnsi="宋体" w:hint="eastAsia"/>
        </w:rPr>
        <w:t>5</w:t>
      </w:r>
      <w:r>
        <w:rPr>
          <w:rFonts w:ascii="宋体" w:hAnsi="宋体" w:hint="eastAsia"/>
        </w:rPr>
        <w:t>－</w:t>
      </w:r>
      <w:r>
        <w:rPr>
          <w:rFonts w:ascii="宋体" w:hAnsi="宋体" w:hint="eastAsia"/>
        </w:rPr>
        <w:t>10</w:t>
      </w:r>
      <w:r>
        <w:rPr>
          <w:rFonts w:hint="eastAsia"/>
        </w:rPr>
        <w:t>)J=－2.5×10</w:t>
      </w:r>
      <w:r w:rsidRPr="001B3DD7">
        <w:rPr>
          <w:rFonts w:hint="eastAsia"/>
          <w:vertAlign w:val="superscript"/>
        </w:rPr>
        <w:t>－8</w:t>
      </w:r>
      <w:r>
        <w:rPr>
          <w:rFonts w:hint="eastAsia"/>
        </w:rPr>
        <w:t>J 。</w:t>
      </w:r>
    </w:p>
    <w:p w:rsidR="006E3997" w:rsidRDefault="006E3997" w:rsidP="006E3997">
      <w:pPr>
        <w:spacing w:line="360" w:lineRule="auto"/>
        <w:ind w:left="359" w:hangingChars="171" w:hanging="359"/>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a"/>
        </w:smartTagPr>
        <w:r>
          <w:rPr>
            <w:rFonts w:hint="eastAsia"/>
          </w:rPr>
          <w:t>3A</w:t>
        </w:r>
      </w:smartTag>
      <w:r>
        <w:rPr>
          <w:rFonts w:hint="eastAsia"/>
        </w:rPr>
        <w:t>．大，6.9×10</w:t>
      </w:r>
      <w:r w:rsidRPr="001B3DD7">
        <w:rPr>
          <w:rFonts w:hint="eastAsia"/>
          <w:vertAlign w:val="superscript"/>
        </w:rPr>
        <w:t>6</w:t>
      </w:r>
    </w:p>
    <w:p w:rsidR="006E3997" w:rsidRDefault="006E3997" w:rsidP="006E3997">
      <w:pPr>
        <w:spacing w:line="360" w:lineRule="auto"/>
        <w:ind w:left="359" w:hangingChars="171" w:hanging="359"/>
        <w:jc w:val="left"/>
        <w:rPr>
          <w:rFonts w:hint="eastAsia"/>
        </w:rPr>
      </w:pPr>
      <w:r>
        <w:rPr>
          <w:rFonts w:hint="eastAsia"/>
        </w:rPr>
        <w:t>【解析】：卢瑟福在</w:t>
      </w:r>
      <w:r w:rsidRPr="00BB7906">
        <w:rPr>
          <w:i/>
        </w:rPr>
        <w:t>α</w:t>
      </w:r>
      <w:r>
        <w:rPr>
          <w:rFonts w:hint="eastAsia"/>
        </w:rPr>
        <w:t>粒子散射实验中发现了大多数</w:t>
      </w:r>
      <w:r w:rsidRPr="00BB7906">
        <w:rPr>
          <w:i/>
        </w:rPr>
        <w:t>α</w:t>
      </w:r>
      <w:r>
        <w:rPr>
          <w:rFonts w:hint="eastAsia"/>
        </w:rPr>
        <w:t>粒子没有大的偏转，少数发生了较大的偏转，卢瑟福抓住了这个现象进行分析，提出了原子的核式结构模型；1MeV=1×10</w:t>
      </w:r>
      <w:r>
        <w:rPr>
          <w:rFonts w:hint="eastAsia"/>
          <w:vertAlign w:val="superscript"/>
        </w:rPr>
        <w:t>6</w:t>
      </w:r>
      <w:r>
        <w:rPr>
          <w:rFonts w:hint="eastAsia"/>
        </w:rPr>
        <w:t>×1.6×1</w:t>
      </w:r>
      <w:r w:rsidRPr="00AD67DE">
        <w:rPr>
          <w:rFonts w:ascii="宋体" w:hAnsi="宋体" w:hint="eastAsia"/>
        </w:rPr>
        <w:t>0</w:t>
      </w:r>
      <w:r>
        <w:rPr>
          <w:rFonts w:ascii="宋体" w:hAnsi="宋体" w:hint="eastAsia"/>
          <w:vertAlign w:val="superscript"/>
        </w:rPr>
        <w:t>-19</w:t>
      </w:r>
      <w:r>
        <w:rPr>
          <w:rFonts w:ascii="宋体" w:hAnsi="宋体" w:hint="eastAsia"/>
        </w:rPr>
        <w:t xml:space="preserve">= </w:t>
      </w:r>
      <w:r>
        <w:fldChar w:fldCharType="begin"/>
      </w:r>
      <w:r>
        <w:rPr>
          <w:rFonts w:hint="eastAsia"/>
        </w:rPr>
        <w:instrText>EQ \F(1</w:instrText>
      </w:r>
      <w:r w:rsidRPr="00FD2EF0">
        <w:instrText>,</w:instrText>
      </w:r>
      <w:r>
        <w:rPr>
          <w:rFonts w:hint="eastAsia"/>
        </w:rPr>
        <w:instrText>2)</w:instrText>
      </w:r>
      <w:r>
        <w:fldChar w:fldCharType="end"/>
      </w:r>
      <w:r>
        <w:rPr>
          <w:rFonts w:hint="eastAsia"/>
          <w:i/>
        </w:rPr>
        <w:t>mv</w:t>
      </w:r>
      <w:r>
        <w:rPr>
          <w:rFonts w:hint="eastAsia"/>
          <w:vertAlign w:val="superscript"/>
        </w:rPr>
        <w:t>2</w:t>
      </w:r>
      <w:r>
        <w:rPr>
          <w:rFonts w:hint="eastAsia"/>
        </w:rPr>
        <w:t>，解得</w:t>
      </w:r>
      <w:r>
        <w:rPr>
          <w:rFonts w:hint="eastAsia"/>
          <w:i/>
        </w:rPr>
        <w:t>v</w:t>
      </w:r>
      <w:r>
        <w:rPr>
          <w:rFonts w:hint="eastAsia"/>
        </w:rPr>
        <w:t>=6.9×</w:t>
      </w:r>
      <w:smartTag w:uri="urn:schemas-microsoft-com:office:smarttags" w:element="chmetcnv">
        <w:smartTagPr>
          <w:attr w:name="TCSC" w:val="0"/>
          <w:attr w:name="NumberType" w:val="1"/>
          <w:attr w:name="Negative" w:val="False"/>
          <w:attr w:name="HasSpace" w:val="False"/>
          <w:attr w:name="SourceValue" w:val="106"/>
          <w:attr w:name="UnitName" w:val="m"/>
        </w:smartTagPr>
        <w:r>
          <w:rPr>
            <w:rFonts w:hint="eastAsia"/>
          </w:rPr>
          <w:t>10</w:t>
        </w:r>
        <w:r w:rsidRPr="001B3DD7">
          <w:rPr>
            <w:rFonts w:hint="eastAsia"/>
            <w:vertAlign w:val="superscript"/>
          </w:rPr>
          <w:t>6</w:t>
        </w:r>
        <w:r>
          <w:rPr>
            <w:rFonts w:hint="eastAsia"/>
          </w:rPr>
          <w:t>m</w:t>
        </w:r>
      </w:smartTag>
      <w:r>
        <w:rPr>
          <w:rFonts w:hint="eastAsia"/>
        </w:rPr>
        <w:t>/s 。</w:t>
      </w:r>
    </w:p>
    <w:p w:rsidR="006E3997" w:rsidRDefault="006E3997" w:rsidP="006E3997">
      <w:pPr>
        <w:spacing w:line="360" w:lineRule="auto"/>
        <w:ind w:left="359" w:hangingChars="171" w:hanging="359"/>
        <w:rPr>
          <w:rFonts w:hint="eastAsia"/>
        </w:rPr>
      </w:pPr>
      <w:r>
        <w:rPr>
          <w:rFonts w:hint="eastAsia"/>
        </w:rPr>
        <w:t>1B．【答案】：</w:t>
      </w:r>
      <w:r>
        <w:fldChar w:fldCharType="begin"/>
      </w:r>
      <w:r>
        <w:instrText xml:space="preserve"> </w:instrText>
      </w:r>
      <w:r>
        <w:rPr>
          <w:rFonts w:hint="eastAsia"/>
        </w:rPr>
        <w:instrText>EQ \F(</w:instrText>
      </w:r>
      <w:r>
        <w:rPr>
          <w:rFonts w:hint="eastAsia"/>
          <w:i/>
        </w:rPr>
        <w:instrText>V</w:instrText>
      </w:r>
      <w:r>
        <w:rPr>
          <w:rFonts w:hint="eastAsia"/>
        </w:rPr>
        <w:instrText>,</w:instrText>
      </w:r>
      <w:r>
        <w:rPr>
          <w:rFonts w:hint="eastAsia"/>
          <w:i/>
        </w:rPr>
        <w:instrText>S</w:instrText>
      </w:r>
      <w:r>
        <w:rPr>
          <w:rFonts w:hint="eastAsia"/>
        </w:rPr>
        <w:instrText>)</w:instrText>
      </w:r>
      <w:r>
        <w:fldChar w:fldCharType="end"/>
      </w:r>
      <w:r>
        <w:rPr>
          <w:rFonts w:hint="eastAsia"/>
        </w:rPr>
        <w:t>，</w:t>
      </w:r>
      <w:r>
        <w:fldChar w:fldCharType="begin"/>
      </w:r>
      <w:r>
        <w:instrText xml:space="preserve"> </w:instrText>
      </w:r>
      <w:r>
        <w:rPr>
          <w:rFonts w:hint="eastAsia"/>
        </w:rPr>
        <w:instrText>EQ \F(</w:instrText>
      </w:r>
      <w:r>
        <w:rPr>
          <w:rFonts w:hint="eastAsia"/>
          <w:i/>
        </w:rPr>
        <w:instrText>M</w:instrText>
      </w:r>
      <w:r>
        <w:rPr>
          <w:rFonts w:hint="eastAsia"/>
        </w:rPr>
        <w:instrText>,</w:instrText>
      </w:r>
      <w:r>
        <w:rPr>
          <w:rFonts w:hint="eastAsia"/>
          <w:i/>
        </w:rPr>
        <w:instrText>N</w:instrText>
      </w:r>
      <w:r>
        <w:rPr>
          <w:rFonts w:hint="eastAsia"/>
          <w:i/>
          <w:vertAlign w:val="subscript"/>
        </w:rPr>
        <w:instrText>A</w:instrText>
      </w:r>
      <w:r>
        <w:rPr>
          <w:rFonts w:hint="eastAsia"/>
        </w:rPr>
        <w:instrText>)</w:instrText>
      </w:r>
      <w:r>
        <w:fldChar w:fldCharType="end"/>
      </w:r>
    </w:p>
    <w:p w:rsidR="006E3997" w:rsidRDefault="006E3997" w:rsidP="006E3997">
      <w:pPr>
        <w:spacing w:line="360" w:lineRule="auto"/>
        <w:ind w:left="359" w:hangingChars="171" w:hanging="359"/>
        <w:rPr>
          <w:rFonts w:hint="eastAsia"/>
        </w:rPr>
      </w:pPr>
      <w:r>
        <w:rPr>
          <w:rFonts w:hint="eastAsia"/>
        </w:rPr>
        <w:t>【解析】：单分子油膜可视为横截面积为</w:t>
      </w:r>
      <w:r>
        <w:rPr>
          <w:rFonts w:hint="eastAsia"/>
          <w:i/>
        </w:rPr>
        <w:t>S</w:t>
      </w:r>
      <w:r>
        <w:rPr>
          <w:rFonts w:hint="eastAsia"/>
        </w:rPr>
        <w:t>，高度为分子直径</w:t>
      </w:r>
      <w:r>
        <w:rPr>
          <w:rFonts w:hint="eastAsia"/>
          <w:i/>
        </w:rPr>
        <w:t>D</w:t>
      </w:r>
      <w:r>
        <w:rPr>
          <w:rFonts w:hint="eastAsia"/>
        </w:rPr>
        <w:t>的长方体，则体积</w:t>
      </w:r>
      <w:r>
        <w:rPr>
          <w:rFonts w:hint="eastAsia"/>
          <w:i/>
        </w:rPr>
        <w:t>V</w:t>
      </w:r>
      <w:r>
        <w:rPr>
          <w:rFonts w:hint="eastAsia"/>
        </w:rPr>
        <w:t>=</w:t>
      </w:r>
      <w:r>
        <w:rPr>
          <w:rFonts w:hint="eastAsia"/>
          <w:i/>
        </w:rPr>
        <w:t>SD</w:t>
      </w:r>
      <w:r>
        <w:rPr>
          <w:rFonts w:hint="eastAsia"/>
        </w:rPr>
        <w:t>，故分子直径约为</w:t>
      </w:r>
      <w:r>
        <w:rPr>
          <w:rFonts w:hint="eastAsia"/>
          <w:i/>
        </w:rPr>
        <w:t>D</w:t>
      </w:r>
      <w:r>
        <w:rPr>
          <w:rFonts w:hint="eastAsia"/>
        </w:rPr>
        <w:t>=</w:t>
      </w:r>
      <w:r>
        <w:fldChar w:fldCharType="begin"/>
      </w:r>
      <w:r>
        <w:instrText xml:space="preserve"> </w:instrText>
      </w:r>
      <w:r>
        <w:rPr>
          <w:rFonts w:hint="eastAsia"/>
        </w:rPr>
        <w:instrText>EQ \F(</w:instrText>
      </w:r>
      <w:r>
        <w:rPr>
          <w:rFonts w:hint="eastAsia"/>
          <w:i/>
        </w:rPr>
        <w:instrText>V</w:instrText>
      </w:r>
      <w:r>
        <w:rPr>
          <w:rFonts w:hint="eastAsia"/>
        </w:rPr>
        <w:instrText>,</w:instrText>
      </w:r>
      <w:r>
        <w:rPr>
          <w:rFonts w:hint="eastAsia"/>
          <w:i/>
        </w:rPr>
        <w:instrText>S</w:instrText>
      </w:r>
      <w:r>
        <w:rPr>
          <w:rFonts w:hint="eastAsia"/>
        </w:rPr>
        <w:instrText>)</w:instrText>
      </w:r>
      <w:r>
        <w:fldChar w:fldCharType="end"/>
      </w:r>
      <w:r>
        <w:rPr>
          <w:rFonts w:hint="eastAsia"/>
        </w:rPr>
        <w:t>；取1摩尔油，含有</w:t>
      </w:r>
      <w:r>
        <w:rPr>
          <w:rFonts w:hint="eastAsia"/>
          <w:i/>
        </w:rPr>
        <w:t>N</w:t>
      </w:r>
      <w:r>
        <w:rPr>
          <w:rFonts w:hint="eastAsia"/>
          <w:i/>
          <w:vertAlign w:val="subscript"/>
        </w:rPr>
        <w:t>A</w:t>
      </w:r>
      <w:r>
        <w:rPr>
          <w:rFonts w:hint="eastAsia"/>
        </w:rPr>
        <w:t>个油分子，则一个油分子的质量为</w:t>
      </w:r>
      <w:r>
        <w:rPr>
          <w:rFonts w:hint="eastAsia"/>
          <w:i/>
        </w:rPr>
        <w:t>m</w:t>
      </w:r>
      <w:r>
        <w:rPr>
          <w:rFonts w:hint="eastAsia"/>
        </w:rPr>
        <w:t>=</w:t>
      </w:r>
      <w:r>
        <w:fldChar w:fldCharType="begin"/>
      </w:r>
      <w:r>
        <w:instrText xml:space="preserve"> </w:instrText>
      </w:r>
      <w:r>
        <w:rPr>
          <w:rFonts w:hint="eastAsia"/>
        </w:rPr>
        <w:instrText>EQ \F(</w:instrText>
      </w:r>
      <w:r>
        <w:rPr>
          <w:rFonts w:hint="eastAsia"/>
          <w:i/>
        </w:rPr>
        <w:instrText>M</w:instrText>
      </w:r>
      <w:r>
        <w:rPr>
          <w:rFonts w:hint="eastAsia"/>
        </w:rPr>
        <w:instrText>,</w:instrText>
      </w:r>
      <w:r>
        <w:rPr>
          <w:rFonts w:hint="eastAsia"/>
          <w:i/>
        </w:rPr>
        <w:instrText>N</w:instrText>
      </w:r>
      <w:r>
        <w:rPr>
          <w:rFonts w:hint="eastAsia"/>
          <w:i/>
          <w:vertAlign w:val="subscript"/>
        </w:rPr>
        <w:instrText>A</w:instrText>
      </w:r>
      <w:r>
        <w:rPr>
          <w:rFonts w:hint="eastAsia"/>
        </w:rPr>
        <w:instrText>)</w:instrText>
      </w:r>
      <w:r>
        <w:fldChar w:fldCharType="end"/>
      </w:r>
      <w:r>
        <w:rPr>
          <w:rFonts w:hint="eastAsia"/>
        </w:rPr>
        <w:t xml:space="preserve"> 。</w:t>
      </w:r>
    </w:p>
    <w:p w:rsidR="006E3997" w:rsidRDefault="006E3997" w:rsidP="006E3997">
      <w:pPr>
        <w:spacing w:line="360" w:lineRule="auto"/>
        <w:ind w:left="359" w:hangingChars="171" w:hanging="359"/>
        <w:rPr>
          <w:rFonts w:hint="eastAsia"/>
        </w:rPr>
      </w:pPr>
      <w:r>
        <w:rPr>
          <w:rFonts w:hint="eastAsia"/>
        </w:rPr>
        <w:t>2B．【答案】：</w:t>
      </w:r>
      <w:r w:rsidRPr="00992656">
        <w:t>γ</w:t>
      </w:r>
      <w:r>
        <w:rPr>
          <w:rFonts w:hint="eastAsia"/>
        </w:rPr>
        <w:t>，2</w:t>
      </w:r>
      <w:r>
        <w:rPr>
          <w:rFonts w:hint="eastAsia"/>
          <w:i/>
          <w:vertAlign w:val="superscript"/>
        </w:rPr>
        <w:t>T</w:t>
      </w:r>
      <w:r w:rsidRPr="00992656">
        <w:rPr>
          <w:rFonts w:hint="eastAsia"/>
          <w:sz w:val="15"/>
          <w:vertAlign w:val="superscript"/>
        </w:rPr>
        <w:t>2</w:t>
      </w:r>
      <w:r>
        <w:rPr>
          <w:rFonts w:hint="eastAsia"/>
        </w:rPr>
        <w:t xml:space="preserve"> </w:t>
      </w:r>
      <w:r>
        <w:rPr>
          <w:rFonts w:ascii="宋体" w:hAnsi="宋体" w:hint="eastAsia"/>
        </w:rPr>
        <w:t>:</w:t>
      </w:r>
      <w:r>
        <w:rPr>
          <w:rFonts w:hint="eastAsia"/>
        </w:rPr>
        <w:t xml:space="preserve"> 2</w:t>
      </w:r>
      <w:r>
        <w:rPr>
          <w:rFonts w:hint="eastAsia"/>
          <w:i/>
          <w:vertAlign w:val="superscript"/>
        </w:rPr>
        <w:t>T</w:t>
      </w:r>
      <w:r>
        <w:rPr>
          <w:rFonts w:hint="eastAsia"/>
          <w:sz w:val="15"/>
          <w:vertAlign w:val="superscript"/>
        </w:rPr>
        <w:t>1</w:t>
      </w:r>
      <w:r>
        <w:rPr>
          <w:rFonts w:hint="eastAsia"/>
        </w:rPr>
        <w:tab/>
      </w:r>
    </w:p>
    <w:p w:rsidR="006E3997" w:rsidRPr="008C24F1" w:rsidRDefault="006E3997" w:rsidP="006E3997">
      <w:pPr>
        <w:spacing w:line="360" w:lineRule="auto"/>
        <w:ind w:left="359" w:hangingChars="171" w:hanging="359"/>
        <w:rPr>
          <w:rFonts w:hint="eastAsia"/>
          <w:i/>
        </w:rPr>
      </w:pPr>
      <w:r>
        <w:rPr>
          <w:rFonts w:hint="eastAsia"/>
        </w:rPr>
        <w:t>【解析】：放射性元素的原子核在</w:t>
      </w:r>
      <w:r w:rsidRPr="00BB7906">
        <w:rPr>
          <w:i/>
        </w:rPr>
        <w:t>α</w:t>
      </w:r>
      <w:r>
        <w:rPr>
          <w:rFonts w:hint="eastAsia"/>
        </w:rPr>
        <w:t>衰变或</w:t>
      </w:r>
      <w:r w:rsidRPr="00BB7906">
        <w:rPr>
          <w:i/>
        </w:rPr>
        <w:t>β</w:t>
      </w:r>
      <w:r>
        <w:rPr>
          <w:rFonts w:hint="eastAsia"/>
        </w:rPr>
        <w:t>衰变生成新原子核时，往往以</w:t>
      </w:r>
      <w:r w:rsidRPr="00992656">
        <w:t>γ</w:t>
      </w:r>
      <w:r>
        <w:rPr>
          <w:rFonts w:hint="eastAsia"/>
        </w:rPr>
        <w:t>光子的形式释放能量，即伴随</w:t>
      </w:r>
      <w:r w:rsidRPr="00992656">
        <w:t>γ</w:t>
      </w:r>
      <w:r>
        <w:rPr>
          <w:rFonts w:hint="eastAsia"/>
        </w:rPr>
        <w:t>辐射；根据半衰期的定义，经过</w:t>
      </w:r>
      <w:r w:rsidRPr="00BB7906">
        <w:rPr>
          <w:rFonts w:hint="eastAsia"/>
          <w:i/>
        </w:rPr>
        <w:t>t</w:t>
      </w:r>
      <w:r>
        <w:rPr>
          <w:rFonts w:hint="eastAsia"/>
        </w:rPr>
        <w:t>＝</w:t>
      </w:r>
      <w:r w:rsidRPr="00BB7906">
        <w:rPr>
          <w:rFonts w:hint="eastAsia"/>
          <w:i/>
        </w:rPr>
        <w:t>T</w:t>
      </w:r>
      <w:r w:rsidRPr="00BB7906">
        <w:rPr>
          <w:rFonts w:hint="eastAsia"/>
          <w:vertAlign w:val="subscript"/>
        </w:rPr>
        <w:t>1</w:t>
      </w:r>
      <w:r>
        <w:rPr>
          <w:rFonts w:hint="eastAsia"/>
        </w:rPr>
        <w:t>·</w:t>
      </w:r>
      <w:r w:rsidRPr="00BB7906">
        <w:rPr>
          <w:rFonts w:hint="eastAsia"/>
          <w:i/>
        </w:rPr>
        <w:t>T</w:t>
      </w:r>
      <w:r w:rsidRPr="00BB7906">
        <w:rPr>
          <w:rFonts w:hint="eastAsia"/>
          <w:vertAlign w:val="subscript"/>
        </w:rPr>
        <w:t>2</w:t>
      </w:r>
      <w:r>
        <w:rPr>
          <w:rFonts w:hint="eastAsia"/>
        </w:rPr>
        <w:t>时间后剩下的放射性元素的质量相同，则</w:t>
      </w:r>
      <w:r>
        <w:fldChar w:fldCharType="begin"/>
      </w:r>
      <w:r>
        <w:instrText xml:space="preserve"> </w:instrText>
      </w:r>
      <w:r>
        <w:rPr>
          <w:rFonts w:hint="eastAsia"/>
        </w:rPr>
        <w:instrText>EQ \F(</w:instrText>
      </w:r>
      <w:r>
        <w:rPr>
          <w:rFonts w:hint="eastAsia"/>
          <w:i/>
        </w:rPr>
        <w:instrText>m</w:instrText>
      </w:r>
      <w:r>
        <w:rPr>
          <w:rFonts w:hint="eastAsia"/>
          <w:i/>
          <w:vertAlign w:val="subscript"/>
        </w:rPr>
        <w:instrText>A</w:instrText>
      </w:r>
      <w:r>
        <w:rPr>
          <w:rFonts w:hint="eastAsia"/>
        </w:rPr>
        <w:instrText>,2</w:instrText>
      </w:r>
      <w:r>
        <w:rPr>
          <w:rFonts w:hint="eastAsia"/>
          <w:i/>
          <w:vertAlign w:val="superscript"/>
        </w:rPr>
        <w:instrText>T</w:instrText>
      </w:r>
      <w:r w:rsidRPr="00992656">
        <w:rPr>
          <w:rFonts w:hint="eastAsia"/>
          <w:sz w:val="15"/>
          <w:vertAlign w:val="superscript"/>
        </w:rPr>
        <w:instrText>2</w:instrText>
      </w:r>
      <w:r>
        <w:rPr>
          <w:rFonts w:hint="eastAsia"/>
        </w:rPr>
        <w:instrText>)</w:instrText>
      </w:r>
      <w:r>
        <w:fldChar w:fldCharType="end"/>
      </w:r>
      <w:r>
        <w:rPr>
          <w:rFonts w:hint="eastAsia"/>
        </w:rPr>
        <w:t xml:space="preserve"> = </w:t>
      </w:r>
      <w:r>
        <w:fldChar w:fldCharType="begin"/>
      </w:r>
      <w:r>
        <w:instrText xml:space="preserve"> </w:instrText>
      </w:r>
      <w:r>
        <w:rPr>
          <w:rFonts w:hint="eastAsia"/>
        </w:rPr>
        <w:instrText>EQ \F(</w:instrText>
      </w:r>
      <w:r>
        <w:rPr>
          <w:rFonts w:hint="eastAsia"/>
          <w:i/>
        </w:rPr>
        <w:instrText>m</w:instrText>
      </w:r>
      <w:r>
        <w:rPr>
          <w:rFonts w:hint="eastAsia"/>
          <w:i/>
          <w:vertAlign w:val="subscript"/>
        </w:rPr>
        <w:instrText>B</w:instrText>
      </w:r>
      <w:r>
        <w:rPr>
          <w:rFonts w:hint="eastAsia"/>
        </w:rPr>
        <w:instrText>,2</w:instrText>
      </w:r>
      <w:r>
        <w:rPr>
          <w:rFonts w:hint="eastAsia"/>
          <w:i/>
          <w:vertAlign w:val="superscript"/>
        </w:rPr>
        <w:instrText>T</w:instrText>
      </w:r>
      <w:r>
        <w:rPr>
          <w:rFonts w:hint="eastAsia"/>
          <w:sz w:val="15"/>
          <w:vertAlign w:val="superscript"/>
        </w:rPr>
        <w:instrText>1</w:instrText>
      </w:r>
      <w:r>
        <w:rPr>
          <w:rFonts w:hint="eastAsia"/>
        </w:rPr>
        <w:instrText>)</w:instrText>
      </w:r>
      <w:r>
        <w:fldChar w:fldCharType="end"/>
      </w:r>
      <w:r>
        <w:rPr>
          <w:rFonts w:hint="eastAsia"/>
        </w:rPr>
        <w:t xml:space="preserve"> ，故</w:t>
      </w:r>
      <w:r w:rsidRPr="00BB7906">
        <w:rPr>
          <w:rFonts w:hint="eastAsia"/>
          <w:i/>
        </w:rPr>
        <w:t>m</w:t>
      </w:r>
      <w:r w:rsidRPr="00BB7906">
        <w:rPr>
          <w:rFonts w:hint="eastAsia"/>
          <w:i/>
          <w:vertAlign w:val="subscript"/>
        </w:rPr>
        <w:t>A</w:t>
      </w:r>
      <w:r>
        <w:rPr>
          <w:rFonts w:hint="eastAsia"/>
        </w:rPr>
        <w:t>：</w:t>
      </w:r>
      <w:r w:rsidRPr="00BB7906">
        <w:rPr>
          <w:rFonts w:hint="eastAsia"/>
          <w:i/>
        </w:rPr>
        <w:t>m</w:t>
      </w:r>
      <w:r w:rsidRPr="00BB7906">
        <w:rPr>
          <w:rFonts w:hint="eastAsia"/>
          <w:i/>
          <w:vertAlign w:val="subscript"/>
        </w:rPr>
        <w:t>B</w:t>
      </w:r>
      <w:r>
        <w:rPr>
          <w:rFonts w:hint="eastAsia"/>
        </w:rPr>
        <w:t>＝2</w:t>
      </w:r>
      <w:r>
        <w:rPr>
          <w:rFonts w:hint="eastAsia"/>
          <w:i/>
          <w:vertAlign w:val="superscript"/>
        </w:rPr>
        <w:t>T</w:t>
      </w:r>
      <w:r w:rsidRPr="00992656">
        <w:rPr>
          <w:rFonts w:hint="eastAsia"/>
          <w:sz w:val="15"/>
          <w:vertAlign w:val="superscript"/>
        </w:rPr>
        <w:t>2</w:t>
      </w:r>
      <w:r>
        <w:rPr>
          <w:rFonts w:hint="eastAsia"/>
        </w:rPr>
        <w:t xml:space="preserve"> </w:t>
      </w:r>
      <w:r>
        <w:rPr>
          <w:rFonts w:ascii="宋体" w:hAnsi="宋体" w:hint="eastAsia"/>
        </w:rPr>
        <w:t>:</w:t>
      </w:r>
      <w:r>
        <w:rPr>
          <w:rFonts w:hint="eastAsia"/>
        </w:rPr>
        <w:t xml:space="preserve"> 2</w:t>
      </w:r>
      <w:r>
        <w:rPr>
          <w:rFonts w:hint="eastAsia"/>
          <w:i/>
          <w:vertAlign w:val="superscript"/>
        </w:rPr>
        <w:t>T</w:t>
      </w:r>
      <w:r>
        <w:rPr>
          <w:rFonts w:hint="eastAsia"/>
          <w:sz w:val="15"/>
          <w:vertAlign w:val="superscript"/>
        </w:rPr>
        <w:t>1</w:t>
      </w:r>
      <w:r>
        <w:rPr>
          <w:rFonts w:hint="eastAsia"/>
        </w:rPr>
        <w:tab/>
      </w:r>
    </w:p>
    <w:p w:rsidR="006E3997" w:rsidRDefault="006E3997" w:rsidP="006E3997">
      <w:pPr>
        <w:spacing w:line="360" w:lineRule="auto"/>
        <w:ind w:left="359" w:hangingChars="171" w:hanging="359"/>
        <w:rPr>
          <w:rFonts w:hint="eastAsia"/>
        </w:rPr>
      </w:pPr>
      <w:r>
        <w:rPr>
          <w:rFonts w:hint="eastAsia"/>
        </w:rPr>
        <w:t>3B．【答案】：380</w:t>
      </w:r>
      <w:r>
        <w:fldChar w:fldCharType="begin"/>
      </w:r>
      <w:r>
        <w:instrText xml:space="preserve"> </w:instrText>
      </w:r>
      <w:r>
        <w:rPr>
          <w:rFonts w:hint="eastAsia"/>
        </w:rPr>
        <w:instrText>EQ \R(,2)</w:instrText>
      </w:r>
      <w:r>
        <w:fldChar w:fldCharType="end"/>
      </w:r>
      <w:r>
        <w:rPr>
          <w:rFonts w:hint="eastAsia"/>
        </w:rPr>
        <w:t>，75%</w:t>
      </w:r>
    </w:p>
    <w:p w:rsidR="006E3997" w:rsidRDefault="006E3997" w:rsidP="006E3997">
      <w:pPr>
        <w:rPr>
          <w:rFonts w:hint="eastAsia"/>
        </w:rPr>
      </w:pPr>
      <w:r>
        <w:rPr>
          <w:rFonts w:hint="eastAsia"/>
        </w:rPr>
        <w:t>【解析】：输入电压380V为有效值，则最大值为380</w:t>
      </w:r>
      <w:r>
        <w:fldChar w:fldCharType="begin"/>
      </w:r>
      <w:r>
        <w:instrText xml:space="preserve"> </w:instrText>
      </w:r>
      <w:r>
        <w:rPr>
          <w:rFonts w:hint="eastAsia"/>
        </w:rPr>
        <w:instrText>EQ \R(,2)</w:instrText>
      </w:r>
      <w:r>
        <w:fldChar w:fldCharType="end"/>
      </w:r>
      <w:r>
        <w:rPr>
          <w:rFonts w:hint="eastAsia"/>
        </w:rPr>
        <w:t>V；电动机对集装箱做功的功率</w:t>
      </w:r>
      <w:r>
        <w:rPr>
          <w:rFonts w:hint="eastAsia"/>
          <w:i/>
        </w:rPr>
        <w:t>P</w:t>
      </w:r>
      <w:r>
        <w:rPr>
          <w:rFonts w:hint="eastAsia"/>
        </w:rPr>
        <w:t xml:space="preserve"> = </w:t>
      </w:r>
      <w:r>
        <w:rPr>
          <w:rFonts w:hint="eastAsia"/>
          <w:i/>
        </w:rPr>
        <w:t>mgv</w:t>
      </w:r>
      <w:r>
        <w:rPr>
          <w:rFonts w:hint="eastAsia"/>
        </w:rPr>
        <w:t xml:space="preserve"> = 5.7×10</w:t>
      </w:r>
      <w:r w:rsidRPr="00BB7906">
        <w:rPr>
          <w:rFonts w:hint="eastAsia"/>
          <w:vertAlign w:val="superscript"/>
        </w:rPr>
        <w:t>3</w:t>
      </w:r>
      <w:r>
        <w:rPr>
          <w:rFonts w:hint="eastAsia"/>
        </w:rPr>
        <w:t>×10×0.1W= 5.7×10</w:t>
      </w:r>
      <w:r w:rsidRPr="00BB7906">
        <w:rPr>
          <w:rFonts w:hint="eastAsia"/>
          <w:vertAlign w:val="superscript"/>
        </w:rPr>
        <w:t>3</w:t>
      </w:r>
      <w:r>
        <w:rPr>
          <w:rFonts w:hint="eastAsia"/>
        </w:rPr>
        <w:t>W，电动机消耗电功率</w:t>
      </w:r>
      <w:r>
        <w:rPr>
          <w:rFonts w:hint="eastAsia"/>
          <w:i/>
        </w:rPr>
        <w:t>P</w:t>
      </w:r>
      <w:r>
        <w:rPr>
          <w:rFonts w:hint="eastAsia"/>
          <w:vertAlign w:val="subscript"/>
        </w:rPr>
        <w:t>总</w:t>
      </w:r>
      <w:r>
        <w:rPr>
          <w:rFonts w:hint="eastAsia"/>
        </w:rPr>
        <w:t>=380×20W=7.6×10</w:t>
      </w:r>
      <w:r>
        <w:rPr>
          <w:rFonts w:hint="eastAsia"/>
          <w:vertAlign w:val="superscript"/>
        </w:rPr>
        <w:t>3</w:t>
      </w:r>
      <w:r>
        <w:rPr>
          <w:rFonts w:hint="eastAsia"/>
        </w:rPr>
        <w:t>W，故电动机的工作效率为</w:t>
      </w:r>
      <w:r w:rsidRPr="00147ED4">
        <w:rPr>
          <w:i/>
        </w:rPr>
        <w:t>η</w:t>
      </w:r>
      <w:r>
        <w:rPr>
          <w:rFonts w:hint="eastAsia"/>
          <w:i/>
        </w:rPr>
        <w:t xml:space="preserve"> </w:t>
      </w:r>
      <w:r>
        <w:rPr>
          <w:rFonts w:hint="eastAsia"/>
        </w:rPr>
        <w:t xml:space="preserve">= </w:t>
      </w:r>
      <w:r>
        <w:fldChar w:fldCharType="begin"/>
      </w:r>
      <w:r>
        <w:instrText xml:space="preserve"> </w:instrText>
      </w:r>
      <w:r>
        <w:rPr>
          <w:rFonts w:hint="eastAsia"/>
        </w:rPr>
        <w:instrText>EQ \F(</w:instrText>
      </w:r>
      <w:r>
        <w:rPr>
          <w:rFonts w:hint="eastAsia"/>
          <w:i/>
        </w:rPr>
        <w:instrText>P</w:instrText>
      </w:r>
      <w:r>
        <w:rPr>
          <w:rFonts w:hint="eastAsia"/>
        </w:rPr>
        <w:instrText>,</w:instrText>
      </w:r>
      <w:r>
        <w:rPr>
          <w:rFonts w:hint="eastAsia"/>
          <w:i/>
        </w:rPr>
        <w:instrText>P</w:instrText>
      </w:r>
      <w:r>
        <w:rPr>
          <w:rFonts w:hint="eastAsia"/>
          <w:vertAlign w:val="subscript"/>
        </w:rPr>
        <w:instrText>总</w:instrText>
      </w:r>
      <w:r>
        <w:rPr>
          <w:rFonts w:hint="eastAsia"/>
        </w:rPr>
        <w:instrText>)</w:instrText>
      </w:r>
      <w:r>
        <w:fldChar w:fldCharType="end"/>
      </w:r>
      <w:r>
        <w:rPr>
          <w:rFonts w:hint="eastAsia"/>
        </w:rPr>
        <w:t xml:space="preserve"> =75% </w:t>
      </w:r>
    </w:p>
    <w:p w:rsidR="006E3997" w:rsidRDefault="006E3997" w:rsidP="006E3997">
      <w:pPr>
        <w:spacing w:line="360" w:lineRule="auto"/>
        <w:ind w:left="342" w:hangingChars="171" w:hanging="342"/>
        <w:rPr>
          <w:rFonts w:hint="eastAsia"/>
        </w:rPr>
      </w:pPr>
      <w:r>
        <w:rPr>
          <w:noProof/>
          <w:sz w:val="20"/>
        </w:rPr>
        <w:pict>
          <v:group id="_x0000_s1855" style="position:absolute;left:0;text-align:left;margin-left:400.7pt;margin-top:8.6pt;width:76.2pt;height:88.3pt;z-index:251667968" coordorigin="9148,12538" coordsize="1524,1766">
            <v:group id="_x0000_s1856" style="position:absolute;left:9148;top:12538;width:1524;height:1766" coordorigin="6800,11847" coordsize="1524,1766">
              <v:line id="_x0000_s1857" style="position:absolute" from="7101,11931" to="7995,13398">
                <v:stroke endarrowwidth="narrow" endarrowlength="long"/>
              </v:line>
              <v:line id="_x0000_s1858" style="position:absolute" from="7088,11922" to="7088,13348">
                <v:stroke endarrow="classic" endarrowwidth="narrow" endarrowlength="long"/>
              </v:line>
              <v:shapetype id="_x0000_t202" coordsize="21600,21600" o:spt="202" path="m,l,21600r21600,l21600,xe">
                <v:stroke joinstyle="miter"/>
                <v:path gradientshapeok="t" o:connecttype="rect"/>
              </v:shapetype>
              <v:shape id="_x0000_s1859" type="#_x0000_t202" style="position:absolute;left:6800;top:13068;width:283;height:293" filled="f" stroked="f">
                <v:textbox style="mso-next-textbox:#_x0000_s1859" inset="0,0,0,0">
                  <w:txbxContent>
                    <w:p w:rsidR="006E3997" w:rsidRPr="00ED1C1E" w:rsidRDefault="006E3997" w:rsidP="006E3997">
                      <w:pPr>
                        <w:rPr>
                          <w:rFonts w:hint="eastAsia"/>
                          <w:i/>
                        </w:rPr>
                      </w:pPr>
                      <w:r>
                        <w:rPr>
                          <w:rFonts w:hint="eastAsia"/>
                          <w:i/>
                        </w:rPr>
                        <w:t>mg</w:t>
                      </w:r>
                    </w:p>
                  </w:txbxContent>
                </v:textbox>
              </v:shape>
              <v:line id="_x0000_s1860" style="position:absolute;flip:y" from="7101,12913" to="7720,13302">
                <v:stroke endarrow="classic" endarrowwidth="narrow" endarrowlength="long"/>
              </v:line>
              <v:shape id="_x0000_s1861" type="#_x0000_t202" style="position:absolute;left:7725;top:12645;width:283;height:293" filled="f" stroked="f">
                <v:textbox style="mso-next-textbox:#_x0000_s1861" inset="0,0,0,0">
                  <w:txbxContent>
                    <w:p w:rsidR="006E3997" w:rsidRPr="0054786B" w:rsidRDefault="006E3997" w:rsidP="006E3997">
                      <w:pPr>
                        <w:rPr>
                          <w:rFonts w:hint="eastAsia"/>
                          <w:i/>
                        </w:rPr>
                      </w:pPr>
                      <w:r>
                        <w:rPr>
                          <w:rFonts w:hint="eastAsia"/>
                          <w:i/>
                        </w:rPr>
                        <w:t>a</w:t>
                      </w:r>
                    </w:p>
                  </w:txbxContent>
                </v:textbox>
              </v:shape>
              <v:line id="_x0000_s1862" style="position:absolute" from="7101,13314" to="7944,13314">
                <v:stroke endarrow="classic" endarrowwidth="narrow" endarrowlength="long"/>
              </v:line>
              <v:line id="_x0000_s1863" style="position:absolute;rotation:-63" from="6861,12927" to="7704,12927">
                <v:stroke endarrow="classic" endarrowwidth="narrow" endarrowlength="long"/>
              </v:line>
              <v:shape id="_x0000_s1864" type="#_x0000_t202" style="position:absolute;left:7925;top:13048;width:283;height:293" filled="f" stroked="f">
                <v:textbox style="mso-next-textbox:#_x0000_s1864" inset="0,0,0,0">
                  <w:txbxContent>
                    <w:p w:rsidR="006E3997" w:rsidRPr="0054786B" w:rsidRDefault="006E3997" w:rsidP="006E3997">
                      <w:pPr>
                        <w:rPr>
                          <w:rFonts w:hint="eastAsia"/>
                          <w:i/>
                        </w:rPr>
                      </w:pPr>
                      <w:r>
                        <w:rPr>
                          <w:rFonts w:hint="eastAsia"/>
                          <w:i/>
                        </w:rPr>
                        <w:t>b</w:t>
                      </w:r>
                    </w:p>
                  </w:txbxContent>
                </v:textbox>
              </v:shape>
              <v:shape id="_x0000_s1865" type="#_x0000_t202" style="position:absolute;left:7481;top:12284;width:283;height:293" filled="f" stroked="f">
                <v:textbox style="mso-next-textbox:#_x0000_s1865" inset="0,0,0,0">
                  <w:txbxContent>
                    <w:p w:rsidR="006E3997" w:rsidRPr="0054786B" w:rsidRDefault="006E3997" w:rsidP="006E3997">
                      <w:pPr>
                        <w:rPr>
                          <w:rFonts w:hint="eastAsia"/>
                          <w:i/>
                        </w:rPr>
                      </w:pPr>
                      <w:r>
                        <w:rPr>
                          <w:rFonts w:hint="eastAsia"/>
                          <w:i/>
                        </w:rPr>
                        <w:t>c</w:t>
                      </w:r>
                    </w:p>
                  </w:txbxContent>
                </v:textbox>
              </v:shape>
              <v:shape id="_x0000_s1866" type="#_x0000_t202" style="position:absolute;left:6898;top:11847;width:283;height:293" filled="f" stroked="f">
                <v:textbox style="mso-next-textbox:#_x0000_s1866" inset="0,0,0,0">
                  <w:txbxContent>
                    <w:p w:rsidR="006E3997" w:rsidRPr="0054786B" w:rsidRDefault="006E3997" w:rsidP="006E3997">
                      <w:pPr>
                        <w:rPr>
                          <w:rFonts w:hint="eastAsia"/>
                          <w:i/>
                        </w:rPr>
                      </w:pPr>
                      <w:r>
                        <w:rPr>
                          <w:rFonts w:hint="eastAsia"/>
                          <w:i/>
                        </w:rPr>
                        <w:t>O</w:t>
                      </w:r>
                    </w:p>
                  </w:txbxContent>
                </v:textbox>
              </v:shape>
              <v:shape id="_x0000_s1867" type="#_x0000_t202" style="position:absolute;left:8041;top:13320;width:283;height:293" filled="f" stroked="f">
                <v:textbox style="mso-next-textbox:#_x0000_s1867" inset="0,0,0,0">
                  <w:txbxContent>
                    <w:p w:rsidR="006E3997" w:rsidRPr="0054786B" w:rsidRDefault="006E3997" w:rsidP="006E3997">
                      <w:pPr>
                        <w:rPr>
                          <w:rFonts w:hint="eastAsia"/>
                          <w:i/>
                        </w:rPr>
                      </w:pPr>
                      <w:r>
                        <w:rPr>
                          <w:rFonts w:hint="eastAsia"/>
                          <w:i/>
                        </w:rPr>
                        <w:t>N</w:t>
                      </w:r>
                    </w:p>
                  </w:txbxContent>
                </v:textbox>
              </v:shape>
            </v:group>
            <v:shape id="_x0000_s1868" style="position:absolute;left:9443;top:12849;width:142;height:42;mso-position-horizontal:absolute;mso-position-vertical:absolute" coordsize="183,55" path="m,24c33,39,67,55,97,51,127,47,155,23,183,e" filled="f">
              <v:path arrowok="t"/>
            </v:shape>
            <v:shape id="_x0000_s1869" type="#_x0000_t202" style="position:absolute;left:9494;top:12835;width:283;height:293" filled="f" stroked="f">
              <v:textbox style="mso-next-textbox:#_x0000_s1869" inset="0,0,0,0">
                <w:txbxContent>
                  <w:p w:rsidR="006E3997" w:rsidRPr="001050FB" w:rsidRDefault="006E3997" w:rsidP="006E3997">
                    <w:r w:rsidRPr="0054786B">
                      <w:rPr>
                        <w:i/>
                      </w:rPr>
                      <w:t>θ</w:t>
                    </w:r>
                  </w:p>
                </w:txbxContent>
              </v:textbox>
            </v:shape>
            <w10:wrap type="square"/>
          </v:group>
        </w:pict>
      </w:r>
      <w:r>
        <w:rPr>
          <w:rFonts w:hint="eastAsia"/>
        </w:rPr>
        <w:t>4．【答案】：</w:t>
      </w:r>
      <w:r>
        <w:rPr>
          <w:rFonts w:hint="eastAsia"/>
          <w:i/>
        </w:rPr>
        <w:t>m</w:t>
      </w:r>
      <w:r w:rsidRPr="001B3DD7">
        <w:rPr>
          <w:rFonts w:hint="eastAsia"/>
          <w:i/>
        </w:rPr>
        <w:t>g</w:t>
      </w:r>
      <w:r>
        <w:rPr>
          <w:rFonts w:hint="eastAsia"/>
        </w:rPr>
        <w:t>sin</w:t>
      </w:r>
      <w:r w:rsidRPr="0054786B">
        <w:rPr>
          <w:i/>
        </w:rPr>
        <w:t>θ</w:t>
      </w:r>
      <w:r>
        <w:rPr>
          <w:rFonts w:hint="eastAsia"/>
        </w:rPr>
        <w:t>，增大、减小都有可能</w:t>
      </w:r>
    </w:p>
    <w:p w:rsidR="006E3997" w:rsidRPr="001050FB" w:rsidRDefault="006E3997" w:rsidP="006E3997">
      <w:pPr>
        <w:rPr>
          <w:rFonts w:hint="eastAsia"/>
        </w:rPr>
      </w:pPr>
      <w:r>
        <w:rPr>
          <w:rFonts w:hint="eastAsia"/>
        </w:rPr>
        <w:t>【解析】：该质点受到重力和外力</w:t>
      </w:r>
      <w:r>
        <w:rPr>
          <w:rFonts w:hint="eastAsia"/>
          <w:i/>
        </w:rPr>
        <w:t>F</w:t>
      </w:r>
      <w:r>
        <w:rPr>
          <w:rFonts w:hint="eastAsia"/>
        </w:rPr>
        <w:t>从静止开始做直线运动，说明质点做匀加速直线运动，如图中显示当</w:t>
      </w:r>
      <w:r>
        <w:rPr>
          <w:rFonts w:hint="eastAsia"/>
          <w:i/>
        </w:rPr>
        <w:t>F</w:t>
      </w:r>
      <w:r>
        <w:rPr>
          <w:rFonts w:hint="eastAsia"/>
        </w:rPr>
        <w:t>力的方向为</w:t>
      </w:r>
      <w:r>
        <w:rPr>
          <w:rFonts w:hint="eastAsia"/>
          <w:i/>
        </w:rPr>
        <w:t>a</w:t>
      </w:r>
      <w:r>
        <w:rPr>
          <w:rFonts w:hint="eastAsia"/>
        </w:rPr>
        <w:t>方向（垂直于</w:t>
      </w:r>
      <w:r>
        <w:rPr>
          <w:rFonts w:hint="eastAsia"/>
          <w:i/>
        </w:rPr>
        <w:t>ON</w:t>
      </w:r>
      <w:r>
        <w:rPr>
          <w:rFonts w:hint="eastAsia"/>
        </w:rPr>
        <w:t>）时，</w:t>
      </w:r>
      <w:r>
        <w:rPr>
          <w:rFonts w:hint="eastAsia"/>
          <w:i/>
        </w:rPr>
        <w:t>F</w:t>
      </w:r>
      <w:r>
        <w:rPr>
          <w:rFonts w:hint="eastAsia"/>
        </w:rPr>
        <w:t>力最小为</w:t>
      </w:r>
      <w:r>
        <w:rPr>
          <w:rFonts w:hint="eastAsia"/>
          <w:i/>
        </w:rPr>
        <w:t>m</w:t>
      </w:r>
      <w:r w:rsidRPr="001B3DD7">
        <w:rPr>
          <w:rFonts w:hint="eastAsia"/>
          <w:i/>
        </w:rPr>
        <w:t>g</w:t>
      </w:r>
      <w:r>
        <w:rPr>
          <w:rFonts w:hint="eastAsia"/>
        </w:rPr>
        <w:t>sin</w:t>
      </w:r>
      <w:r w:rsidRPr="0054786B">
        <w:rPr>
          <w:i/>
        </w:rPr>
        <w:t>θ</w:t>
      </w:r>
      <w:r>
        <w:rPr>
          <w:rFonts w:hint="eastAsia"/>
        </w:rPr>
        <w:t>；若</w:t>
      </w:r>
      <w:r w:rsidRPr="00BB7906">
        <w:rPr>
          <w:rFonts w:hint="eastAsia"/>
          <w:i/>
        </w:rPr>
        <w:t>F</w:t>
      </w:r>
      <w:r>
        <w:rPr>
          <w:rFonts w:hint="eastAsia"/>
        </w:rPr>
        <w:t>＝</w:t>
      </w:r>
      <w:r w:rsidRPr="00BB7906">
        <w:rPr>
          <w:rFonts w:hint="eastAsia"/>
          <w:i/>
        </w:rPr>
        <w:t>mg</w:t>
      </w:r>
      <w:r>
        <w:rPr>
          <w:rFonts w:hint="eastAsia"/>
        </w:rPr>
        <w:t>tan</w:t>
      </w:r>
      <w:r w:rsidRPr="00BB7906">
        <w:rPr>
          <w:i/>
        </w:rPr>
        <w:t>θ</w:t>
      </w:r>
      <w:r>
        <w:rPr>
          <w:rFonts w:hint="eastAsia"/>
        </w:rPr>
        <w:t>，即</w:t>
      </w:r>
      <w:r>
        <w:rPr>
          <w:rFonts w:hint="eastAsia"/>
          <w:i/>
        </w:rPr>
        <w:t>F</w:t>
      </w:r>
      <w:r>
        <w:rPr>
          <w:rFonts w:hint="eastAsia"/>
        </w:rPr>
        <w:t>力可能为</w:t>
      </w:r>
      <w:r>
        <w:rPr>
          <w:rFonts w:hint="eastAsia"/>
          <w:i/>
        </w:rPr>
        <w:t>b</w:t>
      </w:r>
      <w:r>
        <w:rPr>
          <w:rFonts w:hint="eastAsia"/>
        </w:rPr>
        <w:t>方向或</w:t>
      </w:r>
      <w:r>
        <w:rPr>
          <w:rFonts w:hint="eastAsia"/>
          <w:i/>
        </w:rPr>
        <w:t>c</w:t>
      </w:r>
      <w:r>
        <w:rPr>
          <w:rFonts w:hint="eastAsia"/>
        </w:rPr>
        <w:t>方向，故</w:t>
      </w:r>
      <w:r>
        <w:rPr>
          <w:rFonts w:hint="eastAsia"/>
          <w:i/>
        </w:rPr>
        <w:t>F</w:t>
      </w:r>
      <w:r>
        <w:rPr>
          <w:rFonts w:hint="eastAsia"/>
        </w:rPr>
        <w:t>力的方向可能与运动方向相同，也可能与运动方向相反，除重力外的</w:t>
      </w:r>
      <w:r>
        <w:rPr>
          <w:rFonts w:hint="eastAsia"/>
          <w:i/>
        </w:rPr>
        <w:t>F</w:t>
      </w:r>
      <w:r>
        <w:rPr>
          <w:rFonts w:hint="eastAsia"/>
        </w:rPr>
        <w:t>力对质点做正功，也可能做负功，故质点机械能增加、减少都有可能。</w:t>
      </w:r>
    </w:p>
    <w:p w:rsidR="006E3997" w:rsidRDefault="006E3997" w:rsidP="006E3997">
      <w:pPr>
        <w:spacing w:line="360" w:lineRule="auto"/>
        <w:ind w:left="359" w:hangingChars="171" w:hanging="359"/>
        <w:rPr>
          <w:rFonts w:hint="eastAsia"/>
        </w:rPr>
      </w:pPr>
      <w:r>
        <w:rPr>
          <w:rFonts w:hint="eastAsia"/>
        </w:rPr>
        <w:t>5．【答案】：2.04，1.5</w:t>
      </w:r>
    </w:p>
    <w:p w:rsidR="006E3997" w:rsidRPr="0031016D" w:rsidRDefault="006E3997" w:rsidP="006E3997">
      <w:pPr>
        <w:spacing w:line="360" w:lineRule="auto"/>
        <w:rPr>
          <w:rFonts w:hint="eastAsia"/>
        </w:rPr>
      </w:pPr>
      <w:r>
        <w:rPr>
          <w:rFonts w:hint="eastAsia"/>
        </w:rPr>
        <w:t>【解析】：依题意，第一列数据为时间的平方</w:t>
      </w:r>
      <w:r>
        <w:rPr>
          <w:rFonts w:hint="eastAsia"/>
          <w:i/>
        </w:rPr>
        <w:t>t</w:t>
      </w:r>
      <w:r>
        <w:rPr>
          <w:rFonts w:hint="eastAsia"/>
          <w:vertAlign w:val="superscript"/>
        </w:rPr>
        <w:t>2</w:t>
      </w:r>
      <w:r>
        <w:rPr>
          <w:rFonts w:hint="eastAsia"/>
        </w:rPr>
        <w:t>，从数据分析可知第一列数据与第三列数据之比约为1</w:t>
      </w:r>
      <w:r>
        <w:rPr>
          <w:rFonts w:ascii="宋体" w:hAnsi="宋体" w:hint="eastAsia"/>
        </w:rPr>
        <w:t>:</w:t>
      </w:r>
      <w:r>
        <w:rPr>
          <w:rFonts w:hint="eastAsia"/>
        </w:rPr>
        <w:t>32（取平均值后比值为1:32.75），</w:t>
      </w:r>
      <w:r w:rsidRPr="006A4B50">
        <w:rPr>
          <w:rFonts w:hint="eastAsia"/>
        </w:rPr>
        <w:t>即斜面长度与时间的平方成正比，</w:t>
      </w:r>
      <w:r>
        <w:rPr>
          <w:rFonts w:hint="eastAsia"/>
        </w:rPr>
        <w:t>根据当时数据与现在的数据换算关系和匀变速运动公式，可得角度约为1.5°。</w:t>
      </w:r>
    </w:p>
    <w:p w:rsidR="006E3997" w:rsidRDefault="006E3997" w:rsidP="006E3997">
      <w:pPr>
        <w:rPr>
          <w:rFonts w:hint="eastAsia"/>
        </w:rPr>
      </w:pPr>
      <w:r>
        <w:rPr>
          <w:rFonts w:hint="eastAsia"/>
        </w:rPr>
        <w:t>二、选择题（共40分）</w:t>
      </w:r>
    </w:p>
    <w:p w:rsidR="006E3997" w:rsidRDefault="006E3997" w:rsidP="006E3997">
      <w:pPr>
        <w:spacing w:line="360" w:lineRule="auto"/>
        <w:ind w:left="359" w:hangingChars="171" w:hanging="359"/>
        <w:rPr>
          <w:rFonts w:hint="eastAsia"/>
        </w:rPr>
      </w:pPr>
      <w:r>
        <w:rPr>
          <w:rFonts w:hint="eastAsia"/>
        </w:rPr>
        <w:t>6．C</w:t>
      </w:r>
      <w:r>
        <w:rPr>
          <w:rFonts w:hint="eastAsia"/>
        </w:rPr>
        <w:tab/>
        <w:t>【解析】：由核反应方程的质量数和电荷数守恒，可得各个选项中的</w:t>
      </w:r>
      <w:r>
        <w:rPr>
          <w:rFonts w:hint="eastAsia"/>
          <w:i/>
        </w:rPr>
        <w:t>x</w:t>
      </w:r>
      <w:r>
        <w:rPr>
          <w:rFonts w:hint="eastAsia"/>
        </w:rPr>
        <w:t>分别为正电子、</w:t>
      </w:r>
      <w:r w:rsidRPr="00691BD8">
        <w:rPr>
          <w:i/>
        </w:rPr>
        <w:t>α</w:t>
      </w:r>
      <w:r>
        <w:rPr>
          <w:rFonts w:hint="eastAsia"/>
        </w:rPr>
        <w:t>粒子、质子、中子。</w:t>
      </w:r>
    </w:p>
    <w:p w:rsidR="006E3997" w:rsidRPr="009D65B4" w:rsidRDefault="006E3997" w:rsidP="006E3997">
      <w:pPr>
        <w:spacing w:line="360" w:lineRule="auto"/>
        <w:ind w:left="359" w:hangingChars="171" w:hanging="359"/>
        <w:rPr>
          <w:rFonts w:hint="eastAsia"/>
        </w:rPr>
      </w:pPr>
      <w:r>
        <w:rPr>
          <w:rFonts w:hint="eastAsia"/>
        </w:rPr>
        <w:t>7．D</w:t>
      </w:r>
      <w:r>
        <w:rPr>
          <w:rFonts w:hint="eastAsia"/>
        </w:rPr>
        <w:tab/>
        <w:t>【解析】：</w:t>
      </w:r>
      <w:r w:rsidRPr="009D65B4">
        <w:t>设木板</w:t>
      </w:r>
      <w:r w:rsidRPr="009D65B4">
        <w:rPr>
          <w:i/>
        </w:rPr>
        <w:t>AO</w:t>
      </w:r>
      <w:r w:rsidRPr="009D65B4">
        <w:t>段重力</w:t>
      </w:r>
      <w:r w:rsidRPr="009D65B4">
        <w:rPr>
          <w:i/>
        </w:rPr>
        <w:t>G</w:t>
      </w:r>
      <w:r w:rsidRPr="009D65B4">
        <w:rPr>
          <w:vertAlign w:val="subscript"/>
        </w:rPr>
        <w:t>1</w:t>
      </w:r>
      <w:r w:rsidRPr="009D65B4">
        <w:t>，重心离</w:t>
      </w:r>
      <w:r w:rsidRPr="009D65B4">
        <w:rPr>
          <w:i/>
        </w:rPr>
        <w:t>O</w:t>
      </w:r>
      <w:r w:rsidRPr="009D65B4">
        <w:t>点</w:t>
      </w:r>
      <w:r w:rsidRPr="009D65B4">
        <w:rPr>
          <w:i/>
        </w:rPr>
        <w:t>L</w:t>
      </w:r>
      <w:r w:rsidRPr="009D65B4">
        <w:rPr>
          <w:vertAlign w:val="subscript"/>
        </w:rPr>
        <w:t>1</w:t>
      </w:r>
      <w:r w:rsidRPr="009D65B4">
        <w:t>，木板</w:t>
      </w:r>
      <w:r w:rsidRPr="009D65B4">
        <w:rPr>
          <w:i/>
        </w:rPr>
        <w:t>BO</w:t>
      </w:r>
      <w:r w:rsidRPr="009D65B4">
        <w:t>段重力</w:t>
      </w:r>
      <w:r w:rsidRPr="009D65B4">
        <w:rPr>
          <w:i/>
        </w:rPr>
        <w:t>G</w:t>
      </w:r>
      <w:r w:rsidRPr="009D65B4">
        <w:rPr>
          <w:vertAlign w:val="subscript"/>
        </w:rPr>
        <w:t>2</w:t>
      </w:r>
      <w:r w:rsidRPr="009D65B4">
        <w:t>，重心离</w:t>
      </w:r>
      <w:r w:rsidRPr="009D65B4">
        <w:rPr>
          <w:i/>
        </w:rPr>
        <w:t>O</w:t>
      </w:r>
      <w:r w:rsidRPr="009D65B4">
        <w:t>点</w:t>
      </w:r>
      <w:r w:rsidRPr="009D65B4">
        <w:rPr>
          <w:i/>
        </w:rPr>
        <w:t>L</w:t>
      </w:r>
      <w:r w:rsidRPr="009D65B4">
        <w:rPr>
          <w:vertAlign w:val="subscript"/>
        </w:rPr>
        <w:t>2</w:t>
      </w:r>
      <w:r>
        <w:rPr>
          <w:rFonts w:hint="eastAsia"/>
        </w:rPr>
        <w:t>，</w:t>
      </w:r>
      <w:r>
        <w:rPr>
          <w:rFonts w:hint="eastAsia"/>
          <w:i/>
        </w:rPr>
        <w:t>AO</w:t>
      </w:r>
      <w:r>
        <w:rPr>
          <w:rFonts w:hint="eastAsia"/>
        </w:rPr>
        <w:t>长度</w:t>
      </w:r>
      <w:r>
        <w:rPr>
          <w:rFonts w:hint="eastAsia"/>
          <w:i/>
        </w:rPr>
        <w:t>l</w:t>
      </w:r>
      <w:r>
        <w:rPr>
          <w:rFonts w:hint="eastAsia"/>
        </w:rPr>
        <w:t>，</w:t>
      </w:r>
      <w:r w:rsidRPr="009D65B4">
        <w:t>由力矩平衡条件：</w:t>
      </w:r>
      <w:r w:rsidRPr="009D65B4">
        <w:rPr>
          <w:i/>
        </w:rPr>
        <w:t>G</w:t>
      </w:r>
      <w:smartTag w:uri="urn:schemas-microsoft-com:office:smarttags" w:element="chmetcnv">
        <w:smartTagPr>
          <w:attr w:name="TCSC" w:val="0"/>
          <w:attr w:name="NumberType" w:val="1"/>
          <w:attr w:name="Negative" w:val="False"/>
          <w:attr w:name="HasSpace" w:val="False"/>
          <w:attr w:name="SourceValue" w:val="1"/>
          <w:attr w:name="UnitName" w:val="l"/>
        </w:smartTagPr>
        <w:r w:rsidRPr="009D65B4">
          <w:rPr>
            <w:vertAlign w:val="subscript"/>
          </w:rPr>
          <w:t>1</w:t>
        </w:r>
        <w:r w:rsidRPr="009D65B4">
          <w:rPr>
            <w:i/>
          </w:rPr>
          <w:t>L</w:t>
        </w:r>
      </w:smartTag>
      <w:r w:rsidRPr="009D65B4">
        <w:rPr>
          <w:vertAlign w:val="subscript"/>
        </w:rPr>
        <w:t>1</w:t>
      </w:r>
      <w:r w:rsidRPr="009D65B4">
        <w:rPr>
          <w:rFonts w:hAnsi="宋体"/>
        </w:rPr>
        <w:t>＋</w:t>
      </w:r>
      <w:r w:rsidRPr="009D65B4">
        <w:t>2</w:t>
      </w:r>
      <w:r w:rsidRPr="009D65B4">
        <w:rPr>
          <w:i/>
        </w:rPr>
        <w:t>G</w:t>
      </w:r>
      <w:r>
        <w:rPr>
          <w:rFonts w:hint="eastAsia"/>
          <w:i/>
        </w:rPr>
        <w:t>l</w:t>
      </w:r>
      <w:r>
        <w:rPr>
          <w:rFonts w:hint="eastAsia"/>
        </w:rPr>
        <w:t xml:space="preserve"> = </w:t>
      </w:r>
      <w:r w:rsidRPr="009D65B4">
        <w:rPr>
          <w:i/>
        </w:rPr>
        <w:t>G</w:t>
      </w:r>
      <w:smartTag w:uri="urn:schemas-microsoft-com:office:smarttags" w:element="chmetcnv">
        <w:smartTagPr>
          <w:attr w:name="TCSC" w:val="0"/>
          <w:attr w:name="NumberType" w:val="1"/>
          <w:attr w:name="Negative" w:val="False"/>
          <w:attr w:name="HasSpace" w:val="False"/>
          <w:attr w:name="SourceValue" w:val="2"/>
          <w:attr w:name="UnitName" w:val="l"/>
        </w:smartTagPr>
        <w:r>
          <w:rPr>
            <w:rFonts w:hint="eastAsia"/>
            <w:vertAlign w:val="subscript"/>
          </w:rPr>
          <w:t>2</w:t>
        </w:r>
        <w:r w:rsidRPr="009D65B4">
          <w:rPr>
            <w:i/>
          </w:rPr>
          <w:t>L</w:t>
        </w:r>
      </w:smartTag>
      <w:r>
        <w:rPr>
          <w:rFonts w:hint="eastAsia"/>
          <w:vertAlign w:val="subscript"/>
        </w:rPr>
        <w:t>2</w:t>
      </w:r>
      <w:r w:rsidRPr="009D65B4">
        <w:rPr>
          <w:rFonts w:hAnsi="宋体"/>
        </w:rPr>
        <w:t>＋</w:t>
      </w:r>
      <w:r>
        <w:rPr>
          <w:rFonts w:hint="eastAsia"/>
        </w:rPr>
        <w:t>3</w:t>
      </w:r>
      <w:r w:rsidRPr="009D65B4">
        <w:rPr>
          <w:i/>
        </w:rPr>
        <w:t>G</w:t>
      </w:r>
      <w:r>
        <w:rPr>
          <w:rFonts w:hint="eastAsia"/>
          <w:i/>
        </w:rPr>
        <w:t>l</w:t>
      </w:r>
      <w:r>
        <w:rPr>
          <w:rFonts w:hint="eastAsia"/>
        </w:rPr>
        <w:t xml:space="preserve"> ，当两边各挂一个钩码后，等式依然成立：</w:t>
      </w:r>
      <w:r w:rsidRPr="009D65B4">
        <w:rPr>
          <w:i/>
        </w:rPr>
        <w:t>G</w:t>
      </w:r>
      <w:smartTag w:uri="urn:schemas-microsoft-com:office:smarttags" w:element="chmetcnv">
        <w:smartTagPr>
          <w:attr w:name="TCSC" w:val="0"/>
          <w:attr w:name="NumberType" w:val="1"/>
          <w:attr w:name="Negative" w:val="False"/>
          <w:attr w:name="HasSpace" w:val="False"/>
          <w:attr w:name="SourceValue" w:val="1"/>
          <w:attr w:name="UnitName" w:val="l"/>
        </w:smartTagPr>
        <w:r w:rsidRPr="009D65B4">
          <w:rPr>
            <w:vertAlign w:val="subscript"/>
          </w:rPr>
          <w:t>1</w:t>
        </w:r>
        <w:r w:rsidRPr="009D65B4">
          <w:rPr>
            <w:i/>
          </w:rPr>
          <w:t>L</w:t>
        </w:r>
      </w:smartTag>
      <w:r w:rsidRPr="009D65B4">
        <w:rPr>
          <w:vertAlign w:val="subscript"/>
        </w:rPr>
        <w:t>1</w:t>
      </w:r>
      <w:r w:rsidRPr="009D65B4">
        <w:rPr>
          <w:rFonts w:hAnsi="宋体"/>
        </w:rPr>
        <w:t>＋</w:t>
      </w:r>
      <w:r>
        <w:rPr>
          <w:rFonts w:hint="eastAsia"/>
        </w:rPr>
        <w:t>3</w:t>
      </w:r>
      <w:r w:rsidRPr="009D65B4">
        <w:rPr>
          <w:i/>
        </w:rPr>
        <w:t>G</w:t>
      </w:r>
      <w:r>
        <w:rPr>
          <w:rFonts w:hint="eastAsia"/>
          <w:i/>
        </w:rPr>
        <w:t>l</w:t>
      </w:r>
      <w:r>
        <w:rPr>
          <w:rFonts w:hint="eastAsia"/>
        </w:rPr>
        <w:t xml:space="preserve"> = </w:t>
      </w:r>
      <w:r w:rsidRPr="009D65B4">
        <w:rPr>
          <w:i/>
        </w:rPr>
        <w:t>G</w:t>
      </w:r>
      <w:smartTag w:uri="urn:schemas-microsoft-com:office:smarttags" w:element="chmetcnv">
        <w:smartTagPr>
          <w:attr w:name="TCSC" w:val="0"/>
          <w:attr w:name="NumberType" w:val="1"/>
          <w:attr w:name="Negative" w:val="False"/>
          <w:attr w:name="HasSpace" w:val="False"/>
          <w:attr w:name="SourceValue" w:val="2"/>
          <w:attr w:name="UnitName" w:val="l"/>
        </w:smartTagPr>
        <w:r>
          <w:rPr>
            <w:rFonts w:hint="eastAsia"/>
            <w:vertAlign w:val="subscript"/>
          </w:rPr>
          <w:t>2</w:t>
        </w:r>
        <w:r w:rsidRPr="009D65B4">
          <w:rPr>
            <w:i/>
          </w:rPr>
          <w:t>L</w:t>
        </w:r>
      </w:smartTag>
      <w:r>
        <w:rPr>
          <w:rFonts w:hint="eastAsia"/>
          <w:vertAlign w:val="subscript"/>
        </w:rPr>
        <w:t>2</w:t>
      </w:r>
      <w:r w:rsidRPr="009D65B4">
        <w:rPr>
          <w:rFonts w:hAnsi="宋体"/>
        </w:rPr>
        <w:t>＋</w:t>
      </w:r>
      <w:r>
        <w:rPr>
          <w:rFonts w:hint="eastAsia"/>
        </w:rPr>
        <w:t>4</w:t>
      </w:r>
      <w:r w:rsidRPr="009D65B4">
        <w:rPr>
          <w:i/>
        </w:rPr>
        <w:t>G</w:t>
      </w:r>
      <w:r>
        <w:rPr>
          <w:rFonts w:hint="eastAsia"/>
          <w:i/>
        </w:rPr>
        <w:t>l</w:t>
      </w:r>
      <w:r>
        <w:rPr>
          <w:rFonts w:hint="eastAsia"/>
        </w:rPr>
        <w:t xml:space="preserve"> ，即只要两边所增加挂钩码个数相同，依然能平衡。</w:t>
      </w:r>
    </w:p>
    <w:p w:rsidR="006E3997" w:rsidRDefault="006E3997" w:rsidP="006E3997">
      <w:pPr>
        <w:spacing w:line="360" w:lineRule="auto"/>
        <w:ind w:left="359" w:hangingChars="171" w:hanging="359"/>
        <w:rPr>
          <w:rFonts w:hint="eastAsia"/>
        </w:rPr>
      </w:pPr>
      <w:r>
        <w:rPr>
          <w:rFonts w:hint="eastAsia"/>
        </w:rPr>
        <w:t>8．B</w:t>
      </w:r>
      <w:r>
        <w:rPr>
          <w:rFonts w:hint="eastAsia"/>
        </w:rPr>
        <w:tab/>
        <w:t>【解析】：由机械能守恒定律：</w:t>
      </w:r>
      <w:r w:rsidRPr="00842574">
        <w:rPr>
          <w:i/>
        </w:rPr>
        <w:t>E</w:t>
      </w:r>
      <w:r>
        <w:rPr>
          <w:rFonts w:hint="eastAsia"/>
          <w:i/>
          <w:vertAlign w:val="subscript"/>
        </w:rPr>
        <w:t>P</w:t>
      </w:r>
      <w:r w:rsidRPr="00842574">
        <w:t>=</w:t>
      </w:r>
      <w:r w:rsidRPr="00842574">
        <w:rPr>
          <w:i/>
        </w:rPr>
        <w:t>E</w:t>
      </w:r>
      <w:r>
        <w:rPr>
          <w:rFonts w:hint="eastAsia"/>
        </w:rPr>
        <w:t>－</w:t>
      </w:r>
      <w:r w:rsidRPr="00842574">
        <w:rPr>
          <w:i/>
        </w:rPr>
        <w:t>E</w:t>
      </w:r>
      <w:r>
        <w:rPr>
          <w:rFonts w:hint="eastAsia"/>
          <w:i/>
          <w:vertAlign w:val="subscript"/>
        </w:rPr>
        <w:t>K</w:t>
      </w:r>
      <w:r>
        <w:rPr>
          <w:rFonts w:hint="eastAsia"/>
        </w:rPr>
        <w:t>，故势能与动能的图像为倾斜的直线，C错；由动能定理：</w:t>
      </w:r>
      <w:r>
        <w:rPr>
          <w:rFonts w:hint="eastAsia"/>
          <w:i/>
        </w:rPr>
        <w:t>E</w:t>
      </w:r>
      <w:r>
        <w:rPr>
          <w:rFonts w:hint="eastAsia"/>
          <w:i/>
          <w:vertAlign w:val="subscript"/>
        </w:rPr>
        <w:t>K</w:t>
      </w:r>
      <w:r>
        <w:rPr>
          <w:rFonts w:hint="eastAsia"/>
        </w:rPr>
        <w:t xml:space="preserve"> =</w:t>
      </w:r>
      <w:r>
        <w:rPr>
          <w:rFonts w:hint="eastAsia"/>
          <w:i/>
        </w:rPr>
        <w:t>mgh</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mv</w:t>
      </w:r>
      <w:r>
        <w:rPr>
          <w:rFonts w:hint="eastAsia"/>
          <w:vertAlign w:val="superscript"/>
        </w:rPr>
        <w:t>2</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mg</w:t>
      </w:r>
      <w:r>
        <w:rPr>
          <w:rFonts w:hint="eastAsia"/>
          <w:vertAlign w:val="superscript"/>
        </w:rPr>
        <w:t>2</w:t>
      </w:r>
      <w:r>
        <w:rPr>
          <w:rFonts w:hint="eastAsia"/>
          <w:i/>
        </w:rPr>
        <w:t>t</w:t>
      </w:r>
      <w:r>
        <w:rPr>
          <w:rFonts w:hint="eastAsia"/>
          <w:vertAlign w:val="superscript"/>
        </w:rPr>
        <w:t>2</w:t>
      </w:r>
      <w:r>
        <w:rPr>
          <w:rFonts w:hint="eastAsia"/>
        </w:rPr>
        <w:t>，则</w:t>
      </w:r>
      <w:r w:rsidRPr="00842574">
        <w:rPr>
          <w:i/>
        </w:rPr>
        <w:t>E</w:t>
      </w:r>
      <w:r>
        <w:rPr>
          <w:rFonts w:hint="eastAsia"/>
          <w:i/>
          <w:vertAlign w:val="subscript"/>
        </w:rPr>
        <w:t>P</w:t>
      </w:r>
      <w:r w:rsidRPr="00842574">
        <w:t>=</w:t>
      </w:r>
      <w:r w:rsidRPr="00842574">
        <w:rPr>
          <w:i/>
        </w:rPr>
        <w:t>E</w:t>
      </w:r>
      <w:r>
        <w:rPr>
          <w:rFonts w:hint="eastAsia"/>
        </w:rPr>
        <w:t>－</w:t>
      </w:r>
      <w:r>
        <w:rPr>
          <w:rFonts w:hint="eastAsia"/>
          <w:i/>
        </w:rPr>
        <w:t>mgh</w:t>
      </w:r>
      <w:r>
        <w:rPr>
          <w:rFonts w:hint="eastAsia"/>
        </w:rPr>
        <w:t>，故势能与</w:t>
      </w:r>
      <w:r>
        <w:rPr>
          <w:rFonts w:hint="eastAsia"/>
          <w:i/>
        </w:rPr>
        <w:t>h</w:t>
      </w:r>
      <w:r>
        <w:rPr>
          <w:rFonts w:hint="eastAsia"/>
        </w:rPr>
        <w:t>的图像也为倾斜的直线，D错；且</w:t>
      </w:r>
      <w:r w:rsidRPr="00842574">
        <w:rPr>
          <w:i/>
        </w:rPr>
        <w:t>E</w:t>
      </w:r>
      <w:r>
        <w:rPr>
          <w:rFonts w:hint="eastAsia"/>
          <w:i/>
          <w:vertAlign w:val="subscript"/>
        </w:rPr>
        <w:t>P</w:t>
      </w:r>
      <w:r w:rsidRPr="00842574">
        <w:t>=</w:t>
      </w:r>
      <w:r w:rsidRPr="00842574">
        <w:rPr>
          <w:i/>
        </w:rPr>
        <w:t>E</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mv</w:t>
      </w:r>
      <w:r>
        <w:rPr>
          <w:rFonts w:hint="eastAsia"/>
          <w:vertAlign w:val="superscript"/>
        </w:rPr>
        <w:t>2</w:t>
      </w:r>
      <w:r>
        <w:rPr>
          <w:rFonts w:hint="eastAsia"/>
        </w:rPr>
        <w:t>，故势能与速度的图像为开口向下的抛物线，B对；同理</w:t>
      </w:r>
      <w:r w:rsidRPr="00842574">
        <w:rPr>
          <w:i/>
        </w:rPr>
        <w:t>E</w:t>
      </w:r>
      <w:r>
        <w:rPr>
          <w:rFonts w:hint="eastAsia"/>
          <w:i/>
          <w:vertAlign w:val="subscript"/>
        </w:rPr>
        <w:t>P</w:t>
      </w:r>
      <w:r w:rsidRPr="00842574">
        <w:t>=</w:t>
      </w:r>
      <w:r w:rsidRPr="00842574">
        <w:rPr>
          <w:i/>
        </w:rPr>
        <w:t>E</w:t>
      </w:r>
      <w:r>
        <w:rPr>
          <w:rFonts w:hint="eastAsia"/>
        </w:rPr>
        <w:t>－</w:t>
      </w:r>
      <w:r>
        <w:fldChar w:fldCharType="begin"/>
      </w:r>
      <w:r>
        <w:rPr>
          <w:rFonts w:hint="eastAsia"/>
        </w:rPr>
        <w:instrText>EQ \F(1</w:instrText>
      </w:r>
      <w:r w:rsidRPr="00FD2EF0">
        <w:instrText>,</w:instrText>
      </w:r>
      <w:r>
        <w:rPr>
          <w:rFonts w:hint="eastAsia"/>
        </w:rPr>
        <w:instrText>2)</w:instrText>
      </w:r>
      <w:r>
        <w:fldChar w:fldCharType="end"/>
      </w:r>
      <w:r>
        <w:rPr>
          <w:rFonts w:hint="eastAsia"/>
          <w:i/>
        </w:rPr>
        <w:t>mg</w:t>
      </w:r>
      <w:r>
        <w:rPr>
          <w:rFonts w:hint="eastAsia"/>
          <w:vertAlign w:val="superscript"/>
        </w:rPr>
        <w:t>2</w:t>
      </w:r>
      <w:r>
        <w:rPr>
          <w:rFonts w:hint="eastAsia"/>
          <w:i/>
        </w:rPr>
        <w:t>t</w:t>
      </w:r>
      <w:r>
        <w:rPr>
          <w:rFonts w:hint="eastAsia"/>
          <w:vertAlign w:val="superscript"/>
        </w:rPr>
        <w:t>2</w:t>
      </w:r>
      <w:r>
        <w:rPr>
          <w:rFonts w:hint="eastAsia"/>
        </w:rPr>
        <w:t>，势能与时间的图像也为开口向下的抛物线，A错。</w:t>
      </w:r>
    </w:p>
    <w:p w:rsidR="006E3997" w:rsidRPr="00A33361" w:rsidRDefault="006E3997" w:rsidP="006E3997">
      <w:pPr>
        <w:spacing w:line="360" w:lineRule="auto"/>
        <w:ind w:left="359" w:hangingChars="171" w:hanging="359"/>
        <w:rPr>
          <w:rFonts w:hint="eastAsia"/>
        </w:rPr>
      </w:pPr>
      <w:r>
        <w:rPr>
          <w:rFonts w:hint="eastAsia"/>
        </w:rPr>
        <w:t>9．B</w:t>
      </w:r>
      <w:r>
        <w:rPr>
          <w:rFonts w:hint="eastAsia"/>
        </w:rPr>
        <w:tab/>
        <w:t>【解析】：由</w:t>
      </w:r>
      <w:r>
        <w:rPr>
          <w:rFonts w:hint="eastAsia"/>
          <w:i/>
        </w:rPr>
        <w:t>PV</w:t>
      </w:r>
      <w:r>
        <w:rPr>
          <w:rFonts w:hint="eastAsia"/>
        </w:rPr>
        <w:t>/</w:t>
      </w:r>
      <w:r>
        <w:rPr>
          <w:rFonts w:hint="eastAsia"/>
          <w:i/>
        </w:rPr>
        <w:t>T</w:t>
      </w:r>
      <w:r>
        <w:rPr>
          <w:rFonts w:hint="eastAsia"/>
        </w:rPr>
        <w:t>为恒量，由图像与坐标轴围成的面积表达</w:t>
      </w:r>
      <w:r>
        <w:rPr>
          <w:rFonts w:hint="eastAsia"/>
          <w:i/>
        </w:rPr>
        <w:t>PV</w:t>
      </w:r>
      <w:r>
        <w:rPr>
          <w:rFonts w:hint="eastAsia"/>
        </w:rPr>
        <w:t>乘积，从实线与虚线等温线比较可得出，该面积先减小后增大，说明温度</w:t>
      </w:r>
      <w:r>
        <w:rPr>
          <w:rFonts w:hint="eastAsia"/>
          <w:i/>
        </w:rPr>
        <w:t>T</w:t>
      </w:r>
      <w:r>
        <w:rPr>
          <w:rFonts w:hint="eastAsia"/>
        </w:rPr>
        <w:t>先减小后增大，内能先将小后增大。</w:t>
      </w:r>
    </w:p>
    <w:p w:rsidR="006E3997" w:rsidRPr="00ED1E34" w:rsidRDefault="006E3997" w:rsidP="006E3997">
      <w:pPr>
        <w:spacing w:line="360" w:lineRule="auto"/>
        <w:ind w:left="359" w:hangingChars="171" w:hanging="359"/>
        <w:rPr>
          <w:rFonts w:hint="eastAsia"/>
        </w:rPr>
      </w:pPr>
      <w:r>
        <w:rPr>
          <w:rFonts w:hint="eastAsia"/>
        </w:rPr>
        <w:t>10．A</w:t>
      </w:r>
      <w:r>
        <w:rPr>
          <w:rFonts w:hint="eastAsia"/>
        </w:rPr>
        <w:tab/>
        <w:t>【解析】：在</w:t>
      </w:r>
      <w:r>
        <w:rPr>
          <w:rFonts w:hint="eastAsia"/>
          <w:i/>
        </w:rPr>
        <w:t>x</w:t>
      </w:r>
      <w:r>
        <w:rPr>
          <w:rFonts w:hint="eastAsia"/>
        </w:rPr>
        <w:t>=</w:t>
      </w:r>
      <w:r>
        <w:rPr>
          <w:rFonts w:hint="eastAsia"/>
          <w:i/>
        </w:rPr>
        <w:t>R</w:t>
      </w:r>
      <w:r>
        <w:rPr>
          <w:rFonts w:hint="eastAsia"/>
        </w:rPr>
        <w:t>左侧，设导体棒与圆的交点和圆心的连线与</w:t>
      </w:r>
      <w:r>
        <w:rPr>
          <w:rFonts w:hint="eastAsia"/>
          <w:i/>
        </w:rPr>
        <w:t>x</w:t>
      </w:r>
      <w:r>
        <w:rPr>
          <w:rFonts w:hint="eastAsia"/>
        </w:rPr>
        <w:t>轴正方向成</w:t>
      </w:r>
      <w:r w:rsidRPr="00ED1E34">
        <w:rPr>
          <w:i/>
        </w:rPr>
        <w:t>θ</w:t>
      </w:r>
      <w:r>
        <w:rPr>
          <w:rFonts w:hint="eastAsia"/>
        </w:rPr>
        <w:t>角，则导体棒切割有效长度</w:t>
      </w:r>
      <w:r>
        <w:rPr>
          <w:rFonts w:hint="eastAsia"/>
          <w:i/>
        </w:rPr>
        <w:t>L</w:t>
      </w:r>
      <w:r>
        <w:rPr>
          <w:rFonts w:hint="eastAsia"/>
        </w:rPr>
        <w:t>=2</w:t>
      </w:r>
      <w:r>
        <w:rPr>
          <w:rFonts w:hint="eastAsia"/>
          <w:i/>
        </w:rPr>
        <w:t>R</w:t>
      </w:r>
      <w:r>
        <w:rPr>
          <w:rFonts w:hint="eastAsia"/>
        </w:rPr>
        <w:t>sin</w:t>
      </w:r>
      <w:r w:rsidRPr="00ED1E34">
        <w:rPr>
          <w:i/>
        </w:rPr>
        <w:t>θ</w:t>
      </w:r>
      <w:r>
        <w:rPr>
          <w:rFonts w:hint="eastAsia"/>
        </w:rPr>
        <w:t>，电动势与有效长度成正比，故在</w:t>
      </w:r>
      <w:r>
        <w:rPr>
          <w:rFonts w:hint="eastAsia"/>
          <w:i/>
        </w:rPr>
        <w:t>x</w:t>
      </w:r>
      <w:r>
        <w:rPr>
          <w:rFonts w:hint="eastAsia"/>
        </w:rPr>
        <w:t>=</w:t>
      </w:r>
      <w:r>
        <w:rPr>
          <w:rFonts w:hint="eastAsia"/>
          <w:i/>
        </w:rPr>
        <w:t>R</w:t>
      </w:r>
      <w:r>
        <w:rPr>
          <w:rFonts w:hint="eastAsia"/>
        </w:rPr>
        <w:t>左侧，电动势与</w:t>
      </w:r>
      <w:r>
        <w:rPr>
          <w:rFonts w:hint="eastAsia"/>
          <w:i/>
        </w:rPr>
        <w:t>x</w:t>
      </w:r>
      <w:r>
        <w:rPr>
          <w:rFonts w:hint="eastAsia"/>
        </w:rPr>
        <w:t>的关系为正弦图像关系，由对称性可知在</w:t>
      </w:r>
      <w:r>
        <w:rPr>
          <w:rFonts w:hint="eastAsia"/>
          <w:i/>
        </w:rPr>
        <w:t>x</w:t>
      </w:r>
      <w:r>
        <w:rPr>
          <w:rFonts w:hint="eastAsia"/>
        </w:rPr>
        <w:t>=</w:t>
      </w:r>
      <w:r>
        <w:rPr>
          <w:rFonts w:hint="eastAsia"/>
          <w:i/>
        </w:rPr>
        <w:t>R</w:t>
      </w:r>
      <w:r>
        <w:rPr>
          <w:rFonts w:hint="eastAsia"/>
        </w:rPr>
        <w:t>右侧与左侧的图像对称。</w:t>
      </w:r>
    </w:p>
    <w:p w:rsidR="006E3997" w:rsidRPr="00250A16" w:rsidRDefault="006E3997" w:rsidP="006E3997">
      <w:pPr>
        <w:spacing w:line="360" w:lineRule="auto"/>
        <w:ind w:left="359" w:hangingChars="171" w:hanging="359"/>
        <w:rPr>
          <w:rFonts w:hint="eastAsia"/>
        </w:rPr>
      </w:pPr>
      <w:r>
        <w:rPr>
          <w:rFonts w:hint="eastAsia"/>
        </w:rPr>
        <w:t>11．AB</w:t>
      </w:r>
      <w:r>
        <w:rPr>
          <w:rFonts w:hint="eastAsia"/>
        </w:rPr>
        <w:tab/>
        <w:t>【解析】：初速度</w:t>
      </w:r>
      <w:smartTag w:uri="urn:schemas-microsoft-com:office:smarttags" w:element="chmetcnv">
        <w:smartTagPr>
          <w:attr w:name="TCSC" w:val="0"/>
          <w:attr w:name="NumberType" w:val="1"/>
          <w:attr w:name="Negative" w:val="False"/>
          <w:attr w:name="HasSpace" w:val="False"/>
          <w:attr w:name="SourceValue" w:val="30"/>
          <w:attr w:name="UnitName" w:val="m"/>
        </w:smartTagPr>
        <w:r>
          <w:rPr>
            <w:rFonts w:hint="eastAsia"/>
          </w:rPr>
          <w:t>30m</w:t>
        </w:r>
      </w:smartTag>
      <w:r>
        <w:rPr>
          <w:rFonts w:hint="eastAsia"/>
        </w:rPr>
        <w:t>/s，只需要3s即可上升到最高点，位移为</w:t>
      </w:r>
      <w:r>
        <w:rPr>
          <w:rFonts w:hint="eastAsia"/>
          <w:i/>
        </w:rPr>
        <w:t>h</w:t>
      </w:r>
      <w:r>
        <w:rPr>
          <w:rFonts w:hint="eastAsia"/>
          <w:vertAlign w:val="subscript"/>
        </w:rPr>
        <w:t>1</w:t>
      </w:r>
      <w:r>
        <w:rPr>
          <w:rFonts w:hint="eastAsia"/>
        </w:rPr>
        <w:t>=30</w:t>
      </w:r>
      <w:r>
        <w:rPr>
          <w:rFonts w:hint="eastAsia"/>
          <w:vertAlign w:val="superscript"/>
        </w:rPr>
        <w:t>2</w:t>
      </w:r>
      <w:r>
        <w:rPr>
          <w:rFonts w:hint="eastAsia"/>
        </w:rPr>
        <w:t>/</w:t>
      </w:r>
      <w:smartTag w:uri="urn:schemas-microsoft-com:office:smarttags" w:element="chmetcnv">
        <w:smartTagPr>
          <w:attr w:name="TCSC" w:val="0"/>
          <w:attr w:name="NumberType" w:val="1"/>
          <w:attr w:name="Negative" w:val="False"/>
          <w:attr w:name="HasSpace" w:val="False"/>
          <w:attr w:name="SourceValue" w:val="20"/>
          <w:attr w:name="UnitName" w:val="m"/>
        </w:smartTagPr>
        <w:r>
          <w:rPr>
            <w:rFonts w:hint="eastAsia"/>
          </w:rPr>
          <w:t>20m</w:t>
        </w:r>
      </w:smartTag>
      <w:r>
        <w:rPr>
          <w:rFonts w:hint="eastAsia"/>
        </w:rPr>
        <w:t>=</w:t>
      </w:r>
      <w:smartTag w:uri="urn:schemas-microsoft-com:office:smarttags" w:element="chmetcnv">
        <w:smartTagPr>
          <w:attr w:name="TCSC" w:val="0"/>
          <w:attr w:name="NumberType" w:val="1"/>
          <w:attr w:name="Negative" w:val="False"/>
          <w:attr w:name="HasSpace" w:val="False"/>
          <w:attr w:name="SourceValue" w:val="45"/>
          <w:attr w:name="UnitName" w:val="m"/>
        </w:smartTagPr>
        <w:r>
          <w:rPr>
            <w:rFonts w:hint="eastAsia"/>
          </w:rPr>
          <w:t>45m</w:t>
        </w:r>
      </w:smartTag>
      <w:r>
        <w:rPr>
          <w:rFonts w:hint="eastAsia"/>
        </w:rPr>
        <w:t>，再自由落体2s时间，下降高度为</w:t>
      </w:r>
      <w:r>
        <w:rPr>
          <w:rFonts w:hint="eastAsia"/>
          <w:i/>
        </w:rPr>
        <w:t>h</w:t>
      </w:r>
      <w:r>
        <w:rPr>
          <w:rFonts w:hint="eastAsia"/>
          <w:vertAlign w:val="subscript"/>
        </w:rPr>
        <w:t>2</w:t>
      </w:r>
      <w:r>
        <w:rPr>
          <w:rFonts w:hint="eastAsia"/>
        </w:rPr>
        <w:t>=0.5×10×</w:t>
      </w:r>
      <w:smartTag w:uri="urn:schemas-microsoft-com:office:smarttags" w:element="chmetcnv">
        <w:smartTagPr>
          <w:attr w:name="TCSC" w:val="0"/>
          <w:attr w:name="NumberType" w:val="1"/>
          <w:attr w:name="Negative" w:val="False"/>
          <w:attr w:name="HasSpace" w:val="False"/>
          <w:attr w:name="SourceValue" w:val="22"/>
          <w:attr w:name="UnitName" w:val="m"/>
        </w:smartTagPr>
        <w:r>
          <w:rPr>
            <w:rFonts w:hint="eastAsia"/>
          </w:rPr>
          <w:t>2</w:t>
        </w:r>
        <w:r>
          <w:rPr>
            <w:rFonts w:hint="eastAsia"/>
            <w:vertAlign w:val="superscript"/>
          </w:rPr>
          <w:t>2</w:t>
        </w:r>
        <w:r>
          <w:rPr>
            <w:rFonts w:hint="eastAsia"/>
          </w:rPr>
          <w:t>m</w:t>
        </w:r>
      </w:smartTag>
      <w:r>
        <w:rPr>
          <w:rFonts w:hint="eastAsia"/>
        </w:rPr>
        <w:t>=</w:t>
      </w:r>
      <w:smartTag w:uri="urn:schemas-microsoft-com:office:smarttags" w:element="chmetcnv">
        <w:smartTagPr>
          <w:attr w:name="TCSC" w:val="0"/>
          <w:attr w:name="NumberType" w:val="1"/>
          <w:attr w:name="Negative" w:val="False"/>
          <w:attr w:name="HasSpace" w:val="False"/>
          <w:attr w:name="SourceValue" w:val="20"/>
          <w:attr w:name="UnitName" w:val="m"/>
        </w:smartTagPr>
        <w:r>
          <w:rPr>
            <w:rFonts w:hint="eastAsia"/>
          </w:rPr>
          <w:t>20m</w:t>
        </w:r>
      </w:smartTag>
      <w:r>
        <w:rPr>
          <w:rFonts w:hint="eastAsia"/>
        </w:rPr>
        <w:t>，故路程为</w:t>
      </w:r>
      <w:smartTag w:uri="urn:schemas-microsoft-com:office:smarttags" w:element="chmetcnv">
        <w:smartTagPr>
          <w:attr w:name="TCSC" w:val="0"/>
          <w:attr w:name="NumberType" w:val="1"/>
          <w:attr w:name="Negative" w:val="False"/>
          <w:attr w:name="HasSpace" w:val="False"/>
          <w:attr w:name="SourceValue" w:val="65"/>
          <w:attr w:name="UnitName" w:val="m"/>
        </w:smartTagPr>
        <w:r>
          <w:rPr>
            <w:rFonts w:hint="eastAsia"/>
          </w:rPr>
          <w:t>65m</w:t>
        </w:r>
      </w:smartTag>
      <w:r>
        <w:rPr>
          <w:rFonts w:hint="eastAsia"/>
        </w:rPr>
        <w:t>，A对；此时离地面高</w:t>
      </w:r>
      <w:smartTag w:uri="urn:schemas-microsoft-com:office:smarttags" w:element="chmetcnv">
        <w:smartTagPr>
          <w:attr w:name="TCSC" w:val="0"/>
          <w:attr w:name="NumberType" w:val="1"/>
          <w:attr w:name="Negative" w:val="False"/>
          <w:attr w:name="HasSpace" w:val="False"/>
          <w:attr w:name="SourceValue" w:val="25"/>
          <w:attr w:name="UnitName" w:val="m"/>
        </w:smartTagPr>
        <w:r>
          <w:rPr>
            <w:rFonts w:hint="eastAsia"/>
          </w:rPr>
          <w:t>25m</w:t>
        </w:r>
      </w:smartTag>
      <w:r>
        <w:rPr>
          <w:rFonts w:hint="eastAsia"/>
        </w:rPr>
        <w:t>，位移方向竖直向上，B对；此时速度为</w:t>
      </w:r>
      <w:r>
        <w:rPr>
          <w:rFonts w:hint="eastAsia"/>
          <w:i/>
        </w:rPr>
        <w:t>v</w:t>
      </w:r>
      <w:r>
        <w:rPr>
          <w:rFonts w:hint="eastAsia"/>
        </w:rPr>
        <w:t>=10×</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2m</w:t>
        </w:r>
      </w:smartTag>
      <w:r>
        <w:rPr>
          <w:rFonts w:hint="eastAsia"/>
        </w:rPr>
        <w:t>/s=</w:t>
      </w:r>
      <w:smartTag w:uri="urn:schemas-microsoft-com:office:smarttags" w:element="chmetcnv">
        <w:smartTagPr>
          <w:attr w:name="TCSC" w:val="0"/>
          <w:attr w:name="NumberType" w:val="1"/>
          <w:attr w:name="Negative" w:val="False"/>
          <w:attr w:name="HasSpace" w:val="False"/>
          <w:attr w:name="SourceValue" w:val="20"/>
          <w:attr w:name="UnitName" w:val="m"/>
        </w:smartTagPr>
        <w:r>
          <w:rPr>
            <w:rFonts w:hint="eastAsia"/>
          </w:rPr>
          <w:t>20m</w:t>
        </w:r>
      </w:smartTag>
      <w:r>
        <w:rPr>
          <w:rFonts w:hint="eastAsia"/>
        </w:rPr>
        <w:t>/s，速度该变量为</w:t>
      </w:r>
      <w:smartTag w:uri="urn:schemas-microsoft-com:office:smarttags" w:element="chmetcnv">
        <w:smartTagPr>
          <w:attr w:name="TCSC" w:val="0"/>
          <w:attr w:name="NumberType" w:val="1"/>
          <w:attr w:name="Negative" w:val="False"/>
          <w:attr w:name="HasSpace" w:val="False"/>
          <w:attr w:name="SourceValue" w:val="50"/>
          <w:attr w:name="UnitName" w:val="m"/>
        </w:smartTagPr>
        <w:r>
          <w:rPr>
            <w:rFonts w:hint="eastAsia"/>
          </w:rPr>
          <w:t>50m</w:t>
        </w:r>
      </w:smartTag>
      <w:r>
        <w:rPr>
          <w:rFonts w:hint="eastAsia"/>
        </w:rPr>
        <w:t>/s，C错；平均速度为</w:t>
      </w:r>
      <w:smartTag w:uri="urn:schemas-microsoft-com:office:smarttags" w:element="chmetcnv">
        <w:smartTagPr>
          <w:attr w:name="TCSC" w:val="0"/>
          <w:attr w:name="NumberType" w:val="1"/>
          <w:attr w:name="Negative" w:val="False"/>
          <w:attr w:name="HasSpace" w:val="False"/>
          <w:attr w:name="SourceValue" w:val="25"/>
          <w:attr w:name="UnitName" w:val="m"/>
        </w:smartTagPr>
        <w:r>
          <w:rPr>
            <w:rFonts w:hint="eastAsia"/>
          </w:rPr>
          <w:t>25m</w:t>
        </w:r>
      </w:smartTag>
      <w:r>
        <w:rPr>
          <w:rFonts w:hint="eastAsia"/>
        </w:rPr>
        <w:t>/5s=</w:t>
      </w:r>
      <w:smartTag w:uri="urn:schemas-microsoft-com:office:smarttags" w:element="chmetcnv">
        <w:smartTagPr>
          <w:attr w:name="TCSC" w:val="0"/>
          <w:attr w:name="NumberType" w:val="1"/>
          <w:attr w:name="Negative" w:val="False"/>
          <w:attr w:name="HasSpace" w:val="False"/>
          <w:attr w:name="SourceValue" w:val="5"/>
          <w:attr w:name="UnitName" w:val="m"/>
        </w:smartTagPr>
        <w:r>
          <w:rPr>
            <w:rFonts w:hint="eastAsia"/>
          </w:rPr>
          <w:t>5m</w:t>
        </w:r>
      </w:smartTag>
      <w:r>
        <w:rPr>
          <w:rFonts w:hint="eastAsia"/>
        </w:rPr>
        <w:t>/s，D错。</w:t>
      </w:r>
    </w:p>
    <w:p w:rsidR="006E3997" w:rsidRDefault="006E3997" w:rsidP="006E3997">
      <w:pPr>
        <w:spacing w:line="360" w:lineRule="auto"/>
        <w:ind w:left="359" w:hangingChars="171" w:hanging="359"/>
        <w:rPr>
          <w:rFonts w:hint="eastAsia"/>
        </w:rPr>
      </w:pPr>
      <w:r>
        <w:rPr>
          <w:rFonts w:hint="eastAsia"/>
        </w:rPr>
        <w:t>12．BD</w:t>
      </w:r>
      <w:r>
        <w:rPr>
          <w:rFonts w:hint="eastAsia"/>
        </w:rPr>
        <w:tab/>
        <w:t>【解析】：白光作杨氏双缝干涉实验，屏上将呈现彩色条纹，A错；用红光作光源，屏上将呈现红色两条纹与暗条纹（即黑条纹）相间，B对；红光和紫光频率不同，不能产生干涉条纹，C错；紫光作光源，遮住一条狭缝，屏上出现单缝衍射条纹，即间距不等的条纹，D对。</w:t>
      </w:r>
    </w:p>
    <w:p w:rsidR="006E3997" w:rsidRPr="00C22439" w:rsidRDefault="006E3997" w:rsidP="006E3997">
      <w:pPr>
        <w:spacing w:line="360" w:lineRule="auto"/>
        <w:ind w:left="359" w:hangingChars="171" w:hanging="359"/>
        <w:rPr>
          <w:rFonts w:hint="eastAsia"/>
        </w:rPr>
      </w:pPr>
      <w:r>
        <w:rPr>
          <w:rFonts w:hint="eastAsia"/>
        </w:rPr>
        <w:t>13．ACD</w:t>
      </w:r>
      <w:r>
        <w:rPr>
          <w:rFonts w:hint="eastAsia"/>
        </w:rPr>
        <w:tab/>
        <w:t>【解析】：封闭气体的压强等于大气压与水银柱产生压强之差，故左管内外水银面高度差也为</w:t>
      </w:r>
      <w:r>
        <w:rPr>
          <w:rFonts w:hint="eastAsia"/>
          <w:i/>
        </w:rPr>
        <w:t>h</w:t>
      </w:r>
      <w:r>
        <w:rPr>
          <w:rFonts w:hint="eastAsia"/>
        </w:rPr>
        <w:t>，A对；弯管上下移动，封闭气体温度和压强不变，体积不变，B错C对；环境温度升高，封闭气体体积增大，则右管内的水银柱沿管壁上升，D对。</w:t>
      </w:r>
    </w:p>
    <w:p w:rsidR="006E3997" w:rsidRPr="00ED2B23" w:rsidRDefault="006E3997" w:rsidP="006E3997">
      <w:pPr>
        <w:spacing w:line="360" w:lineRule="auto"/>
        <w:ind w:left="359" w:hangingChars="171" w:hanging="359"/>
        <w:rPr>
          <w:rFonts w:hint="eastAsia"/>
        </w:rPr>
      </w:pPr>
      <w:r>
        <w:rPr>
          <w:rFonts w:hint="eastAsia"/>
        </w:rPr>
        <w:t>14．BCD</w:t>
      </w:r>
      <w:r>
        <w:rPr>
          <w:rFonts w:hint="eastAsia"/>
        </w:rPr>
        <w:tab/>
        <w:t>【解析】：设</w:t>
      </w:r>
      <w:r>
        <w:rPr>
          <w:rFonts w:hint="eastAsia"/>
          <w:i/>
        </w:rPr>
        <w:t>F</w:t>
      </w:r>
      <w:r>
        <w:rPr>
          <w:rFonts w:hint="eastAsia"/>
        </w:rPr>
        <w:t>与</w:t>
      </w:r>
      <w:r w:rsidRPr="00ED2B23">
        <w:rPr>
          <w:rFonts w:ascii="宋体" w:hAnsi="宋体" w:hint="eastAsia"/>
          <w:i/>
        </w:rPr>
        <w:t>F</w:t>
      </w:r>
      <w:r>
        <w:rPr>
          <w:rFonts w:ascii="宋体" w:hAnsi="宋体" w:hint="eastAsia"/>
          <w:i/>
        </w:rPr>
        <w:t>′</w:t>
      </w:r>
      <w:r>
        <w:rPr>
          <w:rFonts w:ascii="宋体" w:hAnsi="宋体" w:hint="eastAsia"/>
        </w:rPr>
        <w:t>绕</w:t>
      </w:r>
      <w:r>
        <w:rPr>
          <w:rFonts w:hint="eastAsia"/>
          <w:i/>
        </w:rPr>
        <w:t>O</w:t>
      </w:r>
      <w:r>
        <w:rPr>
          <w:rFonts w:hint="eastAsia"/>
        </w:rPr>
        <w:t>点对称，在</w:t>
      </w:r>
      <w:r>
        <w:rPr>
          <w:rFonts w:hint="eastAsia"/>
          <w:i/>
        </w:rPr>
        <w:t>F</w:t>
      </w:r>
      <w:r>
        <w:rPr>
          <w:rFonts w:hint="eastAsia"/>
        </w:rPr>
        <w:t>与</w:t>
      </w:r>
      <w:r w:rsidRPr="00ED2B23">
        <w:rPr>
          <w:rFonts w:ascii="宋体" w:hAnsi="宋体" w:hint="eastAsia"/>
          <w:i/>
        </w:rPr>
        <w:t>F</w:t>
      </w:r>
      <w:r>
        <w:rPr>
          <w:rFonts w:ascii="宋体" w:hAnsi="宋体" w:hint="eastAsia"/>
          <w:i/>
        </w:rPr>
        <w:t>′</w:t>
      </w:r>
      <w:r>
        <w:rPr>
          <w:rFonts w:hint="eastAsia"/>
        </w:rPr>
        <w:t>处之间，小球始终受到指向</w:t>
      </w:r>
      <w:r>
        <w:rPr>
          <w:rFonts w:hint="eastAsia"/>
          <w:i/>
        </w:rPr>
        <w:t>O</w:t>
      </w:r>
      <w:r>
        <w:rPr>
          <w:rFonts w:hint="eastAsia"/>
        </w:rPr>
        <w:t>点的回复力作用下做往复运动，若小球</w:t>
      </w:r>
      <w:r>
        <w:rPr>
          <w:rFonts w:hint="eastAsia"/>
          <w:i/>
        </w:rPr>
        <w:t>P</w:t>
      </w:r>
      <w:r>
        <w:rPr>
          <w:rFonts w:hint="eastAsia"/>
        </w:rPr>
        <w:t>带电量缓慢减小，则此后小球能运动到</w:t>
      </w:r>
      <w:r w:rsidRPr="00ED2B23">
        <w:rPr>
          <w:rFonts w:ascii="宋体" w:hAnsi="宋体" w:hint="eastAsia"/>
          <w:i/>
        </w:rPr>
        <w:t>F</w:t>
      </w:r>
      <w:r>
        <w:rPr>
          <w:rFonts w:ascii="宋体" w:hAnsi="宋体" w:hint="eastAsia"/>
          <w:i/>
        </w:rPr>
        <w:t>′</w:t>
      </w:r>
      <w:r>
        <w:rPr>
          <w:rFonts w:hint="eastAsia"/>
        </w:rPr>
        <w:t>点下方，即振幅会加大，A错；每次经过</w:t>
      </w:r>
      <w:r>
        <w:rPr>
          <w:rFonts w:hint="eastAsia"/>
          <w:i/>
        </w:rPr>
        <w:t>O</w:t>
      </w:r>
      <w:r>
        <w:rPr>
          <w:rFonts w:hint="eastAsia"/>
        </w:rPr>
        <w:t>点因电场力做功减少而速度不断减小，B对；若点电荷</w:t>
      </w:r>
      <w:r>
        <w:rPr>
          <w:rFonts w:hint="eastAsia"/>
          <w:i/>
        </w:rPr>
        <w:t>M</w:t>
      </w:r>
      <w:r>
        <w:rPr>
          <w:rFonts w:hint="eastAsia"/>
        </w:rPr>
        <w:t>、</w:t>
      </w:r>
      <w:r>
        <w:rPr>
          <w:rFonts w:hint="eastAsia"/>
          <w:i/>
        </w:rPr>
        <w:t>N</w:t>
      </w:r>
      <w:r>
        <w:rPr>
          <w:rFonts w:hint="eastAsia"/>
        </w:rPr>
        <w:t>电荷量缓慢增大，则中垂线</w:t>
      </w:r>
      <w:r>
        <w:rPr>
          <w:rFonts w:hint="eastAsia"/>
          <w:i/>
        </w:rPr>
        <w:t>CD</w:t>
      </w:r>
      <w:r>
        <w:rPr>
          <w:rFonts w:hint="eastAsia"/>
        </w:rPr>
        <w:t>上的场强相对增大，振幅减小，加速度相对原来每个位置增大，故一个周期的时间必定减小，C、D正确。</w:t>
      </w:r>
    </w:p>
    <w:p w:rsidR="006E3997" w:rsidRDefault="006E3997" w:rsidP="006E3997">
      <w:pPr>
        <w:rPr>
          <w:rFonts w:hint="eastAsia"/>
        </w:rPr>
      </w:pPr>
      <w:r>
        <w:rPr>
          <w:rFonts w:hint="eastAsia"/>
        </w:rPr>
        <w:t>三、实验题（共30分）</w:t>
      </w:r>
    </w:p>
    <w:p w:rsidR="006E3997" w:rsidRDefault="006E3997" w:rsidP="006E3997">
      <w:pPr>
        <w:rPr>
          <w:rFonts w:hint="eastAsia"/>
        </w:rPr>
      </w:pPr>
      <w:r>
        <w:rPr>
          <w:rFonts w:hint="eastAsia"/>
        </w:rPr>
        <w:t>15．【答案】：正，大于</w:t>
      </w:r>
    </w:p>
    <w:p w:rsidR="006E3997" w:rsidRDefault="006E3997" w:rsidP="006E3997">
      <w:pPr>
        <w:rPr>
          <w:rFonts w:hint="eastAsia"/>
        </w:rPr>
      </w:pPr>
      <w:r>
        <w:rPr>
          <w:rFonts w:hint="eastAsia"/>
        </w:rPr>
        <w:t>【解析】：毛皮摩擦过的橡胶棒带负电，因锌板被紫外线照射后发生光电效应缺少电子而带正电，故验电器指针的负电荷与锌板正电荷中和一部分电荷后偏角变小，用红外线照射验电器指针偏角不变，说明锌板未发生光电效应，说明锌板的极限频率大于红外线的频率。</w:t>
      </w:r>
    </w:p>
    <w:p w:rsidR="006E3997" w:rsidRDefault="006E3997" w:rsidP="006E3997">
      <w:pPr>
        <w:rPr>
          <w:rFonts w:hint="eastAsia"/>
        </w:rPr>
      </w:pPr>
      <w:r>
        <w:rPr>
          <w:rFonts w:hint="eastAsia"/>
        </w:rPr>
        <w:t>16．【答案】：D</w:t>
      </w:r>
    </w:p>
    <w:p w:rsidR="006E3997" w:rsidRDefault="006E3997" w:rsidP="006E3997">
      <w:pPr>
        <w:rPr>
          <w:rFonts w:hint="eastAsia"/>
        </w:rPr>
      </w:pPr>
      <w:r>
        <w:rPr>
          <w:rFonts w:hint="eastAsia"/>
        </w:rPr>
        <w:t>【解析】：金属丝圈的转动，改变不了肥皂液膜的上薄下厚的形状，由干涉原理可知干涉条纹与金属丝圈在该竖直平面内的转动无关，仍然是水平的干涉条纹，D对。</w:t>
      </w:r>
    </w:p>
    <w:p w:rsidR="006E3997" w:rsidRDefault="006E3997" w:rsidP="006E3997">
      <w:pPr>
        <w:rPr>
          <w:rFonts w:ascii="宋体" w:hAnsi="宋体" w:hint="eastAsia"/>
        </w:rPr>
      </w:pPr>
      <w:r>
        <w:rPr>
          <w:rFonts w:hint="eastAsia"/>
        </w:rPr>
        <w:t>17．【答案】：（1）偏小（</w:t>
      </w:r>
      <w:r w:rsidRPr="000526D3">
        <w:t>2）</w:t>
      </w:r>
      <w:r w:rsidRPr="000526D3">
        <w:rPr>
          <w:i/>
        </w:rPr>
        <w:t>T</w:t>
      </w:r>
      <w:r w:rsidRPr="000526D3">
        <w:rPr>
          <w:rFonts w:ascii="宋体" w:hAnsi="宋体"/>
        </w:rPr>
        <w:t>′</w:t>
      </w:r>
      <w:r w:rsidRPr="000526D3">
        <w:rPr>
          <w:rFonts w:hAnsi="宋体"/>
        </w:rPr>
        <w:t>（或</w:t>
      </w:r>
      <w:r w:rsidRPr="000526D3">
        <w:rPr>
          <w:i/>
        </w:rPr>
        <w:t>t</w:t>
      </w:r>
      <w:r w:rsidRPr="000526D3">
        <w:rPr>
          <w:rFonts w:hAnsi="宋体"/>
        </w:rPr>
        <w:t>、</w:t>
      </w:r>
      <w:r w:rsidRPr="000526D3">
        <w:rPr>
          <w:i/>
        </w:rPr>
        <w:t>n</w:t>
      </w:r>
      <w:r>
        <w:rPr>
          <w:rFonts w:ascii="宋体" w:hAnsi="宋体" w:hint="eastAsia"/>
        </w:rPr>
        <w:t>）、</w:t>
      </w:r>
      <w:r w:rsidRPr="00E40C6D">
        <w:rPr>
          <w:i/>
        </w:rPr>
        <w:t>θ</w:t>
      </w:r>
      <w:r>
        <w:rPr>
          <w:rFonts w:hint="eastAsia"/>
        </w:rPr>
        <w:t>，</w:t>
      </w:r>
      <w:r>
        <w:rPr>
          <w:rFonts w:hint="eastAsia"/>
        </w:rPr>
        <w:tab/>
      </w:r>
      <w:r w:rsidRPr="00E40C6D">
        <w:rPr>
          <w:rFonts w:hint="eastAsia"/>
          <w:i/>
        </w:rPr>
        <w:t>T</w:t>
      </w:r>
      <w:r>
        <w:rPr>
          <w:rFonts w:ascii="宋体" w:hAnsi="宋体" w:hint="eastAsia"/>
        </w:rPr>
        <w:t>′</w:t>
      </w:r>
    </w:p>
    <w:p w:rsidR="006E3997" w:rsidRPr="00D73444" w:rsidRDefault="006E3997" w:rsidP="006E3997">
      <w:pPr>
        <w:rPr>
          <w:rFonts w:ascii="宋体" w:hAnsi="宋体" w:hint="eastAsia"/>
          <w:i/>
        </w:rPr>
      </w:pPr>
      <w:r>
        <w:rPr>
          <w:rFonts w:hint="eastAsia"/>
        </w:rPr>
        <w:t>【解析】：单摆摆长为摆线长度与小球半径之和，因该同学将偏小的摆长代入公式计算，所得重力加速度的测量值偏小于实际值；为验证该关系式，需要测量单摆在任意摆角</w:t>
      </w:r>
      <w:r w:rsidRPr="00367B2B">
        <w:rPr>
          <w:i/>
        </w:rPr>
        <w:t>θ</w:t>
      </w:r>
      <w:r>
        <w:rPr>
          <w:rFonts w:hint="eastAsia"/>
        </w:rPr>
        <w:t>时的周期</w:t>
      </w:r>
      <w:r w:rsidRPr="00E40C6D">
        <w:rPr>
          <w:rFonts w:hint="eastAsia"/>
          <w:i/>
        </w:rPr>
        <w:t>T</w:t>
      </w:r>
      <w:r>
        <w:rPr>
          <w:rFonts w:ascii="宋体" w:hAnsi="宋体" w:hint="eastAsia"/>
        </w:rPr>
        <w:t>′，根据公式与图像的函数关系式可推导得到</w:t>
      </w:r>
      <w:r>
        <w:rPr>
          <w:rFonts w:hint="eastAsia"/>
        </w:rPr>
        <w:t>摆角</w:t>
      </w:r>
      <w:r w:rsidRPr="00367B2B">
        <w:rPr>
          <w:i/>
        </w:rPr>
        <w:t>θ</w:t>
      </w:r>
      <w:r>
        <w:rPr>
          <w:rFonts w:hint="eastAsia"/>
        </w:rPr>
        <w:t>=0时</w:t>
      </w:r>
      <w:r>
        <w:rPr>
          <w:rFonts w:ascii="宋体" w:hAnsi="宋体" w:hint="eastAsia"/>
        </w:rPr>
        <w:t>横轴的截距为</w:t>
      </w:r>
      <w:r w:rsidRPr="00B537A4">
        <w:rPr>
          <w:i/>
        </w:rPr>
        <w:t>T</w:t>
      </w:r>
      <w:r w:rsidRPr="00B537A4">
        <w:rPr>
          <w:vertAlign w:val="subscript"/>
        </w:rPr>
        <w:t>0</w:t>
      </w:r>
      <w:r>
        <w:rPr>
          <w:rFonts w:hint="eastAsia"/>
        </w:rPr>
        <w:t>。</w:t>
      </w:r>
    </w:p>
    <w:p w:rsidR="006E3997" w:rsidRPr="000526D3" w:rsidRDefault="006E3997" w:rsidP="006E3997">
      <w:r>
        <w:rPr>
          <w:rFonts w:hint="eastAsia"/>
          <w:noProof/>
        </w:rPr>
        <w:pict>
          <v:shape id="_x0000_s1870" type="#_x0000_t75" style="position:absolute;left:0;text-align:left;margin-left:252pt;margin-top:5.25pt;width:215pt;height:113.65pt;z-index:251668992">
            <v:imagedata r:id="rId56" o:title="未命名"/>
            <w10:wrap type="square"/>
          </v:shape>
        </w:pict>
      </w:r>
      <w:r>
        <w:rPr>
          <w:rFonts w:ascii="宋体" w:hAnsi="宋体" w:hint="eastAsia"/>
        </w:rPr>
        <w:t>18</w:t>
      </w:r>
      <w:r>
        <w:rPr>
          <w:rFonts w:ascii="宋体" w:hAnsi="宋体" w:hint="eastAsia"/>
        </w:rPr>
        <w:t>．</w:t>
      </w:r>
      <w:r>
        <w:rPr>
          <w:rFonts w:hint="eastAsia"/>
        </w:rPr>
        <w:t>【答案】：</w:t>
      </w:r>
      <w:r w:rsidRPr="000526D3">
        <w:rPr>
          <w:rFonts w:hAnsi="宋体"/>
        </w:rPr>
        <w:t>（</w:t>
      </w:r>
      <w:r w:rsidRPr="000526D3">
        <w:t>1</w:t>
      </w:r>
      <w:r w:rsidRPr="000526D3">
        <w:rPr>
          <w:rFonts w:hAnsi="宋体"/>
        </w:rPr>
        <w:t>）如图</w:t>
      </w:r>
      <w:r w:rsidRPr="000526D3">
        <w:rPr>
          <w:i/>
        </w:rPr>
        <w:t>b</w:t>
      </w:r>
    </w:p>
    <w:p w:rsidR="006E3997" w:rsidRPr="000526D3" w:rsidRDefault="006E3997" w:rsidP="006E3997">
      <w:pPr>
        <w:ind w:firstLineChars="150" w:firstLine="315"/>
      </w:pPr>
      <w:r w:rsidRPr="000526D3">
        <w:rPr>
          <w:rFonts w:hAnsi="宋体"/>
        </w:rPr>
        <w:t>（</w:t>
      </w:r>
      <w:r w:rsidRPr="000526D3">
        <w:t>2</w:t>
      </w:r>
      <w:r w:rsidRPr="000526D3">
        <w:rPr>
          <w:rFonts w:hAnsi="宋体"/>
        </w:rPr>
        <w:t>）由于</w:t>
      </w:r>
      <w:r w:rsidRPr="000526D3">
        <w:rPr>
          <w:i/>
        </w:rPr>
        <w:t>R</w:t>
      </w:r>
      <w:r w:rsidRPr="000526D3">
        <w:rPr>
          <w:i/>
          <w:vertAlign w:val="subscript"/>
        </w:rPr>
        <w:t>L</w:t>
      </w:r>
      <w:r>
        <w:rPr>
          <w:rFonts w:hint="eastAsia"/>
          <w:vertAlign w:val="subscript"/>
        </w:rPr>
        <w:t>2</w:t>
      </w:r>
      <w:r w:rsidRPr="000526D3">
        <w:rPr>
          <w:rFonts w:hAnsi="宋体"/>
        </w:rPr>
        <w:t>比</w:t>
      </w:r>
      <w:r w:rsidRPr="000526D3">
        <w:rPr>
          <w:i/>
        </w:rPr>
        <w:t>R</w:t>
      </w:r>
      <w:r w:rsidRPr="000526D3">
        <w:rPr>
          <w:i/>
          <w:vertAlign w:val="subscript"/>
        </w:rPr>
        <w:t>L</w:t>
      </w:r>
      <w:r>
        <w:rPr>
          <w:rFonts w:hint="eastAsia"/>
          <w:vertAlign w:val="subscript"/>
        </w:rPr>
        <w:t>1</w:t>
      </w:r>
      <w:r w:rsidRPr="000526D3">
        <w:rPr>
          <w:rFonts w:hAnsi="宋体"/>
        </w:rPr>
        <w:t>小得多，灯泡</w:t>
      </w:r>
      <w:r w:rsidRPr="000526D3">
        <w:rPr>
          <w:i/>
        </w:rPr>
        <w:t>L</w:t>
      </w:r>
      <w:r w:rsidRPr="000526D3">
        <w:rPr>
          <w:vertAlign w:val="subscript"/>
        </w:rPr>
        <w:t>2</w:t>
      </w:r>
      <w:r w:rsidRPr="000526D3">
        <w:rPr>
          <w:rFonts w:hAnsi="宋体"/>
        </w:rPr>
        <w:t>分得的电压很小，虽然有电流渡过，但功率很小，不能发光。</w:t>
      </w:r>
    </w:p>
    <w:p w:rsidR="006E3997" w:rsidRDefault="006E3997" w:rsidP="006E3997">
      <w:pPr>
        <w:ind w:firstLineChars="150" w:firstLine="315"/>
        <w:rPr>
          <w:rFonts w:hint="eastAsia"/>
        </w:rPr>
      </w:pPr>
      <w:r w:rsidRPr="000526D3">
        <w:rPr>
          <w:rFonts w:hAnsi="宋体"/>
        </w:rPr>
        <w:t>（</w:t>
      </w:r>
      <w:r w:rsidRPr="000526D3">
        <w:t>3</w:t>
      </w:r>
      <w:r w:rsidRPr="000526D3">
        <w:rPr>
          <w:rFonts w:hAnsi="宋体"/>
        </w:rPr>
        <w:t>）如图</w:t>
      </w:r>
      <w:r w:rsidRPr="000526D3">
        <w:t>c</w:t>
      </w:r>
    </w:p>
    <w:p w:rsidR="006E3997" w:rsidRDefault="006E3997" w:rsidP="006E3997">
      <w:pPr>
        <w:ind w:firstLineChars="150" w:firstLine="315"/>
        <w:rPr>
          <w:rFonts w:hAnsi="宋体" w:hint="eastAsia"/>
        </w:rPr>
      </w:pPr>
      <w:r>
        <w:rPr>
          <w:rFonts w:hint="eastAsia"/>
        </w:rPr>
        <w:t>【解析】：由于灯泡</w:t>
      </w:r>
      <w:r>
        <w:rPr>
          <w:rFonts w:hint="eastAsia"/>
          <w:i/>
        </w:rPr>
        <w:t>L</w:t>
      </w:r>
      <w:r>
        <w:rPr>
          <w:rFonts w:hint="eastAsia"/>
          <w:vertAlign w:val="subscript"/>
        </w:rPr>
        <w:t>2</w:t>
      </w:r>
      <w:r>
        <w:rPr>
          <w:rFonts w:hint="eastAsia"/>
        </w:rPr>
        <w:t>和</w:t>
      </w:r>
      <w:r>
        <w:rPr>
          <w:rFonts w:hint="eastAsia"/>
          <w:i/>
        </w:rPr>
        <w:t>L</w:t>
      </w:r>
      <w:r>
        <w:rPr>
          <w:rFonts w:hint="eastAsia"/>
          <w:vertAlign w:val="subscript"/>
        </w:rPr>
        <w:t>1</w:t>
      </w:r>
      <w:r>
        <w:rPr>
          <w:rFonts w:hint="eastAsia"/>
        </w:rPr>
        <w:t>额定电压相同，灯泡</w:t>
      </w:r>
      <w:r>
        <w:rPr>
          <w:rFonts w:hint="eastAsia"/>
          <w:i/>
        </w:rPr>
        <w:t>L</w:t>
      </w:r>
      <w:r>
        <w:rPr>
          <w:rFonts w:hint="eastAsia"/>
          <w:vertAlign w:val="subscript"/>
        </w:rPr>
        <w:t>2</w:t>
      </w:r>
      <w:r>
        <w:rPr>
          <w:rFonts w:hint="eastAsia"/>
        </w:rPr>
        <w:t>功率大得多，故</w:t>
      </w:r>
      <w:r w:rsidRPr="000526D3">
        <w:rPr>
          <w:i/>
        </w:rPr>
        <w:t>R</w:t>
      </w:r>
      <w:r w:rsidRPr="000526D3">
        <w:rPr>
          <w:i/>
          <w:vertAlign w:val="subscript"/>
        </w:rPr>
        <w:t>L</w:t>
      </w:r>
      <w:r>
        <w:rPr>
          <w:rFonts w:hint="eastAsia"/>
          <w:vertAlign w:val="subscript"/>
        </w:rPr>
        <w:t>2</w:t>
      </w:r>
      <w:r w:rsidRPr="000526D3">
        <w:rPr>
          <w:rFonts w:hAnsi="宋体"/>
        </w:rPr>
        <w:t>比</w:t>
      </w:r>
      <w:r w:rsidRPr="000526D3">
        <w:rPr>
          <w:i/>
        </w:rPr>
        <w:t>R</w:t>
      </w:r>
      <w:r w:rsidRPr="000526D3">
        <w:rPr>
          <w:i/>
          <w:vertAlign w:val="subscript"/>
        </w:rPr>
        <w:t>L</w:t>
      </w:r>
      <w:r>
        <w:rPr>
          <w:rFonts w:hint="eastAsia"/>
          <w:vertAlign w:val="subscript"/>
        </w:rPr>
        <w:t>1</w:t>
      </w:r>
      <w:r w:rsidRPr="000526D3">
        <w:rPr>
          <w:rFonts w:hAnsi="宋体"/>
        </w:rPr>
        <w:t>小得多，灯泡</w:t>
      </w:r>
      <w:r w:rsidRPr="000526D3">
        <w:rPr>
          <w:i/>
        </w:rPr>
        <w:t>L</w:t>
      </w:r>
      <w:r w:rsidRPr="000526D3">
        <w:rPr>
          <w:vertAlign w:val="subscript"/>
        </w:rPr>
        <w:t>2</w:t>
      </w:r>
      <w:r w:rsidRPr="000526D3">
        <w:rPr>
          <w:rFonts w:hAnsi="宋体"/>
        </w:rPr>
        <w:t>分得的电压很小，虽然有电流渡过，但功率很小，不能发光。</w:t>
      </w:r>
    </w:p>
    <w:p w:rsidR="006E3997" w:rsidRDefault="006E3997" w:rsidP="006E3997">
      <w:pPr>
        <w:rPr>
          <w:rFonts w:ascii="宋体" w:hAnsi="宋体" w:hint="eastAsia"/>
        </w:rPr>
      </w:pPr>
      <w:r>
        <w:rPr>
          <w:rFonts w:ascii="宋体" w:hAnsi="宋体" w:hint="eastAsia"/>
        </w:rPr>
        <w:t>19</w:t>
      </w:r>
      <w:r>
        <w:rPr>
          <w:rFonts w:ascii="宋体" w:hAnsi="宋体" w:hint="eastAsia"/>
        </w:rPr>
        <w:t>．</w:t>
      </w:r>
      <w:r>
        <w:rPr>
          <w:rFonts w:hint="eastAsia"/>
        </w:rPr>
        <w:t>【答案】：</w:t>
      </w:r>
      <w:r>
        <w:rPr>
          <w:rFonts w:ascii="宋体" w:hAnsi="宋体" w:hint="eastAsia"/>
        </w:rPr>
        <w:t>（</w:t>
      </w:r>
      <w:r>
        <w:rPr>
          <w:rFonts w:ascii="宋体" w:hAnsi="宋体" w:hint="eastAsia"/>
        </w:rPr>
        <w:t>1</w:t>
      </w:r>
      <w:r>
        <w:rPr>
          <w:rFonts w:ascii="宋体" w:hAnsi="宋体" w:hint="eastAsia"/>
        </w:rPr>
        <w:t>）</w:t>
      </w:r>
      <w:r w:rsidRPr="000526D3">
        <w:rPr>
          <w:rFonts w:ascii="宋体" w:hAnsi="宋体"/>
          <w:position w:val="-32"/>
        </w:rPr>
        <w:object w:dxaOrig="800" w:dyaOrig="700">
          <v:shape id="_x0000_i1094" type="#_x0000_t75" style="width:40.05pt;height:35.05pt" o:ole="">
            <v:imagedata r:id="rId57" o:title=""/>
          </v:shape>
          <o:OLEObject Type="Embed" ProgID="Equation.DSMT4" ShapeID="_x0000_i1094" DrawAspect="Content" ObjectID="_1804085626" r:id="rId162"/>
        </w:object>
      </w:r>
      <w:r>
        <w:rPr>
          <w:rFonts w:ascii="宋体" w:hAnsi="宋体" w:hint="eastAsia"/>
        </w:rPr>
        <w:t>，</w:t>
      </w:r>
      <w:r w:rsidRPr="000526D3">
        <w:rPr>
          <w:rFonts w:ascii="宋体" w:hAnsi="宋体"/>
          <w:position w:val="-32"/>
        </w:rPr>
        <w:object w:dxaOrig="600" w:dyaOrig="700">
          <v:shape id="_x0000_i1095" type="#_x0000_t75" style="width:30.05pt;height:35.05pt" o:ole="">
            <v:imagedata r:id="rId59" o:title=""/>
          </v:shape>
          <o:OLEObject Type="Embed" ProgID="Equation.DSMT4" ShapeID="_x0000_i1095" DrawAspect="Content" ObjectID="_1804085627" r:id="rId163"/>
        </w:object>
      </w:r>
      <w:r>
        <w:rPr>
          <w:rFonts w:ascii="宋体" w:hAnsi="宋体" w:hint="eastAsia"/>
        </w:rPr>
        <w:tab/>
      </w:r>
      <w:r>
        <w:rPr>
          <w:rFonts w:ascii="宋体" w:hAnsi="宋体" w:hint="eastAsia"/>
        </w:rPr>
        <w:tab/>
      </w:r>
    </w:p>
    <w:p w:rsidR="006E3997" w:rsidRDefault="006E3997" w:rsidP="006E3997">
      <w:pPr>
        <w:rPr>
          <w:rFonts w:hint="eastAsia"/>
        </w:rPr>
      </w:pPr>
      <w:r w:rsidRPr="000526D3">
        <w:rPr>
          <w:rFonts w:hAnsi="宋体"/>
        </w:rPr>
        <w:t>（</w:t>
      </w:r>
      <w:r w:rsidRPr="000526D3">
        <w:t>2</w:t>
      </w:r>
      <w:r w:rsidRPr="000526D3">
        <w:rPr>
          <w:rFonts w:hAnsi="宋体"/>
        </w:rPr>
        <w:t>）</w:t>
      </w:r>
      <w:r w:rsidRPr="000526D3">
        <w:t>0.00125</w:t>
      </w:r>
      <w:r w:rsidRPr="000526D3">
        <w:rPr>
          <w:i/>
        </w:rPr>
        <w:t>I</w:t>
      </w:r>
      <w:r w:rsidRPr="000526D3">
        <w:rPr>
          <w:rFonts w:hAnsi="宋体"/>
        </w:rPr>
        <w:t>（或</w:t>
      </w:r>
      <w:r w:rsidRPr="000526D3">
        <w:rPr>
          <w:i/>
        </w:rPr>
        <w:t>kI</w:t>
      </w:r>
      <w:r w:rsidRPr="000526D3">
        <w:rPr>
          <w:rFonts w:hAnsi="宋体"/>
        </w:rPr>
        <w:t>）</w:t>
      </w:r>
      <w:r w:rsidRPr="000526D3">
        <w:tab/>
      </w:r>
    </w:p>
    <w:p w:rsidR="006E3997" w:rsidRDefault="006E3997" w:rsidP="006E3997">
      <w:pPr>
        <w:rPr>
          <w:rFonts w:hint="eastAsia"/>
        </w:rPr>
      </w:pPr>
      <w:r w:rsidRPr="000526D3">
        <w:rPr>
          <w:rFonts w:hAnsi="宋体"/>
        </w:rPr>
        <w:t>（</w:t>
      </w:r>
      <w:r w:rsidRPr="000526D3">
        <w:t>3</w:t>
      </w:r>
      <w:r w:rsidRPr="000526D3">
        <w:rPr>
          <w:rFonts w:hAnsi="宋体"/>
        </w:rPr>
        <w:t>）</w:t>
      </w:r>
      <w:r w:rsidRPr="000526D3">
        <w:rPr>
          <w:i/>
        </w:rPr>
        <w:t>A</w:t>
      </w:r>
      <w:r w:rsidRPr="000526D3">
        <w:rPr>
          <w:rFonts w:hAnsi="宋体"/>
        </w:rPr>
        <w:t>，</w:t>
      </w:r>
      <w:r w:rsidRPr="000526D3">
        <w:rPr>
          <w:i/>
        </w:rPr>
        <w:t>B</w:t>
      </w:r>
    </w:p>
    <w:p w:rsidR="006E3997" w:rsidRDefault="006E3997" w:rsidP="006E3997">
      <w:pPr>
        <w:rPr>
          <w:rFonts w:ascii="宋体" w:hAnsi="宋体" w:hint="eastAsia"/>
        </w:rPr>
      </w:pPr>
      <w:r>
        <w:rPr>
          <w:rFonts w:hint="eastAsia"/>
        </w:rPr>
        <w:t>【解析】：（1）改变电流方向，磁通量变化量为原来磁通量的两倍，即2</w:t>
      </w:r>
      <w:r>
        <w:rPr>
          <w:rFonts w:hint="eastAsia"/>
          <w:i/>
        </w:rPr>
        <w:t>BS</w:t>
      </w:r>
      <w:r>
        <w:rPr>
          <w:rFonts w:hint="eastAsia"/>
        </w:rPr>
        <w:t>，代入公式计算得</w:t>
      </w:r>
      <w:r>
        <w:rPr>
          <w:rFonts w:hint="eastAsia"/>
          <w:i/>
        </w:rPr>
        <w:t>B</w:t>
      </w:r>
      <w:r>
        <w:rPr>
          <w:rFonts w:hint="eastAsia"/>
        </w:rPr>
        <w:t>=</w:t>
      </w:r>
      <w:r w:rsidRPr="000526D3">
        <w:rPr>
          <w:rFonts w:ascii="宋体" w:hAnsi="宋体"/>
          <w:position w:val="-32"/>
        </w:rPr>
        <w:object w:dxaOrig="800" w:dyaOrig="700">
          <v:shape id="_x0000_i1096" type="#_x0000_t75" style="width:40.05pt;height:35.05pt" o:ole="">
            <v:imagedata r:id="rId57" o:title=""/>
          </v:shape>
          <o:OLEObject Type="Embed" ProgID="Equation.DSMT4" ShapeID="_x0000_i1096" DrawAspect="Content" ObjectID="_1804085628" r:id="rId164"/>
        </w:object>
      </w:r>
      <w:r>
        <w:rPr>
          <w:rFonts w:ascii="宋体" w:hAnsi="宋体" w:hint="eastAsia"/>
        </w:rPr>
        <w:t>，由法拉第电磁感应定律可知电动势的平均值</w:t>
      </w:r>
      <w:r w:rsidRPr="005B7787">
        <w:rPr>
          <w:i/>
        </w:rPr>
        <w:t>ε</w:t>
      </w:r>
      <w:r w:rsidRPr="005B7787">
        <w:t>＝</w:t>
      </w:r>
      <w:r w:rsidRPr="000526D3">
        <w:rPr>
          <w:rFonts w:ascii="宋体" w:hAnsi="宋体"/>
          <w:position w:val="-32"/>
        </w:rPr>
        <w:object w:dxaOrig="600" w:dyaOrig="700">
          <v:shape id="_x0000_i1097" type="#_x0000_t75" style="width:30.05pt;height:35.05pt" o:ole="">
            <v:imagedata r:id="rId59" o:title=""/>
          </v:shape>
          <o:OLEObject Type="Embed" ProgID="Equation.DSMT4" ShapeID="_x0000_i1097" DrawAspect="Content" ObjectID="_1804085629" r:id="rId165"/>
        </w:object>
      </w:r>
      <w:r>
        <w:rPr>
          <w:rFonts w:ascii="宋体" w:hAnsi="宋体" w:hint="eastAsia"/>
        </w:rPr>
        <w:t>。</w:t>
      </w:r>
    </w:p>
    <w:p w:rsidR="006E3997" w:rsidRDefault="006E3997" w:rsidP="006E3997">
      <w:pPr>
        <w:rPr>
          <w:rFonts w:hint="eastAsia"/>
        </w:rPr>
      </w:pPr>
      <w:r>
        <w:rPr>
          <w:rFonts w:ascii="宋体" w:hAnsi="宋体" w:hint="eastAsia"/>
        </w:rPr>
        <w:t>（</w:t>
      </w:r>
      <w:r>
        <w:rPr>
          <w:rFonts w:ascii="宋体" w:hAnsi="宋体" w:hint="eastAsia"/>
        </w:rPr>
        <w:t>2</w:t>
      </w:r>
      <w:r>
        <w:rPr>
          <w:rFonts w:ascii="宋体" w:hAnsi="宋体" w:hint="eastAsia"/>
        </w:rPr>
        <w:t>）根据数据可得</w:t>
      </w:r>
      <w:r>
        <w:rPr>
          <w:rFonts w:ascii="宋体" w:hAnsi="宋体" w:hint="eastAsia"/>
          <w:i/>
        </w:rPr>
        <w:t>B</w:t>
      </w:r>
      <w:r>
        <w:rPr>
          <w:rFonts w:ascii="宋体" w:hAnsi="宋体" w:hint="eastAsia"/>
        </w:rPr>
        <w:t>与</w:t>
      </w:r>
      <w:r>
        <w:rPr>
          <w:rFonts w:ascii="宋体" w:hAnsi="宋体" w:hint="eastAsia"/>
          <w:i/>
        </w:rPr>
        <w:t>I</w:t>
      </w:r>
      <w:r>
        <w:rPr>
          <w:rFonts w:ascii="宋体" w:hAnsi="宋体" w:hint="eastAsia"/>
        </w:rPr>
        <w:t>成正比，比例常数约为</w:t>
      </w:r>
      <w:r>
        <w:rPr>
          <w:rFonts w:ascii="宋体" w:hAnsi="宋体" w:hint="eastAsia"/>
        </w:rPr>
        <w:t>0.00125</w:t>
      </w:r>
      <w:r>
        <w:rPr>
          <w:rFonts w:ascii="宋体" w:hAnsi="宋体" w:hint="eastAsia"/>
        </w:rPr>
        <w:t>，故</w:t>
      </w:r>
      <w:r>
        <w:rPr>
          <w:rFonts w:ascii="宋体" w:hAnsi="宋体" w:hint="eastAsia"/>
          <w:i/>
        </w:rPr>
        <w:t>B</w:t>
      </w:r>
      <w:r>
        <w:rPr>
          <w:rFonts w:ascii="宋体" w:hAnsi="宋体" w:hint="eastAsia"/>
        </w:rPr>
        <w:t>=</w:t>
      </w:r>
      <w:r w:rsidRPr="000526D3">
        <w:rPr>
          <w:i/>
        </w:rPr>
        <w:t>kI</w:t>
      </w:r>
      <w:r>
        <w:rPr>
          <w:rFonts w:hint="eastAsia"/>
        </w:rPr>
        <w:t>（或</w:t>
      </w:r>
      <w:r w:rsidRPr="000526D3">
        <w:t>0.00125</w:t>
      </w:r>
      <w:r w:rsidRPr="000526D3">
        <w:rPr>
          <w:i/>
        </w:rPr>
        <w:t>I</w:t>
      </w:r>
      <w:r>
        <w:rPr>
          <w:rFonts w:hint="eastAsia"/>
        </w:rPr>
        <w:t>）</w:t>
      </w:r>
    </w:p>
    <w:p w:rsidR="006E3997" w:rsidRPr="006A4B50" w:rsidRDefault="006E3997" w:rsidP="006E3997">
      <w:pPr>
        <w:rPr>
          <w:rFonts w:hint="eastAsia"/>
        </w:rPr>
      </w:pPr>
      <w:r>
        <w:rPr>
          <w:rFonts w:hint="eastAsia"/>
        </w:rPr>
        <w:t>（3）为了得到平均电动势的准确值，时间要尽量小，由</w:t>
      </w:r>
      <w:r>
        <w:rPr>
          <w:rFonts w:hint="eastAsia"/>
          <w:i/>
        </w:rPr>
        <w:t>B</w:t>
      </w:r>
      <w:r>
        <w:rPr>
          <w:rFonts w:hint="eastAsia"/>
        </w:rPr>
        <w:t>的计算值可看出与</w:t>
      </w:r>
      <w:r>
        <w:rPr>
          <w:rFonts w:hint="eastAsia"/>
          <w:i/>
        </w:rPr>
        <w:t>N</w:t>
      </w:r>
      <w:r>
        <w:rPr>
          <w:rFonts w:hint="eastAsia"/>
        </w:rPr>
        <w:t>和</w:t>
      </w:r>
      <w:r>
        <w:rPr>
          <w:rFonts w:hint="eastAsia"/>
          <w:i/>
        </w:rPr>
        <w:t>S</w:t>
      </w:r>
      <w:r>
        <w:rPr>
          <w:rFonts w:hint="eastAsia"/>
        </w:rPr>
        <w:t>相关联，故选择A、B。</w:t>
      </w:r>
    </w:p>
    <w:p w:rsidR="006E3997" w:rsidRDefault="006E3997" w:rsidP="006E3997">
      <w:pPr>
        <w:rPr>
          <w:rFonts w:ascii="宋体" w:hAnsi="宋体" w:hint="eastAsia"/>
        </w:rPr>
      </w:pPr>
      <w:r>
        <w:rPr>
          <w:rFonts w:ascii="宋体" w:hAnsi="宋体" w:hint="eastAsia"/>
        </w:rPr>
        <w:t>四、计算题（共</w:t>
      </w:r>
      <w:r>
        <w:rPr>
          <w:rFonts w:ascii="宋体" w:hAnsi="宋体" w:hint="eastAsia"/>
        </w:rPr>
        <w:t>60</w:t>
      </w:r>
      <w:r>
        <w:rPr>
          <w:rFonts w:ascii="宋体" w:hAnsi="宋体" w:hint="eastAsia"/>
        </w:rPr>
        <w:t>分）</w:t>
      </w:r>
    </w:p>
    <w:p w:rsidR="006E3997" w:rsidRDefault="006E3997" w:rsidP="006E3997">
      <w:pPr>
        <w:rPr>
          <w:rFonts w:hint="eastAsia"/>
        </w:rPr>
      </w:pPr>
      <w:smartTag w:uri="urn:schemas-microsoft-com:office:smarttags" w:element="chmetcnv">
        <w:smartTagPr>
          <w:attr w:name="TCSC" w:val="0"/>
          <w:attr w:name="NumberType" w:val="1"/>
          <w:attr w:name="Negative" w:val="False"/>
          <w:attr w:name="HasSpace" w:val="True"/>
          <w:attr w:name="SourceValue" w:val="20"/>
          <w:attr w:name="UnitName" w:val="a"/>
        </w:smartTagPr>
        <w:r>
          <w:rPr>
            <w:rFonts w:hint="eastAsia"/>
          </w:rPr>
          <w:t>20 A</w:t>
        </w:r>
      </w:smartTag>
      <w:r>
        <w:rPr>
          <w:rFonts w:hint="eastAsia"/>
        </w:rPr>
        <w:t>．（10分）</w:t>
      </w:r>
    </w:p>
    <w:p w:rsidR="006E3997" w:rsidRDefault="006E3997" w:rsidP="006E3997">
      <w:pPr>
        <w:rPr>
          <w:rFonts w:hint="eastAsia"/>
        </w:rPr>
      </w:pPr>
      <w:r>
        <w:rPr>
          <w:rFonts w:hint="eastAsia"/>
        </w:rPr>
        <w:t>解：由于轮胎容积不变，轮胎内气体做等容变化。</w:t>
      </w:r>
    </w:p>
    <w:p w:rsidR="006E3997" w:rsidRDefault="006E3997" w:rsidP="006E3997">
      <w:pPr>
        <w:rPr>
          <w:rFonts w:hint="eastAsia"/>
        </w:rPr>
      </w:pPr>
      <w:r>
        <w:rPr>
          <w:rFonts w:hint="eastAsia"/>
        </w:rPr>
        <w:t>设在</w:t>
      </w:r>
      <w:r>
        <w:rPr>
          <w:rFonts w:hint="eastAsia"/>
          <w:i/>
        </w:rPr>
        <w:t>T</w:t>
      </w:r>
      <w:r>
        <w:rPr>
          <w:rFonts w:hint="eastAsia"/>
          <w:vertAlign w:val="subscript"/>
        </w:rPr>
        <w:t>0</w:t>
      </w:r>
      <w:r>
        <w:rPr>
          <w:rFonts w:hint="eastAsia"/>
        </w:rPr>
        <w:t>＝293K充气后的最小胎压为</w:t>
      </w:r>
      <w:r>
        <w:rPr>
          <w:rFonts w:hint="eastAsia"/>
          <w:i/>
        </w:rPr>
        <w:t>P</w:t>
      </w:r>
      <w:r>
        <w:rPr>
          <w:rFonts w:hint="eastAsia"/>
          <w:vertAlign w:val="subscript"/>
        </w:rPr>
        <w:t>min</w:t>
      </w:r>
      <w:r>
        <w:rPr>
          <w:rFonts w:hint="eastAsia"/>
        </w:rPr>
        <w:t>，最大胎压为</w:t>
      </w:r>
      <w:r>
        <w:rPr>
          <w:rFonts w:hint="eastAsia"/>
          <w:i/>
        </w:rPr>
        <w:t>P</w:t>
      </w:r>
      <w:r>
        <w:rPr>
          <w:rFonts w:hint="eastAsia"/>
          <w:vertAlign w:val="subscript"/>
        </w:rPr>
        <w:t>max</w:t>
      </w:r>
      <w:r>
        <w:rPr>
          <w:rFonts w:hint="eastAsia"/>
        </w:rPr>
        <w:t>。依题意，当</w:t>
      </w:r>
      <w:r>
        <w:rPr>
          <w:rFonts w:hint="eastAsia"/>
          <w:i/>
        </w:rPr>
        <w:t>T</w:t>
      </w:r>
      <w:r>
        <w:rPr>
          <w:rFonts w:hint="eastAsia"/>
          <w:vertAlign w:val="subscript"/>
        </w:rPr>
        <w:t>1</w:t>
      </w:r>
      <w:r>
        <w:rPr>
          <w:rFonts w:hint="eastAsia"/>
        </w:rPr>
        <w:t>＝233K时胎压为</w:t>
      </w:r>
      <w:r>
        <w:rPr>
          <w:rFonts w:hint="eastAsia"/>
          <w:i/>
        </w:rPr>
        <w:t>P</w:t>
      </w:r>
      <w:r>
        <w:rPr>
          <w:rFonts w:hint="eastAsia"/>
          <w:vertAlign w:val="subscript"/>
        </w:rPr>
        <w:t>1</w:t>
      </w:r>
      <w:r>
        <w:rPr>
          <w:rFonts w:hint="eastAsia"/>
        </w:rPr>
        <w:t>＝1.6atm。根据查理定律</w:t>
      </w:r>
    </w:p>
    <w:p w:rsidR="006E3997" w:rsidRDefault="006E3997" w:rsidP="006E3997">
      <w:pPr>
        <w:ind w:firstLine="420"/>
        <w:rPr>
          <w:rFonts w:hint="eastAsia"/>
        </w:rPr>
      </w:pPr>
      <w:r>
        <w:rPr>
          <w:position w:val="-30"/>
        </w:rPr>
        <w:object w:dxaOrig="940" w:dyaOrig="680">
          <v:shape id="_x0000_i1098" type="#_x0000_t75" style="width:46.95pt;height:34.1pt" o:ole="">
            <v:imagedata r:id="rId166" o:title=""/>
          </v:shape>
          <o:OLEObject Type="Embed" ProgID="Equation.DSMT4" ShapeID="_x0000_i1098" DrawAspect="Content" ObjectID="_1804085630" r:id="rId167"/>
        </w:object>
      </w:r>
      <w:r>
        <w:rPr>
          <w:rFonts w:hint="eastAsia"/>
        </w:rPr>
        <w:t>，即</w:t>
      </w:r>
      <w:r>
        <w:rPr>
          <w:position w:val="-24"/>
        </w:rPr>
        <w:object w:dxaOrig="1100" w:dyaOrig="620">
          <v:shape id="_x0000_i1099" type="#_x0000_t75" style="width:55.1pt;height:31pt" o:ole="">
            <v:imagedata r:id="rId168" o:title=""/>
          </v:shape>
          <o:OLEObject Type="Embed" ProgID="Equation.DSMT4" ShapeID="_x0000_i1099" DrawAspect="Content" ObjectID="_1804085631" r:id="rId169"/>
        </w:object>
      </w:r>
    </w:p>
    <w:p w:rsidR="006E3997" w:rsidRDefault="006E3997" w:rsidP="006E3997">
      <w:pPr>
        <w:ind w:firstLine="420"/>
        <w:rPr>
          <w:rFonts w:hint="eastAsia"/>
        </w:rPr>
      </w:pPr>
      <w:r>
        <w:rPr>
          <w:rFonts w:hint="eastAsia"/>
        </w:rPr>
        <w:t>解得：</w:t>
      </w:r>
      <w:r>
        <w:rPr>
          <w:rFonts w:hint="eastAsia"/>
          <w:i/>
        </w:rPr>
        <w:t>P</w:t>
      </w:r>
      <w:r>
        <w:rPr>
          <w:rFonts w:hint="eastAsia"/>
          <w:vertAlign w:val="subscript"/>
        </w:rPr>
        <w:t>min</w:t>
      </w:r>
      <w:r>
        <w:rPr>
          <w:rFonts w:hint="eastAsia"/>
        </w:rPr>
        <w:t>＝2.01atm</w:t>
      </w:r>
    </w:p>
    <w:p w:rsidR="006E3997" w:rsidRDefault="006E3997" w:rsidP="006E3997">
      <w:pPr>
        <w:ind w:firstLine="420"/>
        <w:rPr>
          <w:rFonts w:hint="eastAsia"/>
        </w:rPr>
      </w:pPr>
      <w:r>
        <w:rPr>
          <w:rFonts w:hint="eastAsia"/>
        </w:rPr>
        <w:t>当</w:t>
      </w:r>
      <w:r>
        <w:rPr>
          <w:rFonts w:hint="eastAsia"/>
          <w:i/>
        </w:rPr>
        <w:t>T</w:t>
      </w:r>
      <w:r>
        <w:rPr>
          <w:rFonts w:hint="eastAsia"/>
          <w:vertAlign w:val="subscript"/>
        </w:rPr>
        <w:t>2</w:t>
      </w:r>
      <w:r>
        <w:rPr>
          <w:rFonts w:hint="eastAsia"/>
        </w:rPr>
        <w:t>＝363K是胎压为</w:t>
      </w:r>
      <w:r>
        <w:rPr>
          <w:rFonts w:hint="eastAsia"/>
          <w:i/>
        </w:rPr>
        <w:t>P</w:t>
      </w:r>
      <w:r>
        <w:rPr>
          <w:rFonts w:hint="eastAsia"/>
          <w:vertAlign w:val="subscript"/>
        </w:rPr>
        <w:t>2</w:t>
      </w:r>
      <w:r>
        <w:rPr>
          <w:rFonts w:hint="eastAsia"/>
        </w:rPr>
        <w:t>＝3.5atm。根据查理定律</w:t>
      </w:r>
    </w:p>
    <w:p w:rsidR="006E3997" w:rsidRDefault="006E3997" w:rsidP="006E3997">
      <w:pPr>
        <w:ind w:firstLine="420"/>
        <w:rPr>
          <w:rFonts w:hint="eastAsia"/>
        </w:rPr>
      </w:pPr>
      <w:r>
        <w:rPr>
          <w:position w:val="-30"/>
        </w:rPr>
        <w:object w:dxaOrig="980" w:dyaOrig="680">
          <v:shape id="_x0000_i1100" type="#_x0000_t75" style="width:49.15pt;height:34.1pt" o:ole="">
            <v:imagedata r:id="rId170" o:title=""/>
          </v:shape>
          <o:OLEObject Type="Embed" ProgID="Equation.DSMT4" ShapeID="_x0000_i1100" DrawAspect="Content" ObjectID="_1804085632" r:id="rId171"/>
        </w:object>
      </w:r>
      <w:r>
        <w:rPr>
          <w:rFonts w:hint="eastAsia"/>
        </w:rPr>
        <w:t>，即</w:t>
      </w:r>
      <w:r>
        <w:rPr>
          <w:position w:val="-24"/>
        </w:rPr>
        <w:object w:dxaOrig="1100" w:dyaOrig="620">
          <v:shape id="_x0000_i1101" type="#_x0000_t75" style="width:55.1pt;height:31pt" o:ole="">
            <v:imagedata r:id="rId172" o:title=""/>
          </v:shape>
          <o:OLEObject Type="Embed" ProgID="Equation.DSMT4" ShapeID="_x0000_i1101" DrawAspect="Content" ObjectID="_1804085633" r:id="rId173"/>
        </w:object>
      </w:r>
    </w:p>
    <w:p w:rsidR="006E3997" w:rsidRDefault="006E3997" w:rsidP="006E3997">
      <w:pPr>
        <w:ind w:firstLine="420"/>
        <w:rPr>
          <w:rFonts w:hint="eastAsia"/>
        </w:rPr>
      </w:pPr>
      <w:r>
        <w:rPr>
          <w:rFonts w:hint="eastAsia"/>
        </w:rPr>
        <w:t>解得：</w:t>
      </w:r>
      <w:r>
        <w:rPr>
          <w:rFonts w:hint="eastAsia"/>
          <w:i/>
        </w:rPr>
        <w:t>P</w:t>
      </w:r>
      <w:r>
        <w:rPr>
          <w:rFonts w:hint="eastAsia"/>
          <w:vertAlign w:val="subscript"/>
        </w:rPr>
        <w:t>max</w:t>
      </w:r>
      <w:r>
        <w:rPr>
          <w:rFonts w:hint="eastAsia"/>
        </w:rPr>
        <w:t>＝2.83atm</w:t>
      </w:r>
    </w:p>
    <w:p w:rsidR="006E3997" w:rsidRDefault="006E3997" w:rsidP="006E3997">
      <w:pPr>
        <w:rPr>
          <w:rFonts w:hint="eastAsia"/>
        </w:rPr>
      </w:pPr>
      <w:r>
        <w:rPr>
          <w:rFonts w:hint="eastAsia"/>
        </w:rPr>
        <w:t>20B．（10分）</w:t>
      </w:r>
    </w:p>
    <w:p w:rsidR="006E3997" w:rsidRDefault="006E3997" w:rsidP="006E3997">
      <w:pPr>
        <w:rPr>
          <w:rFonts w:hint="eastAsia"/>
        </w:rPr>
      </w:pPr>
      <w:r>
        <w:rPr>
          <w:rFonts w:hint="eastAsia"/>
        </w:rPr>
        <w:t>解：（1）输电线上的电流强度为</w:t>
      </w:r>
      <w:r>
        <w:rPr>
          <w:rFonts w:hint="eastAsia"/>
          <w:i/>
        </w:rPr>
        <w:t>I</w:t>
      </w:r>
      <w:r>
        <w:rPr>
          <w:rFonts w:hint="eastAsia"/>
        </w:rPr>
        <w:t>＝</w:t>
      </w:r>
      <w:r>
        <w:rPr>
          <w:position w:val="-24"/>
        </w:rPr>
        <w:object w:dxaOrig="1300" w:dyaOrig="660">
          <v:shape id="_x0000_i1102" type="#_x0000_t75" style="width:65.1pt;height:32.85pt" o:ole="">
            <v:imagedata r:id="rId174" o:title=""/>
          </v:shape>
          <o:OLEObject Type="Embed" ProgID="Equation.DSMT4" ShapeID="_x0000_i1102" DrawAspect="Content" ObjectID="_1804085634" r:id="rId175"/>
        </w:object>
      </w:r>
      <w:r>
        <w:rPr>
          <w:rFonts w:hint="eastAsia"/>
        </w:rPr>
        <w:t>A＝</w:t>
      </w:r>
      <w:smartTag w:uri="urn:schemas-microsoft-com:office:smarttags" w:element="chmetcnv">
        <w:smartTagPr>
          <w:attr w:name="TCSC" w:val="0"/>
          <w:attr w:name="NumberType" w:val="1"/>
          <w:attr w:name="Negative" w:val="False"/>
          <w:attr w:name="HasSpace" w:val="False"/>
          <w:attr w:name="SourceValue" w:val="52.63"/>
          <w:attr w:name="UnitName" w:val="a"/>
        </w:smartTagPr>
        <w:r>
          <w:rPr>
            <w:rFonts w:hint="eastAsia"/>
          </w:rPr>
          <w:t>52.63A</w:t>
        </w:r>
      </w:smartTag>
    </w:p>
    <w:p w:rsidR="006E3997" w:rsidRDefault="006E3997" w:rsidP="006E3997">
      <w:pPr>
        <w:rPr>
          <w:rFonts w:hint="eastAsia"/>
        </w:rPr>
      </w:pPr>
      <w:r>
        <w:rPr>
          <w:rFonts w:hint="eastAsia"/>
        </w:rPr>
        <w:t>输电线路损耗的功率为</w:t>
      </w:r>
    </w:p>
    <w:p w:rsidR="006E3997" w:rsidRDefault="006E3997" w:rsidP="006E3997">
      <w:pPr>
        <w:rPr>
          <w:rFonts w:hint="eastAsia"/>
        </w:rPr>
      </w:pPr>
      <w:r>
        <w:rPr>
          <w:rFonts w:hint="eastAsia"/>
          <w:i/>
        </w:rPr>
        <w:t>P</w:t>
      </w:r>
      <w:r>
        <w:rPr>
          <w:rFonts w:hint="eastAsia"/>
          <w:vertAlign w:val="subscript"/>
        </w:rPr>
        <w:t>损</w:t>
      </w:r>
      <w:r>
        <w:rPr>
          <w:rFonts w:hint="eastAsia"/>
        </w:rPr>
        <w:t>＝</w:t>
      </w:r>
      <w:r>
        <w:rPr>
          <w:rFonts w:hint="eastAsia"/>
          <w:i/>
        </w:rPr>
        <w:t>I</w:t>
      </w:r>
      <w:r>
        <w:rPr>
          <w:rFonts w:hint="eastAsia"/>
          <w:vertAlign w:val="superscript"/>
        </w:rPr>
        <w:t>2</w:t>
      </w:r>
      <w:r>
        <w:rPr>
          <w:rFonts w:hint="eastAsia"/>
          <w:i/>
        </w:rPr>
        <w:t>R</w:t>
      </w:r>
      <w:r>
        <w:rPr>
          <w:rFonts w:hint="eastAsia"/>
        </w:rPr>
        <w:t>＝52.63</w:t>
      </w:r>
      <w:r>
        <w:rPr>
          <w:rFonts w:hint="eastAsia"/>
          <w:vertAlign w:val="superscript"/>
        </w:rPr>
        <w:t>2</w:t>
      </w:r>
      <w:r>
        <w:rPr>
          <w:rFonts w:hint="eastAsia"/>
        </w:rPr>
        <w:t>×6W</w:t>
      </w:r>
      <w:r>
        <w:rPr>
          <w:rFonts w:ascii="宋体" w:hAnsi="宋体" w:hint="eastAsia"/>
        </w:rPr>
        <w:t>≈</w:t>
      </w:r>
      <w:r>
        <w:rPr>
          <w:rFonts w:hint="eastAsia"/>
        </w:rPr>
        <w:t>16620W＝16.62kW</w:t>
      </w:r>
    </w:p>
    <w:p w:rsidR="006E3997" w:rsidRDefault="006E3997" w:rsidP="006E3997">
      <w:pPr>
        <w:rPr>
          <w:rFonts w:hint="eastAsia"/>
        </w:rPr>
      </w:pPr>
      <w:r>
        <w:rPr>
          <w:rFonts w:hint="eastAsia"/>
        </w:rPr>
        <w:t>（2）改用高压输电后，输电线上的电流强度变为</w:t>
      </w:r>
      <w:r>
        <w:rPr>
          <w:rFonts w:hint="eastAsia"/>
          <w:i/>
        </w:rPr>
        <w:t>I</w:t>
      </w:r>
      <w:r>
        <w:rPr>
          <w:rFonts w:ascii="宋体" w:hAnsi="宋体" w:hint="eastAsia"/>
        </w:rPr>
        <w:t>′</w:t>
      </w:r>
      <w:r>
        <w:rPr>
          <w:rFonts w:hint="eastAsia"/>
        </w:rPr>
        <w:t>＝</w:t>
      </w:r>
      <w:r>
        <w:rPr>
          <w:position w:val="-24"/>
        </w:rPr>
        <w:object w:dxaOrig="1359" w:dyaOrig="660">
          <v:shape id="_x0000_i1103" type="#_x0000_t75" style="width:67.95pt;height:32.85pt" o:ole="">
            <v:imagedata r:id="rId176" o:title=""/>
          </v:shape>
          <o:OLEObject Type="Embed" ProgID="Equation.DSMT4" ShapeID="_x0000_i1103" DrawAspect="Content" ObjectID="_1804085635" r:id="rId177"/>
        </w:object>
      </w:r>
      <w:r>
        <w:rPr>
          <w:rFonts w:hint="eastAsia"/>
        </w:rPr>
        <w:t>A＝</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4A</w:t>
        </w:r>
      </w:smartTag>
    </w:p>
    <w:p w:rsidR="006E3997" w:rsidRDefault="006E3997" w:rsidP="006E3997">
      <w:pPr>
        <w:rPr>
          <w:rFonts w:hint="eastAsia"/>
        </w:rPr>
      </w:pPr>
      <w:r>
        <w:rPr>
          <w:rFonts w:hint="eastAsia"/>
        </w:rPr>
        <w:t>用户端在变压器降压前获得的电压</w:t>
      </w:r>
      <w:r>
        <w:rPr>
          <w:rFonts w:hint="eastAsia"/>
        </w:rPr>
        <w:tab/>
      </w:r>
      <w:r>
        <w:rPr>
          <w:rFonts w:hint="eastAsia"/>
          <w:i/>
        </w:rPr>
        <w:t>U</w:t>
      </w:r>
      <w:r>
        <w:rPr>
          <w:rFonts w:hint="eastAsia"/>
          <w:vertAlign w:val="subscript"/>
        </w:rPr>
        <w:t>1</w:t>
      </w:r>
      <w:r>
        <w:rPr>
          <w:rFonts w:hint="eastAsia"/>
        </w:rPr>
        <w:t>＝</w:t>
      </w:r>
      <w:r>
        <w:rPr>
          <w:rFonts w:hint="eastAsia"/>
          <w:i/>
        </w:rPr>
        <w:t>U</w:t>
      </w:r>
      <w:r>
        <w:rPr>
          <w:rFonts w:hint="eastAsia"/>
        </w:rPr>
        <w:t>－</w:t>
      </w:r>
      <w:r>
        <w:rPr>
          <w:rFonts w:hint="eastAsia"/>
          <w:i/>
        </w:rPr>
        <w:t>I</w:t>
      </w:r>
      <w:r>
        <w:rPr>
          <w:rFonts w:ascii="宋体" w:hAnsi="宋体" w:hint="eastAsia"/>
        </w:rPr>
        <w:t>′</w:t>
      </w:r>
      <w:r>
        <w:rPr>
          <w:rFonts w:hint="eastAsia"/>
          <w:i/>
        </w:rPr>
        <w:t>R</w:t>
      </w:r>
      <w:r>
        <w:rPr>
          <w:rFonts w:ascii="宋体" w:hAnsi="宋体" w:hint="eastAsia"/>
        </w:rPr>
        <w:t>＝（</w:t>
      </w:r>
      <w:r>
        <w:t>5000</w:t>
      </w:r>
      <w:r>
        <w:rPr>
          <w:rFonts w:hAnsi="宋体"/>
        </w:rPr>
        <w:t>－</w:t>
      </w:r>
      <w:r>
        <w:t>4×6</w:t>
      </w:r>
      <w:r>
        <w:rPr>
          <w:rFonts w:hAnsi="宋体"/>
        </w:rPr>
        <w:t>）</w:t>
      </w:r>
      <w:r>
        <w:t>V</w:t>
      </w:r>
      <w:r>
        <w:rPr>
          <w:rFonts w:hAnsi="宋体"/>
        </w:rPr>
        <w:t>＝</w:t>
      </w:r>
      <w:r>
        <w:t>4976V</w:t>
      </w:r>
    </w:p>
    <w:p w:rsidR="006E3997" w:rsidRDefault="006E3997" w:rsidP="006E3997">
      <w:pPr>
        <w:rPr>
          <w:rFonts w:hint="eastAsia"/>
        </w:rPr>
      </w:pPr>
      <w:r>
        <w:rPr>
          <w:rFonts w:hint="eastAsia"/>
        </w:rPr>
        <w:t>根据</w:t>
      </w:r>
      <w:r>
        <w:rPr>
          <w:rFonts w:hint="eastAsia"/>
        </w:rPr>
        <w:tab/>
      </w:r>
      <w:r>
        <w:rPr>
          <w:position w:val="-30"/>
        </w:rPr>
        <w:object w:dxaOrig="859" w:dyaOrig="680">
          <v:shape id="_x0000_i1104" type="#_x0000_t75" style="width:42.9pt;height:34.1pt" o:ole="">
            <v:imagedata r:id="rId178" o:title=""/>
          </v:shape>
          <o:OLEObject Type="Embed" ProgID="Equation.DSMT4" ShapeID="_x0000_i1104" DrawAspect="Content" ObjectID="_1804085636" r:id="rId179"/>
        </w:object>
      </w:r>
    </w:p>
    <w:p w:rsidR="006E3997" w:rsidRDefault="006E3997" w:rsidP="006E3997">
      <w:pPr>
        <w:rPr>
          <w:rFonts w:hint="eastAsia"/>
        </w:rPr>
      </w:pPr>
      <w:r>
        <w:rPr>
          <w:rFonts w:hint="eastAsia"/>
        </w:rPr>
        <w:t>用户得到的电压为</w:t>
      </w:r>
      <w:r>
        <w:rPr>
          <w:rFonts w:hint="eastAsia"/>
          <w:i/>
        </w:rPr>
        <w:t>U</w:t>
      </w:r>
      <w:r>
        <w:rPr>
          <w:rFonts w:hint="eastAsia"/>
          <w:vertAlign w:val="subscript"/>
        </w:rPr>
        <w:t>2</w:t>
      </w:r>
      <w:r>
        <w:rPr>
          <w:rFonts w:hint="eastAsia"/>
        </w:rPr>
        <w:t>＝</w:t>
      </w:r>
      <w:r>
        <w:rPr>
          <w:position w:val="-30"/>
        </w:rPr>
        <w:object w:dxaOrig="580" w:dyaOrig="680">
          <v:shape id="_x0000_i1105" type="#_x0000_t75" style="width:29.1pt;height:34.1pt" o:ole="">
            <v:imagedata r:id="rId180" o:title=""/>
          </v:shape>
          <o:OLEObject Type="Embed" ProgID="Equation.DSMT4" ShapeID="_x0000_i1105" DrawAspect="Content" ObjectID="_1804085637" r:id="rId181"/>
        </w:object>
      </w:r>
      <w:r>
        <w:rPr>
          <w:rFonts w:hint="eastAsia"/>
        </w:rPr>
        <w:t>＝</w:t>
      </w:r>
      <w:r>
        <w:rPr>
          <w:position w:val="-24"/>
        </w:rPr>
        <w:object w:dxaOrig="360" w:dyaOrig="620">
          <v:shape id="_x0000_i1106" type="#_x0000_t75" style="width:18.15pt;height:31pt" o:ole="">
            <v:imagedata r:id="rId182" o:title=""/>
          </v:shape>
          <o:OLEObject Type="Embed" ProgID="Equation.DSMT4" ShapeID="_x0000_i1106" DrawAspect="Content" ObjectID="_1804085638" r:id="rId183"/>
        </w:object>
      </w:r>
      <w:r>
        <w:rPr>
          <w:rFonts w:hint="eastAsia"/>
        </w:rPr>
        <w:t>×4976V＝226.18V</w:t>
      </w:r>
    </w:p>
    <w:p w:rsidR="006E3997" w:rsidRDefault="006E3997" w:rsidP="006E3997">
      <w:pPr>
        <w:rPr>
          <w:rFonts w:hint="eastAsia"/>
        </w:rPr>
      </w:pPr>
      <w:r>
        <w:rPr>
          <w:rFonts w:hint="eastAsia"/>
        </w:rPr>
        <w:t>21．（12分）</w:t>
      </w:r>
    </w:p>
    <w:p w:rsidR="006E3997" w:rsidRDefault="006E3997" w:rsidP="006E3997">
      <w:pPr>
        <w:rPr>
          <w:rFonts w:hint="eastAsia"/>
        </w:rPr>
      </w:pPr>
      <w:r>
        <w:rPr>
          <w:rFonts w:hint="eastAsia"/>
        </w:rPr>
        <w:t>解：（1）从图中可以看邮，在</w:t>
      </w:r>
      <w:r>
        <w:rPr>
          <w:rFonts w:hint="eastAsia"/>
          <w:i/>
        </w:rPr>
        <w:t>t</w:t>
      </w:r>
      <w:r>
        <w:rPr>
          <w:rFonts w:hint="eastAsia"/>
        </w:rPr>
        <w:t>＝2s内运动员做匀加速运动，其加速度大小为</w:t>
      </w:r>
    </w:p>
    <w:p w:rsidR="006E3997" w:rsidRDefault="006E3997" w:rsidP="006E3997">
      <w:pPr>
        <w:ind w:left="420" w:firstLine="420"/>
        <w:rPr>
          <w:rFonts w:hint="eastAsia"/>
        </w:rPr>
      </w:pPr>
      <w:r>
        <w:rPr>
          <w:position w:val="-24"/>
        </w:rPr>
        <w:object w:dxaOrig="1140" w:dyaOrig="620">
          <v:shape id="_x0000_i1107" type="#_x0000_t75" style="width:56.95pt;height:31pt" o:ole="">
            <v:imagedata r:id="rId184" o:title=""/>
          </v:shape>
          <o:OLEObject Type="Embed" ProgID="Equation.DSMT4" ShapeID="_x0000_i1107" DrawAspect="Content" ObjectID="_1804085639" r:id="rId185"/>
        </w:object>
      </w:r>
      <w:r>
        <w:rPr>
          <w:rFonts w:hint="eastAsia"/>
        </w:rPr>
        <w:t>m/s</w:t>
      </w:r>
      <w:r>
        <w:rPr>
          <w:rFonts w:hint="eastAsia"/>
          <w:vertAlign w:val="superscript"/>
        </w:rPr>
        <w:t>2</w:t>
      </w:r>
      <w:r>
        <w:rPr>
          <w:rFonts w:hint="eastAsia"/>
        </w:rPr>
        <w:t>=</w:t>
      </w:r>
      <w:smartTag w:uri="urn:schemas-microsoft-com:office:smarttags" w:element="chmetcnv">
        <w:smartTagPr>
          <w:attr w:name="TCSC" w:val="0"/>
          <w:attr w:name="NumberType" w:val="1"/>
          <w:attr w:name="Negative" w:val="False"/>
          <w:attr w:name="HasSpace" w:val="False"/>
          <w:attr w:name="SourceValue" w:val="8"/>
          <w:attr w:name="UnitName" w:val="m"/>
        </w:smartTagPr>
        <w:r>
          <w:rPr>
            <w:rFonts w:hint="eastAsia"/>
          </w:rPr>
          <w:t>8m</w:t>
        </w:r>
      </w:smartTag>
      <w:r>
        <w:rPr>
          <w:rFonts w:hint="eastAsia"/>
        </w:rPr>
        <w:t>/s</w:t>
      </w:r>
      <w:r>
        <w:rPr>
          <w:rFonts w:hint="eastAsia"/>
          <w:vertAlign w:val="superscript"/>
        </w:rPr>
        <w:t>2</w:t>
      </w:r>
    </w:p>
    <w:p w:rsidR="006E3997" w:rsidRDefault="006E3997" w:rsidP="006E3997">
      <w:pPr>
        <w:rPr>
          <w:rFonts w:hint="eastAsia"/>
        </w:rPr>
      </w:pPr>
      <w:r>
        <w:rPr>
          <w:rFonts w:hint="eastAsia"/>
        </w:rPr>
        <w:t>设此过程中运动员受到的阻力大小为</w:t>
      </w:r>
      <w:r>
        <w:rPr>
          <w:rFonts w:hint="eastAsia"/>
          <w:i/>
        </w:rPr>
        <w:t>f</w:t>
      </w:r>
      <w:r>
        <w:rPr>
          <w:rFonts w:hint="eastAsia"/>
        </w:rPr>
        <w:t>，根据牛顿第二定律，有</w:t>
      </w:r>
      <w:r>
        <w:rPr>
          <w:rFonts w:hint="eastAsia"/>
          <w:i/>
        </w:rPr>
        <w:t>mg</w:t>
      </w:r>
      <w:r>
        <w:rPr>
          <w:rFonts w:hint="eastAsia"/>
        </w:rPr>
        <w:t>－</w:t>
      </w:r>
      <w:r>
        <w:rPr>
          <w:rFonts w:hint="eastAsia"/>
          <w:i/>
        </w:rPr>
        <w:t>f</w:t>
      </w:r>
      <w:r>
        <w:rPr>
          <w:rFonts w:hint="eastAsia"/>
        </w:rPr>
        <w:t>＝</w:t>
      </w:r>
      <w:r>
        <w:rPr>
          <w:rFonts w:hint="eastAsia"/>
          <w:i/>
        </w:rPr>
        <w:t>ma</w:t>
      </w:r>
    </w:p>
    <w:p w:rsidR="006E3997" w:rsidRDefault="006E3997" w:rsidP="006E3997">
      <w:pPr>
        <w:rPr>
          <w:rFonts w:hint="eastAsia"/>
          <w:lang w:val="pt-BR"/>
        </w:rPr>
      </w:pPr>
      <w:r>
        <w:rPr>
          <w:rFonts w:hint="eastAsia"/>
        </w:rPr>
        <w:t>得</w:t>
      </w:r>
      <w:r>
        <w:rPr>
          <w:rFonts w:hint="eastAsia"/>
          <w:lang w:val="pt-BR"/>
        </w:rPr>
        <w:tab/>
      </w:r>
      <w:r>
        <w:rPr>
          <w:rFonts w:hint="eastAsia"/>
          <w:lang w:val="pt-BR"/>
        </w:rPr>
        <w:tab/>
      </w:r>
      <w:r>
        <w:rPr>
          <w:rFonts w:hint="eastAsia"/>
          <w:i/>
          <w:lang w:val="pt-BR"/>
        </w:rPr>
        <w:t>f</w:t>
      </w:r>
      <w:r>
        <w:rPr>
          <w:rFonts w:hint="eastAsia"/>
          <w:lang w:val="pt-BR"/>
        </w:rPr>
        <w:t>＝</w:t>
      </w:r>
      <w:r>
        <w:rPr>
          <w:rFonts w:hint="eastAsia"/>
          <w:i/>
          <w:lang w:val="pt-BR"/>
        </w:rPr>
        <w:t>m</w:t>
      </w:r>
      <w:r>
        <w:rPr>
          <w:rFonts w:hint="eastAsia"/>
          <w:lang w:val="pt-BR"/>
        </w:rPr>
        <w:t>(</w:t>
      </w:r>
      <w:r>
        <w:rPr>
          <w:rFonts w:hint="eastAsia"/>
          <w:i/>
          <w:lang w:val="pt-BR"/>
        </w:rPr>
        <w:t>g</w:t>
      </w:r>
      <w:r>
        <w:rPr>
          <w:rFonts w:hint="eastAsia"/>
          <w:lang w:val="pt-BR"/>
        </w:rPr>
        <w:t>－</w:t>
      </w:r>
      <w:r>
        <w:rPr>
          <w:rFonts w:hint="eastAsia"/>
          <w:i/>
          <w:lang w:val="pt-BR"/>
        </w:rPr>
        <w:t>a</w:t>
      </w:r>
      <w:r>
        <w:rPr>
          <w:rFonts w:hint="eastAsia"/>
          <w:lang w:val="pt-BR"/>
        </w:rPr>
        <w:t>)＝80×(10－8)N＝160N</w:t>
      </w:r>
    </w:p>
    <w:p w:rsidR="006E3997" w:rsidRDefault="006E3997" w:rsidP="006E3997">
      <w:pPr>
        <w:rPr>
          <w:rFonts w:hint="eastAsia"/>
          <w:lang w:val="pt-BR"/>
        </w:rPr>
      </w:pPr>
      <w:r>
        <w:rPr>
          <w:rFonts w:hint="eastAsia"/>
          <w:lang w:val="pt-BR"/>
        </w:rPr>
        <w:t>（2）从图中估算得出运动员在14s内下落了</w:t>
      </w:r>
    </w:p>
    <w:p w:rsidR="006E3997" w:rsidRDefault="006E3997" w:rsidP="006E3997">
      <w:pPr>
        <w:rPr>
          <w:rFonts w:hint="eastAsia"/>
          <w:lang w:val="pt-BR"/>
        </w:rPr>
      </w:pPr>
      <w:r>
        <w:rPr>
          <w:rFonts w:hint="eastAsia"/>
          <w:lang w:val="pt-BR"/>
        </w:rPr>
        <w:tab/>
      </w:r>
      <w:r>
        <w:rPr>
          <w:rFonts w:hint="eastAsia"/>
          <w:lang w:val="pt-BR"/>
        </w:rPr>
        <w:tab/>
      </w:r>
      <w:r>
        <w:rPr>
          <w:rFonts w:hint="eastAsia"/>
          <w:lang w:val="pt-BR"/>
        </w:rPr>
        <w:tab/>
        <w:t>39.5×2×</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lang w:val="pt-BR"/>
          </w:rPr>
          <w:t>2m</w:t>
        </w:r>
      </w:smartTag>
      <w:r>
        <w:rPr>
          <w:rFonts w:hint="eastAsia"/>
          <w:lang w:val="pt-BR"/>
        </w:rPr>
        <w:t>＝158</w:t>
      </w:r>
    </w:p>
    <w:p w:rsidR="006E3997" w:rsidRDefault="006E3997" w:rsidP="006E3997">
      <w:pPr>
        <w:rPr>
          <w:rFonts w:hint="eastAsia"/>
          <w:lang w:val="pt-BR"/>
        </w:rPr>
      </w:pPr>
      <w:r>
        <w:rPr>
          <w:rFonts w:hint="eastAsia"/>
          <w:lang w:val="pt-BR"/>
        </w:rPr>
        <w:t>根据动能定理，有</w:t>
      </w:r>
      <w:r>
        <w:rPr>
          <w:position w:val="-24"/>
          <w:lang w:val="pt-BR"/>
        </w:rPr>
        <w:object w:dxaOrig="1780" w:dyaOrig="620">
          <v:shape id="_x0000_i1108" type="#_x0000_t75" style="width:88.9pt;height:31pt" o:ole="">
            <v:imagedata r:id="rId186" o:title=""/>
          </v:shape>
          <o:OLEObject Type="Embed" ProgID="Equation.DSMT4" ShapeID="_x0000_i1108" DrawAspect="Content" ObjectID="_1804085640" r:id="rId187"/>
        </w:object>
      </w:r>
    </w:p>
    <w:p w:rsidR="006E3997" w:rsidRDefault="006E3997" w:rsidP="006E3997">
      <w:pPr>
        <w:rPr>
          <w:rFonts w:hint="eastAsia"/>
          <w:lang w:val="pt-BR"/>
        </w:rPr>
      </w:pPr>
      <w:r>
        <w:rPr>
          <w:rFonts w:hint="eastAsia"/>
          <w:lang w:val="pt-BR"/>
        </w:rPr>
        <w:t>所以有</w:t>
      </w:r>
      <w:r>
        <w:rPr>
          <w:rFonts w:hint="eastAsia"/>
          <w:lang w:val="pt-BR"/>
        </w:rPr>
        <w:tab/>
      </w:r>
      <w:r>
        <w:rPr>
          <w:position w:val="-24"/>
          <w:lang w:val="pt-BR"/>
        </w:rPr>
        <w:object w:dxaOrig="1780" w:dyaOrig="620">
          <v:shape id="_x0000_i1109" type="#_x0000_t75" style="width:88.9pt;height:31pt" o:ole="">
            <v:imagedata r:id="rId188" o:title=""/>
          </v:shape>
          <o:OLEObject Type="Embed" ProgID="Equation.DSMT4" ShapeID="_x0000_i1109" DrawAspect="Content" ObjectID="_1804085641" r:id="rId189"/>
        </w:object>
      </w:r>
      <w:r>
        <w:rPr>
          <w:rFonts w:hint="eastAsia"/>
          <w:lang w:val="pt-BR"/>
        </w:rPr>
        <w:t>＝（80×10×158－</w:t>
      </w:r>
      <w:r>
        <w:rPr>
          <w:position w:val="-24"/>
          <w:lang w:val="pt-BR"/>
        </w:rPr>
        <w:object w:dxaOrig="240" w:dyaOrig="620">
          <v:shape id="_x0000_i1110" type="#_x0000_t75" style="width:11.9pt;height:31pt" o:ole="">
            <v:imagedata r:id="rId190" o:title=""/>
          </v:shape>
          <o:OLEObject Type="Embed" ProgID="Equation.DSMT4" ShapeID="_x0000_i1110" DrawAspect="Content" ObjectID="_1804085642" r:id="rId191"/>
        </w:object>
      </w:r>
      <w:r>
        <w:rPr>
          <w:rFonts w:hint="eastAsia"/>
          <w:lang w:val="pt-BR"/>
        </w:rPr>
        <w:t>×80×6</w:t>
      </w:r>
      <w:r>
        <w:rPr>
          <w:rFonts w:hint="eastAsia"/>
          <w:vertAlign w:val="superscript"/>
          <w:lang w:val="pt-BR"/>
        </w:rPr>
        <w:t>2</w:t>
      </w:r>
      <w:r>
        <w:rPr>
          <w:rFonts w:hint="eastAsia"/>
          <w:lang w:val="pt-BR"/>
        </w:rPr>
        <w:t>）J</w:t>
      </w:r>
      <w:r>
        <w:rPr>
          <w:rFonts w:ascii="宋体" w:hAnsi="宋体" w:hint="eastAsia"/>
          <w:lang w:val="pt-BR"/>
        </w:rPr>
        <w:t>≈</w:t>
      </w:r>
      <w:r>
        <w:rPr>
          <w:rFonts w:ascii="宋体" w:hAnsi="宋体" w:hint="eastAsia"/>
          <w:lang w:val="pt-BR"/>
        </w:rPr>
        <w:t>1.25</w:t>
      </w:r>
      <w:r>
        <w:rPr>
          <w:rFonts w:ascii="宋体" w:hAnsi="宋体" w:hint="eastAsia"/>
          <w:lang w:val="pt-BR"/>
        </w:rPr>
        <w:t>×</w:t>
      </w:r>
      <w:r>
        <w:rPr>
          <w:rFonts w:ascii="宋体" w:hAnsi="宋体" w:hint="eastAsia"/>
          <w:lang w:val="pt-BR"/>
        </w:rPr>
        <w:t>10</w:t>
      </w:r>
      <w:r>
        <w:rPr>
          <w:rFonts w:ascii="宋体" w:hAnsi="宋体" w:hint="eastAsia"/>
          <w:vertAlign w:val="superscript"/>
          <w:lang w:val="pt-BR"/>
        </w:rPr>
        <w:t>5</w:t>
      </w:r>
      <w:r>
        <w:rPr>
          <w:rFonts w:ascii="宋体" w:hAnsi="宋体" w:hint="eastAsia"/>
          <w:lang w:val="pt-BR"/>
        </w:rPr>
        <w:t>J</w:t>
      </w:r>
    </w:p>
    <w:p w:rsidR="006E3997" w:rsidRDefault="006E3997" w:rsidP="006E3997">
      <w:pPr>
        <w:rPr>
          <w:rFonts w:hint="eastAsia"/>
          <w:lang w:val="pt-BR"/>
        </w:rPr>
      </w:pPr>
      <w:r>
        <w:rPr>
          <w:rFonts w:hint="eastAsia"/>
          <w:lang w:val="pt-BR"/>
        </w:rPr>
        <w:t>（3）14s后运动员做匀速运动的时间为</w:t>
      </w:r>
    </w:p>
    <w:p w:rsidR="006E3997" w:rsidRDefault="006E3997" w:rsidP="006E3997">
      <w:pPr>
        <w:rPr>
          <w:rFonts w:hint="eastAsia"/>
          <w:lang w:val="pt-BR"/>
        </w:rPr>
      </w:pPr>
      <w:r>
        <w:rPr>
          <w:rFonts w:hint="eastAsia"/>
          <w:lang w:val="pt-BR"/>
        </w:rPr>
        <w:tab/>
      </w:r>
      <w:r>
        <w:rPr>
          <w:rFonts w:hint="eastAsia"/>
          <w:lang w:val="pt-BR"/>
        </w:rPr>
        <w:tab/>
      </w:r>
      <w:r>
        <w:rPr>
          <w:position w:val="-24"/>
          <w:lang w:val="pt-BR"/>
        </w:rPr>
        <w:object w:dxaOrig="2200" w:dyaOrig="620">
          <v:shape id="_x0000_i1111" type="#_x0000_t75" style="width:109.9pt;height:31pt" o:ole="">
            <v:imagedata r:id="rId192" o:title=""/>
          </v:shape>
          <o:OLEObject Type="Embed" ProgID="Equation.DSMT4" ShapeID="_x0000_i1111" DrawAspect="Content" ObjectID="_1804085643" r:id="rId193"/>
        </w:object>
      </w:r>
      <w:r>
        <w:rPr>
          <w:rFonts w:hint="eastAsia"/>
          <w:lang w:val="pt-BR"/>
        </w:rPr>
        <w:t>s</w:t>
      </w:r>
      <w:r>
        <w:rPr>
          <w:rFonts w:hint="eastAsia"/>
        </w:rPr>
        <w:t>＝</w:t>
      </w:r>
      <w:r>
        <w:rPr>
          <w:rFonts w:hint="eastAsia"/>
          <w:lang w:val="pt-BR"/>
        </w:rPr>
        <w:t>57s</w:t>
      </w:r>
    </w:p>
    <w:p w:rsidR="006E3997" w:rsidRDefault="006E3997" w:rsidP="006E3997">
      <w:pPr>
        <w:rPr>
          <w:rFonts w:hint="eastAsia"/>
          <w:lang w:val="pt-BR"/>
        </w:rPr>
      </w:pPr>
      <w:r>
        <w:rPr>
          <w:rFonts w:hint="eastAsia"/>
          <w:lang w:val="pt-BR"/>
        </w:rPr>
        <w:t>运动员从飞机上跳下到着地需要的总时间</w:t>
      </w:r>
    </w:p>
    <w:p w:rsidR="006E3997" w:rsidRDefault="006E3997" w:rsidP="006E3997">
      <w:pPr>
        <w:rPr>
          <w:rFonts w:ascii="宋体" w:hAnsi="宋体" w:hint="eastAsia"/>
          <w:lang w:val="pt-BR"/>
        </w:rPr>
      </w:pPr>
      <w:r>
        <w:rPr>
          <w:rFonts w:hint="eastAsia"/>
          <w:lang w:val="pt-BR"/>
        </w:rPr>
        <w:tab/>
      </w:r>
      <w:r>
        <w:rPr>
          <w:rFonts w:hint="eastAsia"/>
          <w:lang w:val="pt-BR"/>
        </w:rPr>
        <w:tab/>
      </w:r>
      <w:r>
        <w:rPr>
          <w:rFonts w:hint="eastAsia"/>
          <w:i/>
          <w:lang w:val="pt-BR"/>
        </w:rPr>
        <w:t>t</w:t>
      </w:r>
      <w:r>
        <w:rPr>
          <w:rFonts w:hint="eastAsia"/>
          <w:vertAlign w:val="subscript"/>
          <w:lang w:val="pt-BR"/>
        </w:rPr>
        <w:t>总</w:t>
      </w:r>
      <w:r>
        <w:rPr>
          <w:rFonts w:hint="eastAsia"/>
          <w:lang w:val="pt-BR"/>
        </w:rPr>
        <w:t>＝</w:t>
      </w:r>
      <w:r>
        <w:rPr>
          <w:rFonts w:hint="eastAsia"/>
          <w:i/>
          <w:lang w:val="pt-BR"/>
        </w:rPr>
        <w:t>t</w:t>
      </w:r>
      <w:r>
        <w:rPr>
          <w:rFonts w:hint="eastAsia"/>
          <w:lang w:val="pt-BR"/>
        </w:rPr>
        <w:t>＋</w:t>
      </w:r>
      <w:r>
        <w:rPr>
          <w:rFonts w:hint="eastAsia"/>
          <w:i/>
          <w:lang w:val="pt-BR"/>
        </w:rPr>
        <w:t>t</w:t>
      </w:r>
      <w:r>
        <w:rPr>
          <w:rFonts w:ascii="宋体" w:hAnsi="宋体" w:hint="eastAsia"/>
          <w:lang w:val="pt-BR"/>
        </w:rPr>
        <w:t>′＝（</w:t>
      </w:r>
      <w:r>
        <w:rPr>
          <w:rFonts w:ascii="宋体" w:hAnsi="宋体" w:hint="eastAsia"/>
          <w:lang w:val="pt-BR"/>
        </w:rPr>
        <w:t>14</w:t>
      </w:r>
      <w:r>
        <w:rPr>
          <w:rFonts w:ascii="宋体" w:hAnsi="宋体" w:hint="eastAsia"/>
          <w:lang w:val="pt-BR"/>
        </w:rPr>
        <w:t>＋</w:t>
      </w:r>
      <w:r>
        <w:rPr>
          <w:rFonts w:ascii="宋体" w:hAnsi="宋体" w:hint="eastAsia"/>
          <w:lang w:val="pt-BR"/>
        </w:rPr>
        <w:t>57</w:t>
      </w:r>
      <w:r>
        <w:rPr>
          <w:rFonts w:ascii="宋体" w:hAnsi="宋体" w:hint="eastAsia"/>
          <w:lang w:val="pt-BR"/>
        </w:rPr>
        <w:t>）</w:t>
      </w:r>
      <w:r>
        <w:rPr>
          <w:rFonts w:ascii="宋体" w:hAnsi="宋体" w:hint="eastAsia"/>
          <w:lang w:val="pt-BR"/>
        </w:rPr>
        <w:t>s</w:t>
      </w:r>
      <w:r>
        <w:rPr>
          <w:rFonts w:ascii="宋体" w:hAnsi="宋体" w:hint="eastAsia"/>
          <w:lang w:val="pt-BR"/>
        </w:rPr>
        <w:t>＝</w:t>
      </w:r>
      <w:r>
        <w:rPr>
          <w:rFonts w:ascii="宋体" w:hAnsi="宋体" w:hint="eastAsia"/>
          <w:lang w:val="pt-BR"/>
        </w:rPr>
        <w:t>71s</w:t>
      </w:r>
    </w:p>
    <w:p w:rsidR="006E3997" w:rsidRDefault="006E3997" w:rsidP="006E3997">
      <w:pPr>
        <w:rPr>
          <w:rFonts w:hint="eastAsia"/>
          <w:lang w:val="pt-BR"/>
        </w:rPr>
      </w:pPr>
      <w:r>
        <w:rPr>
          <w:rFonts w:hint="eastAsia"/>
          <w:lang w:val="pt-BR"/>
        </w:rPr>
        <w:t>22．（12分）</w:t>
      </w:r>
    </w:p>
    <w:p w:rsidR="006E3997" w:rsidRDefault="006E3997" w:rsidP="006E3997">
      <w:pPr>
        <w:rPr>
          <w:rFonts w:hint="eastAsia"/>
          <w:lang w:val="pt-BR"/>
        </w:rPr>
      </w:pPr>
      <w:r>
        <w:rPr>
          <w:rFonts w:hint="eastAsia"/>
          <w:lang w:val="pt-BR"/>
        </w:rPr>
        <w:t>解：（1）从图中可以看出两列波的波长分别为</w:t>
      </w:r>
      <w:r>
        <w:rPr>
          <w:i/>
          <w:lang w:val="pt-BR"/>
        </w:rPr>
        <w:t>λ</w:t>
      </w:r>
      <w:r>
        <w:rPr>
          <w:rFonts w:hint="eastAsia"/>
          <w:i/>
          <w:vertAlign w:val="subscript"/>
          <w:lang w:val="pt-BR"/>
        </w:rPr>
        <w:t>a</w:t>
      </w:r>
      <w:r>
        <w:rPr>
          <w:rFonts w:hint="eastAsia"/>
          <w:lang w:val="pt-BR"/>
        </w:rPr>
        <w:t>＝</w:t>
      </w:r>
      <w:smartTag w:uri="urn:schemas-microsoft-com:office:smarttags" w:element="chmetcnv">
        <w:smartTagPr>
          <w:attr w:name="TCSC" w:val="0"/>
          <w:attr w:name="NumberType" w:val="1"/>
          <w:attr w:name="Negative" w:val="False"/>
          <w:attr w:name="HasSpace" w:val="False"/>
          <w:attr w:name="SourceValue" w:val="2.5"/>
          <w:attr w:name="UnitName" w:val="m"/>
        </w:smartTagPr>
        <w:r>
          <w:rPr>
            <w:rFonts w:hint="eastAsia"/>
            <w:lang w:val="pt-BR"/>
          </w:rPr>
          <w:t>2.5m</w:t>
        </w:r>
      </w:smartTag>
      <w:r>
        <w:rPr>
          <w:rFonts w:hint="eastAsia"/>
          <w:lang w:val="pt-BR"/>
        </w:rPr>
        <w:t>，</w:t>
      </w:r>
      <w:r>
        <w:rPr>
          <w:i/>
          <w:lang w:val="pt-BR"/>
        </w:rPr>
        <w:t>λ</w:t>
      </w:r>
      <w:r>
        <w:rPr>
          <w:rFonts w:hint="eastAsia"/>
          <w:i/>
          <w:vertAlign w:val="subscript"/>
          <w:lang w:val="pt-BR"/>
        </w:rPr>
        <w:t>b</w:t>
      </w:r>
      <w:r>
        <w:rPr>
          <w:rFonts w:hint="eastAsia"/>
          <w:lang w:val="pt-BR"/>
        </w:rPr>
        <w:t>＝</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lang w:val="pt-BR"/>
          </w:rPr>
          <w:t>4.0m</w:t>
        </w:r>
      </w:smartTag>
      <w:r>
        <w:rPr>
          <w:rFonts w:hint="eastAsia"/>
          <w:lang w:val="pt-BR"/>
        </w:rPr>
        <w:t>，因此它们的周期分别为</w:t>
      </w:r>
    </w:p>
    <w:p w:rsidR="006E3997" w:rsidRDefault="006E3997" w:rsidP="006E3997">
      <w:pPr>
        <w:ind w:firstLine="420"/>
        <w:rPr>
          <w:rFonts w:hint="eastAsia"/>
          <w:lang w:val="pt-BR"/>
        </w:rPr>
      </w:pPr>
      <w:r>
        <w:rPr>
          <w:position w:val="-24"/>
        </w:rPr>
        <w:object w:dxaOrig="1359" w:dyaOrig="620">
          <v:shape id="_x0000_i1112" type="#_x0000_t75" style="width:67.95pt;height:31pt" o:ole="">
            <v:imagedata r:id="rId194" o:title=""/>
          </v:shape>
          <o:OLEObject Type="Embed" ProgID="Equation.DSMT4" ShapeID="_x0000_i1112" DrawAspect="Content" ObjectID="_1804085644" r:id="rId195"/>
        </w:object>
      </w:r>
      <w:r>
        <w:rPr>
          <w:rFonts w:hint="eastAsia"/>
          <w:lang w:val="pt-BR"/>
        </w:rPr>
        <w:t>s</w:t>
      </w:r>
      <w:r w:rsidRPr="006E3997">
        <w:rPr>
          <w:rFonts w:hint="eastAsia"/>
          <w:lang w:val="pt-BR"/>
        </w:rPr>
        <w:t>＝</w:t>
      </w:r>
      <w:r>
        <w:rPr>
          <w:rFonts w:hint="eastAsia"/>
          <w:lang w:val="pt-BR"/>
        </w:rPr>
        <w:t>1s</w:t>
      </w:r>
      <w:r>
        <w:rPr>
          <w:rFonts w:hint="eastAsia"/>
          <w:lang w:val="pt-BR"/>
        </w:rPr>
        <w:tab/>
      </w:r>
      <w:r>
        <w:rPr>
          <w:rFonts w:hint="eastAsia"/>
          <w:lang w:val="pt-BR"/>
        </w:rPr>
        <w:tab/>
      </w:r>
      <w:r>
        <w:rPr>
          <w:position w:val="-24"/>
        </w:rPr>
        <w:object w:dxaOrig="1340" w:dyaOrig="620">
          <v:shape id="_x0000_i1113" type="#_x0000_t75" style="width:67pt;height:31pt" o:ole="">
            <v:imagedata r:id="rId196" o:title=""/>
          </v:shape>
          <o:OLEObject Type="Embed" ProgID="Equation.DSMT4" ShapeID="_x0000_i1113" DrawAspect="Content" ObjectID="_1804085645" r:id="rId197"/>
        </w:object>
      </w:r>
      <w:r>
        <w:rPr>
          <w:rFonts w:hint="eastAsia"/>
          <w:lang w:val="pt-BR"/>
        </w:rPr>
        <w:t xml:space="preserve"> s</w:t>
      </w:r>
      <w:r w:rsidRPr="006E3997">
        <w:rPr>
          <w:rFonts w:hint="eastAsia"/>
          <w:lang w:val="pt-BR"/>
        </w:rPr>
        <w:t>＝</w:t>
      </w:r>
      <w:r>
        <w:rPr>
          <w:rFonts w:hint="eastAsia"/>
          <w:lang w:val="pt-BR"/>
        </w:rPr>
        <w:t>1.6s</w:t>
      </w:r>
    </w:p>
    <w:p w:rsidR="006E3997" w:rsidRDefault="006E3997" w:rsidP="006E3997">
      <w:pPr>
        <w:ind w:firstLine="420"/>
        <w:rPr>
          <w:rFonts w:hint="eastAsia"/>
          <w:lang w:val="pt-BR"/>
        </w:rPr>
      </w:pPr>
      <w:r>
        <w:rPr>
          <w:rFonts w:hint="eastAsia"/>
          <w:lang w:val="pt-BR"/>
        </w:rPr>
        <w:t>（2）</w:t>
      </w:r>
      <w:r>
        <w:rPr>
          <w:rFonts w:hint="eastAsia"/>
        </w:rPr>
        <w:t>两列波的最小公倍数为</w:t>
      </w:r>
      <w:r>
        <w:rPr>
          <w:rFonts w:hint="eastAsia"/>
          <w:lang w:val="pt-BR"/>
        </w:rPr>
        <w:tab/>
      </w:r>
      <w:r>
        <w:rPr>
          <w:rFonts w:hint="eastAsia"/>
          <w:i/>
          <w:lang w:val="pt-BR"/>
        </w:rPr>
        <w:t>S</w:t>
      </w:r>
      <w:r>
        <w:rPr>
          <w:rFonts w:hint="eastAsia"/>
          <w:lang w:val="pt-BR"/>
        </w:rPr>
        <w:t>＝</w:t>
      </w:r>
      <w:smartTag w:uri="urn:schemas-microsoft-com:office:smarttags" w:element="chmetcnv">
        <w:smartTagPr>
          <w:attr w:name="TCSC" w:val="0"/>
          <w:attr w:name="NumberType" w:val="1"/>
          <w:attr w:name="Negative" w:val="False"/>
          <w:attr w:name="HasSpace" w:val="False"/>
          <w:attr w:name="SourceValue" w:val="20"/>
          <w:attr w:name="UnitName" w:val="m"/>
        </w:smartTagPr>
        <w:r>
          <w:rPr>
            <w:rFonts w:hint="eastAsia"/>
            <w:lang w:val="pt-BR"/>
          </w:rPr>
          <w:t>20m</w:t>
        </w:r>
      </w:smartTag>
    </w:p>
    <w:p w:rsidR="006E3997" w:rsidRDefault="006E3997" w:rsidP="006E3997">
      <w:pPr>
        <w:rPr>
          <w:rFonts w:hint="eastAsia"/>
          <w:lang w:val="pt-BR"/>
        </w:rPr>
      </w:pPr>
      <w:r>
        <w:rPr>
          <w:rFonts w:hint="eastAsia"/>
          <w:i/>
          <w:lang w:val="pt-BR"/>
        </w:rPr>
        <w:t>t</w:t>
      </w:r>
      <w:r>
        <w:rPr>
          <w:rFonts w:hint="eastAsia"/>
          <w:lang w:val="pt-BR"/>
        </w:rPr>
        <w:t>＝0</w:t>
      </w:r>
      <w:r>
        <w:rPr>
          <w:rFonts w:hint="eastAsia"/>
        </w:rPr>
        <w:t>时</w:t>
      </w:r>
      <w:r>
        <w:rPr>
          <w:rFonts w:hint="eastAsia"/>
          <w:lang w:val="pt-BR"/>
        </w:rPr>
        <w:t>，</w:t>
      </w:r>
      <w:r>
        <w:rPr>
          <w:rFonts w:hint="eastAsia"/>
        </w:rPr>
        <w:t>两列波的波峰生命处的所有位置为</w:t>
      </w:r>
    </w:p>
    <w:p w:rsidR="006E3997" w:rsidRDefault="006E3997" w:rsidP="006E3997">
      <w:pPr>
        <w:rPr>
          <w:rFonts w:hint="eastAsia"/>
          <w:lang w:val="pt-BR"/>
        </w:rPr>
      </w:pPr>
      <w:r>
        <w:rPr>
          <w:rFonts w:hint="eastAsia"/>
          <w:lang w:val="pt-BR"/>
        </w:rPr>
        <w:tab/>
      </w:r>
      <w:r>
        <w:rPr>
          <w:rFonts w:hint="eastAsia"/>
          <w:lang w:val="pt-BR"/>
        </w:rPr>
        <w:tab/>
      </w:r>
      <w:r>
        <w:rPr>
          <w:rFonts w:hint="eastAsia"/>
          <w:i/>
          <w:lang w:val="pt-BR"/>
        </w:rPr>
        <w:t>x</w:t>
      </w:r>
      <w:r>
        <w:rPr>
          <w:rFonts w:hint="eastAsia"/>
          <w:lang w:val="pt-BR"/>
        </w:rPr>
        <w:t>＝（2.5</w:t>
      </w:r>
      <w:r>
        <w:rPr>
          <w:position w:val="-4"/>
        </w:rPr>
        <w:object w:dxaOrig="220" w:dyaOrig="240">
          <v:shape id="_x0000_i1114" type="#_x0000_t75" style="width:10.95pt;height:11.9pt" o:ole="">
            <v:imagedata r:id="rId198" o:title=""/>
          </v:shape>
          <o:OLEObject Type="Embed" ProgID="Equation.DSMT4" ShapeID="_x0000_i1114" DrawAspect="Content" ObjectID="_1804085646" r:id="rId199"/>
        </w:object>
      </w:r>
      <w:r>
        <w:rPr>
          <w:rFonts w:hint="eastAsia"/>
          <w:lang w:val="pt-BR"/>
        </w:rPr>
        <w:t>20</w:t>
      </w:r>
      <w:r>
        <w:rPr>
          <w:rFonts w:hint="eastAsia"/>
          <w:i/>
          <w:lang w:val="pt-BR"/>
        </w:rPr>
        <w:t>k</w:t>
      </w:r>
      <w:r>
        <w:rPr>
          <w:rFonts w:hint="eastAsia"/>
          <w:lang w:val="pt-BR"/>
        </w:rPr>
        <w:t>）m，</w:t>
      </w:r>
      <w:r>
        <w:rPr>
          <w:rFonts w:hint="eastAsia"/>
          <w:i/>
          <w:lang w:val="pt-BR"/>
        </w:rPr>
        <w:t>k</w:t>
      </w:r>
      <w:r>
        <w:rPr>
          <w:rFonts w:hint="eastAsia"/>
          <w:lang w:val="pt-BR"/>
        </w:rPr>
        <w:t>＝0，1，2,3，……</w:t>
      </w:r>
    </w:p>
    <w:p w:rsidR="006E3997" w:rsidRDefault="006E3997" w:rsidP="006E3997">
      <w:pPr>
        <w:rPr>
          <w:rFonts w:hint="eastAsia"/>
        </w:rPr>
      </w:pPr>
      <w:r>
        <w:rPr>
          <w:rFonts w:hint="eastAsia"/>
          <w:lang w:val="pt-BR"/>
        </w:rPr>
        <w:tab/>
      </w:r>
      <w:r>
        <w:rPr>
          <w:rFonts w:hint="eastAsia"/>
        </w:rPr>
        <w:t>（3）该同学的分析不正确。</w:t>
      </w:r>
    </w:p>
    <w:p w:rsidR="006E3997" w:rsidRDefault="006E3997" w:rsidP="006E3997">
      <w:pPr>
        <w:rPr>
          <w:rFonts w:hint="eastAsia"/>
        </w:rPr>
      </w:pPr>
      <w:r>
        <w:rPr>
          <w:rFonts w:hint="eastAsia"/>
        </w:rPr>
        <w:t>要找两列波的波谷与波谷重合处，必须从波峰重合处出发，找到这两列波半波长的厅数倍恰好相等的位置。设距离x＝</w:t>
      </w:r>
      <w:smartTag w:uri="urn:schemas-microsoft-com:office:smarttags" w:element="chmetcnv">
        <w:smartTagPr>
          <w:attr w:name="TCSC" w:val="0"/>
          <w:attr w:name="NumberType" w:val="1"/>
          <w:attr w:name="Negative" w:val="False"/>
          <w:attr w:name="HasSpace" w:val="False"/>
          <w:attr w:name="SourceValue" w:val="2.5"/>
          <w:attr w:name="UnitName" w:val="m"/>
        </w:smartTagPr>
        <w:r>
          <w:rPr>
            <w:rFonts w:hint="eastAsia"/>
          </w:rPr>
          <w:t>2.5m</w:t>
        </w:r>
      </w:smartTag>
      <w:r>
        <w:rPr>
          <w:rFonts w:hint="eastAsia"/>
        </w:rPr>
        <w:t>为L处两列波的波谷与波谷相遇，并设</w:t>
      </w:r>
    </w:p>
    <w:p w:rsidR="006E3997" w:rsidRDefault="006E3997" w:rsidP="006E3997">
      <w:pPr>
        <w:rPr>
          <w:rFonts w:hint="eastAsia"/>
        </w:rPr>
      </w:pPr>
      <w:r>
        <w:rPr>
          <w:rFonts w:hint="eastAsia"/>
          <w:i/>
        </w:rPr>
        <w:t>L</w:t>
      </w:r>
      <w:r>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w:t>
        </w:r>
        <w:r>
          <w:rPr>
            <w:rFonts w:hint="eastAsia"/>
            <w:i/>
          </w:rPr>
          <w:t>m</w:t>
        </w:r>
      </w:smartTag>
      <w:r>
        <w:rPr>
          <w:rFonts w:hint="eastAsia"/>
        </w:rPr>
        <w:t>－1）</w:t>
      </w:r>
      <w:r>
        <w:rPr>
          <w:position w:val="-24"/>
        </w:rPr>
        <w:object w:dxaOrig="340" w:dyaOrig="620">
          <v:shape id="_x0000_i1115" type="#_x0000_t75" style="width:16.9pt;height:31pt" o:ole="">
            <v:imagedata r:id="rId200" o:title=""/>
          </v:shape>
          <o:OLEObject Type="Embed" ProgID="Equation.DSMT4" ShapeID="_x0000_i1115" DrawAspect="Content" ObjectID="_1804085647" r:id="rId201"/>
        </w:object>
      </w:r>
      <w:r>
        <w:rPr>
          <w:rFonts w:hint="eastAsia"/>
        </w:rPr>
        <w:tab/>
      </w:r>
      <w:r>
        <w:rPr>
          <w:rFonts w:hint="eastAsia"/>
        </w:rPr>
        <w:tab/>
      </w:r>
      <w:r>
        <w:rPr>
          <w:rFonts w:hint="eastAsia"/>
          <w:i/>
        </w:rPr>
        <w:t>L</w:t>
      </w:r>
      <w:r>
        <w:rPr>
          <w:rFonts w:hint="eastAsia"/>
        </w:rPr>
        <w:t>＝（2</w:t>
      </w:r>
      <w:r>
        <w:rPr>
          <w:rFonts w:hint="eastAsia"/>
          <w:i/>
        </w:rPr>
        <w:t>n</w:t>
      </w:r>
      <w:r>
        <w:rPr>
          <w:rFonts w:hint="eastAsia"/>
        </w:rPr>
        <w:t>－1），式中</w:t>
      </w:r>
      <w:r>
        <w:rPr>
          <w:rFonts w:hint="eastAsia"/>
          <w:i/>
        </w:rPr>
        <w:t>m</w:t>
      </w:r>
      <w:r>
        <w:rPr>
          <w:rFonts w:hint="eastAsia"/>
        </w:rPr>
        <w:t>、</w:t>
      </w:r>
      <w:r>
        <w:rPr>
          <w:rFonts w:hint="eastAsia"/>
          <w:i/>
        </w:rPr>
        <w:t>n</w:t>
      </w:r>
      <w:r>
        <w:rPr>
          <w:rFonts w:hint="eastAsia"/>
        </w:rPr>
        <w:t>均为正整数</w:t>
      </w:r>
    </w:p>
    <w:p w:rsidR="006E3997" w:rsidRDefault="006E3997" w:rsidP="006E3997">
      <w:pPr>
        <w:rPr>
          <w:rFonts w:hint="eastAsia"/>
        </w:rPr>
      </w:pPr>
      <w:r>
        <w:rPr>
          <w:rFonts w:hint="eastAsia"/>
        </w:rPr>
        <w:t>只要找到相应的</w:t>
      </w:r>
      <w:r>
        <w:rPr>
          <w:rFonts w:hint="eastAsia"/>
          <w:i/>
        </w:rPr>
        <w:t>m</w:t>
      </w:r>
      <w:r>
        <w:rPr>
          <w:rFonts w:hint="eastAsia"/>
        </w:rPr>
        <w:t>、</w:t>
      </w:r>
      <w:r>
        <w:rPr>
          <w:rFonts w:hint="eastAsia"/>
          <w:i/>
        </w:rPr>
        <w:t>n</w:t>
      </w:r>
      <w:r>
        <w:rPr>
          <w:rFonts w:hint="eastAsia"/>
        </w:rPr>
        <w:t>即可</w:t>
      </w:r>
    </w:p>
    <w:p w:rsidR="006E3997" w:rsidRDefault="006E3997" w:rsidP="006E3997">
      <w:pPr>
        <w:rPr>
          <w:rFonts w:hint="eastAsia"/>
          <w:lang w:val="pt-BR"/>
        </w:rPr>
      </w:pPr>
      <w:r>
        <w:rPr>
          <w:rFonts w:hint="eastAsia"/>
        </w:rPr>
        <w:t>将</w:t>
      </w:r>
      <w:r>
        <w:rPr>
          <w:i/>
          <w:lang w:val="pt-BR"/>
        </w:rPr>
        <w:t>λ</w:t>
      </w:r>
      <w:r>
        <w:rPr>
          <w:rFonts w:hint="eastAsia"/>
          <w:i/>
          <w:vertAlign w:val="subscript"/>
          <w:lang w:val="pt-BR"/>
        </w:rPr>
        <w:t>a</w:t>
      </w:r>
      <w:r>
        <w:rPr>
          <w:rFonts w:hint="eastAsia"/>
          <w:lang w:val="pt-BR"/>
        </w:rPr>
        <w:t>＝</w:t>
      </w:r>
      <w:smartTag w:uri="urn:schemas-microsoft-com:office:smarttags" w:element="chmetcnv">
        <w:smartTagPr>
          <w:attr w:name="TCSC" w:val="0"/>
          <w:attr w:name="NumberType" w:val="1"/>
          <w:attr w:name="Negative" w:val="False"/>
          <w:attr w:name="HasSpace" w:val="False"/>
          <w:attr w:name="SourceValue" w:val="2.5"/>
          <w:attr w:name="UnitName" w:val="m"/>
        </w:smartTagPr>
        <w:r>
          <w:rPr>
            <w:rFonts w:hint="eastAsia"/>
            <w:lang w:val="pt-BR"/>
          </w:rPr>
          <w:t>2.5m</w:t>
        </w:r>
      </w:smartTag>
      <w:r>
        <w:rPr>
          <w:rFonts w:hint="eastAsia"/>
          <w:lang w:val="pt-BR"/>
        </w:rPr>
        <w:t>，</w:t>
      </w:r>
      <w:r>
        <w:rPr>
          <w:i/>
          <w:lang w:val="pt-BR"/>
        </w:rPr>
        <w:t>λ</w:t>
      </w:r>
      <w:r>
        <w:rPr>
          <w:rFonts w:hint="eastAsia"/>
          <w:i/>
          <w:vertAlign w:val="subscript"/>
          <w:lang w:val="pt-BR"/>
        </w:rPr>
        <w:t>b</w:t>
      </w:r>
      <w:r>
        <w:rPr>
          <w:rFonts w:hint="eastAsia"/>
          <w:lang w:val="pt-BR"/>
        </w:rPr>
        <w:t>＝</w:t>
      </w:r>
      <w:smartTag w:uri="urn:schemas-microsoft-com:office:smarttags" w:element="chmetcnv">
        <w:smartTagPr>
          <w:attr w:name="TCSC" w:val="0"/>
          <w:attr w:name="NumberType" w:val="1"/>
          <w:attr w:name="Negative" w:val="False"/>
          <w:attr w:name="HasSpace" w:val="False"/>
          <w:attr w:name="SourceValue" w:val="4"/>
          <w:attr w:name="UnitName" w:val="m"/>
        </w:smartTagPr>
        <w:r>
          <w:rPr>
            <w:rFonts w:hint="eastAsia"/>
            <w:lang w:val="pt-BR"/>
          </w:rPr>
          <w:t>4.0m</w:t>
        </w:r>
      </w:smartTag>
      <w:r>
        <w:rPr>
          <w:rFonts w:hint="eastAsia"/>
          <w:lang w:val="pt-BR"/>
        </w:rPr>
        <w:t>代入并整理，得</w:t>
      </w:r>
    </w:p>
    <w:p w:rsidR="006E3997" w:rsidRDefault="006E3997" w:rsidP="006E3997">
      <w:pPr>
        <w:rPr>
          <w:rFonts w:hint="eastAsia"/>
          <w:lang w:val="pt-BR"/>
        </w:rPr>
      </w:pPr>
      <w:r>
        <w:rPr>
          <w:position w:val="-30"/>
          <w:lang w:val="pt-BR"/>
        </w:rPr>
        <w:object w:dxaOrig="2160" w:dyaOrig="680">
          <v:shape id="_x0000_i1116" type="#_x0000_t75" style="width:108pt;height:34.1pt" o:ole="">
            <v:imagedata r:id="rId202" o:title=""/>
          </v:shape>
          <o:OLEObject Type="Embed" ProgID="Equation.DSMT4" ShapeID="_x0000_i1116" DrawAspect="Content" ObjectID="_1804085648" r:id="rId203"/>
        </w:object>
      </w:r>
    </w:p>
    <w:p w:rsidR="006E3997" w:rsidRDefault="006E3997" w:rsidP="006E3997">
      <w:pPr>
        <w:rPr>
          <w:rFonts w:hint="eastAsia"/>
          <w:lang w:val="pt-BR"/>
        </w:rPr>
      </w:pPr>
      <w:r>
        <w:rPr>
          <w:rFonts w:hint="eastAsia"/>
          <w:lang w:val="pt-BR"/>
        </w:rPr>
        <w:t>由于上式中</w:t>
      </w:r>
      <w:r>
        <w:rPr>
          <w:rFonts w:hint="eastAsia"/>
          <w:i/>
          <w:lang w:val="pt-BR"/>
        </w:rPr>
        <w:t>m</w:t>
      </w:r>
      <w:r>
        <w:rPr>
          <w:rFonts w:hint="eastAsia"/>
          <w:lang w:val="pt-BR"/>
        </w:rPr>
        <w:t>、</w:t>
      </w:r>
      <w:r>
        <w:rPr>
          <w:rFonts w:hint="eastAsia"/>
          <w:i/>
          <w:lang w:val="pt-BR"/>
        </w:rPr>
        <w:t>n</w:t>
      </w:r>
      <w:r>
        <w:rPr>
          <w:rFonts w:hint="eastAsia"/>
          <w:lang w:val="pt-BR"/>
        </w:rPr>
        <w:t>在整数范围内无解，所以不存在波谷与波谷重合处。</w:t>
      </w:r>
    </w:p>
    <w:p w:rsidR="006E3997" w:rsidRDefault="006E3997" w:rsidP="006E3997">
      <w:pPr>
        <w:rPr>
          <w:rFonts w:hint="eastAsia"/>
          <w:lang w:val="pt-BR"/>
        </w:rPr>
      </w:pPr>
      <w:r>
        <w:rPr>
          <w:rFonts w:hint="eastAsia"/>
          <w:lang w:val="pt-BR"/>
        </w:rPr>
        <w:t>23．（12分）</w:t>
      </w:r>
    </w:p>
    <w:p w:rsidR="006E3997" w:rsidRDefault="006E3997" w:rsidP="006E3997">
      <w:pPr>
        <w:rPr>
          <w:rFonts w:hint="eastAsia"/>
          <w:lang w:val="pt-BR"/>
        </w:rPr>
      </w:pPr>
      <w:r>
        <w:rPr>
          <w:rFonts w:hint="eastAsia"/>
          <w:lang w:val="pt-BR"/>
        </w:rPr>
        <w:t>解：（1）设电子的质量为</w:t>
      </w:r>
      <w:r>
        <w:rPr>
          <w:rFonts w:hint="eastAsia"/>
          <w:i/>
          <w:lang w:val="pt-BR"/>
        </w:rPr>
        <w:t>m</w:t>
      </w:r>
      <w:r>
        <w:rPr>
          <w:rFonts w:hint="eastAsia"/>
          <w:lang w:val="pt-BR"/>
        </w:rPr>
        <w:t>，电量为</w:t>
      </w:r>
      <w:r>
        <w:rPr>
          <w:rFonts w:hint="eastAsia"/>
          <w:i/>
          <w:lang w:val="pt-BR"/>
        </w:rPr>
        <w:t>e</w:t>
      </w:r>
      <w:r>
        <w:rPr>
          <w:rFonts w:hint="eastAsia"/>
          <w:lang w:val="pt-BR"/>
        </w:rPr>
        <w:t>，电子在电场</w:t>
      </w:r>
      <w:r>
        <w:rPr>
          <w:rFonts w:hint="eastAsia"/>
          <w:i/>
          <w:lang w:val="pt-BR"/>
        </w:rPr>
        <w:t>I</w:t>
      </w:r>
      <w:r>
        <w:rPr>
          <w:rFonts w:hint="eastAsia"/>
          <w:lang w:val="pt-BR"/>
        </w:rPr>
        <w:t>中做匀加速直线运动，出区域I时的为</w:t>
      </w:r>
      <w:r>
        <w:rPr>
          <w:rFonts w:hint="eastAsia"/>
          <w:i/>
          <w:lang w:val="pt-BR"/>
        </w:rPr>
        <w:t>v</w:t>
      </w:r>
      <w:r>
        <w:rPr>
          <w:rFonts w:hint="eastAsia"/>
          <w:vertAlign w:val="subscript"/>
          <w:lang w:val="pt-BR"/>
        </w:rPr>
        <w:t>0</w:t>
      </w:r>
      <w:r>
        <w:rPr>
          <w:rFonts w:hint="eastAsia"/>
          <w:lang w:val="pt-BR"/>
        </w:rPr>
        <w:t>，此后电场II做类平抛运动，假设电子从</w:t>
      </w:r>
      <w:r>
        <w:rPr>
          <w:rFonts w:hint="eastAsia"/>
          <w:i/>
          <w:lang w:val="pt-BR"/>
        </w:rPr>
        <w:t>CD</w:t>
      </w:r>
      <w:r>
        <w:rPr>
          <w:rFonts w:hint="eastAsia"/>
          <w:lang w:val="pt-BR"/>
        </w:rPr>
        <w:t>边射出，出射点纵坐标为</w:t>
      </w:r>
      <w:r>
        <w:rPr>
          <w:rFonts w:hint="eastAsia"/>
          <w:i/>
          <w:lang w:val="pt-BR"/>
        </w:rPr>
        <w:t>y</w:t>
      </w:r>
      <w:r>
        <w:rPr>
          <w:rFonts w:hint="eastAsia"/>
          <w:lang w:val="pt-BR"/>
        </w:rPr>
        <w:t>，有</w:t>
      </w:r>
    </w:p>
    <w:p w:rsidR="006E3997" w:rsidRDefault="006E3997" w:rsidP="006E3997">
      <w:pPr>
        <w:ind w:left="420" w:firstLine="420"/>
        <w:rPr>
          <w:rFonts w:hint="eastAsia"/>
          <w:lang w:val="pt-BR"/>
        </w:rPr>
      </w:pPr>
      <w:r>
        <w:rPr>
          <w:position w:val="-24"/>
          <w:lang w:val="pt-BR"/>
        </w:rPr>
        <w:object w:dxaOrig="1260" w:dyaOrig="620">
          <v:shape id="_x0000_i1117" type="#_x0000_t75" style="width:62.9pt;height:31pt" o:ole="">
            <v:imagedata r:id="rId204" o:title=""/>
          </v:shape>
          <o:OLEObject Type="Embed" ProgID="Equation.DSMT4" ShapeID="_x0000_i1117" DrawAspect="Content" ObjectID="_1804085649" r:id="rId205"/>
        </w:object>
      </w:r>
    </w:p>
    <w:p w:rsidR="006E3997" w:rsidRDefault="006E3997" w:rsidP="006E3997">
      <w:pPr>
        <w:ind w:left="420" w:firstLine="420"/>
        <w:rPr>
          <w:rFonts w:hint="eastAsia"/>
          <w:lang w:val="pt-BR"/>
        </w:rPr>
      </w:pPr>
      <w:r>
        <w:rPr>
          <w:position w:val="-32"/>
          <w:lang w:val="pt-BR"/>
        </w:rPr>
        <w:object w:dxaOrig="2799" w:dyaOrig="800">
          <v:shape id="_x0000_i1118" type="#_x0000_t75" style="width:139.95pt;height:40.05pt" o:ole="">
            <v:imagedata r:id="rId206" o:title=""/>
          </v:shape>
          <o:OLEObject Type="Embed" ProgID="Equation.DSMT4" ShapeID="_x0000_i1118" DrawAspect="Content" ObjectID="_1804085650" r:id="rId207"/>
        </w:object>
      </w:r>
    </w:p>
    <w:p w:rsidR="006E3997" w:rsidRDefault="006E3997" w:rsidP="006E3997">
      <w:pPr>
        <w:rPr>
          <w:rFonts w:hint="eastAsia"/>
          <w:lang w:val="pt-BR"/>
        </w:rPr>
      </w:pPr>
      <w:r>
        <w:rPr>
          <w:rFonts w:hint="eastAsia"/>
          <w:lang w:val="pt-BR"/>
        </w:rPr>
        <w:t>解得　y＝</w:t>
      </w:r>
      <w:r>
        <w:rPr>
          <w:position w:val="-24"/>
          <w:lang w:val="pt-BR"/>
        </w:rPr>
        <w:object w:dxaOrig="400" w:dyaOrig="620">
          <v:shape id="_x0000_i1119" type="#_x0000_t75" style="width:20.05pt;height:31pt" o:ole="">
            <v:imagedata r:id="rId208" o:title=""/>
          </v:shape>
          <o:OLEObject Type="Embed" ProgID="Equation.DSMT4" ShapeID="_x0000_i1119" DrawAspect="Content" ObjectID="_1804085651" r:id="rId209"/>
        </w:object>
      </w:r>
      <w:r>
        <w:rPr>
          <w:rFonts w:hint="eastAsia"/>
          <w:lang w:val="pt-BR"/>
        </w:rPr>
        <w:t>，所以原假设成立，即电子离开</w:t>
      </w:r>
      <w:r>
        <w:rPr>
          <w:rFonts w:hint="eastAsia"/>
          <w:i/>
          <w:lang w:val="pt-BR"/>
        </w:rPr>
        <w:t>ABCD</w:t>
      </w:r>
      <w:r>
        <w:rPr>
          <w:rFonts w:hint="eastAsia"/>
          <w:lang w:val="pt-BR"/>
        </w:rPr>
        <w:t>区域的位置坐标为（－</w:t>
      </w:r>
      <w:smartTag w:uri="urn:schemas-microsoft-com:office:smarttags" w:element="chmetcnv">
        <w:smartTagPr>
          <w:attr w:name="TCSC" w:val="0"/>
          <w:attr w:name="NumberType" w:val="1"/>
          <w:attr w:name="Negative" w:val="False"/>
          <w:attr w:name="HasSpace" w:val="False"/>
          <w:attr w:name="SourceValue" w:val="2"/>
          <w:attr w:name="UnitName" w:val="l"/>
        </w:smartTagPr>
        <w:r>
          <w:rPr>
            <w:rFonts w:hint="eastAsia"/>
            <w:lang w:val="pt-BR"/>
          </w:rPr>
          <w:t>2</w:t>
        </w:r>
        <w:r>
          <w:rPr>
            <w:rFonts w:hint="eastAsia"/>
            <w:i/>
            <w:lang w:val="pt-BR"/>
          </w:rPr>
          <w:t>L</w:t>
        </w:r>
      </w:smartTag>
      <w:r>
        <w:rPr>
          <w:rFonts w:hint="eastAsia"/>
          <w:lang w:val="pt-BR"/>
        </w:rPr>
        <w:t>，</w:t>
      </w:r>
      <w:r>
        <w:rPr>
          <w:position w:val="-24"/>
          <w:lang w:val="pt-BR"/>
        </w:rPr>
        <w:object w:dxaOrig="400" w:dyaOrig="620">
          <v:shape id="_x0000_i1120" type="#_x0000_t75" style="width:20.05pt;height:31pt" o:ole="">
            <v:imagedata r:id="rId210" o:title=""/>
          </v:shape>
          <o:OLEObject Type="Embed" ProgID="Equation.DSMT4" ShapeID="_x0000_i1120" DrawAspect="Content" ObjectID="_1804085652" r:id="rId211"/>
        </w:object>
      </w:r>
      <w:r>
        <w:rPr>
          <w:rFonts w:hint="eastAsia"/>
          <w:lang w:val="pt-BR"/>
        </w:rPr>
        <w:t>）</w:t>
      </w:r>
    </w:p>
    <w:p w:rsidR="006E3997" w:rsidRDefault="006E3997" w:rsidP="006E3997">
      <w:pPr>
        <w:rPr>
          <w:rFonts w:hint="eastAsia"/>
          <w:lang w:val="pt-BR"/>
        </w:rPr>
      </w:pPr>
      <w:r>
        <w:rPr>
          <w:rFonts w:hint="eastAsia"/>
          <w:lang w:val="pt-BR"/>
        </w:rPr>
        <w:t>（2）设释放点在电场区域I中，其坐标为（</w:t>
      </w:r>
      <w:r>
        <w:rPr>
          <w:rFonts w:hint="eastAsia"/>
          <w:i/>
          <w:lang w:val="pt-BR"/>
        </w:rPr>
        <w:t>x</w:t>
      </w:r>
      <w:r>
        <w:rPr>
          <w:rFonts w:hint="eastAsia"/>
          <w:lang w:val="pt-BR"/>
        </w:rPr>
        <w:t>，</w:t>
      </w:r>
      <w:r>
        <w:rPr>
          <w:rFonts w:hint="eastAsia"/>
          <w:i/>
          <w:lang w:val="pt-BR"/>
        </w:rPr>
        <w:t>y</w:t>
      </w:r>
      <w:r>
        <w:rPr>
          <w:rFonts w:hint="eastAsia"/>
          <w:lang w:val="pt-BR"/>
        </w:rPr>
        <w:t>），在电场I中电子被加速到</w:t>
      </w:r>
      <w:r>
        <w:rPr>
          <w:rFonts w:hint="eastAsia"/>
          <w:i/>
          <w:lang w:val="pt-BR"/>
        </w:rPr>
        <w:t>v</w:t>
      </w:r>
      <w:r>
        <w:rPr>
          <w:rFonts w:hint="eastAsia"/>
          <w:vertAlign w:val="subscript"/>
          <w:lang w:val="pt-BR"/>
        </w:rPr>
        <w:t>1</w:t>
      </w:r>
      <w:r>
        <w:rPr>
          <w:rFonts w:hint="eastAsia"/>
          <w:lang w:val="pt-BR"/>
        </w:rPr>
        <w:t>，然后进入电场II做类平抛运动，并从</w:t>
      </w:r>
      <w:r>
        <w:rPr>
          <w:rFonts w:hint="eastAsia"/>
          <w:i/>
          <w:lang w:val="pt-BR"/>
        </w:rPr>
        <w:t>D</w:t>
      </w:r>
      <w:r>
        <w:rPr>
          <w:rFonts w:hint="eastAsia"/>
          <w:lang w:val="pt-BR"/>
        </w:rPr>
        <w:t>点离开，有</w:t>
      </w:r>
    </w:p>
    <w:p w:rsidR="006E3997" w:rsidRDefault="006E3997" w:rsidP="006E3997">
      <w:pPr>
        <w:rPr>
          <w:rFonts w:hint="eastAsia"/>
          <w:lang w:val="pt-BR"/>
        </w:rPr>
      </w:pPr>
      <w:r>
        <w:rPr>
          <w:rFonts w:hint="eastAsia"/>
          <w:lang w:val="pt-BR"/>
        </w:rPr>
        <w:tab/>
      </w:r>
      <w:r>
        <w:rPr>
          <w:rFonts w:hint="eastAsia"/>
          <w:lang w:val="pt-BR"/>
        </w:rPr>
        <w:tab/>
      </w:r>
      <w:r>
        <w:rPr>
          <w:position w:val="-24"/>
          <w:lang w:val="pt-BR"/>
        </w:rPr>
        <w:object w:dxaOrig="1219" w:dyaOrig="620">
          <v:shape id="_x0000_i1121" type="#_x0000_t75" style="width:61.05pt;height:31pt" o:ole="">
            <v:imagedata r:id="rId212" o:title=""/>
          </v:shape>
          <o:OLEObject Type="Embed" ProgID="Equation.DSMT4" ShapeID="_x0000_i1121" DrawAspect="Content" ObjectID="_1804085653" r:id="rId213"/>
        </w:object>
      </w:r>
    </w:p>
    <w:p w:rsidR="006E3997" w:rsidRDefault="006E3997" w:rsidP="006E3997">
      <w:pPr>
        <w:rPr>
          <w:rFonts w:hint="eastAsia"/>
          <w:lang w:val="pt-BR"/>
        </w:rPr>
      </w:pPr>
      <w:r>
        <w:rPr>
          <w:rFonts w:hint="eastAsia"/>
          <w:lang w:val="pt-BR"/>
        </w:rPr>
        <w:tab/>
      </w:r>
      <w:r>
        <w:rPr>
          <w:rFonts w:hint="eastAsia"/>
          <w:lang w:val="pt-BR"/>
        </w:rPr>
        <w:tab/>
      </w:r>
      <w:r>
        <w:rPr>
          <w:position w:val="-32"/>
          <w:lang w:val="pt-BR"/>
        </w:rPr>
        <w:object w:dxaOrig="2220" w:dyaOrig="800">
          <v:shape id="_x0000_i1122" type="#_x0000_t75" style="width:111.15pt;height:40.05pt" o:ole="">
            <v:imagedata r:id="rId214" o:title=""/>
          </v:shape>
          <o:OLEObject Type="Embed" ProgID="Equation.DSMT4" ShapeID="_x0000_i1122" DrawAspect="Content" ObjectID="_1804085654" r:id="rId215"/>
        </w:object>
      </w:r>
    </w:p>
    <w:p w:rsidR="006E3997" w:rsidRDefault="006E3997" w:rsidP="006E3997">
      <w:pPr>
        <w:rPr>
          <w:rFonts w:hint="eastAsia"/>
          <w:lang w:val="pt-BR"/>
        </w:rPr>
      </w:pPr>
      <w:r>
        <w:rPr>
          <w:rFonts w:hint="eastAsia"/>
          <w:lang w:val="pt-BR"/>
        </w:rPr>
        <w:t>解得　xy＝</w:t>
      </w:r>
      <w:r>
        <w:rPr>
          <w:position w:val="-24"/>
          <w:lang w:val="pt-BR"/>
        </w:rPr>
        <w:object w:dxaOrig="340" w:dyaOrig="660">
          <v:shape id="_x0000_i1123" type="#_x0000_t75" style="width:16.9pt;height:32.85pt" o:ole="">
            <v:imagedata r:id="rId216" o:title=""/>
          </v:shape>
          <o:OLEObject Type="Embed" ProgID="Equation.DSMT4" ShapeID="_x0000_i1123" DrawAspect="Content" ObjectID="_1804085655" r:id="rId217"/>
        </w:object>
      </w:r>
      <w:r>
        <w:rPr>
          <w:rFonts w:hint="eastAsia"/>
          <w:lang w:val="pt-BR"/>
        </w:rPr>
        <w:t>，即在电场I区域内满足议程的点即为所求位置。</w:t>
      </w:r>
    </w:p>
    <w:p w:rsidR="006E3997" w:rsidRDefault="006E3997" w:rsidP="006E3997">
      <w:pPr>
        <w:rPr>
          <w:rFonts w:hint="eastAsia"/>
          <w:lang w:val="pt-BR"/>
        </w:rPr>
      </w:pPr>
      <w:r>
        <w:rPr>
          <w:rFonts w:hint="eastAsia"/>
          <w:lang w:val="pt-BR"/>
        </w:rPr>
        <w:t>（3）设电子从（</w:t>
      </w:r>
      <w:r>
        <w:rPr>
          <w:rFonts w:hint="eastAsia"/>
          <w:i/>
          <w:lang w:val="pt-BR"/>
        </w:rPr>
        <w:t>x</w:t>
      </w:r>
      <w:r>
        <w:rPr>
          <w:rFonts w:hint="eastAsia"/>
          <w:lang w:val="pt-BR"/>
        </w:rPr>
        <w:t>，</w:t>
      </w:r>
      <w:r>
        <w:rPr>
          <w:rFonts w:hint="eastAsia"/>
          <w:i/>
          <w:lang w:val="pt-BR"/>
        </w:rPr>
        <w:t>y</w:t>
      </w:r>
      <w:r>
        <w:rPr>
          <w:rFonts w:hint="eastAsia"/>
          <w:lang w:val="pt-BR"/>
        </w:rPr>
        <w:t>）点释放，在电场I中加速到</w:t>
      </w:r>
      <w:r>
        <w:rPr>
          <w:rFonts w:hint="eastAsia"/>
          <w:i/>
          <w:lang w:val="pt-BR"/>
        </w:rPr>
        <w:t>v</w:t>
      </w:r>
      <w:r>
        <w:rPr>
          <w:rFonts w:hint="eastAsia"/>
          <w:vertAlign w:val="subscript"/>
          <w:lang w:val="pt-BR"/>
        </w:rPr>
        <w:t>2</w:t>
      </w:r>
      <w:r>
        <w:rPr>
          <w:rFonts w:hint="eastAsia"/>
          <w:lang w:val="pt-BR"/>
        </w:rPr>
        <w:t>，进入电场II后做类平抛运动，在高度为y</w:t>
      </w:r>
      <w:r>
        <w:rPr>
          <w:rFonts w:ascii="宋体" w:hAnsi="宋体" w:hint="eastAsia"/>
          <w:lang w:val="pt-BR"/>
        </w:rPr>
        <w:t>′处离开电场</w:t>
      </w:r>
      <w:r>
        <w:rPr>
          <w:rFonts w:hint="eastAsia"/>
          <w:lang w:val="pt-BR"/>
        </w:rPr>
        <w:t>II时的情景与（2）中类似，然后电子做匀速直线运动，经过D点，则有</w:t>
      </w:r>
    </w:p>
    <w:p w:rsidR="006E3997" w:rsidRDefault="006E3997" w:rsidP="006E3997">
      <w:pPr>
        <w:rPr>
          <w:rFonts w:hint="eastAsia"/>
          <w:lang w:val="pt-BR"/>
        </w:rPr>
      </w:pPr>
      <w:r>
        <w:rPr>
          <w:position w:val="-24"/>
          <w:lang w:val="pt-BR"/>
        </w:rPr>
        <w:object w:dxaOrig="1219" w:dyaOrig="620">
          <v:shape id="_x0000_i1124" type="#_x0000_t75" style="width:61.05pt;height:31pt" o:ole="">
            <v:imagedata r:id="rId218" o:title=""/>
          </v:shape>
          <o:OLEObject Type="Embed" ProgID="Equation.DSMT4" ShapeID="_x0000_i1124" DrawAspect="Content" ObjectID="_1804085656" r:id="rId219"/>
        </w:object>
      </w:r>
      <w:r>
        <w:rPr>
          <w:rFonts w:hint="eastAsia"/>
          <w:lang w:val="pt-BR"/>
        </w:rPr>
        <w:tab/>
      </w:r>
      <w:r>
        <w:rPr>
          <w:rFonts w:hint="eastAsia"/>
          <w:lang w:val="pt-BR"/>
        </w:rPr>
        <w:tab/>
      </w:r>
      <w:r>
        <w:rPr>
          <w:position w:val="-32"/>
          <w:lang w:val="pt-BR"/>
        </w:rPr>
        <w:object w:dxaOrig="2659" w:dyaOrig="800">
          <v:shape id="_x0000_i1125" type="#_x0000_t75" style="width:133.05pt;height:40.05pt" o:ole="">
            <v:imagedata r:id="rId220" o:title=""/>
          </v:shape>
          <o:OLEObject Type="Embed" ProgID="Equation.DSMT4" ShapeID="_x0000_i1125" DrawAspect="Content" ObjectID="_1804085657" r:id="rId221"/>
        </w:object>
      </w:r>
    </w:p>
    <w:p w:rsidR="006E3997" w:rsidRDefault="006E3997" w:rsidP="006E3997">
      <w:pPr>
        <w:rPr>
          <w:rFonts w:hint="eastAsia"/>
          <w:lang w:val="pt-BR"/>
        </w:rPr>
      </w:pPr>
      <w:r>
        <w:rPr>
          <w:position w:val="-30"/>
          <w:lang w:val="pt-BR"/>
        </w:rPr>
        <w:object w:dxaOrig="1380" w:dyaOrig="680">
          <v:shape id="_x0000_i1126" type="#_x0000_t75" style="width:68.85pt;height:34.1pt" o:ole="">
            <v:imagedata r:id="rId222" o:title=""/>
          </v:shape>
          <o:OLEObject Type="Embed" ProgID="Equation.DSMT4" ShapeID="_x0000_i1126" DrawAspect="Content" ObjectID="_1804085658" r:id="rId223"/>
        </w:object>
      </w:r>
      <w:r>
        <w:rPr>
          <w:rFonts w:hint="eastAsia"/>
          <w:lang w:val="pt-BR"/>
        </w:rPr>
        <w:t>，</w:t>
      </w:r>
      <w:r>
        <w:rPr>
          <w:position w:val="-30"/>
          <w:lang w:val="pt-BR"/>
        </w:rPr>
        <w:object w:dxaOrig="1100" w:dyaOrig="680">
          <v:shape id="_x0000_i1127" type="#_x0000_t75" style="width:55.1pt;height:34.1pt" o:ole="">
            <v:imagedata r:id="rId224" o:title=""/>
          </v:shape>
          <o:OLEObject Type="Embed" ProgID="Equation.DSMT4" ShapeID="_x0000_i1127" DrawAspect="Content" ObjectID="_1804085659" r:id="rId225"/>
        </w:object>
      </w:r>
    </w:p>
    <w:p w:rsidR="006E3997" w:rsidRDefault="006E3997" w:rsidP="006E3997">
      <w:pPr>
        <w:rPr>
          <w:rFonts w:hint="eastAsia"/>
          <w:lang w:val="pt-BR"/>
        </w:rPr>
      </w:pPr>
      <w:r>
        <w:rPr>
          <w:rFonts w:hint="eastAsia"/>
          <w:lang w:val="pt-BR"/>
        </w:rPr>
        <w:t xml:space="preserve">解得　</w:t>
      </w:r>
      <w:r>
        <w:rPr>
          <w:position w:val="-28"/>
          <w:lang w:val="pt-BR"/>
        </w:rPr>
        <w:object w:dxaOrig="1680" w:dyaOrig="680">
          <v:shape id="_x0000_i1128" type="#_x0000_t75" style="width:83.9pt;height:34.1pt" o:ole="">
            <v:imagedata r:id="rId226" o:title=""/>
          </v:shape>
          <o:OLEObject Type="Embed" ProgID="Equation.DSMT4" ShapeID="_x0000_i1128" DrawAspect="Content" ObjectID="_1804085660" r:id="rId227"/>
        </w:object>
      </w:r>
      <w:r>
        <w:rPr>
          <w:rFonts w:hint="eastAsia"/>
          <w:lang w:val="pt-BR"/>
        </w:rPr>
        <w:t>，即在电场I区域内满足议程的点即为所求位置</w:t>
      </w:r>
    </w:p>
    <w:p w:rsidR="006E3997" w:rsidRDefault="006E3997" w:rsidP="006E3997">
      <w:pPr>
        <w:rPr>
          <w:rFonts w:hint="eastAsia"/>
          <w:lang w:val="pt-BR"/>
        </w:rPr>
      </w:pPr>
      <w:r>
        <w:rPr>
          <w:rFonts w:hint="eastAsia"/>
          <w:lang w:val="pt-BR"/>
        </w:rPr>
        <w:t>24．（14分）</w:t>
      </w:r>
    </w:p>
    <w:p w:rsidR="006E3997" w:rsidRDefault="006E3997" w:rsidP="006E3997">
      <w:pPr>
        <w:rPr>
          <w:rFonts w:hint="eastAsia"/>
          <w:lang w:val="pt-BR"/>
        </w:rPr>
      </w:pPr>
      <w:r>
        <w:rPr>
          <w:rFonts w:hint="eastAsia"/>
          <w:lang w:val="pt-BR"/>
        </w:rPr>
        <w:t>解：（1）以导体棒为研究对象，棒在磁场I中切割磁感线，棒中产生产生感应电动势，导体棒</w:t>
      </w:r>
      <w:r>
        <w:rPr>
          <w:rFonts w:hint="eastAsia"/>
          <w:i/>
          <w:lang w:val="pt-BR"/>
        </w:rPr>
        <w:t>ab</w:t>
      </w:r>
      <w:r>
        <w:rPr>
          <w:rFonts w:hint="eastAsia"/>
          <w:lang w:val="pt-BR"/>
        </w:rPr>
        <w:t>从</w:t>
      </w:r>
      <w:r>
        <w:rPr>
          <w:rFonts w:hint="eastAsia"/>
          <w:i/>
          <w:lang w:val="pt-BR"/>
        </w:rPr>
        <w:t>A</w:t>
      </w:r>
      <w:r>
        <w:rPr>
          <w:rFonts w:hint="eastAsia"/>
          <w:lang w:val="pt-BR"/>
        </w:rPr>
        <w:t>下落</w:t>
      </w:r>
      <w:r>
        <w:rPr>
          <w:rFonts w:hint="eastAsia"/>
          <w:i/>
          <w:lang w:val="pt-BR"/>
        </w:rPr>
        <w:t>r</w:t>
      </w:r>
      <w:r>
        <w:rPr>
          <w:rFonts w:hint="eastAsia"/>
          <w:lang w:val="pt-BR"/>
        </w:rPr>
        <w:t>/2时，导体棒在策略与安培力作用下做加速运动，由牛顿第二定律，得</w:t>
      </w:r>
    </w:p>
    <w:p w:rsidR="006E3997" w:rsidRDefault="006E3997" w:rsidP="006E3997">
      <w:pPr>
        <w:ind w:firstLine="420"/>
        <w:jc w:val="left"/>
        <w:rPr>
          <w:rFonts w:hint="eastAsia"/>
          <w:i/>
          <w:lang w:val="pt-BR"/>
        </w:rPr>
      </w:pPr>
      <w:r>
        <w:rPr>
          <w:rFonts w:hint="eastAsia"/>
          <w:i/>
          <w:lang w:val="pt-BR"/>
        </w:rPr>
        <w:t>mg</w:t>
      </w:r>
      <w:r>
        <w:rPr>
          <w:rFonts w:hint="eastAsia"/>
          <w:lang w:val="pt-BR"/>
        </w:rPr>
        <w:t>－</w:t>
      </w:r>
      <w:r>
        <w:rPr>
          <w:rFonts w:hint="eastAsia"/>
          <w:i/>
          <w:lang w:val="pt-BR"/>
        </w:rPr>
        <w:t>BIL</w:t>
      </w:r>
      <w:r>
        <w:rPr>
          <w:rFonts w:hint="eastAsia"/>
          <w:lang w:val="pt-BR"/>
        </w:rPr>
        <w:t>＝</w:t>
      </w:r>
      <w:r>
        <w:rPr>
          <w:rFonts w:hint="eastAsia"/>
          <w:i/>
          <w:lang w:val="pt-BR"/>
        </w:rPr>
        <w:t>ma</w:t>
      </w:r>
      <w:r>
        <w:rPr>
          <w:rFonts w:hint="eastAsia"/>
          <w:lang w:val="pt-BR"/>
        </w:rPr>
        <w:t>，式中</w:t>
      </w:r>
      <w:r>
        <w:rPr>
          <w:rFonts w:hint="eastAsia"/>
          <w:i/>
          <w:lang w:val="pt-BR"/>
        </w:rPr>
        <w:t>l</w:t>
      </w:r>
      <w:r>
        <w:rPr>
          <w:rFonts w:hint="eastAsia"/>
          <w:lang w:val="pt-BR"/>
        </w:rPr>
        <w:t>＝</w:t>
      </w:r>
      <w:r>
        <w:rPr>
          <w:position w:val="-8"/>
          <w:lang w:val="pt-BR"/>
        </w:rPr>
        <w:object w:dxaOrig="360" w:dyaOrig="360">
          <v:shape id="_x0000_i1129" type="#_x0000_t75" style="width:18.15pt;height:18.15pt" o:ole="">
            <v:imagedata r:id="rId228" o:title=""/>
          </v:shape>
          <o:OLEObject Type="Embed" ProgID="Equation.DSMT4" ShapeID="_x0000_i1129" DrawAspect="Content" ObjectID="_1804085661" r:id="rId229"/>
        </w:object>
      </w:r>
      <w:r>
        <w:rPr>
          <w:rFonts w:hint="eastAsia"/>
          <w:i/>
          <w:lang w:val="pt-BR"/>
        </w:rPr>
        <w:t>r</w:t>
      </w:r>
    </w:p>
    <w:p w:rsidR="006E3997" w:rsidRDefault="006E3997" w:rsidP="006E3997">
      <w:pPr>
        <w:ind w:firstLine="420"/>
        <w:jc w:val="left"/>
        <w:rPr>
          <w:rFonts w:hint="eastAsia"/>
          <w:i/>
          <w:lang w:val="pt-BR"/>
        </w:rPr>
      </w:pPr>
      <w:r>
        <w:rPr>
          <w:position w:val="-32"/>
          <w:lang w:val="pt-BR"/>
        </w:rPr>
        <w:object w:dxaOrig="859" w:dyaOrig="700">
          <v:shape id="_x0000_i1130" type="#_x0000_t75" style="width:42.9pt;height:35.05pt" o:ole="">
            <v:imagedata r:id="rId230" o:title=""/>
          </v:shape>
          <o:OLEObject Type="Embed" ProgID="Equation.DSMT4" ShapeID="_x0000_i1130" DrawAspect="Content" ObjectID="_1804085662" r:id="rId231"/>
        </w:object>
      </w:r>
      <w:r>
        <w:rPr>
          <w:rFonts w:hint="eastAsia"/>
          <w:lang w:val="pt-BR"/>
        </w:rPr>
        <w:t xml:space="preserve">        式中　　</w:t>
      </w:r>
      <w:r>
        <w:rPr>
          <w:position w:val="-24"/>
          <w:lang w:val="pt-BR"/>
        </w:rPr>
        <w:object w:dxaOrig="2120" w:dyaOrig="620">
          <v:shape id="_x0000_i1131" type="#_x0000_t75" style="width:106.1pt;height:31pt" o:ole="">
            <v:imagedata r:id="rId232" o:title=""/>
          </v:shape>
          <o:OLEObject Type="Embed" ProgID="Equation.DSMT4" ShapeID="_x0000_i1131" DrawAspect="Content" ObjectID="_1804085663" r:id="rId233"/>
        </w:object>
      </w:r>
      <w:r>
        <w:rPr>
          <w:rFonts w:hint="eastAsia"/>
          <w:lang w:val="pt-BR"/>
        </w:rPr>
        <w:t>＝4</w:t>
      </w:r>
      <w:r>
        <w:rPr>
          <w:rFonts w:hint="eastAsia"/>
          <w:i/>
          <w:lang w:val="pt-BR"/>
        </w:rPr>
        <w:t>R</w:t>
      </w:r>
    </w:p>
    <w:p w:rsidR="006E3997" w:rsidRDefault="006E3997" w:rsidP="006E3997">
      <w:pPr>
        <w:ind w:firstLine="420"/>
        <w:jc w:val="left"/>
        <w:rPr>
          <w:rFonts w:hint="eastAsia"/>
          <w:lang w:val="pt-BR"/>
        </w:rPr>
      </w:pPr>
      <w:r>
        <w:rPr>
          <w:rFonts w:hint="eastAsia"/>
          <w:lang w:val="pt-BR"/>
        </w:rPr>
        <w:t>由以上各式可得到</w:t>
      </w:r>
      <w:r>
        <w:rPr>
          <w:position w:val="-24"/>
          <w:lang w:val="pt-BR"/>
        </w:rPr>
        <w:object w:dxaOrig="1440" w:dyaOrig="660">
          <v:shape id="_x0000_i1132" type="#_x0000_t75" style="width:1in;height:32.85pt" o:ole="">
            <v:imagedata r:id="rId234" o:title=""/>
          </v:shape>
          <o:OLEObject Type="Embed" ProgID="Equation.DSMT4" ShapeID="_x0000_i1132" DrawAspect="Content" ObjectID="_1804085664" r:id="rId235"/>
        </w:object>
      </w:r>
    </w:p>
    <w:p w:rsidR="006E3997" w:rsidRDefault="006E3997" w:rsidP="006E3997">
      <w:pPr>
        <w:jc w:val="left"/>
        <w:rPr>
          <w:rFonts w:hint="eastAsia"/>
          <w:lang w:val="pt-BR"/>
        </w:rPr>
      </w:pPr>
      <w:r>
        <w:rPr>
          <w:rFonts w:hint="eastAsia"/>
          <w:lang w:val="pt-BR"/>
        </w:rPr>
        <w:t>（2）当导体棒</w:t>
      </w:r>
      <w:r>
        <w:rPr>
          <w:rFonts w:hint="eastAsia"/>
          <w:i/>
          <w:lang w:val="pt-BR"/>
        </w:rPr>
        <w:t>ab</w:t>
      </w:r>
      <w:r>
        <w:rPr>
          <w:rFonts w:hint="eastAsia"/>
          <w:lang w:val="pt-BR"/>
        </w:rPr>
        <w:t>通过磁场II时，若安培力恰好等于重力，棒中电流大小始终不变，即</w:t>
      </w:r>
    </w:p>
    <w:p w:rsidR="006E3997" w:rsidRDefault="006E3997" w:rsidP="006E3997">
      <w:pPr>
        <w:jc w:val="left"/>
        <w:rPr>
          <w:rFonts w:hint="eastAsia"/>
          <w:lang w:val="pt-BR"/>
        </w:rPr>
      </w:pPr>
      <w:r>
        <w:rPr>
          <w:position w:val="-32"/>
        </w:rPr>
        <w:object w:dxaOrig="4300" w:dyaOrig="740">
          <v:shape id="_x0000_i1133" type="#_x0000_t75" style="width:215.05pt;height:36.95pt" o:ole="">
            <v:imagedata r:id="rId236" o:title=""/>
          </v:shape>
          <o:OLEObject Type="Embed" ProgID="Equation.DSMT4" ShapeID="_x0000_i1133" DrawAspect="Content" ObjectID="_1804085665" r:id="rId237"/>
        </w:object>
      </w:r>
      <w:r>
        <w:rPr>
          <w:rFonts w:hint="eastAsia"/>
          <w:lang w:val="pt-BR"/>
        </w:rPr>
        <w:t xml:space="preserve">          式中　　</w:t>
      </w:r>
      <w:r>
        <w:rPr>
          <w:position w:val="-24"/>
          <w:lang w:val="pt-BR"/>
        </w:rPr>
        <w:object w:dxaOrig="1939" w:dyaOrig="620">
          <v:shape id="_x0000_i1134" type="#_x0000_t75" style="width:97.05pt;height:31pt" o:ole="">
            <v:imagedata r:id="rId238" o:title=""/>
          </v:shape>
          <o:OLEObject Type="Embed" ProgID="Equation.DSMT4" ShapeID="_x0000_i1134" DrawAspect="Content" ObjectID="_1804085666" r:id="rId239"/>
        </w:object>
      </w:r>
    </w:p>
    <w:p w:rsidR="006E3997" w:rsidRDefault="006E3997" w:rsidP="006E3997">
      <w:pPr>
        <w:jc w:val="left"/>
        <w:rPr>
          <w:rFonts w:hint="eastAsia"/>
        </w:rPr>
      </w:pPr>
      <w:r>
        <w:rPr>
          <w:rFonts w:hint="eastAsia"/>
          <w:lang w:val="pt-BR"/>
        </w:rPr>
        <w:t>解得</w:t>
      </w:r>
      <w:r>
        <w:rPr>
          <w:rFonts w:hint="eastAsia"/>
          <w:lang w:val="pt-BR"/>
        </w:rPr>
        <w:tab/>
      </w:r>
      <w:r>
        <w:rPr>
          <w:position w:val="-24"/>
        </w:rPr>
        <w:object w:dxaOrig="1980" w:dyaOrig="639">
          <v:shape id="_x0000_i1135" type="#_x0000_t75" style="width:98.9pt;height:31.95pt" o:ole="">
            <v:imagedata r:id="rId240" o:title=""/>
          </v:shape>
          <o:OLEObject Type="Embed" ProgID="Equation.DSMT4" ShapeID="_x0000_i1135" DrawAspect="Content" ObjectID="_1804085667" r:id="rId241"/>
        </w:object>
      </w:r>
    </w:p>
    <w:p w:rsidR="006E3997" w:rsidRDefault="006E3997" w:rsidP="006E3997">
      <w:pPr>
        <w:jc w:val="left"/>
        <w:rPr>
          <w:rFonts w:hint="eastAsia"/>
        </w:rPr>
      </w:pPr>
      <w:r>
        <w:rPr>
          <w:rFonts w:hint="eastAsia"/>
          <w:lang w:val="pt-BR"/>
        </w:rPr>
        <w:t>导体棒从</w:t>
      </w:r>
      <w:r>
        <w:rPr>
          <w:rFonts w:hint="eastAsia"/>
          <w:i/>
          <w:lang w:val="pt-BR"/>
        </w:rPr>
        <w:t>MN</w:t>
      </w:r>
      <w:r>
        <w:rPr>
          <w:rFonts w:hint="eastAsia"/>
          <w:lang w:val="pt-BR"/>
        </w:rPr>
        <w:t>到</w:t>
      </w:r>
      <w:r>
        <w:rPr>
          <w:rFonts w:hint="eastAsia"/>
          <w:i/>
          <w:lang w:val="pt-BR"/>
        </w:rPr>
        <w:t>CD</w:t>
      </w:r>
      <w:r>
        <w:rPr>
          <w:rFonts w:hint="eastAsia"/>
          <w:lang w:val="pt-BR"/>
        </w:rPr>
        <w:t>做加速度为</w:t>
      </w:r>
      <w:r>
        <w:rPr>
          <w:rFonts w:hint="eastAsia"/>
          <w:i/>
          <w:lang w:val="pt-BR"/>
        </w:rPr>
        <w:t>g</w:t>
      </w:r>
      <w:r>
        <w:rPr>
          <w:rFonts w:hint="eastAsia"/>
          <w:lang w:val="pt-BR"/>
        </w:rPr>
        <w:t>的匀加速直线运动，有</w:t>
      </w:r>
      <w:r>
        <w:rPr>
          <w:position w:val="-12"/>
        </w:rPr>
        <w:object w:dxaOrig="1320" w:dyaOrig="380">
          <v:shape id="_x0000_i1136" type="#_x0000_t75" style="width:66.05pt;height:19.1pt" o:ole="">
            <v:imagedata r:id="rId242" o:title=""/>
          </v:shape>
          <o:OLEObject Type="Embed" ProgID="Equation.DSMT4" ShapeID="_x0000_i1136" DrawAspect="Content" ObjectID="_1804085668" r:id="rId243"/>
        </w:object>
      </w:r>
    </w:p>
    <w:p w:rsidR="006E3997" w:rsidRDefault="006E3997" w:rsidP="006E3997">
      <w:pPr>
        <w:jc w:val="left"/>
        <w:rPr>
          <w:rFonts w:hint="eastAsia"/>
          <w:lang w:val="pt-BR"/>
        </w:rPr>
      </w:pPr>
      <w:r>
        <w:rPr>
          <w:rFonts w:hint="eastAsia"/>
          <w:lang w:val="pt-BR"/>
        </w:rPr>
        <w:t xml:space="preserve">得　　</w:t>
      </w:r>
      <w:r>
        <w:rPr>
          <w:position w:val="-28"/>
          <w:lang w:val="pt-BR"/>
        </w:rPr>
        <w:object w:dxaOrig="1719" w:dyaOrig="700">
          <v:shape id="_x0000_i1137" type="#_x0000_t75" style="width:86.1pt;height:35.05pt" o:ole="">
            <v:imagedata r:id="rId244" o:title=""/>
          </v:shape>
          <o:OLEObject Type="Embed" ProgID="Equation.DSMT4" ShapeID="_x0000_i1137" DrawAspect="Content" ObjectID="_1804085669" r:id="rId245"/>
        </w:object>
      </w:r>
    </w:p>
    <w:p w:rsidR="006E3997" w:rsidRDefault="006E3997" w:rsidP="006E3997">
      <w:pPr>
        <w:jc w:val="left"/>
        <w:rPr>
          <w:rFonts w:hint="eastAsia"/>
          <w:lang w:val="pt-BR"/>
        </w:rPr>
      </w:pPr>
      <w:r>
        <w:rPr>
          <w:rFonts w:hint="eastAsia"/>
          <w:lang w:val="pt-BR"/>
        </w:rPr>
        <w:t>此时导体棒重力的功率为</w:t>
      </w:r>
      <w:r>
        <w:rPr>
          <w:position w:val="-24"/>
          <w:lang w:val="pt-BR"/>
        </w:rPr>
        <w:object w:dxaOrig="2079" w:dyaOrig="660">
          <v:shape id="_x0000_i1138" type="#_x0000_t75" style="width:103.95pt;height:32.85pt" o:ole="">
            <v:imagedata r:id="rId246" o:title=""/>
          </v:shape>
          <o:OLEObject Type="Embed" ProgID="Equation.DSMT4" ShapeID="_x0000_i1138" DrawAspect="Content" ObjectID="_1804085670" r:id="rId247"/>
        </w:object>
      </w:r>
    </w:p>
    <w:p w:rsidR="006E3997" w:rsidRDefault="006E3997" w:rsidP="006E3997">
      <w:pPr>
        <w:jc w:val="left"/>
        <w:rPr>
          <w:rFonts w:hint="eastAsia"/>
          <w:lang w:val="pt-BR"/>
        </w:rPr>
      </w:pPr>
      <w:r>
        <w:rPr>
          <w:rFonts w:hint="eastAsia"/>
          <w:lang w:val="pt-BR"/>
        </w:rPr>
        <w:t>根据能量守恒定律，此时导体棒重力的功率全部转化为电路中的电功率，即</w:t>
      </w:r>
    </w:p>
    <w:p w:rsidR="006E3997" w:rsidRDefault="006E3997" w:rsidP="006E3997">
      <w:pPr>
        <w:jc w:val="left"/>
        <w:rPr>
          <w:rFonts w:hint="eastAsia"/>
          <w:lang w:val="pt-BR"/>
        </w:rPr>
      </w:pPr>
      <w:r>
        <w:rPr>
          <w:position w:val="-12"/>
          <w:lang w:val="pt-BR"/>
        </w:rPr>
        <w:object w:dxaOrig="1660" w:dyaOrig="360">
          <v:shape id="_x0000_i1139" type="#_x0000_t75" style="width:82.95pt;height:18.15pt" o:ole="">
            <v:imagedata r:id="rId248" o:title=""/>
          </v:shape>
          <o:OLEObject Type="Embed" ProgID="Equation.DSMT4" ShapeID="_x0000_i1139" DrawAspect="Content" ObjectID="_1804085671" r:id="rId249"/>
        </w:object>
      </w:r>
      <w:r>
        <w:rPr>
          <w:rFonts w:hint="eastAsia"/>
          <w:lang w:val="pt-BR"/>
        </w:rPr>
        <w:t>＝</w:t>
      </w:r>
      <w:r>
        <w:rPr>
          <w:position w:val="-24"/>
          <w:lang w:val="pt-BR"/>
        </w:rPr>
        <w:object w:dxaOrig="880" w:dyaOrig="660">
          <v:shape id="_x0000_i1140" type="#_x0000_t75" style="width:44.15pt;height:32.85pt" o:ole="">
            <v:imagedata r:id="rId250" o:title=""/>
          </v:shape>
          <o:OLEObject Type="Embed" ProgID="Equation.DSMT4" ShapeID="_x0000_i1140" DrawAspect="Content" ObjectID="_1804085672" r:id="rId251"/>
        </w:object>
      </w:r>
    </w:p>
    <w:p w:rsidR="006E3997" w:rsidRDefault="006E3997" w:rsidP="006E3997">
      <w:pPr>
        <w:jc w:val="left"/>
        <w:rPr>
          <w:rFonts w:hint="eastAsia"/>
          <w:lang w:val="pt-BR"/>
        </w:rPr>
      </w:pPr>
      <w:r>
        <w:rPr>
          <w:rFonts w:hint="eastAsia"/>
          <w:lang w:val="pt-BR"/>
        </w:rPr>
        <w:t>所以，</w:t>
      </w:r>
      <w:r>
        <w:rPr>
          <w:position w:val="-24"/>
          <w:lang w:val="pt-BR"/>
        </w:rPr>
        <w:object w:dxaOrig="940" w:dyaOrig="620">
          <v:shape id="_x0000_i1141" type="#_x0000_t75" style="width:46.95pt;height:31pt" o:ole="">
            <v:imagedata r:id="rId252" o:title=""/>
          </v:shape>
          <o:OLEObject Type="Embed" ProgID="Equation.DSMT4" ShapeID="_x0000_i1141" DrawAspect="Content" ObjectID="_1804085673" r:id="rId253"/>
        </w:object>
      </w:r>
      <w:r>
        <w:rPr>
          <w:rFonts w:hint="eastAsia"/>
          <w:lang w:val="pt-BR"/>
        </w:rPr>
        <w:t>＝</w:t>
      </w:r>
      <w:r>
        <w:rPr>
          <w:position w:val="-24"/>
          <w:lang w:val="pt-BR"/>
        </w:rPr>
        <w:object w:dxaOrig="880" w:dyaOrig="660">
          <v:shape id="_x0000_i1142" type="#_x0000_t75" style="width:44.15pt;height:32.85pt" o:ole="">
            <v:imagedata r:id="rId254" o:title=""/>
          </v:shape>
          <o:OLEObject Type="Embed" ProgID="Equation.DSMT4" ShapeID="_x0000_i1142" DrawAspect="Content" ObjectID="_1804085674" r:id="rId255"/>
        </w:object>
      </w:r>
    </w:p>
    <w:p w:rsidR="006E3997" w:rsidRDefault="006E3997" w:rsidP="006E3997">
      <w:pPr>
        <w:jc w:val="left"/>
        <w:rPr>
          <w:rFonts w:hint="eastAsia"/>
          <w:lang w:val="pt-BR"/>
        </w:rPr>
      </w:pPr>
      <w:r>
        <w:rPr>
          <w:rFonts w:hint="eastAsia"/>
          <w:lang w:val="pt-BR"/>
        </w:rPr>
        <w:t>（3）设导体棒</w:t>
      </w:r>
      <w:r>
        <w:rPr>
          <w:rFonts w:hint="eastAsia"/>
          <w:i/>
          <w:lang w:val="pt-BR"/>
        </w:rPr>
        <w:t>ab</w:t>
      </w:r>
      <w:r>
        <w:rPr>
          <w:rFonts w:hint="eastAsia"/>
          <w:lang w:val="pt-BR"/>
        </w:rPr>
        <w:t>进入磁场II后经过时间</w:t>
      </w:r>
      <w:r>
        <w:rPr>
          <w:rFonts w:hint="eastAsia"/>
          <w:i/>
          <w:lang w:val="pt-BR"/>
        </w:rPr>
        <w:t>t</w:t>
      </w:r>
      <w:r>
        <w:rPr>
          <w:rFonts w:hint="eastAsia"/>
          <w:lang w:val="pt-BR"/>
        </w:rPr>
        <w:t>的速度大小为</w:t>
      </w:r>
      <w:r>
        <w:rPr>
          <w:position w:val="-12"/>
          <w:lang w:val="pt-BR"/>
        </w:rPr>
        <w:object w:dxaOrig="240" w:dyaOrig="360">
          <v:shape id="_x0000_i1143" type="#_x0000_t75" style="width:11.9pt;height:18.15pt" o:ole="">
            <v:imagedata r:id="rId256" o:title=""/>
          </v:shape>
          <o:OLEObject Type="Embed" ProgID="Equation.DSMT4" ShapeID="_x0000_i1143" DrawAspect="Content" ObjectID="_1804085675" r:id="rId257"/>
        </w:object>
      </w:r>
      <w:r>
        <w:rPr>
          <w:rFonts w:hint="eastAsia"/>
          <w:lang w:val="pt-BR"/>
        </w:rPr>
        <w:t>，此时安培力大小为</w:t>
      </w:r>
    </w:p>
    <w:p w:rsidR="006E3997" w:rsidRDefault="006E3997" w:rsidP="006E3997">
      <w:pPr>
        <w:jc w:val="left"/>
        <w:rPr>
          <w:rFonts w:hint="eastAsia"/>
          <w:lang w:val="pt-BR"/>
        </w:rPr>
      </w:pPr>
      <w:r>
        <w:rPr>
          <w:position w:val="-24"/>
          <w:lang w:val="pt-BR"/>
        </w:rPr>
        <w:object w:dxaOrig="1320" w:dyaOrig="660">
          <v:shape id="_x0000_i1144" type="#_x0000_t75" style="width:66.05pt;height:32.85pt" o:ole="">
            <v:imagedata r:id="rId258" o:title=""/>
          </v:shape>
          <o:OLEObject Type="Embed" ProgID="Equation.DSMT4" ShapeID="_x0000_i1144" DrawAspect="Content" ObjectID="_1804085676" r:id="rId259"/>
        </w:object>
      </w:r>
    </w:p>
    <w:p w:rsidR="006E3997" w:rsidRDefault="006E3997" w:rsidP="006E3997">
      <w:pPr>
        <w:jc w:val="left"/>
        <w:rPr>
          <w:rFonts w:hint="eastAsia"/>
          <w:lang w:val="pt-BR"/>
        </w:rPr>
      </w:pPr>
      <w:r>
        <w:rPr>
          <w:rFonts w:hint="eastAsia"/>
          <w:lang w:val="pt-BR"/>
        </w:rPr>
        <w:t>由于导体棒</w:t>
      </w:r>
      <w:r>
        <w:rPr>
          <w:rFonts w:hint="eastAsia"/>
          <w:i/>
          <w:lang w:val="pt-BR"/>
        </w:rPr>
        <w:t>ab</w:t>
      </w:r>
      <w:r>
        <w:rPr>
          <w:rFonts w:hint="eastAsia"/>
          <w:lang w:val="pt-BR"/>
        </w:rPr>
        <w:t>做匀加速直线运动，有</w:t>
      </w:r>
      <w:r>
        <w:rPr>
          <w:position w:val="-12"/>
          <w:lang w:val="pt-BR"/>
        </w:rPr>
        <w:object w:dxaOrig="1080" w:dyaOrig="360">
          <v:shape id="_x0000_i1145" type="#_x0000_t75" style="width:54.15pt;height:18.15pt" o:ole="">
            <v:imagedata r:id="rId260" o:title=""/>
          </v:shape>
          <o:OLEObject Type="Embed" ProgID="Equation.DSMT4" ShapeID="_x0000_i1145" DrawAspect="Content" ObjectID="_1804085677" r:id="rId261"/>
        </w:object>
      </w:r>
    </w:p>
    <w:p w:rsidR="006E3997" w:rsidRDefault="006E3997" w:rsidP="006E3997">
      <w:pPr>
        <w:jc w:val="left"/>
        <w:rPr>
          <w:rFonts w:hint="eastAsia"/>
          <w:i/>
          <w:lang w:val="pt-BR"/>
        </w:rPr>
      </w:pPr>
      <w:r>
        <w:rPr>
          <w:rFonts w:hint="eastAsia"/>
          <w:lang w:val="pt-BR"/>
        </w:rPr>
        <w:t>根据牛顿第二定律，有</w:t>
      </w:r>
      <w:r>
        <w:rPr>
          <w:rFonts w:hint="eastAsia"/>
          <w:i/>
          <w:lang w:val="pt-BR"/>
        </w:rPr>
        <w:t>F</w:t>
      </w:r>
      <w:r>
        <w:rPr>
          <w:rFonts w:hint="eastAsia"/>
          <w:lang w:val="pt-BR"/>
        </w:rPr>
        <w:t>＋</w:t>
      </w:r>
      <w:r>
        <w:rPr>
          <w:rFonts w:hint="eastAsia"/>
          <w:i/>
          <w:lang w:val="pt-BR"/>
        </w:rPr>
        <w:t>mg</w:t>
      </w:r>
      <w:r>
        <w:rPr>
          <w:rFonts w:hint="eastAsia"/>
          <w:lang w:val="pt-BR"/>
        </w:rPr>
        <w:t>－</w:t>
      </w:r>
      <w:r>
        <w:rPr>
          <w:rFonts w:hint="eastAsia"/>
          <w:i/>
          <w:lang w:val="pt-BR"/>
        </w:rPr>
        <w:t>F</w:t>
      </w:r>
      <w:r>
        <w:rPr>
          <w:rFonts w:ascii="宋体" w:hAnsi="宋体" w:hint="eastAsia"/>
          <w:lang w:val="pt-BR"/>
        </w:rPr>
        <w:t>′＝</w:t>
      </w:r>
      <w:r>
        <w:rPr>
          <w:i/>
          <w:lang w:val="pt-BR"/>
        </w:rPr>
        <w:t>ma</w:t>
      </w:r>
    </w:p>
    <w:p w:rsidR="006E3997" w:rsidRDefault="006E3997" w:rsidP="006E3997">
      <w:pPr>
        <w:jc w:val="left"/>
        <w:rPr>
          <w:rFonts w:hint="eastAsia"/>
          <w:lang w:val="pt-BR"/>
        </w:rPr>
      </w:pPr>
      <w:r>
        <w:rPr>
          <w:rFonts w:hint="eastAsia"/>
          <w:lang w:val="pt-BR"/>
        </w:rPr>
        <w:t xml:space="preserve">即　　</w:t>
      </w:r>
      <w:r>
        <w:rPr>
          <w:position w:val="-24"/>
          <w:lang w:val="pt-BR"/>
        </w:rPr>
        <w:object w:dxaOrig="2920" w:dyaOrig="660">
          <v:shape id="_x0000_i1146" type="#_x0000_t75" style="width:145.9pt;height:32.85pt" o:ole="">
            <v:imagedata r:id="rId262" o:title=""/>
          </v:shape>
          <o:OLEObject Type="Embed" ProgID="Equation.DSMT4" ShapeID="_x0000_i1146" DrawAspect="Content" ObjectID="_1804085678" r:id="rId263"/>
        </w:object>
      </w:r>
    </w:p>
    <w:p w:rsidR="006E3997" w:rsidRDefault="006E3997" w:rsidP="006E3997">
      <w:pPr>
        <w:jc w:val="left"/>
        <w:rPr>
          <w:rFonts w:hint="eastAsia"/>
          <w:lang w:val="pt-BR"/>
        </w:rPr>
      </w:pPr>
      <w:r>
        <w:rPr>
          <w:rFonts w:hint="eastAsia"/>
          <w:lang w:val="pt-BR"/>
        </w:rPr>
        <w:t>由以上各式解得</w:t>
      </w:r>
    </w:p>
    <w:p w:rsidR="006E3997" w:rsidRDefault="006E3997" w:rsidP="006E3997">
      <w:pPr>
        <w:jc w:val="left"/>
        <w:rPr>
          <w:rFonts w:hint="eastAsia"/>
          <w:lang w:val="pt-BR"/>
        </w:rPr>
      </w:pPr>
      <w:r>
        <w:rPr>
          <w:position w:val="-24"/>
          <w:lang w:val="pt-BR"/>
        </w:rPr>
        <w:object w:dxaOrig="6080" w:dyaOrig="660">
          <v:shape id="_x0000_i1147" type="#_x0000_t75" style="width:303.95pt;height:32.85pt" o:ole="">
            <v:imagedata r:id="rId264" o:title=""/>
          </v:shape>
          <o:OLEObject Type="Embed" ProgID="Equation.DSMT4" ShapeID="_x0000_i1147" DrawAspect="Content" ObjectID="_1804085679" r:id="rId265"/>
        </w:object>
      </w:r>
    </w:p>
    <w:p w:rsidR="00332364" w:rsidRPr="006E3997" w:rsidRDefault="00332364" w:rsidP="006E3997">
      <w:pPr>
        <w:rPr>
          <w:rFonts w:ascii="华文宋体" w:eastAsia="华文宋体" w:hAnsi="华文宋体" w:hint="eastAsia"/>
        </w:rPr>
      </w:pPr>
    </w:p>
    <w:sectPr w:rsidR="00332364" w:rsidRPr="006E3997" w:rsidSect="00951B6C">
      <w:headerReference w:type="even" r:id="rId266"/>
      <w:headerReference w:type="default" r:id="rId267"/>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913" w:rsidRDefault="00B81913" w:rsidP="004A4E2D">
      <w:r>
        <w:separator/>
      </w:r>
    </w:p>
  </w:endnote>
  <w:endnote w:type="continuationSeparator" w:id="0">
    <w:p w:rsidR="00B81913" w:rsidRDefault="00B81913"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913" w:rsidRDefault="00B81913" w:rsidP="004A4E2D">
      <w:r>
        <w:separator/>
      </w:r>
    </w:p>
  </w:footnote>
  <w:footnote w:type="continuationSeparator" w:id="0">
    <w:p w:rsidR="00B81913" w:rsidRDefault="00B81913"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6A11ED" w:rsidRDefault="006A11ED" w:rsidP="006A11ED">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374697037">
    <w:abstractNumId w:val="10"/>
  </w:num>
  <w:num w:numId="2" w16cid:durableId="1915817024">
    <w:abstractNumId w:val="4"/>
  </w:num>
  <w:num w:numId="3" w16cid:durableId="617639354">
    <w:abstractNumId w:val="8"/>
  </w:num>
  <w:num w:numId="4" w16cid:durableId="1514488174">
    <w:abstractNumId w:val="11"/>
  </w:num>
  <w:num w:numId="5" w16cid:durableId="1318606561">
    <w:abstractNumId w:val="7"/>
  </w:num>
  <w:num w:numId="6" w16cid:durableId="740249310">
    <w:abstractNumId w:val="9"/>
  </w:num>
  <w:num w:numId="7" w16cid:durableId="1939438037">
    <w:abstractNumId w:val="5"/>
  </w:num>
  <w:num w:numId="8" w16cid:durableId="545946874">
    <w:abstractNumId w:val="0"/>
  </w:num>
  <w:num w:numId="9" w16cid:durableId="1638297545">
    <w:abstractNumId w:val="3"/>
  </w:num>
  <w:num w:numId="10" w16cid:durableId="1184441033">
    <w:abstractNumId w:val="2"/>
  </w:num>
  <w:num w:numId="11" w16cid:durableId="670648339">
    <w:abstractNumId w:val="1"/>
  </w:num>
  <w:num w:numId="12" w16cid:durableId="14739067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869E2"/>
    <w:rsid w:val="00096A12"/>
    <w:rsid w:val="000F410F"/>
    <w:rsid w:val="001051A1"/>
    <w:rsid w:val="00212070"/>
    <w:rsid w:val="002A7D7E"/>
    <w:rsid w:val="002D51E9"/>
    <w:rsid w:val="002D778A"/>
    <w:rsid w:val="002F7029"/>
    <w:rsid w:val="00315DAE"/>
    <w:rsid w:val="00332364"/>
    <w:rsid w:val="003C69A9"/>
    <w:rsid w:val="004307A7"/>
    <w:rsid w:val="004774DC"/>
    <w:rsid w:val="004A4E2D"/>
    <w:rsid w:val="005219BD"/>
    <w:rsid w:val="00542261"/>
    <w:rsid w:val="00564053"/>
    <w:rsid w:val="00592B9F"/>
    <w:rsid w:val="006266D0"/>
    <w:rsid w:val="006A11ED"/>
    <w:rsid w:val="006C1387"/>
    <w:rsid w:val="006D050A"/>
    <w:rsid w:val="006D0C15"/>
    <w:rsid w:val="006E3997"/>
    <w:rsid w:val="007100EC"/>
    <w:rsid w:val="007833B4"/>
    <w:rsid w:val="0079602B"/>
    <w:rsid w:val="007C5FC6"/>
    <w:rsid w:val="007D6B90"/>
    <w:rsid w:val="007E2B74"/>
    <w:rsid w:val="00846A7B"/>
    <w:rsid w:val="008B2BDA"/>
    <w:rsid w:val="00951B6C"/>
    <w:rsid w:val="00983B5A"/>
    <w:rsid w:val="00A473EB"/>
    <w:rsid w:val="00A72081"/>
    <w:rsid w:val="00AA76C7"/>
    <w:rsid w:val="00B81913"/>
    <w:rsid w:val="00B92DC4"/>
    <w:rsid w:val="00BB689F"/>
    <w:rsid w:val="00BE2BCE"/>
    <w:rsid w:val="00C07CEC"/>
    <w:rsid w:val="00C671D4"/>
    <w:rsid w:val="00C749E7"/>
    <w:rsid w:val="00D645BA"/>
    <w:rsid w:val="00D72E3C"/>
    <w:rsid w:val="00DA4299"/>
    <w:rsid w:val="00E04C3D"/>
    <w:rsid w:val="00E14A45"/>
    <w:rsid w:val="00E444C3"/>
    <w:rsid w:val="00E84563"/>
    <w:rsid w:val="00E85E88"/>
    <w:rsid w:val="00E9310D"/>
    <w:rsid w:val="00E96062"/>
    <w:rsid w:val="00EA736B"/>
    <w:rsid w:val="00F0620A"/>
    <w:rsid w:val="00FA384B"/>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79948F9-EACE-44D4-B6AC-31210234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10.png"/><Relationship Id="rId63" Type="http://schemas.openxmlformats.org/officeDocument/2006/relationships/image" Target="media/image38.wmf"/><Relationship Id="rId159" Type="http://schemas.openxmlformats.org/officeDocument/2006/relationships/oleObject" Target="embeddings/oleObject68.bin"/><Relationship Id="rId170" Type="http://schemas.openxmlformats.org/officeDocument/2006/relationships/image" Target="media/image89.wmf"/><Relationship Id="rId226" Type="http://schemas.openxmlformats.org/officeDocument/2006/relationships/image" Target="media/image117.wmf"/><Relationship Id="rId268" Type="http://schemas.openxmlformats.org/officeDocument/2006/relationships/fontTable" Target="fontTable.xml"/><Relationship Id="rId11" Type="http://schemas.openxmlformats.org/officeDocument/2006/relationships/image" Target="media/image4.wmf"/><Relationship Id="rId32" Type="http://schemas.openxmlformats.org/officeDocument/2006/relationships/image" Target="media/image19.png"/><Relationship Id="rId53" Type="http://schemas.openxmlformats.org/officeDocument/2006/relationships/oleObject" Target="embeddings/oleObject15.bin"/><Relationship Id="rId74" Type="http://schemas.openxmlformats.org/officeDocument/2006/relationships/oleObject" Target="embeddings/oleObject25.bin"/><Relationship Id="rId128" Type="http://schemas.openxmlformats.org/officeDocument/2006/relationships/image" Target="media/image70.wmf"/><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image" Target="media/image54.wmf"/><Relationship Id="rId160" Type="http://schemas.openxmlformats.org/officeDocument/2006/relationships/image" Target="media/image86.wmf"/><Relationship Id="rId181" Type="http://schemas.openxmlformats.org/officeDocument/2006/relationships/oleObject" Target="embeddings/oleObject81.bin"/><Relationship Id="rId216" Type="http://schemas.openxmlformats.org/officeDocument/2006/relationships/image" Target="media/image112.wmf"/><Relationship Id="rId237" Type="http://schemas.openxmlformats.org/officeDocument/2006/relationships/oleObject" Target="embeddings/oleObject109.bin"/><Relationship Id="rId258" Type="http://schemas.openxmlformats.org/officeDocument/2006/relationships/image" Target="media/image133.wmf"/><Relationship Id="rId22" Type="http://schemas.openxmlformats.org/officeDocument/2006/relationships/image" Target="media/image11.png"/><Relationship Id="rId43" Type="http://schemas.openxmlformats.org/officeDocument/2006/relationships/oleObject" Target="embeddings/oleObject10.bin"/><Relationship Id="rId64" Type="http://schemas.openxmlformats.org/officeDocument/2006/relationships/oleObject" Target="embeddings/oleObject20.bin"/><Relationship Id="rId118" Type="http://schemas.openxmlformats.org/officeDocument/2006/relationships/image" Target="media/image65.wmf"/><Relationship Id="rId139" Type="http://schemas.openxmlformats.org/officeDocument/2006/relationships/oleObject" Target="embeddings/oleObject58.bin"/><Relationship Id="rId85" Type="http://schemas.openxmlformats.org/officeDocument/2006/relationships/image" Target="media/image49.wmf"/><Relationship Id="rId150" Type="http://schemas.openxmlformats.org/officeDocument/2006/relationships/image" Target="media/image81.wmf"/><Relationship Id="rId171" Type="http://schemas.openxmlformats.org/officeDocument/2006/relationships/oleObject" Target="embeddings/oleObject76.bin"/><Relationship Id="rId192" Type="http://schemas.openxmlformats.org/officeDocument/2006/relationships/image" Target="media/image100.wmf"/><Relationship Id="rId206" Type="http://schemas.openxmlformats.org/officeDocument/2006/relationships/image" Target="media/image107.wmf"/><Relationship Id="rId227" Type="http://schemas.openxmlformats.org/officeDocument/2006/relationships/oleObject" Target="embeddings/oleObject104.bin"/><Relationship Id="rId248" Type="http://schemas.openxmlformats.org/officeDocument/2006/relationships/image" Target="media/image128.wmf"/><Relationship Id="rId269"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image" Target="media/image20.png"/><Relationship Id="rId108" Type="http://schemas.openxmlformats.org/officeDocument/2006/relationships/image" Target="media/image60.wmf"/><Relationship Id="rId129" Type="http://schemas.openxmlformats.org/officeDocument/2006/relationships/oleObject" Target="embeddings/oleObject53.bin"/><Relationship Id="rId54" Type="http://schemas.openxmlformats.org/officeDocument/2006/relationships/image" Target="media/image33.wmf"/><Relationship Id="rId75" Type="http://schemas.openxmlformats.org/officeDocument/2006/relationships/image" Target="media/image44.wmf"/><Relationship Id="rId96" Type="http://schemas.openxmlformats.org/officeDocument/2006/relationships/oleObject" Target="embeddings/oleObject36.bin"/><Relationship Id="rId140" Type="http://schemas.openxmlformats.org/officeDocument/2006/relationships/image" Target="media/image76.wmf"/><Relationship Id="rId161" Type="http://schemas.openxmlformats.org/officeDocument/2006/relationships/oleObject" Target="embeddings/oleObject69.bin"/><Relationship Id="rId182" Type="http://schemas.openxmlformats.org/officeDocument/2006/relationships/image" Target="media/image95.wmf"/><Relationship Id="rId217" Type="http://schemas.openxmlformats.org/officeDocument/2006/relationships/oleObject" Target="embeddings/oleObject99.bin"/><Relationship Id="rId6" Type="http://schemas.openxmlformats.org/officeDocument/2006/relationships/endnotes" Target="endnotes.xml"/><Relationship Id="rId238" Type="http://schemas.openxmlformats.org/officeDocument/2006/relationships/image" Target="media/image123.wmf"/><Relationship Id="rId259" Type="http://schemas.openxmlformats.org/officeDocument/2006/relationships/oleObject" Target="embeddings/oleObject120.bin"/><Relationship Id="rId23" Type="http://schemas.openxmlformats.org/officeDocument/2006/relationships/image" Target="media/image12.png"/><Relationship Id="rId119" Type="http://schemas.openxmlformats.org/officeDocument/2006/relationships/oleObject" Target="embeddings/oleObject48.bin"/><Relationship Id="rId44" Type="http://schemas.openxmlformats.org/officeDocument/2006/relationships/image" Target="media/image28.wmf"/><Relationship Id="rId65" Type="http://schemas.openxmlformats.org/officeDocument/2006/relationships/image" Target="media/image39.wmf"/><Relationship Id="rId86" Type="http://schemas.openxmlformats.org/officeDocument/2006/relationships/oleObject" Target="embeddings/oleObject31.bin"/><Relationship Id="rId130" Type="http://schemas.openxmlformats.org/officeDocument/2006/relationships/image" Target="media/image71.wmf"/><Relationship Id="rId151" Type="http://schemas.openxmlformats.org/officeDocument/2006/relationships/oleObject" Target="embeddings/oleObject64.bin"/><Relationship Id="rId172" Type="http://schemas.openxmlformats.org/officeDocument/2006/relationships/image" Target="media/image90.wmf"/><Relationship Id="rId193" Type="http://schemas.openxmlformats.org/officeDocument/2006/relationships/oleObject" Target="embeddings/oleObject87.bin"/><Relationship Id="rId207" Type="http://schemas.openxmlformats.org/officeDocument/2006/relationships/oleObject" Target="embeddings/oleObject94.bin"/><Relationship Id="rId228" Type="http://schemas.openxmlformats.org/officeDocument/2006/relationships/image" Target="media/image118.wmf"/><Relationship Id="rId249" Type="http://schemas.openxmlformats.org/officeDocument/2006/relationships/oleObject" Target="embeddings/oleObject115.bin"/><Relationship Id="rId13" Type="http://schemas.openxmlformats.org/officeDocument/2006/relationships/image" Target="media/image5.wmf"/><Relationship Id="rId109" Type="http://schemas.openxmlformats.org/officeDocument/2006/relationships/oleObject" Target="embeddings/oleObject43.bin"/><Relationship Id="rId260" Type="http://schemas.openxmlformats.org/officeDocument/2006/relationships/image" Target="media/image134.wmf"/><Relationship Id="rId34" Type="http://schemas.openxmlformats.org/officeDocument/2006/relationships/image" Target="media/image21.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image" Target="media/image55.wmf"/><Relationship Id="rId120" Type="http://schemas.openxmlformats.org/officeDocument/2006/relationships/image" Target="media/image66.wmf"/><Relationship Id="rId141" Type="http://schemas.openxmlformats.org/officeDocument/2006/relationships/oleObject" Target="embeddings/oleObject59.bin"/><Relationship Id="rId7" Type="http://schemas.openxmlformats.org/officeDocument/2006/relationships/image" Target="media/image1.png"/><Relationship Id="rId162" Type="http://schemas.openxmlformats.org/officeDocument/2006/relationships/oleObject" Target="embeddings/oleObject70.bin"/><Relationship Id="rId183" Type="http://schemas.openxmlformats.org/officeDocument/2006/relationships/oleObject" Target="embeddings/oleObject82.bin"/><Relationship Id="rId218" Type="http://schemas.openxmlformats.org/officeDocument/2006/relationships/image" Target="media/image113.wmf"/><Relationship Id="rId239" Type="http://schemas.openxmlformats.org/officeDocument/2006/relationships/oleObject" Target="embeddings/oleObject110.bin"/><Relationship Id="rId250" Type="http://schemas.openxmlformats.org/officeDocument/2006/relationships/image" Target="media/image129.wmf"/><Relationship Id="rId24" Type="http://schemas.openxmlformats.org/officeDocument/2006/relationships/image" Target="media/image13.png"/><Relationship Id="rId45" Type="http://schemas.openxmlformats.org/officeDocument/2006/relationships/oleObject" Target="embeddings/oleObject11.bin"/><Relationship Id="rId66" Type="http://schemas.openxmlformats.org/officeDocument/2006/relationships/oleObject" Target="embeddings/oleObject21.bin"/><Relationship Id="rId87" Type="http://schemas.openxmlformats.org/officeDocument/2006/relationships/image" Target="media/image50.wmf"/><Relationship Id="rId110" Type="http://schemas.openxmlformats.org/officeDocument/2006/relationships/image" Target="media/image61.wmf"/><Relationship Id="rId131" Type="http://schemas.openxmlformats.org/officeDocument/2006/relationships/oleObject" Target="embeddings/oleObject54.bin"/><Relationship Id="rId152" Type="http://schemas.openxmlformats.org/officeDocument/2006/relationships/image" Target="media/image82.wmf"/><Relationship Id="rId173" Type="http://schemas.openxmlformats.org/officeDocument/2006/relationships/oleObject" Target="embeddings/oleObject77.bin"/><Relationship Id="rId194" Type="http://schemas.openxmlformats.org/officeDocument/2006/relationships/image" Target="media/image101.wmf"/><Relationship Id="rId208" Type="http://schemas.openxmlformats.org/officeDocument/2006/relationships/image" Target="media/image108.wmf"/><Relationship Id="rId229" Type="http://schemas.openxmlformats.org/officeDocument/2006/relationships/oleObject" Target="embeddings/oleObject105.bin"/><Relationship Id="rId240" Type="http://schemas.openxmlformats.org/officeDocument/2006/relationships/image" Target="media/image124.wmf"/><Relationship Id="rId261" Type="http://schemas.openxmlformats.org/officeDocument/2006/relationships/oleObject" Target="embeddings/oleObject121.bin"/><Relationship Id="rId14" Type="http://schemas.openxmlformats.org/officeDocument/2006/relationships/oleObject" Target="embeddings/oleObject3.bin"/><Relationship Id="rId35" Type="http://schemas.openxmlformats.org/officeDocument/2006/relationships/oleObject" Target="embeddings/oleObject8.bin"/><Relationship Id="rId56" Type="http://schemas.openxmlformats.org/officeDocument/2006/relationships/image" Target="media/image34.jpeg"/><Relationship Id="rId77" Type="http://schemas.openxmlformats.org/officeDocument/2006/relationships/image" Target="media/image45.wmf"/><Relationship Id="rId100" Type="http://schemas.openxmlformats.org/officeDocument/2006/relationships/oleObject" Target="embeddings/oleObject38.bin"/><Relationship Id="rId8" Type="http://schemas.openxmlformats.org/officeDocument/2006/relationships/image" Target="media/image2.png"/><Relationship Id="rId98" Type="http://schemas.openxmlformats.org/officeDocument/2006/relationships/oleObject" Target="embeddings/oleObject37.bin"/><Relationship Id="rId121" Type="http://schemas.openxmlformats.org/officeDocument/2006/relationships/oleObject" Target="embeddings/oleObject49.bin"/><Relationship Id="rId142" Type="http://schemas.openxmlformats.org/officeDocument/2006/relationships/image" Target="media/image77.wmf"/><Relationship Id="rId163" Type="http://schemas.openxmlformats.org/officeDocument/2006/relationships/oleObject" Target="embeddings/oleObject71.bin"/><Relationship Id="rId184" Type="http://schemas.openxmlformats.org/officeDocument/2006/relationships/image" Target="media/image96.wmf"/><Relationship Id="rId219" Type="http://schemas.openxmlformats.org/officeDocument/2006/relationships/oleObject" Target="embeddings/oleObject100.bin"/><Relationship Id="rId230" Type="http://schemas.openxmlformats.org/officeDocument/2006/relationships/image" Target="media/image119.wmf"/><Relationship Id="rId251" Type="http://schemas.openxmlformats.org/officeDocument/2006/relationships/oleObject" Target="embeddings/oleObject116.bin"/><Relationship Id="rId25" Type="http://schemas.openxmlformats.org/officeDocument/2006/relationships/image" Target="media/image14.png"/><Relationship Id="rId46" Type="http://schemas.openxmlformats.org/officeDocument/2006/relationships/image" Target="media/image29.wmf"/><Relationship Id="rId67" Type="http://schemas.openxmlformats.org/officeDocument/2006/relationships/image" Target="media/image40.wmf"/><Relationship Id="rId88" Type="http://schemas.openxmlformats.org/officeDocument/2006/relationships/oleObject" Target="embeddings/oleObject32.bin"/><Relationship Id="rId111" Type="http://schemas.openxmlformats.org/officeDocument/2006/relationships/oleObject" Target="embeddings/oleObject44.bin"/><Relationship Id="rId132" Type="http://schemas.openxmlformats.org/officeDocument/2006/relationships/image" Target="media/image72.wmf"/><Relationship Id="rId153" Type="http://schemas.openxmlformats.org/officeDocument/2006/relationships/oleObject" Target="embeddings/oleObject65.bin"/><Relationship Id="rId174" Type="http://schemas.openxmlformats.org/officeDocument/2006/relationships/image" Target="media/image91.wmf"/><Relationship Id="rId195" Type="http://schemas.openxmlformats.org/officeDocument/2006/relationships/oleObject" Target="embeddings/oleObject88.bin"/><Relationship Id="rId209" Type="http://schemas.openxmlformats.org/officeDocument/2006/relationships/oleObject" Target="embeddings/oleObject95.bin"/><Relationship Id="rId220" Type="http://schemas.openxmlformats.org/officeDocument/2006/relationships/image" Target="media/image114.wmf"/><Relationship Id="rId241" Type="http://schemas.openxmlformats.org/officeDocument/2006/relationships/oleObject" Target="embeddings/oleObject111.bin"/><Relationship Id="rId15" Type="http://schemas.openxmlformats.org/officeDocument/2006/relationships/image" Target="media/image6.wmf"/><Relationship Id="rId36" Type="http://schemas.openxmlformats.org/officeDocument/2006/relationships/image" Target="media/image22.wmf"/><Relationship Id="rId57" Type="http://schemas.openxmlformats.org/officeDocument/2006/relationships/image" Target="media/image35.wmf"/><Relationship Id="rId262" Type="http://schemas.openxmlformats.org/officeDocument/2006/relationships/image" Target="media/image135.wmf"/><Relationship Id="rId78" Type="http://schemas.openxmlformats.org/officeDocument/2006/relationships/oleObject" Target="embeddings/oleObject27.bin"/><Relationship Id="rId99" Type="http://schemas.openxmlformats.org/officeDocument/2006/relationships/image" Target="media/image56.wmf"/><Relationship Id="rId101" Type="http://schemas.openxmlformats.org/officeDocument/2006/relationships/image" Target="media/image57.wmf"/><Relationship Id="rId122" Type="http://schemas.openxmlformats.org/officeDocument/2006/relationships/image" Target="media/image67.wmf"/><Relationship Id="rId143" Type="http://schemas.openxmlformats.org/officeDocument/2006/relationships/oleObject" Target="embeddings/oleObject60.bin"/><Relationship Id="rId164" Type="http://schemas.openxmlformats.org/officeDocument/2006/relationships/oleObject" Target="embeddings/oleObject72.bin"/><Relationship Id="rId185" Type="http://schemas.openxmlformats.org/officeDocument/2006/relationships/oleObject" Target="embeddings/oleObject83.bin"/><Relationship Id="rId9" Type="http://schemas.openxmlformats.org/officeDocument/2006/relationships/image" Target="media/image3.wmf"/><Relationship Id="rId210" Type="http://schemas.openxmlformats.org/officeDocument/2006/relationships/image" Target="media/image109.wmf"/><Relationship Id="rId26" Type="http://schemas.openxmlformats.org/officeDocument/2006/relationships/image" Target="media/image15.png"/><Relationship Id="rId231" Type="http://schemas.openxmlformats.org/officeDocument/2006/relationships/oleObject" Target="embeddings/oleObject106.bin"/><Relationship Id="rId252" Type="http://schemas.openxmlformats.org/officeDocument/2006/relationships/image" Target="media/image130.wmf"/><Relationship Id="rId47" Type="http://schemas.openxmlformats.org/officeDocument/2006/relationships/oleObject" Target="embeddings/oleObject12.bin"/><Relationship Id="rId68" Type="http://schemas.openxmlformats.org/officeDocument/2006/relationships/oleObject" Target="embeddings/oleObject22.bin"/><Relationship Id="rId89" Type="http://schemas.openxmlformats.org/officeDocument/2006/relationships/image" Target="media/image51.wmf"/><Relationship Id="rId112" Type="http://schemas.openxmlformats.org/officeDocument/2006/relationships/image" Target="media/image62.wmf"/><Relationship Id="rId133" Type="http://schemas.openxmlformats.org/officeDocument/2006/relationships/oleObject" Target="embeddings/oleObject55.bin"/><Relationship Id="rId154" Type="http://schemas.openxmlformats.org/officeDocument/2006/relationships/image" Target="media/image83.wmf"/><Relationship Id="rId175" Type="http://schemas.openxmlformats.org/officeDocument/2006/relationships/oleObject" Target="embeddings/oleObject78.bin"/><Relationship Id="rId196" Type="http://schemas.openxmlformats.org/officeDocument/2006/relationships/image" Target="media/image102.wmf"/><Relationship Id="rId200" Type="http://schemas.openxmlformats.org/officeDocument/2006/relationships/image" Target="media/image104.wmf"/><Relationship Id="rId16" Type="http://schemas.openxmlformats.org/officeDocument/2006/relationships/oleObject" Target="embeddings/oleObject4.bin"/><Relationship Id="rId221" Type="http://schemas.openxmlformats.org/officeDocument/2006/relationships/oleObject" Target="embeddings/oleObject101.bin"/><Relationship Id="rId242" Type="http://schemas.openxmlformats.org/officeDocument/2006/relationships/image" Target="media/image125.wmf"/><Relationship Id="rId263" Type="http://schemas.openxmlformats.org/officeDocument/2006/relationships/oleObject" Target="embeddings/oleObject122.bin"/><Relationship Id="rId37" Type="http://schemas.openxmlformats.org/officeDocument/2006/relationships/oleObject" Target="embeddings/oleObject9.bin"/><Relationship Id="rId58" Type="http://schemas.openxmlformats.org/officeDocument/2006/relationships/oleObject" Target="embeddings/oleObject17.bin"/><Relationship Id="rId79" Type="http://schemas.openxmlformats.org/officeDocument/2006/relationships/image" Target="media/image46.wmf"/><Relationship Id="rId102" Type="http://schemas.openxmlformats.org/officeDocument/2006/relationships/oleObject" Target="embeddings/oleObject39.bin"/><Relationship Id="rId123" Type="http://schemas.openxmlformats.org/officeDocument/2006/relationships/oleObject" Target="embeddings/oleObject50.bin"/><Relationship Id="rId144" Type="http://schemas.openxmlformats.org/officeDocument/2006/relationships/image" Target="media/image78.wmf"/><Relationship Id="rId90" Type="http://schemas.openxmlformats.org/officeDocument/2006/relationships/oleObject" Target="embeddings/oleObject33.bin"/><Relationship Id="rId165" Type="http://schemas.openxmlformats.org/officeDocument/2006/relationships/oleObject" Target="embeddings/oleObject73.bin"/><Relationship Id="rId186" Type="http://schemas.openxmlformats.org/officeDocument/2006/relationships/image" Target="media/image97.wmf"/><Relationship Id="rId211" Type="http://schemas.openxmlformats.org/officeDocument/2006/relationships/oleObject" Target="embeddings/oleObject96.bin"/><Relationship Id="rId232" Type="http://schemas.openxmlformats.org/officeDocument/2006/relationships/image" Target="media/image120.wmf"/><Relationship Id="rId253" Type="http://schemas.openxmlformats.org/officeDocument/2006/relationships/oleObject" Target="embeddings/oleObject117.bin"/><Relationship Id="rId27" Type="http://schemas.openxmlformats.org/officeDocument/2006/relationships/image" Target="media/image16.wmf"/><Relationship Id="rId48" Type="http://schemas.openxmlformats.org/officeDocument/2006/relationships/image" Target="media/image30.wmf"/><Relationship Id="rId69" Type="http://schemas.openxmlformats.org/officeDocument/2006/relationships/image" Target="media/image41.wmf"/><Relationship Id="rId113" Type="http://schemas.openxmlformats.org/officeDocument/2006/relationships/oleObject" Target="embeddings/oleObject45.bin"/><Relationship Id="rId134" Type="http://schemas.openxmlformats.org/officeDocument/2006/relationships/image" Target="media/image73.wmf"/><Relationship Id="rId80" Type="http://schemas.openxmlformats.org/officeDocument/2006/relationships/oleObject" Target="embeddings/oleObject28.bin"/><Relationship Id="rId155" Type="http://schemas.openxmlformats.org/officeDocument/2006/relationships/oleObject" Target="embeddings/oleObject66.bin"/><Relationship Id="rId176" Type="http://schemas.openxmlformats.org/officeDocument/2006/relationships/image" Target="media/image92.wmf"/><Relationship Id="rId197" Type="http://schemas.openxmlformats.org/officeDocument/2006/relationships/oleObject" Target="embeddings/oleObject89.bin"/><Relationship Id="rId201" Type="http://schemas.openxmlformats.org/officeDocument/2006/relationships/oleObject" Target="embeddings/oleObject91.bin"/><Relationship Id="rId222" Type="http://schemas.openxmlformats.org/officeDocument/2006/relationships/image" Target="media/image115.wmf"/><Relationship Id="rId243" Type="http://schemas.openxmlformats.org/officeDocument/2006/relationships/oleObject" Target="embeddings/oleObject112.bin"/><Relationship Id="rId264" Type="http://schemas.openxmlformats.org/officeDocument/2006/relationships/image" Target="media/image136.wmf"/><Relationship Id="rId17" Type="http://schemas.openxmlformats.org/officeDocument/2006/relationships/image" Target="media/image7.wmf"/><Relationship Id="rId38" Type="http://schemas.openxmlformats.org/officeDocument/2006/relationships/image" Target="media/image23.png"/><Relationship Id="rId59" Type="http://schemas.openxmlformats.org/officeDocument/2006/relationships/image" Target="media/image36.wmf"/><Relationship Id="rId103" Type="http://schemas.openxmlformats.org/officeDocument/2006/relationships/image" Target="media/image58.wmf"/><Relationship Id="rId124" Type="http://schemas.openxmlformats.org/officeDocument/2006/relationships/image" Target="media/image68.wmf"/><Relationship Id="rId70" Type="http://schemas.openxmlformats.org/officeDocument/2006/relationships/oleObject" Target="embeddings/oleObject23.bin"/><Relationship Id="rId91" Type="http://schemas.openxmlformats.org/officeDocument/2006/relationships/image" Target="media/image52.wmf"/><Relationship Id="rId145" Type="http://schemas.openxmlformats.org/officeDocument/2006/relationships/oleObject" Target="embeddings/oleObject61.bin"/><Relationship Id="rId166" Type="http://schemas.openxmlformats.org/officeDocument/2006/relationships/image" Target="media/image87.wmf"/><Relationship Id="rId187" Type="http://schemas.openxmlformats.org/officeDocument/2006/relationships/oleObject" Target="embeddings/oleObject84.bin"/><Relationship Id="rId1" Type="http://schemas.openxmlformats.org/officeDocument/2006/relationships/numbering" Target="numbering.xml"/><Relationship Id="rId212" Type="http://schemas.openxmlformats.org/officeDocument/2006/relationships/image" Target="media/image110.wmf"/><Relationship Id="rId233" Type="http://schemas.openxmlformats.org/officeDocument/2006/relationships/oleObject" Target="embeddings/oleObject107.bin"/><Relationship Id="rId254" Type="http://schemas.openxmlformats.org/officeDocument/2006/relationships/image" Target="media/image131.wmf"/><Relationship Id="rId28" Type="http://schemas.openxmlformats.org/officeDocument/2006/relationships/oleObject" Target="embeddings/oleObject6.bin"/><Relationship Id="rId49" Type="http://schemas.openxmlformats.org/officeDocument/2006/relationships/oleObject" Target="embeddings/oleObject13.bin"/><Relationship Id="rId114" Type="http://schemas.openxmlformats.org/officeDocument/2006/relationships/image" Target="media/image63.wmf"/><Relationship Id="rId60" Type="http://schemas.openxmlformats.org/officeDocument/2006/relationships/oleObject" Target="embeddings/oleObject18.bin"/><Relationship Id="rId81" Type="http://schemas.openxmlformats.org/officeDocument/2006/relationships/image" Target="media/image47.wmf"/><Relationship Id="rId135" Type="http://schemas.openxmlformats.org/officeDocument/2006/relationships/oleObject" Target="embeddings/oleObject56.bin"/><Relationship Id="rId156" Type="http://schemas.openxmlformats.org/officeDocument/2006/relationships/image" Target="media/image84.wmf"/><Relationship Id="rId177" Type="http://schemas.openxmlformats.org/officeDocument/2006/relationships/oleObject" Target="embeddings/oleObject79.bin"/><Relationship Id="rId198" Type="http://schemas.openxmlformats.org/officeDocument/2006/relationships/image" Target="media/image103.wmf"/><Relationship Id="rId202" Type="http://schemas.openxmlformats.org/officeDocument/2006/relationships/image" Target="media/image105.wmf"/><Relationship Id="rId223" Type="http://schemas.openxmlformats.org/officeDocument/2006/relationships/oleObject" Target="embeddings/oleObject102.bin"/><Relationship Id="rId244" Type="http://schemas.openxmlformats.org/officeDocument/2006/relationships/image" Target="media/image126.wmf"/><Relationship Id="rId18" Type="http://schemas.openxmlformats.org/officeDocument/2006/relationships/oleObject" Target="embeddings/oleObject5.bin"/><Relationship Id="rId39" Type="http://schemas.openxmlformats.org/officeDocument/2006/relationships/image" Target="media/image24.png"/><Relationship Id="rId265" Type="http://schemas.openxmlformats.org/officeDocument/2006/relationships/oleObject" Target="embeddings/oleObject123.bin"/><Relationship Id="rId50" Type="http://schemas.openxmlformats.org/officeDocument/2006/relationships/image" Target="media/image31.wmf"/><Relationship Id="rId104" Type="http://schemas.openxmlformats.org/officeDocument/2006/relationships/oleObject" Target="embeddings/oleObject40.bin"/><Relationship Id="rId125" Type="http://schemas.openxmlformats.org/officeDocument/2006/relationships/oleObject" Target="embeddings/oleObject51.bin"/><Relationship Id="rId146" Type="http://schemas.openxmlformats.org/officeDocument/2006/relationships/image" Target="media/image79.wmf"/><Relationship Id="rId167" Type="http://schemas.openxmlformats.org/officeDocument/2006/relationships/oleObject" Target="embeddings/oleObject74.bin"/><Relationship Id="rId188" Type="http://schemas.openxmlformats.org/officeDocument/2006/relationships/image" Target="media/image98.wmf"/><Relationship Id="rId71" Type="http://schemas.openxmlformats.org/officeDocument/2006/relationships/image" Target="media/image42.wmf"/><Relationship Id="rId92" Type="http://schemas.openxmlformats.org/officeDocument/2006/relationships/oleObject" Target="embeddings/oleObject34.bin"/><Relationship Id="rId213" Type="http://schemas.openxmlformats.org/officeDocument/2006/relationships/oleObject" Target="embeddings/oleObject97.bin"/><Relationship Id="rId234" Type="http://schemas.openxmlformats.org/officeDocument/2006/relationships/image" Target="media/image121.wmf"/><Relationship Id="rId2" Type="http://schemas.openxmlformats.org/officeDocument/2006/relationships/styles" Target="styles.xml"/><Relationship Id="rId29" Type="http://schemas.openxmlformats.org/officeDocument/2006/relationships/image" Target="media/image17.png"/><Relationship Id="rId255" Type="http://schemas.openxmlformats.org/officeDocument/2006/relationships/oleObject" Target="embeddings/oleObject118.bin"/><Relationship Id="rId40" Type="http://schemas.openxmlformats.org/officeDocument/2006/relationships/image" Target="media/image25.png"/><Relationship Id="rId115" Type="http://schemas.openxmlformats.org/officeDocument/2006/relationships/oleObject" Target="embeddings/oleObject46.bin"/><Relationship Id="rId136" Type="http://schemas.openxmlformats.org/officeDocument/2006/relationships/image" Target="media/image74.wmf"/><Relationship Id="rId157" Type="http://schemas.openxmlformats.org/officeDocument/2006/relationships/oleObject" Target="embeddings/oleObject67.bin"/><Relationship Id="rId178" Type="http://schemas.openxmlformats.org/officeDocument/2006/relationships/image" Target="media/image93.wmf"/><Relationship Id="rId61" Type="http://schemas.openxmlformats.org/officeDocument/2006/relationships/image" Target="media/image37.wmf"/><Relationship Id="rId82" Type="http://schemas.openxmlformats.org/officeDocument/2006/relationships/oleObject" Target="embeddings/oleObject29.bin"/><Relationship Id="rId199" Type="http://schemas.openxmlformats.org/officeDocument/2006/relationships/oleObject" Target="embeddings/oleObject90.bin"/><Relationship Id="rId203" Type="http://schemas.openxmlformats.org/officeDocument/2006/relationships/oleObject" Target="embeddings/oleObject92.bin"/><Relationship Id="rId19" Type="http://schemas.openxmlformats.org/officeDocument/2006/relationships/image" Target="media/image8.png"/><Relationship Id="rId224" Type="http://schemas.openxmlformats.org/officeDocument/2006/relationships/image" Target="media/image116.wmf"/><Relationship Id="rId245" Type="http://schemas.openxmlformats.org/officeDocument/2006/relationships/oleObject" Target="embeddings/oleObject113.bin"/><Relationship Id="rId266" Type="http://schemas.openxmlformats.org/officeDocument/2006/relationships/header" Target="header1.xml"/><Relationship Id="rId30" Type="http://schemas.openxmlformats.org/officeDocument/2006/relationships/image" Target="media/image18.wmf"/><Relationship Id="rId105" Type="http://schemas.openxmlformats.org/officeDocument/2006/relationships/image" Target="media/image59.wmf"/><Relationship Id="rId126" Type="http://schemas.openxmlformats.org/officeDocument/2006/relationships/image" Target="media/image69.wmf"/><Relationship Id="rId147" Type="http://schemas.openxmlformats.org/officeDocument/2006/relationships/oleObject" Target="embeddings/oleObject62.bin"/><Relationship Id="rId168" Type="http://schemas.openxmlformats.org/officeDocument/2006/relationships/image" Target="media/image88.wmf"/><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image" Target="media/image53.wmf"/><Relationship Id="rId189" Type="http://schemas.openxmlformats.org/officeDocument/2006/relationships/oleObject" Target="embeddings/oleObject85.bin"/><Relationship Id="rId3" Type="http://schemas.openxmlformats.org/officeDocument/2006/relationships/settings" Target="settings.xml"/><Relationship Id="rId214" Type="http://schemas.openxmlformats.org/officeDocument/2006/relationships/image" Target="media/image111.wmf"/><Relationship Id="rId235" Type="http://schemas.openxmlformats.org/officeDocument/2006/relationships/oleObject" Target="embeddings/oleObject108.bin"/><Relationship Id="rId256" Type="http://schemas.openxmlformats.org/officeDocument/2006/relationships/image" Target="media/image132.wmf"/><Relationship Id="rId116" Type="http://schemas.openxmlformats.org/officeDocument/2006/relationships/image" Target="media/image64.wmf"/><Relationship Id="rId137" Type="http://schemas.openxmlformats.org/officeDocument/2006/relationships/oleObject" Target="embeddings/oleObject57.bin"/><Relationship Id="rId158" Type="http://schemas.openxmlformats.org/officeDocument/2006/relationships/image" Target="media/image85.wmf"/><Relationship Id="rId20" Type="http://schemas.openxmlformats.org/officeDocument/2006/relationships/image" Target="media/image9.png"/><Relationship Id="rId41" Type="http://schemas.openxmlformats.org/officeDocument/2006/relationships/image" Target="media/image26.png"/><Relationship Id="rId62" Type="http://schemas.openxmlformats.org/officeDocument/2006/relationships/oleObject" Target="embeddings/oleObject19.bin"/><Relationship Id="rId83" Type="http://schemas.openxmlformats.org/officeDocument/2006/relationships/image" Target="media/image48.wmf"/><Relationship Id="rId179" Type="http://schemas.openxmlformats.org/officeDocument/2006/relationships/oleObject" Target="embeddings/oleObject80.bin"/><Relationship Id="rId190" Type="http://schemas.openxmlformats.org/officeDocument/2006/relationships/image" Target="media/image99.wmf"/><Relationship Id="rId204" Type="http://schemas.openxmlformats.org/officeDocument/2006/relationships/image" Target="media/image106.wmf"/><Relationship Id="rId225" Type="http://schemas.openxmlformats.org/officeDocument/2006/relationships/oleObject" Target="embeddings/oleObject103.bin"/><Relationship Id="rId246" Type="http://schemas.openxmlformats.org/officeDocument/2006/relationships/image" Target="media/image127.wmf"/><Relationship Id="rId267" Type="http://schemas.openxmlformats.org/officeDocument/2006/relationships/header" Target="header2.xml"/><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oleObject" Target="embeddings/oleObject1.bin"/><Relationship Id="rId31" Type="http://schemas.openxmlformats.org/officeDocument/2006/relationships/oleObject" Target="embeddings/oleObject7.bin"/><Relationship Id="rId52" Type="http://schemas.openxmlformats.org/officeDocument/2006/relationships/image" Target="media/image32.wmf"/><Relationship Id="rId73" Type="http://schemas.openxmlformats.org/officeDocument/2006/relationships/image" Target="media/image43.wmf"/><Relationship Id="rId94" Type="http://schemas.openxmlformats.org/officeDocument/2006/relationships/oleObject" Target="embeddings/oleObject35.bin"/><Relationship Id="rId148" Type="http://schemas.openxmlformats.org/officeDocument/2006/relationships/image" Target="media/image80.wmf"/><Relationship Id="rId169" Type="http://schemas.openxmlformats.org/officeDocument/2006/relationships/oleObject" Target="embeddings/oleObject75.bin"/><Relationship Id="rId4" Type="http://schemas.openxmlformats.org/officeDocument/2006/relationships/webSettings" Target="webSettings.xml"/><Relationship Id="rId180" Type="http://schemas.openxmlformats.org/officeDocument/2006/relationships/image" Target="media/image94.wmf"/><Relationship Id="rId215" Type="http://schemas.openxmlformats.org/officeDocument/2006/relationships/oleObject" Target="embeddings/oleObject98.bin"/><Relationship Id="rId236" Type="http://schemas.openxmlformats.org/officeDocument/2006/relationships/image" Target="media/image122.wmf"/><Relationship Id="rId257" Type="http://schemas.openxmlformats.org/officeDocument/2006/relationships/oleObject" Target="embeddings/oleObject119.bin"/><Relationship Id="rId42" Type="http://schemas.openxmlformats.org/officeDocument/2006/relationships/image" Target="media/image27.wmf"/><Relationship Id="rId84" Type="http://schemas.openxmlformats.org/officeDocument/2006/relationships/oleObject" Target="embeddings/oleObject30.bin"/><Relationship Id="rId138" Type="http://schemas.openxmlformats.org/officeDocument/2006/relationships/image" Target="media/image75.wmf"/><Relationship Id="rId191" Type="http://schemas.openxmlformats.org/officeDocument/2006/relationships/oleObject" Target="embeddings/oleObject86.bin"/><Relationship Id="rId205" Type="http://schemas.openxmlformats.org/officeDocument/2006/relationships/oleObject" Target="embeddings/oleObject93.bin"/><Relationship Id="rId247" Type="http://schemas.openxmlformats.org/officeDocument/2006/relationships/oleObject" Target="embeddings/oleObject114.bin"/><Relationship Id="rId107" Type="http://schemas.openxmlformats.org/officeDocument/2006/relationships/oleObject" Target="embeddings/oleObject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2469</Words>
  <Characters>14079</Characters>
  <Application>Microsoft Office Word</Application>
  <DocSecurity>0</DocSecurity>
  <Lines>117</Lines>
  <Paragraphs>33</Paragraphs>
  <ScaleCrop>false</ScaleCrop>
  <Manager/>
  <Company/>
  <LinksUpToDate>false</LinksUpToDate>
  <CharactersWithSpaces>16515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