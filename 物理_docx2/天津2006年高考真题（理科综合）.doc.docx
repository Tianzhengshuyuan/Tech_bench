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天津2006年高考真题（理科综合）-无忧考网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天津2006年高考真题（理科综合）</w:t>
        </w:r>
      </w:hyperlink>
    </w:p>
    <w:p>
      <w:r>
        <w:t>=========== 无忧考网 https://www.kaowang.com/show/1201541.html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4E0C9D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B08B00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655_1225261950_163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