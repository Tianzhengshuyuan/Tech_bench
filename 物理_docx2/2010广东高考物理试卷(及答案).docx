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kern w:val="2"/>
          <w:sz w:val="32"/>
          <w:szCs w:val="32"/>
        </w:rPr>
      </w:pPr>
      <w:r>
        <w:rPr>
          <w:rFonts w:cs="宋体;SimSun" w:ascii="宋体;SimSun" w:hAnsi="宋体;SimSun"/>
          <w:b/>
          <w:kern w:val="2"/>
          <w:sz w:val="32"/>
          <w:szCs w:val="32"/>
        </w:rPr>
        <w:t>2010</w:t>
      </w:r>
      <w:r>
        <w:rPr>
          <w:rFonts w:ascii="宋体;SimSun" w:hAnsi="宋体;SimSun" w:cs="宋体;SimSun"/>
          <w:b/>
          <w:kern w:val="2"/>
          <w:sz w:val="32"/>
          <w:szCs w:val="32"/>
        </w:rPr>
        <w:t>年普通高等学校招生全国统一考试（广东卷物理）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一</w:t>
      </w:r>
      <w:r>
        <w:rPr>
          <w:rFonts w:ascii="宋体;SimSun" w:hAnsi="宋体;SimSun" w:cs="宋体;SimSun"/>
          <w:szCs w:val="21"/>
        </w:rPr>
        <w:t>、</w:t>
      </w:r>
      <w:r>
        <w:rPr>
          <w:szCs w:val="21"/>
        </w:rPr>
        <w:t>单项选择题</w:t>
      </w:r>
      <w:r>
        <w:rPr>
          <w:rFonts w:ascii="宋体;SimSun" w:hAnsi="宋体;SimSun" w:cs="宋体;SimSun"/>
          <w:szCs w:val="21"/>
        </w:rPr>
        <w:t>：</w:t>
      </w:r>
      <w:r>
        <w:rPr>
          <w:szCs w:val="21"/>
        </w:rPr>
        <w:t>本大题共</w:t>
      </w:r>
      <w:r>
        <w:rPr>
          <w:szCs w:val="21"/>
        </w:rPr>
        <w:t>4</w:t>
      </w:r>
      <w:r>
        <w:rPr>
          <w:szCs w:val="21"/>
        </w:rPr>
        <w:t>小题，每小题</w:t>
      </w:r>
      <w:r>
        <w:rPr>
          <w:szCs w:val="21"/>
        </w:rPr>
        <w:t>4</w:t>
      </w:r>
      <w:r>
        <w:rPr>
          <w:szCs w:val="21"/>
        </w:rPr>
        <w:t>分。共</w:t>
      </w:r>
      <w:r>
        <w:rPr>
          <w:szCs w:val="21"/>
        </w:rPr>
        <w:t>16</w:t>
      </w:r>
      <w:r>
        <w:rPr>
          <w:szCs w:val="21"/>
        </w:rPr>
        <w:t>分。在每小题给出的四个选项中，只有一个选项符合题目要求，选对的得</w:t>
      </w:r>
      <w:r>
        <w:rPr>
          <w:szCs w:val="21"/>
        </w:rPr>
        <w:t>4</w:t>
      </w:r>
      <w:r>
        <w:rPr>
          <w:szCs w:val="21"/>
        </w:rPr>
        <w:t>分，选错或不答的得</w:t>
      </w:r>
      <w:r>
        <w:rPr>
          <w:szCs w:val="21"/>
        </w:rPr>
        <w:t>0</w:t>
      </w:r>
      <w:r>
        <w:rPr>
          <w:szCs w:val="21"/>
        </w:rPr>
        <w:t>分。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2637">
            <wp:simplePos x="0" y="0"/>
            <wp:positionH relativeFrom="page">
              <wp:posOffset>4947285</wp:posOffset>
            </wp:positionH>
            <wp:positionV relativeFrom="page">
              <wp:posOffset>2079625</wp:posOffset>
            </wp:positionV>
            <wp:extent cx="1457325" cy="14954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24" r="-2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13.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为节日里悬挂灯笼的一种方式，</w:t>
      </w:r>
      <w:r>
        <w:rPr>
          <w:rFonts w:cs="宋体;SimSun" w:ascii="宋体;SimSun" w:hAnsi="宋体;SimSun"/>
          <w:szCs w:val="21"/>
        </w:rPr>
        <w:t>A,B</w:t>
      </w:r>
      <w:r>
        <w:rPr>
          <w:rFonts w:ascii="宋体;SimSun" w:hAnsi="宋体;SimSun" w:cs="宋体;SimSun"/>
          <w:szCs w:val="21"/>
        </w:rPr>
        <w:t>点等高，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为结点，轻绳</w:t>
      </w:r>
      <w:r>
        <w:rPr>
          <w:rFonts w:cs="宋体;SimSun" w:ascii="宋体;SimSun" w:hAnsi="宋体;SimSun"/>
          <w:szCs w:val="21"/>
        </w:rPr>
        <w:t>AO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BO</w:t>
      </w:r>
      <w:r>
        <w:rPr>
          <w:rFonts w:ascii="宋体;SimSun" w:hAnsi="宋体;SimSun" w:cs="宋体;SimSun"/>
          <w:szCs w:val="21"/>
        </w:rPr>
        <w:t>长度相等，拉力分别为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灯笼受到的重力为</w:t>
      </w:r>
    </w:p>
    <w:p>
      <w:pPr>
        <w:pStyle w:val="Normal"/>
        <w:rPr/>
      </w:pPr>
      <w:r>
        <w:rPr/>
        <w:t xml:space="preserve">13. </w:t>
      </w:r>
      <w:r>
        <w:rPr/>
        <w:t>图</w:t>
      </w:r>
      <w:r>
        <w:rPr/>
        <w:t>2</w:t>
      </w:r>
      <w:r>
        <w:rPr/>
        <w:t>为节日里悬挂灯笼的一种方式，</w:t>
      </w:r>
      <w:r>
        <w:rPr/>
        <w:t>A</w:t>
      </w:r>
      <w:r>
        <w:rPr/>
        <w:t>、</w:t>
      </w:r>
      <w:r>
        <w:rPr/>
        <w:t>B</w:t>
      </w:r>
      <w:r>
        <w:rPr/>
        <w:t>点等高，</w:t>
      </w:r>
      <w:r>
        <w:rPr/>
        <w:t>O</w:t>
      </w:r>
      <w:r>
        <w:rPr/>
        <w:t>为结点，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轻绳</w:t>
      </w:r>
      <w:r>
        <w:rPr/>
        <w:t>AO</w:t>
      </w:r>
      <w:r>
        <w:rPr/>
        <w:t>、</w:t>
      </w:r>
      <w:r>
        <w:rPr/>
        <w:t>BO</w:t>
      </w:r>
      <w:r>
        <w:rPr/>
        <w:t>长度相等，拉力分别为</w:t>
      </w:r>
      <w:r>
        <w:rPr/>
        <w:t>F</w:t>
      </w:r>
      <w:r>
        <w:rPr>
          <w:vertAlign w:val="subscript"/>
        </w:rPr>
        <w:t>A</w:t>
      </w:r>
      <w:r>
        <w:rPr/>
        <w:t xml:space="preserve"> </w:t>
      </w:r>
      <w:r>
        <w:rPr/>
        <w:t>、</w:t>
      </w:r>
      <w:r>
        <w:rPr/>
        <w:t>F</w:t>
      </w:r>
      <w:r>
        <w:rPr>
          <w:vertAlign w:val="subscript"/>
        </w:rPr>
        <w:t>B</w:t>
      </w:r>
      <w:r>
        <w:rPr>
          <w:vertAlign w:val="subscript"/>
        </w:rPr>
        <w:t>，</w:t>
      </w:r>
      <w:r>
        <w:rPr/>
        <w:t>灯笼受到的重力</w:t>
      </w:r>
    </w:p>
    <w:p>
      <w:pPr>
        <w:pStyle w:val="Normal"/>
        <w:rPr/>
      </w:pPr>
      <w:r>
        <w:rPr/>
        <w:t>为</w:t>
      </w:r>
      <w:r>
        <w:rPr>
          <w:rFonts w:cs="Calibri" w:eastAsia="Calibri"/>
        </w:rPr>
        <w:t xml:space="preserve"> </w:t>
      </w:r>
      <w:r>
        <w:rPr/>
        <w:t>G</w:t>
      </w:r>
      <w:r>
        <w:rPr/>
        <w:t>．下列表述正确的是</w:t>
      </w:r>
      <w:r>
        <w:rPr>
          <w:rFonts w:cs="Calibri" w:eastAsia="Calibri"/>
        </w:rPr>
        <w:t xml:space="preserve">   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A</w:t>
      </w:r>
      <w:r>
        <w:rPr/>
        <w:t>．</w:t>
      </w:r>
      <w:r>
        <w:rPr/>
        <w:t>F</w:t>
      </w:r>
      <w:r>
        <w:rPr>
          <w:vertAlign w:val="subscript"/>
        </w:rPr>
        <w:t>A</w:t>
      </w:r>
      <w:r>
        <w:rPr/>
        <w:t>一定小于</w:t>
      </w:r>
      <w:r>
        <w:rPr/>
        <w:t>G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B</w:t>
      </w:r>
      <w:r>
        <w:rPr/>
        <w:t>．</w:t>
      </w:r>
      <w:r>
        <w:rPr/>
        <w:t>F</w:t>
      </w:r>
      <w:r>
        <w:rPr>
          <w:vertAlign w:val="subscript"/>
        </w:rPr>
        <w:t>A</w:t>
      </w:r>
      <w:r>
        <w:rPr/>
        <w:t>与</w:t>
      </w:r>
      <w:r>
        <w:rPr/>
        <w:t>F</w:t>
      </w:r>
      <w:r>
        <w:rPr>
          <w:vertAlign w:val="subscript"/>
        </w:rPr>
        <w:t>B</w:t>
      </w:r>
      <w:r>
        <w:rPr/>
        <w:t>大小相等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C</w:t>
      </w:r>
      <w:r>
        <w:rPr/>
        <w:t>．</w:t>
      </w:r>
      <w:r>
        <w:rPr/>
        <w:t>F</w:t>
      </w:r>
      <w:r>
        <w:rPr>
          <w:vertAlign w:val="subscript"/>
        </w:rPr>
        <w:t>A</w:t>
      </w:r>
      <w:r>
        <w:rPr/>
        <w:t>与</w:t>
      </w:r>
      <w:r>
        <w:rPr/>
        <w:t>F</w:t>
      </w:r>
      <w:r>
        <w:rPr>
          <w:vertAlign w:val="subscript"/>
        </w:rPr>
        <w:t>B</w:t>
      </w:r>
      <w:r>
        <w:rPr/>
        <w:t>是一对平衡力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D</w:t>
      </w:r>
      <w:r>
        <w:rPr/>
        <w:t>．</w:t>
      </w:r>
      <w:r>
        <w:rPr/>
        <w:t>F</w:t>
      </w:r>
      <w:r>
        <w:rPr>
          <w:vertAlign w:val="subscript"/>
        </w:rPr>
        <w:t>A</w:t>
      </w:r>
      <w:r>
        <w:rPr/>
        <w:t>与</w:t>
      </w:r>
      <w:r>
        <w:rPr/>
        <w:t>F</w:t>
      </w:r>
      <w:r>
        <w:rPr>
          <w:vertAlign w:val="subscript"/>
        </w:rPr>
        <w:t>B</w:t>
      </w:r>
      <w:r>
        <w:rPr/>
        <w:t>大小之和等于</w:t>
      </w:r>
      <w:r>
        <w:rPr/>
        <w:t>G</w:t>
      </w:r>
    </w:p>
    <w:p>
      <w:pPr>
        <w:pStyle w:val="Normal"/>
        <w:ind w:left="315" w:hanging="315"/>
        <w:rPr/>
      </w:pPr>
      <w:r>
        <w:rPr/>
        <w:drawing>
          <wp:anchor behindDoc="1" distT="0" distB="0" distL="114935" distR="114935" simplePos="0" locked="0" layoutInCell="0" allowOverlap="1" relativeHeight="2632">
            <wp:simplePos x="0" y="0"/>
            <wp:positionH relativeFrom="page">
              <wp:posOffset>4947285</wp:posOffset>
            </wp:positionH>
            <wp:positionV relativeFrom="page">
              <wp:posOffset>3674110</wp:posOffset>
            </wp:positionV>
            <wp:extent cx="1409700" cy="123825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29" r="-26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15" w:hanging="315"/>
        <w:rPr/>
      </w:pPr>
      <w:r>
        <w:rPr/>
        <w:t xml:space="preserve">14. </w:t>
      </w:r>
      <w:r>
        <w:rPr/>
        <w:t>图</w:t>
      </w:r>
      <w:r>
        <w:rPr/>
        <w:t>3</w:t>
      </w:r>
      <w:r>
        <w:rPr/>
        <w:t>是密闭的气缸，外力推动活塞</w:t>
      </w:r>
      <w:r>
        <w:rPr/>
        <w:t>P</w:t>
      </w:r>
      <w:r>
        <w:rPr/>
        <w:t>压缩气体，对缸内气体</w:t>
      </w:r>
    </w:p>
    <w:p>
      <w:pPr>
        <w:pStyle w:val="Normal"/>
        <w:ind w:firstLine="420"/>
        <w:rPr/>
      </w:pPr>
      <w:r>
        <w:rPr/>
        <w:t>做功</w:t>
      </w:r>
      <w:r>
        <w:rPr/>
        <w:t>800J</w:t>
      </w:r>
      <w:r>
        <w:rPr/>
        <w:t>，同时气体向外界放热</w:t>
      </w:r>
      <w:r>
        <w:rPr/>
        <w:t>200J</w:t>
      </w:r>
      <w:r>
        <w:rPr/>
        <w:t>，缸内气体的</w:t>
      </w:r>
    </w:p>
    <w:p>
      <w:pPr>
        <w:pStyle w:val="Normal"/>
        <w:ind w:firstLine="420"/>
        <w:rPr/>
      </w:pPr>
      <w:r>
        <w:rPr/>
        <w:t>A</w:t>
      </w:r>
      <w:r>
        <w:rPr/>
        <w:t>．温度升高，内能增加</w:t>
      </w:r>
      <w:r>
        <w:rPr/>
        <w:t>600J</w:t>
      </w:r>
    </w:p>
    <w:p>
      <w:pPr>
        <w:pStyle w:val="Normal"/>
        <w:ind w:firstLine="435"/>
        <w:rPr/>
      </w:pPr>
      <w:r>
        <w:rPr/>
        <w:t xml:space="preserve">B. </w:t>
      </w:r>
      <w:r>
        <w:rPr/>
        <w:t>温度升高，内能减少</w:t>
      </w:r>
      <w:r>
        <w:rPr/>
        <w:t>200J</w:t>
      </w:r>
    </w:p>
    <w:p>
      <w:pPr>
        <w:pStyle w:val="Normal"/>
        <w:ind w:firstLine="435"/>
        <w:rPr/>
      </w:pPr>
      <w:r>
        <w:rPr/>
        <w:t xml:space="preserve">C. </w:t>
      </w:r>
      <w:r>
        <w:rPr/>
        <w:t>温度降低，内能增加</w:t>
      </w:r>
      <w:r>
        <w:rPr/>
        <w:t>600J</w:t>
      </w:r>
    </w:p>
    <w:p>
      <w:pPr>
        <w:pStyle w:val="Normal"/>
        <w:ind w:firstLine="435"/>
        <w:rPr/>
      </w:pPr>
      <w:r>
        <w:drawing>
          <wp:anchor behindDoc="1" distT="0" distB="0" distL="114935" distR="114935" simplePos="0" locked="0" layoutInCell="0" allowOverlap="1" relativeHeight="2633">
            <wp:simplePos x="0" y="0"/>
            <wp:positionH relativeFrom="page">
              <wp:posOffset>4356735</wp:posOffset>
            </wp:positionH>
            <wp:positionV relativeFrom="page">
              <wp:posOffset>4961890</wp:posOffset>
            </wp:positionV>
            <wp:extent cx="2057400" cy="153733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7" r="-2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D. </w:t>
      </w:r>
      <w:r>
        <w:rPr/>
        <w:t>温度降低，内能减少</w:t>
      </w:r>
      <w:r>
        <w:rPr/>
        <w:t>200J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15. </w:t>
      </w:r>
      <w:r>
        <w:rPr/>
        <w:t>如图</w:t>
      </w:r>
      <w:r>
        <w:rPr/>
        <w:t>4</w:t>
      </w:r>
      <w:r>
        <w:rPr/>
        <w:t>所示，某种自动洗衣机进水时，与洗衣缸相连的细管中会封闭一定质量的空气，通过压力传感器感知管中的空气压力，从而控制进水量。设温度不变，洗衣缸内水位升高，则细管中被封闭的空气</w:t>
      </w:r>
    </w:p>
    <w:p>
      <w:pPr>
        <w:pStyle w:val="Normal"/>
        <w:numPr>
          <w:ilvl w:val="0"/>
          <w:numId w:val="5"/>
        </w:numPr>
        <w:rPr/>
      </w:pPr>
      <w:r>
        <w:rPr/>
        <w:t>体积不变，压强变小</w:t>
      </w:r>
    </w:p>
    <w:p>
      <w:pPr>
        <w:pStyle w:val="Normal"/>
        <w:numPr>
          <w:ilvl w:val="0"/>
          <w:numId w:val="5"/>
        </w:numPr>
        <w:rPr/>
      </w:pPr>
      <w:r>
        <w:rPr/>
        <w:t>体积变小，压强变大</w:t>
      </w:r>
    </w:p>
    <w:p>
      <w:pPr>
        <w:pStyle w:val="Normal"/>
        <w:numPr>
          <w:ilvl w:val="0"/>
          <w:numId w:val="5"/>
        </w:numPr>
        <w:rPr/>
      </w:pPr>
      <w:r>
        <w:rPr/>
        <w:t>体积不变，压强变大</w:t>
      </w:r>
    </w:p>
    <w:p>
      <w:pPr>
        <w:pStyle w:val="Normal"/>
        <w:numPr>
          <w:ilvl w:val="0"/>
          <w:numId w:val="5"/>
        </w:numPr>
        <w:rPr/>
      </w:pPr>
      <w:r>
        <w:drawing>
          <wp:anchor behindDoc="1" distT="0" distB="0" distL="114935" distR="114935" simplePos="0" locked="0" layoutInCell="0" allowOverlap="1" relativeHeight="2634">
            <wp:simplePos x="0" y="0"/>
            <wp:positionH relativeFrom="page">
              <wp:posOffset>4813935</wp:posOffset>
            </wp:positionH>
            <wp:positionV relativeFrom="page">
              <wp:posOffset>6744970</wp:posOffset>
            </wp:positionV>
            <wp:extent cx="1600200" cy="114046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体积变小，压强变小</w:t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39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35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0" name="未标题-2" descr=""/>
                          <pic:cNvPicPr/>
                        </pic:nvPicPr>
                        <pic:blipFill>
                          <a:blip r:embed="rId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未标题-2" descr=""/>
                          <pic:cNvPicPr/>
                        </pic:nvPicPr>
                        <pic:blipFill>
                          <a:blip r:embed="rId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未标题-2" descr=""/>
                          <pic:cNvPicPr/>
                        </pic:nvPicPr>
                        <pic:blipFill>
                          <a:blip r:embed="rId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未标题-2" descr=""/>
                          <pic:cNvPicPr/>
                        </pic:nvPicPr>
                        <pic:blipFill>
                          <a:blip r:embed="rId4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未标题-2" descr=""/>
                          <pic:cNvPicPr/>
                        </pic:nvPicPr>
                        <pic:blipFill>
                          <a:blip r:embed="rId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未标题-2" descr=""/>
                          <pic:cNvPicPr/>
                        </pic:nvPicPr>
                        <pic:blipFill>
                          <a:blip r:embed="rId5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未标题-2" descr=""/>
                          <pic:cNvPicPr/>
                        </pic:nvPicPr>
                        <pic:blipFill>
                          <a:blip r:embed="rId5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未标题-2" descr=""/>
                          <pic:cNvPicPr/>
                        </pic:nvPicPr>
                        <pic:blipFill>
                          <a:blip r:embed="rId5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未标题-2" descr=""/>
                          <pic:cNvPicPr/>
                        </pic:nvPicPr>
                        <pic:blipFill>
                          <a:blip r:embed="rId53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未标题-2" descr=""/>
                          <pic:cNvPicPr/>
                        </pic:nvPicPr>
                        <pic:blipFill>
                          <a:blip r:embed="rId5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15pt" coordorigin="360,624" coordsize="3622,9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36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7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44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40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0" name="未标题-2" descr=""/>
                          <pic:cNvPicPr/>
                        </pic:nvPicPr>
                        <pic:blipFill>
                          <a:blip r:embed="rId1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未标题-2" descr=""/>
                          <pic:cNvPicPr/>
                        </pic:nvPicPr>
                        <pic:blipFill>
                          <a:blip r:embed="rId1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未标题-2" descr=""/>
                          <pic:cNvPicPr/>
                        </pic:nvPicPr>
                        <pic:blipFill>
                          <a:blip r:embed="rId1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未标题-2" descr=""/>
                          <pic:cNvPicPr/>
                        </pic:nvPicPr>
                        <pic:blipFill>
                          <a:blip r:embed="rId10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未标题-2" descr=""/>
                          <pic:cNvPicPr/>
                        </pic:nvPicPr>
                        <pic:blipFill>
                          <a:blip r:embed="rId1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未标题-2" descr=""/>
                          <pic:cNvPicPr/>
                        </pic:nvPicPr>
                        <pic:blipFill>
                          <a:blip r:embed="rId11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未标题-2" descr=""/>
                          <pic:cNvPicPr/>
                        </pic:nvPicPr>
                        <pic:blipFill>
                          <a:blip r:embed="rId11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未标题-2" descr=""/>
                          <pic:cNvPicPr/>
                        </pic:nvPicPr>
                        <pic:blipFill>
                          <a:blip r:embed="rId11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未标题-2" descr=""/>
                          <pic:cNvPicPr/>
                        </pic:nvPicPr>
                        <pic:blipFill>
                          <a:blip r:embed="rId113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未标题-2" descr=""/>
                          <pic:cNvPicPr/>
                        </pic:nvPicPr>
                        <pic:blipFill>
                          <a:blip r:embed="rId11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15pt" coordorigin="360,624" coordsize="3622,9423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41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  <w:t xml:space="preserve">16. </w:t>
      </w:r>
      <w:r>
        <w:rPr/>
        <w:t>如图</w:t>
      </w:r>
      <w:r>
        <w:rPr/>
        <w:t>5</w:t>
      </w:r>
      <w:r>
        <w:rPr/>
        <w:t>所示，平行导轨间有一矩形的匀强磁场区域，细</w:t>
      </w:r>
    </w:p>
    <w:p>
      <w:pPr>
        <w:pStyle w:val="Normal"/>
        <w:ind w:firstLine="420"/>
        <w:rPr/>
      </w:pPr>
      <w:r>
        <w:rPr/>
        <w:t>金属棒</w:t>
      </w:r>
      <w:r>
        <w:rPr/>
        <w:t>PQ</w:t>
      </w:r>
      <w:r>
        <w:rPr/>
        <w:t>沿导轨从</w:t>
      </w:r>
      <w:r>
        <w:rPr/>
        <w:t>MN</w:t>
      </w:r>
      <w:r>
        <w:rPr/>
        <w:t>处匀速运动到</w:t>
      </w:r>
      <w:r>
        <w:rPr/>
        <w:t>M'N'</w:t>
      </w:r>
      <w:r>
        <w:rPr/>
        <w:t>的过程中，</w:t>
      </w:r>
    </w:p>
    <w:p>
      <w:pPr>
        <w:pStyle w:val="Normal"/>
        <w:ind w:firstLine="420"/>
        <w:rPr/>
      </w:pPr>
      <w:r>
        <w:rPr/>
        <w:t>棒上感应电动势</w:t>
      </w:r>
      <w:r>
        <w:rPr/>
        <w:t>E</w:t>
      </w:r>
      <w:r>
        <w:rPr/>
        <w:t>随时间</w:t>
      </w:r>
      <w:r>
        <w:rPr/>
        <w:t>t</w:t>
      </w:r>
      <w:r>
        <w:rPr/>
        <w:t>变化的图示，可能正确的是</w:t>
      </w:r>
    </w:p>
    <w:p>
      <w:pPr>
        <w:pStyle w:val="Normal"/>
        <w:rPr>
          <w:b/>
          <w:b/>
          <w:lang w:val="en-US" w:eastAsia="en-US"/>
        </w:rPr>
      </w:pPr>
      <w:r>
        <w:rPr>
          <w:b/>
          <w:lang w:val="en-US" w:eastAsia="en-US"/>
        </w:rPr>
        <w:drawing>
          <wp:anchor behindDoc="0" distT="0" distB="0" distL="114935" distR="114935" simplePos="0" locked="0" layoutInCell="0" allowOverlap="1" relativeHeight="3558">
            <wp:simplePos x="0" y="0"/>
            <wp:positionH relativeFrom="page">
              <wp:posOffset>1146810</wp:posOffset>
            </wp:positionH>
            <wp:positionV relativeFrom="page">
              <wp:posOffset>7834630</wp:posOffset>
            </wp:positionV>
            <wp:extent cx="5267325" cy="933450"/>
            <wp:effectExtent l="0" t="0" r="0" b="0"/>
            <wp:wrapSquare wrapText="bothSides"/>
            <wp:docPr id="10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双项选择题：本大题共</w:t>
      </w:r>
      <w:r>
        <w:rPr>
          <w:b/>
        </w:rPr>
        <w:t>9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分，共</w:t>
      </w:r>
      <w:r>
        <w:rPr>
          <w:b/>
        </w:rPr>
        <w:t>54</w:t>
      </w:r>
      <w:r>
        <w:rPr>
          <w:b/>
        </w:rPr>
        <w:t>分。在每小题给出的四个选项中，有两个选项符合题目要求，全部选对得</w:t>
      </w:r>
      <w:r>
        <w:rPr>
          <w:b/>
        </w:rPr>
        <w:t>6</w:t>
      </w:r>
      <w:r>
        <w:rPr>
          <w:b/>
        </w:rPr>
        <w:t>分，只选</w:t>
      </w:r>
      <w:r>
        <w:rPr>
          <w:b/>
        </w:rPr>
        <w:t>1</w:t>
      </w:r>
      <w:r>
        <w:rPr>
          <w:b/>
        </w:rPr>
        <w:t>个且正确的得</w:t>
      </w:r>
      <w:r>
        <w:rPr>
          <w:b/>
        </w:rPr>
        <w:t>3</w:t>
      </w:r>
      <w:r>
        <w:rPr>
          <w:b/>
        </w:rPr>
        <w:t>分，有选错或不答的得</w:t>
      </w:r>
      <w:r>
        <w:rPr>
          <w:b/>
        </w:rPr>
        <w:t>0</w:t>
      </w:r>
      <w:r>
        <w:rPr>
          <w:b/>
        </w:rPr>
        <w:t>分。</w:t>
      </w:r>
    </w:p>
    <w:p>
      <w:pPr>
        <w:pStyle w:val="Normal"/>
        <w:rPr/>
      </w:pPr>
      <w:r>
        <w:rPr/>
        <w:t xml:space="preserve">17. </w:t>
      </w:r>
      <w:r>
        <w:rPr/>
        <w:t>图</w:t>
      </w:r>
      <w:r>
        <w:rPr/>
        <w:t>6</w:t>
      </w:r>
      <w:r>
        <w:rPr/>
        <w:t>是某质点运动的速度图像，由图像得到的正确结果是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A</w:t>
      </w:r>
      <w:r>
        <w:rPr/>
        <w:t>．</w:t>
      </w:r>
      <w:r>
        <w:rPr/>
        <w:t>0~1 s</w:t>
      </w:r>
      <w:r>
        <w:rPr/>
        <w:t>内的平均速度是</w:t>
      </w:r>
      <w:r>
        <w:rPr/>
        <w:t>2m/s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559">
            <wp:simplePos x="0" y="0"/>
            <wp:positionH relativeFrom="column">
              <wp:posOffset>3467100</wp:posOffset>
            </wp:positionH>
            <wp:positionV relativeFrom="paragraph">
              <wp:posOffset>-99060</wp:posOffset>
            </wp:positionV>
            <wp:extent cx="1714500" cy="1168400"/>
            <wp:effectExtent l="0" t="0" r="0" b="0"/>
            <wp:wrapSquare wrapText="bothSides"/>
            <wp:docPr id="10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1" t="-31" r="-2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  </w:t>
      </w:r>
      <w:r>
        <w:rPr/>
        <w:t>B.  0~2s</w:t>
      </w:r>
      <w:r>
        <w:rPr/>
        <w:t>内的位移大小是</w:t>
      </w:r>
      <w:r>
        <w:rPr/>
        <w:t>3 m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C.  0~1s</w:t>
      </w:r>
      <w:r>
        <w:rPr/>
        <w:t>内的加速度大于</w:t>
      </w:r>
      <w:r>
        <w:rPr/>
        <w:t>2~4s</w:t>
      </w:r>
      <w:r>
        <w:rPr/>
        <w:t>内的加速度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D</w:t>
      </w:r>
      <w:r>
        <w:rPr/>
        <w:t>．</w:t>
      </w:r>
      <w:r>
        <w:rPr/>
        <w:t>0~1s</w:t>
      </w:r>
      <w:r>
        <w:rPr/>
        <w:t>内的运动方向与</w:t>
      </w:r>
      <w:r>
        <w:rPr/>
        <w:t>2~4s</w:t>
      </w:r>
      <w:r>
        <w:rPr/>
        <w:t>内的运动方向相反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28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25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0" name="未标题-2" descr=""/>
                          <pic:cNvPicPr/>
                        </pic:nvPicPr>
                        <pic:blipFill>
                          <a:blip r:embed="rId1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未标题-2" descr=""/>
                          <pic:cNvPicPr/>
                        </pic:nvPicPr>
                        <pic:blipFill>
                          <a:blip r:embed="rId16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未标题-2" descr=""/>
                          <pic:cNvPicPr/>
                        </pic:nvPicPr>
                        <pic:blipFill>
                          <a:blip r:embed="rId1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未标题-2" descr=""/>
                          <pic:cNvPicPr/>
                        </pic:nvPicPr>
                        <pic:blipFill>
                          <a:blip r:embed="rId17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未标题-2" descr=""/>
                          <pic:cNvPicPr/>
                        </pic:nvPicPr>
                        <pic:blipFill>
                          <a:blip r:embed="rId17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未标题-2" descr=""/>
                          <pic:cNvPicPr/>
                        </pic:nvPicPr>
                        <pic:blipFill>
                          <a:blip r:embed="rId17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未标题-2" descr=""/>
                          <pic:cNvPicPr/>
                        </pic:nvPicPr>
                        <pic:blipFill>
                          <a:blip r:embed="rId17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未标题-2" descr=""/>
                          <pic:cNvPicPr/>
                        </pic:nvPicPr>
                        <pic:blipFill>
                          <a:blip r:embed="rId17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未标题-2" descr=""/>
                          <pic:cNvPicPr/>
                        </pic:nvPicPr>
                        <pic:blipFill>
                          <a:blip r:embed="rId175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未标题-2" descr=""/>
                          <pic:cNvPicPr/>
                        </pic:nvPicPr>
                        <pic:blipFill>
                          <a:blip r:embed="rId17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15pt" coordorigin="360,624" coordsize="3622,9423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26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33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30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0" name="未标题-2" descr=""/>
                          <pic:cNvPicPr/>
                        </pic:nvPicPr>
                        <pic:blipFill>
                          <a:blip r:embed="rId2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未标题-2" descr=""/>
                          <pic:cNvPicPr/>
                        </pic:nvPicPr>
                        <pic:blipFill>
                          <a:blip r:embed="rId22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未标题-2" descr=""/>
                          <pic:cNvPicPr/>
                        </pic:nvPicPr>
                        <pic:blipFill>
                          <a:blip r:embed="rId2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未标题-2" descr=""/>
                          <pic:cNvPicPr/>
                        </pic:nvPicPr>
                        <pic:blipFill>
                          <a:blip r:embed="rId23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未标题-2" descr=""/>
                          <pic:cNvPicPr/>
                        </pic:nvPicPr>
                        <pic:blipFill>
                          <a:blip r:embed="rId23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未标题-2" descr=""/>
                          <pic:cNvPicPr/>
                        </pic:nvPicPr>
                        <pic:blipFill>
                          <a:blip r:embed="rId23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未标题-2" descr=""/>
                          <pic:cNvPicPr/>
                        </pic:nvPicPr>
                        <pic:blipFill>
                          <a:blip r:embed="rId23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未标题-2" descr=""/>
                          <pic:cNvPicPr/>
                        </pic:nvPicPr>
                        <pic:blipFill>
                          <a:blip r:embed="rId23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未标题-2" descr=""/>
                          <pic:cNvPicPr/>
                        </pic:nvPicPr>
                        <pic:blipFill>
                          <a:blip r:embed="rId235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未标题-2" descr=""/>
                          <pic:cNvPicPr/>
                        </pic:nvPicPr>
                        <pic:blipFill>
                          <a:blip r:embed="rId23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15pt" coordorigin="360,624" coordsize="3622,9423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31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numPr>
          <w:ilvl w:val="0"/>
          <w:numId w:val="7"/>
        </w:numPr>
        <w:rPr/>
      </w:pPr>
      <w:r>
        <w:rPr/>
        <w:t>关于核衰变和核反应的类型，下列表述正确的有</w:t>
      </w:r>
    </w:p>
    <w:p>
      <w:pPr>
        <w:pStyle w:val="Normal"/>
        <w:numPr>
          <w:ilvl w:val="0"/>
          <w:numId w:val="2"/>
        </w:numPr>
        <w:rPr/>
      </w:pPr>
      <w:r>
        <w:rPr/>
        <w:drawing>
          <wp:inline distT="0" distB="0" distL="0" distR="0">
            <wp:extent cx="1085850" cy="238125"/>
            <wp:effectExtent l="0" t="0" r="0" b="0"/>
            <wp:docPr id="211" name="Image6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612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33" t="-151" r="-33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   </w:t>
      </w:r>
      <w:r>
        <w:rPr/>
        <w:t>是</w:t>
      </w:r>
      <w:r>
        <w:rPr/>
        <w:t>α</w:t>
      </w:r>
      <w:r>
        <w:rPr/>
        <w:t>衰变</w:t>
      </w:r>
      <w:r>
        <w:rPr>
          <w:rFonts w:cs="Calibri" w:eastAsia="Calibri"/>
        </w:rPr>
        <w:t xml:space="preserve">     </w:t>
      </w:r>
      <w:r>
        <w:rPr/>
        <w:t>B.</w:t>
      </w:r>
      <w:r>
        <w:rPr/>
        <w:drawing>
          <wp:inline distT="0" distB="0" distL="0" distR="0">
            <wp:extent cx="1209675" cy="238125"/>
            <wp:effectExtent l="0" t="0" r="0" b="0"/>
            <wp:docPr id="212" name="Image6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13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30" t="-151" r="-30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是</w:t>
      </w:r>
      <w:r>
        <w:rPr/>
        <w:t>β</w:t>
      </w:r>
      <w:r>
        <w:rPr/>
        <w:t>衰变</w:t>
      </w:r>
      <w:r>
        <w:rPr>
          <w:rFonts w:cs="Calibri" w:eastAsia="Calibri"/>
        </w:rPr>
        <w:t xml:space="preserve">   </w:t>
      </w:r>
    </w:p>
    <w:p>
      <w:pPr>
        <w:pStyle w:val="Normal"/>
        <w:rPr/>
      </w:pPr>
      <w:r>
        <w:rPr/>
        <w:t>C.</w:t>
      </w:r>
      <w:r>
        <w:rPr/>
        <w:drawing>
          <wp:inline distT="0" distB="0" distL="0" distR="0">
            <wp:extent cx="1123950" cy="238125"/>
            <wp:effectExtent l="0" t="0" r="0" b="0"/>
            <wp:docPr id="213" name="Image6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614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32" t="-151" r="-32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是轻核聚变</w:t>
      </w:r>
      <w:r>
        <w:rPr>
          <w:rFonts w:cs="Calibri" w:eastAsia="Calibri"/>
        </w:rPr>
        <w:t xml:space="preserve">    </w:t>
      </w:r>
      <w:r>
        <w:rPr/>
        <w:t>D .</w:t>
      </w:r>
      <w:r>
        <w:rPr/>
        <w:drawing>
          <wp:inline distT="0" distB="0" distL="0" distR="0">
            <wp:extent cx="1323975" cy="238125"/>
            <wp:effectExtent l="0" t="0" r="0" b="0"/>
            <wp:docPr id="214" name="Image6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615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7" t="-151" r="-27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是重核裂变</w:t>
      </w:r>
      <w:r>
        <w:rPr>
          <w:rFonts w:cs="Calibri" w:eastAsia="Calibri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图</w:t>
      </w:r>
      <w:r>
        <w:rPr/>
        <w:t>7</w:t>
      </w:r>
      <w:r>
        <w:rPr/>
        <w:t>是某种正弦式交变电压的波形图，由图可确定该电压的</w:t>
      </w:r>
    </w:p>
    <w:p>
      <w:pPr>
        <w:pStyle w:val="Normal"/>
        <w:rPr/>
      </w:pPr>
      <w:r>
        <w:rPr/>
        <w:t xml:space="preserve">A </w:t>
      </w:r>
      <w:r>
        <w:rPr/>
        <w:t>周期是</w:t>
      </w:r>
      <w:r>
        <w:rPr/>
        <w:t xml:space="preserve">0.01S  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2636">
            <wp:simplePos x="0" y="0"/>
            <wp:positionH relativeFrom="page">
              <wp:posOffset>4413885</wp:posOffset>
            </wp:positionH>
            <wp:positionV relativeFrom="page">
              <wp:posOffset>3475990</wp:posOffset>
            </wp:positionV>
            <wp:extent cx="1704975" cy="1386205"/>
            <wp:effectExtent l="0" t="0" r="0" b="0"/>
            <wp:wrapNone/>
            <wp:docPr id="2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最大值是</w:t>
      </w:r>
      <w:r>
        <w:rPr/>
        <w:t xml:space="preserve">311V  </w:t>
      </w:r>
    </w:p>
    <w:p>
      <w:pPr>
        <w:pStyle w:val="Normal"/>
        <w:rPr/>
      </w:pPr>
      <w:r>
        <w:rPr/>
        <w:t xml:space="preserve">C </w:t>
      </w:r>
      <w:r>
        <w:rPr/>
        <w:t>有效值是</w:t>
      </w:r>
      <w:r>
        <w:rPr/>
        <w:t xml:space="preserve">220V  </w:t>
      </w:r>
    </w:p>
    <w:p>
      <w:pPr>
        <w:pStyle w:val="Normal"/>
        <w:rPr/>
      </w:pPr>
      <w:r>
        <w:rPr/>
        <w:t xml:space="preserve">D </w:t>
      </w:r>
      <w:r>
        <w:rPr/>
        <w:t>表达式为</w:t>
      </w:r>
      <w:r>
        <w:rPr/>
        <w:t>U=220sin100πt</w:t>
      </w:r>
      <w:r>
        <w:rPr/>
        <w:t>（</w:t>
      </w:r>
      <w:r>
        <w:rPr/>
        <w:t>V</w:t>
      </w:r>
      <w:r>
        <w:rPr/>
        <w:t>）</w:t>
      </w:r>
      <w:r>
        <w:rPr>
          <w:rFonts w:cs="Calibri" w:eastAsia="Calibri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下列关于力的说法正确的是</w:t>
      </w:r>
      <w:r>
        <w:rPr>
          <w:rFonts w:cs="Calibri" w:eastAsia="Calibri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作用力和反作用力作用在同一物体上</w:t>
      </w:r>
      <w:r>
        <w:rPr>
          <w:rFonts w:cs="Calibri" w:eastAsia="Calibri"/>
        </w:rPr>
        <w:t xml:space="preserve">  </w:t>
      </w:r>
    </w:p>
    <w:p>
      <w:pPr>
        <w:pStyle w:val="Normal"/>
        <w:numPr>
          <w:ilvl w:val="0"/>
          <w:numId w:val="8"/>
        </w:numPr>
        <w:rPr/>
      </w:pPr>
      <w:r>
        <w:rPr/>
        <w:t>太阳系中的行星均受到太阳的引力作用</w:t>
      </w:r>
      <w:r>
        <w:rPr>
          <w:rFonts w:cs="Calibri" w:eastAsia="Calibri"/>
        </w:rPr>
        <w:t xml:space="preserve">  </w:t>
      </w:r>
    </w:p>
    <w:p>
      <w:pPr>
        <w:pStyle w:val="Normal"/>
        <w:rPr/>
      </w:pPr>
      <w:r>
        <w:rPr/>
        <w:t xml:space="preserve">C </w:t>
      </w:r>
      <w:r>
        <w:rPr/>
        <w:t>运行的人造地球卫星所受引力的方向不变</w:t>
      </w:r>
      <w:r>
        <w:rPr>
          <w:rFonts w:cs="Calibri" w:eastAsia="Calibri"/>
        </w:rPr>
        <w:t xml:space="preserve"> </w:t>
      </w:r>
    </w:p>
    <w:p>
      <w:pPr>
        <w:pStyle w:val="Normal"/>
        <w:rPr/>
      </w:pPr>
      <w:r>
        <w:rPr/>
        <w:t>D.</w:t>
      </w:r>
      <w:r>
        <w:rPr/>
        <w:t>伽利略的理想实验说明了力不是维持物体运动的原因</w:t>
      </w:r>
      <w:r>
        <w:rPr>
          <w:rFonts w:cs="Calibri" w:eastAsia="Calibri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2635">
            <wp:simplePos x="0" y="0"/>
            <wp:positionH relativeFrom="page">
              <wp:posOffset>5013960</wp:posOffset>
            </wp:positionH>
            <wp:positionV relativeFrom="page">
              <wp:posOffset>5457190</wp:posOffset>
            </wp:positionV>
            <wp:extent cx="1118235" cy="1316355"/>
            <wp:effectExtent l="0" t="0" r="0" b="0"/>
            <wp:wrapNone/>
            <wp:docPr id="2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21</w:t>
      </w:r>
      <w:r>
        <w:rPr/>
        <w:t>．图</w:t>
      </w:r>
      <w:r>
        <w:rPr/>
        <w:t>8</w:t>
      </w:r>
      <w:r>
        <w:rPr/>
        <w:t>是某一点电荷的电场线分布图，下列表述正确的是</w:t>
      </w:r>
      <w:r>
        <w:rPr>
          <w:rFonts w:cs="Calibri" w:eastAsia="Calibri"/>
        </w:rPr>
        <w:t xml:space="preserve"> </w:t>
      </w:r>
    </w:p>
    <w:p>
      <w:pPr>
        <w:pStyle w:val="Normal"/>
        <w:numPr>
          <w:ilvl w:val="0"/>
          <w:numId w:val="9"/>
        </w:numPr>
        <w:rPr/>
      </w:pPr>
      <w:r>
        <w:rPr/>
        <w:t>a</w:t>
      </w:r>
      <w:r>
        <w:rPr/>
        <w:t>点的电势高于</w:t>
      </w:r>
      <w:r>
        <w:rPr/>
        <w:t>b</w:t>
      </w:r>
      <w:r>
        <w:rPr/>
        <w:t>点的电势</w:t>
      </w:r>
      <w:r>
        <w:rPr>
          <w:rFonts w:cs="Calibri" w:eastAsia="Calibri"/>
        </w:rPr>
        <w:t xml:space="preserve">  </w:t>
      </w:r>
    </w:p>
    <w:p>
      <w:pPr>
        <w:pStyle w:val="Normal"/>
        <w:numPr>
          <w:ilvl w:val="0"/>
          <w:numId w:val="9"/>
        </w:numPr>
        <w:rPr/>
      </w:pPr>
      <w:r>
        <w:rPr/>
        <w:t>该点电荷带负电</w:t>
      </w:r>
      <w:r>
        <w:rPr>
          <w:rFonts w:cs="Calibri" w:eastAsia="Calibri"/>
        </w:rPr>
        <w:t xml:space="preserve">  </w:t>
      </w:r>
    </w:p>
    <w:p>
      <w:pPr>
        <w:pStyle w:val="Normal"/>
        <w:numPr>
          <w:ilvl w:val="0"/>
          <w:numId w:val="9"/>
        </w:numPr>
        <w:rPr/>
      </w:pPr>
      <w:r>
        <w:rPr/>
        <w:t>a</w:t>
      </w:r>
      <w:r>
        <w:rPr/>
        <w:t>点和</w:t>
      </w:r>
      <w:r>
        <w:rPr/>
        <w:t>b</w:t>
      </w:r>
      <w:r>
        <w:rPr/>
        <w:t>点电场强度的方向相同</w:t>
      </w:r>
      <w:r>
        <w:rPr>
          <w:rFonts w:cs="Calibri" w:eastAsia="Calibri"/>
        </w:rPr>
        <w:t xml:space="preserve">  </w:t>
      </w:r>
    </w:p>
    <w:p>
      <w:pPr>
        <w:pStyle w:val="Normal"/>
        <w:numPr>
          <w:ilvl w:val="0"/>
          <w:numId w:val="9"/>
        </w:numPr>
        <w:rPr/>
      </w:pPr>
      <w:r>
        <w:rPr/>
        <w:t>a</w:t>
      </w:r>
      <w:r>
        <w:rPr/>
        <w:t>点的电场强度大于</w:t>
      </w:r>
      <w:r>
        <w:rPr/>
        <w:t>b</w:t>
      </w:r>
      <w:r>
        <w:rPr/>
        <w:t>点的电场强度</w:t>
      </w:r>
      <w:r>
        <w:rPr>
          <w:rFonts w:cs="Calibri" w:eastAsia="Calibri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49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45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0" name="未标题-2" descr=""/>
                          <pic:cNvPicPr/>
                        </pic:nvPicPr>
                        <pic:blipFill>
                          <a:blip r:embed="rId29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未标题-2" descr=""/>
                          <pic:cNvPicPr/>
                        </pic:nvPicPr>
                        <pic:blipFill>
                          <a:blip r:embed="rId29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未标题-2" descr=""/>
                          <pic:cNvPicPr/>
                        </pic:nvPicPr>
                        <pic:blipFill>
                          <a:blip r:embed="rId29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未标题-2" descr=""/>
                          <pic:cNvPicPr/>
                        </pic:nvPicPr>
                        <pic:blipFill>
                          <a:blip r:embed="rId29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未标题-2" descr=""/>
                          <pic:cNvPicPr/>
                        </pic:nvPicPr>
                        <pic:blipFill>
                          <a:blip r:embed="rId29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未标题-2" descr=""/>
                          <pic:cNvPicPr/>
                        </pic:nvPicPr>
                        <pic:blipFill>
                          <a:blip r:embed="rId29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未标题-2" descr=""/>
                          <pic:cNvPicPr/>
                        </pic:nvPicPr>
                        <pic:blipFill>
                          <a:blip r:embed="rId29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未标题-2" descr=""/>
                          <pic:cNvPicPr/>
                        </pic:nvPicPr>
                        <pic:blipFill>
                          <a:blip r:embed="rId3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未标题-2" descr=""/>
                          <pic:cNvPicPr/>
                        </pic:nvPicPr>
                        <pic:blipFill>
                          <a:blip r:embed="rId301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未标题-2" descr=""/>
                          <pic:cNvPicPr/>
                        </pic:nvPicPr>
                        <pic:blipFill>
                          <a:blip r:embed="rId3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46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54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1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50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0" name="未标题-2" descr=""/>
                          <pic:cNvPicPr/>
                        </pic:nvPicPr>
                        <pic:blipFill>
                          <a:blip r:embed="rId35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未标题-2" descr=""/>
                          <pic:cNvPicPr/>
                        </pic:nvPicPr>
                        <pic:blipFill>
                          <a:blip r:embed="rId35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未标题-2" descr=""/>
                          <pic:cNvPicPr/>
                        </pic:nvPicPr>
                        <pic:blipFill>
                          <a:blip r:embed="rId35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未标题-2" descr=""/>
                          <pic:cNvPicPr/>
                        </pic:nvPicPr>
                        <pic:blipFill>
                          <a:blip r:embed="rId35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未标题-2" descr=""/>
                          <pic:cNvPicPr/>
                        </pic:nvPicPr>
                        <pic:blipFill>
                          <a:blip r:embed="rId35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未标题-2" descr=""/>
                          <pic:cNvPicPr/>
                        </pic:nvPicPr>
                        <pic:blipFill>
                          <a:blip r:embed="rId35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未标题-2" descr=""/>
                          <pic:cNvPicPr/>
                        </pic:nvPicPr>
                        <pic:blipFill>
                          <a:blip r:embed="rId35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未标题-2" descr=""/>
                          <pic:cNvPicPr/>
                        </pic:nvPicPr>
                        <pic:blipFill>
                          <a:blip r:embed="rId3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未标题-2" descr=""/>
                          <pic:cNvPicPr/>
                        </pic:nvPicPr>
                        <pic:blipFill>
                          <a:blip r:embed="rId361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未标题-2" descr=""/>
                          <pic:cNvPicPr/>
                        </pic:nvPicPr>
                        <pic:blipFill>
                          <a:blip r:embed="rId3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51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  <w:t>34.(18</w:t>
      </w:r>
      <w:r>
        <w:rPr/>
        <w:t>分</w:t>
      </w:r>
      <w:r>
        <w:rPr/>
        <w:t>)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/>
        <w:t>（</w:t>
      </w:r>
      <w:r>
        <w:rPr/>
        <w:t>1</w:t>
      </w:r>
      <w:r>
        <w:rPr/>
        <w:t>）图</w:t>
      </w:r>
      <w:r>
        <w:rPr/>
        <w:t>13</w:t>
      </w:r>
      <w:r>
        <w:rPr/>
        <w:t>是某同学在做匀变速直线运动实验中获得的一条纸带。</w:t>
      </w:r>
    </w:p>
    <w:p>
      <w:pPr>
        <w:pStyle w:val="Normal"/>
        <w:rPr/>
      </w:pPr>
      <w:r>
        <w:rPr>
          <w:rFonts w:eastAsia="Calibri" w:cs="Calibri"/>
        </w:rPr>
        <w:t xml:space="preserve">      </w:t>
      </w:r>
      <w:r>
        <w:rPr>
          <w:rFonts w:cs="宋体;SimSun" w:ascii="宋体;SimSun" w:hAnsi="宋体;SimSun"/>
        </w:rPr>
        <w:t xml:space="preserve"> ①</w:t>
      </w:r>
      <w:r>
        <w:rPr>
          <w:rFonts w:ascii="宋体;SimSun" w:hAnsi="宋体;SimSun" w:cs="宋体;SimSun"/>
        </w:rPr>
        <w:t>已知打点计时器电源频率为</w:t>
      </w:r>
      <w:r>
        <w:rPr>
          <w:rFonts w:cs="宋体;SimSun" w:ascii="宋体;SimSun" w:hAnsi="宋体;SimSun"/>
        </w:rPr>
        <w:t>50Hz</w:t>
      </w:r>
      <w:r>
        <w:rPr>
          <w:rFonts w:ascii="宋体;SimSun" w:hAnsi="宋体;SimSun" w:cs="宋体;SimSun"/>
        </w:rPr>
        <w:t>，则纸带上打相邻两点的时间间隔为</w:t>
      </w:r>
      <w:r>
        <w:rPr>
          <w:rFonts w:cs="宋体;SimSun" w:ascii="宋体;SimSun" w:hAnsi="宋体;SimSun"/>
        </w:rPr>
        <w:t>_________</w:t>
      </w:r>
      <w:r>
        <w:rPr>
          <w:rFonts w:ascii="宋体;SimSun" w:hAnsi="宋体;SimSun" w:cs="宋体;SimSun"/>
        </w:rPr>
        <w:t>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  ②</w:t>
      </w:r>
      <w:r>
        <w:rPr>
          <w:rFonts w:cs="宋体;SimSun" w:ascii="宋体;SimSun" w:hAnsi="宋体;SimSun"/>
        </w:rPr>
        <w:t>ABCD</w:t>
      </w:r>
      <w:r>
        <w:rPr>
          <w:rFonts w:ascii="宋体;SimSun" w:hAnsi="宋体;SimSun" w:cs="宋体;SimSun"/>
        </w:rPr>
        <w:t>是纸带上四个计数点，每两个相邻计数点间有四个点没有画出。从图</w:t>
      </w:r>
      <w:r>
        <w:rPr>
          <w:rFonts w:cs="宋体;SimSun" w:ascii="宋体;SimSun" w:hAnsi="宋体;SimSun"/>
        </w:rPr>
        <w:t>13</w:t>
      </w:r>
      <w:r>
        <w:rPr>
          <w:rFonts w:ascii="宋体;SimSun" w:hAnsi="宋体;SimSun" w:cs="宋体;SimSun"/>
        </w:rPr>
        <w:t>中读出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两点间距</w:t>
      </w:r>
      <w:r>
        <w:rPr>
          <w:rFonts w:cs="宋体;SimSun" w:ascii="宋体;SimSun" w:hAnsi="宋体;SimSun"/>
        </w:rPr>
        <w:t>s=__________</w:t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点对应的速度是</w:t>
      </w:r>
      <w:r>
        <w:rPr>
          <w:rFonts w:cs="宋体;SimSun" w:ascii="宋体;SimSun" w:hAnsi="宋体;SimSun"/>
        </w:rPr>
        <w:t>________(</w:t>
      </w:r>
      <w:r>
        <w:rPr>
          <w:rFonts w:ascii="宋体;SimSun" w:hAnsi="宋体;SimSun" w:cs="宋体;SimSun"/>
        </w:rPr>
        <w:t>计算结果保留三位有效数字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</w:rPr>
        <w:drawing>
          <wp:inline distT="0" distB="0" distL="0" distR="0">
            <wp:extent cx="5200650" cy="1085850"/>
            <wp:effectExtent l="0" t="0" r="0" b="0"/>
            <wp:docPr id="319" name="Image6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616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18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14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0" name="未标题-2" descr=""/>
                          <pic:cNvPicPr/>
                        </pic:nvPicPr>
                        <pic:blipFill>
                          <a:blip r:embed="rId41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未标题-2" descr=""/>
                          <pic:cNvPicPr/>
                        </pic:nvPicPr>
                        <pic:blipFill>
                          <a:blip r:embed="rId41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未标题-2" descr=""/>
                          <pic:cNvPicPr/>
                        </pic:nvPicPr>
                        <pic:blipFill>
                          <a:blip r:embed="rId41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未标题-2" descr=""/>
                          <pic:cNvPicPr/>
                        </pic:nvPicPr>
                        <pic:blipFill>
                          <a:blip r:embed="rId41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未标题-2" descr=""/>
                          <pic:cNvPicPr/>
                        </pic:nvPicPr>
                        <pic:blipFill>
                          <a:blip r:embed="rId41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未标题-2" descr=""/>
                          <pic:cNvPicPr/>
                        </pic:nvPicPr>
                        <pic:blipFill>
                          <a:blip r:embed="rId41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未标题-2" descr=""/>
                          <pic:cNvPicPr/>
                        </pic:nvPicPr>
                        <pic:blipFill>
                          <a:blip r:embed="rId4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未标题-2" descr=""/>
                          <pic:cNvPicPr/>
                        </pic:nvPicPr>
                        <pic:blipFill>
                          <a:blip r:embed="rId4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未标题-2" descr=""/>
                          <pic:cNvPicPr/>
                        </pic:nvPicPr>
                        <pic:blipFill>
                          <a:blip r:embed="rId422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未标题-2" descr=""/>
                          <pic:cNvPicPr/>
                        </pic:nvPicPr>
                        <pic:blipFill>
                          <a:blip r:embed="rId4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16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23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4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4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4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4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4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4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4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19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70" name="未标题-2" descr=""/>
                          <pic:cNvPicPr/>
                        </pic:nvPicPr>
                        <pic:blipFill>
                          <a:blip r:embed="rId47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未标题-2" descr=""/>
                          <pic:cNvPicPr/>
                        </pic:nvPicPr>
                        <pic:blipFill>
                          <a:blip r:embed="rId47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未标题-2" descr=""/>
                          <pic:cNvPicPr/>
                        </pic:nvPicPr>
                        <pic:blipFill>
                          <a:blip r:embed="rId47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未标题-2" descr=""/>
                          <pic:cNvPicPr/>
                        </pic:nvPicPr>
                        <pic:blipFill>
                          <a:blip r:embed="rId47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未标题-2" descr=""/>
                          <pic:cNvPicPr/>
                        </pic:nvPicPr>
                        <pic:blipFill>
                          <a:blip r:embed="rId47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未标题-2" descr=""/>
                          <pic:cNvPicPr/>
                        </pic:nvPicPr>
                        <pic:blipFill>
                          <a:blip r:embed="rId47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未标题-2" descr=""/>
                          <pic:cNvPicPr/>
                        </pic:nvPicPr>
                        <pic:blipFill>
                          <a:blip r:embed="rId4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未标题-2" descr=""/>
                          <pic:cNvPicPr/>
                        </pic:nvPicPr>
                        <pic:blipFill>
                          <a:blip r:embed="rId4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未标题-2" descr=""/>
                          <pic:cNvPicPr/>
                        </pic:nvPicPr>
                        <pic:blipFill>
                          <a:blip r:embed="rId482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未标题-2" descr=""/>
                          <pic:cNvPicPr/>
                        </pic:nvPicPr>
                        <pic:blipFill>
                          <a:blip r:embed="rId4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21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4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4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4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4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89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4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4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4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4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4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4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cs="宋体;SimSun" w:ascii="宋体;SimSun" w:hAnsi="宋体;SimSun"/>
        </w:rPr>
        <w:t xml:space="preserve">   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）某同学利用电压表和电阻箱测定干电池的电动势和内阻，使用的器材还包括定值电阻（</w:t>
      </w:r>
      <w:r>
        <w:rPr>
          <w:rFonts w:ascii="宋体;SimSun" w:hAnsi="宋体;SimSun" w:cs="宋体;SimSun"/>
        </w:rPr>
        <w:object w:dxaOrig="300" w:dyaOrig="360">
          <v:shapetype id="_x0000_tole_rId495" coordsize="21600,21600" o:spt="ole_rId4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5" type="_x0000_tole_rId495" style="width:15pt;height:18pt" filled="f" o:ole="">
            <v:imagedata r:id="rId496" o:title=""/>
          </v:shape>
          <o:OLEObject Type="Embed" ProgID="" ShapeID="ole_rId495" DrawAspect="Content" ObjectID="_1169379365" r:id="rId495"/>
        </w:object>
      </w:r>
      <w:r>
        <w:rPr>
          <w:rFonts w:cs="宋体;SimSun" w:ascii="宋体;SimSun" w:hAnsi="宋体;SimSun"/>
        </w:rPr>
        <w:t>=5</w:t>
      </w:r>
      <w:r>
        <w:rPr>
          <w:rFonts w:cs="宋体;SimSun" w:ascii="宋体;SimSun" w:hAnsi="宋体;SimSun"/>
        </w:rPr>
        <w:object w:dxaOrig="260" w:dyaOrig="260">
          <v:shapetype id="_x0000_tole_rId497" coordsize="21600,21600" o:spt="ole_rId4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7" type="_x0000_tole_rId497" style="width:13pt;height:13pt" filled="f" o:ole="">
            <v:imagedata r:id="rId498" o:title=""/>
          </v:shape>
          <o:OLEObject Type="Embed" ProgID="" ShapeID="ole_rId497" DrawAspect="Content" ObjectID="_2038241567" r:id="rId497"/>
        </w:object>
      </w:r>
      <w:r>
        <w:rPr>
          <w:rFonts w:ascii="宋体;SimSun" w:hAnsi="宋体;SimSun" w:cs="宋体;SimSun"/>
        </w:rPr>
        <w:t>）一个，开关两个，导线若干，实验原理图如图</w:t>
      </w:r>
      <w:r>
        <w:rPr>
          <w:rFonts w:cs="宋体;SimSun" w:ascii="宋体;SimSun" w:hAnsi="宋体;SimSun"/>
        </w:rPr>
        <w:t>14(a).</w:t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   ①</w:t>
      </w:r>
      <w:r>
        <w:rPr>
          <w:rFonts w:ascii="宋体;SimSun" w:hAnsi="宋体;SimSun" w:cs="宋体;SimSun"/>
        </w:rPr>
        <w:t>在图</w:t>
      </w:r>
      <w:r>
        <w:rPr>
          <w:rFonts w:cs="宋体;SimSun" w:ascii="宋体;SimSun" w:hAnsi="宋体;SimSun"/>
        </w:rPr>
        <w:t>14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）的实物图中，已正确连接了部分电路，请完成余下电路的连接。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   ②</w:t>
      </w:r>
      <w:r>
        <w:rPr>
          <w:rFonts w:ascii="宋体;SimSun" w:hAnsi="宋体;SimSun" w:cs="宋体;SimSun"/>
        </w:rPr>
        <w:t>请完成下列主要实验步骤；</w:t>
      </w:r>
    </w:p>
    <w:p>
      <w:pPr>
        <w:pStyle w:val="Normal"/>
        <w:numPr>
          <w:ilvl w:val="0"/>
          <w:numId w:val="11"/>
        </w:numPr>
        <w:tabs>
          <w:tab w:val="clear" w:pos="420"/>
          <w:tab w:val="left" w:pos="540" w:leader="none"/>
        </w:tabs>
        <w:ind w:left="540" w:firstLine="720"/>
        <w:rPr/>
      </w:pPr>
      <w:r>
        <w:rPr>
          <w:rFonts w:ascii="宋体;SimSun" w:hAnsi="宋体;SimSun" w:cs="宋体;SimSun"/>
        </w:rPr>
        <w:t>检查并调节电压表指针指零；调节电阻箱，示数如图</w:t>
      </w:r>
      <w:r>
        <w:rPr>
          <w:rFonts w:cs="宋体;SimSun" w:ascii="宋体;SimSun" w:hAnsi="宋体;SimSun"/>
        </w:rPr>
        <w:t>14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）</w:t>
      </w:r>
      <w:r>
        <w:rPr>
          <w:rFonts w:ascii="宋体;SimSun" w:hAnsi="宋体;SimSun" w:cs="宋体;SimSun"/>
        </w:rPr>
        <w:t>所示，读得电阻值是</w:t>
      </w:r>
      <w:r>
        <w:rPr>
          <w:rFonts w:cs="宋体;SimSun" w:ascii="宋体;SimSun" w:hAnsi="宋体;SimSun"/>
        </w:rPr>
        <w:t>____________;</w:t>
      </w:r>
    </w:p>
    <w:p>
      <w:pPr>
        <w:pStyle w:val="Normal"/>
        <w:numPr>
          <w:ilvl w:val="0"/>
          <w:numId w:val="11"/>
        </w:numPr>
        <w:rPr/>
      </w:pPr>
      <w:r>
        <w:rPr>
          <w:rFonts w:ascii="宋体;SimSun" w:hAnsi="宋体;SimSun" w:cs="宋体;SimSun"/>
        </w:rPr>
        <w:t>将开关</w:t>
      </w:r>
      <w:r>
        <w:rPr>
          <w:rFonts w:ascii="宋体;SimSun" w:hAnsi="宋体;SimSun" w:cs="宋体;SimSun"/>
        </w:rPr>
        <w:object w:dxaOrig="220" w:dyaOrig="360">
          <v:shapetype id="_x0000_tole_rId499" coordsize="21600,21600" o:spt="ole_rId4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9" type="_x0000_tole_rId499" style="width:11pt;height:18pt" filled="f" o:ole="">
            <v:imagedata r:id="rId500" o:title=""/>
          </v:shape>
          <o:OLEObject Type="Embed" ProgID="" ShapeID="ole_rId499" DrawAspect="Content" ObjectID="_1339161675" r:id="rId499"/>
        </w:object>
      </w:r>
      <w:r>
        <w:rPr>
          <w:rFonts w:ascii="宋体;SimSun" w:hAnsi="宋体;SimSun" w:cs="宋体;SimSun"/>
        </w:rPr>
        <w:t>闭合，开关</w:t>
      </w:r>
      <w:r>
        <w:rPr>
          <w:rFonts w:ascii="宋体;SimSun" w:hAnsi="宋体;SimSun" w:cs="宋体;SimSun"/>
        </w:rPr>
        <w:object w:dxaOrig="240" w:dyaOrig="360">
          <v:shapetype id="_x0000_tole_rId501" coordsize="21600,21600" o:spt="ole_rId5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1" type="_x0000_tole_rId501" style="width:12pt;height:18pt" filled="f" o:ole="">
            <v:imagedata r:id="rId502" o:title=""/>
          </v:shape>
          <o:OLEObject Type="Embed" ProgID="" ShapeID="ole_rId501" DrawAspect="Content" ObjectID="_1867977843" r:id="rId501"/>
        </w:object>
      </w:r>
      <w:r>
        <w:rPr>
          <w:rFonts w:ascii="宋体;SimSun" w:hAnsi="宋体;SimSun" w:cs="宋体;SimSun"/>
        </w:rPr>
        <w:t>断开，电压表的示数是</w:t>
      </w:r>
      <w:r>
        <w:rPr>
          <w:rFonts w:cs="宋体;SimSun" w:ascii="宋体;SimSun" w:hAnsi="宋体;SimSun"/>
        </w:rPr>
        <w:t>1.49V</w:t>
      </w:r>
      <w:r>
        <w:rPr>
          <w:rFonts w:ascii="宋体;SimSun" w:hAnsi="宋体;SimSun" w:cs="宋体;SimSun"/>
        </w:rPr>
        <w:t>；</w:t>
      </w:r>
    </w:p>
    <w:p>
      <w:pPr>
        <w:pStyle w:val="Normal"/>
        <w:numPr>
          <w:ilvl w:val="0"/>
          <w:numId w:val="11"/>
        </w:numPr>
        <w:rPr/>
      </w:pPr>
      <w:r>
        <w:rPr>
          <w:rFonts w:ascii="宋体;SimSun" w:hAnsi="宋体;SimSun" w:cs="宋体;SimSun"/>
        </w:rPr>
        <w:t>将开关</w:t>
      </w:r>
      <w:r>
        <w:rPr>
          <w:rFonts w:ascii="宋体;SimSun" w:hAnsi="宋体;SimSun" w:cs="宋体;SimSun"/>
        </w:rPr>
        <w:object w:dxaOrig="240" w:dyaOrig="360">
          <v:shapetype id="_x0000_tole_rId503" coordsize="21600,21600" o:spt="ole_rId5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3" type="_x0000_tole_rId503" style="width:12pt;height:18pt" filled="f" o:ole="">
            <v:imagedata r:id="rId504" o:title=""/>
          </v:shape>
          <o:OLEObject Type="Embed" ProgID="" ShapeID="ole_rId503" DrawAspect="Content" ObjectID="_1448988022" r:id="rId503"/>
        </w:object>
      </w:r>
      <w:r>
        <w:rPr>
          <w:rFonts w:ascii="宋体;SimSun" w:hAnsi="宋体;SimSun" w:cs="宋体;SimSun"/>
        </w:rPr>
        <w:t xml:space="preserve"> </w:t>
      </w:r>
      <w:r>
        <w:rPr>
          <w:rFonts w:cs="宋体;SimSun" w:ascii="宋体;SimSun" w:hAnsi="宋体;SimSun"/>
        </w:rPr>
        <w:t>_______,</w:t>
      </w:r>
      <w:r>
        <w:rPr>
          <w:rFonts w:ascii="宋体;SimSun" w:hAnsi="宋体;SimSun" w:cs="宋体;SimSun"/>
        </w:rPr>
        <w:t>电压表的示数是</w:t>
      </w:r>
      <w:r>
        <w:rPr>
          <w:rFonts w:cs="宋体;SimSun" w:ascii="宋体;SimSun" w:hAnsi="宋体;SimSun"/>
        </w:rPr>
        <w:t>1.16V</w:t>
      </w:r>
      <w:r>
        <w:rPr>
          <w:rFonts w:ascii="宋体;SimSun" w:hAnsi="宋体;SimSun" w:cs="宋体;SimSun"/>
        </w:rPr>
        <w:t>；断开开关</w:t>
      </w:r>
      <w:r>
        <w:rPr>
          <w:rFonts w:ascii="宋体;SimSun" w:hAnsi="宋体;SimSun" w:cs="宋体;SimSun"/>
        </w:rPr>
        <w:object w:dxaOrig="220" w:dyaOrig="360">
          <v:shapetype id="_x0000_tole_rId505" coordsize="21600,21600" o:spt="ole_rId5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5" type="_x0000_tole_rId505" style="width:11pt;height:18pt" filled="f" o:ole="">
            <v:imagedata r:id="rId506" o:title=""/>
          </v:shape>
          <o:OLEObject Type="Embed" ProgID="" ShapeID="ole_rId505" DrawAspect="Content" ObjectID="_1409599433" r:id="rId505"/>
        </w:object>
      </w:r>
      <w:r>
        <w:rPr>
          <w:rFonts w:ascii="宋体;SimSun" w:hAnsi="宋体;SimSun" w:cs="宋体;SimSun"/>
        </w:rPr>
        <w:t xml:space="preserve"> 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       ③</w:t>
      </w:r>
      <w:r>
        <w:rPr>
          <w:rFonts w:ascii="宋体;SimSun" w:hAnsi="宋体;SimSun" w:cs="宋体;SimSun"/>
        </w:rPr>
        <w:t>使用测得的数据，计算出干电池的内阻是</w:t>
      </w:r>
      <w:r>
        <w:rPr>
          <w:rFonts w:cs="宋体;SimSun" w:ascii="宋体;SimSun" w:hAnsi="宋体;SimSun"/>
        </w:rPr>
        <w:t>_______</w:t>
      </w:r>
      <w:r>
        <w:rPr>
          <w:rFonts w:ascii="宋体;SimSun" w:hAnsi="宋体;SimSun" w:cs="宋体;SimSun"/>
        </w:rPr>
        <w:t>（计算结果保留二位有效数字）。</w:t>
      </w:r>
    </w:p>
    <w:p>
      <w:pPr>
        <w:pStyle w:val="Normal"/>
        <w:rPr>
          <w:rFonts w:ascii="宋体;SimSun" w:hAnsi="宋体;SimSun" w:cs="宋体;SimSun"/>
        </w:rPr>
      </w:pPr>
      <w:r>
        <w:drawing>
          <wp:anchor behindDoc="0" distT="0" distB="0" distL="114935" distR="114935" simplePos="0" locked="0" layoutInCell="0" allowOverlap="1" relativeHeight="3560">
            <wp:simplePos x="0" y="0"/>
            <wp:positionH relativeFrom="column">
              <wp:posOffset>1371600</wp:posOffset>
            </wp:positionH>
            <wp:positionV relativeFrom="paragraph">
              <wp:posOffset>295910</wp:posOffset>
            </wp:positionV>
            <wp:extent cx="3895725" cy="2381250"/>
            <wp:effectExtent l="0" t="0" r="0" b="0"/>
            <wp:wrapSquare wrapText="bothSides"/>
            <wp:docPr id="42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07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</w:rPr>
        <w:t xml:space="preserve">        ④</w:t>
      </w:r>
      <w:r>
        <w:rPr>
          <w:rFonts w:ascii="宋体;SimSun" w:hAnsi="宋体;SimSun" w:cs="宋体;SimSun"/>
        </w:rPr>
        <w:t>由于所有电压表不是理想电压表，所以测得的电动势比实际值偏</w:t>
      </w:r>
      <w:r>
        <w:rPr>
          <w:rFonts w:cs="宋体;SimSun" w:ascii="宋体;SimSun" w:hAnsi="宋体;SimSun"/>
        </w:rPr>
        <w:t>_________(</w:t>
      </w:r>
      <w:r>
        <w:rPr>
          <w:rFonts w:ascii="宋体;SimSun" w:hAnsi="宋体;SimSun" w:cs="宋体;SimSun"/>
        </w:rPr>
        <w:t>填“大”或“小”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。</w:t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08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4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4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4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4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4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4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4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4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4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4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4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4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4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4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4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4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4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4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4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4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4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4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4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4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4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4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4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4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4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4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4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04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80" name="未标题-2" descr=""/>
                          <pic:cNvPicPr/>
                        </pic:nvPicPr>
                        <pic:blipFill>
                          <a:blip r:embed="rId5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未标题-2" descr=""/>
                          <pic:cNvPicPr/>
                        </pic:nvPicPr>
                        <pic:blipFill>
                          <a:blip r:embed="rId54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未标题-2" descr=""/>
                          <pic:cNvPicPr/>
                        </pic:nvPicPr>
                        <pic:blipFill>
                          <a:blip r:embed="rId5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未标题-2" descr=""/>
                          <pic:cNvPicPr/>
                        </pic:nvPicPr>
                        <pic:blipFill>
                          <a:blip r:embed="rId55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未标题-2" descr=""/>
                          <pic:cNvPicPr/>
                        </pic:nvPicPr>
                        <pic:blipFill>
                          <a:blip r:embed="rId55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未标题-2" descr=""/>
                          <pic:cNvPicPr/>
                        </pic:nvPicPr>
                        <pic:blipFill>
                          <a:blip r:embed="rId55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未标题-2" descr=""/>
                          <pic:cNvPicPr/>
                        </pic:nvPicPr>
                        <pic:blipFill>
                          <a:blip r:embed="rId55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未标题-2" descr=""/>
                          <pic:cNvPicPr/>
                        </pic:nvPicPr>
                        <pic:blipFill>
                          <a:blip r:embed="rId55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未标题-2" descr=""/>
                          <pic:cNvPicPr/>
                        </pic:nvPicPr>
                        <pic:blipFill>
                          <a:blip r:embed="rId555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未标题-2" descr=""/>
                          <pic:cNvPicPr/>
                        </pic:nvPicPr>
                        <pic:blipFill>
                          <a:blip r:embed="rId55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06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4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4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4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4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4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4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4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4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4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4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13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4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4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4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4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4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4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4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4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4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4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4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4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4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4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4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4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4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4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4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4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4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4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4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4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5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5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5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5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5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5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5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5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5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5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09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90" name="未标题-2" descr=""/>
                          <pic:cNvPicPr/>
                        </pic:nvPicPr>
                        <pic:blipFill>
                          <a:blip r:embed="rId6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未标题-2" descr=""/>
                          <pic:cNvPicPr/>
                        </pic:nvPicPr>
                        <pic:blipFill>
                          <a:blip r:embed="rId60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未标题-2" descr=""/>
                          <pic:cNvPicPr/>
                        </pic:nvPicPr>
                        <pic:blipFill>
                          <a:blip r:embed="rId6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未标题-2" descr=""/>
                          <pic:cNvPicPr/>
                        </pic:nvPicPr>
                        <pic:blipFill>
                          <a:blip r:embed="rId61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" name="未标题-2" descr=""/>
                          <pic:cNvPicPr/>
                        </pic:nvPicPr>
                        <pic:blipFill>
                          <a:blip r:embed="rId61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未标题-2" descr=""/>
                          <pic:cNvPicPr/>
                        </pic:nvPicPr>
                        <pic:blipFill>
                          <a:blip r:embed="rId61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未标题-2" descr=""/>
                          <pic:cNvPicPr/>
                        </pic:nvPicPr>
                        <pic:blipFill>
                          <a:blip r:embed="rId61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未标题-2" descr=""/>
                          <pic:cNvPicPr/>
                        </pic:nvPicPr>
                        <pic:blipFill>
                          <a:blip r:embed="rId61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未标题-2" descr=""/>
                          <pic:cNvPicPr/>
                        </pic:nvPicPr>
                        <pic:blipFill>
                          <a:blip r:embed="rId615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" name="未标题-2" descr=""/>
                          <pic:cNvPicPr/>
                        </pic:nvPicPr>
                        <pic:blipFill>
                          <a:blip r:embed="rId61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11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5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5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5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5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5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5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2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5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5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5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5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5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numPr>
          <w:ilvl w:val="0"/>
          <w:numId w:val="3"/>
        </w:numPr>
        <w:rPr/>
      </w:pPr>
      <w:r>
        <w:rPr/>
        <w:t>（</w:t>
      </w:r>
      <w:r>
        <w:rPr/>
        <w:t>18</w:t>
      </w:r>
      <w:r>
        <w:rPr/>
        <w:t>分）</w:t>
      </w:r>
    </w:p>
    <w:p>
      <w:pPr>
        <w:pStyle w:val="Normal"/>
        <w:ind w:left="735" w:hanging="735"/>
        <w:rPr/>
      </w:pPr>
      <w:r>
        <w:rPr>
          <w:rFonts w:eastAsia="Calibri" w:cs="Calibri"/>
        </w:rPr>
        <w:t xml:space="preserve">          </w:t>
      </w:r>
      <w:r>
        <w:rPr/>
        <w:t>如图</w:t>
      </w:r>
      <w:r>
        <w:rPr/>
        <w:t>15</w:t>
      </w:r>
      <w:r>
        <w:rPr/>
        <w:t>所示，一条轨道固定在竖直平面内，粗糙的</w:t>
      </w:r>
      <w:r>
        <w:rPr/>
        <w:t>ab</w:t>
      </w:r>
      <w:r>
        <w:rPr/>
        <w:t>段水平，</w:t>
      </w:r>
      <w:r>
        <w:rPr/>
        <w:t>bcde</w:t>
      </w:r>
      <w:r>
        <w:rPr/>
        <w:t>段光滑，</w:t>
      </w:r>
      <w:r>
        <w:rPr/>
        <w:t>cde</w:t>
      </w:r>
      <w:r>
        <w:rPr/>
        <w:t>段是以</w:t>
      </w:r>
      <w:r>
        <w:rPr/>
        <w:t>O</w:t>
      </w:r>
      <w:r>
        <w:rPr/>
        <w:t>为圆心、</w:t>
      </w:r>
      <w:r>
        <w:rPr/>
        <w:t>R</w:t>
      </w:r>
      <w:r>
        <w:rPr/>
        <w:t>为半径的一小段圆弧。可视为质点的物块</w:t>
      </w:r>
      <w:r>
        <w:rPr/>
        <w:t>A</w:t>
      </w:r>
      <w:r>
        <w:rPr/>
        <w:t>和</w:t>
      </w:r>
      <w:r>
        <w:rPr/>
        <w:t>B</w:t>
      </w:r>
      <w:r>
        <w:rPr/>
        <w:t>紧靠在一起，静止于</w:t>
      </w:r>
      <w:r>
        <w:rPr/>
        <w:t>b</w:t>
      </w:r>
      <w:r>
        <w:rPr/>
        <w:t>处，</w:t>
      </w:r>
      <w:r>
        <w:rPr/>
        <w:t>A</w:t>
      </w:r>
      <w:r>
        <w:rPr/>
        <w:t>的质量是</w:t>
      </w:r>
      <w:r>
        <w:rPr/>
        <w:t>B</w:t>
      </w:r>
      <w:r>
        <w:rPr/>
        <w:t>的</w:t>
      </w:r>
      <w:r>
        <w:rPr/>
        <w:t>3</w:t>
      </w:r>
      <w:r>
        <w:rPr/>
        <w:t>倍。两物块在足够大的内力作用下突然分离，分别向左、右始终沿轨道运动。</w:t>
      </w:r>
      <w:r>
        <w:rPr/>
        <w:t>B</w:t>
      </w:r>
      <w:r>
        <w:rPr/>
        <w:t>到</w:t>
      </w:r>
      <w:r>
        <w:rPr/>
        <w:t>b</w:t>
      </w:r>
      <w:r>
        <w:rPr/>
        <w:t>点时速度沿水平方向，此时轨道对</w:t>
      </w:r>
      <w:r>
        <w:rPr/>
        <w:t>B</w:t>
      </w:r>
      <w:r>
        <w:rPr/>
        <w:t>的支持力大小等于</w:t>
      </w:r>
      <w:r>
        <w:rPr/>
        <w:t>B</w:t>
      </w:r>
      <w:r>
        <w:rPr/>
        <w:t>所受重力的</w:t>
      </w:r>
      <w:r>
        <w:rPr/>
        <w:drawing>
          <wp:inline distT="0" distB="0" distL="0" distR="0">
            <wp:extent cx="142875" cy="390525"/>
            <wp:effectExtent l="0" t="0" r="0" b="0"/>
            <wp:docPr id="525" name="Image6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Image617" descr=""/>
                    <pic:cNvPicPr>
                      <a:picLocks noChangeAspect="1" noChangeArrowheads="1"/>
                    </pic:cNvPicPr>
                  </pic:nvPicPr>
                  <pic:blipFill>
                    <a:blip r:embed="rId628"/>
                    <a:srcRect l="-252" t="-92" r="-25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</w:t>
      </w:r>
      <w:r>
        <w:rPr/>
        <w:t>A</w:t>
      </w:r>
      <w:r>
        <w:rPr/>
        <w:t>与</w:t>
      </w:r>
      <w:r>
        <w:rPr/>
        <w:t>ab</w:t>
      </w:r>
      <w:r>
        <w:rPr/>
        <w:t>段的动摩擦因数为</w:t>
      </w:r>
      <w:r>
        <w:rPr/>
        <w:t>μ</w:t>
      </w:r>
      <w:r>
        <w:rPr/>
        <w:t>，重力加速度</w:t>
      </w:r>
      <w:r>
        <w:rPr/>
        <w:t>g</w:t>
      </w:r>
      <w:r>
        <w:rPr/>
        <w:t>，求：</w:t>
      </w:r>
    </w:p>
    <w:p>
      <w:pPr>
        <w:pStyle w:val="Normal"/>
        <w:numPr>
          <w:ilvl w:val="1"/>
          <w:numId w:val="3"/>
        </w:numPr>
        <w:rPr/>
      </w:pPr>
      <w:r>
        <w:rPr/>
        <w:t>物块</w:t>
      </w:r>
      <w:r>
        <w:rPr/>
        <w:t>B</w:t>
      </w:r>
      <w:r>
        <w:rPr/>
        <w:t>在</w:t>
      </w:r>
      <w:r>
        <w:rPr/>
        <w:t>d</w:t>
      </w:r>
      <w:r>
        <w:rPr/>
        <w:t>点的速度大小</w:t>
      </w:r>
      <w:r>
        <w:rPr>
          <w:rFonts w:cs="Calibri" w:eastAsia="Calibri"/>
        </w:rPr>
        <w:t xml:space="preserve"> </w:t>
      </w:r>
      <w:r>
        <w:rPr/>
        <w:t>;</w:t>
      </w:r>
    </w:p>
    <w:p>
      <w:pPr>
        <w:pStyle w:val="Normal"/>
        <w:numPr>
          <w:ilvl w:val="1"/>
          <w:numId w:val="3"/>
        </w:numPr>
        <w:rPr/>
      </w:pPr>
      <w:r>
        <w:rPr/>
        <w:t>物块</w:t>
      </w:r>
      <w:r>
        <w:rPr/>
        <w:t>A</w:t>
      </w:r>
      <w:r>
        <w:rPr/>
        <w:t>滑行的距离</w:t>
      </w:r>
      <w:r>
        <w:rPr/>
        <w:t>s.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3561">
            <wp:simplePos x="0" y="0"/>
            <wp:positionH relativeFrom="column">
              <wp:posOffset>2286000</wp:posOffset>
            </wp:positionH>
            <wp:positionV relativeFrom="paragraph">
              <wp:posOffset>99060</wp:posOffset>
            </wp:positionV>
            <wp:extent cx="3086100" cy="1066800"/>
            <wp:effectExtent l="0" t="0" r="0" b="0"/>
            <wp:wrapSquare wrapText="bothSides"/>
            <wp:docPr id="52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29"/>
                    <a:srcRect l="-12" t="-34" r="-1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98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5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5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5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5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5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5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5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5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5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5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5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5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5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5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5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5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5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5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5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5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5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5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5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5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5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5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5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5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5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5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5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94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00" name="未标题-2" descr=""/>
                          <pic:cNvPicPr/>
                        </pic:nvPicPr>
                        <pic:blipFill>
                          <a:blip r:embed="rId6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未标题-2" descr=""/>
                          <pic:cNvPicPr/>
                        </pic:nvPicPr>
                        <pic:blipFill>
                          <a:blip r:embed="rId67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未标题-2" descr=""/>
                          <pic:cNvPicPr/>
                        </pic:nvPicPr>
                        <pic:blipFill>
                          <a:blip r:embed="rId67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未标题-2" descr=""/>
                          <pic:cNvPicPr/>
                        </pic:nvPicPr>
                        <pic:blipFill>
                          <a:blip r:embed="rId67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未标题-2" descr=""/>
                          <pic:cNvPicPr/>
                        </pic:nvPicPr>
                        <pic:blipFill>
                          <a:blip r:embed="rId67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未标题-2" descr=""/>
                          <pic:cNvPicPr/>
                        </pic:nvPicPr>
                        <pic:blipFill>
                          <a:blip r:embed="rId67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未标题-2" descr=""/>
                          <pic:cNvPicPr/>
                        </pic:nvPicPr>
                        <pic:blipFill>
                          <a:blip r:embed="rId67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未标题-2" descr=""/>
                          <pic:cNvPicPr/>
                        </pic:nvPicPr>
                        <pic:blipFill>
                          <a:blip r:embed="rId67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未标题-2" descr=""/>
                          <pic:cNvPicPr/>
                        </pic:nvPicPr>
                        <pic:blipFill>
                          <a:blip r:embed="rId67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未标题-2" descr=""/>
                          <pic:cNvPicPr/>
                        </pic:nvPicPr>
                        <pic:blipFill>
                          <a:blip r:embed="rId67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95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5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5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5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5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5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5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5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5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5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5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5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303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5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5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5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5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5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5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5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5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6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5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5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5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5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5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5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5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5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5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5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5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5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6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6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6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6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6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6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6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6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6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6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6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6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0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6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99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6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10" name="未标题-2" descr=""/>
                          <pic:cNvPicPr/>
                        </pic:nvPicPr>
                        <pic:blipFill>
                          <a:blip r:embed="rId7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未标题-2" descr=""/>
                          <pic:cNvPicPr/>
                        </pic:nvPicPr>
                        <pic:blipFill>
                          <a:blip r:embed="rId73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" name="未标题-2" descr=""/>
                          <pic:cNvPicPr/>
                        </pic:nvPicPr>
                        <pic:blipFill>
                          <a:blip r:embed="rId73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3" name="未标题-2" descr=""/>
                          <pic:cNvPicPr/>
                        </pic:nvPicPr>
                        <pic:blipFill>
                          <a:blip r:embed="rId73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未标题-2" descr=""/>
                          <pic:cNvPicPr/>
                        </pic:nvPicPr>
                        <pic:blipFill>
                          <a:blip r:embed="rId73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未标题-2" descr=""/>
                          <pic:cNvPicPr/>
                        </pic:nvPicPr>
                        <pic:blipFill>
                          <a:blip r:embed="rId73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未标题-2" descr=""/>
                          <pic:cNvPicPr/>
                        </pic:nvPicPr>
                        <pic:blipFill>
                          <a:blip r:embed="rId73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未标题-2" descr=""/>
                          <pic:cNvPicPr/>
                        </pic:nvPicPr>
                        <pic:blipFill>
                          <a:blip r:embed="rId73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未标题-2" descr=""/>
                          <pic:cNvPicPr/>
                        </pic:nvPicPr>
                        <pic:blipFill>
                          <a:blip r:embed="rId73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9" name="未标题-2" descr=""/>
                          <pic:cNvPicPr/>
                        </pic:nvPicPr>
                        <pic:blipFill>
                          <a:blip r:embed="rId73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00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6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6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6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6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6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6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6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6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6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6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6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88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6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6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6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6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6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6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6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6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6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6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6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6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6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6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6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6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6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6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6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6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6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6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6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6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6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6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6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6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6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6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6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84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6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20" name="未标题-2" descr=""/>
                          <pic:cNvPicPr/>
                        </pic:nvPicPr>
                        <pic:blipFill>
                          <a:blip r:embed="rId7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未标题-2" descr=""/>
                          <pic:cNvPicPr/>
                        </pic:nvPicPr>
                        <pic:blipFill>
                          <a:blip r:embed="rId79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未标题-2" descr=""/>
                          <pic:cNvPicPr/>
                        </pic:nvPicPr>
                        <pic:blipFill>
                          <a:blip r:embed="rId79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未标题-2" descr=""/>
                          <pic:cNvPicPr/>
                        </pic:nvPicPr>
                        <pic:blipFill>
                          <a:blip r:embed="rId79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未标题-2" descr=""/>
                          <pic:cNvPicPr/>
                        </pic:nvPicPr>
                        <pic:blipFill>
                          <a:blip r:embed="rId79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未标题-2" descr=""/>
                          <pic:cNvPicPr/>
                        </pic:nvPicPr>
                        <pic:blipFill>
                          <a:blip r:embed="rId79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未标题-2" descr=""/>
                          <pic:cNvPicPr/>
                        </pic:nvPicPr>
                        <pic:blipFill>
                          <a:blip r:embed="rId79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未标题-2" descr=""/>
                          <pic:cNvPicPr/>
                        </pic:nvPicPr>
                        <pic:blipFill>
                          <a:blip r:embed="rId79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未标题-2" descr=""/>
                          <pic:cNvPicPr/>
                        </pic:nvPicPr>
                        <pic:blipFill>
                          <a:blip r:embed="rId79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未标题-2" descr=""/>
                          <pic:cNvPicPr/>
                        </pic:nvPicPr>
                        <pic:blipFill>
                          <a:blip r:embed="rId79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85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6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7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6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6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6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6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6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6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6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6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6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6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6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93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6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6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6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6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6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6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6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6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6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6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6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6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6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6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6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6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6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6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7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7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7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7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7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7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7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7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7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7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7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7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7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89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7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30" name="未标题-2" descr=""/>
                          <pic:cNvPicPr/>
                        </pic:nvPicPr>
                        <pic:blipFill>
                          <a:blip r:embed="rId8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未标题-2" descr=""/>
                          <pic:cNvPicPr/>
                        </pic:nvPicPr>
                        <pic:blipFill>
                          <a:blip r:embed="rId85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未标题-2" descr=""/>
                          <pic:cNvPicPr/>
                        </pic:nvPicPr>
                        <pic:blipFill>
                          <a:blip r:embed="rId85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未标题-2" descr=""/>
                          <pic:cNvPicPr/>
                        </pic:nvPicPr>
                        <pic:blipFill>
                          <a:blip r:embed="rId85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未标题-2" descr=""/>
                          <pic:cNvPicPr/>
                        </pic:nvPicPr>
                        <pic:blipFill>
                          <a:blip r:embed="rId85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" name="未标题-2" descr=""/>
                          <pic:cNvPicPr/>
                        </pic:nvPicPr>
                        <pic:blipFill>
                          <a:blip r:embed="rId85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未标题-2" descr=""/>
                          <pic:cNvPicPr/>
                        </pic:nvPicPr>
                        <pic:blipFill>
                          <a:blip r:embed="rId85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未标题-2" descr=""/>
                          <pic:cNvPicPr/>
                        </pic:nvPicPr>
                        <pic:blipFill>
                          <a:blip r:embed="rId85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未标题-2" descr=""/>
                          <pic:cNvPicPr/>
                        </pic:nvPicPr>
                        <pic:blipFill>
                          <a:blip r:embed="rId85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未标题-2" descr=""/>
                          <pic:cNvPicPr/>
                        </pic:nvPicPr>
                        <pic:blipFill>
                          <a:blip r:embed="rId85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90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7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7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7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7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7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7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7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7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7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7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7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numPr>
          <w:ilvl w:val="0"/>
          <w:numId w:val="10"/>
        </w:numPr>
        <w:rPr/>
      </w:pPr>
      <w:r>
        <w:rPr/>
        <w:t>(18</w:t>
      </w:r>
      <w:r>
        <w:rPr/>
        <w:t>分</w:t>
      </w:r>
      <w:r>
        <w:rPr/>
        <w:t>)</w:t>
      </w:r>
    </w:p>
    <w:p>
      <w:pPr>
        <w:pStyle w:val="Normal"/>
        <w:ind w:left="435" w:firstLine="210"/>
        <w:rPr/>
      </w:pPr>
      <w:r>
        <w:rPr/>
        <w:t>如图</w:t>
      </w:r>
      <w:r>
        <w:rPr/>
        <w:t>16</w:t>
      </w:r>
      <w:r>
        <w:rPr/>
        <w:t>（</w:t>
      </w:r>
      <w:r>
        <w:rPr/>
        <w:t>a</w:t>
      </w:r>
      <w:r>
        <w:rPr/>
        <w:t>）所示，左为某同学设想的粒子速度选择装置，由水平转轴及两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个薄盘</w:t>
      </w:r>
      <w:r>
        <w:rPr/>
        <w:t>N</w:t>
      </w:r>
      <w:r>
        <w:rPr>
          <w:vertAlign w:val="subscript"/>
        </w:rPr>
        <w:t>1</w:t>
      </w:r>
      <w:r>
        <w:rPr/>
        <w:t>、</w:t>
      </w:r>
      <w:r>
        <w:rPr/>
        <w:t>N</w:t>
      </w:r>
      <w:r>
        <w:rPr>
          <w:vertAlign w:val="subscript"/>
        </w:rPr>
        <w:t>2</w:t>
      </w:r>
      <w:r>
        <w:rPr/>
        <w:t>构成，两盘面平行且与转轴垂直，相距为</w:t>
      </w:r>
      <w:r>
        <w:rPr/>
        <w:t>L</w:t>
      </w:r>
      <w:r>
        <w:rPr/>
        <w:t>，盘上各开一狭缝，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两狭缝夹角</w:t>
      </w:r>
      <w:r>
        <w:rPr/>
        <w:object w:dxaOrig="200" w:dyaOrig="279">
          <v:shapetype id="_x0000_tole_rId870" coordsize="21600,21600" o:spt="ole_rId8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0" type="_x0000_tole_rId870" style="width:10pt;height:13.95pt" filled="f" o:ole="">
            <v:imagedata r:id="rId871" o:title=""/>
          </v:shape>
          <o:OLEObject Type="Embed" ProgID="" ShapeID="ole_rId870" DrawAspect="Content" ObjectID="_899924167" r:id="rId870"/>
        </w:object>
      </w:r>
      <w:r>
        <w:rPr/>
        <w:t>可调（如图</w:t>
      </w:r>
      <w:r>
        <w:rPr/>
        <w:t>16</w:t>
      </w:r>
      <w:r>
        <w:rPr/>
        <w:t>（</w:t>
      </w:r>
      <w:r>
        <w:rPr/>
        <w:t>b</w:t>
      </w:r>
      <w:r>
        <w:rPr/>
        <w:t>））；右为水平放置的长为</w:t>
      </w:r>
      <w:r>
        <w:rPr/>
        <w:t>d</w:t>
      </w:r>
      <w:r>
        <w:rPr/>
        <w:t>的感光板，板的正上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方有一匀强磁场，方向垂直纸面向外，磁感应强度为</w:t>
      </w:r>
      <w:r>
        <w:rPr/>
        <w:t>B.</w:t>
      </w:r>
      <w:r>
        <w:rPr/>
        <w:t>一小束速度不同、带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正电的粒子沿水平方向射入</w:t>
      </w:r>
      <w:r>
        <w:rPr/>
        <w:t>N</w:t>
      </w:r>
      <w:r>
        <w:rPr>
          <w:vertAlign w:val="subscript"/>
        </w:rPr>
        <w:t>1</w:t>
      </w:r>
      <w:r>
        <w:rPr/>
        <w:t>，能通过</w:t>
      </w:r>
      <w:r>
        <w:rPr/>
        <w:t>N</w:t>
      </w:r>
      <w:r>
        <w:rPr>
          <w:vertAlign w:val="subscript"/>
        </w:rPr>
        <w:t>2</w:t>
      </w:r>
      <w:r>
        <w:rPr/>
        <w:t>的粒子经</w:t>
      </w:r>
      <w:r>
        <w:rPr/>
        <w:t>O</w:t>
      </w:r>
      <w:r>
        <w:rPr/>
        <w:t>点垂直进入磁场。</w:t>
      </w:r>
      <w:r>
        <w:rPr>
          <w:rFonts w:cs="Calibri" w:eastAsia="Calibri"/>
        </w:rPr>
        <w:t xml:space="preserve"> </w:t>
      </w:r>
      <w:r>
        <w:rPr/>
        <w:t>O</w:t>
      </w:r>
      <w:r>
        <w:rPr/>
        <w:t>到感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光板的距离为</w:t>
      </w:r>
      <w:r>
        <w:rPr>
          <w:rFonts w:cs="Calibri" w:eastAsia="Calibri"/>
        </w:rPr>
        <w:t xml:space="preserve"> </w:t>
      </w:r>
      <w:r>
        <w:rPr/>
        <w:drawing>
          <wp:inline distT="0" distB="0" distL="0" distR="0">
            <wp:extent cx="161925" cy="390525"/>
            <wp:effectExtent l="0" t="0" r="0" b="0"/>
            <wp:docPr id="731" name="Image6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Image618" descr=""/>
                    <pic:cNvPicPr>
                      <a:picLocks noChangeAspect="1" noChangeArrowheads="1"/>
                    </pic:cNvPicPr>
                  </pic:nvPicPr>
                  <pic:blipFill>
                    <a:blip r:embed="rId872"/>
                    <a:srcRect l="-222" t="-92" r="-22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</w:t>
      </w:r>
      <w:r>
        <w:rPr/>
        <w:object w:dxaOrig="200" w:dyaOrig="200">
          <v:shapetype id="_x0000_tole_rId873" coordsize="21600,21600" o:spt="ole_rId8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3" type="_x0000_tole_rId873" style="width:10pt;height:10pt" filled="f" o:ole="">
            <v:imagedata r:id="rId874" o:title=""/>
          </v:shape>
          <o:OLEObject Type="Embed" ProgID="" ShapeID="ole_rId873" DrawAspect="Content" ObjectID="_499267073" r:id="rId873"/>
        </w:object>
      </w:r>
      <w:r>
        <w:rPr/>
        <w:t>粒子电荷量为</w:t>
      </w:r>
      <w:r>
        <w:rPr/>
        <w:t>q,</w:t>
      </w:r>
      <w:r>
        <w:rPr/>
        <w:t>质量为</w:t>
      </w:r>
      <w:r>
        <w:rPr/>
        <w:t>m,</w:t>
      </w:r>
      <w:r>
        <w:rPr/>
        <w:t>不计重力。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                                </w:t>
      </w:r>
      <w:r>
        <w:rPr/>
        <w:drawing>
          <wp:inline distT="0" distB="0" distL="0" distR="0">
            <wp:extent cx="2885440" cy="2834640"/>
            <wp:effectExtent l="0" t="0" r="0" b="0"/>
            <wp:docPr id="732" name="Image6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619" descr=""/>
                    <pic:cNvPicPr>
                      <a:picLocks noChangeAspect="1" noChangeArrowheads="1"/>
                    </pic:cNvPicPr>
                  </pic:nvPicPr>
                  <pic:blipFill>
                    <a:blip r:embed="rId875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若两狭缝平行且盘静止（如图</w:t>
      </w:r>
      <w:r>
        <w:rPr/>
        <w:t>16</w:t>
      </w:r>
      <w:r>
        <w:rPr/>
        <w:t>（</w:t>
      </w:r>
      <w:r>
        <w:rPr/>
        <w:t>c</w:t>
      </w:r>
      <w:r>
        <w:rPr/>
        <w:t>）），某一粒子进入磁场后，竖直向下打在感光板中心点</w:t>
      </w:r>
      <w:r>
        <w:rPr/>
        <w:t>M</w:t>
      </w:r>
      <w:r>
        <w:rPr/>
        <w:t>上，求该粒子在磁场中运动的时间</w:t>
      </w:r>
      <w:r>
        <w:rPr/>
        <w:t>t;</w:t>
      </w:r>
    </w:p>
    <w:p>
      <w:pPr>
        <w:pStyle w:val="Normal"/>
        <w:numPr>
          <w:ilvl w:val="0"/>
          <w:numId w:val="4"/>
        </w:numPr>
        <w:rPr/>
      </w:pPr>
      <w:r>
        <w:rPr/>
        <w:t>若两狭缝夹角为</w:t>
      </w:r>
      <w:r>
        <w:rPr/>
        <w:object w:dxaOrig="260" w:dyaOrig="360">
          <v:shapetype id="_x0000_tole_rId876" coordsize="21600,21600" o:spt="ole_rId8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6" type="_x0000_tole_rId876" style="width:13pt;height:18pt" filled="f" o:ole="">
            <v:imagedata r:id="rId877" o:title=""/>
          </v:shape>
          <o:OLEObject Type="Embed" ProgID="" ShapeID="ole_rId876" DrawAspect="Content" ObjectID="_4981192" r:id="rId876"/>
        </w:object>
      </w:r>
      <w:r>
        <w:rPr>
          <w:rFonts w:cs="Calibri" w:eastAsia="Calibri"/>
        </w:rPr>
        <w:t xml:space="preserve"> </w:t>
      </w:r>
      <w:r>
        <w:rPr/>
        <w:t>，盘匀速转动，转动方向如图</w:t>
      </w:r>
      <w:r>
        <w:rPr/>
        <w:t>16</w:t>
      </w:r>
      <w:r>
        <w:rPr/>
        <w:t>（</w:t>
      </w:r>
      <w:r>
        <w:rPr/>
        <w:t>b</w:t>
      </w:r>
      <w:r>
        <w:rPr/>
        <w:t>）</w:t>
      </w:r>
      <w:r>
        <w:rPr/>
        <w:t>.</w:t>
      </w:r>
      <w:r>
        <w:rPr/>
        <w:t>要使穿过</w:t>
      </w:r>
      <w:r>
        <w:rPr/>
        <w:t>N</w:t>
      </w:r>
      <w:r>
        <w:rPr>
          <w:vertAlign w:val="subscript"/>
        </w:rPr>
        <w:t>1</w:t>
      </w:r>
      <w:r>
        <w:rPr/>
        <w:t>、</w:t>
      </w:r>
      <w:r>
        <w:rPr/>
        <w:t>N</w:t>
      </w:r>
      <w:r>
        <w:rPr>
          <w:vertAlign w:val="subscript"/>
        </w:rPr>
        <w:t>2</w:t>
      </w:r>
      <w:r>
        <w:rPr/>
        <w:t>的粒子均打到感光板</w:t>
      </w:r>
      <w:r>
        <w:rPr/>
        <w:t>P</w:t>
      </w:r>
      <w:r>
        <w:rPr>
          <w:vertAlign w:val="subscript"/>
        </w:rPr>
        <w:t>1</w:t>
      </w:r>
      <w:r>
        <w:rPr/>
        <w:t>P</w:t>
      </w:r>
      <w:r>
        <w:rPr>
          <w:vertAlign w:val="subscript"/>
        </w:rPr>
        <w:t>2</w:t>
      </w:r>
      <w:r>
        <w:rPr/>
        <w:t>连线上。试分析盘转动角速度</w:t>
      </w:r>
      <w:r>
        <w:rPr/>
        <w:object w:dxaOrig="240" w:dyaOrig="220">
          <v:shapetype id="_x0000_tole_rId878" coordsize="21600,21600" o:spt="ole_rId8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8" type="_x0000_tole_rId878" style="width:12pt;height:11pt" filled="f" o:ole="">
            <v:imagedata r:id="rId879" o:title=""/>
          </v:shape>
          <o:OLEObject Type="Embed" ProgID="" ShapeID="ole_rId878" DrawAspect="Content" ObjectID="_1813212109" r:id="rId878"/>
        </w:object>
      </w:r>
      <w:r>
        <w:rPr/>
        <w:t>的取值范围（设通过</w:t>
      </w:r>
      <w:r>
        <w:rPr/>
        <w:t>N</w:t>
      </w:r>
      <w:r>
        <w:rPr>
          <w:vertAlign w:val="subscript"/>
        </w:rPr>
        <w:t>1</w:t>
      </w:r>
      <w:r>
        <w:rPr/>
        <w:t>的所有粒子在盘转一圈的时间内都能到达</w:t>
      </w:r>
      <w:r>
        <w:rPr/>
        <w:t>N</w:t>
      </w:r>
      <w:r>
        <w:rPr>
          <w:vertAlign w:val="subscript"/>
        </w:rPr>
        <w:t>2</w:t>
      </w:r>
      <w:r>
        <w:rPr/>
        <w:t>）。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77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7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7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7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7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7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7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7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7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7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7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7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7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7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7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7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7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8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7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7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7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7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7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7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7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7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7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7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7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7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7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7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74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7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40" name="未标题-2" descr=""/>
                          <pic:cNvPicPr/>
                        </pic:nvPicPr>
                        <pic:blipFill>
                          <a:blip r:embed="rId91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未标题-2" descr=""/>
                          <pic:cNvPicPr/>
                        </pic:nvPicPr>
                        <pic:blipFill>
                          <a:blip r:embed="rId9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未标题-2" descr=""/>
                          <pic:cNvPicPr/>
                        </pic:nvPicPr>
                        <pic:blipFill>
                          <a:blip r:embed="rId9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未标题-2" descr=""/>
                          <pic:cNvPicPr/>
                        </pic:nvPicPr>
                        <pic:blipFill>
                          <a:blip r:embed="rId9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未标题-2" descr=""/>
                          <pic:cNvPicPr/>
                        </pic:nvPicPr>
                        <pic:blipFill>
                          <a:blip r:embed="rId9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未标题-2" descr=""/>
                          <pic:cNvPicPr/>
                        </pic:nvPicPr>
                        <pic:blipFill>
                          <a:blip r:embed="rId9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未标题-2" descr=""/>
                          <pic:cNvPicPr/>
                        </pic:nvPicPr>
                        <pic:blipFill>
                          <a:blip r:embed="rId9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未标题-2" descr=""/>
                          <pic:cNvPicPr/>
                        </pic:nvPicPr>
                        <pic:blipFill>
                          <a:blip r:embed="rId9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未标题-2" descr=""/>
                          <pic:cNvPicPr/>
                        </pic:nvPicPr>
                        <pic:blipFill>
                          <a:blip r:embed="rId92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未标题-2" descr=""/>
                          <pic:cNvPicPr/>
                        </pic:nvPicPr>
                        <pic:blipFill>
                          <a:blip r:embed="rId92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75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7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7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7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7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7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7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7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7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7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7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7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82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7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7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7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7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7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7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7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7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7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7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7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7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7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7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8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8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8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8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8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8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8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8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8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8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8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8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8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8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8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8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8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8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8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79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8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50" name="未标题-2" descr=""/>
                          <pic:cNvPicPr/>
                        </pic:nvPicPr>
                        <pic:blipFill>
                          <a:blip r:embed="rId97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1" name="未标题-2" descr=""/>
                          <pic:cNvPicPr/>
                        </pic:nvPicPr>
                        <pic:blipFill>
                          <a:blip r:embed="rId9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未标题-2" descr=""/>
                          <pic:cNvPicPr/>
                        </pic:nvPicPr>
                        <pic:blipFill>
                          <a:blip r:embed="rId9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未标题-2" descr=""/>
                          <pic:cNvPicPr/>
                        </pic:nvPicPr>
                        <pic:blipFill>
                          <a:blip r:embed="rId9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4" name="未标题-2" descr=""/>
                          <pic:cNvPicPr/>
                        </pic:nvPicPr>
                        <pic:blipFill>
                          <a:blip r:embed="rId9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5" name="未标题-2" descr=""/>
                          <pic:cNvPicPr/>
                        </pic:nvPicPr>
                        <pic:blipFill>
                          <a:blip r:embed="rId9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" name="未标题-2" descr=""/>
                          <pic:cNvPicPr/>
                        </pic:nvPicPr>
                        <pic:blipFill>
                          <a:blip r:embed="rId9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" name="未标题-2" descr=""/>
                          <pic:cNvPicPr/>
                        </pic:nvPicPr>
                        <pic:blipFill>
                          <a:blip r:embed="rId9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8" name="未标题-2" descr=""/>
                          <pic:cNvPicPr/>
                        </pic:nvPicPr>
                        <pic:blipFill>
                          <a:blip r:embed="rId987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未标题-2" descr=""/>
                          <pic:cNvPicPr/>
                        </pic:nvPicPr>
                        <pic:blipFill>
                          <a:blip r:embed="rId988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80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8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8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8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8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8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8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4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8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8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8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8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8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9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2"/>
          <w:sz w:val="32"/>
          <w:szCs w:val="32"/>
        </w:rPr>
        <w:t>2010</w:t>
      </w:r>
      <w:r>
        <w:rPr>
          <w:rFonts w:ascii="宋体;SimSun" w:hAnsi="宋体;SimSun" w:cs="宋体;SimSun"/>
          <w:b/>
          <w:kern w:val="2"/>
          <w:sz w:val="32"/>
          <w:szCs w:val="32"/>
        </w:rPr>
        <w:t>年广东卷 物理部分 答案</w:t>
      </w:r>
    </w:p>
    <w:p>
      <w:pPr>
        <w:pStyle w:val="Normal"/>
        <w:rPr>
          <w:rFonts w:ascii="宋体;SimSun" w:hAnsi="宋体;SimSun" w:cs="宋体;SimSun"/>
          <w:b/>
          <w:b/>
          <w:kern w:val="2"/>
          <w:szCs w:val="21"/>
        </w:rPr>
      </w:pPr>
      <w:r>
        <w:rPr>
          <w:rFonts w:ascii="宋体;SimSun" w:hAnsi="宋体;SimSun" w:cs="宋体;SimSun"/>
          <w:b/>
          <w:kern w:val="2"/>
          <w:szCs w:val="21"/>
        </w:rPr>
        <w:t>一、选择题：</w:t>
      </w:r>
    </w:p>
    <w:p>
      <w:pPr>
        <w:pStyle w:val="Normal"/>
        <w:rPr>
          <w:rFonts w:ascii="宋体;SimSun" w:hAnsi="宋体;SimSun" w:cs="宋体;SimSun"/>
          <w:b/>
          <w:b/>
          <w:kern w:val="2"/>
          <w:szCs w:val="21"/>
        </w:rPr>
      </w:pPr>
      <w:r>
        <w:rPr>
          <w:rFonts w:cs="宋体;SimSun" w:ascii="宋体;SimSun" w:hAnsi="宋体;SimSun"/>
          <w:b/>
          <w:kern w:val="2"/>
          <w:szCs w:val="21"/>
        </w:rPr>
      </w:r>
    </w:p>
    <w:tbl>
      <w:tblPr>
        <w:tblW w:w="84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765"/>
        <w:gridCol w:w="764"/>
        <w:gridCol w:w="765"/>
        <w:gridCol w:w="765"/>
        <w:gridCol w:w="764"/>
        <w:gridCol w:w="765"/>
        <w:gridCol w:w="765"/>
        <w:gridCol w:w="764"/>
        <w:gridCol w:w="765"/>
        <w:gridCol w:w="765"/>
      </w:tblGrid>
      <w:tr>
        <w:trPr>
          <w:trHeight w:val="539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</w:tr>
      <w:tr>
        <w:trPr>
          <w:trHeight w:val="539" w:hRule="atLeast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答案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AC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二、实验题：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、（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0.02s ②0.70cm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0.100m/s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(2)①</w:t>
      </w:r>
      <w:r>
        <w:rPr>
          <w:rFonts w:ascii="宋体;SimSun" w:hAnsi="宋体;SimSun" w:cs="宋体;SimSun"/>
          <w:szCs w:val="21"/>
        </w:rPr>
        <w:t>连图如下图所示 ②</w:t>
      </w:r>
      <w:r>
        <w:rPr>
          <w:rFonts w:cs="宋体;SimSun" w:ascii="宋体;SimSun" w:hAnsi="宋体;SimSun"/>
          <w:szCs w:val="21"/>
        </w:rPr>
        <w:t>20Ω</w:t>
      </w:r>
      <w:r>
        <w:rPr>
          <w:rFonts w:ascii="宋体;SimSun" w:hAnsi="宋体;SimSun" w:cs="宋体;SimSun"/>
          <w:szCs w:val="21"/>
        </w:rPr>
        <w:t>；闭合 ③</w:t>
      </w:r>
      <w:r>
        <w:rPr>
          <w:rFonts w:cs="宋体;SimSun" w:ascii="宋体;SimSun" w:hAnsi="宋体;SimSun"/>
          <w:szCs w:val="21"/>
        </w:rPr>
        <w:t>0.69Ω ④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rPr>
          <w:rFonts w:ascii="宋体;SimSun" w:hAnsi="宋体;SimSun" w:cs="宋体;SimSun"/>
          <w:szCs w:val="21"/>
          <w:lang w:val="en-US" w:eastAsia="en-US"/>
        </w:rPr>
      </w:pPr>
      <w:r>
        <w:rPr>
          <w:rFonts w:cs="宋体;SimSun" w:ascii="宋体;SimSun" w:hAnsi="宋体;SimSun"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3557">
                <wp:simplePos x="0" y="0"/>
                <wp:positionH relativeFrom="column">
                  <wp:posOffset>561975</wp:posOffset>
                </wp:positionH>
                <wp:positionV relativeFrom="paragraph">
                  <wp:posOffset>187960</wp:posOffset>
                </wp:positionV>
                <wp:extent cx="3895725" cy="2381250"/>
                <wp:effectExtent l="0" t="0" r="0" b="0"/>
                <wp:wrapNone/>
                <wp:docPr id="835" name="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560" cy="2381400"/>
                          <a:chOff x="0" y="0"/>
                          <a:chExt cx="3895560" cy="2381400"/>
                        </a:xfrm>
                      </wpg:grpSpPr>
                      <pic:pic xmlns:pic="http://schemas.openxmlformats.org/drawingml/2006/picture">
                        <pic:nvPicPr>
                          <pic:cNvPr id="160" name="" descr="学科网(www.zxxk.com)--教育资源门户，提供试卷、教案、课件、论文、素材及各类教学资源下载，还有大量而丰富的教学相关资讯！"/>
                          <pic:cNvPicPr/>
                        </pic:nvPicPr>
                        <pic:blipFill>
                          <a:blip r:embed="rId1000"/>
                          <a:stretch/>
                        </pic:blipFill>
                        <pic:spPr>
                          <a:xfrm>
                            <a:off x="0" y="0"/>
                            <a:ext cx="3895560" cy="2381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365920" y="1093680"/>
                            <a:ext cx="360" cy="360"/>
                          </a:xfrm>
                          <a:prstGeom prst="curved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282840" y="350640"/>
                            <a:ext cx="360" cy="360"/>
                          </a:xfrm>
                          <a:prstGeom prst="curved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181320" y="1585080"/>
                            <a:ext cx="360" cy="360"/>
                          </a:xfrm>
                          <a:prstGeom prst="curved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429000" y="1585080"/>
                            <a:ext cx="360" cy="360"/>
                          </a:xfrm>
                          <a:prstGeom prst="curved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4.25pt;margin-top:14.8pt;width:306.75pt;height:187.5pt" coordorigin="885,296" coordsize="6135,3750">
                <v:shape id="shape_0" stroked="f" o:allowincell="f" style="position:absolute;left:885;top:296;width:6134;height:3749;mso-wrap-style:none;v-text-anchor:middle" type="_x0000_t75">
                  <v:imagedata r:id="rId1000" o:detectmouseclick="t"/>
                  <v:stroke color="#3465a4" joinstyle="round" endcap="flat"/>
                  <w10:wrap type="none"/>
                </v:shape>
                <v:shapetype id="_x0000_t38" coordsize="21600,21600" o:spt="38" adj="10800" path="m,c@2,0@0,5400@0,10800c@0@5@4,21600,21600,21600nfe">
                  <v:stroke joinstyle="miter"/>
                  <v:formulas>
                    <v:f eqn="val #0"/>
                    <v:f eqn="sum 0 @0 0"/>
                    <v:f eqn="prod 1 @1 2"/>
                    <v:f eqn="sum width @0 0"/>
                    <v:f eqn="prod 1 @3 2"/>
                    <v:f eqn="prod height 3 4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o:allowincell="f" style="position:absolute;left:4611;top:2018;width:0;height:0" type="_x0000_t38">
                  <v:stroke color="black" weight="9360" joinstyle="miter" endcap="flat"/>
                  <v:fill o:detectmouseclick="t" on="false"/>
                  <w10:wrap type="none"/>
                </v:shape>
                <v:shape id="shape_0" stroked="t" o:allowincell="f" style="position:absolute;left:6055;top:848;width:0;height:0" type="_x0000_t38">
                  <v:stroke color="black" weight="9360" joinstyle="miter" endcap="flat"/>
                  <v:fill o:detectmouseclick="t" on="false"/>
                  <w10:wrap type="none"/>
                </v:shape>
                <v:shape id="shape_0" stroked="t" o:allowincell="f" style="position:absolute;left:5895;top:2792;width:0;height:0" type="_x0000_t38">
                  <v:stroke color="black" weight="9360" joinstyle="miter" endcap="flat"/>
                  <v:fill o:detectmouseclick="t" on="false"/>
                  <w10:wrap type="none"/>
                </v:shape>
                <v:shape id="shape_0" stroked="t" o:allowincell="f" style="position:absolute;left:6285;top:2792;width:0;height:0" type="_x0000_t38">
                  <v:stroke color="black" weight="9360" joinstyle="miter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三、计算题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(1)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Rg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(2)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μ</m:t>
            </m:r>
          </m:den>
        </m:f>
      </m:oMath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(1)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πm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cs="宋体;SimSun" w:ascii="宋体;SimSun" w:hAnsi="宋体;SimSun"/>
          <w:szCs w:val="21"/>
        </w:rPr>
        <w:t>(2)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den>
        </m:f>
      </m:oMath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67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8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8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8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8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8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8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8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8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8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8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8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8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8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8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8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8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8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8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8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8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8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8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8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3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8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8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8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8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8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8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8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8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63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8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61" name="未标题-2" descr=""/>
                          <pic:cNvPicPr/>
                        </pic:nvPicPr>
                        <pic:blipFill>
                          <a:blip r:embed="rId10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" name="未标题-2" descr=""/>
                          <pic:cNvPicPr/>
                        </pic:nvPicPr>
                        <pic:blipFill>
                          <a:blip r:embed="rId10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" name="未标题-2" descr=""/>
                          <pic:cNvPicPr/>
                        </pic:nvPicPr>
                        <pic:blipFill>
                          <a:blip r:embed="rId10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4" name="未标题-2" descr=""/>
                          <pic:cNvPicPr/>
                        </pic:nvPicPr>
                        <pic:blipFill>
                          <a:blip r:embed="rId10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5" name="未标题-2" descr=""/>
                          <pic:cNvPicPr/>
                        </pic:nvPicPr>
                        <pic:blipFill>
                          <a:blip r:embed="rId10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" name="未标题-2" descr=""/>
                          <pic:cNvPicPr/>
                        </pic:nvPicPr>
                        <pic:blipFill>
                          <a:blip r:embed="rId10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未标题-2" descr=""/>
                          <pic:cNvPicPr/>
                        </pic:nvPicPr>
                        <pic:blipFill>
                          <a:blip r:embed="rId10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未标题-2" descr=""/>
                          <pic:cNvPicPr/>
                        </pic:nvPicPr>
                        <pic:blipFill>
                          <a:blip r:embed="rId10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未标题-2" descr=""/>
                          <pic:cNvPicPr/>
                        </pic:nvPicPr>
                        <pic:blipFill>
                          <a:blip r:embed="rId10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" name="未标题-2" descr=""/>
                          <pic:cNvPicPr/>
                        </pic:nvPicPr>
                        <pic:blipFill>
                          <a:blip r:embed="rId10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65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8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8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8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8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8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8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8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8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8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8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8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72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8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8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8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8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8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8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8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8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8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8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8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9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9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9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9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9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9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9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9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9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9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9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9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3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9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9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9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9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9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9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9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9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9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9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0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68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9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71" name="未标题-2" descr=""/>
                          <pic:cNvPicPr/>
                        </pic:nvPicPr>
                        <pic:blipFill>
                          <a:blip r:embed="rId11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" name="未标题-2" descr=""/>
                          <pic:cNvPicPr/>
                        </pic:nvPicPr>
                        <pic:blipFill>
                          <a:blip r:embed="rId11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3" name="未标题-2" descr=""/>
                          <pic:cNvPicPr/>
                        </pic:nvPicPr>
                        <pic:blipFill>
                          <a:blip r:embed="rId11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" name="未标题-2" descr=""/>
                          <pic:cNvPicPr/>
                        </pic:nvPicPr>
                        <pic:blipFill>
                          <a:blip r:embed="rId11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" name="未标题-2" descr=""/>
                          <pic:cNvPicPr/>
                        </pic:nvPicPr>
                        <pic:blipFill>
                          <a:blip r:embed="rId11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" name="未标题-2" descr=""/>
                          <pic:cNvPicPr/>
                        </pic:nvPicPr>
                        <pic:blipFill>
                          <a:blip r:embed="rId11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" name="未标题-2" descr=""/>
                          <pic:cNvPicPr/>
                        </pic:nvPicPr>
                        <pic:blipFill>
                          <a:blip r:embed="rId11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8" name="未标题-2" descr=""/>
                          <pic:cNvPicPr/>
                        </pic:nvPicPr>
                        <pic:blipFill>
                          <a:blip r:embed="rId11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" name="未标题-2" descr=""/>
                          <pic:cNvPicPr/>
                        </pic:nvPicPr>
                        <pic:blipFill>
                          <a:blip r:embed="rId11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0" name="未标题-2" descr=""/>
                          <pic:cNvPicPr/>
                        </pic:nvPicPr>
                        <pic:blipFill>
                          <a:blip r:embed="rId11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70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9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9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9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9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9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9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9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9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9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b/>
          <w:kern w:val="2"/>
          <w:sz w:val="32"/>
          <w:szCs w:val="32"/>
        </w:rPr>
        <w:t>2010</w:t>
      </w:r>
      <w:r>
        <w:rPr>
          <w:rFonts w:ascii="宋体;SimSun" w:hAnsi="宋体;SimSun" w:cs="宋体;SimSun"/>
          <w:b/>
          <w:kern w:val="2"/>
          <w:sz w:val="32"/>
          <w:szCs w:val="32"/>
        </w:rPr>
        <w:t>年广东卷 物理部分 解析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556">
                <wp:simplePos x="0" y="0"/>
                <wp:positionH relativeFrom="column">
                  <wp:posOffset>3543300</wp:posOffset>
                </wp:positionH>
                <wp:positionV relativeFrom="paragraph">
                  <wp:posOffset>198120</wp:posOffset>
                </wp:positionV>
                <wp:extent cx="1725930" cy="1669415"/>
                <wp:effectExtent l="0" t="5080" r="8890" b="0"/>
                <wp:wrapSquare wrapText="bothSides"/>
                <wp:docPr id="938" name="" descr="高考资源网( www.ks5u.com)，中国最大的高考网站，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840" cy="1669320"/>
                          <a:chOff x="0" y="0"/>
                          <a:chExt cx="1725840" cy="1669320"/>
                        </a:xfrm>
                      </wpg:grpSpPr>
                      <wpg:grpSp>
                        <wpg:cNvGrpSpPr/>
                        <wpg:grpSpPr>
                          <a:xfrm>
                            <a:off x="12240" y="0"/>
                            <a:ext cx="1713960" cy="1641600"/>
                          </a:xfrm>
                        </wpg:grpSpPr>
                        <wpg:grpSp>
                          <wpg:cNvGrpSpPr/>
                          <wpg:grpSpPr>
                            <a:xfrm>
                              <a:off x="147960" y="498600"/>
                              <a:ext cx="1166400" cy="1143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26320" y="28944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747474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9600" y="350280"/>
                                <a:ext cx="0" cy="79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572040" y="0"/>
                                <a:ext cx="594360" cy="343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6120"/>
                                <a:ext cx="586800" cy="338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0"/>
                              <a:ext cx="1713960" cy="1461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835200"/>
                                <a:ext cx="16174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722520" y="0"/>
                                <a:ext cx="0" cy="1461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652040" y="835200"/>
                                <a:ext cx="61560" cy="687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i w:val="false"/>
                                      <w:spacing w:val="1"/>
                                      <w:szCs w:val="24"/>
                                      <w:rFonts w:ascii="宋体" w:hAnsi="宋体" w:eastAsia="宋体" w:cs="宋体"/>
                                      <w:lang w:bidi="hi-IN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none" lIns="158760" rIns="158760" tIns="164880" bIns="164880" anchor="t" anchorCtr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56720" y="0"/>
                                <a:ext cx="61560" cy="687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i w:val="false"/>
                                      <w:spacing w:val="1"/>
                                      <w:szCs w:val="24"/>
                                      <w:rFonts w:ascii="宋体" w:hAnsi="宋体" w:eastAsia="宋体" w:cs="宋体"/>
                                      <w:lang w:bidi="hi-IN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 lIns="158760" rIns="158760" tIns="164880" bIns="164880" anchor="t" anchorCtr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53400" y="865440"/>
                                <a:ext cx="34200" cy="687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6"/>
                                      <w:b w:val="false"/>
                                      <w:i w:val="false"/>
                                      <w:spacing w:val="1"/>
                                      <w:szCs w:val="24"/>
                                      <w:rFonts w:ascii="宋体" w:hAnsi="宋体" w:eastAsia="宋体" w:cs="宋体"/>
                                      <w:lang w:bidi="hi-IN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none" lIns="158760" rIns="158760" tIns="164880" bIns="164880" anchor="t" anchorCtr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0" y="391320"/>
                            <a:ext cx="162000" cy="18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1600" y="391320"/>
                            <a:ext cx="162000" cy="18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0280" y="1480680"/>
                            <a:ext cx="162000" cy="18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52600" y="490320"/>
                            <a:ext cx="162000" cy="18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0280" y="490320"/>
                            <a:ext cx="162000" cy="18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9pt;margin-top:15.6pt;width:135.9pt;height:131.4pt" coordorigin="5580,312" coordsize="2718,2628">
                <v:group id="shape_0" style="position:absolute;left:5600;top:312;width:2699;height:2584">
                  <v:group id="shape_0" style="position:absolute;left:5833;top:1097;width:1835;height:1798">
                    <v:oval id="shape_0" fillcolor="#747474" stroked="t" o:allowincell="f" style="position:absolute;left:6661;top:1553;width:179;height:179;mso-wrap-style:none;v-text-anchor:middle">
                      <v:fill o:detectmouseclick="t" color2="white"/>
                      <v:stroke color="black" weight="9360" joinstyle="miter" endcap="flat"/>
                      <w10:wrap type="square"/>
                    </v:oval>
                    <v:line id="shape_0" from="6745,1649" to="6745,2896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square"/>
                    </v:line>
                    <v:line id="shape_0" from="6733,1097" to="7668,1636" stroked="t" o:allowincell="f" style="position:absolute;flip:y">
                      <v:stroke color="black" weight="9360" endarrow="block" endarrowwidth="medium" endarrowlength="medium" joinstyle="miter" endcap="flat"/>
                      <v:fill o:detectmouseclick="t" on="false"/>
                      <w10:wrap type="square"/>
                    </v:line>
                    <v:line id="shape_0" from="5833,1107" to="6756,1639" stroked="t" o:allowincell="f" style="position:absolute;flip:xy">
                      <v:stroke color="black" weight="9360" endarrow="block" endarrowwidth="medium" endarrowlength="medium" joinstyle="miter" endcap="flat"/>
                      <v:fill o:detectmouseclick="t" on="false"/>
                      <w10:wrap type="square"/>
                    </v:line>
                  </v:group>
                  <v:group id="shape_0" style="position:absolute;left:5600;top:312;width:2699;height:2301">
                    <v:line id="shape_0" from="5600,1627" to="8146,1627" ID="d82Line 2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square"/>
                    </v:line>
                    <v:line id="shape_0" from="6737,312" to="6737,2613" ID="d82Line 3" stroked="t" o:allowincell="f" style="position:absolute;flip:y">
                      <v:stroke color="black" weight="9360" endarrow="block" endarrowwidth="medium" endarrowlength="medium" joinstyle="miter" endcap="flat"/>
                      <v:fill o:detectmouseclick="t" on="false"/>
                      <w10:wrap type="square"/>
                    </v:line>
                    <v:shapetype id="_x0000_t136" coordsize="21600,21600" o:spt="136" adj="10800" path="m@9,l@10,em@11,21600l@12,21600e">
                      <v:stroke joinstyle="miter"/>
                      <v:formulas>
                        <v:f eqn="val #0"/>
                        <v:f eqn="sum @0 0 10800"/>
                        <v:f eqn="sum @0 0 0"/>
                        <v:f eqn="sum width 0 @0"/>
                        <v:f eqn="prod @2 2 1"/>
                        <v:f eqn="prod @3 2 1"/>
                        <v:f eqn="if @1 @5 @4"/>
                        <v:f eqn="sum 0 @6 0"/>
                        <v:f eqn="sum width 0 @6"/>
                        <v:f eqn="if @1 0 @8"/>
                        <v:f eqn="if @1 @7 width"/>
                        <v:f eqn="if @1 @8 0"/>
                        <v:f eqn="if @1 width @7"/>
                      </v:formulas>
                      <v:handles>
                        <v:h position="@0,21600"/>
                      </v:handles>
                    </v:shapetype>
                    <v:shape id="shape_0" ID="d82WordArt 28" fillcolor="black" stroked="t" o:allowincell="f" style="position:absolute;left:8201;top:1627;width:96;height:107;mso-wrap-style:none;v-text-anchor:middle" type="_x0000_t136">
                      <v:path textpathok="t"/>
                      <v:textpath on="t" fitshape="t" string="x" style="font-family:&quot;宋体&quot;;font-size:12pt"/>
                      <v:fill o:detectmouseclick="t" type="solid" color2="white"/>
                      <v:stroke color="black" weight="9360" joinstyle="miter" endcap="flat"/>
                      <w10:wrap type="square"/>
                    </v:shape>
                    <v:shape id="shape_0" ID="d82WordArt 29" fillcolor="black" stroked="t" o:allowincell="f" style="position:absolute;left:6791;top:312;width:96;height:107;mso-wrap-style:none;v-text-anchor:middle" type="_x0000_t136">
                      <v:path textpathok="t"/>
                      <v:textpath on="t" fitshape="t" string="y" style="font-family:&quot;宋体&quot;;font-size:12pt"/>
                      <v:fill o:detectmouseclick="t" type="solid" color2="white"/>
                      <v:stroke color="black" weight="9360" joinstyle="miter" endcap="flat"/>
                      <w10:wrap type="square"/>
                    </v:shape>
                    <v:shape id="shape_0" ID="d82WordArt 120" fillcolor="black" stroked="t" o:allowincell="f" style="position:absolute;left:6629;top:1675;width:53;height:107;mso-wrap-style:none;v-text-anchor:middle" type="_x0000_t136">
                      <v:path textpathok="t"/>
                      <v:textpath on="t" fitshape="t" string="o" style="font-family:&quot;宋体&quot;;font-size:18pt"/>
                      <v:fill o:detectmouseclick="t" type="solid" color2="white"/>
                      <v:stroke color="black" weight="9360" joinstyle="miter" endcap="flat"/>
                      <w10:wrap type="square"/>
                    </v:shape>
                  </v:group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o:allowincell="f" style="position:absolute;left:5580;top:928;width:254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7740;top:928;width:254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6841;top:2644;width:254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6451;top:1084;width:254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6841;top:1084;width:254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θ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、三力平衡问题，用正交分解法，设∠</w:t>
      </w:r>
      <w:r>
        <w:rPr>
          <w:rFonts w:cs="宋体;SimSun" w:ascii="宋体;SimSun" w:hAnsi="宋体;SimSun"/>
          <w:szCs w:val="21"/>
        </w:rPr>
        <w:t>AOB=2θ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点受到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、Ｆ</w:t>
      </w:r>
      <w:r>
        <w:rPr>
          <w:rFonts w:ascii="宋体;SimSun" w:hAnsi="宋体;SimSun" w:cs="宋体;SimSun"/>
          <w:szCs w:val="21"/>
          <w:vertAlign w:val="subscript"/>
        </w:rPr>
        <w:t>Ｂ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三力作用，其中</w:t>
      </w:r>
      <w:r>
        <w:rPr>
          <w:rFonts w:cs="宋体;SimSun" w:ascii="宋体;SimSun" w:hAnsi="宋体;SimSun"/>
          <w:szCs w:val="21"/>
        </w:rPr>
        <w:t>F=G</w:t>
      </w:r>
      <w:r>
        <w:rPr>
          <w:rFonts w:ascii="宋体;SimSun" w:hAnsi="宋体;SimSun" w:cs="宋体;SimSun"/>
          <w:szCs w:val="21"/>
        </w:rPr>
        <w:t>，建立如图所示的坐标系，列平衡方程得：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eqArr>
          <m:e>
            <m:d>
              <m:dPr>
                <m:begChr m:val="{"/>
                <m:endChr m:val="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  <m:e/>
            </m:d>
          </m:e>
        </m:eqArr>
      </m:oMath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解出：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ascii="宋体;SimSun" w:hAnsi="宋体;SimSun" w:cs="宋体;SimSun"/>
          <w:szCs w:val="21"/>
        </w:rPr>
        <w:t xml:space="preserve"> 当</w:t>
      </w:r>
      <w:r>
        <w:rPr>
          <w:rFonts w:cs="宋体;SimSun" w:ascii="宋体;SimSun" w:hAnsi="宋体;SimSun"/>
          <w:szCs w:val="21"/>
        </w:rPr>
        <w:t>θ=120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ascii="宋体;SimSun" w:hAnsi="宋体;SimSun" w:cs="宋体;SimSun"/>
          <w:szCs w:val="21"/>
        </w:rPr>
        <w:t>时：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szCs w:val="21"/>
        </w:rPr>
        <w:t>；当</w:t>
      </w:r>
      <w:r>
        <w:rPr>
          <w:rFonts w:cs="宋体;SimSun" w:ascii="宋体;SimSun" w:hAnsi="宋体;SimSun"/>
          <w:szCs w:val="21"/>
        </w:rPr>
        <w:t>θ&lt;120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ascii="宋体;SimSun" w:hAnsi="宋体;SimSun" w:cs="宋体;SimSun"/>
          <w:szCs w:val="21"/>
        </w:rPr>
        <w:t>时：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szCs w:val="21"/>
        </w:rPr>
        <w:t>；当</w:t>
      </w:r>
      <w:r>
        <w:rPr>
          <w:rFonts w:cs="宋体;SimSun" w:ascii="宋体;SimSun" w:hAnsi="宋体;SimSun"/>
          <w:szCs w:val="21"/>
        </w:rPr>
        <w:t>θ&gt;120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ascii="宋体;SimSun" w:hAnsi="宋体;SimSun" w:cs="宋体;SimSun"/>
          <w:szCs w:val="21"/>
        </w:rPr>
        <w:t>时：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szCs w:val="21"/>
        </w:rPr>
        <w:t>故选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、由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ΔU</m:t>
        </m:r>
      </m:oMath>
      <w:r>
        <w:rPr>
          <w:rFonts w:ascii="宋体;SimSun" w:hAnsi="宋体;SimSun" w:cs="宋体;SimSun"/>
          <w:szCs w:val="21"/>
        </w:rPr>
        <w:t>得：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ΔU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800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600</m:t>
        </m:r>
        <m:r>
          <w:rPr>
            <w:rFonts w:ascii="Cambria Math" w:hAnsi="Cambria Math"/>
          </w:rPr>
          <m:t xml:space="preserve">J</m:t>
        </m:r>
      </m:oMath>
      <w:r>
        <w:rPr>
          <w:rFonts w:ascii="宋体;SimSun" w:hAnsi="宋体;SimSun" w:cs="宋体;SimSun"/>
          <w:szCs w:val="21"/>
        </w:rPr>
        <w:t>，一定质量的理想气体的内能大小只与温度有关，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ΔU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故温度升高，选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、由连通器原理知：对同一液面压强相同：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气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水</m:t>
            </m:r>
          </m:sub>
        </m:sSub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为大气压）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水</w:t>
      </w:r>
      <w:r>
        <w:rPr>
          <w:rFonts w:ascii="宋体;SimSun" w:hAnsi="宋体;SimSun" w:cs="宋体;SimSun"/>
          <w:szCs w:val="21"/>
        </w:rPr>
        <w:t>增加因而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气</w:t>
      </w:r>
      <w:r>
        <w:rPr>
          <w:rFonts w:ascii="宋体;SimSun" w:hAnsi="宋体;SimSun" w:cs="宋体;SimSun"/>
          <w:szCs w:val="21"/>
        </w:rPr>
        <w:t>增加，由</w:t>
      </w:r>
      <w:r>
        <w:rPr>
          <w:rFonts w:cs="宋体;SimSun" w:ascii="宋体;SimSun" w:hAnsi="宋体;SimSun"/>
          <w:szCs w:val="21"/>
        </w:rPr>
        <w:t>PV=nRT</w:t>
      </w:r>
      <w:r>
        <w:rPr>
          <w:rFonts w:ascii="宋体;SimSun" w:hAnsi="宋体;SimSun" w:cs="宋体;SimSun"/>
          <w:szCs w:val="21"/>
        </w:rPr>
        <w:t>得体积减小，选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只有进入磁场中才切割磁感线，因而只有中间过程有感应电动势，选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v-t</w:t>
      </w:r>
      <w:r>
        <w:rPr>
          <w:rFonts w:ascii="宋体;SimSun" w:hAnsi="宋体;SimSun" w:cs="宋体;SimSun"/>
          <w:szCs w:val="21"/>
        </w:rPr>
        <w:t>图的考察：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A </w:t>
      </w:r>
      <w:r>
        <w:rPr>
          <w:rFonts w:ascii="宋体;SimSun" w:hAnsi="宋体;SimSun" w:cs="宋体;SimSun"/>
          <w:szCs w:val="21"/>
        </w:rPr>
        <w:t>分析平均速度：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ascii="宋体;SimSun" w:hAnsi="宋体;SimSun" w:cs="宋体;SimSun"/>
          <w:szCs w:val="21"/>
        </w:rPr>
        <w:t>，由面积法求</w:t>
      </w:r>
      <w:r>
        <w:rPr>
          <w:rFonts w:cs="宋体;SimSun" w:ascii="宋体;SimSun" w:hAnsi="宋体;SimSun"/>
          <w:szCs w:val="21"/>
        </w:rPr>
        <w:t>0—1s</w:t>
      </w:r>
      <w:r>
        <w:rPr>
          <w:rFonts w:ascii="宋体;SimSun" w:hAnsi="宋体;SimSun" w:cs="宋体;SimSun"/>
          <w:szCs w:val="21"/>
        </w:rPr>
        <w:t>的位移</w:t>
      </w:r>
      <w:r>
        <w:rPr>
          <w:rFonts w:cs="宋体;SimSun" w:ascii="宋体;SimSun" w:hAnsi="宋体;SimSun"/>
          <w:szCs w:val="21"/>
        </w:rPr>
        <w:t>s=1m,</w:t>
      </w:r>
      <w:r>
        <w:rPr>
          <w:rFonts w:ascii="宋体;SimSun" w:hAnsi="宋体;SimSun" w:cs="宋体;SimSun"/>
          <w:szCs w:val="21"/>
        </w:rPr>
        <w:t>时间</w:t>
      </w:r>
      <w:r>
        <w:rPr>
          <w:rFonts w:cs="宋体;SimSun" w:ascii="宋体;SimSun" w:hAnsi="宋体;SimSun"/>
          <w:szCs w:val="21"/>
        </w:rPr>
        <w:t>t=1s</w:t>
      </w:r>
      <w:r>
        <w:rPr>
          <w:rFonts w:ascii="宋体;SimSun" w:hAnsi="宋体;SimSun" w:cs="宋体;SimSun"/>
          <w:szCs w:val="21"/>
        </w:rPr>
        <w:t>因而：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B </w:t>
      </w:r>
      <w:r>
        <w:rPr>
          <w:rFonts w:ascii="宋体;SimSun" w:hAnsi="宋体;SimSun" w:cs="宋体;SimSun"/>
          <w:szCs w:val="21"/>
        </w:rPr>
        <w:t>由面积法知：</w:t>
      </w:r>
      <w:r>
        <w:rPr>
          <w:rFonts w:cs="宋体;SimSun" w:ascii="宋体;SimSun" w:hAnsi="宋体;SimSun"/>
          <w:szCs w:val="21"/>
        </w:rPr>
        <w:t>0—2s</w:t>
      </w:r>
      <w:r>
        <w:rPr>
          <w:rFonts w:ascii="宋体;SimSun" w:hAnsi="宋体;SimSun" w:cs="宋体;SimSun"/>
          <w:szCs w:val="21"/>
        </w:rPr>
        <w:t>的位移</w:t>
      </w:r>
      <w:r>
        <w:rPr>
          <w:rFonts w:cs="宋体;SimSun" w:ascii="宋体;SimSun" w:hAnsi="宋体;SimSun"/>
          <w:szCs w:val="21"/>
        </w:rPr>
        <w:t>s=3m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C </w:t>
      </w:r>
      <w:r>
        <w:rPr>
          <w:rFonts w:ascii="宋体;SimSun" w:hAnsi="宋体;SimSun" w:cs="宋体;SimSun"/>
          <w:szCs w:val="21"/>
        </w:rPr>
        <w:t xml:space="preserve">用斜率求出 </w:t>
      </w:r>
      <w:r>
        <w:rPr>
          <w:rFonts w:cs="宋体;SimSun" w:ascii="宋体;SimSun" w:hAnsi="宋体;SimSun"/>
          <w:szCs w:val="21"/>
        </w:rPr>
        <w:t>0—1s</w:t>
      </w:r>
      <w:r>
        <w:rPr>
          <w:rFonts w:ascii="宋体;SimSun" w:hAnsi="宋体;SimSun" w:cs="宋体;SimSun"/>
          <w:szCs w:val="21"/>
        </w:rPr>
        <w:t>的加速度：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=2m/s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2—4s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=1m/s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、因而：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 0—1s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2—4s</w:t>
      </w:r>
      <w:r>
        <w:rPr>
          <w:rFonts w:ascii="宋体;SimSun" w:hAnsi="宋体;SimSun" w:cs="宋体;SimSun"/>
          <w:szCs w:val="21"/>
        </w:rPr>
        <w:t>两个时间段内速度均为正，表明速度都为正向，运动方向相同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因而选：</w:t>
      </w:r>
      <w:r>
        <w:rPr>
          <w:rFonts w:cs="宋体;SimSun" w:ascii="宋体;SimSun" w:hAnsi="宋体;SimSun"/>
          <w:szCs w:val="21"/>
        </w:rPr>
        <w:t>BC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B </w:t>
      </w:r>
      <w:r>
        <w:rPr>
          <w:rFonts w:ascii="宋体;SimSun" w:hAnsi="宋体;SimSun" w:cs="宋体;SimSun"/>
          <w:szCs w:val="21"/>
        </w:rPr>
        <w:t>为人工核转变，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为衰变 选 </w:t>
      </w:r>
      <w:r>
        <w:rPr>
          <w:rFonts w:cs="宋体;SimSun" w:ascii="宋体;SimSun" w:hAnsi="宋体;SimSun"/>
          <w:szCs w:val="21"/>
        </w:rPr>
        <w:t>AC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、交流电考察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由图知：最大值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cs="宋体;SimSun" w:ascii="宋体;SimSun" w:hAnsi="宋体;SimSun"/>
          <w:szCs w:val="21"/>
        </w:rPr>
        <w:t>=311V</w:t>
      </w:r>
      <w:r>
        <w:rPr>
          <w:rFonts w:ascii="宋体;SimSun" w:hAnsi="宋体;SimSun" w:cs="宋体;SimSun"/>
          <w:szCs w:val="21"/>
        </w:rPr>
        <w:t>有效值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220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周期</w:t>
      </w:r>
      <w:r>
        <w:rPr>
          <w:rFonts w:cs="宋体;SimSun" w:ascii="宋体;SimSun" w:hAnsi="宋体;SimSun"/>
          <w:szCs w:val="21"/>
        </w:rPr>
        <w:t xml:space="preserve">T=0.02s 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表达式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311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πt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szCs w:val="21"/>
        </w:rPr>
        <w:t xml:space="preserve">  选</w:t>
      </w:r>
      <w:r>
        <w:rPr>
          <w:rFonts w:cs="宋体;SimSun" w:ascii="宋体;SimSun" w:hAnsi="宋体;SimSun"/>
          <w:szCs w:val="21"/>
        </w:rPr>
        <w:t>BC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A </w:t>
      </w:r>
      <w:r>
        <w:rPr>
          <w:rFonts w:ascii="宋体;SimSun" w:hAnsi="宋体;SimSun" w:cs="宋体;SimSun"/>
          <w:szCs w:val="21"/>
        </w:rPr>
        <w:t>作用力和反作用力受力物体不同，要明确和一对平衡力区别，不要混淆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C </w:t>
      </w:r>
      <w:r>
        <w:rPr>
          <w:rFonts w:ascii="宋体;SimSun" w:hAnsi="宋体;SimSun" w:cs="宋体;SimSun"/>
          <w:szCs w:val="21"/>
        </w:rPr>
        <w:t>人造地球卫星绕地做匀速圆周运动有万有引力提供向心力，因而方向始终指向地心一直在变 ，选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、考察电场线的知识：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A </w:t>
      </w:r>
      <w:r>
        <w:rPr>
          <w:rFonts w:ascii="宋体;SimSun" w:hAnsi="宋体;SimSun" w:cs="宋体;SimSun"/>
          <w:szCs w:val="21"/>
        </w:rPr>
        <w:t>以点电荷为圆心，同一圆周上，电势相等，以点电荷为圆心，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点为圆周一点做圆交过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点的电场线为</w:t>
      </w:r>
      <w:r>
        <w:rPr>
          <w:rFonts w:cs="宋体;SimSun" w:ascii="宋体;SimSun" w:hAnsi="宋体;SimSun"/>
          <w:szCs w:val="21"/>
        </w:rPr>
        <w:t>a′</w:t>
      </w:r>
      <w:r>
        <w:rPr>
          <w:rFonts w:ascii="宋体;SimSun" w:hAnsi="宋体;SimSun" w:cs="宋体;SimSun"/>
          <w:szCs w:val="21"/>
        </w:rPr>
        <w:t>，则：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，由顺着电场线电势降低知：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因而：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 D a</w:t>
      </w:r>
      <w:r>
        <w:rPr>
          <w:rFonts w:ascii="宋体;SimSun" w:hAnsi="宋体;SimSun" w:cs="宋体;SimSun"/>
          <w:szCs w:val="21"/>
        </w:rPr>
        <w:t>点电场线比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点密因而：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>&gt;E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两点的电场线的方向不同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、（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02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读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两点数值：</w:t>
      </w:r>
      <w:r>
        <w:rPr>
          <w:rFonts w:cs="宋体;SimSun" w:ascii="宋体;SimSun" w:hAnsi="宋体;SimSun"/>
          <w:szCs w:val="21"/>
        </w:rPr>
        <w:t>1.00cm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1.70cm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故：</w:t>
      </w:r>
      <w:r>
        <w:rPr>
          <w:rFonts w:cs="宋体;SimSun" w:ascii="宋体;SimSun" w:hAnsi="宋体;SimSun"/>
          <w:szCs w:val="21"/>
        </w:rPr>
        <w:t xml:space="preserve">s=1.70cm-1.00cm=0.70cm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(2)①</w:t>
      </w:r>
      <w:r>
        <w:rPr>
          <w:rFonts w:ascii="宋体;SimSun" w:hAnsi="宋体;SimSun" w:cs="宋体;SimSun"/>
          <w:szCs w:val="21"/>
        </w:rPr>
        <w:t>略 ②读出：</w:t>
      </w:r>
      <w:r>
        <w:rPr>
          <w:rFonts w:cs="宋体;SimSun" w:ascii="宋体;SimSun" w:hAnsi="宋体;SimSun"/>
          <w:szCs w:val="21"/>
        </w:rPr>
        <w:t>20Ω</w:t>
      </w:r>
      <w:r>
        <w:rPr>
          <w:rFonts w:ascii="宋体;SimSun" w:hAnsi="宋体;SimSun" w:cs="宋体;SimSun"/>
          <w:szCs w:val="21"/>
        </w:rPr>
        <w:t>；闭合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后电阻箱才工作</w:t>
      </w:r>
    </w:p>
    <w:p>
      <w:pPr>
        <w:pStyle w:val="Normal"/>
        <w:ind w:firstLine="7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闭合、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断开时：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V</w:t>
      </w:r>
      <w:r>
        <w:rPr>
          <w:rFonts w:ascii="宋体;SimSun" w:hAnsi="宋体;SimSun" w:cs="宋体;SimSun"/>
          <w:szCs w:val="21"/>
        </w:rPr>
        <w:t>很大，认为：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Ⅰ</w:t>
      </w:r>
    </w:p>
    <w:p>
      <w:pPr>
        <w:pStyle w:val="Normal"/>
        <w:ind w:firstLine="115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都闭合时：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 xml:space="preserve">         Ⅱ</w:t>
      </w:r>
    </w:p>
    <w:p>
      <w:pPr>
        <w:pStyle w:val="Normal"/>
        <w:ind w:firstLine="11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由ⅠⅡ得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69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ind w:firstLine="735"/>
        <w:rPr/>
      </w:pPr>
      <w:r>
        <w:rPr>
          <w:rFonts w:ascii="宋体;SimSun" w:hAnsi="宋体;SimSun" w:cs="宋体;SimSun"/>
          <w:b/>
          <w:szCs w:val="21"/>
        </w:rPr>
        <w:t>误差分析解析一</w:t>
      </w:r>
      <w:r>
        <w:rPr>
          <w:rFonts w:ascii="宋体;SimSun" w:hAnsi="宋体;SimSun" w:cs="宋体;SimSun"/>
          <w:szCs w:val="21"/>
        </w:rPr>
        <w:t xml:space="preserve"> ④忽略电压表电阻的影响，有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测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 xml:space="preserve">    ⅰ</w:t>
      </w:r>
    </w:p>
    <w:p>
      <w:pPr>
        <w:pStyle w:val="Normal"/>
        <w:ind w:firstLine="945"/>
        <w:rPr/>
      </w:pPr>
      <w:r>
        <w:rPr>
          <w:rFonts w:ascii="宋体;SimSun" w:hAnsi="宋体;SimSun" w:cs="宋体;SimSun"/>
          <w:szCs w:val="21"/>
        </w:rPr>
        <w:t>考虑电压表电阻的影响，设电压表的电阻为：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V</w:t>
      </w:r>
      <w:r>
        <w:rPr>
          <w:rFonts w:ascii="宋体;SimSun" w:hAnsi="宋体;SimSun" w:cs="宋体;SimSun"/>
          <w:szCs w:val="21"/>
        </w:rPr>
        <w:t>则Ⅰ、Ⅱ两式变为：</w:t>
      </w:r>
    </w:p>
    <w:p>
      <w:pPr>
        <w:pStyle w:val="Normal"/>
        <w:ind w:firstLine="735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eqArr>
          <m:e>
            <m:d>
              <m:dPr>
                <m:begChr m:val="{"/>
                <m:endChr m:val="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真</m:t>
                        </m:r>
                      </m:sub>
                    </m:sSub>
                  </m:den>
                </m:f>
              </m:e>
              <m:e/>
            </m:d>
          </m:e>
        </m:eqArr>
      </m:oMath>
      <w:r>
        <w:rPr>
          <w:rFonts w:ascii="宋体;SimSun" w:hAnsi="宋体;SimSun" w:cs="宋体;SimSun"/>
          <w:szCs w:val="21"/>
        </w:rPr>
        <w:t>两式相减并整理得：</w:t>
      </w:r>
    </w:p>
    <w:p>
      <w:pPr>
        <w:pStyle w:val="Normal"/>
        <w:ind w:firstLine="483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真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//</m:t>
                </m:r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</m:sSub>
              </m:den>
            </m:f>
          </m:den>
        </m:f>
      </m:oMath>
      <w:r>
        <w:rPr>
          <w:rFonts w:cs="宋体;SimSun" w:ascii="宋体;SimSun" w:hAnsi="宋体;SimSun"/>
          <w:szCs w:val="21"/>
        </w:rPr>
        <w:t xml:space="preserve">   ⅱ</w:t>
      </w:r>
    </w:p>
    <w:p>
      <w:pPr>
        <w:pStyle w:val="Normal"/>
        <w:ind w:firstLine="735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/ⅱ</w:t>
      </w:r>
      <w:r>
        <w:rPr>
          <w:rFonts w:ascii="宋体;SimSun" w:hAnsi="宋体;SimSun" w:cs="宋体;SimSun"/>
          <w:szCs w:val="21"/>
        </w:rPr>
        <w:t xml:space="preserve">得：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测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真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//</m:t>
            </m:r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(U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735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  <w:vertAlign w:val="subscript"/>
        </w:rPr>
        <w:t>测</w:t>
      </w:r>
      <w:r>
        <w:rPr>
          <w:rFonts w:cs="宋体;SimSun" w:ascii="宋体;SimSun" w:hAnsi="宋体;SimSun"/>
          <w:szCs w:val="21"/>
        </w:rPr>
        <w:t>&lt;r</w:t>
      </w:r>
      <w:r>
        <w:rPr>
          <w:rFonts w:ascii="宋体;SimSun" w:hAnsi="宋体;SimSun" w:cs="宋体;SimSun"/>
          <w:szCs w:val="21"/>
          <w:vertAlign w:val="subscript"/>
        </w:rPr>
        <w:t xml:space="preserve">真   </w:t>
      </w:r>
      <w:r>
        <w:rPr>
          <w:rFonts w:ascii="宋体;SimSun" w:hAnsi="宋体;SimSun" w:cs="宋体;SimSun"/>
          <w:szCs w:val="21"/>
        </w:rPr>
        <w:t>测量值偏小</w:t>
      </w:r>
    </w:p>
    <w:p>
      <w:pPr>
        <w:pStyle w:val="Normal"/>
        <w:ind w:left="105" w:firstLine="315"/>
        <w:rPr>
          <w:rFonts w:ascii="Arial" w:hAnsi="Arial" w:cs="Arial"/>
          <w:color w:val="000000"/>
          <w:spacing w:val="8"/>
          <w:szCs w:val="21"/>
        </w:rPr>
      </w:pPr>
      <w:r>
        <w:rPr>
          <w:rFonts w:ascii="宋体;SimSun" w:hAnsi="宋体;SimSun" w:cs="宋体;SimSun"/>
          <w:b/>
          <w:szCs w:val="21"/>
        </w:rPr>
        <w:t>误差分析解析二</w:t>
      </w:r>
      <w:r>
        <w:rPr>
          <w:rFonts w:ascii="宋体;SimSun" w:hAnsi="宋体;SimSun" w:cs="宋体;SimSun"/>
          <w:szCs w:val="21"/>
        </w:rPr>
        <w:t xml:space="preserve"> 用大学学的</w:t>
      </w:r>
      <w:r>
        <w:rPr>
          <w:rFonts w:ascii="Arial" w:hAnsi="Arial" w:cs="Arial"/>
          <w:color w:val="000000"/>
          <w:spacing w:val="8"/>
          <w:szCs w:val="21"/>
        </w:rPr>
        <w:t>等效电源定理</w:t>
      </w:r>
      <w:r>
        <w:rPr>
          <w:rFonts w:ascii="Arial" w:hAnsi="Arial" w:cs="Arial"/>
          <w:color w:val="000000"/>
          <w:spacing w:val="8"/>
          <w:szCs w:val="21"/>
        </w:rPr>
        <w:t>（戴维南定理）：把</w:t>
      </w:r>
      <w:r>
        <w:rPr>
          <w:rFonts w:cs="Arial" w:ascii="Arial" w:hAnsi="Arial"/>
          <w:color w:val="000000"/>
          <w:spacing w:val="8"/>
          <w:szCs w:val="21"/>
        </w:rPr>
        <w:t>E</w:t>
      </w:r>
      <w:r>
        <w:rPr>
          <w:rFonts w:ascii="Arial" w:hAnsi="Arial" w:cs="Arial"/>
          <w:color w:val="000000"/>
          <w:spacing w:val="8"/>
          <w:szCs w:val="21"/>
        </w:rPr>
        <w:t>、</w:t>
      </w:r>
      <w:r>
        <w:rPr>
          <w:rFonts w:cs="Arial" w:ascii="Arial" w:hAnsi="Arial"/>
          <w:color w:val="000000"/>
          <w:spacing w:val="8"/>
          <w:szCs w:val="21"/>
        </w:rPr>
        <w:t>R</w:t>
      </w:r>
      <w:r>
        <w:rPr>
          <w:rFonts w:cs="Arial" w:ascii="Arial" w:hAnsi="Arial"/>
          <w:color w:val="000000"/>
          <w:spacing w:val="8"/>
          <w:szCs w:val="21"/>
          <w:vertAlign w:val="subscript"/>
        </w:rPr>
        <w:t>0</w:t>
      </w:r>
      <w:r>
        <w:rPr>
          <w:rFonts w:ascii="Arial" w:hAnsi="Arial" w:cs="Arial"/>
          <w:color w:val="000000"/>
          <w:spacing w:val="8"/>
          <w:szCs w:val="21"/>
        </w:rPr>
        <w:t>、电压表</w:t>
      </w:r>
      <w:r>
        <w:rPr>
          <w:rFonts w:cs="Arial" w:ascii="Arial" w:hAnsi="Arial"/>
          <w:color w:val="000000"/>
          <w:spacing w:val="8"/>
          <w:szCs w:val="21"/>
        </w:rPr>
        <w:t>R</w:t>
      </w:r>
      <w:r>
        <w:rPr>
          <w:rFonts w:cs="Arial" w:ascii="Arial" w:hAnsi="Arial"/>
          <w:color w:val="000000"/>
          <w:spacing w:val="8"/>
          <w:szCs w:val="21"/>
          <w:vertAlign w:val="subscript"/>
        </w:rPr>
        <w:t>V</w:t>
      </w:r>
      <w:r>
        <w:rPr>
          <w:rFonts w:ascii="Arial" w:hAnsi="Arial" w:cs="Arial"/>
          <w:color w:val="000000"/>
          <w:spacing w:val="8"/>
          <w:szCs w:val="21"/>
        </w:rPr>
        <w:t>组成新的电源，电动势为</w:t>
      </w:r>
      <w:r>
        <w:rPr>
          <w:rFonts w:ascii="Arial" w:hAnsi="Arial" w:cs="Arial"/>
          <w:color w:val="000000"/>
          <w:spacing w:val="8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</m:oMath>
      <w:r>
        <w:rPr>
          <w:rFonts w:ascii="Arial" w:hAnsi="Arial" w:cs="Arial"/>
          <w:color w:val="000000"/>
          <w:spacing w:val="8"/>
          <w:szCs w:val="21"/>
        </w:rPr>
        <w:t>、内阻为</w:t>
      </w:r>
      <w:r>
        <w:rPr>
          <w:rFonts w:ascii="Arial" w:hAnsi="Arial" w:cs="Arial"/>
          <w:color w:val="000000"/>
          <w:spacing w:val="8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//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因而测得电动势和内阻都偏小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、解：设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在分离瞬间速度大小分别为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，质量分别为</w:t>
      </w:r>
      <w:r>
        <w:rPr>
          <w:rFonts w:cs="宋体;SimSun" w:ascii="宋体;SimSun" w:hAnsi="宋体;SimSun"/>
          <w:szCs w:val="21"/>
        </w:rPr>
        <w:t>3m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由牛顿第二定律得：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①</w:t>
      </w:r>
    </w:p>
    <w:p>
      <w:pPr>
        <w:pStyle w:val="Normal"/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由①得：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Rg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）取水平向右方向为正</w:t>
      </w:r>
      <w:r>
        <w:rPr>
          <w:rFonts w:cs="宋体;SimSun" w:ascii="宋体;SimSun" w:hAnsi="宋体;SimSun"/>
          <w:szCs w:val="21"/>
        </w:rPr>
        <w:t>,A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分离过程动量守恒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宋体;SimSun" w:ascii="宋体;SimSun" w:hAnsi="宋体;SimSun"/>
          <w:szCs w:val="21"/>
        </w:rPr>
        <w:t xml:space="preserve">          ②</w:t>
      </w:r>
    </w:p>
    <w:p>
      <w:pPr>
        <w:pStyle w:val="Normal"/>
        <w:numPr>
          <w:ilvl w:val="0"/>
          <w:numId w:val="12"/>
        </w:numPr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分离后，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向左减速至零过程由动能定理得：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③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点到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点过程由动能定理得：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</m:oMath>
      <w:r>
        <w:rPr>
          <w:rFonts w:cs="宋体;SimSun" w:ascii="宋体;SimSun" w:hAnsi="宋体;SimSun"/>
          <w:szCs w:val="21"/>
        </w:rPr>
        <w:t xml:space="preserve">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由①②③④得：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μ</m:t>
            </m:r>
          </m:den>
        </m:f>
      </m:oMath>
    </w:p>
    <w:p>
      <w:pPr>
        <w:pStyle w:val="Normal"/>
        <w:ind w:left="1365" w:hanging="94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、解：（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）分析之该粒子轨迹圆心为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，在磁场中转过的圆心角为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，因而运动时间为：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πm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）设粒子从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运动到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过程历时为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，之后在磁场中运行速度大小为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，轨迹半径为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则：</w:t>
      </w:r>
    </w:p>
    <w:p>
      <w:pPr>
        <w:pStyle w:val="Normal"/>
        <w:ind w:left="1365" w:hanging="10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在粒子匀速过程有：</w:t>
      </w:r>
    </w:p>
    <w:p>
      <w:pPr>
        <w:pStyle w:val="Normal"/>
        <w:ind w:left="1365" w:hanging="94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 xml:space="preserve">L=vt              ①        </w:t>
      </w:r>
    </w:p>
    <w:p>
      <w:pPr>
        <w:pStyle w:val="Normal"/>
        <w:ind w:left="1365" w:hanging="10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粒子出来进入磁场的条件：</w:t>
      </w:r>
    </w:p>
    <w:p>
      <w:pPr>
        <w:pStyle w:val="Normal"/>
        <w:ind w:left="1365" w:hanging="21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ωt</m:t>
        </m:r>
      </m:oMath>
      <w:r>
        <w:rPr>
          <w:rFonts w:cs="宋体;SimSun" w:ascii="宋体;SimSun" w:hAnsi="宋体;SimSun"/>
          <w:szCs w:val="21"/>
        </w:rPr>
        <w:t xml:space="preserve">           ②</w:t>
      </w:r>
    </w:p>
    <w:p>
      <w:pPr>
        <w:pStyle w:val="Normal"/>
        <w:ind w:left="1365" w:hanging="94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在磁场中做匀速圆周运动有：</w:t>
      </w:r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③</w:t>
      </w:r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设粒子刚好过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点时轨迹半径分别为：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 w:val="23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则：</w:t>
      </w:r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④</w:t>
      </w:r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⑤</w:t>
      </w:r>
    </w:p>
    <w:p>
      <w:pPr>
        <w:pStyle w:val="Normal"/>
        <w:ind w:left="1365" w:hanging="945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⑥</w:t>
      </w:r>
    </w:p>
    <w:p>
      <w:pPr>
        <w:pStyle w:val="Normal"/>
        <w:ind w:left="1365" w:hanging="94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由①——⑥得：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den>
        </m:f>
      </m:oMath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/>
      </w:pPr>
      <w:r>
        <w:rPr>
          <w:rFonts w:eastAsia="Calibri" w:cs="Calibri"/>
          <w:vanish/>
          <w:color w:val="FFFFFF"/>
          <w:sz w:val="10"/>
          <w:szCs w:val="10"/>
          <w:vertAlign w:val="subscript"/>
        </w:rPr>
        <w:t xml:space="preserve"> </w:t>
      </w: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31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9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9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9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9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9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9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9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9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9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9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9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9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9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9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9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9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9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9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9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9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9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9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9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9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9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9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9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9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9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9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9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27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9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81" name="未标题-2" descr=""/>
                          <pic:cNvPicPr/>
                        </pic:nvPicPr>
                        <pic:blipFill>
                          <a:blip r:embed="rId11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2" name="未标题-2" descr=""/>
                          <pic:cNvPicPr/>
                        </pic:nvPicPr>
                        <pic:blipFill>
                          <a:blip r:embed="rId11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" name="未标题-2" descr=""/>
                          <pic:cNvPicPr/>
                        </pic:nvPicPr>
                        <pic:blipFill>
                          <a:blip r:embed="rId11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4" name="未标题-2" descr=""/>
                          <pic:cNvPicPr/>
                        </pic:nvPicPr>
                        <pic:blipFill>
                          <a:blip r:embed="rId11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" name="未标题-2" descr=""/>
                          <pic:cNvPicPr/>
                        </pic:nvPicPr>
                        <pic:blipFill>
                          <a:blip r:embed="rId11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" name="未标题-2" descr=""/>
                          <pic:cNvPicPr/>
                        </pic:nvPicPr>
                        <pic:blipFill>
                          <a:blip r:embed="rId11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" name="未标题-2" descr=""/>
                          <pic:cNvPicPr/>
                        </pic:nvPicPr>
                        <pic:blipFill>
                          <a:blip r:embed="rId11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8" name="未标题-2" descr=""/>
                          <pic:cNvPicPr/>
                        </pic:nvPicPr>
                        <pic:blipFill>
                          <a:blip r:embed="rId11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9" name="未标题-2" descr=""/>
                          <pic:cNvPicPr/>
                        </pic:nvPicPr>
                        <pic:blipFill>
                          <a:blip r:embed="rId11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0" name="未标题-2" descr=""/>
                          <pic:cNvPicPr/>
                        </pic:nvPicPr>
                        <pic:blipFill>
                          <a:blip r:embed="rId11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28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9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9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9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9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9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9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9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9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9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9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36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9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9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9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9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9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9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9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9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0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0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0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0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0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0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0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0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0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1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0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0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0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0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0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0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0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0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0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0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0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0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0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0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0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0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32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0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191" name="未标题-2" descr=""/>
                          <pic:cNvPicPr/>
                        </pic:nvPicPr>
                        <pic:blipFill>
                          <a:blip r:embed="rId12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未标题-2" descr=""/>
                          <pic:cNvPicPr/>
                        </pic:nvPicPr>
                        <pic:blipFill>
                          <a:blip r:embed="rId12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3" name="未标题-2" descr=""/>
                          <pic:cNvPicPr/>
                        </pic:nvPicPr>
                        <pic:blipFill>
                          <a:blip r:embed="rId12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未标题-2" descr=""/>
                          <pic:cNvPicPr/>
                        </pic:nvPicPr>
                        <pic:blipFill>
                          <a:blip r:embed="rId12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5" name="未标题-2" descr=""/>
                          <pic:cNvPicPr/>
                        </pic:nvPicPr>
                        <pic:blipFill>
                          <a:blip r:embed="rId12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" name="未标题-2" descr=""/>
                          <pic:cNvPicPr/>
                        </pic:nvPicPr>
                        <pic:blipFill>
                          <a:blip r:embed="rId12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未标题-2" descr=""/>
                          <pic:cNvPicPr/>
                        </pic:nvPicPr>
                        <pic:blipFill>
                          <a:blip r:embed="rId12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未标题-2" descr=""/>
                          <pic:cNvPicPr/>
                        </pic:nvPicPr>
                        <pic:blipFill>
                          <a:blip r:embed="rId12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未标题-2" descr=""/>
                          <pic:cNvPicPr/>
                        </pic:nvPicPr>
                        <pic:blipFill>
                          <a:blip r:embed="rId12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" name="未标题-2" descr=""/>
                          <pic:cNvPicPr/>
                        </pic:nvPicPr>
                        <pic:blipFill>
                          <a:blip r:embed="rId12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34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0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0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0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0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0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0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0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0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5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0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46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0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0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0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0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0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0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0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0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0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0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0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0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0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0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0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0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0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0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0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0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0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0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0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0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0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0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0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0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0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0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0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42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0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01" name="未标题-2" descr=""/>
                          <pic:cNvPicPr/>
                        </pic:nvPicPr>
                        <pic:blipFill>
                          <a:blip r:embed="rId12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未标题-2" descr=""/>
                          <pic:cNvPicPr/>
                        </pic:nvPicPr>
                        <pic:blipFill>
                          <a:blip r:embed="rId12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未标题-2" descr=""/>
                          <pic:cNvPicPr/>
                        </pic:nvPicPr>
                        <pic:blipFill>
                          <a:blip r:embed="rId12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未标题-2" descr=""/>
                          <pic:cNvPicPr/>
                        </pic:nvPicPr>
                        <pic:blipFill>
                          <a:blip r:embed="rId12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" name="未标题-2" descr=""/>
                          <pic:cNvPicPr/>
                        </pic:nvPicPr>
                        <pic:blipFill>
                          <a:blip r:embed="rId12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未标题-2" descr=""/>
                          <pic:cNvPicPr/>
                        </pic:nvPicPr>
                        <pic:blipFill>
                          <a:blip r:embed="rId12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未标题-2" descr=""/>
                          <pic:cNvPicPr/>
                        </pic:nvPicPr>
                        <pic:blipFill>
                          <a:blip r:embed="rId12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未标题-2" descr=""/>
                          <pic:cNvPicPr/>
                        </pic:nvPicPr>
                        <pic:blipFill>
                          <a:blip r:embed="rId12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未标题-2" descr=""/>
                          <pic:cNvPicPr/>
                        </pic:nvPicPr>
                        <pic:blipFill>
                          <a:blip r:embed="rId12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" name="未标题-2" descr=""/>
                          <pic:cNvPicPr/>
                        </pic:nvPicPr>
                        <pic:blipFill>
                          <a:blip r:embed="rId12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44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0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0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0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0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0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0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0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0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0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2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0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51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0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0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0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0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0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0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1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1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1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1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1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1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1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1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1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1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1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1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1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1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1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1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1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1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1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1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1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1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1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1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1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1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1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47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11" name="未标题-2" descr=""/>
                          <pic:cNvPicPr/>
                        </pic:nvPicPr>
                        <pic:blipFill>
                          <a:blip r:embed="rId13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" name="未标题-2" descr=""/>
                          <pic:cNvPicPr/>
                        </pic:nvPicPr>
                        <pic:blipFill>
                          <a:blip r:embed="rId13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" name="未标题-2" descr=""/>
                          <pic:cNvPicPr/>
                        </pic:nvPicPr>
                        <pic:blipFill>
                          <a:blip r:embed="rId13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未标题-2" descr=""/>
                          <pic:cNvPicPr/>
                        </pic:nvPicPr>
                        <pic:blipFill>
                          <a:blip r:embed="rId13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未标题-2" descr=""/>
                          <pic:cNvPicPr/>
                        </pic:nvPicPr>
                        <pic:blipFill>
                          <a:blip r:embed="rId13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6" name="未标题-2" descr=""/>
                          <pic:cNvPicPr/>
                        </pic:nvPicPr>
                        <pic:blipFill>
                          <a:blip r:embed="rId13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7" name="未标题-2" descr=""/>
                          <pic:cNvPicPr/>
                        </pic:nvPicPr>
                        <pic:blipFill>
                          <a:blip r:embed="rId13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8" name="未标题-2" descr=""/>
                          <pic:cNvPicPr/>
                        </pic:nvPicPr>
                        <pic:blipFill>
                          <a:blip r:embed="rId13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9" name="未标题-2" descr=""/>
                          <pic:cNvPicPr/>
                        </pic:nvPicPr>
                        <pic:blipFill>
                          <a:blip r:embed="rId13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0" name="未标题-2" descr=""/>
                          <pic:cNvPicPr/>
                        </pic:nvPicPr>
                        <pic:blipFill>
                          <a:blip r:embed="rId13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49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1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1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1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1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1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1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9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1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1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1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1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1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56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1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1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1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1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1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1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1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1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1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1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1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1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1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1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1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1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1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1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1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1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1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1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1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1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1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1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1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1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1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1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1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3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53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21" name="未标题-2" descr=""/>
                          <pic:cNvPicPr/>
                        </pic:nvPicPr>
                        <pic:blipFill>
                          <a:blip r:embed="rId14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2" name="未标题-2" descr=""/>
                          <pic:cNvPicPr/>
                        </pic:nvPicPr>
                        <pic:blipFill>
                          <a:blip r:embed="rId14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3" name="未标题-2" descr=""/>
                          <pic:cNvPicPr/>
                        </pic:nvPicPr>
                        <pic:blipFill>
                          <a:blip r:embed="rId14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未标题-2" descr=""/>
                          <pic:cNvPicPr/>
                        </pic:nvPicPr>
                        <pic:blipFill>
                          <a:blip r:embed="rId14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未标题-2" descr=""/>
                          <pic:cNvPicPr/>
                        </pic:nvPicPr>
                        <pic:blipFill>
                          <a:blip r:embed="rId14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6" name="未标题-2" descr=""/>
                          <pic:cNvPicPr/>
                        </pic:nvPicPr>
                        <pic:blipFill>
                          <a:blip r:embed="rId14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7" name="未标题-2" descr=""/>
                          <pic:cNvPicPr/>
                        </pic:nvPicPr>
                        <pic:blipFill>
                          <a:blip r:embed="rId14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8" name="未标题-2" descr=""/>
                          <pic:cNvPicPr/>
                        </pic:nvPicPr>
                        <pic:blipFill>
                          <a:blip r:embed="rId14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9" name="未标题-2" descr=""/>
                          <pic:cNvPicPr/>
                        </pic:nvPicPr>
                        <pic:blipFill>
                          <a:blip r:embed="rId14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未标题-2" descr=""/>
                          <pic:cNvPicPr/>
                        </pic:nvPicPr>
                        <pic:blipFill>
                          <a:blip r:embed="rId14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54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1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1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1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1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1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1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1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1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1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1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1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61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1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1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1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1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2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2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2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2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2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2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2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2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2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2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2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2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2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2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2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2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2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2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3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2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3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2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2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2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2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2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2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2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2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2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2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58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31" name="未标题-2" descr=""/>
                          <pic:cNvPicPr/>
                        </pic:nvPicPr>
                        <pic:blipFill>
                          <a:blip r:embed="rId14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2" name="未标题-2" descr=""/>
                          <pic:cNvPicPr/>
                        </pic:nvPicPr>
                        <pic:blipFill>
                          <a:blip r:embed="rId14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3" name="未标题-2" descr=""/>
                          <pic:cNvPicPr/>
                        </pic:nvPicPr>
                        <pic:blipFill>
                          <a:blip r:embed="rId14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4" name="未标题-2" descr=""/>
                          <pic:cNvPicPr/>
                        </pic:nvPicPr>
                        <pic:blipFill>
                          <a:blip r:embed="rId14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5" name="未标题-2" descr=""/>
                          <pic:cNvPicPr/>
                        </pic:nvPicPr>
                        <pic:blipFill>
                          <a:blip r:embed="rId14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6" name="未标题-2" descr=""/>
                          <pic:cNvPicPr/>
                        </pic:nvPicPr>
                        <pic:blipFill>
                          <a:blip r:embed="rId14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7" name="未标题-2" descr=""/>
                          <pic:cNvPicPr/>
                        </pic:nvPicPr>
                        <pic:blipFill>
                          <a:blip r:embed="rId14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8" name="未标题-2" descr=""/>
                          <pic:cNvPicPr/>
                        </pic:nvPicPr>
                        <pic:blipFill>
                          <a:blip r:embed="rId14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9" name="未标题-2" descr=""/>
                          <pic:cNvPicPr/>
                        </pic:nvPicPr>
                        <pic:blipFill>
                          <a:blip r:embed="rId14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0" name="未标题-2" descr=""/>
                          <pic:cNvPicPr/>
                        </pic:nvPicPr>
                        <pic:blipFill>
                          <a:blip r:embed="rId14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59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2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2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2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2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2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2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2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2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2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2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2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41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2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2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2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2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2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2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2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2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2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2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2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2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2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2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2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4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2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2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2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2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2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2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2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2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2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2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2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2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2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2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2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2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37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41" name="未标题-2" descr=""/>
                          <pic:cNvPicPr/>
                        </pic:nvPicPr>
                        <pic:blipFill>
                          <a:blip r:embed="rId15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2" name="未标题-2" descr=""/>
                          <pic:cNvPicPr/>
                        </pic:nvPicPr>
                        <pic:blipFill>
                          <a:blip r:embed="rId15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3" name="未标题-2" descr=""/>
                          <pic:cNvPicPr/>
                        </pic:nvPicPr>
                        <pic:blipFill>
                          <a:blip r:embed="rId15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4" name="未标题-2" descr=""/>
                          <pic:cNvPicPr/>
                        </pic:nvPicPr>
                        <pic:blipFill>
                          <a:blip r:embed="rId15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5" name="未标题-2" descr=""/>
                          <pic:cNvPicPr/>
                        </pic:nvPicPr>
                        <pic:blipFill>
                          <a:blip r:embed="rId15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6" name="未标题-2" descr=""/>
                          <pic:cNvPicPr/>
                        </pic:nvPicPr>
                        <pic:blipFill>
                          <a:blip r:embed="rId15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7" name="未标题-2" descr=""/>
                          <pic:cNvPicPr/>
                        </pic:nvPicPr>
                        <pic:blipFill>
                          <a:blip r:embed="rId15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未标题-2" descr=""/>
                          <pic:cNvPicPr/>
                        </pic:nvPicPr>
                        <pic:blipFill>
                          <a:blip r:embed="rId15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未标题-2" descr=""/>
                          <pic:cNvPicPr/>
                        </pic:nvPicPr>
                        <pic:blipFill>
                          <a:blip r:embed="rId15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0" name="未标题-2" descr=""/>
                          <pic:cNvPicPr/>
                        </pic:nvPicPr>
                        <pic:blipFill>
                          <a:blip r:embed="rId15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39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2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2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2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2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2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2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2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2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2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2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2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16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2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2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2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3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3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3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3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3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3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3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3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3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3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3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3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3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3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3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3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3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3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3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3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3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3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3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3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3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3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12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51" name="未标题-2" descr=""/>
                          <pic:cNvPicPr/>
                        </pic:nvPicPr>
                        <pic:blipFill>
                          <a:blip r:embed="rId15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2" name="未标题-2" descr=""/>
                          <pic:cNvPicPr/>
                        </pic:nvPicPr>
                        <pic:blipFill>
                          <a:blip r:embed="rId15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3" name="未标题-2" descr=""/>
                          <pic:cNvPicPr/>
                        </pic:nvPicPr>
                        <pic:blipFill>
                          <a:blip r:embed="rId15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4" name="未标题-2" descr=""/>
                          <pic:cNvPicPr/>
                        </pic:nvPicPr>
                        <pic:blipFill>
                          <a:blip r:embed="rId15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5" name="未标题-2" descr=""/>
                          <pic:cNvPicPr/>
                        </pic:nvPicPr>
                        <pic:blipFill>
                          <a:blip r:embed="rId15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6" name="未标题-2" descr=""/>
                          <pic:cNvPicPr/>
                        </pic:nvPicPr>
                        <pic:blipFill>
                          <a:blip r:embed="rId15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7" name="未标题-2" descr=""/>
                          <pic:cNvPicPr/>
                        </pic:nvPicPr>
                        <pic:blipFill>
                          <a:blip r:embed="rId15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8" name="未标题-2" descr=""/>
                          <pic:cNvPicPr/>
                        </pic:nvPicPr>
                        <pic:blipFill>
                          <a:blip r:embed="rId15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9" name="未标题-2" descr=""/>
                          <pic:cNvPicPr/>
                        </pic:nvPicPr>
                        <pic:blipFill>
                          <a:blip r:embed="rId15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0" name="未标题-2" descr=""/>
                          <pic:cNvPicPr/>
                        </pic:nvPicPr>
                        <pic:blipFill>
                          <a:blip r:embed="rId15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13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3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3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3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3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3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3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3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3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3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3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5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3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21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3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3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3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3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3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3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3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3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3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3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3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3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3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3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3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3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3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3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3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3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3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3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3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3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3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3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3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3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3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3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17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61" name="未标题-2" descr=""/>
                          <pic:cNvPicPr/>
                        </pic:nvPicPr>
                        <pic:blipFill>
                          <a:blip r:embed="rId16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2" name="未标题-2" descr=""/>
                          <pic:cNvPicPr/>
                        </pic:nvPicPr>
                        <pic:blipFill>
                          <a:blip r:embed="rId16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3" name="未标题-2" descr=""/>
                          <pic:cNvPicPr/>
                        </pic:nvPicPr>
                        <pic:blipFill>
                          <a:blip r:embed="rId16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4" name="未标题-2" descr=""/>
                          <pic:cNvPicPr/>
                        </pic:nvPicPr>
                        <pic:blipFill>
                          <a:blip r:embed="rId16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5" name="未标题-2" descr=""/>
                          <pic:cNvPicPr/>
                        </pic:nvPicPr>
                        <pic:blipFill>
                          <a:blip r:embed="rId16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6" name="未标题-2" descr=""/>
                          <pic:cNvPicPr/>
                        </pic:nvPicPr>
                        <pic:blipFill>
                          <a:blip r:embed="rId16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7" name="未标题-2" descr=""/>
                          <pic:cNvPicPr/>
                        </pic:nvPicPr>
                        <pic:blipFill>
                          <a:blip r:embed="rId16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8" name="未标题-2" descr=""/>
                          <pic:cNvPicPr/>
                        </pic:nvPicPr>
                        <pic:blipFill>
                          <a:blip r:embed="rId16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9" name="未标题-2" descr=""/>
                          <pic:cNvPicPr/>
                        </pic:nvPicPr>
                        <pic:blipFill>
                          <a:blip r:embed="rId16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0" name="未标题-2" descr=""/>
                          <pic:cNvPicPr/>
                        </pic:nvPicPr>
                        <pic:blipFill>
                          <a:blip r:embed="rId16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18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3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3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3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3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3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3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3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3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3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3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3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26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3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3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4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4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4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4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4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4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4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4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4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4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4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4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4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4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4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4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4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4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4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4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4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4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4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4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4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4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2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4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4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4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4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6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22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71" name="未标题-2" descr=""/>
                          <pic:cNvPicPr/>
                        </pic:nvPicPr>
                        <pic:blipFill>
                          <a:blip r:embed="rId17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2" name="未标题-2" descr=""/>
                          <pic:cNvPicPr/>
                        </pic:nvPicPr>
                        <pic:blipFill>
                          <a:blip r:embed="rId17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3" name="未标题-2" descr=""/>
                          <pic:cNvPicPr/>
                        </pic:nvPicPr>
                        <pic:blipFill>
                          <a:blip r:embed="rId17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4" name="未标题-2" descr=""/>
                          <pic:cNvPicPr/>
                        </pic:nvPicPr>
                        <pic:blipFill>
                          <a:blip r:embed="rId17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5" name="未标题-2" descr=""/>
                          <pic:cNvPicPr/>
                        </pic:nvPicPr>
                        <pic:blipFill>
                          <a:blip r:embed="rId17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6" name="未标题-2" descr=""/>
                          <pic:cNvPicPr/>
                        </pic:nvPicPr>
                        <pic:blipFill>
                          <a:blip r:embed="rId17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7" name="未标题-2" descr=""/>
                          <pic:cNvPicPr/>
                        </pic:nvPicPr>
                        <pic:blipFill>
                          <a:blip r:embed="rId17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8" name="未标题-2" descr=""/>
                          <pic:cNvPicPr/>
                        </pic:nvPicPr>
                        <pic:blipFill>
                          <a:blip r:embed="rId17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9" name="未标题-2" descr=""/>
                          <pic:cNvPicPr/>
                        </pic:nvPicPr>
                        <pic:blipFill>
                          <a:blip r:embed="rId17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0" name="未标题-2" descr=""/>
                          <pic:cNvPicPr/>
                        </pic:nvPicPr>
                        <pic:blipFill>
                          <a:blip r:embed="rId17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23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4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4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4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4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4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4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4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4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4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4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4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05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4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4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4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4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4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4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4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4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4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4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4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4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4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4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4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4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4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4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4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4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4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4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4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4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4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4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4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4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4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4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4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4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4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02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81" name="未标题-2" descr=""/>
                          <pic:cNvPicPr/>
                        </pic:nvPicPr>
                        <pic:blipFill>
                          <a:blip r:embed="rId17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2" name="未标题-2" descr=""/>
                          <pic:cNvPicPr/>
                        </pic:nvPicPr>
                        <pic:blipFill>
                          <a:blip r:embed="rId17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3" name="未标题-2" descr=""/>
                          <pic:cNvPicPr/>
                        </pic:nvPicPr>
                        <pic:blipFill>
                          <a:blip r:embed="rId17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4" name="未标题-2" descr=""/>
                          <pic:cNvPicPr/>
                        </pic:nvPicPr>
                        <pic:blipFill>
                          <a:blip r:embed="rId17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5" name="未标题-2" descr=""/>
                          <pic:cNvPicPr/>
                        </pic:nvPicPr>
                        <pic:blipFill>
                          <a:blip r:embed="rId17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6" name="未标题-2" descr=""/>
                          <pic:cNvPicPr/>
                        </pic:nvPicPr>
                        <pic:blipFill>
                          <a:blip r:embed="rId17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7" name="未标题-2" descr=""/>
                          <pic:cNvPicPr/>
                        </pic:nvPicPr>
                        <pic:blipFill>
                          <a:blip r:embed="rId17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8" name="未标题-2" descr=""/>
                          <pic:cNvPicPr/>
                        </pic:nvPicPr>
                        <pic:blipFill>
                          <a:blip r:embed="rId17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9" name="未标题-2" descr=""/>
                          <pic:cNvPicPr/>
                        </pic:nvPicPr>
                        <pic:blipFill>
                          <a:blip r:embed="rId17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0" name="未标题-2" descr=""/>
                          <pic:cNvPicPr/>
                        </pic:nvPicPr>
                        <pic:blipFill>
                          <a:blip r:embed="rId17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03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4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4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4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4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4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4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4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4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4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4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4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10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5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5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5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5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5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5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5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5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5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5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5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5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5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5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5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7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5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5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5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5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5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5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5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5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5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5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5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5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5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5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5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5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07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291" name="未标题-2" descr=""/>
                          <pic:cNvPicPr/>
                        </pic:nvPicPr>
                        <pic:blipFill>
                          <a:blip r:embed="rId18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2" name="未标题-2" descr=""/>
                          <pic:cNvPicPr/>
                        </pic:nvPicPr>
                        <pic:blipFill>
                          <a:blip r:embed="rId18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3" name="未标题-2" descr=""/>
                          <pic:cNvPicPr/>
                        </pic:nvPicPr>
                        <pic:blipFill>
                          <a:blip r:embed="rId18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4" name="未标题-2" descr=""/>
                          <pic:cNvPicPr/>
                        </pic:nvPicPr>
                        <pic:blipFill>
                          <a:blip r:embed="rId18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未标题-2" descr=""/>
                          <pic:cNvPicPr/>
                        </pic:nvPicPr>
                        <pic:blipFill>
                          <a:blip r:embed="rId18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6" name="未标题-2" descr=""/>
                          <pic:cNvPicPr/>
                        </pic:nvPicPr>
                        <pic:blipFill>
                          <a:blip r:embed="rId18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7" name="未标题-2" descr=""/>
                          <pic:cNvPicPr/>
                        </pic:nvPicPr>
                        <pic:blipFill>
                          <a:blip r:embed="rId18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8" name="未标题-2" descr=""/>
                          <pic:cNvPicPr/>
                        </pic:nvPicPr>
                        <pic:blipFill>
                          <a:blip r:embed="rId18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9" name="未标题-2" descr=""/>
                          <pic:cNvPicPr/>
                        </pic:nvPicPr>
                        <pic:blipFill>
                          <a:blip r:embed="rId18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0" name="未标题-2" descr=""/>
                          <pic:cNvPicPr/>
                        </pic:nvPicPr>
                        <pic:blipFill>
                          <a:blip r:embed="rId18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08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5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5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5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5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5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5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5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ind w:right="32" w:hanging="0"/>
        <w:rPr>
          <w:rFonts w:ascii="宋体;SimSun" w:hAnsi="宋体;SimSun" w:cs="宋体;SimSun"/>
          <w:vanish/>
          <w:color w:val="FFFFFF"/>
          <w:sz w:val="10"/>
          <w:szCs w:val="10"/>
          <w:vertAlign w:val="subscript"/>
        </w:rPr>
      </w:pPr>
      <w:r>
        <w:rPr>
          <w:rFonts w:cs="宋体;SimSun" w:ascii="宋体;SimSun" w:hAnsi="宋体;SimSun"/>
          <w:vanish/>
          <w:color w:val="FFFFFF"/>
          <w:sz w:val="10"/>
          <w:szCs w:val="10"/>
          <w:vertAlign w:val="subscript"/>
        </w:rPr>
      </w:r>
    </w:p>
    <w:p>
      <w:pPr>
        <w:pStyle w:val="Normal"/>
        <w:ind w:left="105" w:hanging="105"/>
        <w:rPr>
          <w:rFonts w:ascii="宋体;SimSun" w:hAnsi="宋体;SimSun" w:cs="宋体;SimSun"/>
          <w:vanish/>
        </w:rPr>
      </w:pPr>
      <w:r>
        <w:rPr>
          <w:rFonts w:cs="宋体;SimSun" w:ascii="宋体;SimSun" w:hAnsi="宋体;SimSun"/>
          <w:vanish/>
        </w:rPr>
      </w:r>
    </w:p>
    <w:p>
      <w:pPr>
        <w:pStyle w:val="Normal"/>
        <w:spacing w:lineRule="exact" w:line="400"/>
        <w:rPr>
          <w:vanish/>
          <w:sz w:val="24"/>
        </w:rPr>
      </w:pPr>
      <w:r>
        <w:rPr>
          <w:vanish/>
          <w:sz w:val="24"/>
        </w:rPr>
      </w:r>
    </w:p>
    <w:p>
      <w:pPr>
        <w:pStyle w:val="Normal"/>
        <w:rPr>
          <w:vanish/>
          <w:sz w:val="24"/>
        </w:rPr>
      </w:pPr>
      <w:r>
        <w:rPr>
          <w:vanish/>
          <w:sz w:val="24"/>
        </w:rPr>
      </w:r>
    </w:p>
    <w:p>
      <w:pPr>
        <w:pStyle w:val="Normal"/>
        <w:tabs>
          <w:tab w:val="clear" w:pos="420"/>
          <w:tab w:val="left" w:pos="7260" w:leader="none"/>
        </w:tabs>
        <w:rPr>
          <w:vanish/>
          <w:sz w:val="24"/>
        </w:rPr>
      </w:pPr>
      <w:r>
        <w:rPr>
          <w:rFonts w:eastAsia="Calibri" w:cs="Calibri"/>
          <w:vanish/>
        </w:rPr>
        <w:t xml:space="preserve"> </w:t>
      </w:r>
    </w:p>
    <w:p>
      <w:pPr>
        <w:pStyle w:val="Normal"/>
        <w:spacing w:lineRule="auto" w:line="264"/>
        <w:rPr>
          <w:rFonts w:ascii="黑体;SimHei" w:hAnsi="黑体;SimHei" w:eastAsia="黑体;SimHei" w:cs="宋体;SimSun"/>
          <w:b/>
          <w:b/>
          <w:vanish/>
          <w:color w:val="000000"/>
          <w:sz w:val="32"/>
          <w:szCs w:val="32"/>
        </w:rPr>
      </w:pPr>
      <w:r>
        <w:rPr>
          <w:rFonts w:eastAsia="黑体;SimHei" w:cs="宋体;SimSun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rFonts w:ascii="黑体;SimHei" w:hAnsi="黑体;SimHei" w:eastAsia="黑体;SimHei" w:cs="宋体;SimSun"/>
          <w:b/>
          <w:b/>
          <w:vanish/>
          <w:color w:val="000000"/>
          <w:sz w:val="32"/>
          <w:szCs w:val="32"/>
          <w:lang w:val="en-US" w:eastAsia="en-US"/>
        </w:rPr>
      </w:pPr>
      <w:r>
        <w:rPr>
          <w:rFonts w:eastAsia="黑体;SimHei" w:cs="宋体;SimSun" w:ascii="黑体;SimHei" w:hAnsi="黑体;SimHei"/>
          <w:b/>
          <w:vanish/>
          <w:color w:val="000000"/>
          <w:sz w:val="32"/>
          <w:szCs w:val="32"/>
          <w:lang w:val="en-US" w:eastAsia="en-US"/>
        </w:rPr>
        <w:drawing>
          <wp:anchor behindDoc="1" distT="0" distB="0" distL="114935" distR="114935" simplePos="0" locked="0" layoutInCell="0" allowOverlap="1" relativeHeight="98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5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5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5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5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5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5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5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5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5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5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5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5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5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5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5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5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5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5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5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5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5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5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5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5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5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5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5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5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5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5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5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5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5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94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01" name="未标题-2" descr=""/>
                          <pic:cNvPicPr/>
                        </pic:nvPicPr>
                        <pic:blipFill>
                          <a:blip r:embed="rId18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2" name="未标题-2" descr=""/>
                          <pic:cNvPicPr/>
                        </pic:nvPicPr>
                        <pic:blipFill>
                          <a:blip r:embed="rId18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3" name="未标题-2" descr=""/>
                          <pic:cNvPicPr/>
                        </pic:nvPicPr>
                        <pic:blipFill>
                          <a:blip r:embed="rId18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4" name="未标题-2" descr=""/>
                          <pic:cNvPicPr/>
                        </pic:nvPicPr>
                        <pic:blipFill>
                          <a:blip r:embed="rId18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5" name="未标题-2" descr=""/>
                          <pic:cNvPicPr/>
                        </pic:nvPicPr>
                        <pic:blipFill>
                          <a:blip r:embed="rId18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6" name="未标题-2" descr=""/>
                          <pic:cNvPicPr/>
                        </pic:nvPicPr>
                        <pic:blipFill>
                          <a:blip r:embed="rId18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" name="未标题-2" descr=""/>
                          <pic:cNvPicPr/>
                        </pic:nvPicPr>
                        <pic:blipFill>
                          <a:blip r:embed="rId18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" name="未标题-2" descr=""/>
                          <pic:cNvPicPr/>
                        </pic:nvPicPr>
                        <pic:blipFill>
                          <a:blip r:embed="rId18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9" name="未标题-2" descr=""/>
                          <pic:cNvPicPr/>
                        </pic:nvPicPr>
                        <pic:blipFill>
                          <a:blip r:embed="rId18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0" name="未标题-2" descr=""/>
                          <pic:cNvPicPr/>
                        </pic:nvPicPr>
                        <pic:blipFill>
                          <a:blip r:embed="rId18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96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5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5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5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5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5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5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5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6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8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6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03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6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6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6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6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6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6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6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6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6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6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6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6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6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6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6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6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6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6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6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6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6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6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6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6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6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6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6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6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6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6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6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00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6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11" name="未标题-2" descr=""/>
                          <pic:cNvPicPr/>
                        </pic:nvPicPr>
                        <pic:blipFill>
                          <a:blip r:embed="rId19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2" name="未标题-2" descr=""/>
                          <pic:cNvPicPr/>
                        </pic:nvPicPr>
                        <pic:blipFill>
                          <a:blip r:embed="rId19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3" name="未标题-2" descr=""/>
                          <pic:cNvPicPr/>
                        </pic:nvPicPr>
                        <pic:blipFill>
                          <a:blip r:embed="rId19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4" name="未标题-2" descr=""/>
                          <pic:cNvPicPr/>
                        </pic:nvPicPr>
                        <pic:blipFill>
                          <a:blip r:embed="rId19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5" name="未标题-2" descr=""/>
                          <pic:cNvPicPr/>
                        </pic:nvPicPr>
                        <pic:blipFill>
                          <a:blip r:embed="rId19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6" name="未标题-2" descr=""/>
                          <pic:cNvPicPr/>
                        </pic:nvPicPr>
                        <pic:blipFill>
                          <a:blip r:embed="rId19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7" name="未标题-2" descr=""/>
                          <pic:cNvPicPr/>
                        </pic:nvPicPr>
                        <pic:blipFill>
                          <a:blip r:embed="rId19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8" name="未标题-2" descr=""/>
                          <pic:cNvPicPr/>
                        </pic:nvPicPr>
                        <pic:blipFill>
                          <a:blip r:embed="rId19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9" name="未标题-2" descr=""/>
                          <pic:cNvPicPr/>
                        </pic:nvPicPr>
                        <pic:blipFill>
                          <a:blip r:embed="rId19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0" name="未标题-2" descr=""/>
                          <pic:cNvPicPr/>
                        </pic:nvPicPr>
                        <pic:blipFill>
                          <a:blip r:embed="rId19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01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6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6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6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6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6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6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6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6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6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6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6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</w:rPr>
      </w:pPr>
      <w:r>
        <w:rPr>
          <w:vanish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73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6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6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6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6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6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6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2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6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6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6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6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6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6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6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6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6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6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3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6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6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6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6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6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6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6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6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6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6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6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6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6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6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6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6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6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19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69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6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21" name="未标题-2" descr=""/>
                          <pic:cNvPicPr/>
                        </pic:nvPicPr>
                        <pic:blipFill>
                          <a:blip r:embed="rId20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2" name="未标题-2" descr=""/>
                          <pic:cNvPicPr/>
                        </pic:nvPicPr>
                        <pic:blipFill>
                          <a:blip r:embed="rId20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3" name="未标题-2" descr=""/>
                          <pic:cNvPicPr/>
                        </pic:nvPicPr>
                        <pic:blipFill>
                          <a:blip r:embed="rId20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4" name="未标题-2" descr=""/>
                          <pic:cNvPicPr/>
                        </pic:nvPicPr>
                        <pic:blipFill>
                          <a:blip r:embed="rId20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5" name="未标题-2" descr=""/>
                          <pic:cNvPicPr/>
                        </pic:nvPicPr>
                        <pic:blipFill>
                          <a:blip r:embed="rId20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6" name="未标题-2" descr=""/>
                          <pic:cNvPicPr/>
                        </pic:nvPicPr>
                        <pic:blipFill>
                          <a:blip r:embed="rId20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7" name="未标题-2" descr=""/>
                          <pic:cNvPicPr/>
                        </pic:nvPicPr>
                        <pic:blipFill>
                          <a:blip r:embed="rId20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8" name="未标题-2" descr=""/>
                          <pic:cNvPicPr/>
                        </pic:nvPicPr>
                        <pic:blipFill>
                          <a:blip r:embed="rId20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9" name="未标题-2" descr=""/>
                          <pic:cNvPicPr/>
                        </pic:nvPicPr>
                        <pic:blipFill>
                          <a:blip r:embed="rId20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0" name="未标题-2" descr=""/>
                          <pic:cNvPicPr/>
                        </pic:nvPicPr>
                        <pic:blipFill>
                          <a:blip r:embed="rId20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70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6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0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6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6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6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6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6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6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7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7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7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1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7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</w:rPr>
      </w:pPr>
      <w:r>
        <w:rPr>
          <w:vanish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78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7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7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7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7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7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7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7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7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7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7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7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7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7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7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7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7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8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7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7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7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7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7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7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7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7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7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7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7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4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7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7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7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7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5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7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74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7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31" name="未标题-2" descr=""/>
                          <pic:cNvPicPr/>
                        </pic:nvPicPr>
                        <pic:blipFill>
                          <a:blip r:embed="rId20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2" name="未标题-2" descr=""/>
                          <pic:cNvPicPr/>
                        </pic:nvPicPr>
                        <pic:blipFill>
                          <a:blip r:embed="rId20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3" name="未标题-2" descr=""/>
                          <pic:cNvPicPr/>
                        </pic:nvPicPr>
                        <pic:blipFill>
                          <a:blip r:embed="rId20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4" name="未标题-2" descr=""/>
                          <pic:cNvPicPr/>
                        </pic:nvPicPr>
                        <pic:blipFill>
                          <a:blip r:embed="rId20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5" name="未标题-2" descr=""/>
                          <pic:cNvPicPr/>
                        </pic:nvPicPr>
                        <pic:blipFill>
                          <a:blip r:embed="rId20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6" name="未标题-2" descr=""/>
                          <pic:cNvPicPr/>
                        </pic:nvPicPr>
                        <pic:blipFill>
                          <a:blip r:embed="rId20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7" name="未标题-2" descr=""/>
                          <pic:cNvPicPr/>
                        </pic:nvPicPr>
                        <pic:blipFill>
                          <a:blip r:embed="rId20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8" name="未标题-2" descr=""/>
                          <pic:cNvPicPr/>
                        </pic:nvPicPr>
                        <pic:blipFill>
                          <a:blip r:embed="rId20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9" name="未标题-2" descr=""/>
                          <pic:cNvPicPr/>
                        </pic:nvPicPr>
                        <pic:blipFill>
                          <a:blip r:embed="rId20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0" name="未标题-2" descr=""/>
                          <pic:cNvPicPr/>
                        </pic:nvPicPr>
                        <pic:blipFill>
                          <a:blip r:embed="rId20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75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7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7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7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7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7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7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7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7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7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7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6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7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93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7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7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7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7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7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7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7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7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7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7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7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7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7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7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7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0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7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7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7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7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7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7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7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7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7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7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7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7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7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7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7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7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7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7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89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7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41" name="未标题-2" descr=""/>
                          <pic:cNvPicPr/>
                        </pic:nvPicPr>
                        <pic:blipFill>
                          <a:blip r:embed="rId21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2" name="未标题-2" descr=""/>
                          <pic:cNvPicPr/>
                        </pic:nvPicPr>
                        <pic:blipFill>
                          <a:blip r:embed="rId21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3" name="未标题-2" descr=""/>
                          <pic:cNvPicPr/>
                        </pic:nvPicPr>
                        <pic:blipFill>
                          <a:blip r:embed="rId21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4" name="未标题-2" descr=""/>
                          <pic:cNvPicPr/>
                        </pic:nvPicPr>
                        <pic:blipFill>
                          <a:blip r:embed="rId21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5" name="未标题-2" descr=""/>
                          <pic:cNvPicPr/>
                        </pic:nvPicPr>
                        <pic:blipFill>
                          <a:blip r:embed="rId21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6" name="未标题-2" descr=""/>
                          <pic:cNvPicPr/>
                        </pic:nvPicPr>
                        <pic:blipFill>
                          <a:blip r:embed="rId21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7" name="未标题-2" descr=""/>
                          <pic:cNvPicPr/>
                        </pic:nvPicPr>
                        <pic:blipFill>
                          <a:blip r:embed="rId21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8" name="未标题-2" descr=""/>
                          <pic:cNvPicPr/>
                        </pic:nvPicPr>
                        <pic:blipFill>
                          <a:blip r:embed="rId21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9" name="未标题-2" descr=""/>
                          <pic:cNvPicPr/>
                        </pic:nvPicPr>
                        <pic:blipFill>
                          <a:blip r:embed="rId21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0" name="未标题-2" descr=""/>
                          <pic:cNvPicPr/>
                        </pic:nvPicPr>
                        <pic:blipFill>
                          <a:blip r:embed="rId21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91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7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7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7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7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7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8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8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8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8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8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8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29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8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8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8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8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8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8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8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8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8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8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8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8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8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8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8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8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8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8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8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8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8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8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8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8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8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8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8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25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8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51" name="未标题-2" descr=""/>
                          <pic:cNvPicPr/>
                        </pic:nvPicPr>
                        <pic:blipFill>
                          <a:blip r:embed="rId21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2" name="未标题-2" descr=""/>
                          <pic:cNvPicPr/>
                        </pic:nvPicPr>
                        <pic:blipFill>
                          <a:blip r:embed="rId21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3" name="未标题-2" descr=""/>
                          <pic:cNvPicPr/>
                        </pic:nvPicPr>
                        <pic:blipFill>
                          <a:blip r:embed="rId21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4" name="未标题-2" descr=""/>
                          <pic:cNvPicPr/>
                        </pic:nvPicPr>
                        <pic:blipFill>
                          <a:blip r:embed="rId21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5" name="未标题-2" descr=""/>
                          <pic:cNvPicPr/>
                        </pic:nvPicPr>
                        <pic:blipFill>
                          <a:blip r:embed="rId21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6" name="未标题-2" descr=""/>
                          <pic:cNvPicPr/>
                        </pic:nvPicPr>
                        <pic:blipFill>
                          <a:blip r:embed="rId21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7" name="未标题-2" descr=""/>
                          <pic:cNvPicPr/>
                        </pic:nvPicPr>
                        <pic:blipFill>
                          <a:blip r:embed="rId21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8" name="未标题-2" descr=""/>
                          <pic:cNvPicPr/>
                        </pic:nvPicPr>
                        <pic:blipFill>
                          <a:blip r:embed="rId21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9" name="未标题-2" descr=""/>
                          <pic:cNvPicPr/>
                        </pic:nvPicPr>
                        <pic:blipFill>
                          <a:blip r:embed="rId21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0" name="未标题-2" descr=""/>
                          <pic:cNvPicPr/>
                        </pic:nvPicPr>
                        <pic:blipFill>
                          <a:blip r:embed="rId21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26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8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8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8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8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8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8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8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8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8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8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1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8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83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8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8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8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8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8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8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8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8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8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8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8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8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8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8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8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8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8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8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8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8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8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8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8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79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8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8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8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8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8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8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8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0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8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79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8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61" name="未标题-2" descr=""/>
                          <pic:cNvPicPr/>
                        </pic:nvPicPr>
                        <pic:blipFill>
                          <a:blip r:embed="rId22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2" name="未标题-2" descr=""/>
                          <pic:cNvPicPr/>
                        </pic:nvPicPr>
                        <pic:blipFill>
                          <a:blip r:embed="rId22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3" name="未标题-2" descr=""/>
                          <pic:cNvPicPr/>
                        </pic:nvPicPr>
                        <pic:blipFill>
                          <a:blip r:embed="rId22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4" name="未标题-2" descr=""/>
                          <pic:cNvPicPr/>
                        </pic:nvPicPr>
                        <pic:blipFill>
                          <a:blip r:embed="rId22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5" name="未标题-2" descr=""/>
                          <pic:cNvPicPr/>
                        </pic:nvPicPr>
                        <pic:blipFill>
                          <a:blip r:embed="rId22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6" name="未标题-2" descr=""/>
                          <pic:cNvPicPr/>
                        </pic:nvPicPr>
                        <pic:blipFill>
                          <a:blip r:embed="rId22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7" name="未标题-2" descr=""/>
                          <pic:cNvPicPr/>
                        </pic:nvPicPr>
                        <pic:blipFill>
                          <a:blip r:embed="rId22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未标题-2" descr=""/>
                          <pic:cNvPicPr/>
                        </pic:nvPicPr>
                        <pic:blipFill>
                          <a:blip r:embed="rId22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9" name="未标题-2" descr=""/>
                          <pic:cNvPicPr/>
                        </pic:nvPicPr>
                        <pic:blipFill>
                          <a:blip r:embed="rId22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0" name="未标题-2" descr=""/>
                          <pic:cNvPicPr/>
                        </pic:nvPicPr>
                        <pic:blipFill>
                          <a:blip r:embed="rId22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81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8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8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8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9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9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9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9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9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9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1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9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2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9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88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9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9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9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9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9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9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9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9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9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9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9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9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9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9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9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9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9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9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9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9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9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9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9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9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9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9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9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9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9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9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9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2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84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9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71" name="未标题-2" descr=""/>
                          <pic:cNvPicPr/>
                        </pic:nvPicPr>
                        <pic:blipFill>
                          <a:blip r:embed="rId23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2" name="未标题-2" descr=""/>
                          <pic:cNvPicPr/>
                        </pic:nvPicPr>
                        <pic:blipFill>
                          <a:blip r:embed="rId23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3" name="未标题-2" descr=""/>
                          <pic:cNvPicPr/>
                        </pic:nvPicPr>
                        <pic:blipFill>
                          <a:blip r:embed="rId23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4" name="未标题-2" descr=""/>
                          <pic:cNvPicPr/>
                        </pic:nvPicPr>
                        <pic:blipFill>
                          <a:blip r:embed="rId23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5" name="未标题-2" descr=""/>
                          <pic:cNvPicPr/>
                        </pic:nvPicPr>
                        <pic:blipFill>
                          <a:blip r:embed="rId23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6" name="未标题-2" descr=""/>
                          <pic:cNvPicPr/>
                        </pic:nvPicPr>
                        <pic:blipFill>
                          <a:blip r:embed="rId23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7" name="未标题-2" descr=""/>
                          <pic:cNvPicPr/>
                        </pic:nvPicPr>
                        <pic:blipFill>
                          <a:blip r:embed="rId23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8" name="未标题-2" descr=""/>
                          <pic:cNvPicPr/>
                        </pic:nvPicPr>
                        <pic:blipFill>
                          <a:blip r:embed="rId23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9" name="未标题-2" descr=""/>
                          <pic:cNvPicPr/>
                        </pic:nvPicPr>
                        <pic:blipFill>
                          <a:blip r:embed="rId23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0" name="未标题-2" descr=""/>
                          <pic:cNvPicPr/>
                        </pic:nvPicPr>
                        <pic:blipFill>
                          <a:blip r:embed="rId23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86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9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19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9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19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9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19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19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9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9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9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9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08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19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9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19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19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19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19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19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19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19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9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19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19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19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19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19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19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19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9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19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9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19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19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19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19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19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19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19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19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19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19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19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19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19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05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19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81" name="未标题-2" descr=""/>
                          <pic:cNvPicPr/>
                        </pic:nvPicPr>
                        <pic:blipFill>
                          <a:blip r:embed="rId23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2" name="未标题-2" descr=""/>
                          <pic:cNvPicPr/>
                        </pic:nvPicPr>
                        <pic:blipFill>
                          <a:blip r:embed="rId23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3" name="未标题-2" descr=""/>
                          <pic:cNvPicPr/>
                        </pic:nvPicPr>
                        <pic:blipFill>
                          <a:blip r:embed="rId23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4" name="未标题-2" descr=""/>
                          <pic:cNvPicPr/>
                        </pic:nvPicPr>
                        <pic:blipFill>
                          <a:blip r:embed="rId23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5" name="未标题-2" descr=""/>
                          <pic:cNvPicPr/>
                        </pic:nvPicPr>
                        <pic:blipFill>
                          <a:blip r:embed="rId23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6" name="未标题-2" descr=""/>
                          <pic:cNvPicPr/>
                        </pic:nvPicPr>
                        <pic:blipFill>
                          <a:blip r:embed="rId23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7" name="未标题-2" descr=""/>
                          <pic:cNvPicPr/>
                        </pic:nvPicPr>
                        <pic:blipFill>
                          <a:blip r:embed="rId23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8" name="未标题-2" descr=""/>
                          <pic:cNvPicPr/>
                        </pic:nvPicPr>
                        <pic:blipFill>
                          <a:blip r:embed="rId23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9" name="未标题-2" descr=""/>
                          <pic:cNvPicPr/>
                        </pic:nvPicPr>
                        <pic:blipFill>
                          <a:blip r:embed="rId23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0" name="未标题-2" descr=""/>
                          <pic:cNvPicPr/>
                        </pic:nvPicPr>
                        <pic:blipFill>
                          <a:blip r:embed="rId23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06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19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0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0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0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0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0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0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24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0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0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0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0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0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0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0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0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0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0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0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0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0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0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0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3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0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0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0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0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0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0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0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0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0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0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0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0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0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0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0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0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20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0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391" name="未标题-2" descr=""/>
                          <pic:cNvPicPr/>
                        </pic:nvPicPr>
                        <pic:blipFill>
                          <a:blip r:embed="rId24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2" name="未标题-2" descr=""/>
                          <pic:cNvPicPr/>
                        </pic:nvPicPr>
                        <pic:blipFill>
                          <a:blip r:embed="rId24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3" name="未标题-2" descr=""/>
                          <pic:cNvPicPr/>
                        </pic:nvPicPr>
                        <pic:blipFill>
                          <a:blip r:embed="rId24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4" name="未标题-2" descr=""/>
                          <pic:cNvPicPr/>
                        </pic:nvPicPr>
                        <pic:blipFill>
                          <a:blip r:embed="rId24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5" name="未标题-2" descr=""/>
                          <pic:cNvPicPr/>
                        </pic:nvPicPr>
                        <pic:blipFill>
                          <a:blip r:embed="rId24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6" name="未标题-2" descr=""/>
                          <pic:cNvPicPr/>
                        </pic:nvPicPr>
                        <pic:blipFill>
                          <a:blip r:embed="rId24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7" name="未标题-2" descr=""/>
                          <pic:cNvPicPr/>
                        </pic:nvPicPr>
                        <pic:blipFill>
                          <a:blip r:embed="rId24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8" name="未标题-2" descr=""/>
                          <pic:cNvPicPr/>
                        </pic:nvPicPr>
                        <pic:blipFill>
                          <a:blip r:embed="rId24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9" name="未标题-2" descr=""/>
                          <pic:cNvPicPr/>
                        </pic:nvPicPr>
                        <pic:blipFill>
                          <a:blip r:embed="rId24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0" name="未标题-2" descr=""/>
                          <pic:cNvPicPr/>
                        </pic:nvPicPr>
                        <pic:blipFill>
                          <a:blip r:embed="rId24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21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0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0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0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0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0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0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0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0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0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14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0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0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0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0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0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0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0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0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0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0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0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0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0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0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0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0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0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0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0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0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0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0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0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0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0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0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0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0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0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0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0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0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0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10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01" name="未标题-2" descr=""/>
                          <pic:cNvPicPr/>
                        </pic:nvPicPr>
                        <pic:blipFill>
                          <a:blip r:embed="rId24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2" name="未标题-2" descr=""/>
                          <pic:cNvPicPr/>
                        </pic:nvPicPr>
                        <pic:blipFill>
                          <a:blip r:embed="rId24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3" name="未标题-2" descr=""/>
                          <pic:cNvPicPr/>
                        </pic:nvPicPr>
                        <pic:blipFill>
                          <a:blip r:embed="rId24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未标题-2" descr=""/>
                          <pic:cNvPicPr/>
                        </pic:nvPicPr>
                        <pic:blipFill>
                          <a:blip r:embed="rId24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未标题-2" descr=""/>
                          <pic:cNvPicPr/>
                        </pic:nvPicPr>
                        <pic:blipFill>
                          <a:blip r:embed="rId24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未标题-2" descr=""/>
                          <pic:cNvPicPr/>
                        </pic:nvPicPr>
                        <pic:blipFill>
                          <a:blip r:embed="rId24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7" name="未标题-2" descr=""/>
                          <pic:cNvPicPr/>
                        </pic:nvPicPr>
                        <pic:blipFill>
                          <a:blip r:embed="rId24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8" name="未标题-2" descr=""/>
                          <pic:cNvPicPr/>
                        </pic:nvPicPr>
                        <pic:blipFill>
                          <a:blip r:embed="rId24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9" name="未标题-2" descr=""/>
                          <pic:cNvPicPr/>
                        </pic:nvPicPr>
                        <pic:blipFill>
                          <a:blip r:embed="rId24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0" name="未标题-2" descr=""/>
                          <pic:cNvPicPr/>
                        </pic:nvPicPr>
                        <pic:blipFill>
                          <a:blip r:embed="rId24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11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1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1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1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1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1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1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1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1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1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1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4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1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34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1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1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1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1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1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1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1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1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1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1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1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1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1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1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1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1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1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1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1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1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1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1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1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1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1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1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1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1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1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1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1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30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11" name="未标题-2" descr=""/>
                          <pic:cNvPicPr/>
                        </pic:nvPicPr>
                        <pic:blipFill>
                          <a:blip r:embed="rId25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2" name="未标题-2" descr=""/>
                          <pic:cNvPicPr/>
                        </pic:nvPicPr>
                        <pic:blipFill>
                          <a:blip r:embed="rId25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3" name="未标题-2" descr=""/>
                          <pic:cNvPicPr/>
                        </pic:nvPicPr>
                        <pic:blipFill>
                          <a:blip r:embed="rId25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4" name="未标题-2" descr=""/>
                          <pic:cNvPicPr/>
                        </pic:nvPicPr>
                        <pic:blipFill>
                          <a:blip r:embed="rId25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5" name="未标题-2" descr=""/>
                          <pic:cNvPicPr/>
                        </pic:nvPicPr>
                        <pic:blipFill>
                          <a:blip r:embed="rId25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6" name="未标题-2" descr=""/>
                          <pic:cNvPicPr/>
                        </pic:nvPicPr>
                        <pic:blipFill>
                          <a:blip r:embed="rId25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7" name="未标题-2" descr=""/>
                          <pic:cNvPicPr/>
                        </pic:nvPicPr>
                        <pic:blipFill>
                          <a:blip r:embed="rId25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8" name="未标题-2" descr=""/>
                          <pic:cNvPicPr/>
                        </pic:nvPicPr>
                        <pic:blipFill>
                          <a:blip r:embed="rId25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9" name="未标题-2" descr=""/>
                          <pic:cNvPicPr/>
                        </pic:nvPicPr>
                        <pic:blipFill>
                          <a:blip r:embed="rId25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0" name="未标题-2" descr=""/>
                          <pic:cNvPicPr/>
                        </pic:nvPicPr>
                        <pic:blipFill>
                          <a:blip r:embed="rId25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32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1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1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1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1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1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1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1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1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1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1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3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1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39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1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1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1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1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1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1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1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1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1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1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1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1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1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1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1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1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1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1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1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1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1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1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1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1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1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1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1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1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1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1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1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2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2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5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35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21" name="未标题-2" descr=""/>
                          <pic:cNvPicPr/>
                        </pic:nvPicPr>
                        <pic:blipFill>
                          <a:blip r:embed="rId26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2" name="未标题-2" descr=""/>
                          <pic:cNvPicPr/>
                        </pic:nvPicPr>
                        <pic:blipFill>
                          <a:blip r:embed="rId26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3" name="未标题-2" descr=""/>
                          <pic:cNvPicPr/>
                        </pic:nvPicPr>
                        <pic:blipFill>
                          <a:blip r:embed="rId26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4" name="未标题-2" descr=""/>
                          <pic:cNvPicPr/>
                        </pic:nvPicPr>
                        <pic:blipFill>
                          <a:blip r:embed="rId26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5" name="未标题-2" descr=""/>
                          <pic:cNvPicPr/>
                        </pic:nvPicPr>
                        <pic:blipFill>
                          <a:blip r:embed="rId26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6" name="未标题-2" descr=""/>
                          <pic:cNvPicPr/>
                        </pic:nvPicPr>
                        <pic:blipFill>
                          <a:blip r:embed="rId26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7" name="未标题-2" descr=""/>
                          <pic:cNvPicPr/>
                        </pic:nvPicPr>
                        <pic:blipFill>
                          <a:blip r:embed="rId26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8" name="未标题-2" descr=""/>
                          <pic:cNvPicPr/>
                        </pic:nvPicPr>
                        <pic:blipFill>
                          <a:blip r:embed="rId26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9" name="未标题-2" descr=""/>
                          <pic:cNvPicPr/>
                        </pic:nvPicPr>
                        <pic:blipFill>
                          <a:blip r:embed="rId26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0" name="未标题-2" descr=""/>
                          <pic:cNvPicPr/>
                        </pic:nvPicPr>
                        <pic:blipFill>
                          <a:blip r:embed="rId26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37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2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2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2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2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2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2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2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2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2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2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2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44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2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2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2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2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2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2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2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2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2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2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2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2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2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2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2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2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2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2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2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2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2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2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2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2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2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2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2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2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2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2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2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40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31" name="未标题-2" descr=""/>
                          <pic:cNvPicPr/>
                        </pic:nvPicPr>
                        <pic:blipFill>
                          <a:blip r:embed="rId26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2" name="未标题-2" descr=""/>
                          <pic:cNvPicPr/>
                        </pic:nvPicPr>
                        <pic:blipFill>
                          <a:blip r:embed="rId26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3" name="未标题-2" descr=""/>
                          <pic:cNvPicPr/>
                        </pic:nvPicPr>
                        <pic:blipFill>
                          <a:blip r:embed="rId26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4" name="未标题-2" descr=""/>
                          <pic:cNvPicPr/>
                        </pic:nvPicPr>
                        <pic:blipFill>
                          <a:blip r:embed="rId26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5" name="未标题-2" descr=""/>
                          <pic:cNvPicPr/>
                        </pic:nvPicPr>
                        <pic:blipFill>
                          <a:blip r:embed="rId26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6" name="未标题-2" descr=""/>
                          <pic:cNvPicPr/>
                        </pic:nvPicPr>
                        <pic:blipFill>
                          <a:blip r:embed="rId26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7" name="未标题-2" descr=""/>
                          <pic:cNvPicPr/>
                        </pic:nvPicPr>
                        <pic:blipFill>
                          <a:blip r:embed="rId26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8" name="未标题-2" descr=""/>
                          <pic:cNvPicPr/>
                        </pic:nvPicPr>
                        <pic:blipFill>
                          <a:blip r:embed="rId26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9" name="未标题-2" descr=""/>
                          <pic:cNvPicPr/>
                        </pic:nvPicPr>
                        <pic:blipFill>
                          <a:blip r:embed="rId26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0" name="未标题-2" descr=""/>
                          <pic:cNvPicPr/>
                        </pic:nvPicPr>
                        <pic:blipFill>
                          <a:blip r:embed="rId26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42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2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2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2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2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2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2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2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2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2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2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2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54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2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2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2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2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2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2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2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2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2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2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2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2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2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2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2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6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2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2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2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2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2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2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2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2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2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2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2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2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2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2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2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3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3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3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51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41" name="未标题-2" descr=""/>
                          <pic:cNvPicPr/>
                        </pic:nvPicPr>
                        <pic:blipFill>
                          <a:blip r:embed="rId27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2" name="未标题-2" descr=""/>
                          <pic:cNvPicPr/>
                        </pic:nvPicPr>
                        <pic:blipFill>
                          <a:blip r:embed="rId27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3" name="未标题-2" descr=""/>
                          <pic:cNvPicPr/>
                        </pic:nvPicPr>
                        <pic:blipFill>
                          <a:blip r:embed="rId27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4" name="未标题-2" descr=""/>
                          <pic:cNvPicPr/>
                        </pic:nvPicPr>
                        <pic:blipFill>
                          <a:blip r:embed="rId27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5" name="未标题-2" descr=""/>
                          <pic:cNvPicPr/>
                        </pic:nvPicPr>
                        <pic:blipFill>
                          <a:blip r:embed="rId27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6" name="未标题-2" descr=""/>
                          <pic:cNvPicPr/>
                        </pic:nvPicPr>
                        <pic:blipFill>
                          <a:blip r:embed="rId27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7" name="未标题-2" descr=""/>
                          <pic:cNvPicPr/>
                        </pic:nvPicPr>
                        <pic:blipFill>
                          <a:blip r:embed="rId27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8" name="未标题-2" descr=""/>
                          <pic:cNvPicPr/>
                        </pic:nvPicPr>
                        <pic:blipFill>
                          <a:blip r:embed="rId27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9" name="未标题-2" descr=""/>
                          <pic:cNvPicPr/>
                        </pic:nvPicPr>
                        <pic:blipFill>
                          <a:blip r:embed="rId27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0" name="未标题-2" descr=""/>
                          <pic:cNvPicPr/>
                        </pic:nvPicPr>
                        <pic:blipFill>
                          <a:blip r:embed="rId27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52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3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3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3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3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3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3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3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3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3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3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3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200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3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3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3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3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3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3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3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3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3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3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3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3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3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3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3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3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3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3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3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3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3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3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3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3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3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3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3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3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3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96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51" name="未标题-2" descr=""/>
                          <pic:cNvPicPr/>
                        </pic:nvPicPr>
                        <pic:blipFill>
                          <a:blip r:embed="rId27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2" name="未标题-2" descr=""/>
                          <pic:cNvPicPr/>
                        </pic:nvPicPr>
                        <pic:blipFill>
                          <a:blip r:embed="rId27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3" name="未标题-2" descr=""/>
                          <pic:cNvPicPr/>
                        </pic:nvPicPr>
                        <pic:blipFill>
                          <a:blip r:embed="rId27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4" name="未标题-2" descr=""/>
                          <pic:cNvPicPr/>
                        </pic:nvPicPr>
                        <pic:blipFill>
                          <a:blip r:embed="rId27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5" name="未标题-2" descr=""/>
                          <pic:cNvPicPr/>
                        </pic:nvPicPr>
                        <pic:blipFill>
                          <a:blip r:embed="rId27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6" name="未标题-2" descr=""/>
                          <pic:cNvPicPr/>
                        </pic:nvPicPr>
                        <pic:blipFill>
                          <a:blip r:embed="rId27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7" name="未标题-2" descr=""/>
                          <pic:cNvPicPr/>
                        </pic:nvPicPr>
                        <pic:blipFill>
                          <a:blip r:embed="rId27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8" name="未标题-2" descr=""/>
                          <pic:cNvPicPr/>
                        </pic:nvPicPr>
                        <pic:blipFill>
                          <a:blip r:embed="rId27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9" name="未标题-2" descr=""/>
                          <pic:cNvPicPr/>
                        </pic:nvPicPr>
                        <pic:blipFill>
                          <a:blip r:embed="rId27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0" name="未标题-2" descr=""/>
                          <pic:cNvPicPr/>
                        </pic:nvPicPr>
                        <pic:blipFill>
                          <a:blip r:embed="rId27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98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3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3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3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3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3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3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8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3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3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3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3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7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3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rFonts w:ascii="黑体;SimHei" w:hAnsi="黑体;SimHei" w:eastAsia="黑体;SimHei"/>
          <w:b/>
          <w:b/>
          <w:bCs/>
          <w:vanish/>
          <w:color w:val="FFFFFF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bCs/>
          <w:vanish/>
          <w:color w:val="FFFFFF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bCs/>
          <w:vanish/>
          <w:sz w:val="32"/>
          <w:szCs w:val="32"/>
          <w:lang w:val="en-US" w:eastAsia="en-US"/>
        </w:rPr>
      </w:pPr>
      <w:r>
        <w:rPr>
          <w:rFonts w:eastAsia="黑体;SimHei" w:ascii="黑体;SimHei" w:hAnsi="黑体;SimHei"/>
          <w:b/>
          <w:bCs/>
          <w:vanish/>
          <w:sz w:val="32"/>
          <w:szCs w:val="32"/>
          <w:lang w:val="en-US" w:eastAsia="en-US"/>
        </w:rPr>
        <w:drawing>
          <wp:anchor behindDoc="1" distT="0" distB="0" distL="114935" distR="114935" simplePos="0" locked="0" layoutInCell="0" allowOverlap="1" relativeHeight="195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3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3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3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3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3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3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3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3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3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3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3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3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3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3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3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3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3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3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3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3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3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3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3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3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3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3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3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3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3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4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4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4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91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61" name="未标题-2" descr=""/>
                          <pic:cNvPicPr/>
                        </pic:nvPicPr>
                        <pic:blipFill>
                          <a:blip r:embed="rId28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2" name="未标题-2" descr=""/>
                          <pic:cNvPicPr/>
                        </pic:nvPicPr>
                        <pic:blipFill>
                          <a:blip r:embed="rId28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3" name="未标题-2" descr=""/>
                          <pic:cNvPicPr/>
                        </pic:nvPicPr>
                        <pic:blipFill>
                          <a:blip r:embed="rId28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4" name="未标题-2" descr=""/>
                          <pic:cNvPicPr/>
                        </pic:nvPicPr>
                        <pic:blipFill>
                          <a:blip r:embed="rId28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5" name="未标题-2" descr=""/>
                          <pic:cNvPicPr/>
                        </pic:nvPicPr>
                        <pic:blipFill>
                          <a:blip r:embed="rId28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6" name="未标题-2" descr=""/>
                          <pic:cNvPicPr/>
                        </pic:nvPicPr>
                        <pic:blipFill>
                          <a:blip r:embed="rId28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7" name="未标题-2" descr=""/>
                          <pic:cNvPicPr/>
                        </pic:nvPicPr>
                        <pic:blipFill>
                          <a:blip r:embed="rId28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8" name="未标题-2" descr=""/>
                          <pic:cNvPicPr/>
                        </pic:nvPicPr>
                        <pic:blipFill>
                          <a:blip r:embed="rId28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9" name="未标题-2" descr=""/>
                          <pic:cNvPicPr/>
                        </pic:nvPicPr>
                        <pic:blipFill>
                          <a:blip r:embed="rId28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0" name="未标题-2" descr=""/>
                          <pic:cNvPicPr/>
                        </pic:nvPicPr>
                        <pic:blipFill>
                          <a:blip r:embed="rId28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93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4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4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4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4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4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4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4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4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4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4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4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exact" w:line="360"/>
        <w:rPr>
          <w:rFonts w:ascii="仿宋_GB2312" w:hAnsi="仿宋_GB2312" w:eastAsia="仿宋_GB2312" w:cs="宋体;SimSun"/>
          <w:b/>
          <w:b/>
          <w:vanish/>
          <w:color w:val="FFFFFF"/>
          <w:sz w:val="24"/>
          <w:szCs w:val="10"/>
          <w:vertAlign w:val="subscript"/>
        </w:rPr>
      </w:pPr>
      <w:r>
        <w:rPr>
          <w:rFonts w:eastAsia="仿宋_GB2312" w:cs="宋体;SimSun" w:ascii="仿宋_GB2312" w:hAnsi="仿宋_GB2312"/>
          <w:b/>
          <w:vanish/>
          <w:color w:val="FFFFFF"/>
          <w:sz w:val="24"/>
          <w:szCs w:val="10"/>
          <w:vertAlign w:val="subscript"/>
        </w:rPr>
      </w:r>
    </w:p>
    <w:p>
      <w:pPr>
        <w:pStyle w:val="Normal"/>
        <w:spacing w:lineRule="exact" w:line="360"/>
        <w:ind w:left="420" w:hanging="0"/>
        <w:jc w:val="center"/>
        <w:rPr>
          <w:rFonts w:ascii="黑体;SimHei" w:hAnsi="黑体;SimHei" w:eastAsia="黑体;SimHei" w:cs="宋体;SimSun"/>
          <w:b/>
          <w:b/>
          <w:bCs/>
          <w:vanish/>
          <w:sz w:val="28"/>
        </w:rPr>
      </w:pPr>
      <w:r>
        <w:rPr>
          <w:rFonts w:eastAsia="黑体;SimHei" w:cs="宋体;SimSun" w:ascii="黑体;SimHei" w:hAnsi="黑体;SimHei"/>
          <w:b/>
          <w:bCs/>
          <w:vanish/>
          <w:sz w:val="28"/>
        </w:rPr>
      </w:r>
    </w:p>
    <w:p>
      <w:pPr>
        <w:pStyle w:val="Normal"/>
        <w:rPr>
          <w:rFonts w:ascii="黑体;SimHei" w:hAnsi="黑体;SimHei" w:eastAsia="黑体;SimHei"/>
          <w:b/>
          <w:b/>
          <w:bCs/>
          <w:vanish/>
          <w:sz w:val="28"/>
        </w:rPr>
      </w:pPr>
      <w:r>
        <w:rPr>
          <w:rFonts w:eastAsia="黑体;SimHei" w:ascii="黑体;SimHei" w:hAnsi="黑体;SimHei"/>
          <w:b/>
          <w:bCs/>
          <w:vanish/>
          <w:sz w:val="28"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70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4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4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4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4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4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4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4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4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4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4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4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4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4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4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4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4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4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4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4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4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4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4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4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4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4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4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4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4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4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8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66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71" name="未标题-2" descr=""/>
                          <pic:cNvPicPr/>
                        </pic:nvPicPr>
                        <pic:blipFill>
                          <a:blip r:embed="rId29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2" name="未标题-2" descr=""/>
                          <pic:cNvPicPr/>
                        </pic:nvPicPr>
                        <pic:blipFill>
                          <a:blip r:embed="rId29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3" name="未标题-2" descr=""/>
                          <pic:cNvPicPr/>
                        </pic:nvPicPr>
                        <pic:blipFill>
                          <a:blip r:embed="rId29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4" name="未标题-2" descr=""/>
                          <pic:cNvPicPr/>
                        </pic:nvPicPr>
                        <pic:blipFill>
                          <a:blip r:embed="rId29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5" name="未标题-2" descr=""/>
                          <pic:cNvPicPr/>
                        </pic:nvPicPr>
                        <pic:blipFill>
                          <a:blip r:embed="rId29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6" name="未标题-2" descr=""/>
                          <pic:cNvPicPr/>
                        </pic:nvPicPr>
                        <pic:blipFill>
                          <a:blip r:embed="rId29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7" name="未标题-2" descr=""/>
                          <pic:cNvPicPr/>
                        </pic:nvPicPr>
                        <pic:blipFill>
                          <a:blip r:embed="rId29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8" name="未标题-2" descr=""/>
                          <pic:cNvPicPr/>
                        </pic:nvPicPr>
                        <pic:blipFill>
                          <a:blip r:embed="rId29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9" name="未标题-2" descr=""/>
                          <pic:cNvPicPr/>
                        </pic:nvPicPr>
                        <pic:blipFill>
                          <a:blip r:embed="rId29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0" name="未标题-2" descr=""/>
                          <pic:cNvPicPr/>
                        </pic:nvPicPr>
                        <pic:blipFill>
                          <a:blip r:embed="rId29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67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4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4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4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4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4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4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4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4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4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4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4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rFonts w:ascii="宋体;SimSun" w:hAnsi="宋体;SimSun"/>
          <w:vanish/>
          <w:color w:val="FFFFFF"/>
          <w:sz w:val="10"/>
          <w:szCs w:val="10"/>
          <w:vertAlign w:val="subscript"/>
        </w:rPr>
      </w:pPr>
      <w:r>
        <w:rPr>
          <w:rFonts w:ascii="宋体;SimSun" w:hAnsi="宋体;SimSun"/>
          <w:vanish/>
          <w:color w:val="FFFFFF"/>
          <w:sz w:val="10"/>
          <w:szCs w:val="10"/>
          <w:vertAlign w:val="subscript"/>
        </w:rPr>
      </w:r>
    </w:p>
    <w:p>
      <w:pPr>
        <w:pStyle w:val="Normal"/>
        <w:spacing w:lineRule="exact" w:line="360"/>
        <w:ind w:left="210" w:hanging="210"/>
        <w:rPr>
          <w:rFonts w:ascii="宋体;SimSun" w:hAnsi="宋体;SimSun" w:cs="宋体;SimSun"/>
          <w:vanish/>
        </w:rPr>
      </w:pPr>
      <w:r>
        <w:rPr>
          <w:rFonts w:cs="宋体;SimSun" w:ascii="宋体;SimSun" w:hAnsi="宋体;SimSun"/>
          <w:vanish/>
        </w:rPr>
        <w:t xml:space="preserve">  </w:t>
      </w:r>
    </w:p>
    <w:p>
      <w:pPr>
        <w:pStyle w:val="Normal"/>
        <w:rPr>
          <w:rFonts w:eastAsia="Calibri" w:cs="Calibri"/>
          <w:b/>
          <w:b/>
          <w:bCs/>
          <w:vanish/>
          <w:sz w:val="28"/>
        </w:rPr>
      </w:pPr>
      <w:r>
        <w:rPr>
          <w:rFonts w:eastAsia="Calibri" w:cs="Calibri"/>
          <w:b/>
          <w:bCs/>
          <w:vanish/>
          <w:sz w:val="28"/>
        </w:rPr>
        <w:t xml:space="preserve">  </w:t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jc w:val="center"/>
        <w:rPr>
          <w:b/>
          <w:b/>
          <w:bCs/>
          <w:vanish/>
          <w:sz w:val="28"/>
          <w:lang w:val="en-US" w:eastAsia="en-US"/>
        </w:rPr>
      </w:pPr>
      <w:r>
        <w:rPr>
          <w:b/>
          <w:bCs/>
          <w:vanish/>
          <w:sz w:val="28"/>
          <w:lang w:val="en-US" w:eastAsia="en-US"/>
        </w:rPr>
        <w:drawing>
          <wp:anchor behindDoc="1" distT="0" distB="0" distL="114935" distR="114935" simplePos="0" locked="0" layoutInCell="0" allowOverlap="1" relativeHeight="190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4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4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4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4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4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4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4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4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4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4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4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4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4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4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4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4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4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4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4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4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4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4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4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4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4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4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4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4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5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5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5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5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86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81" name="未标题-2" descr=""/>
                          <pic:cNvPicPr/>
                        </pic:nvPicPr>
                        <pic:blipFill>
                          <a:blip r:embed="rId29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2" name="未标题-2" descr=""/>
                          <pic:cNvPicPr/>
                        </pic:nvPicPr>
                        <pic:blipFill>
                          <a:blip r:embed="rId29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3" name="未标题-2" descr=""/>
                          <pic:cNvPicPr/>
                        </pic:nvPicPr>
                        <pic:blipFill>
                          <a:blip r:embed="rId29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4" name="未标题-2" descr=""/>
                          <pic:cNvPicPr/>
                        </pic:nvPicPr>
                        <pic:blipFill>
                          <a:blip r:embed="rId29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5" name="未标题-2" descr=""/>
                          <pic:cNvPicPr/>
                        </pic:nvPicPr>
                        <pic:blipFill>
                          <a:blip r:embed="rId29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6" name="未标题-2" descr=""/>
                          <pic:cNvPicPr/>
                        </pic:nvPicPr>
                        <pic:blipFill>
                          <a:blip r:embed="rId29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7" name="未标题-2" descr=""/>
                          <pic:cNvPicPr/>
                        </pic:nvPicPr>
                        <pic:blipFill>
                          <a:blip r:embed="rId29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8" name="未标题-2" descr=""/>
                          <pic:cNvPicPr/>
                        </pic:nvPicPr>
                        <pic:blipFill>
                          <a:blip r:embed="rId29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9" name="未标题-2" descr=""/>
                          <pic:cNvPicPr/>
                        </pic:nvPicPr>
                        <pic:blipFill>
                          <a:blip r:embed="rId29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0" name="未标题-2" descr=""/>
                          <pic:cNvPicPr/>
                        </pic:nvPicPr>
                        <pic:blipFill>
                          <a:blip r:embed="rId29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88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5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5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5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5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5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5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5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5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5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5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5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b/>
          <w:b/>
          <w:bCs/>
          <w:vanish/>
          <w:color w:val="FFFFFF"/>
          <w:sz w:val="28"/>
          <w:szCs w:val="10"/>
          <w:vertAlign w:val="subscript"/>
        </w:rPr>
      </w:pPr>
      <w:r>
        <w:rPr>
          <w:b/>
          <w:bCs/>
          <w:vanish/>
          <w:color w:val="FFFFFF"/>
          <w:sz w:val="28"/>
          <w:szCs w:val="10"/>
          <w:vertAlign w:val="subscript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jc w:val="center"/>
        <w:rPr>
          <w:b/>
          <w:b/>
          <w:bCs/>
          <w:vanish/>
          <w:sz w:val="28"/>
          <w:lang w:val="en-US" w:eastAsia="en-US"/>
        </w:rPr>
      </w:pPr>
      <w:r>
        <w:rPr>
          <w:b/>
          <w:bCs/>
          <w:vanish/>
          <w:sz w:val="28"/>
          <w:lang w:val="en-US" w:eastAsia="en-US"/>
        </w:rPr>
        <w:drawing>
          <wp:anchor behindDoc="1" distT="0" distB="0" distL="114935" distR="114935" simplePos="0" locked="0" layoutInCell="0" allowOverlap="1" relativeHeight="175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5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5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5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5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5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5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5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5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5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5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5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5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5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5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5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29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5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5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5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5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5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5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5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5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5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5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5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5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1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5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5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5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5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71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491" name="未标题-2" descr=""/>
                          <pic:cNvPicPr/>
                        </pic:nvPicPr>
                        <pic:blipFill>
                          <a:blip r:embed="rId30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2" name="未标题-2" descr=""/>
                          <pic:cNvPicPr/>
                        </pic:nvPicPr>
                        <pic:blipFill>
                          <a:blip r:embed="rId30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3" name="未标题-2" descr=""/>
                          <pic:cNvPicPr/>
                        </pic:nvPicPr>
                        <pic:blipFill>
                          <a:blip r:embed="rId30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4" name="未标题-2" descr=""/>
                          <pic:cNvPicPr/>
                        </pic:nvPicPr>
                        <pic:blipFill>
                          <a:blip r:embed="rId30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5" name="未标题-2" descr=""/>
                          <pic:cNvPicPr/>
                        </pic:nvPicPr>
                        <pic:blipFill>
                          <a:blip r:embed="rId30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6" name="未标题-2" descr=""/>
                          <pic:cNvPicPr/>
                        </pic:nvPicPr>
                        <pic:blipFill>
                          <a:blip r:embed="rId30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7" name="未标题-2" descr=""/>
                          <pic:cNvPicPr/>
                        </pic:nvPicPr>
                        <pic:blipFill>
                          <a:blip r:embed="rId30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8" name="未标题-2" descr=""/>
                          <pic:cNvPicPr/>
                        </pic:nvPicPr>
                        <pic:blipFill>
                          <a:blip r:embed="rId30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9" name="未标题-2" descr=""/>
                          <pic:cNvPicPr/>
                        </pic:nvPicPr>
                        <pic:blipFill>
                          <a:blip r:embed="rId30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0" name="未标题-2" descr=""/>
                          <pic:cNvPicPr/>
                        </pic:nvPicPr>
                        <pic:blipFill>
                          <a:blip r:embed="rId30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72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5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5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5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5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5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5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5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5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5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5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5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b/>
          <w:b/>
          <w:bCs/>
          <w:vanish/>
          <w:color w:val="FFFFFF"/>
          <w:sz w:val="28"/>
          <w:szCs w:val="10"/>
          <w:vertAlign w:val="subscript"/>
        </w:rPr>
      </w:pPr>
      <w:r>
        <w:rPr>
          <w:b/>
          <w:bCs/>
          <w:vanish/>
          <w:color w:val="FFFFFF"/>
          <w:sz w:val="28"/>
          <w:szCs w:val="10"/>
          <w:vertAlign w:val="subscript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jc w:val="center"/>
        <w:rPr>
          <w:b/>
          <w:b/>
          <w:bCs/>
          <w:vanish/>
          <w:sz w:val="28"/>
          <w:lang w:val="en-US" w:eastAsia="en-US"/>
        </w:rPr>
      </w:pPr>
      <w:r>
        <w:rPr>
          <w:b/>
          <w:bCs/>
          <w:vanish/>
          <w:sz w:val="28"/>
          <w:lang w:val="en-US" w:eastAsia="en-US"/>
        </w:rPr>
        <w:drawing>
          <wp:anchor behindDoc="1" distT="0" distB="0" distL="114935" distR="114935" simplePos="0" locked="0" layoutInCell="0" allowOverlap="1" relativeHeight="180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5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5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5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5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5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5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5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5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5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5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5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5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5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5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5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5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5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5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5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5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5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5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5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5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5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5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5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6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6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6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6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6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6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76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6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01" name="未标题-2" descr=""/>
                          <pic:cNvPicPr/>
                        </pic:nvPicPr>
                        <pic:blipFill>
                          <a:blip r:embed="rId30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2" name="未标题-2" descr=""/>
                          <pic:cNvPicPr/>
                        </pic:nvPicPr>
                        <pic:blipFill>
                          <a:blip r:embed="rId30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3" name="未标题-2" descr=""/>
                          <pic:cNvPicPr/>
                        </pic:nvPicPr>
                        <pic:blipFill>
                          <a:blip r:embed="rId30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4" name="未标题-2" descr=""/>
                          <pic:cNvPicPr/>
                        </pic:nvPicPr>
                        <pic:blipFill>
                          <a:blip r:embed="rId30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5" name="未标题-2" descr=""/>
                          <pic:cNvPicPr/>
                        </pic:nvPicPr>
                        <pic:blipFill>
                          <a:blip r:embed="rId30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6" name="未标题-2" descr=""/>
                          <pic:cNvPicPr/>
                        </pic:nvPicPr>
                        <pic:blipFill>
                          <a:blip r:embed="rId30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7" name="未标题-2" descr=""/>
                          <pic:cNvPicPr/>
                        </pic:nvPicPr>
                        <pic:blipFill>
                          <a:blip r:embed="rId30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8" name="未标题-2" descr=""/>
                          <pic:cNvPicPr/>
                        </pic:nvPicPr>
                        <pic:blipFill>
                          <a:blip r:embed="rId30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9" name="未标题-2" descr=""/>
                          <pic:cNvPicPr/>
                        </pic:nvPicPr>
                        <pic:blipFill>
                          <a:blip r:embed="rId30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0" name="未标题-2" descr=""/>
                          <pic:cNvPicPr/>
                        </pic:nvPicPr>
                        <pic:blipFill>
                          <a:blip r:embed="rId30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77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6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6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6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6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6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6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6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6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0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6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b/>
          <w:b/>
          <w:bCs/>
          <w:vanish/>
          <w:color w:val="FFFFFF"/>
          <w:sz w:val="28"/>
          <w:szCs w:val="10"/>
          <w:vertAlign w:val="subscript"/>
        </w:rPr>
      </w:pPr>
      <w:r>
        <w:rPr>
          <w:b/>
          <w:bCs/>
          <w:vanish/>
          <w:color w:val="FFFFFF"/>
          <w:sz w:val="28"/>
          <w:szCs w:val="10"/>
          <w:vertAlign w:val="subscript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jc w:val="center"/>
        <w:rPr>
          <w:b/>
          <w:b/>
          <w:bCs/>
          <w:vanish/>
          <w:sz w:val="28"/>
          <w:lang w:val="en-US" w:eastAsia="en-US"/>
        </w:rPr>
      </w:pPr>
      <w:r>
        <w:rPr>
          <w:b/>
          <w:bCs/>
          <w:vanish/>
          <w:sz w:val="28"/>
          <w:lang w:val="en-US" w:eastAsia="en-US"/>
        </w:rPr>
        <w:drawing>
          <wp:anchor behindDoc="1" distT="0" distB="0" distL="114935" distR="114935" simplePos="0" locked="0" layoutInCell="0" allowOverlap="1" relativeHeight="185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6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6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6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6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6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6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6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6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6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6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6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6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6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6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6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6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6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6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6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6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6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6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6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6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6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6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6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6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6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6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6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81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6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11" name="未标题-2" descr=""/>
                          <pic:cNvPicPr/>
                        </pic:nvPicPr>
                        <pic:blipFill>
                          <a:blip r:embed="rId31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2" name="未标题-2" descr=""/>
                          <pic:cNvPicPr/>
                        </pic:nvPicPr>
                        <pic:blipFill>
                          <a:blip r:embed="rId31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3" name="未标题-2" descr=""/>
                          <pic:cNvPicPr/>
                        </pic:nvPicPr>
                        <pic:blipFill>
                          <a:blip r:embed="rId31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4" name="未标题-2" descr=""/>
                          <pic:cNvPicPr/>
                        </pic:nvPicPr>
                        <pic:blipFill>
                          <a:blip r:embed="rId31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5" name="未标题-2" descr=""/>
                          <pic:cNvPicPr/>
                        </pic:nvPicPr>
                        <pic:blipFill>
                          <a:blip r:embed="rId31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6" name="未标题-2" descr=""/>
                          <pic:cNvPicPr/>
                        </pic:nvPicPr>
                        <pic:blipFill>
                          <a:blip r:embed="rId31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7" name="未标题-2" descr=""/>
                          <pic:cNvPicPr/>
                        </pic:nvPicPr>
                        <pic:blipFill>
                          <a:blip r:embed="rId31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8" name="未标题-2" descr=""/>
                          <pic:cNvPicPr/>
                        </pic:nvPicPr>
                        <pic:blipFill>
                          <a:blip r:embed="rId31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9" name="未标题-2" descr=""/>
                          <pic:cNvPicPr/>
                        </pic:nvPicPr>
                        <pic:blipFill>
                          <a:blip r:embed="rId31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0" name="未标题-2" descr=""/>
                          <pic:cNvPicPr/>
                        </pic:nvPicPr>
                        <pic:blipFill>
                          <a:blip r:embed="rId31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83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6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6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6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6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6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6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6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6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6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4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6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rPr>
          <w:b/>
          <w:b/>
          <w:bCs/>
          <w:vanish/>
          <w:color w:val="FFFFFF"/>
          <w:sz w:val="28"/>
          <w:szCs w:val="10"/>
          <w:vertAlign w:val="subscript"/>
        </w:rPr>
      </w:pPr>
      <w:r>
        <w:rPr>
          <w:b/>
          <w:bCs/>
          <w:vanish/>
          <w:color w:val="FFFFFF"/>
          <w:sz w:val="28"/>
          <w:szCs w:val="10"/>
          <w:vertAlign w:val="subscript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8"/>
        </w:rPr>
      </w:pPr>
      <w:r>
        <w:rPr>
          <w:b/>
          <w:bCs/>
          <w:vanish/>
          <w:sz w:val="28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rPr>
          <w:b/>
          <w:b/>
          <w:bCs/>
          <w:vanish/>
          <w:sz w:val="20"/>
          <w:lang w:val="en-US" w:eastAsia="en-US"/>
        </w:rPr>
      </w:pPr>
      <w:r>
        <w:rPr>
          <w:b/>
          <w:bCs/>
          <w:vanish/>
          <w:sz w:val="20"/>
          <w:lang w:val="en-US" w:eastAsia="en-US"/>
        </w:rPr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vanish/>
          <w:color w:val="000000"/>
          <w:szCs w:val="21"/>
        </w:rPr>
      </w:pPr>
      <w:r>
        <w:rPr>
          <w:rFonts w:cs="宋体;SimSun" w:ascii="宋体;SimSun" w:hAnsi="宋体;SimSun"/>
          <w:vanish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vanish/>
          <w:color w:val="000000"/>
          <w:szCs w:val="21"/>
          <w:lang w:val="en-US" w:eastAsia="en-US"/>
        </w:rPr>
      </w:pPr>
      <w:r>
        <w:rPr>
          <w:rFonts w:cs="宋体;SimSun" w:ascii="宋体;SimSun" w:hAnsi="宋体;SimSun"/>
          <w:vanish/>
          <w:color w:val="000000"/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59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6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6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6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6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6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6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6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6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6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6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6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6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6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6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6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6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6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6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6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6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6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6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6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6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6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7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7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7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7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7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7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7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7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1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56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7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21" name="未标题-2" descr=""/>
                          <pic:cNvPicPr/>
                        </pic:nvPicPr>
                        <pic:blipFill>
                          <a:blip r:embed="rId32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2" name="未标题-2" descr=""/>
                          <pic:cNvPicPr/>
                        </pic:nvPicPr>
                        <pic:blipFill>
                          <a:blip r:embed="rId32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3" name="未标题-2" descr=""/>
                          <pic:cNvPicPr/>
                        </pic:nvPicPr>
                        <pic:blipFill>
                          <a:blip r:embed="rId32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4" name="未标题-2" descr=""/>
                          <pic:cNvPicPr/>
                        </pic:nvPicPr>
                        <pic:blipFill>
                          <a:blip r:embed="rId32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5" name="未标题-2" descr=""/>
                          <pic:cNvPicPr/>
                        </pic:nvPicPr>
                        <pic:blipFill>
                          <a:blip r:embed="rId32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6" name="未标题-2" descr=""/>
                          <pic:cNvPicPr/>
                        </pic:nvPicPr>
                        <pic:blipFill>
                          <a:blip r:embed="rId32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7" name="未标题-2" descr=""/>
                          <pic:cNvPicPr/>
                        </pic:nvPicPr>
                        <pic:blipFill>
                          <a:blip r:embed="rId32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8" name="未标题-2" descr=""/>
                          <pic:cNvPicPr/>
                        </pic:nvPicPr>
                        <pic:blipFill>
                          <a:blip r:embed="rId32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9" name="未标题-2" descr=""/>
                          <pic:cNvPicPr/>
                        </pic:nvPicPr>
                        <pic:blipFill>
                          <a:blip r:embed="rId32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0" name="未标题-2" descr=""/>
                          <pic:cNvPicPr/>
                        </pic:nvPicPr>
                        <pic:blipFill>
                          <a:blip r:embed="rId32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57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7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71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7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7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7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7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7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7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7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7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7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65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7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7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7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7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7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7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7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7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7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7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7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7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7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7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7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7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7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7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7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7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7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7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7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7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7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7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7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7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7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7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7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61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7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31" name="未标题-2" descr=""/>
                          <pic:cNvPicPr/>
                        </pic:nvPicPr>
                        <pic:blipFill>
                          <a:blip r:embed="rId32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2" name="未标题-2" descr=""/>
                          <pic:cNvPicPr/>
                        </pic:nvPicPr>
                        <pic:blipFill>
                          <a:blip r:embed="rId32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3" name="未标题-2" descr=""/>
                          <pic:cNvPicPr/>
                        </pic:nvPicPr>
                        <pic:blipFill>
                          <a:blip r:embed="rId32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4" name="未标题-2" descr=""/>
                          <pic:cNvPicPr/>
                        </pic:nvPicPr>
                        <pic:blipFill>
                          <a:blip r:embed="rId32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5" name="未标题-2" descr=""/>
                          <pic:cNvPicPr/>
                        </pic:nvPicPr>
                        <pic:blipFill>
                          <a:blip r:embed="rId32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6" name="未标题-2" descr=""/>
                          <pic:cNvPicPr/>
                        </pic:nvPicPr>
                        <pic:blipFill>
                          <a:blip r:embed="rId32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7" name="未标题-2" descr=""/>
                          <pic:cNvPicPr/>
                        </pic:nvPicPr>
                        <pic:blipFill>
                          <a:blip r:embed="rId32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8" name="未标题-2" descr=""/>
                          <pic:cNvPicPr/>
                        </pic:nvPicPr>
                        <pic:blipFill>
                          <a:blip r:embed="rId32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9" name="未标题-2" descr=""/>
                          <pic:cNvPicPr/>
                        </pic:nvPicPr>
                        <pic:blipFill>
                          <a:blip r:embed="rId32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0" name="未标题-2" descr=""/>
                          <pic:cNvPicPr/>
                        </pic:nvPicPr>
                        <pic:blipFill>
                          <a:blip r:embed="rId32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62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7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76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7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7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7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7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7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7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7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7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7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ind w:firstLine="315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49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7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77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7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77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78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78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78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78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78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78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78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78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78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78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79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79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79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79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2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79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79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79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79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79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79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80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80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80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80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80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80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80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0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0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0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1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81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81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81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45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8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41" name="未标题-2" descr=""/>
                          <pic:cNvPicPr/>
                        </pic:nvPicPr>
                        <pic:blipFill>
                          <a:blip r:embed="rId33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2" name="未标题-2" descr=""/>
                          <pic:cNvPicPr/>
                        </pic:nvPicPr>
                        <pic:blipFill>
                          <a:blip r:embed="rId33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3" name="未标题-2" descr=""/>
                          <pic:cNvPicPr/>
                        </pic:nvPicPr>
                        <pic:blipFill>
                          <a:blip r:embed="rId33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4" name="未标题-2" descr=""/>
                          <pic:cNvPicPr/>
                        </pic:nvPicPr>
                        <pic:blipFill>
                          <a:blip r:embed="rId33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5" name="未标题-2" descr=""/>
                          <pic:cNvPicPr/>
                        </pic:nvPicPr>
                        <pic:blipFill>
                          <a:blip r:embed="rId33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6" name="未标题-2" descr=""/>
                          <pic:cNvPicPr/>
                        </pic:nvPicPr>
                        <pic:blipFill>
                          <a:blip r:embed="rId33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7" name="未标题-2" descr=""/>
                          <pic:cNvPicPr/>
                        </pic:nvPicPr>
                        <pic:blipFill>
                          <a:blip r:embed="rId33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8" name="未标题-2" descr=""/>
                          <pic:cNvPicPr/>
                        </pic:nvPicPr>
                        <pic:blipFill>
                          <a:blip r:embed="rId33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9" name="未标题-2" descr=""/>
                          <pic:cNvPicPr/>
                        </pic:nvPicPr>
                        <pic:blipFill>
                          <a:blip r:embed="rId33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0" name="未标题-2" descr=""/>
                          <pic:cNvPicPr/>
                        </pic:nvPicPr>
                        <pic:blipFill>
                          <a:blip r:embed="rId33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47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81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81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81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81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81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82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7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82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82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82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82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82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vanish/>
          <w:color w:val="FFFFFF"/>
          <w:sz w:val="10"/>
          <w:szCs w:val="10"/>
          <w:vertAlign w:val="subscript"/>
          <w:lang w:val="en-US" w:eastAsia="en-US"/>
        </w:rPr>
      </w:pPr>
      <w:r>
        <w:rPr>
          <w:vanish/>
          <w:color w:val="FFFFFF"/>
          <w:sz w:val="10"/>
          <w:szCs w:val="10"/>
          <w:vertAlign w:val="subscript"/>
          <w:lang w:val="en-US" w:eastAsia="en-US"/>
        </w:rPr>
        <w:drawing>
          <wp:anchor behindDoc="1" distT="0" distB="0" distL="114935" distR="114935" simplePos="0" locked="0" layoutInCell="0" allowOverlap="1" relativeHeight="119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82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2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2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2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3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83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83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83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83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83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83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83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83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83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84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84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84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84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84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84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84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84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84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84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85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85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85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85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85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85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85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85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5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5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6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6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86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86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86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15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8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51" name="未标题-2" descr=""/>
                          <pic:cNvPicPr/>
                        </pic:nvPicPr>
                        <pic:blipFill>
                          <a:blip r:embed="rId33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2" name="未标题-2" descr=""/>
                          <pic:cNvPicPr/>
                        </pic:nvPicPr>
                        <pic:blipFill>
                          <a:blip r:embed="rId33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3" name="未标题-2" descr=""/>
                          <pic:cNvPicPr/>
                        </pic:nvPicPr>
                        <pic:blipFill>
                          <a:blip r:embed="rId33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4" name="未标题-2" descr=""/>
                          <pic:cNvPicPr/>
                        </pic:nvPicPr>
                        <pic:blipFill>
                          <a:blip r:embed="rId33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5" name="未标题-2" descr=""/>
                          <pic:cNvPicPr/>
                        </pic:nvPicPr>
                        <pic:blipFill>
                          <a:blip r:embed="rId33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6" name="未标题-2" descr=""/>
                          <pic:cNvPicPr/>
                        </pic:nvPicPr>
                        <pic:blipFill>
                          <a:blip r:embed="rId33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7" name="未标题-2" descr=""/>
                          <pic:cNvPicPr/>
                        </pic:nvPicPr>
                        <pic:blipFill>
                          <a:blip r:embed="rId33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8" name="未标题-2" descr=""/>
                          <pic:cNvPicPr/>
                        </pic:nvPicPr>
                        <pic:blipFill>
                          <a:blip r:embed="rId33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9" name="未标题-2" descr=""/>
                          <pic:cNvPicPr/>
                        </pic:nvPicPr>
                        <pic:blipFill>
                          <a:blip r:embed="rId33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0" name="未标题-2" descr=""/>
                          <pic:cNvPicPr/>
                        </pic:nvPicPr>
                        <pic:blipFill>
                          <a:blip r:embed="rId33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ID="未标题-2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未标题-2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16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86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867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868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869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870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871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872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873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874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875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3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876" name="未标题-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未标题-2" descr=""/>
                    <pic:cNvPicPr>
                      <a:picLocks noChangeAspect="1" noChangeArrowheads="1"/>
                    </pic:cNvPicPr>
                  </pic:nvPicPr>
                  <pic:blipFill>
                    <a:blip r:embed="rId34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spacing w:lineRule="auto" w:line="360"/>
        <w:jc w:val="center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  <w:t>ks5u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jc w:val="center"/>
        <w:rPr>
          <w:vanish/>
        </w:rPr>
      </w:pPr>
      <w:r>
        <w:rPr>
          <w:vanish/>
        </w:rPr>
      </w:r>
    </w:p>
    <w:p>
      <w:pPr>
        <w:pStyle w:val="Normal"/>
        <w:jc w:val="center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324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87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4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7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34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879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34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80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34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881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34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88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34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7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88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4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8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88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9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88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4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0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88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4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1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88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4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2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88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4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3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88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890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34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5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89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4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6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89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4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7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893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4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8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89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4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29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89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4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0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89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4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1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89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4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2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89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3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89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4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0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5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0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6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90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4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9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90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4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904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34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905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34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90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34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90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34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1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908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34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2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0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34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3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10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34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4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1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34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5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1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34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6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913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34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7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91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4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98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9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4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86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9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61" name="" descr=""/>
                          <pic:cNvPicPr/>
                        </pic:nvPicPr>
                        <pic:blipFill>
                          <a:blip r:embed="rId34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2" name="" descr=""/>
                          <pic:cNvPicPr/>
                        </pic:nvPicPr>
                        <pic:blipFill>
                          <a:blip r:embed="rId34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3" name="" descr=""/>
                          <pic:cNvPicPr/>
                        </pic:nvPicPr>
                        <pic:blipFill>
                          <a:blip r:embed="rId34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4" name="" descr=""/>
                          <pic:cNvPicPr/>
                        </pic:nvPicPr>
                        <pic:blipFill>
                          <a:blip r:embed="rId34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5" name="" descr=""/>
                          <pic:cNvPicPr/>
                        </pic:nvPicPr>
                        <pic:blipFill>
                          <a:blip r:embed="rId34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6" name="" descr=""/>
                          <pic:cNvPicPr/>
                        </pic:nvPicPr>
                        <pic:blipFill>
                          <a:blip r:embed="rId34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7" name="" descr=""/>
                          <pic:cNvPicPr/>
                        </pic:nvPicPr>
                        <pic:blipFill>
                          <a:blip r:embed="rId34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8" name="" descr=""/>
                          <pic:cNvPicPr/>
                        </pic:nvPicPr>
                        <pic:blipFill>
                          <a:blip r:embed="rId34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9" name="" descr=""/>
                          <pic:cNvPicPr/>
                        </pic:nvPicPr>
                        <pic:blipFill>
                          <a:blip r:embed="rId34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0" name="" descr=""/>
                          <pic:cNvPicPr/>
                        </pic:nvPicPr>
                        <pic:blipFill>
                          <a:blip r:embed="rId34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00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9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4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1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9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4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2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9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3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9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4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4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9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5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9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4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6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9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7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924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34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8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92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34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09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92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34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10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92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34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jc w:val="center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375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928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34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29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34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30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34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31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34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32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34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933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34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8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934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34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9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935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34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0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936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34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1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93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34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2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938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34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3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939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34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4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940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34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941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34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6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94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34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7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943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34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8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944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34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79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945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34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0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946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34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1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947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34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2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948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34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3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949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34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4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2950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34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5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51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34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6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295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34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7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2953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34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0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2954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34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955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34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3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956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34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957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34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958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34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2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959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34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3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60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34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4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61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34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5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62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34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6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63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34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7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964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34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8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2965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34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49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2966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34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37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29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71" name="" descr=""/>
                          <pic:cNvPicPr/>
                        </pic:nvPicPr>
                        <pic:blipFill>
                          <a:blip r:embed="rId35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2" name="" descr=""/>
                          <pic:cNvPicPr/>
                        </pic:nvPicPr>
                        <pic:blipFill>
                          <a:blip r:embed="rId35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3" name="" descr=""/>
                          <pic:cNvPicPr/>
                        </pic:nvPicPr>
                        <pic:blipFill>
                          <a:blip r:embed="rId35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4" name="" descr=""/>
                          <pic:cNvPicPr/>
                        </pic:nvPicPr>
                        <pic:blipFill>
                          <a:blip r:embed="rId35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5" name="" descr=""/>
                          <pic:cNvPicPr/>
                        </pic:nvPicPr>
                        <pic:blipFill>
                          <a:blip r:embed="rId35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6" name="" descr=""/>
                          <pic:cNvPicPr/>
                        </pic:nvPicPr>
                        <pic:blipFill>
                          <a:blip r:embed="rId35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7" name="" descr=""/>
                          <pic:cNvPicPr/>
                        </pic:nvPicPr>
                        <pic:blipFill>
                          <a:blip r:embed="rId35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8" name="" descr=""/>
                          <pic:cNvPicPr/>
                        </pic:nvPicPr>
                        <pic:blipFill>
                          <a:blip r:embed="rId35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9" name="" descr=""/>
                          <pic:cNvPicPr/>
                        </pic:nvPicPr>
                        <pic:blipFill>
                          <a:blip r:embed="rId35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0" name="" descr=""/>
                          <pic:cNvPicPr/>
                        </pic:nvPicPr>
                        <pic:blipFill>
                          <a:blip r:embed="rId35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351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2968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35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2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2969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35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3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970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35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4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2971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35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5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972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35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6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297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35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7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2974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35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8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2975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35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59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2976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35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0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2977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35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61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2978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35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2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2979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35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80" name="Image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" name="Image145" descr=""/>
                    <pic:cNvPicPr>
                      <a:picLocks noChangeAspect="1" noChangeArrowheads="1"/>
                    </pic:cNvPicPr>
                  </pic:nvPicPr>
                  <pic:blipFill>
                    <a:blip r:embed="rId35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2981" name="Image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" name="Image144" descr=""/>
                    <pic:cNvPicPr>
                      <a:picLocks noChangeAspect="1" noChangeArrowheads="1"/>
                    </pic:cNvPicPr>
                  </pic:nvPicPr>
                  <pic:blipFill>
                    <a:blip r:embed="rId35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82" name="Image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" name="Image143" descr=""/>
                    <pic:cNvPicPr>
                      <a:picLocks noChangeAspect="1" noChangeArrowheads="1"/>
                    </pic:cNvPicPr>
                  </pic:nvPicPr>
                  <pic:blipFill>
                    <a:blip r:embed="rId35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2983" name="Image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" name="Image142" descr=""/>
                    <pic:cNvPicPr>
                      <a:picLocks noChangeAspect="1" noChangeArrowheads="1"/>
                    </pic:cNvPicPr>
                  </pic:nvPicPr>
                  <pic:blipFill>
                    <a:blip r:embed="rId35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2984" name="Image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" name="Image141" descr=""/>
                    <pic:cNvPicPr>
                      <a:picLocks noChangeAspect="1" noChangeArrowheads="1"/>
                    </pic:cNvPicPr>
                  </pic:nvPicPr>
                  <pic:blipFill>
                    <a:blip r:embed="rId35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2985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35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2986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35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2987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35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2988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35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2989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35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2990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35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2991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35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2992" name="Image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Image146" descr=""/>
                    <pic:cNvPicPr>
                      <a:picLocks noChangeAspect="1" noChangeArrowheads="1"/>
                    </pic:cNvPicPr>
                  </pic:nvPicPr>
                  <pic:blipFill>
                    <a:blip r:embed="rId35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2993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35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2994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35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2995" name="Image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Image139" descr=""/>
                    <pic:cNvPicPr>
                      <a:picLocks noChangeAspect="1" noChangeArrowheads="1"/>
                    </pic:cNvPicPr>
                  </pic:nvPicPr>
                  <pic:blipFill>
                    <a:blip r:embed="rId35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2996" name="Image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Image138" descr=""/>
                    <pic:cNvPicPr>
                      <a:picLocks noChangeAspect="1" noChangeArrowheads="1"/>
                    </pic:cNvPicPr>
                  </pic:nvPicPr>
                  <pic:blipFill>
                    <a:blip r:embed="rId35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2997" name="Image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Image137" descr=""/>
                    <pic:cNvPicPr>
                      <a:picLocks noChangeAspect="1" noChangeArrowheads="1"/>
                    </pic:cNvPicPr>
                  </pic:nvPicPr>
                  <pic:blipFill>
                    <a:blip r:embed="rId35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2998" name="Image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Image136" descr=""/>
                    <pic:cNvPicPr>
                      <a:picLocks noChangeAspect="1" noChangeArrowheads="1"/>
                    </pic:cNvPicPr>
                  </pic:nvPicPr>
                  <pic:blipFill>
                    <a:blip r:embed="rId35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2999" name="Image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Image135" descr=""/>
                    <pic:cNvPicPr>
                      <a:picLocks noChangeAspect="1" noChangeArrowheads="1"/>
                    </pic:cNvPicPr>
                  </pic:nvPicPr>
                  <pic:blipFill>
                    <a:blip r:embed="rId35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000" name="Image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Image134" descr=""/>
                    <pic:cNvPicPr>
                      <a:picLocks noChangeAspect="1" noChangeArrowheads="1"/>
                    </pic:cNvPicPr>
                  </pic:nvPicPr>
                  <pic:blipFill>
                    <a:blip r:embed="rId35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001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35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002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35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003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35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004" name="Image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Image140" descr=""/>
                    <pic:cNvPicPr>
                      <a:picLocks noChangeAspect="1" noChangeArrowheads="1"/>
                    </pic:cNvPicPr>
                  </pic:nvPicPr>
                  <pic:blipFill>
                    <a:blip r:embed="rId35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005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35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006" name="Image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Image158" descr=""/>
                    <pic:cNvPicPr>
                      <a:picLocks noChangeAspect="1" noChangeArrowheads="1"/>
                    </pic:cNvPicPr>
                  </pic:nvPicPr>
                  <pic:blipFill>
                    <a:blip r:embed="rId35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007" name="Image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Image157" descr=""/>
                    <pic:cNvPicPr>
                      <a:picLocks noChangeAspect="1" noChangeArrowheads="1"/>
                    </pic:cNvPicPr>
                  </pic:nvPicPr>
                  <pic:blipFill>
                    <a:blip r:embed="rId35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008" name="Image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Image156" descr=""/>
                    <pic:cNvPicPr>
                      <a:picLocks noChangeAspect="1" noChangeArrowheads="1"/>
                    </pic:cNvPicPr>
                  </pic:nvPicPr>
                  <pic:blipFill>
                    <a:blip r:embed="rId35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009" name="Image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Image155" descr=""/>
                    <pic:cNvPicPr>
                      <a:picLocks noChangeAspect="1" noChangeArrowheads="1"/>
                    </pic:cNvPicPr>
                  </pic:nvPicPr>
                  <pic:blipFill>
                    <a:blip r:embed="rId35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010" name="Image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Image154" descr=""/>
                    <pic:cNvPicPr>
                      <a:picLocks noChangeAspect="1" noChangeArrowheads="1"/>
                    </pic:cNvPicPr>
                  </pic:nvPicPr>
                  <pic:blipFill>
                    <a:blip r:embed="rId35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11" name="Image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Image153" descr=""/>
                    <pic:cNvPicPr>
                      <a:picLocks noChangeAspect="1" noChangeArrowheads="1"/>
                    </pic:cNvPicPr>
                  </pic:nvPicPr>
                  <pic:blipFill>
                    <a:blip r:embed="rId35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12" name="Image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Image152" descr=""/>
                    <pic:cNvPicPr>
                      <a:picLocks noChangeAspect="1" noChangeArrowheads="1"/>
                    </pic:cNvPicPr>
                  </pic:nvPicPr>
                  <pic:blipFill>
                    <a:blip r:embed="rId35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13" name="Image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Image151" descr=""/>
                    <pic:cNvPicPr>
                      <a:picLocks noChangeAspect="1" noChangeArrowheads="1"/>
                    </pic:cNvPicPr>
                  </pic:nvPicPr>
                  <pic:blipFill>
                    <a:blip r:embed="rId35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14" name="Image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Image160" descr=""/>
                    <pic:cNvPicPr>
                      <a:picLocks noChangeAspect="1" noChangeArrowheads="1"/>
                    </pic:cNvPicPr>
                  </pic:nvPicPr>
                  <pic:blipFill>
                    <a:blip r:embed="rId35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015" name="Image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" name="Image159" descr=""/>
                    <pic:cNvPicPr>
                      <a:picLocks noChangeAspect="1" noChangeArrowheads="1"/>
                    </pic:cNvPicPr>
                  </pic:nvPicPr>
                  <pic:blipFill>
                    <a:blip r:embed="rId35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016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35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017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35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0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81" name="" descr=""/>
                          <pic:cNvPicPr/>
                        </pic:nvPicPr>
                        <pic:blipFill>
                          <a:blip r:embed="rId35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2" name="" descr=""/>
                          <pic:cNvPicPr/>
                        </pic:nvPicPr>
                        <pic:blipFill>
                          <a:blip r:embed="rId35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3" name="" descr=""/>
                          <pic:cNvPicPr/>
                        </pic:nvPicPr>
                        <pic:blipFill>
                          <a:blip r:embed="rId35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4" name="" descr=""/>
                          <pic:cNvPicPr/>
                        </pic:nvPicPr>
                        <pic:blipFill>
                          <a:blip r:embed="rId35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5" name="" descr=""/>
                          <pic:cNvPicPr/>
                        </pic:nvPicPr>
                        <pic:blipFill>
                          <a:blip r:embed="rId35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6" name="" descr=""/>
                          <pic:cNvPicPr/>
                        </pic:nvPicPr>
                        <pic:blipFill>
                          <a:blip r:embed="rId35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7" name="" descr=""/>
                          <pic:cNvPicPr/>
                        </pic:nvPicPr>
                        <pic:blipFill>
                          <a:blip r:embed="rId35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8" name="" descr=""/>
                          <pic:cNvPicPr/>
                        </pic:nvPicPr>
                        <pic:blipFill>
                          <a:blip r:embed="rId35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9" name="" descr=""/>
                          <pic:cNvPicPr/>
                        </pic:nvPicPr>
                        <pic:blipFill>
                          <a:blip r:embed="rId35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0" name="" descr=""/>
                          <pic:cNvPicPr/>
                        </pic:nvPicPr>
                        <pic:blipFill>
                          <a:blip r:embed="rId35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019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35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020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35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021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35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022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35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023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35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024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35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025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35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026" name="Image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Image150" descr=""/>
                    <pic:cNvPicPr>
                      <a:picLocks noChangeAspect="1" noChangeArrowheads="1"/>
                    </pic:cNvPicPr>
                  </pic:nvPicPr>
                  <pic:blipFill>
                    <a:blip r:embed="rId35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027" name="Image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Image149" descr=""/>
                    <pic:cNvPicPr>
                      <a:picLocks noChangeAspect="1" noChangeArrowheads="1"/>
                    </pic:cNvPicPr>
                  </pic:nvPicPr>
                  <pic:blipFill>
                    <a:blip r:embed="rId35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028" name="Image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" name="Image148" descr=""/>
                    <pic:cNvPicPr>
                      <a:picLocks noChangeAspect="1" noChangeArrowheads="1"/>
                    </pic:cNvPicPr>
                  </pic:nvPicPr>
                  <pic:blipFill>
                    <a:blip r:embed="rId35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029" name="Image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Image147" descr=""/>
                    <pic:cNvPicPr>
                      <a:picLocks noChangeAspect="1" noChangeArrowheads="1"/>
                    </pic:cNvPicPr>
                  </pic:nvPicPr>
                  <pic:blipFill>
                    <a:blip r:embed="rId35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426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030" name="Image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Image173" descr=""/>
                    <pic:cNvPicPr>
                      <a:picLocks noChangeAspect="1" noChangeArrowheads="1"/>
                    </pic:cNvPicPr>
                  </pic:nvPicPr>
                  <pic:blipFill>
                    <a:blip r:embed="rId35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31" name="Image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Image195" descr=""/>
                    <pic:cNvPicPr>
                      <a:picLocks noChangeAspect="1" noChangeArrowheads="1"/>
                    </pic:cNvPicPr>
                  </pic:nvPicPr>
                  <pic:blipFill>
                    <a:blip r:embed="rId35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32" name="Image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Image194" descr=""/>
                    <pic:cNvPicPr>
                      <a:picLocks noChangeAspect="1" noChangeArrowheads="1"/>
                    </pic:cNvPicPr>
                  </pic:nvPicPr>
                  <pic:blipFill>
                    <a:blip r:embed="rId35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33" name="Image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Image193" descr=""/>
                    <pic:cNvPicPr>
                      <a:picLocks noChangeAspect="1" noChangeArrowheads="1"/>
                    </pic:cNvPicPr>
                  </pic:nvPicPr>
                  <pic:blipFill>
                    <a:blip r:embed="rId35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34" name="Image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Image192" descr=""/>
                    <pic:cNvPicPr>
                      <a:picLocks noChangeAspect="1" noChangeArrowheads="1"/>
                    </pic:cNvPicPr>
                  </pic:nvPicPr>
                  <pic:blipFill>
                    <a:blip r:embed="rId35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035" name="Image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Image191" descr=""/>
                    <pic:cNvPicPr>
                      <a:picLocks noChangeAspect="1" noChangeArrowheads="1"/>
                    </pic:cNvPicPr>
                  </pic:nvPicPr>
                  <pic:blipFill>
                    <a:blip r:embed="rId35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9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036" name="Image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Image180" descr=""/>
                    <pic:cNvPicPr>
                      <a:picLocks noChangeAspect="1" noChangeArrowheads="1"/>
                    </pic:cNvPicPr>
                  </pic:nvPicPr>
                  <pic:blipFill>
                    <a:blip r:embed="rId35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0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037" name="Image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Image179" descr=""/>
                    <pic:cNvPicPr>
                      <a:picLocks noChangeAspect="1" noChangeArrowheads="1"/>
                    </pic:cNvPicPr>
                  </pic:nvPicPr>
                  <pic:blipFill>
                    <a:blip r:embed="rId35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1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038" name="Image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Image178" descr=""/>
                    <pic:cNvPicPr>
                      <a:picLocks noChangeAspect="1" noChangeArrowheads="1"/>
                    </pic:cNvPicPr>
                  </pic:nvPicPr>
                  <pic:blipFill>
                    <a:blip r:embed="rId35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2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039" name="Image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" name="Image177" descr=""/>
                    <pic:cNvPicPr>
                      <a:picLocks noChangeAspect="1" noChangeArrowheads="1"/>
                    </pic:cNvPicPr>
                  </pic:nvPicPr>
                  <pic:blipFill>
                    <a:blip r:embed="rId35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3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040" name="Image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Image176" descr=""/>
                    <pic:cNvPicPr>
                      <a:picLocks noChangeAspect="1" noChangeArrowheads="1"/>
                    </pic:cNvPicPr>
                  </pic:nvPicPr>
                  <pic:blipFill>
                    <a:blip r:embed="rId35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4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041" name="Image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Image175" descr=""/>
                    <pic:cNvPicPr>
                      <a:picLocks noChangeAspect="1" noChangeArrowheads="1"/>
                    </pic:cNvPicPr>
                  </pic:nvPicPr>
                  <pic:blipFill>
                    <a:blip r:embed="rId35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5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042" name="Image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Image174" descr=""/>
                    <pic:cNvPicPr>
                      <a:picLocks noChangeAspect="1" noChangeArrowheads="1"/>
                    </pic:cNvPicPr>
                  </pic:nvPicPr>
                  <pic:blipFill>
                    <a:blip r:embed="rId35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043" name="Image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Image196" descr=""/>
                    <pic:cNvPicPr>
                      <a:picLocks noChangeAspect="1" noChangeArrowheads="1"/>
                    </pic:cNvPicPr>
                  </pic:nvPicPr>
                  <pic:blipFill>
                    <a:blip r:embed="rId35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7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044" name="Image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Image172" descr=""/>
                    <pic:cNvPicPr>
                      <a:picLocks noChangeAspect="1" noChangeArrowheads="1"/>
                    </pic:cNvPicPr>
                  </pic:nvPicPr>
                  <pic:blipFill>
                    <a:blip r:embed="rId35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8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045" name="Image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Image171" descr=""/>
                    <pic:cNvPicPr>
                      <a:picLocks noChangeAspect="1" noChangeArrowheads="1"/>
                    </pic:cNvPicPr>
                  </pic:nvPicPr>
                  <pic:blipFill>
                    <a:blip r:embed="rId35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29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046" name="Image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Image189" descr=""/>
                    <pic:cNvPicPr>
                      <a:picLocks noChangeAspect="1" noChangeArrowheads="1"/>
                    </pic:cNvPicPr>
                  </pic:nvPicPr>
                  <pic:blipFill>
                    <a:blip r:embed="rId35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0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047" name="Image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Image188" descr=""/>
                    <pic:cNvPicPr>
                      <a:picLocks noChangeAspect="1" noChangeArrowheads="1"/>
                    </pic:cNvPicPr>
                  </pic:nvPicPr>
                  <pic:blipFill>
                    <a:blip r:embed="rId35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1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048" name="Image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Image187" descr=""/>
                    <pic:cNvPicPr>
                      <a:picLocks noChangeAspect="1" noChangeArrowheads="1"/>
                    </pic:cNvPicPr>
                  </pic:nvPicPr>
                  <pic:blipFill>
                    <a:blip r:embed="rId35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2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049" name="Image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" name="Image186" descr=""/>
                    <pic:cNvPicPr>
                      <a:picLocks noChangeAspect="1" noChangeArrowheads="1"/>
                    </pic:cNvPicPr>
                  </pic:nvPicPr>
                  <pic:blipFill>
                    <a:blip r:embed="rId36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3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050" name="Image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Image185" descr=""/>
                    <pic:cNvPicPr>
                      <a:picLocks noChangeAspect="1" noChangeArrowheads="1"/>
                    </pic:cNvPicPr>
                  </pic:nvPicPr>
                  <pic:blipFill>
                    <a:blip r:embed="rId36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4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051" name="Image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Image184" descr=""/>
                    <pic:cNvPicPr>
                      <a:picLocks noChangeAspect="1" noChangeArrowheads="1"/>
                    </pic:cNvPicPr>
                  </pic:nvPicPr>
                  <pic:blipFill>
                    <a:blip r:embed="rId36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5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052" name="Image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Image183" descr=""/>
                    <pic:cNvPicPr>
                      <a:picLocks noChangeAspect="1" noChangeArrowheads="1"/>
                    </pic:cNvPicPr>
                  </pic:nvPicPr>
                  <pic:blipFill>
                    <a:blip r:embed="rId36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6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053" name="Image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Image182" descr=""/>
                    <pic:cNvPicPr>
                      <a:picLocks noChangeAspect="1" noChangeArrowheads="1"/>
                    </pic:cNvPicPr>
                  </pic:nvPicPr>
                  <pic:blipFill>
                    <a:blip r:embed="rId36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7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054" name="Image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Image181" descr=""/>
                    <pic:cNvPicPr>
                      <a:picLocks noChangeAspect="1" noChangeArrowheads="1"/>
                    </pic:cNvPicPr>
                  </pic:nvPicPr>
                  <pic:blipFill>
                    <a:blip r:embed="rId36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38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055" name="Image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Image190" descr=""/>
                    <pic:cNvPicPr>
                      <a:picLocks noChangeAspect="1" noChangeArrowheads="1"/>
                    </pic:cNvPicPr>
                  </pic:nvPicPr>
                  <pic:blipFill>
                    <a:blip r:embed="rId36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1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056" name="Image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Image168" descr=""/>
                    <pic:cNvPicPr>
                      <a:picLocks noChangeAspect="1" noChangeArrowheads="1"/>
                    </pic:cNvPicPr>
                  </pic:nvPicPr>
                  <pic:blipFill>
                    <a:blip r:embed="rId36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8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057" name="Image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Image208" descr=""/>
                    <pic:cNvPicPr>
                      <a:picLocks noChangeAspect="1" noChangeArrowheads="1"/>
                    </pic:cNvPicPr>
                  </pic:nvPicPr>
                  <pic:blipFill>
                    <a:blip r:embed="rId36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058" name="Image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Image207" descr=""/>
                    <pic:cNvPicPr>
                      <a:picLocks noChangeAspect="1" noChangeArrowheads="1"/>
                    </pic:cNvPicPr>
                  </pic:nvPicPr>
                  <pic:blipFill>
                    <a:blip r:embed="rId36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059" name="Image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Image206" descr=""/>
                    <pic:cNvPicPr>
                      <a:picLocks noChangeAspect="1" noChangeArrowheads="1"/>
                    </pic:cNvPicPr>
                  </pic:nvPicPr>
                  <pic:blipFill>
                    <a:blip r:embed="rId36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060" name="Image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" name="Image205" descr=""/>
                    <pic:cNvPicPr>
                      <a:picLocks noChangeAspect="1" noChangeArrowheads="1"/>
                    </pic:cNvPicPr>
                  </pic:nvPicPr>
                  <pic:blipFill>
                    <a:blip r:embed="rId36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3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061" name="Image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Image204" descr=""/>
                    <pic:cNvPicPr>
                      <a:picLocks noChangeAspect="1" noChangeArrowheads="1"/>
                    </pic:cNvPicPr>
                  </pic:nvPicPr>
                  <pic:blipFill>
                    <a:blip r:embed="rId36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4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62" name="Image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" name="Image203" descr=""/>
                    <pic:cNvPicPr>
                      <a:picLocks noChangeAspect="1" noChangeArrowheads="1"/>
                    </pic:cNvPicPr>
                  </pic:nvPicPr>
                  <pic:blipFill>
                    <a:blip r:embed="rId36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5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63" name="Image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Image202" descr=""/>
                    <pic:cNvPicPr>
                      <a:picLocks noChangeAspect="1" noChangeArrowheads="1"/>
                    </pic:cNvPicPr>
                  </pic:nvPicPr>
                  <pic:blipFill>
                    <a:blip r:embed="rId36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6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64" name="Image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Image201" descr=""/>
                    <pic:cNvPicPr>
                      <a:picLocks noChangeAspect="1" noChangeArrowheads="1"/>
                    </pic:cNvPicPr>
                  </pic:nvPicPr>
                  <pic:blipFill>
                    <a:blip r:embed="rId36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7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65" name="Image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Image210" descr=""/>
                    <pic:cNvPicPr>
                      <a:picLocks noChangeAspect="1" noChangeArrowheads="1"/>
                    </pic:cNvPicPr>
                  </pic:nvPicPr>
                  <pic:blipFill>
                    <a:blip r:embed="rId36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8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066" name="Image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Image209" descr=""/>
                    <pic:cNvPicPr>
                      <a:picLocks noChangeAspect="1" noChangeArrowheads="1"/>
                    </pic:cNvPicPr>
                  </pic:nvPicPr>
                  <pic:blipFill>
                    <a:blip r:embed="rId36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399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067" name="Image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Image170" descr=""/>
                    <pic:cNvPicPr>
                      <a:picLocks noChangeAspect="1" noChangeArrowheads="1"/>
                    </pic:cNvPicPr>
                  </pic:nvPicPr>
                  <pic:blipFill>
                    <a:blip r:embed="rId36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0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068" name="Image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Image169" descr=""/>
                    <pic:cNvPicPr>
                      <a:picLocks noChangeAspect="1" noChangeArrowheads="1"/>
                    </pic:cNvPicPr>
                  </pic:nvPicPr>
                  <pic:blipFill>
                    <a:blip r:embed="rId36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388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0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591" name="" descr=""/>
                          <pic:cNvPicPr/>
                        </pic:nvPicPr>
                        <pic:blipFill>
                          <a:blip r:embed="rId36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2" name="" descr=""/>
                          <pic:cNvPicPr/>
                        </pic:nvPicPr>
                        <pic:blipFill>
                          <a:blip r:embed="rId36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3" name="" descr=""/>
                          <pic:cNvPicPr/>
                        </pic:nvPicPr>
                        <pic:blipFill>
                          <a:blip r:embed="rId36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4" name="" descr=""/>
                          <pic:cNvPicPr/>
                        </pic:nvPicPr>
                        <pic:blipFill>
                          <a:blip r:embed="rId36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5" name="" descr=""/>
                          <pic:cNvPicPr/>
                        </pic:nvPicPr>
                        <pic:blipFill>
                          <a:blip r:embed="rId36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6" name="" descr=""/>
                          <pic:cNvPicPr/>
                        </pic:nvPicPr>
                        <pic:blipFill>
                          <a:blip r:embed="rId36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7" name="" descr=""/>
                          <pic:cNvPicPr/>
                        </pic:nvPicPr>
                        <pic:blipFill>
                          <a:blip r:embed="rId36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8" name="" descr=""/>
                          <pic:cNvPicPr/>
                        </pic:nvPicPr>
                        <pic:blipFill>
                          <a:blip r:embed="rId36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9" name="" descr=""/>
                          <pic:cNvPicPr/>
                        </pic:nvPicPr>
                        <pic:blipFill>
                          <a:blip r:embed="rId36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0" name="" descr=""/>
                          <pic:cNvPicPr/>
                        </pic:nvPicPr>
                        <pic:blipFill>
                          <a:blip r:embed="rId36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402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070" name="Image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" name="Image167" descr=""/>
                    <pic:cNvPicPr>
                      <a:picLocks noChangeAspect="1" noChangeArrowheads="1"/>
                    </pic:cNvPicPr>
                  </pic:nvPicPr>
                  <pic:blipFill>
                    <a:blip r:embed="rId36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3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071" name="Image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" name="Image166" descr=""/>
                    <pic:cNvPicPr>
                      <a:picLocks noChangeAspect="1" noChangeArrowheads="1"/>
                    </pic:cNvPicPr>
                  </pic:nvPicPr>
                  <pic:blipFill>
                    <a:blip r:embed="rId36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4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072" name="Image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Image165" descr=""/>
                    <pic:cNvPicPr>
                      <a:picLocks noChangeAspect="1" noChangeArrowheads="1"/>
                    </pic:cNvPicPr>
                  </pic:nvPicPr>
                  <pic:blipFill>
                    <a:blip r:embed="rId36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5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073" name="Image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Image164" descr=""/>
                    <pic:cNvPicPr>
                      <a:picLocks noChangeAspect="1" noChangeArrowheads="1"/>
                    </pic:cNvPicPr>
                  </pic:nvPicPr>
                  <pic:blipFill>
                    <a:blip r:embed="rId36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6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074" name="Image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Image163" descr=""/>
                    <pic:cNvPicPr>
                      <a:picLocks noChangeAspect="1" noChangeArrowheads="1"/>
                    </pic:cNvPicPr>
                  </pic:nvPicPr>
                  <pic:blipFill>
                    <a:blip r:embed="rId36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7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075" name="Image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Image162" descr=""/>
                    <pic:cNvPicPr>
                      <a:picLocks noChangeAspect="1" noChangeArrowheads="1"/>
                    </pic:cNvPicPr>
                  </pic:nvPicPr>
                  <pic:blipFill>
                    <a:blip r:embed="rId36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8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076" name="Image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Image161" descr=""/>
                    <pic:cNvPicPr>
                      <a:picLocks noChangeAspect="1" noChangeArrowheads="1"/>
                    </pic:cNvPicPr>
                  </pic:nvPicPr>
                  <pic:blipFill>
                    <a:blip r:embed="rId36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09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077" name="Image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Image200" descr=""/>
                    <pic:cNvPicPr>
                      <a:picLocks noChangeAspect="1" noChangeArrowheads="1"/>
                    </pic:cNvPicPr>
                  </pic:nvPicPr>
                  <pic:blipFill>
                    <a:blip r:embed="rId36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0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078" name="Image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Image199" descr=""/>
                    <pic:cNvPicPr>
                      <a:picLocks noChangeAspect="1" noChangeArrowheads="1"/>
                    </pic:cNvPicPr>
                  </pic:nvPicPr>
                  <pic:blipFill>
                    <a:blip r:embed="rId36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1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079" name="Image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Image198" descr=""/>
                    <pic:cNvPicPr>
                      <a:picLocks noChangeAspect="1" noChangeArrowheads="1"/>
                    </pic:cNvPicPr>
                  </pic:nvPicPr>
                  <pic:blipFill>
                    <a:blip r:embed="rId36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12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080" name="Image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Image197" descr=""/>
                    <pic:cNvPicPr>
                      <a:picLocks noChangeAspect="1" noChangeArrowheads="1"/>
                    </pic:cNvPicPr>
                  </pic:nvPicPr>
                  <pic:blipFill>
                    <a:blip r:embed="rId36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vanish/>
          <w:color w:val="FFFFFF"/>
          <w:sz w:val="10"/>
          <w:szCs w:val="10"/>
          <w:vertAlign w:val="subscript"/>
        </w:rPr>
      </w:pPr>
      <w:r>
        <w:rPr>
          <w:vanish/>
          <w:color w:val="FFFFFF"/>
          <w:sz w:val="10"/>
          <w:szCs w:val="10"/>
          <w:vertAlign w:val="subscript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17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081" name="Image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Image223" descr=""/>
                    <pic:cNvPicPr>
                      <a:picLocks noChangeAspect="1" noChangeArrowheads="1"/>
                    </pic:cNvPicPr>
                  </pic:nvPicPr>
                  <pic:blipFill>
                    <a:blip r:embed="rId36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82" name="Image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Image245" descr=""/>
                    <pic:cNvPicPr>
                      <a:picLocks noChangeAspect="1" noChangeArrowheads="1"/>
                    </pic:cNvPicPr>
                  </pic:nvPicPr>
                  <pic:blipFill>
                    <a:blip r:embed="rId36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083" name="Image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Image244" descr=""/>
                    <pic:cNvPicPr>
                      <a:picLocks noChangeAspect="1" noChangeArrowheads="1"/>
                    </pic:cNvPicPr>
                  </pic:nvPicPr>
                  <pic:blipFill>
                    <a:blip r:embed="rId36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84" name="Image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Image243" descr=""/>
                    <pic:cNvPicPr>
                      <a:picLocks noChangeAspect="1" noChangeArrowheads="1"/>
                    </pic:cNvPicPr>
                  </pic:nvPicPr>
                  <pic:blipFill>
                    <a:blip r:embed="rId36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085" name="Image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Image242" descr=""/>
                    <pic:cNvPicPr>
                      <a:picLocks noChangeAspect="1" noChangeArrowheads="1"/>
                    </pic:cNvPicPr>
                  </pic:nvPicPr>
                  <pic:blipFill>
                    <a:blip r:embed="rId36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086" name="Image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Image241" descr=""/>
                    <pic:cNvPicPr>
                      <a:picLocks noChangeAspect="1" noChangeArrowheads="1"/>
                    </pic:cNvPicPr>
                  </pic:nvPicPr>
                  <pic:blipFill>
                    <a:blip r:embed="rId36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087" name="Image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Image230" descr=""/>
                    <pic:cNvPicPr>
                      <a:picLocks noChangeAspect="1" noChangeArrowheads="1"/>
                    </pic:cNvPicPr>
                  </pic:nvPicPr>
                  <pic:blipFill>
                    <a:blip r:embed="rId36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088" name="Image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Image229" descr=""/>
                    <pic:cNvPicPr>
                      <a:picLocks noChangeAspect="1" noChangeArrowheads="1"/>
                    </pic:cNvPicPr>
                  </pic:nvPicPr>
                  <pic:blipFill>
                    <a:blip r:embed="rId36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089" name="Image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Image228" descr=""/>
                    <pic:cNvPicPr>
                      <a:picLocks noChangeAspect="1" noChangeArrowheads="1"/>
                    </pic:cNvPicPr>
                  </pic:nvPicPr>
                  <pic:blipFill>
                    <a:blip r:embed="rId36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090" name="Image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Image227" descr=""/>
                    <pic:cNvPicPr>
                      <a:picLocks noChangeAspect="1" noChangeArrowheads="1"/>
                    </pic:cNvPicPr>
                  </pic:nvPicPr>
                  <pic:blipFill>
                    <a:blip r:embed="rId36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091" name="Image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Image226" descr=""/>
                    <pic:cNvPicPr>
                      <a:picLocks noChangeAspect="1" noChangeArrowheads="1"/>
                    </pic:cNvPicPr>
                  </pic:nvPicPr>
                  <pic:blipFill>
                    <a:blip r:embed="rId36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6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092" name="Image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Image225" descr=""/>
                    <pic:cNvPicPr>
                      <a:picLocks noChangeAspect="1" noChangeArrowheads="1"/>
                    </pic:cNvPicPr>
                  </pic:nvPicPr>
                  <pic:blipFill>
                    <a:blip r:embed="rId36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093" name="Image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Image224" descr=""/>
                    <pic:cNvPicPr>
                      <a:picLocks noChangeAspect="1" noChangeArrowheads="1"/>
                    </pic:cNvPicPr>
                  </pic:nvPicPr>
                  <pic:blipFill>
                    <a:blip r:embed="rId36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094" name="Image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Image246" descr=""/>
                    <pic:cNvPicPr>
                      <a:picLocks noChangeAspect="1" noChangeArrowheads="1"/>
                    </pic:cNvPicPr>
                  </pic:nvPicPr>
                  <pic:blipFill>
                    <a:blip r:embed="rId36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095" name="Image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Image222" descr=""/>
                    <pic:cNvPicPr>
                      <a:picLocks noChangeAspect="1" noChangeArrowheads="1"/>
                    </pic:cNvPicPr>
                  </pic:nvPicPr>
                  <pic:blipFill>
                    <a:blip r:embed="rId36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096" name="Image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Image221" descr=""/>
                    <pic:cNvPicPr>
                      <a:picLocks noChangeAspect="1" noChangeArrowheads="1"/>
                    </pic:cNvPicPr>
                  </pic:nvPicPr>
                  <pic:blipFill>
                    <a:blip r:embed="rId36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097" name="Image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Image239" descr=""/>
                    <pic:cNvPicPr>
                      <a:picLocks noChangeAspect="1" noChangeArrowheads="1"/>
                    </pic:cNvPicPr>
                  </pic:nvPicPr>
                  <pic:blipFill>
                    <a:blip r:embed="rId36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098" name="Image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Image238" descr=""/>
                    <pic:cNvPicPr>
                      <a:picLocks noChangeAspect="1" noChangeArrowheads="1"/>
                    </pic:cNvPicPr>
                  </pic:nvPicPr>
                  <pic:blipFill>
                    <a:blip r:embed="rId36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099" name="Image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Image237" descr=""/>
                    <pic:cNvPicPr>
                      <a:picLocks noChangeAspect="1" noChangeArrowheads="1"/>
                    </pic:cNvPicPr>
                  </pic:nvPicPr>
                  <pic:blipFill>
                    <a:blip r:embed="rId36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100" name="Image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Image236" descr=""/>
                    <pic:cNvPicPr>
                      <a:picLocks noChangeAspect="1" noChangeArrowheads="1"/>
                    </pic:cNvPicPr>
                  </pic:nvPicPr>
                  <pic:blipFill>
                    <a:blip r:embed="rId36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101" name="Image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" name="Image235" descr=""/>
                    <pic:cNvPicPr>
                      <a:picLocks noChangeAspect="1" noChangeArrowheads="1"/>
                    </pic:cNvPicPr>
                  </pic:nvPicPr>
                  <pic:blipFill>
                    <a:blip r:embed="rId36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102" name="Image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Image234" descr=""/>
                    <pic:cNvPicPr>
                      <a:picLocks noChangeAspect="1" noChangeArrowheads="1"/>
                    </pic:cNvPicPr>
                  </pic:nvPicPr>
                  <pic:blipFill>
                    <a:blip r:embed="rId36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103" name="Image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Image233" descr=""/>
                    <pic:cNvPicPr>
                      <a:picLocks noChangeAspect="1" noChangeArrowheads="1"/>
                    </pic:cNvPicPr>
                  </pic:nvPicPr>
                  <pic:blipFill>
                    <a:blip r:embed="rId36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104" name="Image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" name="Image232" descr=""/>
                    <pic:cNvPicPr>
                      <a:picLocks noChangeAspect="1" noChangeArrowheads="1"/>
                    </pic:cNvPicPr>
                  </pic:nvPicPr>
                  <pic:blipFill>
                    <a:blip r:embed="rId36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105" name="Image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Image231" descr=""/>
                    <pic:cNvPicPr>
                      <a:picLocks noChangeAspect="1" noChangeArrowheads="1"/>
                    </pic:cNvPicPr>
                  </pic:nvPicPr>
                  <pic:blipFill>
                    <a:blip r:embed="rId36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106" name="Image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Image240" descr=""/>
                    <pic:cNvPicPr>
                      <a:picLocks noChangeAspect="1" noChangeArrowheads="1"/>
                    </pic:cNvPicPr>
                  </pic:nvPicPr>
                  <pic:blipFill>
                    <a:blip r:embed="rId36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107" name="Image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Image218" descr=""/>
                    <pic:cNvPicPr>
                      <a:picLocks noChangeAspect="1" noChangeArrowheads="1"/>
                    </pic:cNvPicPr>
                  </pic:nvPicPr>
                  <pic:blipFill>
                    <a:blip r:embed="rId36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108" name="Image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Image258" descr=""/>
                    <pic:cNvPicPr>
                      <a:picLocks noChangeAspect="1" noChangeArrowheads="1"/>
                    </pic:cNvPicPr>
                  </pic:nvPicPr>
                  <pic:blipFill>
                    <a:blip r:embed="rId36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109" name="Image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Image257" descr=""/>
                    <pic:cNvPicPr>
                      <a:picLocks noChangeAspect="1" noChangeArrowheads="1"/>
                    </pic:cNvPicPr>
                  </pic:nvPicPr>
                  <pic:blipFill>
                    <a:blip r:embed="rId36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110" name="Image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Image256" descr=""/>
                    <pic:cNvPicPr>
                      <a:picLocks noChangeAspect="1" noChangeArrowheads="1"/>
                    </pic:cNvPicPr>
                  </pic:nvPicPr>
                  <pic:blipFill>
                    <a:blip r:embed="rId36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111" name="Image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Image255" descr=""/>
                    <pic:cNvPicPr>
                      <a:picLocks noChangeAspect="1" noChangeArrowheads="1"/>
                    </pic:cNvPicPr>
                  </pic:nvPicPr>
                  <pic:blipFill>
                    <a:blip r:embed="rId36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112" name="Image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Image254" descr=""/>
                    <pic:cNvPicPr>
                      <a:picLocks noChangeAspect="1" noChangeArrowheads="1"/>
                    </pic:cNvPicPr>
                  </pic:nvPicPr>
                  <pic:blipFill>
                    <a:blip r:embed="rId36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3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13" name="Image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Image253" descr=""/>
                    <pic:cNvPicPr>
                      <a:picLocks noChangeAspect="1" noChangeArrowheads="1"/>
                    </pic:cNvPicPr>
                  </pic:nvPicPr>
                  <pic:blipFill>
                    <a:blip r:embed="rId36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14" name="Image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" name="Image252" descr=""/>
                    <pic:cNvPicPr>
                      <a:picLocks noChangeAspect="1" noChangeArrowheads="1"/>
                    </pic:cNvPicPr>
                  </pic:nvPicPr>
                  <pic:blipFill>
                    <a:blip r:embed="rId36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15" name="Image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Image251" descr=""/>
                    <pic:cNvPicPr>
                      <a:picLocks noChangeAspect="1" noChangeArrowheads="1"/>
                    </pic:cNvPicPr>
                  </pic:nvPicPr>
                  <pic:blipFill>
                    <a:blip r:embed="rId36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16" name="Image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Image260" descr=""/>
                    <pic:cNvPicPr>
                      <a:picLocks noChangeAspect="1" noChangeArrowheads="1"/>
                    </pic:cNvPicPr>
                  </pic:nvPicPr>
                  <pic:blipFill>
                    <a:blip r:embed="rId36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117" name="Image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Image259" descr=""/>
                    <pic:cNvPicPr>
                      <a:picLocks noChangeAspect="1" noChangeArrowheads="1"/>
                    </pic:cNvPicPr>
                  </pic:nvPicPr>
                  <pic:blipFill>
                    <a:blip r:embed="rId36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118" name="Image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Image220" descr=""/>
                    <pic:cNvPicPr>
                      <a:picLocks noChangeAspect="1" noChangeArrowheads="1"/>
                    </pic:cNvPicPr>
                  </pic:nvPicPr>
                  <pic:blipFill>
                    <a:blip r:embed="rId36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119" name="Image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Image219" descr=""/>
                    <pic:cNvPicPr>
                      <a:picLocks noChangeAspect="1" noChangeArrowheads="1"/>
                    </pic:cNvPicPr>
                  </pic:nvPicPr>
                  <pic:blipFill>
                    <a:blip r:embed="rId36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3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01" name="" descr=""/>
                          <pic:cNvPicPr/>
                        </pic:nvPicPr>
                        <pic:blipFill>
                          <a:blip r:embed="rId36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2" name="" descr=""/>
                          <pic:cNvPicPr/>
                        </pic:nvPicPr>
                        <pic:blipFill>
                          <a:blip r:embed="rId36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3" name="" descr=""/>
                          <pic:cNvPicPr/>
                        </pic:nvPicPr>
                        <pic:blipFill>
                          <a:blip r:embed="rId36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4" name="" descr=""/>
                          <pic:cNvPicPr/>
                        </pic:nvPicPr>
                        <pic:blipFill>
                          <a:blip r:embed="rId36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5" name="" descr=""/>
                          <pic:cNvPicPr/>
                        </pic:nvPicPr>
                        <pic:blipFill>
                          <a:blip r:embed="rId36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6" name="" descr=""/>
                          <pic:cNvPicPr/>
                        </pic:nvPicPr>
                        <pic:blipFill>
                          <a:blip r:embed="rId36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7" name="" descr=""/>
                          <pic:cNvPicPr/>
                        </pic:nvPicPr>
                        <pic:blipFill>
                          <a:blip r:embed="rId36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8" name="" descr=""/>
                          <pic:cNvPicPr/>
                        </pic:nvPicPr>
                        <pic:blipFill>
                          <a:blip r:embed="rId36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9" name="" descr=""/>
                          <pic:cNvPicPr/>
                        </pic:nvPicPr>
                        <pic:blipFill>
                          <a:blip r:embed="rId36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0" name="" descr=""/>
                          <pic:cNvPicPr/>
                        </pic:nvPicPr>
                        <pic:blipFill>
                          <a:blip r:embed="rId36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4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121" name="Image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Image217" descr=""/>
                    <pic:cNvPicPr>
                      <a:picLocks noChangeAspect="1" noChangeArrowheads="1"/>
                    </pic:cNvPicPr>
                  </pic:nvPicPr>
                  <pic:blipFill>
                    <a:blip r:embed="rId36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122" name="Image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Image216" descr=""/>
                    <pic:cNvPicPr>
                      <a:picLocks noChangeAspect="1" noChangeArrowheads="1"/>
                    </pic:cNvPicPr>
                  </pic:nvPicPr>
                  <pic:blipFill>
                    <a:blip r:embed="rId36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4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23" name="Image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" name="Image215" descr=""/>
                    <pic:cNvPicPr>
                      <a:picLocks noChangeAspect="1" noChangeArrowheads="1"/>
                    </pic:cNvPicPr>
                  </pic:nvPicPr>
                  <pic:blipFill>
                    <a:blip r:embed="rId36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24" name="Image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" name="Image214" descr=""/>
                    <pic:cNvPicPr>
                      <a:picLocks noChangeAspect="1" noChangeArrowheads="1"/>
                    </pic:cNvPicPr>
                  </pic:nvPicPr>
                  <pic:blipFill>
                    <a:blip r:embed="rId36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25" name="Image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" name="Image213" descr=""/>
                    <pic:cNvPicPr>
                      <a:picLocks noChangeAspect="1" noChangeArrowheads="1"/>
                    </pic:cNvPicPr>
                  </pic:nvPicPr>
                  <pic:blipFill>
                    <a:blip r:embed="rId36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26" name="Image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Image212" descr=""/>
                    <pic:cNvPicPr>
                      <a:picLocks noChangeAspect="1" noChangeArrowheads="1"/>
                    </pic:cNvPicPr>
                  </pic:nvPicPr>
                  <pic:blipFill>
                    <a:blip r:embed="rId36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127" name="Image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Image211" descr=""/>
                    <pic:cNvPicPr>
                      <a:picLocks noChangeAspect="1" noChangeArrowheads="1"/>
                    </pic:cNvPicPr>
                  </pic:nvPicPr>
                  <pic:blipFill>
                    <a:blip r:embed="rId36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128" name="Image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Image250" descr=""/>
                    <pic:cNvPicPr>
                      <a:picLocks noChangeAspect="1" noChangeArrowheads="1"/>
                    </pic:cNvPicPr>
                  </pic:nvPicPr>
                  <pic:blipFill>
                    <a:blip r:embed="rId36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129" name="Image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Image249" descr=""/>
                    <pic:cNvPicPr>
                      <a:picLocks noChangeAspect="1" noChangeArrowheads="1"/>
                    </pic:cNvPicPr>
                  </pic:nvPicPr>
                  <pic:blipFill>
                    <a:blip r:embed="rId36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130" name="Image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" name="Image248" descr=""/>
                    <pic:cNvPicPr>
                      <a:picLocks noChangeAspect="1" noChangeArrowheads="1"/>
                    </pic:cNvPicPr>
                  </pic:nvPicPr>
                  <pic:blipFill>
                    <a:blip r:embed="rId36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5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131" name="Image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" name="Image247" descr=""/>
                    <pic:cNvPicPr>
                      <a:picLocks noChangeAspect="1" noChangeArrowheads="1"/>
                    </pic:cNvPicPr>
                  </pic:nvPicPr>
                  <pic:blipFill>
                    <a:blip r:embed="rId37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477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132" name="Image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Image273" descr=""/>
                    <pic:cNvPicPr>
                      <a:picLocks noChangeAspect="1" noChangeArrowheads="1"/>
                    </pic:cNvPicPr>
                  </pic:nvPicPr>
                  <pic:blipFill>
                    <a:blip r:embed="rId37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33" name="Image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Image295" descr=""/>
                    <pic:cNvPicPr>
                      <a:picLocks noChangeAspect="1" noChangeArrowheads="1"/>
                    </pic:cNvPicPr>
                  </pic:nvPicPr>
                  <pic:blipFill>
                    <a:blip r:embed="rId37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34" name="Image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Image294" descr=""/>
                    <pic:cNvPicPr>
                      <a:picLocks noChangeAspect="1" noChangeArrowheads="1"/>
                    </pic:cNvPicPr>
                  </pic:nvPicPr>
                  <pic:blipFill>
                    <a:blip r:embed="rId37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35" name="Image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Image293" descr=""/>
                    <pic:cNvPicPr>
                      <a:picLocks noChangeAspect="1" noChangeArrowheads="1"/>
                    </pic:cNvPicPr>
                  </pic:nvPicPr>
                  <pic:blipFill>
                    <a:blip r:embed="rId37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36" name="Image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" name="Image292" descr=""/>
                    <pic:cNvPicPr>
                      <a:picLocks noChangeAspect="1" noChangeArrowheads="1"/>
                    </pic:cNvPicPr>
                  </pic:nvPicPr>
                  <pic:blipFill>
                    <a:blip r:embed="rId37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137" name="Image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" name="Image291" descr=""/>
                    <pic:cNvPicPr>
                      <a:picLocks noChangeAspect="1" noChangeArrowheads="1"/>
                    </pic:cNvPicPr>
                  </pic:nvPicPr>
                  <pic:blipFill>
                    <a:blip r:embed="rId37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0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138" name="Image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Image280" descr=""/>
                    <pic:cNvPicPr>
                      <a:picLocks noChangeAspect="1" noChangeArrowheads="1"/>
                    </pic:cNvPicPr>
                  </pic:nvPicPr>
                  <pic:blipFill>
                    <a:blip r:embed="rId37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1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139" name="Image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Image279" descr=""/>
                    <pic:cNvPicPr>
                      <a:picLocks noChangeAspect="1" noChangeArrowheads="1"/>
                    </pic:cNvPicPr>
                  </pic:nvPicPr>
                  <pic:blipFill>
                    <a:blip r:embed="rId37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2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140" name="Image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Image278" descr=""/>
                    <pic:cNvPicPr>
                      <a:picLocks noChangeAspect="1" noChangeArrowheads="1"/>
                    </pic:cNvPicPr>
                  </pic:nvPicPr>
                  <pic:blipFill>
                    <a:blip r:embed="rId37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3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141" name="Image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" name="Image277" descr=""/>
                    <pic:cNvPicPr>
                      <a:picLocks noChangeAspect="1" noChangeArrowheads="1"/>
                    </pic:cNvPicPr>
                  </pic:nvPicPr>
                  <pic:blipFill>
                    <a:blip r:embed="rId37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4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142" name="Image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" name="Image276" descr=""/>
                    <pic:cNvPicPr>
                      <a:picLocks noChangeAspect="1" noChangeArrowheads="1"/>
                    </pic:cNvPicPr>
                  </pic:nvPicPr>
                  <pic:blipFill>
                    <a:blip r:embed="rId37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5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143" name="Image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Image275" descr=""/>
                    <pic:cNvPicPr>
                      <a:picLocks noChangeAspect="1" noChangeArrowheads="1"/>
                    </pic:cNvPicPr>
                  </pic:nvPicPr>
                  <pic:blipFill>
                    <a:blip r:embed="rId37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6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144" name="Image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Image274" descr=""/>
                    <pic:cNvPicPr>
                      <a:picLocks noChangeAspect="1" noChangeArrowheads="1"/>
                    </pic:cNvPicPr>
                  </pic:nvPicPr>
                  <pic:blipFill>
                    <a:blip r:embed="rId37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145" name="Image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Image296" descr=""/>
                    <pic:cNvPicPr>
                      <a:picLocks noChangeAspect="1" noChangeArrowheads="1"/>
                    </pic:cNvPicPr>
                  </pic:nvPicPr>
                  <pic:blipFill>
                    <a:blip r:embed="rId37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8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146" name="Image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Image272" descr=""/>
                    <pic:cNvPicPr>
                      <a:picLocks noChangeAspect="1" noChangeArrowheads="1"/>
                    </pic:cNvPicPr>
                  </pic:nvPicPr>
                  <pic:blipFill>
                    <a:blip r:embed="rId37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79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147" name="Image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Image271" descr=""/>
                    <pic:cNvPicPr>
                      <a:picLocks noChangeAspect="1" noChangeArrowheads="1"/>
                    </pic:cNvPicPr>
                  </pic:nvPicPr>
                  <pic:blipFill>
                    <a:blip r:embed="rId37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0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148" name="Image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Image289" descr=""/>
                    <pic:cNvPicPr>
                      <a:picLocks noChangeAspect="1" noChangeArrowheads="1"/>
                    </pic:cNvPicPr>
                  </pic:nvPicPr>
                  <pic:blipFill>
                    <a:blip r:embed="rId37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1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149" name="Image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Image288" descr=""/>
                    <pic:cNvPicPr>
                      <a:picLocks noChangeAspect="1" noChangeArrowheads="1"/>
                    </pic:cNvPicPr>
                  </pic:nvPicPr>
                  <pic:blipFill>
                    <a:blip r:embed="rId37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2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150" name="Image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Image287" descr=""/>
                    <pic:cNvPicPr>
                      <a:picLocks noChangeAspect="1" noChangeArrowheads="1"/>
                    </pic:cNvPicPr>
                  </pic:nvPicPr>
                  <pic:blipFill>
                    <a:blip r:embed="rId37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3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151" name="Image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" name="Image286" descr=""/>
                    <pic:cNvPicPr>
                      <a:picLocks noChangeAspect="1" noChangeArrowheads="1"/>
                    </pic:cNvPicPr>
                  </pic:nvPicPr>
                  <pic:blipFill>
                    <a:blip r:embed="rId37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4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152" name="Image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Image285" descr=""/>
                    <pic:cNvPicPr>
                      <a:picLocks noChangeAspect="1" noChangeArrowheads="1"/>
                    </pic:cNvPicPr>
                  </pic:nvPicPr>
                  <pic:blipFill>
                    <a:blip r:embed="rId37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5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153" name="Image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" name="Image284" descr=""/>
                    <pic:cNvPicPr>
                      <a:picLocks noChangeAspect="1" noChangeArrowheads="1"/>
                    </pic:cNvPicPr>
                  </pic:nvPicPr>
                  <pic:blipFill>
                    <a:blip r:embed="rId37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6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154" name="Image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" name="Image283" descr=""/>
                    <pic:cNvPicPr>
                      <a:picLocks noChangeAspect="1" noChangeArrowheads="1"/>
                    </pic:cNvPicPr>
                  </pic:nvPicPr>
                  <pic:blipFill>
                    <a:blip r:embed="rId37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7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155" name="Image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Image282" descr=""/>
                    <pic:cNvPicPr>
                      <a:picLocks noChangeAspect="1" noChangeArrowheads="1"/>
                    </pic:cNvPicPr>
                  </pic:nvPicPr>
                  <pic:blipFill>
                    <a:blip r:embed="rId37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8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156" name="Image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Image281" descr=""/>
                    <pic:cNvPicPr>
                      <a:picLocks noChangeAspect="1" noChangeArrowheads="1"/>
                    </pic:cNvPicPr>
                  </pic:nvPicPr>
                  <pic:blipFill>
                    <a:blip r:embed="rId37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89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157" name="Image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Image290" descr=""/>
                    <pic:cNvPicPr>
                      <a:picLocks noChangeAspect="1" noChangeArrowheads="1"/>
                    </pic:cNvPicPr>
                  </pic:nvPicPr>
                  <pic:blipFill>
                    <a:blip r:embed="rId37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2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158" name="Image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Image268" descr=""/>
                    <pic:cNvPicPr>
                      <a:picLocks noChangeAspect="1" noChangeArrowheads="1"/>
                    </pic:cNvPicPr>
                  </pic:nvPicPr>
                  <pic:blipFill>
                    <a:blip r:embed="rId37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159" name="Image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" name="Image308" descr=""/>
                    <pic:cNvPicPr>
                      <a:picLocks noChangeAspect="1" noChangeArrowheads="1"/>
                    </pic:cNvPicPr>
                  </pic:nvPicPr>
                  <pic:blipFill>
                    <a:blip r:embed="rId37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160" name="Image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Image307" descr=""/>
                    <pic:cNvPicPr>
                      <a:picLocks noChangeAspect="1" noChangeArrowheads="1"/>
                    </pic:cNvPicPr>
                  </pic:nvPicPr>
                  <pic:blipFill>
                    <a:blip r:embed="rId37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161" name="Image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" name="Image306" descr=""/>
                    <pic:cNvPicPr>
                      <a:picLocks noChangeAspect="1" noChangeArrowheads="1"/>
                    </pic:cNvPicPr>
                  </pic:nvPicPr>
                  <pic:blipFill>
                    <a:blip r:embed="rId37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162" name="Image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" name="Image305" descr=""/>
                    <pic:cNvPicPr>
                      <a:picLocks noChangeAspect="1" noChangeArrowheads="1"/>
                    </pic:cNvPicPr>
                  </pic:nvPicPr>
                  <pic:blipFill>
                    <a:blip r:embed="rId37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4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163" name="Image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Image304" descr=""/>
                    <pic:cNvPicPr>
                      <a:picLocks noChangeAspect="1" noChangeArrowheads="1"/>
                    </pic:cNvPicPr>
                  </pic:nvPicPr>
                  <pic:blipFill>
                    <a:blip r:embed="rId37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5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64" name="Image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" name="Image303" descr=""/>
                    <pic:cNvPicPr>
                      <a:picLocks noChangeAspect="1" noChangeArrowheads="1"/>
                    </pic:cNvPicPr>
                  </pic:nvPicPr>
                  <pic:blipFill>
                    <a:blip r:embed="rId37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6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65" name="Image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Image302" descr=""/>
                    <pic:cNvPicPr>
                      <a:picLocks noChangeAspect="1" noChangeArrowheads="1"/>
                    </pic:cNvPicPr>
                  </pic:nvPicPr>
                  <pic:blipFill>
                    <a:blip r:embed="rId37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7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66" name="Image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" name="Image301" descr=""/>
                    <pic:cNvPicPr>
                      <a:picLocks noChangeAspect="1" noChangeArrowheads="1"/>
                    </pic:cNvPicPr>
                  </pic:nvPicPr>
                  <pic:blipFill>
                    <a:blip r:embed="rId37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8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67" name="Image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" name="Image310" descr=""/>
                    <pic:cNvPicPr>
                      <a:picLocks noChangeAspect="1" noChangeArrowheads="1"/>
                    </pic:cNvPicPr>
                  </pic:nvPicPr>
                  <pic:blipFill>
                    <a:blip r:embed="rId37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49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168" name="Image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" name="Image309" descr=""/>
                    <pic:cNvPicPr>
                      <a:picLocks noChangeAspect="1" noChangeArrowheads="1"/>
                    </pic:cNvPicPr>
                  </pic:nvPicPr>
                  <pic:blipFill>
                    <a:blip r:embed="rId37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0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169" name="Image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" name="Image270" descr=""/>
                    <pic:cNvPicPr>
                      <a:picLocks noChangeAspect="1" noChangeArrowheads="1"/>
                    </pic:cNvPicPr>
                  </pic:nvPicPr>
                  <pic:blipFill>
                    <a:blip r:embed="rId37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1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170" name="Image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Image269" descr=""/>
                    <pic:cNvPicPr>
                      <a:picLocks noChangeAspect="1" noChangeArrowheads="1"/>
                    </pic:cNvPicPr>
                  </pic:nvPicPr>
                  <pic:blipFill>
                    <a:blip r:embed="rId37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439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11" name="" descr=""/>
                          <pic:cNvPicPr/>
                        </pic:nvPicPr>
                        <pic:blipFill>
                          <a:blip r:embed="rId37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2" name="" descr=""/>
                          <pic:cNvPicPr/>
                        </pic:nvPicPr>
                        <pic:blipFill>
                          <a:blip r:embed="rId37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3" name="" descr=""/>
                          <pic:cNvPicPr/>
                        </pic:nvPicPr>
                        <pic:blipFill>
                          <a:blip r:embed="rId37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4" name="" descr=""/>
                          <pic:cNvPicPr/>
                        </pic:nvPicPr>
                        <pic:blipFill>
                          <a:blip r:embed="rId37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5" name="" descr=""/>
                          <pic:cNvPicPr/>
                        </pic:nvPicPr>
                        <pic:blipFill>
                          <a:blip r:embed="rId37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6" name="" descr=""/>
                          <pic:cNvPicPr/>
                        </pic:nvPicPr>
                        <pic:blipFill>
                          <a:blip r:embed="rId37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7" name="" descr=""/>
                          <pic:cNvPicPr/>
                        </pic:nvPicPr>
                        <pic:blipFill>
                          <a:blip r:embed="rId37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8" name="" descr=""/>
                          <pic:cNvPicPr/>
                        </pic:nvPicPr>
                        <pic:blipFill>
                          <a:blip r:embed="rId37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9" name="" descr=""/>
                          <pic:cNvPicPr/>
                        </pic:nvPicPr>
                        <pic:blipFill>
                          <a:blip r:embed="rId37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0" name="" descr=""/>
                          <pic:cNvPicPr/>
                        </pic:nvPicPr>
                        <pic:blipFill>
                          <a:blip r:embed="rId37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453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172" name="Image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" name="Image267" descr=""/>
                    <pic:cNvPicPr>
                      <a:picLocks noChangeAspect="1" noChangeArrowheads="1"/>
                    </pic:cNvPicPr>
                  </pic:nvPicPr>
                  <pic:blipFill>
                    <a:blip r:embed="rId37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4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173" name="Image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" name="Image266" descr=""/>
                    <pic:cNvPicPr>
                      <a:picLocks noChangeAspect="1" noChangeArrowheads="1"/>
                    </pic:cNvPicPr>
                  </pic:nvPicPr>
                  <pic:blipFill>
                    <a:blip r:embed="rId37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5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74" name="Image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" name="Image265" descr=""/>
                    <pic:cNvPicPr>
                      <a:picLocks noChangeAspect="1" noChangeArrowheads="1"/>
                    </pic:cNvPicPr>
                  </pic:nvPicPr>
                  <pic:blipFill>
                    <a:blip r:embed="rId37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6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175" name="Image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" name="Image264" descr=""/>
                    <pic:cNvPicPr>
                      <a:picLocks noChangeAspect="1" noChangeArrowheads="1"/>
                    </pic:cNvPicPr>
                  </pic:nvPicPr>
                  <pic:blipFill>
                    <a:blip r:embed="rId37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7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76" name="Image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" name="Image263" descr=""/>
                    <pic:cNvPicPr>
                      <a:picLocks noChangeAspect="1" noChangeArrowheads="1"/>
                    </pic:cNvPicPr>
                  </pic:nvPicPr>
                  <pic:blipFill>
                    <a:blip r:embed="rId37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8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177" name="Image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Image262" descr=""/>
                    <pic:cNvPicPr>
                      <a:picLocks noChangeAspect="1" noChangeArrowheads="1"/>
                    </pic:cNvPicPr>
                  </pic:nvPicPr>
                  <pic:blipFill>
                    <a:blip r:embed="rId37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59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178" name="Image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Image261" descr=""/>
                    <pic:cNvPicPr>
                      <a:picLocks noChangeAspect="1" noChangeArrowheads="1"/>
                    </pic:cNvPicPr>
                  </pic:nvPicPr>
                  <pic:blipFill>
                    <a:blip r:embed="rId37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0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179" name="Image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Image300" descr=""/>
                    <pic:cNvPicPr>
                      <a:picLocks noChangeAspect="1" noChangeArrowheads="1"/>
                    </pic:cNvPicPr>
                  </pic:nvPicPr>
                  <pic:blipFill>
                    <a:blip r:embed="rId37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1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180" name="Image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Image299" descr=""/>
                    <pic:cNvPicPr>
                      <a:picLocks noChangeAspect="1" noChangeArrowheads="1"/>
                    </pic:cNvPicPr>
                  </pic:nvPicPr>
                  <pic:blipFill>
                    <a:blip r:embed="rId37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2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181" name="Image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Image298" descr=""/>
                    <pic:cNvPicPr>
                      <a:picLocks noChangeAspect="1" noChangeArrowheads="1"/>
                    </pic:cNvPicPr>
                  </pic:nvPicPr>
                  <pic:blipFill>
                    <a:blip r:embed="rId37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63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182" name="Image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Image297" descr=""/>
                    <pic:cNvPicPr>
                      <a:picLocks noChangeAspect="1" noChangeArrowheads="1"/>
                    </pic:cNvPicPr>
                  </pic:nvPicPr>
                  <pic:blipFill>
                    <a:blip r:embed="rId37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528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183" name="Image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Image323" descr=""/>
                    <pic:cNvPicPr>
                      <a:picLocks noChangeAspect="1" noChangeArrowheads="1"/>
                    </pic:cNvPicPr>
                  </pic:nvPicPr>
                  <pic:blipFill>
                    <a:blip r:embed="rId37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84" name="Image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Image345" descr=""/>
                    <pic:cNvPicPr>
                      <a:picLocks noChangeAspect="1" noChangeArrowheads="1"/>
                    </pic:cNvPicPr>
                  </pic:nvPicPr>
                  <pic:blipFill>
                    <a:blip r:embed="rId37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185" name="Image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Image344" descr=""/>
                    <pic:cNvPicPr>
                      <a:picLocks noChangeAspect="1" noChangeArrowheads="1"/>
                    </pic:cNvPicPr>
                  </pic:nvPicPr>
                  <pic:blipFill>
                    <a:blip r:embed="rId37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86" name="Image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Image343" descr=""/>
                    <pic:cNvPicPr>
                      <a:picLocks noChangeAspect="1" noChangeArrowheads="1"/>
                    </pic:cNvPicPr>
                  </pic:nvPicPr>
                  <pic:blipFill>
                    <a:blip r:embed="rId37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187" name="Image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Image342" descr=""/>
                    <pic:cNvPicPr>
                      <a:picLocks noChangeAspect="1" noChangeArrowheads="1"/>
                    </pic:cNvPicPr>
                  </pic:nvPicPr>
                  <pic:blipFill>
                    <a:blip r:embed="rId37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188" name="Image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Image341" descr=""/>
                    <pic:cNvPicPr>
                      <a:picLocks noChangeAspect="1" noChangeArrowheads="1"/>
                    </pic:cNvPicPr>
                  </pic:nvPicPr>
                  <pic:blipFill>
                    <a:blip r:embed="rId37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1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189" name="Image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Image330" descr=""/>
                    <pic:cNvPicPr>
                      <a:picLocks noChangeAspect="1" noChangeArrowheads="1"/>
                    </pic:cNvPicPr>
                  </pic:nvPicPr>
                  <pic:blipFill>
                    <a:blip r:embed="rId37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2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190" name="Image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Image329" descr=""/>
                    <pic:cNvPicPr>
                      <a:picLocks noChangeAspect="1" noChangeArrowheads="1"/>
                    </pic:cNvPicPr>
                  </pic:nvPicPr>
                  <pic:blipFill>
                    <a:blip r:embed="rId37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3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191" name="Image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" name="Image328" descr=""/>
                    <pic:cNvPicPr>
                      <a:picLocks noChangeAspect="1" noChangeArrowheads="1"/>
                    </pic:cNvPicPr>
                  </pic:nvPicPr>
                  <pic:blipFill>
                    <a:blip r:embed="rId37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4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192" name="Image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Image327" descr=""/>
                    <pic:cNvPicPr>
                      <a:picLocks noChangeAspect="1" noChangeArrowheads="1"/>
                    </pic:cNvPicPr>
                  </pic:nvPicPr>
                  <pic:blipFill>
                    <a:blip r:embed="rId37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5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193" name="Image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" name="Image326" descr=""/>
                    <pic:cNvPicPr>
                      <a:picLocks noChangeAspect="1" noChangeArrowheads="1"/>
                    </pic:cNvPicPr>
                  </pic:nvPicPr>
                  <pic:blipFill>
                    <a:blip r:embed="rId37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6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194" name="Image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" name="Image325" descr=""/>
                    <pic:cNvPicPr>
                      <a:picLocks noChangeAspect="1" noChangeArrowheads="1"/>
                    </pic:cNvPicPr>
                  </pic:nvPicPr>
                  <pic:blipFill>
                    <a:blip r:embed="rId37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7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195" name="Image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" name="Image324" descr=""/>
                    <pic:cNvPicPr>
                      <a:picLocks noChangeAspect="1" noChangeArrowheads="1"/>
                    </pic:cNvPicPr>
                  </pic:nvPicPr>
                  <pic:blipFill>
                    <a:blip r:embed="rId37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196" name="Image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Image346" descr=""/>
                    <pic:cNvPicPr>
                      <a:picLocks noChangeAspect="1" noChangeArrowheads="1"/>
                    </pic:cNvPicPr>
                  </pic:nvPicPr>
                  <pic:blipFill>
                    <a:blip r:embed="rId37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29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197" name="Image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Image322" descr=""/>
                    <pic:cNvPicPr>
                      <a:picLocks noChangeAspect="1" noChangeArrowheads="1"/>
                    </pic:cNvPicPr>
                  </pic:nvPicPr>
                  <pic:blipFill>
                    <a:blip r:embed="rId37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0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198" name="Image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Image321" descr=""/>
                    <pic:cNvPicPr>
                      <a:picLocks noChangeAspect="1" noChangeArrowheads="1"/>
                    </pic:cNvPicPr>
                  </pic:nvPicPr>
                  <pic:blipFill>
                    <a:blip r:embed="rId37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1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199" name="Image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" name="Image339" descr=""/>
                    <pic:cNvPicPr>
                      <a:picLocks noChangeAspect="1" noChangeArrowheads="1"/>
                    </pic:cNvPicPr>
                  </pic:nvPicPr>
                  <pic:blipFill>
                    <a:blip r:embed="rId37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2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200" name="Image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Image338" descr=""/>
                    <pic:cNvPicPr>
                      <a:picLocks noChangeAspect="1" noChangeArrowheads="1"/>
                    </pic:cNvPicPr>
                  </pic:nvPicPr>
                  <pic:blipFill>
                    <a:blip r:embed="rId37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3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201" name="Image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Image337" descr=""/>
                    <pic:cNvPicPr>
                      <a:picLocks noChangeAspect="1" noChangeArrowheads="1"/>
                    </pic:cNvPicPr>
                  </pic:nvPicPr>
                  <pic:blipFill>
                    <a:blip r:embed="rId37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4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202" name="Image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Image336" descr=""/>
                    <pic:cNvPicPr>
                      <a:picLocks noChangeAspect="1" noChangeArrowheads="1"/>
                    </pic:cNvPicPr>
                  </pic:nvPicPr>
                  <pic:blipFill>
                    <a:blip r:embed="rId37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5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203" name="Image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" name="Image335" descr=""/>
                    <pic:cNvPicPr>
                      <a:picLocks noChangeAspect="1" noChangeArrowheads="1"/>
                    </pic:cNvPicPr>
                  </pic:nvPicPr>
                  <pic:blipFill>
                    <a:blip r:embed="rId37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6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204" name="Image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Image334" descr=""/>
                    <pic:cNvPicPr>
                      <a:picLocks noChangeAspect="1" noChangeArrowheads="1"/>
                    </pic:cNvPicPr>
                  </pic:nvPicPr>
                  <pic:blipFill>
                    <a:blip r:embed="rId37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7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205" name="Image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" name="Image333" descr=""/>
                    <pic:cNvPicPr>
                      <a:picLocks noChangeAspect="1" noChangeArrowheads="1"/>
                    </pic:cNvPicPr>
                  </pic:nvPicPr>
                  <pic:blipFill>
                    <a:blip r:embed="rId37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8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206" name="Image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Image332" descr=""/>
                    <pic:cNvPicPr>
                      <a:picLocks noChangeAspect="1" noChangeArrowheads="1"/>
                    </pic:cNvPicPr>
                  </pic:nvPicPr>
                  <pic:blipFill>
                    <a:blip r:embed="rId37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39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207" name="Image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" name="Image331" descr=""/>
                    <pic:cNvPicPr>
                      <a:picLocks noChangeAspect="1" noChangeArrowheads="1"/>
                    </pic:cNvPicPr>
                  </pic:nvPicPr>
                  <pic:blipFill>
                    <a:blip r:embed="rId37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0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208" name="Image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Image340" descr=""/>
                    <pic:cNvPicPr>
                      <a:picLocks noChangeAspect="1" noChangeArrowheads="1"/>
                    </pic:cNvPicPr>
                  </pic:nvPicPr>
                  <pic:blipFill>
                    <a:blip r:embed="rId37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3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209" name="Image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" name="Image318" descr=""/>
                    <pic:cNvPicPr>
                      <a:picLocks noChangeAspect="1" noChangeArrowheads="1"/>
                    </pic:cNvPicPr>
                  </pic:nvPicPr>
                  <pic:blipFill>
                    <a:blip r:embed="rId37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210" name="Image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Image358" descr=""/>
                    <pic:cNvPicPr>
                      <a:picLocks noChangeAspect="1" noChangeArrowheads="1"/>
                    </pic:cNvPicPr>
                  </pic:nvPicPr>
                  <pic:blipFill>
                    <a:blip r:embed="rId37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211" name="Image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" name="Image357" descr=""/>
                    <pic:cNvPicPr>
                      <a:picLocks noChangeAspect="1" noChangeArrowheads="1"/>
                    </pic:cNvPicPr>
                  </pic:nvPicPr>
                  <pic:blipFill>
                    <a:blip r:embed="rId37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212" name="Image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" name="Image356" descr=""/>
                    <pic:cNvPicPr>
                      <a:picLocks noChangeAspect="1" noChangeArrowheads="1"/>
                    </pic:cNvPicPr>
                  </pic:nvPicPr>
                  <pic:blipFill>
                    <a:blip r:embed="rId37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213" name="Image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Image355" descr=""/>
                    <pic:cNvPicPr>
                      <a:picLocks noChangeAspect="1" noChangeArrowheads="1"/>
                    </pic:cNvPicPr>
                  </pic:nvPicPr>
                  <pic:blipFill>
                    <a:blip r:embed="rId37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5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214" name="Image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Image354" descr=""/>
                    <pic:cNvPicPr>
                      <a:picLocks noChangeAspect="1" noChangeArrowheads="1"/>
                    </pic:cNvPicPr>
                  </pic:nvPicPr>
                  <pic:blipFill>
                    <a:blip r:embed="rId37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6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15" name="Image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" name="Image353" descr=""/>
                    <pic:cNvPicPr>
                      <a:picLocks noChangeAspect="1" noChangeArrowheads="1"/>
                    </pic:cNvPicPr>
                  </pic:nvPicPr>
                  <pic:blipFill>
                    <a:blip r:embed="rId37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7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16" name="Image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" name="Image352" descr=""/>
                    <pic:cNvPicPr>
                      <a:picLocks noChangeAspect="1" noChangeArrowheads="1"/>
                    </pic:cNvPicPr>
                  </pic:nvPicPr>
                  <pic:blipFill>
                    <a:blip r:embed="rId37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8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17" name="Image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Image351" descr=""/>
                    <pic:cNvPicPr>
                      <a:picLocks noChangeAspect="1" noChangeArrowheads="1"/>
                    </pic:cNvPicPr>
                  </pic:nvPicPr>
                  <pic:blipFill>
                    <a:blip r:embed="rId37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499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18" name="Image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" name="Image360" descr=""/>
                    <pic:cNvPicPr>
                      <a:picLocks noChangeAspect="1" noChangeArrowheads="1"/>
                    </pic:cNvPicPr>
                  </pic:nvPicPr>
                  <pic:blipFill>
                    <a:blip r:embed="rId37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0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219" name="Image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Image359" descr=""/>
                    <pic:cNvPicPr>
                      <a:picLocks noChangeAspect="1" noChangeArrowheads="1"/>
                    </pic:cNvPicPr>
                  </pic:nvPicPr>
                  <pic:blipFill>
                    <a:blip r:embed="rId37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1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220" name="Image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Image320" descr=""/>
                    <pic:cNvPicPr>
                      <a:picLocks noChangeAspect="1" noChangeArrowheads="1"/>
                    </pic:cNvPicPr>
                  </pic:nvPicPr>
                  <pic:blipFill>
                    <a:blip r:embed="rId37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2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221" name="Image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Image319" descr=""/>
                    <pic:cNvPicPr>
                      <a:picLocks noChangeAspect="1" noChangeArrowheads="1"/>
                    </pic:cNvPicPr>
                  </pic:nvPicPr>
                  <pic:blipFill>
                    <a:blip r:embed="rId37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490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21" name="" descr=""/>
                          <pic:cNvPicPr/>
                        </pic:nvPicPr>
                        <pic:blipFill>
                          <a:blip r:embed="rId38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2" name="" descr=""/>
                          <pic:cNvPicPr/>
                        </pic:nvPicPr>
                        <pic:blipFill>
                          <a:blip r:embed="rId38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3" name="" descr=""/>
                          <pic:cNvPicPr/>
                        </pic:nvPicPr>
                        <pic:blipFill>
                          <a:blip r:embed="rId38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4" name="" descr=""/>
                          <pic:cNvPicPr/>
                        </pic:nvPicPr>
                        <pic:blipFill>
                          <a:blip r:embed="rId38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5" name="" descr=""/>
                          <pic:cNvPicPr/>
                        </pic:nvPicPr>
                        <pic:blipFill>
                          <a:blip r:embed="rId38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6" name="" descr=""/>
                          <pic:cNvPicPr/>
                        </pic:nvPicPr>
                        <pic:blipFill>
                          <a:blip r:embed="rId38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7" name="" descr=""/>
                          <pic:cNvPicPr/>
                        </pic:nvPicPr>
                        <pic:blipFill>
                          <a:blip r:embed="rId38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8" name="" descr=""/>
                          <pic:cNvPicPr/>
                        </pic:nvPicPr>
                        <pic:blipFill>
                          <a:blip r:embed="rId38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9" name="" descr=""/>
                          <pic:cNvPicPr/>
                        </pic:nvPicPr>
                        <pic:blipFill>
                          <a:blip r:embed="rId38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0" name="" descr=""/>
                          <pic:cNvPicPr/>
                        </pic:nvPicPr>
                        <pic:blipFill>
                          <a:blip r:embed="rId38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504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223" name="Image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" name="Image317" descr=""/>
                    <pic:cNvPicPr>
                      <a:picLocks noChangeAspect="1" noChangeArrowheads="1"/>
                    </pic:cNvPicPr>
                  </pic:nvPicPr>
                  <pic:blipFill>
                    <a:blip r:embed="rId38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5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224" name="Image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Image316" descr=""/>
                    <pic:cNvPicPr>
                      <a:picLocks noChangeAspect="1" noChangeArrowheads="1"/>
                    </pic:cNvPicPr>
                  </pic:nvPicPr>
                  <pic:blipFill>
                    <a:blip r:embed="rId38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6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225" name="Image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" name="Image315" descr=""/>
                    <pic:cNvPicPr>
                      <a:picLocks noChangeAspect="1" noChangeArrowheads="1"/>
                    </pic:cNvPicPr>
                  </pic:nvPicPr>
                  <pic:blipFill>
                    <a:blip r:embed="rId38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7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226" name="Image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" name="Image314" descr=""/>
                    <pic:cNvPicPr>
                      <a:picLocks noChangeAspect="1" noChangeArrowheads="1"/>
                    </pic:cNvPicPr>
                  </pic:nvPicPr>
                  <pic:blipFill>
                    <a:blip r:embed="rId38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8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227" name="Image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" name="Image313" descr=""/>
                    <pic:cNvPicPr>
                      <a:picLocks noChangeAspect="1" noChangeArrowheads="1"/>
                    </pic:cNvPicPr>
                  </pic:nvPicPr>
                  <pic:blipFill>
                    <a:blip r:embed="rId38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09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228" name="Image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" name="Image312" descr=""/>
                    <pic:cNvPicPr>
                      <a:picLocks noChangeAspect="1" noChangeArrowheads="1"/>
                    </pic:cNvPicPr>
                  </pic:nvPicPr>
                  <pic:blipFill>
                    <a:blip r:embed="rId38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0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229" name="Image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Image311" descr=""/>
                    <pic:cNvPicPr>
                      <a:picLocks noChangeAspect="1" noChangeArrowheads="1"/>
                    </pic:cNvPicPr>
                  </pic:nvPicPr>
                  <pic:blipFill>
                    <a:blip r:embed="rId38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1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230" name="Image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Image350" descr=""/>
                    <pic:cNvPicPr>
                      <a:picLocks noChangeAspect="1" noChangeArrowheads="1"/>
                    </pic:cNvPicPr>
                  </pic:nvPicPr>
                  <pic:blipFill>
                    <a:blip r:embed="rId38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2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231" name="Image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" name="Image349" descr=""/>
                    <pic:cNvPicPr>
                      <a:picLocks noChangeAspect="1" noChangeArrowheads="1"/>
                    </pic:cNvPicPr>
                  </pic:nvPicPr>
                  <pic:blipFill>
                    <a:blip r:embed="rId38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3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232" name="Image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Image348" descr=""/>
                    <pic:cNvPicPr>
                      <a:picLocks noChangeAspect="1" noChangeArrowheads="1"/>
                    </pic:cNvPicPr>
                  </pic:nvPicPr>
                  <pic:blipFill>
                    <a:blip r:embed="rId38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14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233" name="Image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Image347" descr=""/>
                    <pic:cNvPicPr>
                      <a:picLocks noChangeAspect="1" noChangeArrowheads="1"/>
                    </pic:cNvPicPr>
                  </pic:nvPicPr>
                  <pic:blipFill>
                    <a:blip r:embed="rId38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579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234" name="Image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Image373" descr=""/>
                    <pic:cNvPicPr>
                      <a:picLocks noChangeAspect="1" noChangeArrowheads="1"/>
                    </pic:cNvPicPr>
                  </pic:nvPicPr>
                  <pic:blipFill>
                    <a:blip r:embed="rId38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35" name="Image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Image395" descr=""/>
                    <pic:cNvPicPr>
                      <a:picLocks noChangeAspect="1" noChangeArrowheads="1"/>
                    </pic:cNvPicPr>
                  </pic:nvPicPr>
                  <pic:blipFill>
                    <a:blip r:embed="rId38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36" name="Image3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Image394" descr=""/>
                    <pic:cNvPicPr>
                      <a:picLocks noChangeAspect="1" noChangeArrowheads="1"/>
                    </pic:cNvPicPr>
                  </pic:nvPicPr>
                  <pic:blipFill>
                    <a:blip r:embed="rId38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37" name="Image3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Image393" descr=""/>
                    <pic:cNvPicPr>
                      <a:picLocks noChangeAspect="1" noChangeArrowheads="1"/>
                    </pic:cNvPicPr>
                  </pic:nvPicPr>
                  <pic:blipFill>
                    <a:blip r:embed="rId38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38" name="Image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Image392" descr=""/>
                    <pic:cNvPicPr>
                      <a:picLocks noChangeAspect="1" noChangeArrowheads="1"/>
                    </pic:cNvPicPr>
                  </pic:nvPicPr>
                  <pic:blipFill>
                    <a:blip r:embed="rId38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239" name="Image3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Image391" descr=""/>
                    <pic:cNvPicPr>
                      <a:picLocks noChangeAspect="1" noChangeArrowheads="1"/>
                    </pic:cNvPicPr>
                  </pic:nvPicPr>
                  <pic:blipFill>
                    <a:blip r:embed="rId38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2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240" name="Image3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Image380" descr=""/>
                    <pic:cNvPicPr>
                      <a:picLocks noChangeAspect="1" noChangeArrowheads="1"/>
                    </pic:cNvPicPr>
                  </pic:nvPicPr>
                  <pic:blipFill>
                    <a:blip r:embed="rId38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3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241" name="Image3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Image379" descr=""/>
                    <pic:cNvPicPr>
                      <a:picLocks noChangeAspect="1" noChangeArrowheads="1"/>
                    </pic:cNvPicPr>
                  </pic:nvPicPr>
                  <pic:blipFill>
                    <a:blip r:embed="rId38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4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242" name="Image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Image378" descr=""/>
                    <pic:cNvPicPr>
                      <a:picLocks noChangeAspect="1" noChangeArrowheads="1"/>
                    </pic:cNvPicPr>
                  </pic:nvPicPr>
                  <pic:blipFill>
                    <a:blip r:embed="rId38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5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243" name="Image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" name="Image377" descr=""/>
                    <pic:cNvPicPr>
                      <a:picLocks noChangeAspect="1" noChangeArrowheads="1"/>
                    </pic:cNvPicPr>
                  </pic:nvPicPr>
                  <pic:blipFill>
                    <a:blip r:embed="rId38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6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244" name="Image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Image376" descr=""/>
                    <pic:cNvPicPr>
                      <a:picLocks noChangeAspect="1" noChangeArrowheads="1"/>
                    </pic:cNvPicPr>
                  </pic:nvPicPr>
                  <pic:blipFill>
                    <a:blip r:embed="rId38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7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245" name="Image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" name="Image375" descr=""/>
                    <pic:cNvPicPr>
                      <a:picLocks noChangeAspect="1" noChangeArrowheads="1"/>
                    </pic:cNvPicPr>
                  </pic:nvPicPr>
                  <pic:blipFill>
                    <a:blip r:embed="rId38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78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246" name="Image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" name="Image374" descr=""/>
                    <pic:cNvPicPr>
                      <a:picLocks noChangeAspect="1" noChangeArrowheads="1"/>
                    </pic:cNvPicPr>
                  </pic:nvPicPr>
                  <pic:blipFill>
                    <a:blip r:embed="rId38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247" name="Image3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" name="Image396" descr=""/>
                    <pic:cNvPicPr>
                      <a:picLocks noChangeAspect="1" noChangeArrowheads="1"/>
                    </pic:cNvPicPr>
                  </pic:nvPicPr>
                  <pic:blipFill>
                    <a:blip r:embed="rId38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0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248" name="Image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" name="Image372" descr=""/>
                    <pic:cNvPicPr>
                      <a:picLocks noChangeAspect="1" noChangeArrowheads="1"/>
                    </pic:cNvPicPr>
                  </pic:nvPicPr>
                  <pic:blipFill>
                    <a:blip r:embed="rId38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1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249" name="Image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Image371" descr=""/>
                    <pic:cNvPicPr>
                      <a:picLocks noChangeAspect="1" noChangeArrowheads="1"/>
                    </pic:cNvPicPr>
                  </pic:nvPicPr>
                  <pic:blipFill>
                    <a:blip r:embed="rId38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2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250" name="Image3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Image389" descr=""/>
                    <pic:cNvPicPr>
                      <a:picLocks noChangeAspect="1" noChangeArrowheads="1"/>
                    </pic:cNvPicPr>
                  </pic:nvPicPr>
                  <pic:blipFill>
                    <a:blip r:embed="rId38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3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251" name="Image3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" name="Image388" descr=""/>
                    <pic:cNvPicPr>
                      <a:picLocks noChangeAspect="1" noChangeArrowheads="1"/>
                    </pic:cNvPicPr>
                  </pic:nvPicPr>
                  <pic:blipFill>
                    <a:blip r:embed="rId38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4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252" name="Image3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Image387" descr=""/>
                    <pic:cNvPicPr>
                      <a:picLocks noChangeAspect="1" noChangeArrowheads="1"/>
                    </pic:cNvPicPr>
                  </pic:nvPicPr>
                  <pic:blipFill>
                    <a:blip r:embed="rId38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5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253" name="Image3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Image386" descr=""/>
                    <pic:cNvPicPr>
                      <a:picLocks noChangeAspect="1" noChangeArrowheads="1"/>
                    </pic:cNvPicPr>
                  </pic:nvPicPr>
                  <pic:blipFill>
                    <a:blip r:embed="rId38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6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254" name="Image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Image385" descr=""/>
                    <pic:cNvPicPr>
                      <a:picLocks noChangeAspect="1" noChangeArrowheads="1"/>
                    </pic:cNvPicPr>
                  </pic:nvPicPr>
                  <pic:blipFill>
                    <a:blip r:embed="rId38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7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255" name="Image3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Image384" descr=""/>
                    <pic:cNvPicPr>
                      <a:picLocks noChangeAspect="1" noChangeArrowheads="1"/>
                    </pic:cNvPicPr>
                  </pic:nvPicPr>
                  <pic:blipFill>
                    <a:blip r:embed="rId38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8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256" name="Image3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Image383" descr=""/>
                    <pic:cNvPicPr>
                      <a:picLocks noChangeAspect="1" noChangeArrowheads="1"/>
                    </pic:cNvPicPr>
                  </pic:nvPicPr>
                  <pic:blipFill>
                    <a:blip r:embed="rId38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89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257" name="Image3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Image382" descr=""/>
                    <pic:cNvPicPr>
                      <a:picLocks noChangeAspect="1" noChangeArrowheads="1"/>
                    </pic:cNvPicPr>
                  </pic:nvPicPr>
                  <pic:blipFill>
                    <a:blip r:embed="rId38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0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258" name="Image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Image381" descr=""/>
                    <pic:cNvPicPr>
                      <a:picLocks noChangeAspect="1" noChangeArrowheads="1"/>
                    </pic:cNvPicPr>
                  </pic:nvPicPr>
                  <pic:blipFill>
                    <a:blip r:embed="rId38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1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259" name="Image3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Image390" descr=""/>
                    <pic:cNvPicPr>
                      <a:picLocks noChangeAspect="1" noChangeArrowheads="1"/>
                    </pic:cNvPicPr>
                  </pic:nvPicPr>
                  <pic:blipFill>
                    <a:blip r:embed="rId38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4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260" name="Image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Image368" descr=""/>
                    <pic:cNvPicPr>
                      <a:picLocks noChangeAspect="1" noChangeArrowheads="1"/>
                    </pic:cNvPicPr>
                  </pic:nvPicPr>
                  <pic:blipFill>
                    <a:blip r:embed="rId38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261" name="Image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Image408" descr=""/>
                    <pic:cNvPicPr>
                      <a:picLocks noChangeAspect="1" noChangeArrowheads="1"/>
                    </pic:cNvPicPr>
                  </pic:nvPicPr>
                  <pic:blipFill>
                    <a:blip r:embed="rId38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262" name="Image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Image407" descr=""/>
                    <pic:cNvPicPr>
                      <a:picLocks noChangeAspect="1" noChangeArrowheads="1"/>
                    </pic:cNvPicPr>
                  </pic:nvPicPr>
                  <pic:blipFill>
                    <a:blip r:embed="rId38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263" name="Image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Image406" descr=""/>
                    <pic:cNvPicPr>
                      <a:picLocks noChangeAspect="1" noChangeArrowheads="1"/>
                    </pic:cNvPicPr>
                  </pic:nvPicPr>
                  <pic:blipFill>
                    <a:blip r:embed="rId38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264" name="Image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" name="Image405" descr=""/>
                    <pic:cNvPicPr>
                      <a:picLocks noChangeAspect="1" noChangeArrowheads="1"/>
                    </pic:cNvPicPr>
                  </pic:nvPicPr>
                  <pic:blipFill>
                    <a:blip r:embed="rId38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6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265" name="Image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" name="Image404" descr=""/>
                    <pic:cNvPicPr>
                      <a:picLocks noChangeAspect="1" noChangeArrowheads="1"/>
                    </pic:cNvPicPr>
                  </pic:nvPicPr>
                  <pic:blipFill>
                    <a:blip r:embed="rId38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7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66" name="Image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Image403" descr=""/>
                    <pic:cNvPicPr>
                      <a:picLocks noChangeAspect="1" noChangeArrowheads="1"/>
                    </pic:cNvPicPr>
                  </pic:nvPicPr>
                  <pic:blipFill>
                    <a:blip r:embed="rId38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8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67" name="Image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" name="Image402" descr=""/>
                    <pic:cNvPicPr>
                      <a:picLocks noChangeAspect="1" noChangeArrowheads="1"/>
                    </pic:cNvPicPr>
                  </pic:nvPicPr>
                  <pic:blipFill>
                    <a:blip r:embed="rId38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49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68" name="Image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" name="Image401" descr=""/>
                    <pic:cNvPicPr>
                      <a:picLocks noChangeAspect="1" noChangeArrowheads="1"/>
                    </pic:cNvPicPr>
                  </pic:nvPicPr>
                  <pic:blipFill>
                    <a:blip r:embed="rId385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0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69" name="Image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" name="Image410" descr=""/>
                    <pic:cNvPicPr>
                      <a:picLocks noChangeAspect="1" noChangeArrowheads="1"/>
                    </pic:cNvPicPr>
                  </pic:nvPicPr>
                  <pic:blipFill>
                    <a:blip r:embed="rId385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1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270" name="Image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" name="Image409" descr=""/>
                    <pic:cNvPicPr>
                      <a:picLocks noChangeAspect="1" noChangeArrowheads="1"/>
                    </pic:cNvPicPr>
                  </pic:nvPicPr>
                  <pic:blipFill>
                    <a:blip r:embed="rId38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2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271" name="Image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" name="Image370" descr=""/>
                    <pic:cNvPicPr>
                      <a:picLocks noChangeAspect="1" noChangeArrowheads="1"/>
                    </pic:cNvPicPr>
                  </pic:nvPicPr>
                  <pic:blipFill>
                    <a:blip r:embed="rId38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3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272" name="Image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" name="Image369" descr=""/>
                    <pic:cNvPicPr>
                      <a:picLocks noChangeAspect="1" noChangeArrowheads="1"/>
                    </pic:cNvPicPr>
                  </pic:nvPicPr>
                  <pic:blipFill>
                    <a:blip r:embed="rId38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541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31" name="" descr=""/>
                          <pic:cNvPicPr/>
                        </pic:nvPicPr>
                        <pic:blipFill>
                          <a:blip r:embed="rId386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2" name="" descr=""/>
                          <pic:cNvPicPr/>
                        </pic:nvPicPr>
                        <pic:blipFill>
                          <a:blip r:embed="rId386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3" name="" descr=""/>
                          <pic:cNvPicPr/>
                        </pic:nvPicPr>
                        <pic:blipFill>
                          <a:blip r:embed="rId386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4" name="" descr=""/>
                          <pic:cNvPicPr/>
                        </pic:nvPicPr>
                        <pic:blipFill>
                          <a:blip r:embed="rId386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5" name="" descr=""/>
                          <pic:cNvPicPr/>
                        </pic:nvPicPr>
                        <pic:blipFill>
                          <a:blip r:embed="rId386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6" name="" descr=""/>
                          <pic:cNvPicPr/>
                        </pic:nvPicPr>
                        <pic:blipFill>
                          <a:blip r:embed="rId386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7" name="" descr=""/>
                          <pic:cNvPicPr/>
                        </pic:nvPicPr>
                        <pic:blipFill>
                          <a:blip r:embed="rId386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8" name="" descr=""/>
                          <pic:cNvPicPr/>
                        </pic:nvPicPr>
                        <pic:blipFill>
                          <a:blip r:embed="rId386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9" name="" descr=""/>
                          <pic:cNvPicPr/>
                        </pic:nvPicPr>
                        <pic:blipFill>
                          <a:blip r:embed="rId386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0" name="" descr=""/>
                          <pic:cNvPicPr/>
                        </pic:nvPicPr>
                        <pic:blipFill>
                          <a:blip r:embed="rId386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555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274" name="Image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" name="Image367" descr=""/>
                    <pic:cNvPicPr>
                      <a:picLocks noChangeAspect="1" noChangeArrowheads="1"/>
                    </pic:cNvPicPr>
                  </pic:nvPicPr>
                  <pic:blipFill>
                    <a:blip r:embed="rId38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6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275" name="Image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" name="Image366" descr=""/>
                    <pic:cNvPicPr>
                      <a:picLocks noChangeAspect="1" noChangeArrowheads="1"/>
                    </pic:cNvPicPr>
                  </pic:nvPicPr>
                  <pic:blipFill>
                    <a:blip r:embed="rId38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7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276" name="Image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" name="Image365" descr=""/>
                    <pic:cNvPicPr>
                      <a:picLocks noChangeAspect="1" noChangeArrowheads="1"/>
                    </pic:cNvPicPr>
                  </pic:nvPicPr>
                  <pic:blipFill>
                    <a:blip r:embed="rId38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8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277" name="Image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" name="Image364" descr=""/>
                    <pic:cNvPicPr>
                      <a:picLocks noChangeAspect="1" noChangeArrowheads="1"/>
                    </pic:cNvPicPr>
                  </pic:nvPicPr>
                  <pic:blipFill>
                    <a:blip r:embed="rId38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59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278" name="Image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" name="Image363" descr=""/>
                    <pic:cNvPicPr>
                      <a:picLocks noChangeAspect="1" noChangeArrowheads="1"/>
                    </pic:cNvPicPr>
                  </pic:nvPicPr>
                  <pic:blipFill>
                    <a:blip r:embed="rId38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0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279" name="Image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Image362" descr=""/>
                    <pic:cNvPicPr>
                      <a:picLocks noChangeAspect="1" noChangeArrowheads="1"/>
                    </pic:cNvPicPr>
                  </pic:nvPicPr>
                  <pic:blipFill>
                    <a:blip r:embed="rId38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1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280" name="Image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" name="Image361" descr=""/>
                    <pic:cNvPicPr>
                      <a:picLocks noChangeAspect="1" noChangeArrowheads="1"/>
                    </pic:cNvPicPr>
                  </pic:nvPicPr>
                  <pic:blipFill>
                    <a:blip r:embed="rId38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2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281" name="Image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" name="Image400" descr=""/>
                    <pic:cNvPicPr>
                      <a:picLocks noChangeAspect="1" noChangeArrowheads="1"/>
                    </pic:cNvPicPr>
                  </pic:nvPicPr>
                  <pic:blipFill>
                    <a:blip r:embed="rId38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3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282" name="Image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" name="Image399" descr=""/>
                    <pic:cNvPicPr>
                      <a:picLocks noChangeAspect="1" noChangeArrowheads="1"/>
                    </pic:cNvPicPr>
                  </pic:nvPicPr>
                  <pic:blipFill>
                    <a:blip r:embed="rId38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4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283" name="Image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Image398" descr=""/>
                    <pic:cNvPicPr>
                      <a:picLocks noChangeAspect="1" noChangeArrowheads="1"/>
                    </pic:cNvPicPr>
                  </pic:nvPicPr>
                  <pic:blipFill>
                    <a:blip r:embed="rId38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65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284" name="Image3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Image397" descr=""/>
                    <pic:cNvPicPr>
                      <a:picLocks noChangeAspect="1" noChangeArrowheads="1"/>
                    </pic:cNvPicPr>
                  </pic:nvPicPr>
                  <pic:blipFill>
                    <a:blip r:embed="rId38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630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285" name="Image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" name="Image423" descr=""/>
                    <pic:cNvPicPr>
                      <a:picLocks noChangeAspect="1" noChangeArrowheads="1"/>
                    </pic:cNvPicPr>
                  </pic:nvPicPr>
                  <pic:blipFill>
                    <a:blip r:embed="rId38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86" name="Image4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Image445" descr=""/>
                    <pic:cNvPicPr>
                      <a:picLocks noChangeAspect="1" noChangeArrowheads="1"/>
                    </pic:cNvPicPr>
                  </pic:nvPicPr>
                  <pic:blipFill>
                    <a:blip r:embed="rId38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287" name="Image4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Image444" descr=""/>
                    <pic:cNvPicPr>
                      <a:picLocks noChangeAspect="1" noChangeArrowheads="1"/>
                    </pic:cNvPicPr>
                  </pic:nvPicPr>
                  <pic:blipFill>
                    <a:blip r:embed="rId38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88" name="Image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Image443" descr=""/>
                    <pic:cNvPicPr>
                      <a:picLocks noChangeAspect="1" noChangeArrowheads="1"/>
                    </pic:cNvPicPr>
                  </pic:nvPicPr>
                  <pic:blipFill>
                    <a:blip r:embed="rId38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289" name="Image4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Image442" descr=""/>
                    <pic:cNvPicPr>
                      <a:picLocks noChangeAspect="1" noChangeArrowheads="1"/>
                    </pic:cNvPicPr>
                  </pic:nvPicPr>
                  <pic:blipFill>
                    <a:blip r:embed="rId38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290" name="Image4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Image441" descr=""/>
                    <pic:cNvPicPr>
                      <a:picLocks noChangeAspect="1" noChangeArrowheads="1"/>
                    </pic:cNvPicPr>
                  </pic:nvPicPr>
                  <pic:blipFill>
                    <a:blip r:embed="rId38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3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291" name="Image4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" name="Image430" descr=""/>
                    <pic:cNvPicPr>
                      <a:picLocks noChangeAspect="1" noChangeArrowheads="1"/>
                    </pic:cNvPicPr>
                  </pic:nvPicPr>
                  <pic:blipFill>
                    <a:blip r:embed="rId38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4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292" name="Image4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" name="Image429" descr=""/>
                    <pic:cNvPicPr>
                      <a:picLocks noChangeAspect="1" noChangeArrowheads="1"/>
                    </pic:cNvPicPr>
                  </pic:nvPicPr>
                  <pic:blipFill>
                    <a:blip r:embed="rId38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5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293" name="Image4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Image428" descr=""/>
                    <pic:cNvPicPr>
                      <a:picLocks noChangeAspect="1" noChangeArrowheads="1"/>
                    </pic:cNvPicPr>
                  </pic:nvPicPr>
                  <pic:blipFill>
                    <a:blip r:embed="rId38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6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294" name="Image4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" name="Image427" descr=""/>
                    <pic:cNvPicPr>
                      <a:picLocks noChangeAspect="1" noChangeArrowheads="1"/>
                    </pic:cNvPicPr>
                  </pic:nvPicPr>
                  <pic:blipFill>
                    <a:blip r:embed="rId38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7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295" name="Image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" name="Image426" descr=""/>
                    <pic:cNvPicPr>
                      <a:picLocks noChangeAspect="1" noChangeArrowheads="1"/>
                    </pic:cNvPicPr>
                  </pic:nvPicPr>
                  <pic:blipFill>
                    <a:blip r:embed="rId38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8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296" name="Image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Image425" descr=""/>
                    <pic:cNvPicPr>
                      <a:picLocks noChangeAspect="1" noChangeArrowheads="1"/>
                    </pic:cNvPicPr>
                  </pic:nvPicPr>
                  <pic:blipFill>
                    <a:blip r:embed="rId38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29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297" name="Image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" name="Image424" descr=""/>
                    <pic:cNvPicPr>
                      <a:picLocks noChangeAspect="1" noChangeArrowheads="1"/>
                    </pic:cNvPicPr>
                  </pic:nvPicPr>
                  <pic:blipFill>
                    <a:blip r:embed="rId38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298" name="Image4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" name="Image446" descr=""/>
                    <pic:cNvPicPr>
                      <a:picLocks noChangeAspect="1" noChangeArrowheads="1"/>
                    </pic:cNvPicPr>
                  </pic:nvPicPr>
                  <pic:blipFill>
                    <a:blip r:embed="rId38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1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299" name="Image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" name="Image422" descr=""/>
                    <pic:cNvPicPr>
                      <a:picLocks noChangeAspect="1" noChangeArrowheads="1"/>
                    </pic:cNvPicPr>
                  </pic:nvPicPr>
                  <pic:blipFill>
                    <a:blip r:embed="rId38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2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300" name="Image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Image421" descr=""/>
                    <pic:cNvPicPr>
                      <a:picLocks noChangeAspect="1" noChangeArrowheads="1"/>
                    </pic:cNvPicPr>
                  </pic:nvPicPr>
                  <pic:blipFill>
                    <a:blip r:embed="rId38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3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301" name="Image4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" name="Image439" descr=""/>
                    <pic:cNvPicPr>
                      <a:picLocks noChangeAspect="1" noChangeArrowheads="1"/>
                    </pic:cNvPicPr>
                  </pic:nvPicPr>
                  <pic:blipFill>
                    <a:blip r:embed="rId38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4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302" name="Image4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" name="Image438" descr=""/>
                    <pic:cNvPicPr>
                      <a:picLocks noChangeAspect="1" noChangeArrowheads="1"/>
                    </pic:cNvPicPr>
                  </pic:nvPicPr>
                  <pic:blipFill>
                    <a:blip r:embed="rId38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5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303" name="Image4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" name="Image437" descr=""/>
                    <pic:cNvPicPr>
                      <a:picLocks noChangeAspect="1" noChangeArrowheads="1"/>
                    </pic:cNvPicPr>
                  </pic:nvPicPr>
                  <pic:blipFill>
                    <a:blip r:embed="rId38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6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304" name="Image4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" name="Image436" descr=""/>
                    <pic:cNvPicPr>
                      <a:picLocks noChangeAspect="1" noChangeArrowheads="1"/>
                    </pic:cNvPicPr>
                  </pic:nvPicPr>
                  <pic:blipFill>
                    <a:blip r:embed="rId39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7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305" name="Image4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" name="Image435" descr=""/>
                    <pic:cNvPicPr>
                      <a:picLocks noChangeAspect="1" noChangeArrowheads="1"/>
                    </pic:cNvPicPr>
                  </pic:nvPicPr>
                  <pic:blipFill>
                    <a:blip r:embed="rId39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8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306" name="Image4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" name="Image434" descr=""/>
                    <pic:cNvPicPr>
                      <a:picLocks noChangeAspect="1" noChangeArrowheads="1"/>
                    </pic:cNvPicPr>
                  </pic:nvPicPr>
                  <pic:blipFill>
                    <a:blip r:embed="rId39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39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307" name="Image4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" name="Image433" descr=""/>
                    <pic:cNvPicPr>
                      <a:picLocks noChangeAspect="1" noChangeArrowheads="1"/>
                    </pic:cNvPicPr>
                  </pic:nvPicPr>
                  <pic:blipFill>
                    <a:blip r:embed="rId39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0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308" name="Image4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" name="Image432" descr=""/>
                    <pic:cNvPicPr>
                      <a:picLocks noChangeAspect="1" noChangeArrowheads="1"/>
                    </pic:cNvPicPr>
                  </pic:nvPicPr>
                  <pic:blipFill>
                    <a:blip r:embed="rId39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1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309" name="Image4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Image431" descr=""/>
                    <pic:cNvPicPr>
                      <a:picLocks noChangeAspect="1" noChangeArrowheads="1"/>
                    </pic:cNvPicPr>
                  </pic:nvPicPr>
                  <pic:blipFill>
                    <a:blip r:embed="rId39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2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310" name="Image4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" name="Image440" descr=""/>
                    <pic:cNvPicPr>
                      <a:picLocks noChangeAspect="1" noChangeArrowheads="1"/>
                    </pic:cNvPicPr>
                  </pic:nvPicPr>
                  <pic:blipFill>
                    <a:blip r:embed="rId39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5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311" name="Image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Image418" descr=""/>
                    <pic:cNvPicPr>
                      <a:picLocks noChangeAspect="1" noChangeArrowheads="1"/>
                    </pic:cNvPicPr>
                  </pic:nvPicPr>
                  <pic:blipFill>
                    <a:blip r:embed="rId39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312" name="Image4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Image458" descr=""/>
                    <pic:cNvPicPr>
                      <a:picLocks noChangeAspect="1" noChangeArrowheads="1"/>
                    </pic:cNvPicPr>
                  </pic:nvPicPr>
                  <pic:blipFill>
                    <a:blip r:embed="rId39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313" name="Image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" name="Image457" descr=""/>
                    <pic:cNvPicPr>
                      <a:picLocks noChangeAspect="1" noChangeArrowheads="1"/>
                    </pic:cNvPicPr>
                  </pic:nvPicPr>
                  <pic:blipFill>
                    <a:blip r:embed="rId39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314" name="Image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" name="Image456" descr=""/>
                    <pic:cNvPicPr>
                      <a:picLocks noChangeAspect="1" noChangeArrowheads="1"/>
                    </pic:cNvPicPr>
                  </pic:nvPicPr>
                  <pic:blipFill>
                    <a:blip r:embed="rId39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315" name="Image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Image455" descr=""/>
                    <pic:cNvPicPr>
                      <a:picLocks noChangeAspect="1" noChangeArrowheads="1"/>
                    </pic:cNvPicPr>
                  </pic:nvPicPr>
                  <pic:blipFill>
                    <a:blip r:embed="rId39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7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316" name="Image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" name="Image454" descr=""/>
                    <pic:cNvPicPr>
                      <a:picLocks noChangeAspect="1" noChangeArrowheads="1"/>
                    </pic:cNvPicPr>
                  </pic:nvPicPr>
                  <pic:blipFill>
                    <a:blip r:embed="rId39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8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17" name="Image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" name="Image453" descr=""/>
                    <pic:cNvPicPr>
                      <a:picLocks noChangeAspect="1" noChangeArrowheads="1"/>
                    </pic:cNvPicPr>
                  </pic:nvPicPr>
                  <pic:blipFill>
                    <a:blip r:embed="rId39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599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18" name="Image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" name="Image452" descr=""/>
                    <pic:cNvPicPr>
                      <a:picLocks noChangeAspect="1" noChangeArrowheads="1"/>
                    </pic:cNvPicPr>
                  </pic:nvPicPr>
                  <pic:blipFill>
                    <a:blip r:embed="rId39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0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19" name="Image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" name="Image451" descr=""/>
                    <pic:cNvPicPr>
                      <a:picLocks noChangeAspect="1" noChangeArrowheads="1"/>
                    </pic:cNvPicPr>
                  </pic:nvPicPr>
                  <pic:blipFill>
                    <a:blip r:embed="rId391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1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20" name="Image4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" name="Image460" descr=""/>
                    <pic:cNvPicPr>
                      <a:picLocks noChangeAspect="1" noChangeArrowheads="1"/>
                    </pic:cNvPicPr>
                  </pic:nvPicPr>
                  <pic:blipFill>
                    <a:blip r:embed="rId391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2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321" name="Image4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" name="Image459" descr=""/>
                    <pic:cNvPicPr>
                      <a:picLocks noChangeAspect="1" noChangeArrowheads="1"/>
                    </pic:cNvPicPr>
                  </pic:nvPicPr>
                  <pic:blipFill>
                    <a:blip r:embed="rId39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3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322" name="Image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Image420" descr=""/>
                    <pic:cNvPicPr>
                      <a:picLocks noChangeAspect="1" noChangeArrowheads="1"/>
                    </pic:cNvPicPr>
                  </pic:nvPicPr>
                  <pic:blipFill>
                    <a:blip r:embed="rId39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4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323" name="Image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" name="Image419" descr=""/>
                    <pic:cNvPicPr>
                      <a:picLocks noChangeAspect="1" noChangeArrowheads="1"/>
                    </pic:cNvPicPr>
                  </pic:nvPicPr>
                  <pic:blipFill>
                    <a:blip r:embed="rId39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592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41" name="" descr=""/>
                          <pic:cNvPicPr/>
                        </pic:nvPicPr>
                        <pic:blipFill>
                          <a:blip r:embed="rId392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2" name="" descr=""/>
                          <pic:cNvPicPr/>
                        </pic:nvPicPr>
                        <pic:blipFill>
                          <a:blip r:embed="rId392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3" name="" descr=""/>
                          <pic:cNvPicPr/>
                        </pic:nvPicPr>
                        <pic:blipFill>
                          <a:blip r:embed="rId392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4" name="" descr=""/>
                          <pic:cNvPicPr/>
                        </pic:nvPicPr>
                        <pic:blipFill>
                          <a:blip r:embed="rId392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5" name="" descr=""/>
                          <pic:cNvPicPr/>
                        </pic:nvPicPr>
                        <pic:blipFill>
                          <a:blip r:embed="rId392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6" name="" descr=""/>
                          <pic:cNvPicPr/>
                        </pic:nvPicPr>
                        <pic:blipFill>
                          <a:blip r:embed="rId392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7" name="" descr=""/>
                          <pic:cNvPicPr/>
                        </pic:nvPicPr>
                        <pic:blipFill>
                          <a:blip r:embed="rId392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8" name="" descr=""/>
                          <pic:cNvPicPr/>
                        </pic:nvPicPr>
                        <pic:blipFill>
                          <a:blip r:embed="rId392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9" name="" descr=""/>
                          <pic:cNvPicPr/>
                        </pic:nvPicPr>
                        <pic:blipFill>
                          <a:blip r:embed="rId392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0" name="" descr=""/>
                          <pic:cNvPicPr/>
                        </pic:nvPicPr>
                        <pic:blipFill>
                          <a:blip r:embed="rId392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606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325" name="Image4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" name="Image417" descr=""/>
                    <pic:cNvPicPr>
                      <a:picLocks noChangeAspect="1" noChangeArrowheads="1"/>
                    </pic:cNvPicPr>
                  </pic:nvPicPr>
                  <pic:blipFill>
                    <a:blip r:embed="rId39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7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326" name="Image4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Image416" descr=""/>
                    <pic:cNvPicPr>
                      <a:picLocks noChangeAspect="1" noChangeArrowheads="1"/>
                    </pic:cNvPicPr>
                  </pic:nvPicPr>
                  <pic:blipFill>
                    <a:blip r:embed="rId39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8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327" name="Image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Image415" descr=""/>
                    <pic:cNvPicPr>
                      <a:picLocks noChangeAspect="1" noChangeArrowheads="1"/>
                    </pic:cNvPicPr>
                  </pic:nvPicPr>
                  <pic:blipFill>
                    <a:blip r:embed="rId39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09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328" name="Image4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Image414" descr=""/>
                    <pic:cNvPicPr>
                      <a:picLocks noChangeAspect="1" noChangeArrowheads="1"/>
                    </pic:cNvPicPr>
                  </pic:nvPicPr>
                  <pic:blipFill>
                    <a:blip r:embed="rId39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0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329" name="Image4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Image413" descr=""/>
                    <pic:cNvPicPr>
                      <a:picLocks noChangeAspect="1" noChangeArrowheads="1"/>
                    </pic:cNvPicPr>
                  </pic:nvPicPr>
                  <pic:blipFill>
                    <a:blip r:embed="rId39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330" name="Image4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Image412" descr=""/>
                    <pic:cNvPicPr>
                      <a:picLocks noChangeAspect="1" noChangeArrowheads="1"/>
                    </pic:cNvPicPr>
                  </pic:nvPicPr>
                  <pic:blipFill>
                    <a:blip r:embed="rId393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2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331" name="Image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" name="Image411" descr=""/>
                    <pic:cNvPicPr>
                      <a:picLocks noChangeAspect="1" noChangeArrowheads="1"/>
                    </pic:cNvPicPr>
                  </pic:nvPicPr>
                  <pic:blipFill>
                    <a:blip r:embed="rId393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3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332" name="Image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" name="Image450" descr=""/>
                    <pic:cNvPicPr>
                      <a:picLocks noChangeAspect="1" noChangeArrowheads="1"/>
                    </pic:cNvPicPr>
                  </pic:nvPicPr>
                  <pic:blipFill>
                    <a:blip r:embed="rId39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4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333" name="Image4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Image449" descr=""/>
                    <pic:cNvPicPr>
                      <a:picLocks noChangeAspect="1" noChangeArrowheads="1"/>
                    </pic:cNvPicPr>
                  </pic:nvPicPr>
                  <pic:blipFill>
                    <a:blip r:embed="rId39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5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334" name="Image4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" name="Image448" descr=""/>
                    <pic:cNvPicPr>
                      <a:picLocks noChangeAspect="1" noChangeArrowheads="1"/>
                    </pic:cNvPicPr>
                  </pic:nvPicPr>
                  <pic:blipFill>
                    <a:blip r:embed="rId39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16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335" name="Image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" name="Image447" descr=""/>
                    <pic:cNvPicPr>
                      <a:picLocks noChangeAspect="1" noChangeArrowheads="1"/>
                    </pic:cNvPicPr>
                  </pic:nvPicPr>
                  <pic:blipFill>
                    <a:blip r:embed="rId394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681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336" name="Image4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" name="Image473" descr=""/>
                    <pic:cNvPicPr>
                      <a:picLocks noChangeAspect="1" noChangeArrowheads="1"/>
                    </pic:cNvPicPr>
                  </pic:nvPicPr>
                  <pic:blipFill>
                    <a:blip r:embed="rId394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37" name="Image4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Image495" descr=""/>
                    <pic:cNvPicPr>
                      <a:picLocks noChangeAspect="1" noChangeArrowheads="1"/>
                    </pic:cNvPicPr>
                  </pic:nvPicPr>
                  <pic:blipFill>
                    <a:blip r:embed="rId394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38" name="Image4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Image494" descr=""/>
                    <pic:cNvPicPr>
                      <a:picLocks noChangeAspect="1" noChangeArrowheads="1"/>
                    </pic:cNvPicPr>
                  </pic:nvPicPr>
                  <pic:blipFill>
                    <a:blip r:embed="rId394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39" name="Image4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Image493" descr=""/>
                    <pic:cNvPicPr>
                      <a:picLocks noChangeAspect="1" noChangeArrowheads="1"/>
                    </pic:cNvPicPr>
                  </pic:nvPicPr>
                  <pic:blipFill>
                    <a:blip r:embed="rId394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40" name="Image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Image492" descr=""/>
                    <pic:cNvPicPr>
                      <a:picLocks noChangeAspect="1" noChangeArrowheads="1"/>
                    </pic:cNvPicPr>
                  </pic:nvPicPr>
                  <pic:blipFill>
                    <a:blip r:embed="rId394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341" name="Image4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Image491" descr=""/>
                    <pic:cNvPicPr>
                      <a:picLocks noChangeAspect="1" noChangeArrowheads="1"/>
                    </pic:cNvPicPr>
                  </pic:nvPicPr>
                  <pic:blipFill>
                    <a:blip r:embed="rId394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4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342" name="Image4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Image480" descr=""/>
                    <pic:cNvPicPr>
                      <a:picLocks noChangeAspect="1" noChangeArrowheads="1"/>
                    </pic:cNvPicPr>
                  </pic:nvPicPr>
                  <pic:blipFill>
                    <a:blip r:embed="rId394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5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343" name="Image4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" name="Image479" descr=""/>
                    <pic:cNvPicPr>
                      <a:picLocks noChangeAspect="1" noChangeArrowheads="1"/>
                    </pic:cNvPicPr>
                  </pic:nvPicPr>
                  <pic:blipFill>
                    <a:blip r:embed="rId394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6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344" name="Image4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" name="Image478" descr=""/>
                    <pic:cNvPicPr>
                      <a:picLocks noChangeAspect="1" noChangeArrowheads="1"/>
                    </pic:cNvPicPr>
                  </pic:nvPicPr>
                  <pic:blipFill>
                    <a:blip r:embed="rId394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7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345" name="Image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Image477" descr=""/>
                    <pic:cNvPicPr>
                      <a:picLocks noChangeAspect="1" noChangeArrowheads="1"/>
                    </pic:cNvPicPr>
                  </pic:nvPicPr>
                  <pic:blipFill>
                    <a:blip r:embed="rId39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8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346" name="Image4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" name="Image476" descr=""/>
                    <pic:cNvPicPr>
                      <a:picLocks noChangeAspect="1" noChangeArrowheads="1"/>
                    </pic:cNvPicPr>
                  </pic:nvPicPr>
                  <pic:blipFill>
                    <a:blip r:embed="rId39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79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347" name="Image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" name="Image475" descr=""/>
                    <pic:cNvPicPr>
                      <a:picLocks noChangeAspect="1" noChangeArrowheads="1"/>
                    </pic:cNvPicPr>
                  </pic:nvPicPr>
                  <pic:blipFill>
                    <a:blip r:embed="rId39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0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348" name="Image4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" name="Image474" descr=""/>
                    <pic:cNvPicPr>
                      <a:picLocks noChangeAspect="1" noChangeArrowheads="1"/>
                    </pic:cNvPicPr>
                  </pic:nvPicPr>
                  <pic:blipFill>
                    <a:blip r:embed="rId39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349" name="Image4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" name="Image496" descr=""/>
                    <pic:cNvPicPr>
                      <a:picLocks noChangeAspect="1" noChangeArrowheads="1"/>
                    </pic:cNvPicPr>
                  </pic:nvPicPr>
                  <pic:blipFill>
                    <a:blip r:embed="rId39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2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350" name="Image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" name="Image472" descr=""/>
                    <pic:cNvPicPr>
                      <a:picLocks noChangeAspect="1" noChangeArrowheads="1"/>
                    </pic:cNvPicPr>
                  </pic:nvPicPr>
                  <pic:blipFill>
                    <a:blip r:embed="rId39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3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351" name="Image4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Image471" descr=""/>
                    <pic:cNvPicPr>
                      <a:picLocks noChangeAspect="1" noChangeArrowheads="1"/>
                    </pic:cNvPicPr>
                  </pic:nvPicPr>
                  <pic:blipFill>
                    <a:blip r:embed="rId39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4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352" name="Image4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" name="Image489" descr=""/>
                    <pic:cNvPicPr>
                      <a:picLocks noChangeAspect="1" noChangeArrowheads="1"/>
                    </pic:cNvPicPr>
                  </pic:nvPicPr>
                  <pic:blipFill>
                    <a:blip r:embed="rId39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5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353" name="Image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Image488" descr=""/>
                    <pic:cNvPicPr>
                      <a:picLocks noChangeAspect="1" noChangeArrowheads="1"/>
                    </pic:cNvPicPr>
                  </pic:nvPicPr>
                  <pic:blipFill>
                    <a:blip r:embed="rId39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6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354" name="Image4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" name="Image487" descr=""/>
                    <pic:cNvPicPr>
                      <a:picLocks noChangeAspect="1" noChangeArrowheads="1"/>
                    </pic:cNvPicPr>
                  </pic:nvPicPr>
                  <pic:blipFill>
                    <a:blip r:embed="rId39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7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355" name="Image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" name="Image486" descr=""/>
                    <pic:cNvPicPr>
                      <a:picLocks noChangeAspect="1" noChangeArrowheads="1"/>
                    </pic:cNvPicPr>
                  </pic:nvPicPr>
                  <pic:blipFill>
                    <a:blip r:embed="rId39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8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356" name="Image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" name="Image485" descr=""/>
                    <pic:cNvPicPr>
                      <a:picLocks noChangeAspect="1" noChangeArrowheads="1"/>
                    </pic:cNvPicPr>
                  </pic:nvPicPr>
                  <pic:blipFill>
                    <a:blip r:embed="rId39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89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357" name="Image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Image484" descr=""/>
                    <pic:cNvPicPr>
                      <a:picLocks noChangeAspect="1" noChangeArrowheads="1"/>
                    </pic:cNvPicPr>
                  </pic:nvPicPr>
                  <pic:blipFill>
                    <a:blip r:embed="rId39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0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358" name="Image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Image483" descr=""/>
                    <pic:cNvPicPr>
                      <a:picLocks noChangeAspect="1" noChangeArrowheads="1"/>
                    </pic:cNvPicPr>
                  </pic:nvPicPr>
                  <pic:blipFill>
                    <a:blip r:embed="rId39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359" name="Image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" name="Image482" descr=""/>
                    <pic:cNvPicPr>
                      <a:picLocks noChangeAspect="1" noChangeArrowheads="1"/>
                    </pic:cNvPicPr>
                  </pic:nvPicPr>
                  <pic:blipFill>
                    <a:blip r:embed="rId39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2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360" name="Image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Image481" descr=""/>
                    <pic:cNvPicPr>
                      <a:picLocks noChangeAspect="1" noChangeArrowheads="1"/>
                    </pic:cNvPicPr>
                  </pic:nvPicPr>
                  <pic:blipFill>
                    <a:blip r:embed="rId39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93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361" name="Image4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" name="Image490" descr=""/>
                    <pic:cNvPicPr>
                      <a:picLocks noChangeAspect="1" noChangeArrowheads="1"/>
                    </pic:cNvPicPr>
                  </pic:nvPicPr>
                  <pic:blipFill>
                    <a:blip r:embed="rId39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6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362" name="Image4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Image468" descr=""/>
                    <pic:cNvPicPr>
                      <a:picLocks noChangeAspect="1" noChangeArrowheads="1"/>
                    </pic:cNvPicPr>
                  </pic:nvPicPr>
                  <pic:blipFill>
                    <a:blip r:embed="rId39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363" name="Image5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Image508" descr=""/>
                    <pic:cNvPicPr>
                      <a:picLocks noChangeAspect="1" noChangeArrowheads="1"/>
                    </pic:cNvPicPr>
                  </pic:nvPicPr>
                  <pic:blipFill>
                    <a:blip r:embed="rId39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364" name="Image5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" name="Image507" descr=""/>
                    <pic:cNvPicPr>
                      <a:picLocks noChangeAspect="1" noChangeArrowheads="1"/>
                    </pic:cNvPicPr>
                  </pic:nvPicPr>
                  <pic:blipFill>
                    <a:blip r:embed="rId39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365" name="Image5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Image506" descr=""/>
                    <pic:cNvPicPr>
                      <a:picLocks noChangeAspect="1" noChangeArrowheads="1"/>
                    </pic:cNvPicPr>
                  </pic:nvPicPr>
                  <pic:blipFill>
                    <a:blip r:embed="rId39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366" name="Image5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Image505" descr=""/>
                    <pic:cNvPicPr>
                      <a:picLocks noChangeAspect="1" noChangeArrowheads="1"/>
                    </pic:cNvPicPr>
                  </pic:nvPicPr>
                  <pic:blipFill>
                    <a:blip r:embed="rId39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8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367" name="Image5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" name="Image504" descr=""/>
                    <pic:cNvPicPr>
                      <a:picLocks noChangeAspect="1" noChangeArrowheads="1"/>
                    </pic:cNvPicPr>
                  </pic:nvPicPr>
                  <pic:blipFill>
                    <a:blip r:embed="rId39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49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68" name="Image5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" name="Image503" descr=""/>
                    <pic:cNvPicPr>
                      <a:picLocks noChangeAspect="1" noChangeArrowheads="1"/>
                    </pic:cNvPicPr>
                  </pic:nvPicPr>
                  <pic:blipFill>
                    <a:blip r:embed="rId39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0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69" name="Image5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" name="Image502" descr=""/>
                    <pic:cNvPicPr>
                      <a:picLocks noChangeAspect="1" noChangeArrowheads="1"/>
                    </pic:cNvPicPr>
                  </pic:nvPicPr>
                  <pic:blipFill>
                    <a:blip r:embed="rId39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1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70" name="Image5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" name="Image501" descr=""/>
                    <pic:cNvPicPr>
                      <a:picLocks noChangeAspect="1" noChangeArrowheads="1"/>
                    </pic:cNvPicPr>
                  </pic:nvPicPr>
                  <pic:blipFill>
                    <a:blip r:embed="rId397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71" name="Image5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" name="Image510" descr=""/>
                    <pic:cNvPicPr>
                      <a:picLocks noChangeAspect="1" noChangeArrowheads="1"/>
                    </pic:cNvPicPr>
                  </pic:nvPicPr>
                  <pic:blipFill>
                    <a:blip r:embed="rId397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3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372" name="Image5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" name="Image509" descr=""/>
                    <pic:cNvPicPr>
                      <a:picLocks noChangeAspect="1" noChangeArrowheads="1"/>
                    </pic:cNvPicPr>
                  </pic:nvPicPr>
                  <pic:blipFill>
                    <a:blip r:embed="rId39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4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373" name="Image4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" name="Image470" descr=""/>
                    <pic:cNvPicPr>
                      <a:picLocks noChangeAspect="1" noChangeArrowheads="1"/>
                    </pic:cNvPicPr>
                  </pic:nvPicPr>
                  <pic:blipFill>
                    <a:blip r:embed="rId39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5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374" name="Image4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" name="Image469" descr=""/>
                    <pic:cNvPicPr>
                      <a:picLocks noChangeAspect="1" noChangeArrowheads="1"/>
                    </pic:cNvPicPr>
                  </pic:nvPicPr>
                  <pic:blipFill>
                    <a:blip r:embed="rId39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643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51" name="" descr=""/>
                          <pic:cNvPicPr/>
                        </pic:nvPicPr>
                        <pic:blipFill>
                          <a:blip r:embed="rId398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2" name="" descr=""/>
                          <pic:cNvPicPr/>
                        </pic:nvPicPr>
                        <pic:blipFill>
                          <a:blip r:embed="rId398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3" name="" descr=""/>
                          <pic:cNvPicPr/>
                        </pic:nvPicPr>
                        <pic:blipFill>
                          <a:blip r:embed="rId398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4" name="" descr=""/>
                          <pic:cNvPicPr/>
                        </pic:nvPicPr>
                        <pic:blipFill>
                          <a:blip r:embed="rId398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5" name="" descr=""/>
                          <pic:cNvPicPr/>
                        </pic:nvPicPr>
                        <pic:blipFill>
                          <a:blip r:embed="rId398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6" name="" descr=""/>
                          <pic:cNvPicPr/>
                        </pic:nvPicPr>
                        <pic:blipFill>
                          <a:blip r:embed="rId398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7" name="" descr=""/>
                          <pic:cNvPicPr/>
                        </pic:nvPicPr>
                        <pic:blipFill>
                          <a:blip r:embed="rId398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8" name="" descr=""/>
                          <pic:cNvPicPr/>
                        </pic:nvPicPr>
                        <pic:blipFill>
                          <a:blip r:embed="rId398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9" name="" descr=""/>
                          <pic:cNvPicPr/>
                        </pic:nvPicPr>
                        <pic:blipFill>
                          <a:blip r:embed="rId398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0" name="" descr=""/>
                          <pic:cNvPicPr/>
                        </pic:nvPicPr>
                        <pic:blipFill>
                          <a:blip r:embed="rId398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657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376" name="Image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" name="Image467" descr=""/>
                    <pic:cNvPicPr>
                      <a:picLocks noChangeAspect="1" noChangeArrowheads="1"/>
                    </pic:cNvPicPr>
                  </pic:nvPicPr>
                  <pic:blipFill>
                    <a:blip r:embed="rId39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8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377" name="Image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" name="Image466" descr=""/>
                    <pic:cNvPicPr>
                      <a:picLocks noChangeAspect="1" noChangeArrowheads="1"/>
                    </pic:cNvPicPr>
                  </pic:nvPicPr>
                  <pic:blipFill>
                    <a:blip r:embed="rId39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59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378" name="Image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" name="Image465" descr=""/>
                    <pic:cNvPicPr>
                      <a:picLocks noChangeAspect="1" noChangeArrowheads="1"/>
                    </pic:cNvPicPr>
                  </pic:nvPicPr>
                  <pic:blipFill>
                    <a:blip r:embed="rId39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0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379" name="Image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Image464" descr=""/>
                    <pic:cNvPicPr>
                      <a:picLocks noChangeAspect="1" noChangeArrowheads="1"/>
                    </pic:cNvPicPr>
                  </pic:nvPicPr>
                  <pic:blipFill>
                    <a:blip r:embed="rId39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1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380" name="Image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" name="Image463" descr=""/>
                    <pic:cNvPicPr>
                      <a:picLocks noChangeAspect="1" noChangeArrowheads="1"/>
                    </pic:cNvPicPr>
                  </pic:nvPicPr>
                  <pic:blipFill>
                    <a:blip r:embed="rId39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2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381" name="Image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Image462" descr=""/>
                    <pic:cNvPicPr>
                      <a:picLocks noChangeAspect="1" noChangeArrowheads="1"/>
                    </pic:cNvPicPr>
                  </pic:nvPicPr>
                  <pic:blipFill>
                    <a:blip r:embed="rId399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3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382" name="Image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" name="Image461" descr=""/>
                    <pic:cNvPicPr>
                      <a:picLocks noChangeAspect="1" noChangeArrowheads="1"/>
                    </pic:cNvPicPr>
                  </pic:nvPicPr>
                  <pic:blipFill>
                    <a:blip r:embed="rId399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4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383" name="Image5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Image500" descr=""/>
                    <pic:cNvPicPr>
                      <a:picLocks noChangeAspect="1" noChangeArrowheads="1"/>
                    </pic:cNvPicPr>
                  </pic:nvPicPr>
                  <pic:blipFill>
                    <a:blip r:embed="rId39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5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384" name="Image4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" name="Image499" descr=""/>
                    <pic:cNvPicPr>
                      <a:picLocks noChangeAspect="1" noChangeArrowheads="1"/>
                    </pic:cNvPicPr>
                  </pic:nvPicPr>
                  <pic:blipFill>
                    <a:blip r:embed="rId39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6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385" name="Image4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Image498" descr=""/>
                    <pic:cNvPicPr>
                      <a:picLocks noChangeAspect="1" noChangeArrowheads="1"/>
                    </pic:cNvPicPr>
                  </pic:nvPicPr>
                  <pic:blipFill>
                    <a:blip r:embed="rId39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667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386" name="Image4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" name="Image497" descr=""/>
                    <pic:cNvPicPr>
                      <a:picLocks noChangeAspect="1" noChangeArrowheads="1"/>
                    </pic:cNvPicPr>
                  </pic:nvPicPr>
                  <pic:blipFill>
                    <a:blip r:embed="rId400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spacing w:lineRule="auto" w:line="360"/>
        <w:jc w:val="center"/>
        <w:rPr/>
      </w:pPr>
      <w:r>
        <w:rPr>
          <w:vanish/>
          <w:color w:val="FFFFFF"/>
          <w:sz w:val="10"/>
          <w:szCs w:val="10"/>
          <w:vertAlign w:val="subscript"/>
        </w:rPr>
        <w:t>ks</w:t>
      </w:r>
      <w:r>
        <w:rPr>
          <w:vanish/>
          <w:color w:val="FFFFFF"/>
          <w:sz w:val="10"/>
          <w:szCs w:val="10"/>
          <w:vertAlign w:val="subscript"/>
        </w:rPr>
        <w:t>5u</w:t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  <w:vertAlign w:val="subscript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  <w:vertAlign w:val="subscript"/>
        </w:rPr>
      </w:r>
    </w:p>
    <w:p>
      <w:pPr>
        <w:pStyle w:val="Normal"/>
        <w:rPr>
          <w:rFonts w:ascii="黑体;SimHei" w:hAnsi="黑体;SimHei" w:eastAsia="黑体;SimHei"/>
          <w:b/>
          <w:b/>
          <w:vanish/>
          <w:color w:val="000000"/>
          <w:sz w:val="32"/>
          <w:szCs w:val="32"/>
        </w:rPr>
      </w:pPr>
      <w:r>
        <w:rPr>
          <w:rFonts w:eastAsia="黑体;SimHei" w:ascii="黑体;SimHei" w:hAnsi="黑体;SimHei"/>
          <w:b/>
          <w:vanish/>
          <w:color w:val="000000"/>
          <w:sz w:val="32"/>
          <w:szCs w:val="32"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222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387" name="Image5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Image523" descr=""/>
                    <pic:cNvPicPr>
                      <a:picLocks noChangeAspect="1" noChangeArrowheads="1"/>
                    </pic:cNvPicPr>
                  </pic:nvPicPr>
                  <pic:blipFill>
                    <a:blip r:embed="rId400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88" name="Image5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" name="Image545" descr=""/>
                    <pic:cNvPicPr>
                      <a:picLocks noChangeAspect="1" noChangeArrowheads="1"/>
                    </pic:cNvPicPr>
                  </pic:nvPicPr>
                  <pic:blipFill>
                    <a:blip r:embed="rId400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389" name="Image5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Image544" descr=""/>
                    <pic:cNvPicPr>
                      <a:picLocks noChangeAspect="1" noChangeArrowheads="1"/>
                    </pic:cNvPicPr>
                  </pic:nvPicPr>
                  <pic:blipFill>
                    <a:blip r:embed="rId400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90" name="Image5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" name="Image543" descr=""/>
                    <pic:cNvPicPr>
                      <a:picLocks noChangeAspect="1" noChangeArrowheads="1"/>
                    </pic:cNvPicPr>
                  </pic:nvPicPr>
                  <pic:blipFill>
                    <a:blip r:embed="rId400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391" name="Image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Image542" descr=""/>
                    <pic:cNvPicPr>
                      <a:picLocks noChangeAspect="1" noChangeArrowheads="1"/>
                    </pic:cNvPicPr>
                  </pic:nvPicPr>
                  <pic:blipFill>
                    <a:blip r:embed="rId400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392" name="Image5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Image541" descr=""/>
                    <pic:cNvPicPr>
                      <a:picLocks noChangeAspect="1" noChangeArrowheads="1"/>
                    </pic:cNvPicPr>
                  </pic:nvPicPr>
                  <pic:blipFill>
                    <a:blip r:embed="rId400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5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393" name="Image5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" name="Image530" descr=""/>
                    <pic:cNvPicPr>
                      <a:picLocks noChangeAspect="1" noChangeArrowheads="1"/>
                    </pic:cNvPicPr>
                  </pic:nvPicPr>
                  <pic:blipFill>
                    <a:blip r:embed="rId400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6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394" name="Image5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" name="Image529" descr=""/>
                    <pic:cNvPicPr>
                      <a:picLocks noChangeAspect="1" noChangeArrowheads="1"/>
                    </pic:cNvPicPr>
                  </pic:nvPicPr>
                  <pic:blipFill>
                    <a:blip r:embed="rId400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7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395" name="Image5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" name="Image528" descr=""/>
                    <pic:cNvPicPr>
                      <a:picLocks noChangeAspect="1" noChangeArrowheads="1"/>
                    </pic:cNvPicPr>
                  </pic:nvPicPr>
                  <pic:blipFill>
                    <a:blip r:embed="rId400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8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396" name="Image5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" name="Image527" descr=""/>
                    <pic:cNvPicPr>
                      <a:picLocks noChangeAspect="1" noChangeArrowheads="1"/>
                    </pic:cNvPicPr>
                  </pic:nvPicPr>
                  <pic:blipFill>
                    <a:blip r:embed="rId40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19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397" name="Image5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Image526" descr=""/>
                    <pic:cNvPicPr>
                      <a:picLocks noChangeAspect="1" noChangeArrowheads="1"/>
                    </pic:cNvPicPr>
                  </pic:nvPicPr>
                  <pic:blipFill>
                    <a:blip r:embed="rId40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0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398" name="Image5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" name="Image525" descr=""/>
                    <pic:cNvPicPr>
                      <a:picLocks noChangeAspect="1" noChangeArrowheads="1"/>
                    </pic:cNvPicPr>
                  </pic:nvPicPr>
                  <pic:blipFill>
                    <a:blip r:embed="rId40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1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399" name="Image5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Image524" descr=""/>
                    <pic:cNvPicPr>
                      <a:picLocks noChangeAspect="1" noChangeArrowheads="1"/>
                    </pic:cNvPicPr>
                  </pic:nvPicPr>
                  <pic:blipFill>
                    <a:blip r:embed="rId40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400" name="Image5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" name="Image546" descr=""/>
                    <pic:cNvPicPr>
                      <a:picLocks noChangeAspect="1" noChangeArrowheads="1"/>
                    </pic:cNvPicPr>
                  </pic:nvPicPr>
                  <pic:blipFill>
                    <a:blip r:embed="rId40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3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401" name="Image5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" name="Image522" descr=""/>
                    <pic:cNvPicPr>
                      <a:picLocks noChangeAspect="1" noChangeArrowheads="1"/>
                    </pic:cNvPicPr>
                  </pic:nvPicPr>
                  <pic:blipFill>
                    <a:blip r:embed="rId40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4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402" name="Image5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" name="Image521" descr=""/>
                    <pic:cNvPicPr>
                      <a:picLocks noChangeAspect="1" noChangeArrowheads="1"/>
                    </pic:cNvPicPr>
                  </pic:nvPicPr>
                  <pic:blipFill>
                    <a:blip r:embed="rId40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5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403" name="Image5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" name="Image539" descr=""/>
                    <pic:cNvPicPr>
                      <a:picLocks noChangeAspect="1" noChangeArrowheads="1"/>
                    </pic:cNvPicPr>
                  </pic:nvPicPr>
                  <pic:blipFill>
                    <a:blip r:embed="rId40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6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404" name="Image5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" name="Image538" descr=""/>
                    <pic:cNvPicPr>
                      <a:picLocks noChangeAspect="1" noChangeArrowheads="1"/>
                    </pic:cNvPicPr>
                  </pic:nvPicPr>
                  <pic:blipFill>
                    <a:blip r:embed="rId40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7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405" name="Image5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" name="Image537" descr=""/>
                    <pic:cNvPicPr>
                      <a:picLocks noChangeAspect="1" noChangeArrowheads="1"/>
                    </pic:cNvPicPr>
                  </pic:nvPicPr>
                  <pic:blipFill>
                    <a:blip r:embed="rId40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8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406" name="Image5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" name="Image536" descr=""/>
                    <pic:cNvPicPr>
                      <a:picLocks noChangeAspect="1" noChangeArrowheads="1"/>
                    </pic:cNvPicPr>
                  </pic:nvPicPr>
                  <pic:blipFill>
                    <a:blip r:embed="rId40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29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407" name="Image5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" name="Image535" descr=""/>
                    <pic:cNvPicPr>
                      <a:picLocks noChangeAspect="1" noChangeArrowheads="1"/>
                    </pic:cNvPicPr>
                  </pic:nvPicPr>
                  <pic:blipFill>
                    <a:blip r:embed="rId402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0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08" name="Image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" name="Image534" descr=""/>
                    <pic:cNvPicPr>
                      <a:picLocks noChangeAspect="1" noChangeArrowheads="1"/>
                    </pic:cNvPicPr>
                  </pic:nvPicPr>
                  <pic:blipFill>
                    <a:blip r:embed="rId402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1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09" name="Image5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Image533" descr=""/>
                    <pic:cNvPicPr>
                      <a:picLocks noChangeAspect="1" noChangeArrowheads="1"/>
                    </pic:cNvPicPr>
                  </pic:nvPicPr>
                  <pic:blipFill>
                    <a:blip r:embed="rId40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2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10" name="Image5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" name="Image532" descr=""/>
                    <pic:cNvPicPr>
                      <a:picLocks noChangeAspect="1" noChangeArrowheads="1"/>
                    </pic:cNvPicPr>
                  </pic:nvPicPr>
                  <pic:blipFill>
                    <a:blip r:embed="rId402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3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11" name="Image5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" name="Image531" descr=""/>
                    <pic:cNvPicPr>
                      <a:picLocks noChangeAspect="1" noChangeArrowheads="1"/>
                    </pic:cNvPicPr>
                  </pic:nvPicPr>
                  <pic:blipFill>
                    <a:blip r:embed="rId402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4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412" name="Image5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Image540" descr=""/>
                    <pic:cNvPicPr>
                      <a:picLocks noChangeAspect="1" noChangeArrowheads="1"/>
                    </pic:cNvPicPr>
                  </pic:nvPicPr>
                  <pic:blipFill>
                    <a:blip r:embed="rId402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7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413" name="Image5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Image518" descr=""/>
                    <pic:cNvPicPr>
                      <a:picLocks noChangeAspect="1" noChangeArrowheads="1"/>
                    </pic:cNvPicPr>
                  </pic:nvPicPr>
                  <pic:blipFill>
                    <a:blip r:embed="rId402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414" name="Image5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" name="Image558" descr=""/>
                    <pic:cNvPicPr>
                      <a:picLocks noChangeAspect="1" noChangeArrowheads="1"/>
                    </pic:cNvPicPr>
                  </pic:nvPicPr>
                  <pic:blipFill>
                    <a:blip r:embed="rId402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415" name="Image5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Image557" descr=""/>
                    <pic:cNvPicPr>
                      <a:picLocks noChangeAspect="1" noChangeArrowheads="1"/>
                    </pic:cNvPicPr>
                  </pic:nvPicPr>
                  <pic:blipFill>
                    <a:blip r:embed="rId402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16" name="Image5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" name="Image556" descr=""/>
                    <pic:cNvPicPr>
                      <a:picLocks noChangeAspect="1" noChangeArrowheads="1"/>
                    </pic:cNvPicPr>
                  </pic:nvPicPr>
                  <pic:blipFill>
                    <a:blip r:embed="rId403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417" name="Image5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" name="Image555" descr=""/>
                    <pic:cNvPicPr>
                      <a:picLocks noChangeAspect="1" noChangeArrowheads="1"/>
                    </pic:cNvPicPr>
                  </pic:nvPicPr>
                  <pic:blipFill>
                    <a:blip r:embed="rId403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89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418" name="Image5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" name="Image554" descr=""/>
                    <pic:cNvPicPr>
                      <a:picLocks noChangeAspect="1" noChangeArrowheads="1"/>
                    </pic:cNvPicPr>
                  </pic:nvPicPr>
                  <pic:blipFill>
                    <a:blip r:embed="rId403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0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19" name="Image5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" name="Image553" descr=""/>
                    <pic:cNvPicPr>
                      <a:picLocks noChangeAspect="1" noChangeArrowheads="1"/>
                    </pic:cNvPicPr>
                  </pic:nvPicPr>
                  <pic:blipFill>
                    <a:blip r:embed="rId403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1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20" name="Image5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" name="Image552" descr=""/>
                    <pic:cNvPicPr>
                      <a:picLocks noChangeAspect="1" noChangeArrowheads="1"/>
                    </pic:cNvPicPr>
                  </pic:nvPicPr>
                  <pic:blipFill>
                    <a:blip r:embed="rId403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2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21" name="Image5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" name="Image551" descr=""/>
                    <pic:cNvPicPr>
                      <a:picLocks noChangeAspect="1" noChangeArrowheads="1"/>
                    </pic:cNvPicPr>
                  </pic:nvPicPr>
                  <pic:blipFill>
                    <a:blip r:embed="rId403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3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22" name="Image5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Image560" descr=""/>
                    <pic:cNvPicPr>
                      <a:picLocks noChangeAspect="1" noChangeArrowheads="1"/>
                    </pic:cNvPicPr>
                  </pic:nvPicPr>
                  <pic:blipFill>
                    <a:blip r:embed="rId403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4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423" name="Image5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Image559" descr=""/>
                    <pic:cNvPicPr>
                      <a:picLocks noChangeAspect="1" noChangeArrowheads="1"/>
                    </pic:cNvPicPr>
                  </pic:nvPicPr>
                  <pic:blipFill>
                    <a:blip r:embed="rId403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5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424" name="Image5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Image520" descr=""/>
                    <pic:cNvPicPr>
                      <a:picLocks noChangeAspect="1" noChangeArrowheads="1"/>
                    </pic:cNvPicPr>
                  </pic:nvPicPr>
                  <pic:blipFill>
                    <a:blip r:embed="rId403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6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425" name="Image5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" name="Image519" descr=""/>
                    <pic:cNvPicPr>
                      <a:picLocks noChangeAspect="1" noChangeArrowheads="1"/>
                    </pic:cNvPicPr>
                  </pic:nvPicPr>
                  <pic:blipFill>
                    <a:blip r:embed="rId403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184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61" name="" descr=""/>
                          <pic:cNvPicPr/>
                        </pic:nvPicPr>
                        <pic:blipFill>
                          <a:blip r:embed="rId404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2" name="" descr=""/>
                          <pic:cNvPicPr/>
                        </pic:nvPicPr>
                        <pic:blipFill>
                          <a:blip r:embed="rId404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3" name="" descr=""/>
                          <pic:cNvPicPr/>
                        </pic:nvPicPr>
                        <pic:blipFill>
                          <a:blip r:embed="rId404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4" name="" descr=""/>
                          <pic:cNvPicPr/>
                        </pic:nvPicPr>
                        <pic:blipFill>
                          <a:blip r:embed="rId404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5" name="" descr=""/>
                          <pic:cNvPicPr/>
                        </pic:nvPicPr>
                        <pic:blipFill>
                          <a:blip r:embed="rId404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6" name="" descr=""/>
                          <pic:cNvPicPr/>
                        </pic:nvPicPr>
                        <pic:blipFill>
                          <a:blip r:embed="rId404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7" name="" descr=""/>
                          <pic:cNvPicPr/>
                        </pic:nvPicPr>
                        <pic:blipFill>
                          <a:blip r:embed="rId404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8" name="" descr=""/>
                          <pic:cNvPicPr/>
                        </pic:nvPicPr>
                        <pic:blipFill>
                          <a:blip r:embed="rId404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9" name="" descr=""/>
                          <pic:cNvPicPr/>
                        </pic:nvPicPr>
                        <pic:blipFill>
                          <a:blip r:embed="rId404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0" name="" descr=""/>
                          <pic:cNvPicPr/>
                        </pic:nvPicPr>
                        <pic:blipFill>
                          <a:blip r:embed="rId404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198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427" name="Image5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" name="Image517" descr=""/>
                    <pic:cNvPicPr>
                      <a:picLocks noChangeAspect="1" noChangeArrowheads="1"/>
                    </pic:cNvPicPr>
                  </pic:nvPicPr>
                  <pic:blipFill>
                    <a:blip r:embed="rId405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99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428" name="Image5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516" descr=""/>
                    <pic:cNvPicPr>
                      <a:picLocks noChangeAspect="1" noChangeArrowheads="1"/>
                    </pic:cNvPicPr>
                  </pic:nvPicPr>
                  <pic:blipFill>
                    <a:blip r:embed="rId405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0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429" name="Image5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" name="Image515" descr=""/>
                    <pic:cNvPicPr>
                      <a:picLocks noChangeAspect="1" noChangeArrowheads="1"/>
                    </pic:cNvPicPr>
                  </pic:nvPicPr>
                  <pic:blipFill>
                    <a:blip r:embed="rId405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1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430" name="Image5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" name="Image514" descr=""/>
                    <pic:cNvPicPr>
                      <a:picLocks noChangeAspect="1" noChangeArrowheads="1"/>
                    </pic:cNvPicPr>
                  </pic:nvPicPr>
                  <pic:blipFill>
                    <a:blip r:embed="rId405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2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431" name="Image5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" name="Image513" descr=""/>
                    <pic:cNvPicPr>
                      <a:picLocks noChangeAspect="1" noChangeArrowheads="1"/>
                    </pic:cNvPicPr>
                  </pic:nvPicPr>
                  <pic:blipFill>
                    <a:blip r:embed="rId405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3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432" name="Image5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" name="Image512" descr=""/>
                    <pic:cNvPicPr>
                      <a:picLocks noChangeAspect="1" noChangeArrowheads="1"/>
                    </pic:cNvPicPr>
                  </pic:nvPicPr>
                  <pic:blipFill>
                    <a:blip r:embed="rId405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4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433" name="Image5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Image511" descr=""/>
                    <pic:cNvPicPr>
                      <a:picLocks noChangeAspect="1" noChangeArrowheads="1"/>
                    </pic:cNvPicPr>
                  </pic:nvPicPr>
                  <pic:blipFill>
                    <a:blip r:embed="rId405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5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434" name="Image5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Image550" descr=""/>
                    <pic:cNvPicPr>
                      <a:picLocks noChangeAspect="1" noChangeArrowheads="1"/>
                    </pic:cNvPicPr>
                  </pic:nvPicPr>
                  <pic:blipFill>
                    <a:blip r:embed="rId405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6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435" name="Image5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" name="Image549" descr=""/>
                    <pic:cNvPicPr>
                      <a:picLocks noChangeAspect="1" noChangeArrowheads="1"/>
                    </pic:cNvPicPr>
                  </pic:nvPicPr>
                  <pic:blipFill>
                    <a:blip r:embed="rId405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7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36" name="Image5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" name="Image548" descr=""/>
                    <pic:cNvPicPr>
                      <a:picLocks noChangeAspect="1" noChangeArrowheads="1"/>
                    </pic:cNvPicPr>
                  </pic:nvPicPr>
                  <pic:blipFill>
                    <a:blip r:embed="rId405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08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437" name="Image5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Image547" descr=""/>
                    <pic:cNvPicPr>
                      <a:picLocks noChangeAspect="1" noChangeArrowheads="1"/>
                    </pic:cNvPicPr>
                  </pic:nvPicPr>
                  <pic:blipFill>
                    <a:blip r:embed="rId406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  <w:lang w:val="en-US" w:eastAsia="en-US"/>
        </w:rPr>
      </w:pPr>
      <w:r>
        <w:rPr>
          <w:vanish/>
          <w:lang w:val="en-US" w:eastAsia="en-US"/>
        </w:rPr>
        <w:drawing>
          <wp:anchor behindDoc="1" distT="0" distB="0" distL="114935" distR="114935" simplePos="0" locked="0" layoutInCell="0" allowOverlap="1" relativeHeight="273">
            <wp:simplePos x="0" y="0"/>
            <wp:positionH relativeFrom="column">
              <wp:posOffset>2667635</wp:posOffset>
            </wp:positionH>
            <wp:positionV relativeFrom="paragraph">
              <wp:posOffset>495300</wp:posOffset>
            </wp:positionV>
            <wp:extent cx="6350" cy="4445"/>
            <wp:effectExtent l="0" t="0" r="0" b="0"/>
            <wp:wrapNone/>
            <wp:docPr id="3438" name="Image5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" name="Image573" descr=""/>
                    <pic:cNvPicPr>
                      <a:picLocks noChangeAspect="1" noChangeArrowheads="1"/>
                    </pic:cNvPicPr>
                  </pic:nvPicPr>
                  <pic:blipFill>
                    <a:blip r:embed="rId406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39" name="Image5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Image595" descr=""/>
                    <pic:cNvPicPr>
                      <a:picLocks noChangeAspect="1" noChangeArrowheads="1"/>
                    </pic:cNvPicPr>
                  </pic:nvPicPr>
                  <pic:blipFill>
                    <a:blip r:embed="rId406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40" name="Image5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" name="Image594" descr=""/>
                    <pic:cNvPicPr>
                      <a:picLocks noChangeAspect="1" noChangeArrowheads="1"/>
                    </pic:cNvPicPr>
                  </pic:nvPicPr>
                  <pic:blipFill>
                    <a:blip r:embed="rId406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41" name="Image5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Image593" descr=""/>
                    <pic:cNvPicPr>
                      <a:picLocks noChangeAspect="1" noChangeArrowheads="1"/>
                    </pic:cNvPicPr>
                  </pic:nvPicPr>
                  <pic:blipFill>
                    <a:blip r:embed="rId406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42" name="Image5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" name="Image592" descr=""/>
                    <pic:cNvPicPr>
                      <a:picLocks noChangeAspect="1" noChangeArrowheads="1"/>
                    </pic:cNvPicPr>
                  </pic:nvPicPr>
                  <pic:blipFill>
                    <a:blip r:embed="rId406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443" name="Image5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" name="Image591" descr=""/>
                    <pic:cNvPicPr>
                      <a:picLocks noChangeAspect="1" noChangeArrowheads="1"/>
                    </pic:cNvPicPr>
                  </pic:nvPicPr>
                  <pic:blipFill>
                    <a:blip r:embed="rId406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6">
            <wp:simplePos x="0" y="0"/>
            <wp:positionH relativeFrom="column">
              <wp:posOffset>457200</wp:posOffset>
            </wp:positionH>
            <wp:positionV relativeFrom="paragraph">
              <wp:posOffset>5028565</wp:posOffset>
            </wp:positionV>
            <wp:extent cx="6985" cy="4445"/>
            <wp:effectExtent l="0" t="0" r="0" b="0"/>
            <wp:wrapNone/>
            <wp:docPr id="3444" name="Image5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Image580" descr=""/>
                    <pic:cNvPicPr>
                      <a:picLocks noChangeAspect="1" noChangeArrowheads="1"/>
                    </pic:cNvPicPr>
                  </pic:nvPicPr>
                  <pic:blipFill>
                    <a:blip r:embed="rId406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7">
            <wp:simplePos x="0" y="0"/>
            <wp:positionH relativeFrom="column">
              <wp:posOffset>457200</wp:posOffset>
            </wp:positionH>
            <wp:positionV relativeFrom="paragraph">
              <wp:posOffset>3529330</wp:posOffset>
            </wp:positionV>
            <wp:extent cx="6985" cy="4445"/>
            <wp:effectExtent l="0" t="0" r="0" b="0"/>
            <wp:wrapNone/>
            <wp:docPr id="3445" name="Image5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" name="Image579" descr=""/>
                    <pic:cNvPicPr>
                      <a:picLocks noChangeAspect="1" noChangeArrowheads="1"/>
                    </pic:cNvPicPr>
                  </pic:nvPicPr>
                  <pic:blipFill>
                    <a:blip r:embed="rId406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8">
            <wp:simplePos x="0" y="0"/>
            <wp:positionH relativeFrom="column">
              <wp:posOffset>457200</wp:posOffset>
            </wp:positionH>
            <wp:positionV relativeFrom="paragraph">
              <wp:posOffset>6527800</wp:posOffset>
            </wp:positionV>
            <wp:extent cx="6985" cy="4445"/>
            <wp:effectExtent l="0" t="0" r="0" b="0"/>
            <wp:wrapNone/>
            <wp:docPr id="3446" name="Image5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" name="Image578" descr=""/>
                    <pic:cNvPicPr>
                      <a:picLocks noChangeAspect="1" noChangeArrowheads="1"/>
                    </pic:cNvPicPr>
                  </pic:nvPicPr>
                  <pic:blipFill>
                    <a:blip r:embed="rId406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9">
            <wp:simplePos x="0" y="0"/>
            <wp:positionH relativeFrom="column">
              <wp:posOffset>2673985</wp:posOffset>
            </wp:positionH>
            <wp:positionV relativeFrom="paragraph">
              <wp:posOffset>4993005</wp:posOffset>
            </wp:positionV>
            <wp:extent cx="6985" cy="4445"/>
            <wp:effectExtent l="0" t="0" r="0" b="0"/>
            <wp:wrapNone/>
            <wp:docPr id="3447" name="Image5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" name="Image577" descr=""/>
                    <pic:cNvPicPr>
                      <a:picLocks noChangeAspect="1" noChangeArrowheads="1"/>
                    </pic:cNvPicPr>
                  </pic:nvPicPr>
                  <pic:blipFill>
                    <a:blip r:embed="rId40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0">
            <wp:simplePos x="0" y="0"/>
            <wp:positionH relativeFrom="column">
              <wp:posOffset>2667635</wp:posOffset>
            </wp:positionH>
            <wp:positionV relativeFrom="paragraph">
              <wp:posOffset>3493770</wp:posOffset>
            </wp:positionV>
            <wp:extent cx="6350" cy="4445"/>
            <wp:effectExtent l="0" t="0" r="0" b="0"/>
            <wp:wrapNone/>
            <wp:docPr id="3448" name="Image5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" name="Image576" descr=""/>
                    <pic:cNvPicPr>
                      <a:picLocks noChangeAspect="1" noChangeArrowheads="1"/>
                    </pic:cNvPicPr>
                  </pic:nvPicPr>
                  <pic:blipFill>
                    <a:blip r:embed="rId407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1">
            <wp:simplePos x="0" y="0"/>
            <wp:positionH relativeFrom="column">
              <wp:posOffset>2667635</wp:posOffset>
            </wp:positionH>
            <wp:positionV relativeFrom="paragraph">
              <wp:posOffset>1994535</wp:posOffset>
            </wp:positionV>
            <wp:extent cx="6350" cy="4445"/>
            <wp:effectExtent l="0" t="0" r="0" b="0"/>
            <wp:wrapNone/>
            <wp:docPr id="3449" name="Image5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" name="Image575" descr=""/>
                    <pic:cNvPicPr>
                      <a:picLocks noChangeAspect="1" noChangeArrowheads="1"/>
                    </pic:cNvPicPr>
                  </pic:nvPicPr>
                  <pic:blipFill>
                    <a:blip r:embed="rId407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2">
            <wp:simplePos x="0" y="0"/>
            <wp:positionH relativeFrom="column">
              <wp:posOffset>457200</wp:posOffset>
            </wp:positionH>
            <wp:positionV relativeFrom="paragraph">
              <wp:posOffset>1994535</wp:posOffset>
            </wp:positionV>
            <wp:extent cx="6985" cy="4445"/>
            <wp:effectExtent l="0" t="0" r="0" b="0"/>
            <wp:wrapNone/>
            <wp:docPr id="3450" name="Image5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" name="Image574" descr=""/>
                    <pic:cNvPicPr>
                      <a:picLocks noChangeAspect="1" noChangeArrowheads="1"/>
                    </pic:cNvPicPr>
                  </pic:nvPicPr>
                  <pic:blipFill>
                    <a:blip r:embed="rId407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6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451" name="Image5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" name="Image596" descr=""/>
                    <pic:cNvPicPr>
                      <a:picLocks noChangeAspect="1" noChangeArrowheads="1"/>
                    </pic:cNvPicPr>
                  </pic:nvPicPr>
                  <pic:blipFill>
                    <a:blip r:embed="rId407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4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6985" cy="4445"/>
            <wp:effectExtent l="0" t="0" r="0" b="0"/>
            <wp:wrapNone/>
            <wp:docPr id="3452" name="Image5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" name="Image572" descr=""/>
                    <pic:cNvPicPr>
                      <a:picLocks noChangeAspect="1" noChangeArrowheads="1"/>
                    </pic:cNvPicPr>
                  </pic:nvPicPr>
                  <pic:blipFill>
                    <a:blip r:embed="rId407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5">
            <wp:simplePos x="0" y="0"/>
            <wp:positionH relativeFrom="column">
              <wp:posOffset>2673985</wp:posOffset>
            </wp:positionH>
            <wp:positionV relativeFrom="paragraph">
              <wp:posOffset>6491605</wp:posOffset>
            </wp:positionV>
            <wp:extent cx="6985" cy="5080"/>
            <wp:effectExtent l="0" t="0" r="0" b="0"/>
            <wp:wrapNone/>
            <wp:docPr id="3453" name="Image5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" name="Image571" descr=""/>
                    <pic:cNvPicPr>
                      <a:picLocks noChangeAspect="1" noChangeArrowheads="1"/>
                    </pic:cNvPicPr>
                  </pic:nvPicPr>
                  <pic:blipFill>
                    <a:blip r:embed="rId407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6">
            <wp:simplePos x="0" y="0"/>
            <wp:positionH relativeFrom="column">
              <wp:posOffset>381000</wp:posOffset>
            </wp:positionH>
            <wp:positionV relativeFrom="paragraph">
              <wp:posOffset>4843780</wp:posOffset>
            </wp:positionV>
            <wp:extent cx="6985" cy="4445"/>
            <wp:effectExtent l="0" t="0" r="0" b="0"/>
            <wp:wrapNone/>
            <wp:docPr id="3454" name="Image5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Image589" descr=""/>
                    <pic:cNvPicPr>
                      <a:picLocks noChangeAspect="1" noChangeArrowheads="1"/>
                    </pic:cNvPicPr>
                  </pic:nvPicPr>
                  <pic:blipFill>
                    <a:blip r:embed="rId407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7">
            <wp:simplePos x="0" y="0"/>
            <wp:positionH relativeFrom="column">
              <wp:posOffset>381000</wp:posOffset>
            </wp:positionH>
            <wp:positionV relativeFrom="paragraph">
              <wp:posOffset>3357880</wp:posOffset>
            </wp:positionV>
            <wp:extent cx="6985" cy="4445"/>
            <wp:effectExtent l="0" t="0" r="0" b="0"/>
            <wp:wrapNone/>
            <wp:docPr id="3455" name="Image5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" name="Image588" descr=""/>
                    <pic:cNvPicPr>
                      <a:picLocks noChangeAspect="1" noChangeArrowheads="1"/>
                    </pic:cNvPicPr>
                  </pic:nvPicPr>
                  <pic:blipFill>
                    <a:blip r:embed="rId407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8">
            <wp:simplePos x="0" y="0"/>
            <wp:positionH relativeFrom="column">
              <wp:posOffset>381000</wp:posOffset>
            </wp:positionH>
            <wp:positionV relativeFrom="paragraph">
              <wp:posOffset>6329680</wp:posOffset>
            </wp:positionV>
            <wp:extent cx="6985" cy="4445"/>
            <wp:effectExtent l="0" t="0" r="0" b="0"/>
            <wp:wrapNone/>
            <wp:docPr id="3456" name="Image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" name="Image587" descr=""/>
                    <pic:cNvPicPr>
                      <a:picLocks noChangeAspect="1" noChangeArrowheads="1"/>
                    </pic:cNvPicPr>
                  </pic:nvPicPr>
                  <pic:blipFill>
                    <a:blip r:embed="rId407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79">
            <wp:simplePos x="0" y="0"/>
            <wp:positionH relativeFrom="column">
              <wp:posOffset>2673985</wp:posOffset>
            </wp:positionH>
            <wp:positionV relativeFrom="paragraph">
              <wp:posOffset>4808220</wp:posOffset>
            </wp:positionV>
            <wp:extent cx="6985" cy="4445"/>
            <wp:effectExtent l="0" t="0" r="0" b="0"/>
            <wp:wrapNone/>
            <wp:docPr id="3457" name="Image5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" name="Image586" descr=""/>
                    <pic:cNvPicPr>
                      <a:picLocks noChangeAspect="1" noChangeArrowheads="1"/>
                    </pic:cNvPicPr>
                  </pic:nvPicPr>
                  <pic:blipFill>
                    <a:blip r:embed="rId408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0">
            <wp:simplePos x="0" y="0"/>
            <wp:positionH relativeFrom="column">
              <wp:posOffset>2667000</wp:posOffset>
            </wp:positionH>
            <wp:positionV relativeFrom="paragraph">
              <wp:posOffset>3322320</wp:posOffset>
            </wp:positionV>
            <wp:extent cx="6985" cy="4445"/>
            <wp:effectExtent l="0" t="0" r="0" b="0"/>
            <wp:wrapNone/>
            <wp:docPr id="3458" name="Image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Image585" descr=""/>
                    <pic:cNvPicPr>
                      <a:picLocks noChangeAspect="1" noChangeArrowheads="1"/>
                    </pic:cNvPicPr>
                  </pic:nvPicPr>
                  <pic:blipFill>
                    <a:blip r:embed="rId408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1">
            <wp:simplePos x="0" y="0"/>
            <wp:positionH relativeFrom="column">
              <wp:posOffset>2667000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59" name="Image5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Image584" descr=""/>
                    <pic:cNvPicPr>
                      <a:picLocks noChangeAspect="1" noChangeArrowheads="1"/>
                    </pic:cNvPicPr>
                  </pic:nvPicPr>
                  <pic:blipFill>
                    <a:blip r:embed="rId408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2">
            <wp:simplePos x="0" y="0"/>
            <wp:positionH relativeFrom="column">
              <wp:posOffset>381000</wp:posOffset>
            </wp:positionH>
            <wp:positionV relativeFrom="paragraph">
              <wp:posOffset>1836420</wp:posOffset>
            </wp:positionV>
            <wp:extent cx="6985" cy="4445"/>
            <wp:effectExtent l="0" t="0" r="0" b="0"/>
            <wp:wrapNone/>
            <wp:docPr id="3460" name="Image5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Image583" descr=""/>
                    <pic:cNvPicPr>
                      <a:picLocks noChangeAspect="1" noChangeArrowheads="1"/>
                    </pic:cNvPicPr>
                  </pic:nvPicPr>
                  <pic:blipFill>
                    <a:blip r:embed="rId408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3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61" name="Image5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" name="Image582" descr=""/>
                    <pic:cNvPicPr>
                      <a:picLocks noChangeAspect="1" noChangeArrowheads="1"/>
                    </pic:cNvPicPr>
                  </pic:nvPicPr>
                  <pic:blipFill>
                    <a:blip r:embed="rId408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4">
            <wp:simplePos x="0" y="0"/>
            <wp:positionH relativeFrom="column">
              <wp:posOffset>381000</wp:posOffset>
            </wp:positionH>
            <wp:positionV relativeFrom="paragraph">
              <wp:posOffset>350520</wp:posOffset>
            </wp:positionV>
            <wp:extent cx="6985" cy="4445"/>
            <wp:effectExtent l="0" t="0" r="0" b="0"/>
            <wp:wrapNone/>
            <wp:docPr id="3462" name="Image5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Image581" descr=""/>
                    <pic:cNvPicPr>
                      <a:picLocks noChangeAspect="1" noChangeArrowheads="1"/>
                    </pic:cNvPicPr>
                  </pic:nvPicPr>
                  <pic:blipFill>
                    <a:blip r:embed="rId408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85">
            <wp:simplePos x="0" y="0"/>
            <wp:positionH relativeFrom="column">
              <wp:posOffset>2673985</wp:posOffset>
            </wp:positionH>
            <wp:positionV relativeFrom="paragraph">
              <wp:posOffset>6294120</wp:posOffset>
            </wp:positionV>
            <wp:extent cx="6985" cy="4445"/>
            <wp:effectExtent l="0" t="0" r="0" b="0"/>
            <wp:wrapNone/>
            <wp:docPr id="3463" name="Image5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" name="Image590" descr=""/>
                    <pic:cNvPicPr>
                      <a:picLocks noChangeAspect="1" noChangeArrowheads="1"/>
                    </pic:cNvPicPr>
                  </pic:nvPicPr>
                  <pic:blipFill>
                    <a:blip r:embed="rId408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8">
            <wp:simplePos x="0" y="0"/>
            <wp:positionH relativeFrom="column">
              <wp:posOffset>228600</wp:posOffset>
            </wp:positionH>
            <wp:positionV relativeFrom="paragraph">
              <wp:posOffset>6375400</wp:posOffset>
            </wp:positionV>
            <wp:extent cx="6985" cy="4445"/>
            <wp:effectExtent l="0" t="0" r="0" b="0"/>
            <wp:wrapNone/>
            <wp:docPr id="3464" name="Image5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" name="Image568" descr=""/>
                    <pic:cNvPicPr>
                      <a:picLocks noChangeAspect="1" noChangeArrowheads="1"/>
                    </pic:cNvPicPr>
                  </pic:nvPicPr>
                  <pic:blipFill>
                    <a:blip r:embed="rId408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465" name="Image6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" name="Image608" descr=""/>
                    <pic:cNvPicPr>
                      <a:picLocks noChangeAspect="1" noChangeArrowheads="1"/>
                    </pic:cNvPicPr>
                  </pic:nvPicPr>
                  <pic:blipFill>
                    <a:blip r:embed="rId408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466" name="Image6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Image607" descr=""/>
                    <pic:cNvPicPr>
                      <a:picLocks noChangeAspect="1" noChangeArrowheads="1"/>
                    </pic:cNvPicPr>
                  </pic:nvPicPr>
                  <pic:blipFill>
                    <a:blip r:embed="rId408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67" name="Image6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" name="Image606" descr=""/>
                    <pic:cNvPicPr>
                      <a:picLocks noChangeAspect="1" noChangeArrowheads="1"/>
                    </pic:cNvPicPr>
                  </pic:nvPicPr>
                  <pic:blipFill>
                    <a:blip r:embed="rId409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3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468" name="Image6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Image605" descr=""/>
                    <pic:cNvPicPr>
                      <a:picLocks noChangeAspect="1" noChangeArrowheads="1"/>
                    </pic:cNvPicPr>
                  </pic:nvPicPr>
                  <pic:blipFill>
                    <a:blip r:embed="rId409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0">
            <wp:simplePos x="0" y="0"/>
            <wp:positionH relativeFrom="column">
              <wp:posOffset>2514600</wp:posOffset>
            </wp:positionH>
            <wp:positionV relativeFrom="paragraph">
              <wp:posOffset>3169920</wp:posOffset>
            </wp:positionV>
            <wp:extent cx="6985" cy="4445"/>
            <wp:effectExtent l="0" t="0" r="0" b="0"/>
            <wp:wrapNone/>
            <wp:docPr id="3469" name="Image6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Image604" descr=""/>
                    <pic:cNvPicPr>
                      <a:picLocks noChangeAspect="1" noChangeArrowheads="1"/>
                    </pic:cNvPicPr>
                  </pic:nvPicPr>
                  <pic:blipFill>
                    <a:blip r:embed="rId409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1">
            <wp:simplePos x="0" y="0"/>
            <wp:positionH relativeFrom="column">
              <wp:posOffset>2514600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70" name="Image6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" name="Image603" descr=""/>
                    <pic:cNvPicPr>
                      <a:picLocks noChangeAspect="1" noChangeArrowheads="1"/>
                    </pic:cNvPicPr>
                  </pic:nvPicPr>
                  <pic:blipFill>
                    <a:blip r:embed="rId409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2">
            <wp:simplePos x="0" y="0"/>
            <wp:positionH relativeFrom="column">
              <wp:posOffset>228600</wp:posOffset>
            </wp:positionH>
            <wp:positionV relativeFrom="paragraph">
              <wp:posOffset>1684020</wp:posOffset>
            </wp:positionV>
            <wp:extent cx="6985" cy="4445"/>
            <wp:effectExtent l="0" t="0" r="0" b="0"/>
            <wp:wrapNone/>
            <wp:docPr id="3471" name="Image6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" name="Image602" descr=""/>
                    <pic:cNvPicPr>
                      <a:picLocks noChangeAspect="1" noChangeArrowheads="1"/>
                    </pic:cNvPicPr>
                  </pic:nvPicPr>
                  <pic:blipFill>
                    <a:blip r:embed="rId409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3">
            <wp:simplePos x="0" y="0"/>
            <wp:positionH relativeFrom="column">
              <wp:posOffset>2514600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72" name="Image6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" name="Image601" descr=""/>
                    <pic:cNvPicPr>
                      <a:picLocks noChangeAspect="1" noChangeArrowheads="1"/>
                    </pic:cNvPicPr>
                  </pic:nvPicPr>
                  <pic:blipFill>
                    <a:blip r:embed="rId409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4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6985" cy="4445"/>
            <wp:effectExtent l="0" t="0" r="0" b="0"/>
            <wp:wrapNone/>
            <wp:docPr id="3473" name="Image6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Image610" descr=""/>
                    <pic:cNvPicPr>
                      <a:picLocks noChangeAspect="1" noChangeArrowheads="1"/>
                    </pic:cNvPicPr>
                  </pic:nvPicPr>
                  <pic:blipFill>
                    <a:blip r:embed="rId4096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5">
            <wp:simplePos x="0" y="0"/>
            <wp:positionH relativeFrom="column">
              <wp:posOffset>2521585</wp:posOffset>
            </wp:positionH>
            <wp:positionV relativeFrom="paragraph">
              <wp:posOffset>6141720</wp:posOffset>
            </wp:positionV>
            <wp:extent cx="6985" cy="4445"/>
            <wp:effectExtent l="0" t="0" r="0" b="0"/>
            <wp:wrapNone/>
            <wp:docPr id="3474" name="Image6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" name="Image609" descr=""/>
                    <pic:cNvPicPr>
                      <a:picLocks noChangeAspect="1" noChangeArrowheads="1"/>
                    </pic:cNvPicPr>
                  </pic:nvPicPr>
                  <pic:blipFill>
                    <a:blip r:embed="rId409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6">
            <wp:simplePos x="0" y="0"/>
            <wp:positionH relativeFrom="column">
              <wp:posOffset>228600</wp:posOffset>
            </wp:positionH>
            <wp:positionV relativeFrom="paragraph">
              <wp:posOffset>4889500</wp:posOffset>
            </wp:positionV>
            <wp:extent cx="6985" cy="4445"/>
            <wp:effectExtent l="0" t="0" r="0" b="0"/>
            <wp:wrapNone/>
            <wp:docPr id="3475" name="Image5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Image570" descr=""/>
                    <pic:cNvPicPr>
                      <a:picLocks noChangeAspect="1" noChangeArrowheads="1"/>
                    </pic:cNvPicPr>
                  </pic:nvPicPr>
                  <pic:blipFill>
                    <a:blip r:embed="rId409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47">
            <wp:simplePos x="0" y="0"/>
            <wp:positionH relativeFrom="column">
              <wp:posOffset>228600</wp:posOffset>
            </wp:positionH>
            <wp:positionV relativeFrom="paragraph">
              <wp:posOffset>3403600</wp:posOffset>
            </wp:positionV>
            <wp:extent cx="6985" cy="4445"/>
            <wp:effectExtent l="0" t="0" r="0" b="0"/>
            <wp:wrapNone/>
            <wp:docPr id="3476" name="Image5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" name="Image569" descr=""/>
                    <pic:cNvPicPr>
                      <a:picLocks noChangeAspect="1" noChangeArrowheads="1"/>
                    </pic:cNvPicPr>
                  </pic:nvPicPr>
                  <pic:blipFill>
                    <a:blip r:embed="rId409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935" distR="114935" simplePos="0" locked="0" layoutInCell="0" allowOverlap="1" relativeHeight="235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2299970" cy="5983605"/>
                <wp:effectExtent l="0" t="0" r="0" b="0"/>
                <wp:wrapNone/>
                <wp:docPr id="3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040" cy="5983560"/>
                          <a:chOff x="0" y="0"/>
                          <a:chExt cx="2300040" cy="5983560"/>
                        </a:xfrm>
                      </wpg:grpSpPr>
                      <pic:pic xmlns:pic="http://schemas.openxmlformats.org/drawingml/2006/picture">
                        <pic:nvPicPr>
                          <pic:cNvPr id="671" name="" descr=""/>
                          <pic:cNvPicPr/>
                        </pic:nvPicPr>
                        <pic:blipFill>
                          <a:blip r:embed="rId4100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449316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2" name="" descr=""/>
                          <pic:cNvPicPr/>
                        </pic:nvPicPr>
                        <pic:blipFill>
                          <a:blip r:embed="rId4101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30074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3" name="" descr=""/>
                          <pic:cNvPicPr/>
                        </pic:nvPicPr>
                        <pic:blipFill>
                          <a:blip r:embed="rId4102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597924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4" name="" descr=""/>
                          <pic:cNvPicPr/>
                        </pic:nvPicPr>
                        <pic:blipFill>
                          <a:blip r:embed="rId4103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44578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5" name="" descr=""/>
                          <pic:cNvPicPr/>
                        </pic:nvPicPr>
                        <pic:blipFill>
                          <a:blip r:embed="rId4104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29718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6" name="" descr=""/>
                          <pic:cNvPicPr/>
                        </pic:nvPicPr>
                        <pic:blipFill>
                          <a:blip r:embed="rId4105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7" name="" descr=""/>
                          <pic:cNvPicPr/>
                        </pic:nvPicPr>
                        <pic:blipFill>
                          <a:blip r:embed="rId4106">
                            <a:lum bright="100000"/>
                          </a:blip>
                          <a:stretch/>
                        </pic:blipFill>
                        <pic:spPr>
                          <a:xfrm>
                            <a:off x="0" y="148608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8" name="" descr=""/>
                          <pic:cNvPicPr/>
                        </pic:nvPicPr>
                        <pic:blipFill>
                          <a:blip r:embed="rId4107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8600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9" name="" descr=""/>
                          <pic:cNvPicPr/>
                        </pic:nvPicPr>
                        <pic:blipFill>
                          <a:blip r:embed="rId4108">
                            <a:biLevel thresh="50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0" name="" descr=""/>
                          <pic:cNvPicPr/>
                        </pic:nvPicPr>
                        <pic:blipFill>
                          <a:blip r:embed="rId4109">
                            <a:lum bright="100000"/>
                          </a:blip>
                          <a:stretch/>
                        </pic:blipFill>
                        <pic:spPr>
                          <a:xfrm>
                            <a:off x="2292840" y="5943600"/>
                            <a:ext cx="68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pt;margin-top:31.2pt;width:181.1pt;height:471.2pt" coordorigin="360,624" coordsize="3622,9424">
                <v:shape id="shape_0" stroked="f" o:allowincell="f" style="position:absolute;left:360;top:770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536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10040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764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530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296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60;top:62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3971;top:9984;width:10;height:6;mso-wrap-style:none;v-text-anchor:middle" type="_x0000_t75">
                  <v:imagedata r:id="rId4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114935" distR="114935" simplePos="0" locked="0" layoutInCell="0" allowOverlap="1" relativeHeight="249">
            <wp:simplePos x="0" y="0"/>
            <wp:positionH relativeFrom="column">
              <wp:posOffset>2521585</wp:posOffset>
            </wp:positionH>
            <wp:positionV relativeFrom="paragraph">
              <wp:posOffset>4853940</wp:posOffset>
            </wp:positionV>
            <wp:extent cx="6985" cy="4445"/>
            <wp:effectExtent l="0" t="0" r="0" b="0"/>
            <wp:wrapNone/>
            <wp:docPr id="3478" name="Image5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Image567" descr=""/>
                    <pic:cNvPicPr>
                      <a:picLocks noChangeAspect="1" noChangeArrowheads="1"/>
                    </pic:cNvPicPr>
                  </pic:nvPicPr>
                  <pic:blipFill>
                    <a:blip r:embed="rId411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0">
            <wp:simplePos x="0" y="0"/>
            <wp:positionH relativeFrom="column">
              <wp:posOffset>2514600</wp:posOffset>
            </wp:positionH>
            <wp:positionV relativeFrom="paragraph">
              <wp:posOffset>3368040</wp:posOffset>
            </wp:positionV>
            <wp:extent cx="6985" cy="4445"/>
            <wp:effectExtent l="0" t="0" r="0" b="0"/>
            <wp:wrapNone/>
            <wp:docPr id="3479" name="Image5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" name="Image566" descr=""/>
                    <pic:cNvPicPr>
                      <a:picLocks noChangeAspect="1" noChangeArrowheads="1"/>
                    </pic:cNvPicPr>
                  </pic:nvPicPr>
                  <pic:blipFill>
                    <a:blip r:embed="rId4111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1">
            <wp:simplePos x="0" y="0"/>
            <wp:positionH relativeFrom="column">
              <wp:posOffset>2514600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480" name="Image5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Image565" descr=""/>
                    <pic:cNvPicPr>
                      <a:picLocks noChangeAspect="1" noChangeArrowheads="1"/>
                    </pic:cNvPicPr>
                  </pic:nvPicPr>
                  <pic:blipFill>
                    <a:blip r:embed="rId41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2">
            <wp:simplePos x="0" y="0"/>
            <wp:positionH relativeFrom="column">
              <wp:posOffset>228600</wp:posOffset>
            </wp:positionH>
            <wp:positionV relativeFrom="paragraph">
              <wp:posOffset>1882140</wp:posOffset>
            </wp:positionV>
            <wp:extent cx="6985" cy="4445"/>
            <wp:effectExtent l="0" t="0" r="0" b="0"/>
            <wp:wrapNone/>
            <wp:docPr id="3481" name="Image5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" name="Image564" descr=""/>
                    <pic:cNvPicPr>
                      <a:picLocks noChangeAspect="1" noChangeArrowheads="1"/>
                    </pic:cNvPicPr>
                  </pic:nvPicPr>
                  <pic:blipFill>
                    <a:blip r:embed="rId411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3">
            <wp:simplePos x="0" y="0"/>
            <wp:positionH relativeFrom="column">
              <wp:posOffset>2514600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482" name="Image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Image563" descr=""/>
                    <pic:cNvPicPr>
                      <a:picLocks noChangeAspect="1" noChangeArrowheads="1"/>
                    </pic:cNvPicPr>
                  </pic:nvPicPr>
                  <pic:blipFill>
                    <a:blip r:embed="rId411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4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6985" cy="4445"/>
            <wp:effectExtent l="0" t="0" r="0" b="0"/>
            <wp:wrapNone/>
            <wp:docPr id="3483" name="Image5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" name="Image562" descr=""/>
                    <pic:cNvPicPr>
                      <a:picLocks noChangeAspect="1" noChangeArrowheads="1"/>
                    </pic:cNvPicPr>
                  </pic:nvPicPr>
                  <pic:blipFill>
                    <a:blip r:embed="rId4115">
                      <a:biLevel thresh="50000"/>
                    </a:blip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5">
            <wp:simplePos x="0" y="0"/>
            <wp:positionH relativeFrom="column">
              <wp:posOffset>2521585</wp:posOffset>
            </wp:positionH>
            <wp:positionV relativeFrom="paragraph">
              <wp:posOffset>6339840</wp:posOffset>
            </wp:positionV>
            <wp:extent cx="6985" cy="4445"/>
            <wp:effectExtent l="0" t="0" r="0" b="0"/>
            <wp:wrapNone/>
            <wp:docPr id="3484" name="Image5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Image561" descr=""/>
                    <pic:cNvPicPr>
                      <a:picLocks noChangeAspect="1" noChangeArrowheads="1"/>
                    </pic:cNvPicPr>
                  </pic:nvPicPr>
                  <pic:blipFill>
                    <a:blip r:embed="rId4116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6">
            <wp:simplePos x="0" y="0"/>
            <wp:positionH relativeFrom="column">
              <wp:posOffset>228600</wp:posOffset>
            </wp:positionH>
            <wp:positionV relativeFrom="paragraph">
              <wp:posOffset>4691380</wp:posOffset>
            </wp:positionV>
            <wp:extent cx="6985" cy="4445"/>
            <wp:effectExtent l="0" t="0" r="0" b="0"/>
            <wp:wrapNone/>
            <wp:docPr id="3485" name="Image6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" name="Image600" descr=""/>
                    <pic:cNvPicPr>
                      <a:picLocks noChangeAspect="1" noChangeArrowheads="1"/>
                    </pic:cNvPicPr>
                  </pic:nvPicPr>
                  <pic:blipFill>
                    <a:blip r:embed="rId4117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7">
            <wp:simplePos x="0" y="0"/>
            <wp:positionH relativeFrom="column">
              <wp:posOffset>228600</wp:posOffset>
            </wp:positionH>
            <wp:positionV relativeFrom="paragraph">
              <wp:posOffset>3205480</wp:posOffset>
            </wp:positionV>
            <wp:extent cx="6985" cy="4445"/>
            <wp:effectExtent l="0" t="0" r="0" b="0"/>
            <wp:wrapNone/>
            <wp:docPr id="3486" name="Image5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" name="Image599" descr=""/>
                    <pic:cNvPicPr>
                      <a:picLocks noChangeAspect="1" noChangeArrowheads="1"/>
                    </pic:cNvPicPr>
                  </pic:nvPicPr>
                  <pic:blipFill>
                    <a:blip r:embed="rId4118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8">
            <wp:simplePos x="0" y="0"/>
            <wp:positionH relativeFrom="column">
              <wp:posOffset>228600</wp:posOffset>
            </wp:positionH>
            <wp:positionV relativeFrom="paragraph">
              <wp:posOffset>6177280</wp:posOffset>
            </wp:positionV>
            <wp:extent cx="6985" cy="4445"/>
            <wp:effectExtent l="0" t="0" r="0" b="0"/>
            <wp:wrapNone/>
            <wp:docPr id="3487" name="Image5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Image598" descr=""/>
                    <pic:cNvPicPr>
                      <a:picLocks noChangeAspect="1" noChangeArrowheads="1"/>
                    </pic:cNvPicPr>
                  </pic:nvPicPr>
                  <pic:blipFill>
                    <a:blip r:embed="rId4119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259">
            <wp:simplePos x="0" y="0"/>
            <wp:positionH relativeFrom="column">
              <wp:posOffset>2521585</wp:posOffset>
            </wp:positionH>
            <wp:positionV relativeFrom="paragraph">
              <wp:posOffset>4655820</wp:posOffset>
            </wp:positionV>
            <wp:extent cx="6985" cy="4445"/>
            <wp:effectExtent l="0" t="0" r="0" b="0"/>
            <wp:wrapNone/>
            <wp:docPr id="3488" name="Image5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" name="Image597" descr=""/>
                    <pic:cNvPicPr>
                      <a:picLocks noChangeAspect="1" noChangeArrowheads="1"/>
                    </pic:cNvPicPr>
                  </pic:nvPicPr>
                  <pic:blipFill>
                    <a:blip r:embed="rId412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vanish/>
          <w:color w:val="FFFFFF"/>
          <w:szCs w:val="24"/>
        </w:rPr>
      </w:pPr>
      <w:r>
        <w:rPr>
          <w:vanish/>
          <w:color w:val="FFFFFF"/>
          <w:szCs w:val="24"/>
        </w:rPr>
      </w:r>
    </w:p>
    <w:sectPr>
      <w:footerReference w:type="default" r:id="rId4121"/>
      <w:type w:val="nextPage"/>
      <w:pgSz w:w="11906" w:h="16838"/>
      <w:pgMar w:left="1701" w:right="1701" w:gutter="0" w:header="0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宋体">
    <w:charset w:val="01"/>
    <w:family w:val="roman"/>
    <w:pitch w:val="default"/>
  </w:font>
  <w:font w:name="黑体">
    <w:altName w:val="SimHei"/>
    <w:charset w:val="86"/>
    <w:family w:val="modern"/>
    <w:pitch w:val="default"/>
  </w:font>
  <w:font w:name="仿宋_GB2312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306"/>
        <w:tab w:val="center" w:pos="4153" w:leader="none"/>
        <w:tab w:val="right" w:pos="8505" w:leader="none"/>
      </w:tabs>
      <w:rPr/>
    </w:pPr>
    <w:r>
      <w:drawing>
        <wp:anchor behindDoc="1" distT="0" distB="0" distL="114935" distR="114935" simplePos="0" locked="0" layoutInCell="0" allowOverlap="1" relativeHeight="81">
          <wp:simplePos x="0" y="0"/>
          <wp:positionH relativeFrom="column">
            <wp:posOffset>4133850</wp:posOffset>
          </wp:positionH>
          <wp:positionV relativeFrom="paragraph">
            <wp:posOffset>-2880995</wp:posOffset>
          </wp:positionV>
          <wp:extent cx="1095375" cy="352425"/>
          <wp:effectExtent l="0" t="0" r="0" b="0"/>
          <wp:wrapNone/>
          <wp:docPr id="3489" name="Image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9" name="Image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3" t="-101" r="-33" b="-10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宋体;SimSun" w:ascii="宋体;SimSun" w:hAnsi="宋体;SimSun"/>
        <w:color w:val="242424"/>
      </w:rPr>
      <w:t xml:space="preserve">              </w:t>
    </w:r>
    <w:r>
      <w:rPr>
        <w:rFonts w:cs="宋体;SimSun" w:ascii="宋体;SimSun" w:hAnsi="宋体;SimSun"/>
        <w:b/>
        <w:color w:val="808080"/>
      </w:rPr>
      <w:t xml:space="preserve">               </w:t>
    </w:r>
    <w:r>
      <w:rPr>
        <w:rFonts w:cs="宋体;SimSun" w:ascii="宋体;SimSun" w:hAnsi="宋体;SimSun"/>
        <w:color w:val="808080"/>
      </w:rPr>
      <w:t xml:space="preserve">     </w:t>
    </w:r>
    <w:r>
      <w:rPr>
        <w:rFonts w:cs="宋体;SimSun" w:ascii="宋体;SimSun" w:hAnsi="宋体;SimSun"/>
        <w:b/>
        <w:color w:val="808080"/>
      </w:rPr>
      <w:t xml:space="preserve">                            </w:t>
    </w:r>
    <w:r>
      <mc:AlternateContent>
        <mc:Choice Requires="wps">
          <w:drawing>
            <wp:anchor behindDoc="0" distT="0" distB="0" distL="0" distR="0" simplePos="0" locked="0" layoutInCell="0" allowOverlap="1" relativeHeight="73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58420" cy="114300"/>
              <wp:effectExtent l="0" t="0" r="0" b="0"/>
              <wp:wrapSquare wrapText="largest"/>
              <wp:docPr id="349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35"/>
      <w:numFmt w:val="decimal"/>
      <w:lvlText w:val="%1."/>
      <w:lvlJc w:val="left"/>
      <w:pPr>
        <w:tabs>
          <w:tab w:val="num" w:pos="495"/>
        </w:tabs>
        <w:ind w:left="495" w:hanging="495"/>
      </w:pPr>
      <w:rPr/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>
    <w:lvl w:ilvl="0">
      <w:start w:val="19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8"/>
      <w:numFmt w:val="decimal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36"/>
      <w:numFmt w:val="decimal"/>
      <w:lvlText w:val="%1"/>
      <w:lvlJc w:val="left"/>
      <w:pPr>
        <w:tabs>
          <w:tab w:val="num" w:pos="435"/>
        </w:tabs>
        <w:ind w:left="435" w:hanging="435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lvl w:ilvl="0">
      <w:start w:val="1"/>
      <w:numFmt w:val="upperLetter"/>
      <w:lvlText w:val="%1．"/>
      <w:lvlJc w:val="left"/>
      <w:pPr>
        <w:tabs>
          <w:tab w:val="num" w:pos="1305"/>
        </w:tabs>
        <w:ind w:left="1305" w:hanging="360"/>
      </w:pPr>
      <w:rPr/>
    </w:lvl>
  </w:abstractNum>
  <w:abstractNum w:abstractNumId="12">
    <w:lvl w:ilvl="0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CharChar1">
    <w:name w:val=" Char Char1"/>
    <w:basedOn w:val="Style13"/>
    <w:qFormat/>
    <w:rPr>
      <w:sz w:val="18"/>
      <w:szCs w:val="18"/>
    </w:rPr>
  </w:style>
  <w:style w:type="character" w:styleId="CharChar">
    <w:name w:val=" Char Char"/>
    <w:basedOn w:val="Style13"/>
    <w:qFormat/>
    <w:rPr>
      <w:sz w:val="18"/>
      <w:szCs w:val="18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PageNumber">
    <w:name w:val="Page Number"/>
    <w:basedOn w:val="Style13"/>
    <w:rPr/>
  </w:style>
  <w:style w:type="character" w:styleId="P141">
    <w:name w:val="p141"/>
    <w:basedOn w:val="Style13"/>
    <w:qFormat/>
    <w:rPr>
      <w:sz w:val="24"/>
      <w:szCs w:val="24"/>
    </w:rPr>
  </w:style>
  <w:style w:type="character" w:styleId="CharCharChar1CharCharCharCharChar">
    <w:name w:val=" Char Char Char1 Char Char Char Char Char"/>
    <w:basedOn w:val="Style13"/>
    <w:qFormat/>
    <w:rPr>
      <w:rFonts w:ascii="Verdana" w:hAnsi="Verdana" w:eastAsia="宋体;SimSun" w:cs="Verdana"/>
      <w:sz w:val="21"/>
      <w:lang w:val="en-US" w:bidi="ar-SA"/>
    </w:rPr>
  </w:style>
  <w:style w:type="character" w:styleId="Char">
    <w:name w:val="普通(网站) Char"/>
    <w:basedOn w:val="Style13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Char1">
    <w:name w:val="纯文本 Char1"/>
    <w:basedOn w:val="Style13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Msgbodytext">
    <w:name w:val="msgbodytext"/>
    <w:basedOn w:val="Style13"/>
    <w:qFormat/>
    <w:rPr/>
  </w:style>
  <w:style w:type="character" w:styleId="Unnamed1">
    <w:name w:val="unnamed1"/>
    <w:basedOn w:val="Style13"/>
    <w:qFormat/>
    <w:rPr/>
  </w:style>
  <w:style w:type="character" w:styleId="Bold1">
    <w:name w:val="bold1"/>
    <w:basedOn w:val="Style13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TextBody">
    <w:name w:val="Body Text"/>
    <w:basedOn w:val="Normal"/>
    <w:pPr/>
    <w:rPr>
      <w:rFonts w:ascii="Times New Roman" w:hAnsi="Times New Roman" w:cs="Times New Roman"/>
      <w:color w:val="FF00FF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TextBodyIndent">
    <w:name w:val="Body Text Indent"/>
    <w:basedOn w:val="Normal"/>
    <w:pPr>
      <w:ind w:firstLine="420"/>
    </w:pPr>
    <w:rPr>
      <w:rFonts w:ascii="Times New Roman" w:hAnsi="Times New Roman" w:cs="Times New Roman"/>
      <w:szCs w:val="21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CharCharCharCharCharCharChar">
    <w:name w:val="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contextualSpacing/>
      <w:jc w:val="left"/>
    </w:pPr>
    <w:rPr>
      <w:kern w:val="0"/>
      <w:sz w:val="22"/>
    </w:rPr>
  </w:style>
  <w:style w:type="paragraph" w:styleId="Style17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Subtitle">
    <w:name w:val="Subtitle"/>
    <w:basedOn w:val="Normal"/>
    <w:next w:val="Normal"/>
    <w:qFormat/>
    <w:pPr>
      <w:spacing w:lineRule="auto" w:line="312"/>
      <w:ind w:left="300" w:hanging="0"/>
      <w:jc w:val="left"/>
      <w:outlineLvl w:val="1"/>
    </w:pPr>
    <w:rPr>
      <w:rFonts w:ascii="Cambria" w:hAnsi="Cambria" w:cs="Cambria"/>
      <w:bCs/>
      <w:kern w:val="2"/>
      <w:szCs w:val="32"/>
    </w:rPr>
  </w:style>
  <w:style w:type="paragraph" w:styleId="Web28">
    <w:name w:val="普通(Web)28"/>
    <w:basedOn w:val="Normal"/>
    <w:qFormat/>
    <w:pPr>
      <w:widowControl/>
      <w:spacing w:lineRule="atLeast" w:line="360" w:before="280" w:after="7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kern w:val="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5.jpeg"/><Relationship Id="rId8" Type="http://schemas.openxmlformats.org/officeDocument/2006/relationships/image" Target="media/image5.jpeg"/><Relationship Id="rId9" Type="http://schemas.openxmlformats.org/officeDocument/2006/relationships/image" Target="media/image5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image" Target="media/image5.jpeg"/><Relationship Id="rId13" Type="http://schemas.openxmlformats.org/officeDocument/2006/relationships/image" Target="media/image5.jpeg"/><Relationship Id="rId14" Type="http://schemas.openxmlformats.org/officeDocument/2006/relationships/image" Target="media/image5.jpeg"/><Relationship Id="rId15" Type="http://schemas.openxmlformats.org/officeDocument/2006/relationships/image" Target="media/image5.jpeg"/><Relationship Id="rId16" Type="http://schemas.openxmlformats.org/officeDocument/2006/relationships/image" Target="media/image5.jpeg"/><Relationship Id="rId17" Type="http://schemas.openxmlformats.org/officeDocument/2006/relationships/image" Target="media/image5.jpeg"/><Relationship Id="rId18" Type="http://schemas.openxmlformats.org/officeDocument/2006/relationships/image" Target="media/image5.jpeg"/><Relationship Id="rId19" Type="http://schemas.openxmlformats.org/officeDocument/2006/relationships/image" Target="media/image5.jpeg"/><Relationship Id="rId20" Type="http://schemas.openxmlformats.org/officeDocument/2006/relationships/image" Target="media/image5.jpeg"/><Relationship Id="rId21" Type="http://schemas.openxmlformats.org/officeDocument/2006/relationships/image" Target="media/image5.jpeg"/><Relationship Id="rId22" Type="http://schemas.openxmlformats.org/officeDocument/2006/relationships/image" Target="media/image5.jpeg"/><Relationship Id="rId23" Type="http://schemas.openxmlformats.org/officeDocument/2006/relationships/image" Target="media/image5.jpeg"/><Relationship Id="rId24" Type="http://schemas.openxmlformats.org/officeDocument/2006/relationships/image" Target="media/image5.jpeg"/><Relationship Id="rId25" Type="http://schemas.openxmlformats.org/officeDocument/2006/relationships/image" Target="media/image5.jpeg"/><Relationship Id="rId26" Type="http://schemas.openxmlformats.org/officeDocument/2006/relationships/image" Target="media/image5.jpeg"/><Relationship Id="rId27" Type="http://schemas.openxmlformats.org/officeDocument/2006/relationships/image" Target="media/image5.jpeg"/><Relationship Id="rId28" Type="http://schemas.openxmlformats.org/officeDocument/2006/relationships/image" Target="media/image5.jpeg"/><Relationship Id="rId29" Type="http://schemas.openxmlformats.org/officeDocument/2006/relationships/image" Target="media/image5.jpeg"/><Relationship Id="rId30" Type="http://schemas.openxmlformats.org/officeDocument/2006/relationships/image" Target="media/image5.jpeg"/><Relationship Id="rId31" Type="http://schemas.openxmlformats.org/officeDocument/2006/relationships/image" Target="media/image5.jpeg"/><Relationship Id="rId32" Type="http://schemas.openxmlformats.org/officeDocument/2006/relationships/image" Target="media/image5.jpeg"/><Relationship Id="rId33" Type="http://schemas.openxmlformats.org/officeDocument/2006/relationships/image" Target="media/image5.jpeg"/><Relationship Id="rId34" Type="http://schemas.openxmlformats.org/officeDocument/2006/relationships/image" Target="media/image5.jpeg"/><Relationship Id="rId35" Type="http://schemas.openxmlformats.org/officeDocument/2006/relationships/image" Target="media/image5.jpeg"/><Relationship Id="rId36" Type="http://schemas.openxmlformats.org/officeDocument/2006/relationships/image" Target="media/image5.jpeg"/><Relationship Id="rId37" Type="http://schemas.openxmlformats.org/officeDocument/2006/relationships/image" Target="media/image5.jpeg"/><Relationship Id="rId38" Type="http://schemas.openxmlformats.org/officeDocument/2006/relationships/image" Target="media/image5.jpeg"/><Relationship Id="rId39" Type="http://schemas.openxmlformats.org/officeDocument/2006/relationships/image" Target="media/image5.jpeg"/><Relationship Id="rId40" Type="http://schemas.openxmlformats.org/officeDocument/2006/relationships/image" Target="media/image5.jpeg"/><Relationship Id="rId41" Type="http://schemas.openxmlformats.org/officeDocument/2006/relationships/image" Target="media/image5.jpeg"/><Relationship Id="rId42" Type="http://schemas.openxmlformats.org/officeDocument/2006/relationships/image" Target="media/image5.jpeg"/><Relationship Id="rId43" Type="http://schemas.openxmlformats.org/officeDocument/2006/relationships/image" Target="media/image5.jpeg"/><Relationship Id="rId44" Type="http://schemas.openxmlformats.org/officeDocument/2006/relationships/image" Target="media/image5.jpeg"/><Relationship Id="rId45" Type="http://schemas.openxmlformats.org/officeDocument/2006/relationships/image" Target="media/image6.jpeg"/><Relationship Id="rId46" Type="http://schemas.openxmlformats.org/officeDocument/2006/relationships/image" Target="media/image6.jpeg"/><Relationship Id="rId47" Type="http://schemas.openxmlformats.org/officeDocument/2006/relationships/image" Target="media/image6.jpeg"/><Relationship Id="rId48" Type="http://schemas.openxmlformats.org/officeDocument/2006/relationships/image" Target="media/image6.jpeg"/><Relationship Id="rId49" Type="http://schemas.openxmlformats.org/officeDocument/2006/relationships/image" Target="media/image6.jpeg"/><Relationship Id="rId50" Type="http://schemas.openxmlformats.org/officeDocument/2006/relationships/image" Target="media/image6.jpeg"/><Relationship Id="rId51" Type="http://schemas.openxmlformats.org/officeDocument/2006/relationships/image" Target="media/image6.jpeg"/><Relationship Id="rId52" Type="http://schemas.openxmlformats.org/officeDocument/2006/relationships/image" Target="media/image6.jpeg"/><Relationship Id="rId53" Type="http://schemas.openxmlformats.org/officeDocument/2006/relationships/image" Target="media/image6.jpeg"/><Relationship Id="rId54" Type="http://schemas.openxmlformats.org/officeDocument/2006/relationships/image" Target="media/image6.jpeg"/><Relationship Id="rId55" Type="http://schemas.openxmlformats.org/officeDocument/2006/relationships/image" Target="media/image5.jpeg"/><Relationship Id="rId56" Type="http://schemas.openxmlformats.org/officeDocument/2006/relationships/image" Target="media/image5.jpeg"/><Relationship Id="rId57" Type="http://schemas.openxmlformats.org/officeDocument/2006/relationships/image" Target="media/image5.jpeg"/><Relationship Id="rId58" Type="http://schemas.openxmlformats.org/officeDocument/2006/relationships/image" Target="media/image5.jpeg"/><Relationship Id="rId59" Type="http://schemas.openxmlformats.org/officeDocument/2006/relationships/image" Target="media/image5.jpeg"/><Relationship Id="rId60" Type="http://schemas.openxmlformats.org/officeDocument/2006/relationships/image" Target="media/image5.jpeg"/><Relationship Id="rId61" Type="http://schemas.openxmlformats.org/officeDocument/2006/relationships/image" Target="media/image5.jpeg"/><Relationship Id="rId62" Type="http://schemas.openxmlformats.org/officeDocument/2006/relationships/image" Target="media/image5.jpeg"/><Relationship Id="rId63" Type="http://schemas.openxmlformats.org/officeDocument/2006/relationships/image" Target="media/image5.jpeg"/><Relationship Id="rId64" Type="http://schemas.openxmlformats.org/officeDocument/2006/relationships/image" Target="media/image5.jpeg"/><Relationship Id="rId65" Type="http://schemas.openxmlformats.org/officeDocument/2006/relationships/image" Target="media/image5.jpeg"/><Relationship Id="rId66" Type="http://schemas.openxmlformats.org/officeDocument/2006/relationships/image" Target="media/image5.jpeg"/><Relationship Id="rId67" Type="http://schemas.openxmlformats.org/officeDocument/2006/relationships/image" Target="media/image5.jpeg"/><Relationship Id="rId68" Type="http://schemas.openxmlformats.org/officeDocument/2006/relationships/image" Target="media/image5.jpeg"/><Relationship Id="rId69" Type="http://schemas.openxmlformats.org/officeDocument/2006/relationships/image" Target="media/image5.jpeg"/><Relationship Id="rId70" Type="http://schemas.openxmlformats.org/officeDocument/2006/relationships/image" Target="media/image5.jpeg"/><Relationship Id="rId71" Type="http://schemas.openxmlformats.org/officeDocument/2006/relationships/image" Target="media/image5.jpeg"/><Relationship Id="rId72" Type="http://schemas.openxmlformats.org/officeDocument/2006/relationships/image" Target="media/image5.jpeg"/><Relationship Id="rId73" Type="http://schemas.openxmlformats.org/officeDocument/2006/relationships/image" Target="media/image5.jpeg"/><Relationship Id="rId74" Type="http://schemas.openxmlformats.org/officeDocument/2006/relationships/image" Target="media/image5.jpeg"/><Relationship Id="rId75" Type="http://schemas.openxmlformats.org/officeDocument/2006/relationships/image" Target="media/image5.jpeg"/><Relationship Id="rId76" Type="http://schemas.openxmlformats.org/officeDocument/2006/relationships/image" Target="media/image5.jpeg"/><Relationship Id="rId77" Type="http://schemas.openxmlformats.org/officeDocument/2006/relationships/image" Target="media/image5.jpeg"/><Relationship Id="rId78" Type="http://schemas.openxmlformats.org/officeDocument/2006/relationships/image" Target="media/image5.jpeg"/><Relationship Id="rId79" Type="http://schemas.openxmlformats.org/officeDocument/2006/relationships/image" Target="media/image5.jpeg"/><Relationship Id="rId80" Type="http://schemas.openxmlformats.org/officeDocument/2006/relationships/image" Target="media/image5.jpeg"/><Relationship Id="rId81" Type="http://schemas.openxmlformats.org/officeDocument/2006/relationships/image" Target="media/image5.jpeg"/><Relationship Id="rId82" Type="http://schemas.openxmlformats.org/officeDocument/2006/relationships/image" Target="media/image5.jpeg"/><Relationship Id="rId83" Type="http://schemas.openxmlformats.org/officeDocument/2006/relationships/image" Target="media/image5.jpeg"/><Relationship Id="rId84" Type="http://schemas.openxmlformats.org/officeDocument/2006/relationships/image" Target="media/image5.jpeg"/><Relationship Id="rId85" Type="http://schemas.openxmlformats.org/officeDocument/2006/relationships/image" Target="media/image5.jpeg"/><Relationship Id="rId86" Type="http://schemas.openxmlformats.org/officeDocument/2006/relationships/image" Target="media/image5.jpeg"/><Relationship Id="rId87" Type="http://schemas.openxmlformats.org/officeDocument/2006/relationships/image" Target="media/image5.jpeg"/><Relationship Id="rId88" Type="http://schemas.openxmlformats.org/officeDocument/2006/relationships/image" Target="media/image5.jpeg"/><Relationship Id="rId89" Type="http://schemas.openxmlformats.org/officeDocument/2006/relationships/image" Target="media/image5.jpeg"/><Relationship Id="rId90" Type="http://schemas.openxmlformats.org/officeDocument/2006/relationships/image" Target="media/image5.jpeg"/><Relationship Id="rId91" Type="http://schemas.openxmlformats.org/officeDocument/2006/relationships/image" Target="media/image5.jpeg"/><Relationship Id="rId92" Type="http://schemas.openxmlformats.org/officeDocument/2006/relationships/image" Target="media/image5.jpeg"/><Relationship Id="rId93" Type="http://schemas.openxmlformats.org/officeDocument/2006/relationships/image" Target="media/image5.jpeg"/><Relationship Id="rId94" Type="http://schemas.openxmlformats.org/officeDocument/2006/relationships/image" Target="media/image5.jpeg"/><Relationship Id="rId95" Type="http://schemas.openxmlformats.org/officeDocument/2006/relationships/image" Target="media/image5.jpeg"/><Relationship Id="rId96" Type="http://schemas.openxmlformats.org/officeDocument/2006/relationships/image" Target="media/image5.jpeg"/><Relationship Id="rId97" Type="http://schemas.openxmlformats.org/officeDocument/2006/relationships/image" Target="media/image5.jpeg"/><Relationship Id="rId98" Type="http://schemas.openxmlformats.org/officeDocument/2006/relationships/image" Target="media/image5.jpeg"/><Relationship Id="rId99" Type="http://schemas.openxmlformats.org/officeDocument/2006/relationships/image" Target="media/image5.jpeg"/><Relationship Id="rId100" Type="http://schemas.openxmlformats.org/officeDocument/2006/relationships/image" Target="media/image5.jpeg"/><Relationship Id="rId101" Type="http://schemas.openxmlformats.org/officeDocument/2006/relationships/image" Target="media/image5.jpeg"/><Relationship Id="rId102" Type="http://schemas.openxmlformats.org/officeDocument/2006/relationships/image" Target="media/image5.jpeg"/><Relationship Id="rId103" Type="http://schemas.openxmlformats.org/officeDocument/2006/relationships/image" Target="media/image5.jpeg"/><Relationship Id="rId104" Type="http://schemas.openxmlformats.org/officeDocument/2006/relationships/image" Target="media/image5.jpeg"/><Relationship Id="rId105" Type="http://schemas.openxmlformats.org/officeDocument/2006/relationships/image" Target="media/image6.jpeg"/><Relationship Id="rId106" Type="http://schemas.openxmlformats.org/officeDocument/2006/relationships/image" Target="media/image6.jpeg"/><Relationship Id="rId107" Type="http://schemas.openxmlformats.org/officeDocument/2006/relationships/image" Target="media/image6.jpeg"/><Relationship Id="rId108" Type="http://schemas.openxmlformats.org/officeDocument/2006/relationships/image" Target="media/image6.jpeg"/><Relationship Id="rId109" Type="http://schemas.openxmlformats.org/officeDocument/2006/relationships/image" Target="media/image6.jpeg"/><Relationship Id="rId110" Type="http://schemas.openxmlformats.org/officeDocument/2006/relationships/image" Target="media/image6.jpeg"/><Relationship Id="rId111" Type="http://schemas.openxmlformats.org/officeDocument/2006/relationships/image" Target="media/image6.jpeg"/><Relationship Id="rId112" Type="http://schemas.openxmlformats.org/officeDocument/2006/relationships/image" Target="media/image6.jpeg"/><Relationship Id="rId113" Type="http://schemas.openxmlformats.org/officeDocument/2006/relationships/image" Target="media/image6.jpeg"/><Relationship Id="rId114" Type="http://schemas.openxmlformats.org/officeDocument/2006/relationships/image" Target="media/image6.jpeg"/><Relationship Id="rId115" Type="http://schemas.openxmlformats.org/officeDocument/2006/relationships/image" Target="media/image5.jpeg"/><Relationship Id="rId116" Type="http://schemas.openxmlformats.org/officeDocument/2006/relationships/image" Target="media/image5.jpeg"/><Relationship Id="rId117" Type="http://schemas.openxmlformats.org/officeDocument/2006/relationships/image" Target="media/image5.jpeg"/><Relationship Id="rId118" Type="http://schemas.openxmlformats.org/officeDocument/2006/relationships/image" Target="media/image5.jpeg"/><Relationship Id="rId119" Type="http://schemas.openxmlformats.org/officeDocument/2006/relationships/image" Target="media/image5.jpeg"/><Relationship Id="rId120" Type="http://schemas.openxmlformats.org/officeDocument/2006/relationships/image" Target="media/image5.jpeg"/><Relationship Id="rId121" Type="http://schemas.openxmlformats.org/officeDocument/2006/relationships/image" Target="media/image5.jpeg"/><Relationship Id="rId122" Type="http://schemas.openxmlformats.org/officeDocument/2006/relationships/image" Target="media/image5.jpeg"/><Relationship Id="rId123" Type="http://schemas.openxmlformats.org/officeDocument/2006/relationships/image" Target="media/image5.jpeg"/><Relationship Id="rId124" Type="http://schemas.openxmlformats.org/officeDocument/2006/relationships/image" Target="media/image5.jpeg"/><Relationship Id="rId125" Type="http://schemas.openxmlformats.org/officeDocument/2006/relationships/image" Target="media/image5.jpeg"/><Relationship Id="rId126" Type="http://schemas.openxmlformats.org/officeDocument/2006/relationships/image" Target="media/image7.png"/><Relationship Id="rId127" Type="http://schemas.openxmlformats.org/officeDocument/2006/relationships/image" Target="media/image8.jpeg"/><Relationship Id="rId128" Type="http://schemas.openxmlformats.org/officeDocument/2006/relationships/image" Target="media/image5.jpeg"/><Relationship Id="rId129" Type="http://schemas.openxmlformats.org/officeDocument/2006/relationships/image" Target="media/image5.jpeg"/><Relationship Id="rId130" Type="http://schemas.openxmlformats.org/officeDocument/2006/relationships/image" Target="media/image5.jpeg"/><Relationship Id="rId131" Type="http://schemas.openxmlformats.org/officeDocument/2006/relationships/image" Target="media/image5.jpeg"/><Relationship Id="rId132" Type="http://schemas.openxmlformats.org/officeDocument/2006/relationships/image" Target="media/image5.jpeg"/><Relationship Id="rId133" Type="http://schemas.openxmlformats.org/officeDocument/2006/relationships/image" Target="media/image5.jpeg"/><Relationship Id="rId134" Type="http://schemas.openxmlformats.org/officeDocument/2006/relationships/image" Target="media/image5.jpeg"/><Relationship Id="rId135" Type="http://schemas.openxmlformats.org/officeDocument/2006/relationships/image" Target="media/image5.jpeg"/><Relationship Id="rId136" Type="http://schemas.openxmlformats.org/officeDocument/2006/relationships/image" Target="media/image5.jpeg"/><Relationship Id="rId137" Type="http://schemas.openxmlformats.org/officeDocument/2006/relationships/image" Target="media/image5.jpeg"/><Relationship Id="rId138" Type="http://schemas.openxmlformats.org/officeDocument/2006/relationships/image" Target="media/image5.jpeg"/><Relationship Id="rId139" Type="http://schemas.openxmlformats.org/officeDocument/2006/relationships/image" Target="media/image5.jpeg"/><Relationship Id="rId140" Type="http://schemas.openxmlformats.org/officeDocument/2006/relationships/image" Target="media/image5.jpeg"/><Relationship Id="rId141" Type="http://schemas.openxmlformats.org/officeDocument/2006/relationships/image" Target="media/image5.jpeg"/><Relationship Id="rId142" Type="http://schemas.openxmlformats.org/officeDocument/2006/relationships/image" Target="media/image5.jpeg"/><Relationship Id="rId143" Type="http://schemas.openxmlformats.org/officeDocument/2006/relationships/image" Target="media/image5.jpeg"/><Relationship Id="rId144" Type="http://schemas.openxmlformats.org/officeDocument/2006/relationships/image" Target="media/image5.jpeg"/><Relationship Id="rId145" Type="http://schemas.openxmlformats.org/officeDocument/2006/relationships/image" Target="media/image5.jpeg"/><Relationship Id="rId146" Type="http://schemas.openxmlformats.org/officeDocument/2006/relationships/image" Target="media/image5.jpeg"/><Relationship Id="rId147" Type="http://schemas.openxmlformats.org/officeDocument/2006/relationships/image" Target="media/image5.jpeg"/><Relationship Id="rId148" Type="http://schemas.openxmlformats.org/officeDocument/2006/relationships/image" Target="media/image5.jpeg"/><Relationship Id="rId149" Type="http://schemas.openxmlformats.org/officeDocument/2006/relationships/image" Target="media/image5.jpeg"/><Relationship Id="rId150" Type="http://schemas.openxmlformats.org/officeDocument/2006/relationships/image" Target="media/image5.jpeg"/><Relationship Id="rId151" Type="http://schemas.openxmlformats.org/officeDocument/2006/relationships/image" Target="media/image5.jpeg"/><Relationship Id="rId152" Type="http://schemas.openxmlformats.org/officeDocument/2006/relationships/image" Target="media/image5.jpeg"/><Relationship Id="rId153" Type="http://schemas.openxmlformats.org/officeDocument/2006/relationships/image" Target="media/image5.jpeg"/><Relationship Id="rId154" Type="http://schemas.openxmlformats.org/officeDocument/2006/relationships/image" Target="media/image5.jpeg"/><Relationship Id="rId155" Type="http://schemas.openxmlformats.org/officeDocument/2006/relationships/image" Target="media/image5.jpeg"/><Relationship Id="rId156" Type="http://schemas.openxmlformats.org/officeDocument/2006/relationships/image" Target="media/image5.jpeg"/><Relationship Id="rId157" Type="http://schemas.openxmlformats.org/officeDocument/2006/relationships/image" Target="media/image5.jpeg"/><Relationship Id="rId158" Type="http://schemas.openxmlformats.org/officeDocument/2006/relationships/image" Target="media/image5.jpeg"/><Relationship Id="rId159" Type="http://schemas.openxmlformats.org/officeDocument/2006/relationships/image" Target="media/image5.jpeg"/><Relationship Id="rId160" Type="http://schemas.openxmlformats.org/officeDocument/2006/relationships/image" Target="media/image5.jpeg"/><Relationship Id="rId161" Type="http://schemas.openxmlformats.org/officeDocument/2006/relationships/image" Target="media/image5.jpeg"/><Relationship Id="rId162" Type="http://schemas.openxmlformats.org/officeDocument/2006/relationships/image" Target="media/image5.jpeg"/><Relationship Id="rId163" Type="http://schemas.openxmlformats.org/officeDocument/2006/relationships/image" Target="media/image5.jpeg"/><Relationship Id="rId164" Type="http://schemas.openxmlformats.org/officeDocument/2006/relationships/image" Target="media/image5.jpeg"/><Relationship Id="rId165" Type="http://schemas.openxmlformats.org/officeDocument/2006/relationships/image" Target="media/image5.jpeg"/><Relationship Id="rId166" Type="http://schemas.openxmlformats.org/officeDocument/2006/relationships/image" Target="media/image5.jpeg"/><Relationship Id="rId167" Type="http://schemas.openxmlformats.org/officeDocument/2006/relationships/image" Target="media/image6.jpeg"/><Relationship Id="rId168" Type="http://schemas.openxmlformats.org/officeDocument/2006/relationships/image" Target="media/image6.jpeg"/><Relationship Id="rId169" Type="http://schemas.openxmlformats.org/officeDocument/2006/relationships/image" Target="media/image6.jpeg"/><Relationship Id="rId170" Type="http://schemas.openxmlformats.org/officeDocument/2006/relationships/image" Target="media/image6.jpeg"/><Relationship Id="rId171" Type="http://schemas.openxmlformats.org/officeDocument/2006/relationships/image" Target="media/image6.jpeg"/><Relationship Id="rId172" Type="http://schemas.openxmlformats.org/officeDocument/2006/relationships/image" Target="media/image6.jpeg"/><Relationship Id="rId173" Type="http://schemas.openxmlformats.org/officeDocument/2006/relationships/image" Target="media/image6.jpeg"/><Relationship Id="rId174" Type="http://schemas.openxmlformats.org/officeDocument/2006/relationships/image" Target="media/image6.jpeg"/><Relationship Id="rId175" Type="http://schemas.openxmlformats.org/officeDocument/2006/relationships/image" Target="media/image6.jpeg"/><Relationship Id="rId176" Type="http://schemas.openxmlformats.org/officeDocument/2006/relationships/image" Target="media/image6.jpeg"/><Relationship Id="rId177" Type="http://schemas.openxmlformats.org/officeDocument/2006/relationships/image" Target="media/image5.jpeg"/><Relationship Id="rId178" Type="http://schemas.openxmlformats.org/officeDocument/2006/relationships/image" Target="media/image5.jpeg"/><Relationship Id="rId179" Type="http://schemas.openxmlformats.org/officeDocument/2006/relationships/image" Target="media/image5.jpeg"/><Relationship Id="rId180" Type="http://schemas.openxmlformats.org/officeDocument/2006/relationships/image" Target="media/image5.jpeg"/><Relationship Id="rId181" Type="http://schemas.openxmlformats.org/officeDocument/2006/relationships/image" Target="media/image5.jpeg"/><Relationship Id="rId182" Type="http://schemas.openxmlformats.org/officeDocument/2006/relationships/image" Target="media/image5.jpeg"/><Relationship Id="rId183" Type="http://schemas.openxmlformats.org/officeDocument/2006/relationships/image" Target="media/image5.jpeg"/><Relationship Id="rId184" Type="http://schemas.openxmlformats.org/officeDocument/2006/relationships/image" Target="media/image5.jpeg"/><Relationship Id="rId185" Type="http://schemas.openxmlformats.org/officeDocument/2006/relationships/image" Target="media/image5.jpeg"/><Relationship Id="rId186" Type="http://schemas.openxmlformats.org/officeDocument/2006/relationships/image" Target="media/image5.jpeg"/><Relationship Id="rId187" Type="http://schemas.openxmlformats.org/officeDocument/2006/relationships/image" Target="media/image5.jpeg"/><Relationship Id="rId188" Type="http://schemas.openxmlformats.org/officeDocument/2006/relationships/image" Target="media/image5.jpeg"/><Relationship Id="rId189" Type="http://schemas.openxmlformats.org/officeDocument/2006/relationships/image" Target="media/image5.jpeg"/><Relationship Id="rId190" Type="http://schemas.openxmlformats.org/officeDocument/2006/relationships/image" Target="media/image5.jpeg"/><Relationship Id="rId191" Type="http://schemas.openxmlformats.org/officeDocument/2006/relationships/image" Target="media/image5.jpeg"/><Relationship Id="rId192" Type="http://schemas.openxmlformats.org/officeDocument/2006/relationships/image" Target="media/image5.jpeg"/><Relationship Id="rId193" Type="http://schemas.openxmlformats.org/officeDocument/2006/relationships/image" Target="media/image5.jpeg"/><Relationship Id="rId194" Type="http://schemas.openxmlformats.org/officeDocument/2006/relationships/image" Target="media/image5.jpeg"/><Relationship Id="rId195" Type="http://schemas.openxmlformats.org/officeDocument/2006/relationships/image" Target="media/image5.jpeg"/><Relationship Id="rId196" Type="http://schemas.openxmlformats.org/officeDocument/2006/relationships/image" Target="media/image5.jpeg"/><Relationship Id="rId197" Type="http://schemas.openxmlformats.org/officeDocument/2006/relationships/image" Target="media/image5.jpeg"/><Relationship Id="rId198" Type="http://schemas.openxmlformats.org/officeDocument/2006/relationships/image" Target="media/image5.jpeg"/><Relationship Id="rId199" Type="http://schemas.openxmlformats.org/officeDocument/2006/relationships/image" Target="media/image5.jpeg"/><Relationship Id="rId200" Type="http://schemas.openxmlformats.org/officeDocument/2006/relationships/image" Target="media/image5.jpeg"/><Relationship Id="rId201" Type="http://schemas.openxmlformats.org/officeDocument/2006/relationships/image" Target="media/image5.jpeg"/><Relationship Id="rId202" Type="http://schemas.openxmlformats.org/officeDocument/2006/relationships/image" Target="media/image5.jpeg"/><Relationship Id="rId203" Type="http://schemas.openxmlformats.org/officeDocument/2006/relationships/image" Target="media/image5.jpeg"/><Relationship Id="rId204" Type="http://schemas.openxmlformats.org/officeDocument/2006/relationships/image" Target="media/image5.jpeg"/><Relationship Id="rId205" Type="http://schemas.openxmlformats.org/officeDocument/2006/relationships/image" Target="media/image5.jpeg"/><Relationship Id="rId206" Type="http://schemas.openxmlformats.org/officeDocument/2006/relationships/image" Target="media/image5.jpeg"/><Relationship Id="rId207" Type="http://schemas.openxmlformats.org/officeDocument/2006/relationships/image" Target="media/image5.jpeg"/><Relationship Id="rId208" Type="http://schemas.openxmlformats.org/officeDocument/2006/relationships/image" Target="media/image5.jpeg"/><Relationship Id="rId209" Type="http://schemas.openxmlformats.org/officeDocument/2006/relationships/image" Target="media/image5.jpeg"/><Relationship Id="rId210" Type="http://schemas.openxmlformats.org/officeDocument/2006/relationships/image" Target="media/image5.jpeg"/><Relationship Id="rId211" Type="http://schemas.openxmlformats.org/officeDocument/2006/relationships/image" Target="media/image5.jpeg"/><Relationship Id="rId212" Type="http://schemas.openxmlformats.org/officeDocument/2006/relationships/image" Target="media/image5.jpeg"/><Relationship Id="rId213" Type="http://schemas.openxmlformats.org/officeDocument/2006/relationships/image" Target="media/image5.jpeg"/><Relationship Id="rId214" Type="http://schemas.openxmlformats.org/officeDocument/2006/relationships/image" Target="media/image5.jpeg"/><Relationship Id="rId215" Type="http://schemas.openxmlformats.org/officeDocument/2006/relationships/image" Target="media/image5.jpeg"/><Relationship Id="rId216" Type="http://schemas.openxmlformats.org/officeDocument/2006/relationships/image" Target="media/image5.jpeg"/><Relationship Id="rId217" Type="http://schemas.openxmlformats.org/officeDocument/2006/relationships/image" Target="media/image5.jpeg"/><Relationship Id="rId218" Type="http://schemas.openxmlformats.org/officeDocument/2006/relationships/image" Target="media/image5.jpeg"/><Relationship Id="rId219" Type="http://schemas.openxmlformats.org/officeDocument/2006/relationships/image" Target="media/image5.jpeg"/><Relationship Id="rId220" Type="http://schemas.openxmlformats.org/officeDocument/2006/relationships/image" Target="media/image5.jpeg"/><Relationship Id="rId221" Type="http://schemas.openxmlformats.org/officeDocument/2006/relationships/image" Target="media/image5.jpeg"/><Relationship Id="rId222" Type="http://schemas.openxmlformats.org/officeDocument/2006/relationships/image" Target="media/image5.jpeg"/><Relationship Id="rId223" Type="http://schemas.openxmlformats.org/officeDocument/2006/relationships/image" Target="media/image5.jpeg"/><Relationship Id="rId224" Type="http://schemas.openxmlformats.org/officeDocument/2006/relationships/image" Target="media/image5.jpeg"/><Relationship Id="rId225" Type="http://schemas.openxmlformats.org/officeDocument/2006/relationships/image" Target="media/image5.jpeg"/><Relationship Id="rId226" Type="http://schemas.openxmlformats.org/officeDocument/2006/relationships/image" Target="media/image5.jpeg"/><Relationship Id="rId227" Type="http://schemas.openxmlformats.org/officeDocument/2006/relationships/image" Target="media/image6.jpeg"/><Relationship Id="rId228" Type="http://schemas.openxmlformats.org/officeDocument/2006/relationships/image" Target="media/image6.jpeg"/><Relationship Id="rId229" Type="http://schemas.openxmlformats.org/officeDocument/2006/relationships/image" Target="media/image6.jpeg"/><Relationship Id="rId230" Type="http://schemas.openxmlformats.org/officeDocument/2006/relationships/image" Target="media/image6.jpeg"/><Relationship Id="rId231" Type="http://schemas.openxmlformats.org/officeDocument/2006/relationships/image" Target="media/image6.jpeg"/><Relationship Id="rId232" Type="http://schemas.openxmlformats.org/officeDocument/2006/relationships/image" Target="media/image6.jpeg"/><Relationship Id="rId233" Type="http://schemas.openxmlformats.org/officeDocument/2006/relationships/image" Target="media/image6.jpeg"/><Relationship Id="rId234" Type="http://schemas.openxmlformats.org/officeDocument/2006/relationships/image" Target="media/image6.jpeg"/><Relationship Id="rId235" Type="http://schemas.openxmlformats.org/officeDocument/2006/relationships/image" Target="media/image6.jpeg"/><Relationship Id="rId236" Type="http://schemas.openxmlformats.org/officeDocument/2006/relationships/image" Target="media/image6.jpeg"/><Relationship Id="rId237" Type="http://schemas.openxmlformats.org/officeDocument/2006/relationships/image" Target="media/image5.jpeg"/><Relationship Id="rId238" Type="http://schemas.openxmlformats.org/officeDocument/2006/relationships/image" Target="media/image5.jpeg"/><Relationship Id="rId239" Type="http://schemas.openxmlformats.org/officeDocument/2006/relationships/image" Target="media/image5.jpeg"/><Relationship Id="rId240" Type="http://schemas.openxmlformats.org/officeDocument/2006/relationships/image" Target="media/image5.jpeg"/><Relationship Id="rId241" Type="http://schemas.openxmlformats.org/officeDocument/2006/relationships/image" Target="media/image5.jpeg"/><Relationship Id="rId242" Type="http://schemas.openxmlformats.org/officeDocument/2006/relationships/image" Target="media/image5.jpeg"/><Relationship Id="rId243" Type="http://schemas.openxmlformats.org/officeDocument/2006/relationships/image" Target="media/image5.jpeg"/><Relationship Id="rId244" Type="http://schemas.openxmlformats.org/officeDocument/2006/relationships/image" Target="media/image5.jpeg"/><Relationship Id="rId245" Type="http://schemas.openxmlformats.org/officeDocument/2006/relationships/image" Target="media/image5.jpeg"/><Relationship Id="rId246" Type="http://schemas.openxmlformats.org/officeDocument/2006/relationships/image" Target="media/image5.jpeg"/><Relationship Id="rId247" Type="http://schemas.openxmlformats.org/officeDocument/2006/relationships/image" Target="media/image5.jpeg"/><Relationship Id="rId248" Type="http://schemas.openxmlformats.org/officeDocument/2006/relationships/image" Target="media/image9.wmf"/><Relationship Id="rId249" Type="http://schemas.openxmlformats.org/officeDocument/2006/relationships/image" Target="media/image10.wmf"/><Relationship Id="rId250" Type="http://schemas.openxmlformats.org/officeDocument/2006/relationships/image" Target="media/image11.wmf"/><Relationship Id="rId251" Type="http://schemas.openxmlformats.org/officeDocument/2006/relationships/image" Target="media/image12.wmf"/><Relationship Id="rId252" Type="http://schemas.openxmlformats.org/officeDocument/2006/relationships/image" Target="media/image13.png"/><Relationship Id="rId253" Type="http://schemas.openxmlformats.org/officeDocument/2006/relationships/image" Target="media/image14.png"/><Relationship Id="rId254" Type="http://schemas.openxmlformats.org/officeDocument/2006/relationships/image" Target="media/image5.jpeg"/><Relationship Id="rId255" Type="http://schemas.openxmlformats.org/officeDocument/2006/relationships/image" Target="media/image5.jpeg"/><Relationship Id="rId256" Type="http://schemas.openxmlformats.org/officeDocument/2006/relationships/image" Target="media/image5.jpeg"/><Relationship Id="rId257" Type="http://schemas.openxmlformats.org/officeDocument/2006/relationships/image" Target="media/image5.jpeg"/><Relationship Id="rId258" Type="http://schemas.openxmlformats.org/officeDocument/2006/relationships/image" Target="media/image5.jpeg"/><Relationship Id="rId259" Type="http://schemas.openxmlformats.org/officeDocument/2006/relationships/image" Target="media/image5.jpeg"/><Relationship Id="rId260" Type="http://schemas.openxmlformats.org/officeDocument/2006/relationships/image" Target="media/image5.jpeg"/><Relationship Id="rId261" Type="http://schemas.openxmlformats.org/officeDocument/2006/relationships/image" Target="media/image5.jpeg"/><Relationship Id="rId262" Type="http://schemas.openxmlformats.org/officeDocument/2006/relationships/image" Target="media/image5.jpeg"/><Relationship Id="rId263" Type="http://schemas.openxmlformats.org/officeDocument/2006/relationships/image" Target="media/image5.jpeg"/><Relationship Id="rId264" Type="http://schemas.openxmlformats.org/officeDocument/2006/relationships/image" Target="media/image5.jpeg"/><Relationship Id="rId265" Type="http://schemas.openxmlformats.org/officeDocument/2006/relationships/image" Target="media/image5.jpeg"/><Relationship Id="rId266" Type="http://schemas.openxmlformats.org/officeDocument/2006/relationships/image" Target="media/image5.jpeg"/><Relationship Id="rId267" Type="http://schemas.openxmlformats.org/officeDocument/2006/relationships/image" Target="media/image5.jpeg"/><Relationship Id="rId268" Type="http://schemas.openxmlformats.org/officeDocument/2006/relationships/image" Target="media/image5.jpeg"/><Relationship Id="rId269" Type="http://schemas.openxmlformats.org/officeDocument/2006/relationships/image" Target="media/image5.jpeg"/><Relationship Id="rId270" Type="http://schemas.openxmlformats.org/officeDocument/2006/relationships/image" Target="media/image5.jpeg"/><Relationship Id="rId271" Type="http://schemas.openxmlformats.org/officeDocument/2006/relationships/image" Target="media/image5.jpeg"/><Relationship Id="rId272" Type="http://schemas.openxmlformats.org/officeDocument/2006/relationships/image" Target="media/image5.jpeg"/><Relationship Id="rId273" Type="http://schemas.openxmlformats.org/officeDocument/2006/relationships/image" Target="media/image5.jpeg"/><Relationship Id="rId274" Type="http://schemas.openxmlformats.org/officeDocument/2006/relationships/image" Target="media/image5.jpeg"/><Relationship Id="rId275" Type="http://schemas.openxmlformats.org/officeDocument/2006/relationships/image" Target="media/image5.jpeg"/><Relationship Id="rId276" Type="http://schemas.openxmlformats.org/officeDocument/2006/relationships/image" Target="media/image5.jpeg"/><Relationship Id="rId277" Type="http://schemas.openxmlformats.org/officeDocument/2006/relationships/image" Target="media/image5.jpeg"/><Relationship Id="rId278" Type="http://schemas.openxmlformats.org/officeDocument/2006/relationships/image" Target="media/image5.jpeg"/><Relationship Id="rId279" Type="http://schemas.openxmlformats.org/officeDocument/2006/relationships/image" Target="media/image5.jpeg"/><Relationship Id="rId280" Type="http://schemas.openxmlformats.org/officeDocument/2006/relationships/image" Target="media/image5.jpeg"/><Relationship Id="rId281" Type="http://schemas.openxmlformats.org/officeDocument/2006/relationships/image" Target="media/image5.jpeg"/><Relationship Id="rId282" Type="http://schemas.openxmlformats.org/officeDocument/2006/relationships/image" Target="media/image5.jpeg"/><Relationship Id="rId283" Type="http://schemas.openxmlformats.org/officeDocument/2006/relationships/image" Target="media/image5.jpeg"/><Relationship Id="rId284" Type="http://schemas.openxmlformats.org/officeDocument/2006/relationships/image" Target="media/image5.jpeg"/><Relationship Id="rId285" Type="http://schemas.openxmlformats.org/officeDocument/2006/relationships/image" Target="media/image5.jpeg"/><Relationship Id="rId286" Type="http://schemas.openxmlformats.org/officeDocument/2006/relationships/image" Target="media/image5.jpeg"/><Relationship Id="rId287" Type="http://schemas.openxmlformats.org/officeDocument/2006/relationships/image" Target="media/image5.jpeg"/><Relationship Id="rId288" Type="http://schemas.openxmlformats.org/officeDocument/2006/relationships/image" Target="media/image5.jpeg"/><Relationship Id="rId289" Type="http://schemas.openxmlformats.org/officeDocument/2006/relationships/image" Target="media/image5.jpeg"/><Relationship Id="rId290" Type="http://schemas.openxmlformats.org/officeDocument/2006/relationships/image" Target="media/image5.jpeg"/><Relationship Id="rId291" Type="http://schemas.openxmlformats.org/officeDocument/2006/relationships/image" Target="media/image5.jpeg"/><Relationship Id="rId292" Type="http://schemas.openxmlformats.org/officeDocument/2006/relationships/image" Target="media/image5.jpeg"/><Relationship Id="rId293" Type="http://schemas.openxmlformats.org/officeDocument/2006/relationships/image" Target="media/image6.jpeg"/><Relationship Id="rId294" Type="http://schemas.openxmlformats.org/officeDocument/2006/relationships/image" Target="media/image6.jpeg"/><Relationship Id="rId295" Type="http://schemas.openxmlformats.org/officeDocument/2006/relationships/image" Target="media/image6.jpeg"/><Relationship Id="rId296" Type="http://schemas.openxmlformats.org/officeDocument/2006/relationships/image" Target="media/image6.jpeg"/><Relationship Id="rId297" Type="http://schemas.openxmlformats.org/officeDocument/2006/relationships/image" Target="media/image6.jpeg"/><Relationship Id="rId298" Type="http://schemas.openxmlformats.org/officeDocument/2006/relationships/image" Target="media/image6.jpeg"/><Relationship Id="rId299" Type="http://schemas.openxmlformats.org/officeDocument/2006/relationships/image" Target="media/image6.jpeg"/><Relationship Id="rId300" Type="http://schemas.openxmlformats.org/officeDocument/2006/relationships/image" Target="media/image6.jpeg"/><Relationship Id="rId301" Type="http://schemas.openxmlformats.org/officeDocument/2006/relationships/image" Target="media/image6.jpeg"/><Relationship Id="rId302" Type="http://schemas.openxmlformats.org/officeDocument/2006/relationships/image" Target="media/image6.jpeg"/><Relationship Id="rId303" Type="http://schemas.openxmlformats.org/officeDocument/2006/relationships/image" Target="media/image5.jpeg"/><Relationship Id="rId304" Type="http://schemas.openxmlformats.org/officeDocument/2006/relationships/image" Target="media/image5.jpeg"/><Relationship Id="rId305" Type="http://schemas.openxmlformats.org/officeDocument/2006/relationships/image" Target="media/image5.jpeg"/><Relationship Id="rId306" Type="http://schemas.openxmlformats.org/officeDocument/2006/relationships/image" Target="media/image5.jpeg"/><Relationship Id="rId307" Type="http://schemas.openxmlformats.org/officeDocument/2006/relationships/image" Target="media/image5.jpeg"/><Relationship Id="rId308" Type="http://schemas.openxmlformats.org/officeDocument/2006/relationships/image" Target="media/image5.jpeg"/><Relationship Id="rId309" Type="http://schemas.openxmlformats.org/officeDocument/2006/relationships/image" Target="media/image5.jpeg"/><Relationship Id="rId310" Type="http://schemas.openxmlformats.org/officeDocument/2006/relationships/image" Target="media/image5.jpeg"/><Relationship Id="rId311" Type="http://schemas.openxmlformats.org/officeDocument/2006/relationships/image" Target="media/image5.jpeg"/><Relationship Id="rId312" Type="http://schemas.openxmlformats.org/officeDocument/2006/relationships/image" Target="media/image5.jpeg"/><Relationship Id="rId313" Type="http://schemas.openxmlformats.org/officeDocument/2006/relationships/image" Target="media/image5.jpeg"/><Relationship Id="rId314" Type="http://schemas.openxmlformats.org/officeDocument/2006/relationships/image" Target="media/image5.jpeg"/><Relationship Id="rId315" Type="http://schemas.openxmlformats.org/officeDocument/2006/relationships/image" Target="media/image5.jpeg"/><Relationship Id="rId316" Type="http://schemas.openxmlformats.org/officeDocument/2006/relationships/image" Target="media/image5.jpeg"/><Relationship Id="rId317" Type="http://schemas.openxmlformats.org/officeDocument/2006/relationships/image" Target="media/image5.jpeg"/><Relationship Id="rId318" Type="http://schemas.openxmlformats.org/officeDocument/2006/relationships/image" Target="media/image5.jpeg"/><Relationship Id="rId319" Type="http://schemas.openxmlformats.org/officeDocument/2006/relationships/image" Target="media/image5.jpeg"/><Relationship Id="rId320" Type="http://schemas.openxmlformats.org/officeDocument/2006/relationships/image" Target="media/image5.jpeg"/><Relationship Id="rId321" Type="http://schemas.openxmlformats.org/officeDocument/2006/relationships/image" Target="media/image5.jpeg"/><Relationship Id="rId322" Type="http://schemas.openxmlformats.org/officeDocument/2006/relationships/image" Target="media/image5.jpeg"/><Relationship Id="rId323" Type="http://schemas.openxmlformats.org/officeDocument/2006/relationships/image" Target="media/image5.jpeg"/><Relationship Id="rId324" Type="http://schemas.openxmlformats.org/officeDocument/2006/relationships/image" Target="media/image5.jpeg"/><Relationship Id="rId325" Type="http://schemas.openxmlformats.org/officeDocument/2006/relationships/image" Target="media/image5.jpeg"/><Relationship Id="rId326" Type="http://schemas.openxmlformats.org/officeDocument/2006/relationships/image" Target="media/image5.jpeg"/><Relationship Id="rId327" Type="http://schemas.openxmlformats.org/officeDocument/2006/relationships/image" Target="media/image5.jpeg"/><Relationship Id="rId328" Type="http://schemas.openxmlformats.org/officeDocument/2006/relationships/image" Target="media/image5.jpeg"/><Relationship Id="rId329" Type="http://schemas.openxmlformats.org/officeDocument/2006/relationships/image" Target="media/image5.jpeg"/><Relationship Id="rId330" Type="http://schemas.openxmlformats.org/officeDocument/2006/relationships/image" Target="media/image5.jpeg"/><Relationship Id="rId331" Type="http://schemas.openxmlformats.org/officeDocument/2006/relationships/image" Target="media/image5.jpeg"/><Relationship Id="rId332" Type="http://schemas.openxmlformats.org/officeDocument/2006/relationships/image" Target="media/image5.jpeg"/><Relationship Id="rId333" Type="http://schemas.openxmlformats.org/officeDocument/2006/relationships/image" Target="media/image5.jpeg"/><Relationship Id="rId334" Type="http://schemas.openxmlformats.org/officeDocument/2006/relationships/image" Target="media/image5.jpeg"/><Relationship Id="rId335" Type="http://schemas.openxmlformats.org/officeDocument/2006/relationships/image" Target="media/image5.jpeg"/><Relationship Id="rId336" Type="http://schemas.openxmlformats.org/officeDocument/2006/relationships/image" Target="media/image5.jpeg"/><Relationship Id="rId337" Type="http://schemas.openxmlformats.org/officeDocument/2006/relationships/image" Target="media/image5.jpeg"/><Relationship Id="rId338" Type="http://schemas.openxmlformats.org/officeDocument/2006/relationships/image" Target="media/image5.jpeg"/><Relationship Id="rId339" Type="http://schemas.openxmlformats.org/officeDocument/2006/relationships/image" Target="media/image5.jpeg"/><Relationship Id="rId340" Type="http://schemas.openxmlformats.org/officeDocument/2006/relationships/image" Target="media/image5.jpeg"/><Relationship Id="rId341" Type="http://schemas.openxmlformats.org/officeDocument/2006/relationships/image" Target="media/image5.jpeg"/><Relationship Id="rId342" Type="http://schemas.openxmlformats.org/officeDocument/2006/relationships/image" Target="media/image5.jpeg"/><Relationship Id="rId343" Type="http://schemas.openxmlformats.org/officeDocument/2006/relationships/image" Target="media/image5.jpeg"/><Relationship Id="rId344" Type="http://schemas.openxmlformats.org/officeDocument/2006/relationships/image" Target="media/image5.jpeg"/><Relationship Id="rId345" Type="http://schemas.openxmlformats.org/officeDocument/2006/relationships/image" Target="media/image5.jpeg"/><Relationship Id="rId346" Type="http://schemas.openxmlformats.org/officeDocument/2006/relationships/image" Target="media/image5.jpeg"/><Relationship Id="rId347" Type="http://schemas.openxmlformats.org/officeDocument/2006/relationships/image" Target="media/image5.jpeg"/><Relationship Id="rId348" Type="http://schemas.openxmlformats.org/officeDocument/2006/relationships/image" Target="media/image5.jpeg"/><Relationship Id="rId349" Type="http://schemas.openxmlformats.org/officeDocument/2006/relationships/image" Target="media/image5.jpeg"/><Relationship Id="rId350" Type="http://schemas.openxmlformats.org/officeDocument/2006/relationships/image" Target="media/image5.jpeg"/><Relationship Id="rId351" Type="http://schemas.openxmlformats.org/officeDocument/2006/relationships/image" Target="media/image5.jpeg"/><Relationship Id="rId352" Type="http://schemas.openxmlformats.org/officeDocument/2006/relationships/image" Target="media/image5.jpeg"/><Relationship Id="rId353" Type="http://schemas.openxmlformats.org/officeDocument/2006/relationships/image" Target="media/image6.jpeg"/><Relationship Id="rId354" Type="http://schemas.openxmlformats.org/officeDocument/2006/relationships/image" Target="media/image6.jpeg"/><Relationship Id="rId355" Type="http://schemas.openxmlformats.org/officeDocument/2006/relationships/image" Target="media/image6.jpeg"/><Relationship Id="rId356" Type="http://schemas.openxmlformats.org/officeDocument/2006/relationships/image" Target="media/image6.jpeg"/><Relationship Id="rId357" Type="http://schemas.openxmlformats.org/officeDocument/2006/relationships/image" Target="media/image6.jpeg"/><Relationship Id="rId358" Type="http://schemas.openxmlformats.org/officeDocument/2006/relationships/image" Target="media/image6.jpeg"/><Relationship Id="rId359" Type="http://schemas.openxmlformats.org/officeDocument/2006/relationships/image" Target="media/image6.jpeg"/><Relationship Id="rId360" Type="http://schemas.openxmlformats.org/officeDocument/2006/relationships/image" Target="media/image6.jpeg"/><Relationship Id="rId361" Type="http://schemas.openxmlformats.org/officeDocument/2006/relationships/image" Target="media/image6.jpeg"/><Relationship Id="rId362" Type="http://schemas.openxmlformats.org/officeDocument/2006/relationships/image" Target="media/image6.jpeg"/><Relationship Id="rId363" Type="http://schemas.openxmlformats.org/officeDocument/2006/relationships/image" Target="media/image5.jpeg"/><Relationship Id="rId364" Type="http://schemas.openxmlformats.org/officeDocument/2006/relationships/image" Target="media/image5.jpeg"/><Relationship Id="rId365" Type="http://schemas.openxmlformats.org/officeDocument/2006/relationships/image" Target="media/image5.jpeg"/><Relationship Id="rId366" Type="http://schemas.openxmlformats.org/officeDocument/2006/relationships/image" Target="media/image5.jpeg"/><Relationship Id="rId367" Type="http://schemas.openxmlformats.org/officeDocument/2006/relationships/image" Target="media/image5.jpeg"/><Relationship Id="rId368" Type="http://schemas.openxmlformats.org/officeDocument/2006/relationships/image" Target="media/image5.jpeg"/><Relationship Id="rId369" Type="http://schemas.openxmlformats.org/officeDocument/2006/relationships/image" Target="media/image5.jpeg"/><Relationship Id="rId370" Type="http://schemas.openxmlformats.org/officeDocument/2006/relationships/image" Target="media/image5.jpeg"/><Relationship Id="rId371" Type="http://schemas.openxmlformats.org/officeDocument/2006/relationships/image" Target="media/image5.jpeg"/><Relationship Id="rId372" Type="http://schemas.openxmlformats.org/officeDocument/2006/relationships/image" Target="media/image5.jpeg"/><Relationship Id="rId373" Type="http://schemas.openxmlformats.org/officeDocument/2006/relationships/image" Target="media/image5.jpeg"/><Relationship Id="rId374" Type="http://schemas.openxmlformats.org/officeDocument/2006/relationships/image" Target="media/image15.png"/><Relationship Id="rId375" Type="http://schemas.openxmlformats.org/officeDocument/2006/relationships/image" Target="media/image5.jpeg"/><Relationship Id="rId376" Type="http://schemas.openxmlformats.org/officeDocument/2006/relationships/image" Target="media/image5.jpeg"/><Relationship Id="rId377" Type="http://schemas.openxmlformats.org/officeDocument/2006/relationships/image" Target="media/image5.jpeg"/><Relationship Id="rId378" Type="http://schemas.openxmlformats.org/officeDocument/2006/relationships/image" Target="media/image5.jpeg"/><Relationship Id="rId379" Type="http://schemas.openxmlformats.org/officeDocument/2006/relationships/image" Target="media/image5.jpeg"/><Relationship Id="rId380" Type="http://schemas.openxmlformats.org/officeDocument/2006/relationships/image" Target="media/image5.jpeg"/><Relationship Id="rId381" Type="http://schemas.openxmlformats.org/officeDocument/2006/relationships/image" Target="media/image5.jpeg"/><Relationship Id="rId382" Type="http://schemas.openxmlformats.org/officeDocument/2006/relationships/image" Target="media/image5.jpeg"/><Relationship Id="rId383" Type="http://schemas.openxmlformats.org/officeDocument/2006/relationships/image" Target="media/image5.jpeg"/><Relationship Id="rId384" Type="http://schemas.openxmlformats.org/officeDocument/2006/relationships/image" Target="media/image5.jpeg"/><Relationship Id="rId385" Type="http://schemas.openxmlformats.org/officeDocument/2006/relationships/image" Target="media/image5.jpeg"/><Relationship Id="rId386" Type="http://schemas.openxmlformats.org/officeDocument/2006/relationships/image" Target="media/image5.jpeg"/><Relationship Id="rId387" Type="http://schemas.openxmlformats.org/officeDocument/2006/relationships/image" Target="media/image5.jpeg"/><Relationship Id="rId388" Type="http://schemas.openxmlformats.org/officeDocument/2006/relationships/image" Target="media/image5.jpeg"/><Relationship Id="rId389" Type="http://schemas.openxmlformats.org/officeDocument/2006/relationships/image" Target="media/image5.jpeg"/><Relationship Id="rId390" Type="http://schemas.openxmlformats.org/officeDocument/2006/relationships/image" Target="media/image5.jpeg"/><Relationship Id="rId391" Type="http://schemas.openxmlformats.org/officeDocument/2006/relationships/image" Target="media/image5.jpeg"/><Relationship Id="rId392" Type="http://schemas.openxmlformats.org/officeDocument/2006/relationships/image" Target="media/image5.jpeg"/><Relationship Id="rId393" Type="http://schemas.openxmlformats.org/officeDocument/2006/relationships/image" Target="media/image5.jpeg"/><Relationship Id="rId394" Type="http://schemas.openxmlformats.org/officeDocument/2006/relationships/image" Target="media/image5.jpeg"/><Relationship Id="rId395" Type="http://schemas.openxmlformats.org/officeDocument/2006/relationships/image" Target="media/image5.jpeg"/><Relationship Id="rId396" Type="http://schemas.openxmlformats.org/officeDocument/2006/relationships/image" Target="media/image5.jpeg"/><Relationship Id="rId397" Type="http://schemas.openxmlformats.org/officeDocument/2006/relationships/image" Target="media/image5.jpeg"/><Relationship Id="rId398" Type="http://schemas.openxmlformats.org/officeDocument/2006/relationships/image" Target="media/image5.jpeg"/><Relationship Id="rId399" Type="http://schemas.openxmlformats.org/officeDocument/2006/relationships/image" Target="media/image5.jpeg"/><Relationship Id="rId400" Type="http://schemas.openxmlformats.org/officeDocument/2006/relationships/image" Target="media/image5.jpeg"/><Relationship Id="rId401" Type="http://schemas.openxmlformats.org/officeDocument/2006/relationships/image" Target="media/image5.jpeg"/><Relationship Id="rId402" Type="http://schemas.openxmlformats.org/officeDocument/2006/relationships/image" Target="media/image5.jpeg"/><Relationship Id="rId403" Type="http://schemas.openxmlformats.org/officeDocument/2006/relationships/image" Target="media/image5.jpeg"/><Relationship Id="rId404" Type="http://schemas.openxmlformats.org/officeDocument/2006/relationships/image" Target="media/image5.jpeg"/><Relationship Id="rId405" Type="http://schemas.openxmlformats.org/officeDocument/2006/relationships/image" Target="media/image5.jpeg"/><Relationship Id="rId406" Type="http://schemas.openxmlformats.org/officeDocument/2006/relationships/image" Target="media/image5.jpeg"/><Relationship Id="rId407" Type="http://schemas.openxmlformats.org/officeDocument/2006/relationships/image" Target="media/image5.jpeg"/><Relationship Id="rId408" Type="http://schemas.openxmlformats.org/officeDocument/2006/relationships/image" Target="media/image5.jpeg"/><Relationship Id="rId409" Type="http://schemas.openxmlformats.org/officeDocument/2006/relationships/image" Target="media/image5.jpeg"/><Relationship Id="rId410" Type="http://schemas.openxmlformats.org/officeDocument/2006/relationships/image" Target="media/image5.jpeg"/><Relationship Id="rId411" Type="http://schemas.openxmlformats.org/officeDocument/2006/relationships/image" Target="media/image5.jpeg"/><Relationship Id="rId412" Type="http://schemas.openxmlformats.org/officeDocument/2006/relationships/image" Target="media/image5.jpeg"/><Relationship Id="rId413" Type="http://schemas.openxmlformats.org/officeDocument/2006/relationships/image" Target="media/image5.jpeg"/><Relationship Id="rId414" Type="http://schemas.openxmlformats.org/officeDocument/2006/relationships/image" Target="media/image6.jpeg"/><Relationship Id="rId415" Type="http://schemas.openxmlformats.org/officeDocument/2006/relationships/image" Target="media/image6.jpeg"/><Relationship Id="rId416" Type="http://schemas.openxmlformats.org/officeDocument/2006/relationships/image" Target="media/image6.jpeg"/><Relationship Id="rId417" Type="http://schemas.openxmlformats.org/officeDocument/2006/relationships/image" Target="media/image6.jpeg"/><Relationship Id="rId418" Type="http://schemas.openxmlformats.org/officeDocument/2006/relationships/image" Target="media/image6.jpeg"/><Relationship Id="rId419" Type="http://schemas.openxmlformats.org/officeDocument/2006/relationships/image" Target="media/image6.jpeg"/><Relationship Id="rId420" Type="http://schemas.openxmlformats.org/officeDocument/2006/relationships/image" Target="media/image6.jpeg"/><Relationship Id="rId421" Type="http://schemas.openxmlformats.org/officeDocument/2006/relationships/image" Target="media/image6.jpeg"/><Relationship Id="rId422" Type="http://schemas.openxmlformats.org/officeDocument/2006/relationships/image" Target="media/image6.jpeg"/><Relationship Id="rId423" Type="http://schemas.openxmlformats.org/officeDocument/2006/relationships/image" Target="media/image6.jpeg"/><Relationship Id="rId424" Type="http://schemas.openxmlformats.org/officeDocument/2006/relationships/image" Target="media/image5.jpeg"/><Relationship Id="rId425" Type="http://schemas.openxmlformats.org/officeDocument/2006/relationships/image" Target="media/image5.jpeg"/><Relationship Id="rId426" Type="http://schemas.openxmlformats.org/officeDocument/2006/relationships/image" Target="media/image5.jpeg"/><Relationship Id="rId427" Type="http://schemas.openxmlformats.org/officeDocument/2006/relationships/image" Target="media/image5.jpeg"/><Relationship Id="rId428" Type="http://schemas.openxmlformats.org/officeDocument/2006/relationships/image" Target="media/image5.jpeg"/><Relationship Id="rId429" Type="http://schemas.openxmlformats.org/officeDocument/2006/relationships/image" Target="media/image5.jpeg"/><Relationship Id="rId430" Type="http://schemas.openxmlformats.org/officeDocument/2006/relationships/image" Target="media/image5.jpeg"/><Relationship Id="rId431" Type="http://schemas.openxmlformats.org/officeDocument/2006/relationships/image" Target="media/image5.jpeg"/><Relationship Id="rId432" Type="http://schemas.openxmlformats.org/officeDocument/2006/relationships/image" Target="media/image5.jpeg"/><Relationship Id="rId433" Type="http://schemas.openxmlformats.org/officeDocument/2006/relationships/image" Target="media/image5.jpeg"/><Relationship Id="rId434" Type="http://schemas.openxmlformats.org/officeDocument/2006/relationships/image" Target="media/image5.jpeg"/><Relationship Id="rId435" Type="http://schemas.openxmlformats.org/officeDocument/2006/relationships/image" Target="media/image5.jpeg"/><Relationship Id="rId436" Type="http://schemas.openxmlformats.org/officeDocument/2006/relationships/image" Target="media/image5.jpeg"/><Relationship Id="rId437" Type="http://schemas.openxmlformats.org/officeDocument/2006/relationships/image" Target="media/image5.jpeg"/><Relationship Id="rId438" Type="http://schemas.openxmlformats.org/officeDocument/2006/relationships/image" Target="media/image5.jpeg"/><Relationship Id="rId439" Type="http://schemas.openxmlformats.org/officeDocument/2006/relationships/image" Target="media/image5.jpeg"/><Relationship Id="rId440" Type="http://schemas.openxmlformats.org/officeDocument/2006/relationships/image" Target="media/image5.jpeg"/><Relationship Id="rId441" Type="http://schemas.openxmlformats.org/officeDocument/2006/relationships/image" Target="media/image5.jpeg"/><Relationship Id="rId442" Type="http://schemas.openxmlformats.org/officeDocument/2006/relationships/image" Target="media/image5.jpeg"/><Relationship Id="rId443" Type="http://schemas.openxmlformats.org/officeDocument/2006/relationships/image" Target="media/image5.jpeg"/><Relationship Id="rId444" Type="http://schemas.openxmlformats.org/officeDocument/2006/relationships/image" Target="media/image5.jpeg"/><Relationship Id="rId445" Type="http://schemas.openxmlformats.org/officeDocument/2006/relationships/image" Target="media/image5.jpeg"/><Relationship Id="rId446" Type="http://schemas.openxmlformats.org/officeDocument/2006/relationships/image" Target="media/image5.jpeg"/><Relationship Id="rId447" Type="http://schemas.openxmlformats.org/officeDocument/2006/relationships/image" Target="media/image5.jpeg"/><Relationship Id="rId448" Type="http://schemas.openxmlformats.org/officeDocument/2006/relationships/image" Target="media/image5.jpeg"/><Relationship Id="rId449" Type="http://schemas.openxmlformats.org/officeDocument/2006/relationships/image" Target="media/image5.jpeg"/><Relationship Id="rId450" Type="http://schemas.openxmlformats.org/officeDocument/2006/relationships/image" Target="media/image5.jpeg"/><Relationship Id="rId451" Type="http://schemas.openxmlformats.org/officeDocument/2006/relationships/image" Target="media/image5.jpeg"/><Relationship Id="rId452" Type="http://schemas.openxmlformats.org/officeDocument/2006/relationships/image" Target="media/image5.jpeg"/><Relationship Id="rId453" Type="http://schemas.openxmlformats.org/officeDocument/2006/relationships/image" Target="media/image5.jpeg"/><Relationship Id="rId454" Type="http://schemas.openxmlformats.org/officeDocument/2006/relationships/image" Target="media/image5.jpeg"/><Relationship Id="rId455" Type="http://schemas.openxmlformats.org/officeDocument/2006/relationships/image" Target="media/image5.jpeg"/><Relationship Id="rId456" Type="http://schemas.openxmlformats.org/officeDocument/2006/relationships/image" Target="media/image5.jpeg"/><Relationship Id="rId457" Type="http://schemas.openxmlformats.org/officeDocument/2006/relationships/image" Target="media/image5.jpeg"/><Relationship Id="rId458" Type="http://schemas.openxmlformats.org/officeDocument/2006/relationships/image" Target="media/image5.jpeg"/><Relationship Id="rId459" Type="http://schemas.openxmlformats.org/officeDocument/2006/relationships/image" Target="media/image5.jpeg"/><Relationship Id="rId460" Type="http://schemas.openxmlformats.org/officeDocument/2006/relationships/image" Target="media/image5.jpeg"/><Relationship Id="rId461" Type="http://schemas.openxmlformats.org/officeDocument/2006/relationships/image" Target="media/image5.jpeg"/><Relationship Id="rId462" Type="http://schemas.openxmlformats.org/officeDocument/2006/relationships/image" Target="media/image5.jpeg"/><Relationship Id="rId463" Type="http://schemas.openxmlformats.org/officeDocument/2006/relationships/image" Target="media/image5.jpeg"/><Relationship Id="rId464" Type="http://schemas.openxmlformats.org/officeDocument/2006/relationships/image" Target="media/image5.jpeg"/><Relationship Id="rId465" Type="http://schemas.openxmlformats.org/officeDocument/2006/relationships/image" Target="media/image5.jpeg"/><Relationship Id="rId466" Type="http://schemas.openxmlformats.org/officeDocument/2006/relationships/image" Target="media/image5.jpeg"/><Relationship Id="rId467" Type="http://schemas.openxmlformats.org/officeDocument/2006/relationships/image" Target="media/image5.jpeg"/><Relationship Id="rId468" Type="http://schemas.openxmlformats.org/officeDocument/2006/relationships/image" Target="media/image5.jpeg"/><Relationship Id="rId469" Type="http://schemas.openxmlformats.org/officeDocument/2006/relationships/image" Target="media/image5.jpeg"/><Relationship Id="rId470" Type="http://schemas.openxmlformats.org/officeDocument/2006/relationships/image" Target="media/image5.jpeg"/><Relationship Id="rId471" Type="http://schemas.openxmlformats.org/officeDocument/2006/relationships/image" Target="media/image5.jpeg"/><Relationship Id="rId472" Type="http://schemas.openxmlformats.org/officeDocument/2006/relationships/image" Target="media/image5.jpeg"/><Relationship Id="rId473" Type="http://schemas.openxmlformats.org/officeDocument/2006/relationships/image" Target="media/image5.jpeg"/><Relationship Id="rId474" Type="http://schemas.openxmlformats.org/officeDocument/2006/relationships/image" Target="media/image6.jpeg"/><Relationship Id="rId475" Type="http://schemas.openxmlformats.org/officeDocument/2006/relationships/image" Target="media/image6.jpeg"/><Relationship Id="rId476" Type="http://schemas.openxmlformats.org/officeDocument/2006/relationships/image" Target="media/image6.jpeg"/><Relationship Id="rId477" Type="http://schemas.openxmlformats.org/officeDocument/2006/relationships/image" Target="media/image6.jpeg"/><Relationship Id="rId478" Type="http://schemas.openxmlformats.org/officeDocument/2006/relationships/image" Target="media/image6.jpeg"/><Relationship Id="rId479" Type="http://schemas.openxmlformats.org/officeDocument/2006/relationships/image" Target="media/image6.jpeg"/><Relationship Id="rId480" Type="http://schemas.openxmlformats.org/officeDocument/2006/relationships/image" Target="media/image6.jpeg"/><Relationship Id="rId481" Type="http://schemas.openxmlformats.org/officeDocument/2006/relationships/image" Target="media/image6.jpeg"/><Relationship Id="rId482" Type="http://schemas.openxmlformats.org/officeDocument/2006/relationships/image" Target="media/image6.jpeg"/><Relationship Id="rId483" Type="http://schemas.openxmlformats.org/officeDocument/2006/relationships/image" Target="media/image6.jpeg"/><Relationship Id="rId484" Type="http://schemas.openxmlformats.org/officeDocument/2006/relationships/image" Target="media/image5.jpeg"/><Relationship Id="rId485" Type="http://schemas.openxmlformats.org/officeDocument/2006/relationships/image" Target="media/image5.jpeg"/><Relationship Id="rId486" Type="http://schemas.openxmlformats.org/officeDocument/2006/relationships/image" Target="media/image5.jpeg"/><Relationship Id="rId487" Type="http://schemas.openxmlformats.org/officeDocument/2006/relationships/image" Target="media/image5.jpeg"/><Relationship Id="rId488" Type="http://schemas.openxmlformats.org/officeDocument/2006/relationships/image" Target="media/image5.jpeg"/><Relationship Id="rId489" Type="http://schemas.openxmlformats.org/officeDocument/2006/relationships/image" Target="media/image5.jpeg"/><Relationship Id="rId490" Type="http://schemas.openxmlformats.org/officeDocument/2006/relationships/image" Target="media/image5.jpeg"/><Relationship Id="rId491" Type="http://schemas.openxmlformats.org/officeDocument/2006/relationships/image" Target="media/image5.jpeg"/><Relationship Id="rId492" Type="http://schemas.openxmlformats.org/officeDocument/2006/relationships/image" Target="media/image5.jpeg"/><Relationship Id="rId493" Type="http://schemas.openxmlformats.org/officeDocument/2006/relationships/image" Target="media/image5.jpeg"/><Relationship Id="rId494" Type="http://schemas.openxmlformats.org/officeDocument/2006/relationships/image" Target="media/image5.jpeg"/><Relationship Id="rId495" Type="http://schemas.openxmlformats.org/officeDocument/2006/relationships/oleObject" Target="embeddings/oleObject1.bin"/><Relationship Id="rId496" Type="http://schemas.openxmlformats.org/officeDocument/2006/relationships/image" Target="media/image16.wmf"/><Relationship Id="rId497" Type="http://schemas.openxmlformats.org/officeDocument/2006/relationships/oleObject" Target="embeddings/oleObject2.bin"/><Relationship Id="rId498" Type="http://schemas.openxmlformats.org/officeDocument/2006/relationships/image" Target="media/image17.wmf"/><Relationship Id="rId499" Type="http://schemas.openxmlformats.org/officeDocument/2006/relationships/oleObject" Target="embeddings/oleObject3.bin"/><Relationship Id="rId500" Type="http://schemas.openxmlformats.org/officeDocument/2006/relationships/image" Target="media/image18.wmf"/><Relationship Id="rId501" Type="http://schemas.openxmlformats.org/officeDocument/2006/relationships/oleObject" Target="embeddings/oleObject4.bin"/><Relationship Id="rId502" Type="http://schemas.openxmlformats.org/officeDocument/2006/relationships/image" Target="media/image19.wmf"/><Relationship Id="rId503" Type="http://schemas.openxmlformats.org/officeDocument/2006/relationships/oleObject" Target="embeddings/oleObject5.bin"/><Relationship Id="rId504" Type="http://schemas.openxmlformats.org/officeDocument/2006/relationships/image" Target="media/image20.wmf"/><Relationship Id="rId505" Type="http://schemas.openxmlformats.org/officeDocument/2006/relationships/oleObject" Target="embeddings/oleObject6.bin"/><Relationship Id="rId506" Type="http://schemas.openxmlformats.org/officeDocument/2006/relationships/image" Target="media/image21.wmf"/><Relationship Id="rId507" Type="http://schemas.openxmlformats.org/officeDocument/2006/relationships/image" Target="media/image22.png"/><Relationship Id="rId508" Type="http://schemas.openxmlformats.org/officeDocument/2006/relationships/image" Target="media/image5.jpeg"/><Relationship Id="rId509" Type="http://schemas.openxmlformats.org/officeDocument/2006/relationships/image" Target="media/image5.jpeg"/><Relationship Id="rId510" Type="http://schemas.openxmlformats.org/officeDocument/2006/relationships/image" Target="media/image5.jpeg"/><Relationship Id="rId511" Type="http://schemas.openxmlformats.org/officeDocument/2006/relationships/image" Target="media/image5.jpeg"/><Relationship Id="rId512" Type="http://schemas.openxmlformats.org/officeDocument/2006/relationships/image" Target="media/image5.jpeg"/><Relationship Id="rId513" Type="http://schemas.openxmlformats.org/officeDocument/2006/relationships/image" Target="media/image5.jpeg"/><Relationship Id="rId514" Type="http://schemas.openxmlformats.org/officeDocument/2006/relationships/image" Target="media/image5.jpeg"/><Relationship Id="rId515" Type="http://schemas.openxmlformats.org/officeDocument/2006/relationships/image" Target="media/image5.jpeg"/><Relationship Id="rId516" Type="http://schemas.openxmlformats.org/officeDocument/2006/relationships/image" Target="media/image5.jpeg"/><Relationship Id="rId517" Type="http://schemas.openxmlformats.org/officeDocument/2006/relationships/image" Target="media/image5.jpeg"/><Relationship Id="rId518" Type="http://schemas.openxmlformats.org/officeDocument/2006/relationships/image" Target="media/image5.jpeg"/><Relationship Id="rId519" Type="http://schemas.openxmlformats.org/officeDocument/2006/relationships/image" Target="media/image5.jpeg"/><Relationship Id="rId520" Type="http://schemas.openxmlformats.org/officeDocument/2006/relationships/image" Target="media/image5.jpeg"/><Relationship Id="rId521" Type="http://schemas.openxmlformats.org/officeDocument/2006/relationships/image" Target="media/image5.jpeg"/><Relationship Id="rId522" Type="http://schemas.openxmlformats.org/officeDocument/2006/relationships/image" Target="media/image5.jpeg"/><Relationship Id="rId523" Type="http://schemas.openxmlformats.org/officeDocument/2006/relationships/image" Target="media/image5.jpeg"/><Relationship Id="rId524" Type="http://schemas.openxmlformats.org/officeDocument/2006/relationships/image" Target="media/image5.jpeg"/><Relationship Id="rId525" Type="http://schemas.openxmlformats.org/officeDocument/2006/relationships/image" Target="media/image5.jpeg"/><Relationship Id="rId526" Type="http://schemas.openxmlformats.org/officeDocument/2006/relationships/image" Target="media/image5.jpeg"/><Relationship Id="rId527" Type="http://schemas.openxmlformats.org/officeDocument/2006/relationships/image" Target="media/image5.jpeg"/><Relationship Id="rId528" Type="http://schemas.openxmlformats.org/officeDocument/2006/relationships/image" Target="media/image5.jpeg"/><Relationship Id="rId529" Type="http://schemas.openxmlformats.org/officeDocument/2006/relationships/image" Target="media/image5.jpeg"/><Relationship Id="rId530" Type="http://schemas.openxmlformats.org/officeDocument/2006/relationships/image" Target="media/image5.jpeg"/><Relationship Id="rId531" Type="http://schemas.openxmlformats.org/officeDocument/2006/relationships/image" Target="media/image5.jpeg"/><Relationship Id="rId532" Type="http://schemas.openxmlformats.org/officeDocument/2006/relationships/image" Target="media/image5.jpeg"/><Relationship Id="rId533" Type="http://schemas.openxmlformats.org/officeDocument/2006/relationships/image" Target="media/image5.jpeg"/><Relationship Id="rId534" Type="http://schemas.openxmlformats.org/officeDocument/2006/relationships/image" Target="media/image5.jpeg"/><Relationship Id="rId535" Type="http://schemas.openxmlformats.org/officeDocument/2006/relationships/image" Target="media/image5.jpeg"/><Relationship Id="rId536" Type="http://schemas.openxmlformats.org/officeDocument/2006/relationships/image" Target="media/image5.jpeg"/><Relationship Id="rId537" Type="http://schemas.openxmlformats.org/officeDocument/2006/relationships/image" Target="media/image5.jpeg"/><Relationship Id="rId538" Type="http://schemas.openxmlformats.org/officeDocument/2006/relationships/image" Target="media/image5.jpeg"/><Relationship Id="rId539" Type="http://schemas.openxmlformats.org/officeDocument/2006/relationships/image" Target="media/image5.jpeg"/><Relationship Id="rId540" Type="http://schemas.openxmlformats.org/officeDocument/2006/relationships/image" Target="media/image5.jpeg"/><Relationship Id="rId541" Type="http://schemas.openxmlformats.org/officeDocument/2006/relationships/image" Target="media/image5.jpeg"/><Relationship Id="rId542" Type="http://schemas.openxmlformats.org/officeDocument/2006/relationships/image" Target="media/image5.jpeg"/><Relationship Id="rId543" Type="http://schemas.openxmlformats.org/officeDocument/2006/relationships/image" Target="media/image5.jpeg"/><Relationship Id="rId544" Type="http://schemas.openxmlformats.org/officeDocument/2006/relationships/image" Target="media/image5.jpeg"/><Relationship Id="rId545" Type="http://schemas.openxmlformats.org/officeDocument/2006/relationships/image" Target="media/image5.jpeg"/><Relationship Id="rId546" Type="http://schemas.openxmlformats.org/officeDocument/2006/relationships/image" Target="media/image5.jpeg"/><Relationship Id="rId547" Type="http://schemas.openxmlformats.org/officeDocument/2006/relationships/image" Target="media/image6.jpeg"/><Relationship Id="rId548" Type="http://schemas.openxmlformats.org/officeDocument/2006/relationships/image" Target="media/image6.jpeg"/><Relationship Id="rId549" Type="http://schemas.openxmlformats.org/officeDocument/2006/relationships/image" Target="media/image6.jpeg"/><Relationship Id="rId550" Type="http://schemas.openxmlformats.org/officeDocument/2006/relationships/image" Target="media/image6.jpeg"/><Relationship Id="rId551" Type="http://schemas.openxmlformats.org/officeDocument/2006/relationships/image" Target="media/image6.jpeg"/><Relationship Id="rId552" Type="http://schemas.openxmlformats.org/officeDocument/2006/relationships/image" Target="media/image6.jpeg"/><Relationship Id="rId553" Type="http://schemas.openxmlformats.org/officeDocument/2006/relationships/image" Target="media/image6.jpeg"/><Relationship Id="rId554" Type="http://schemas.openxmlformats.org/officeDocument/2006/relationships/image" Target="media/image6.jpeg"/><Relationship Id="rId555" Type="http://schemas.openxmlformats.org/officeDocument/2006/relationships/image" Target="media/image6.jpeg"/><Relationship Id="rId556" Type="http://schemas.openxmlformats.org/officeDocument/2006/relationships/image" Target="media/image6.jpeg"/><Relationship Id="rId557" Type="http://schemas.openxmlformats.org/officeDocument/2006/relationships/image" Target="media/image5.jpeg"/><Relationship Id="rId558" Type="http://schemas.openxmlformats.org/officeDocument/2006/relationships/image" Target="media/image5.jpeg"/><Relationship Id="rId559" Type="http://schemas.openxmlformats.org/officeDocument/2006/relationships/image" Target="media/image5.jpeg"/><Relationship Id="rId560" Type="http://schemas.openxmlformats.org/officeDocument/2006/relationships/image" Target="media/image5.jpeg"/><Relationship Id="rId561" Type="http://schemas.openxmlformats.org/officeDocument/2006/relationships/image" Target="media/image5.jpeg"/><Relationship Id="rId562" Type="http://schemas.openxmlformats.org/officeDocument/2006/relationships/image" Target="media/image5.jpeg"/><Relationship Id="rId563" Type="http://schemas.openxmlformats.org/officeDocument/2006/relationships/image" Target="media/image5.jpeg"/><Relationship Id="rId564" Type="http://schemas.openxmlformats.org/officeDocument/2006/relationships/image" Target="media/image5.jpeg"/><Relationship Id="rId565" Type="http://schemas.openxmlformats.org/officeDocument/2006/relationships/image" Target="media/image5.jpeg"/><Relationship Id="rId566" Type="http://schemas.openxmlformats.org/officeDocument/2006/relationships/image" Target="media/image5.jpeg"/><Relationship Id="rId567" Type="http://schemas.openxmlformats.org/officeDocument/2006/relationships/image" Target="media/image5.jpeg"/><Relationship Id="rId568" Type="http://schemas.openxmlformats.org/officeDocument/2006/relationships/image" Target="media/image5.jpeg"/><Relationship Id="rId569" Type="http://schemas.openxmlformats.org/officeDocument/2006/relationships/image" Target="media/image5.jpeg"/><Relationship Id="rId570" Type="http://schemas.openxmlformats.org/officeDocument/2006/relationships/image" Target="media/image5.jpeg"/><Relationship Id="rId571" Type="http://schemas.openxmlformats.org/officeDocument/2006/relationships/image" Target="media/image5.jpeg"/><Relationship Id="rId572" Type="http://schemas.openxmlformats.org/officeDocument/2006/relationships/image" Target="media/image5.jpeg"/><Relationship Id="rId573" Type="http://schemas.openxmlformats.org/officeDocument/2006/relationships/image" Target="media/image5.jpeg"/><Relationship Id="rId574" Type="http://schemas.openxmlformats.org/officeDocument/2006/relationships/image" Target="media/image5.jpeg"/><Relationship Id="rId575" Type="http://schemas.openxmlformats.org/officeDocument/2006/relationships/image" Target="media/image5.jpeg"/><Relationship Id="rId576" Type="http://schemas.openxmlformats.org/officeDocument/2006/relationships/image" Target="media/image5.jpeg"/><Relationship Id="rId577" Type="http://schemas.openxmlformats.org/officeDocument/2006/relationships/image" Target="media/image5.jpeg"/><Relationship Id="rId578" Type="http://schemas.openxmlformats.org/officeDocument/2006/relationships/image" Target="media/image5.jpeg"/><Relationship Id="rId579" Type="http://schemas.openxmlformats.org/officeDocument/2006/relationships/image" Target="media/image5.jpeg"/><Relationship Id="rId580" Type="http://schemas.openxmlformats.org/officeDocument/2006/relationships/image" Target="media/image5.jpeg"/><Relationship Id="rId581" Type="http://schemas.openxmlformats.org/officeDocument/2006/relationships/image" Target="media/image5.jpeg"/><Relationship Id="rId582" Type="http://schemas.openxmlformats.org/officeDocument/2006/relationships/image" Target="media/image5.jpeg"/><Relationship Id="rId583" Type="http://schemas.openxmlformats.org/officeDocument/2006/relationships/image" Target="media/image5.jpeg"/><Relationship Id="rId584" Type="http://schemas.openxmlformats.org/officeDocument/2006/relationships/image" Target="media/image5.jpeg"/><Relationship Id="rId585" Type="http://schemas.openxmlformats.org/officeDocument/2006/relationships/image" Target="media/image5.jpeg"/><Relationship Id="rId586" Type="http://schemas.openxmlformats.org/officeDocument/2006/relationships/image" Target="media/image5.jpeg"/><Relationship Id="rId587" Type="http://schemas.openxmlformats.org/officeDocument/2006/relationships/image" Target="media/image5.jpeg"/><Relationship Id="rId588" Type="http://schemas.openxmlformats.org/officeDocument/2006/relationships/image" Target="media/image5.jpeg"/><Relationship Id="rId589" Type="http://schemas.openxmlformats.org/officeDocument/2006/relationships/image" Target="media/image5.jpeg"/><Relationship Id="rId590" Type="http://schemas.openxmlformats.org/officeDocument/2006/relationships/image" Target="media/image5.jpeg"/><Relationship Id="rId591" Type="http://schemas.openxmlformats.org/officeDocument/2006/relationships/image" Target="media/image5.jpeg"/><Relationship Id="rId592" Type="http://schemas.openxmlformats.org/officeDocument/2006/relationships/image" Target="media/image5.jpeg"/><Relationship Id="rId593" Type="http://schemas.openxmlformats.org/officeDocument/2006/relationships/image" Target="media/image5.jpeg"/><Relationship Id="rId594" Type="http://schemas.openxmlformats.org/officeDocument/2006/relationships/image" Target="media/image5.jpeg"/><Relationship Id="rId595" Type="http://schemas.openxmlformats.org/officeDocument/2006/relationships/image" Target="media/image5.jpeg"/><Relationship Id="rId596" Type="http://schemas.openxmlformats.org/officeDocument/2006/relationships/image" Target="media/image5.jpeg"/><Relationship Id="rId597" Type="http://schemas.openxmlformats.org/officeDocument/2006/relationships/image" Target="media/image5.jpeg"/><Relationship Id="rId598" Type="http://schemas.openxmlformats.org/officeDocument/2006/relationships/image" Target="media/image5.jpeg"/><Relationship Id="rId599" Type="http://schemas.openxmlformats.org/officeDocument/2006/relationships/image" Target="media/image5.jpeg"/><Relationship Id="rId600" Type="http://schemas.openxmlformats.org/officeDocument/2006/relationships/image" Target="media/image5.jpeg"/><Relationship Id="rId601" Type="http://schemas.openxmlformats.org/officeDocument/2006/relationships/image" Target="media/image5.jpeg"/><Relationship Id="rId602" Type="http://schemas.openxmlformats.org/officeDocument/2006/relationships/image" Target="media/image5.jpeg"/><Relationship Id="rId603" Type="http://schemas.openxmlformats.org/officeDocument/2006/relationships/image" Target="media/image5.jpeg"/><Relationship Id="rId604" Type="http://schemas.openxmlformats.org/officeDocument/2006/relationships/image" Target="media/image5.jpeg"/><Relationship Id="rId605" Type="http://schemas.openxmlformats.org/officeDocument/2006/relationships/image" Target="media/image5.jpeg"/><Relationship Id="rId606" Type="http://schemas.openxmlformats.org/officeDocument/2006/relationships/image" Target="media/image5.jpeg"/><Relationship Id="rId607" Type="http://schemas.openxmlformats.org/officeDocument/2006/relationships/image" Target="media/image6.jpeg"/><Relationship Id="rId608" Type="http://schemas.openxmlformats.org/officeDocument/2006/relationships/image" Target="media/image6.jpeg"/><Relationship Id="rId609" Type="http://schemas.openxmlformats.org/officeDocument/2006/relationships/image" Target="media/image6.jpeg"/><Relationship Id="rId610" Type="http://schemas.openxmlformats.org/officeDocument/2006/relationships/image" Target="media/image6.jpeg"/><Relationship Id="rId611" Type="http://schemas.openxmlformats.org/officeDocument/2006/relationships/image" Target="media/image6.jpeg"/><Relationship Id="rId612" Type="http://schemas.openxmlformats.org/officeDocument/2006/relationships/image" Target="media/image6.jpeg"/><Relationship Id="rId613" Type="http://schemas.openxmlformats.org/officeDocument/2006/relationships/image" Target="media/image6.jpeg"/><Relationship Id="rId614" Type="http://schemas.openxmlformats.org/officeDocument/2006/relationships/image" Target="media/image6.jpeg"/><Relationship Id="rId615" Type="http://schemas.openxmlformats.org/officeDocument/2006/relationships/image" Target="media/image6.jpeg"/><Relationship Id="rId616" Type="http://schemas.openxmlformats.org/officeDocument/2006/relationships/image" Target="media/image6.jpeg"/><Relationship Id="rId617" Type="http://schemas.openxmlformats.org/officeDocument/2006/relationships/image" Target="media/image5.jpeg"/><Relationship Id="rId618" Type="http://schemas.openxmlformats.org/officeDocument/2006/relationships/image" Target="media/image5.jpeg"/><Relationship Id="rId619" Type="http://schemas.openxmlformats.org/officeDocument/2006/relationships/image" Target="media/image5.jpeg"/><Relationship Id="rId620" Type="http://schemas.openxmlformats.org/officeDocument/2006/relationships/image" Target="media/image5.jpeg"/><Relationship Id="rId621" Type="http://schemas.openxmlformats.org/officeDocument/2006/relationships/image" Target="media/image5.jpeg"/><Relationship Id="rId622" Type="http://schemas.openxmlformats.org/officeDocument/2006/relationships/image" Target="media/image5.jpeg"/><Relationship Id="rId623" Type="http://schemas.openxmlformats.org/officeDocument/2006/relationships/image" Target="media/image5.jpeg"/><Relationship Id="rId624" Type="http://schemas.openxmlformats.org/officeDocument/2006/relationships/image" Target="media/image5.jpeg"/><Relationship Id="rId625" Type="http://schemas.openxmlformats.org/officeDocument/2006/relationships/image" Target="media/image5.jpeg"/><Relationship Id="rId626" Type="http://schemas.openxmlformats.org/officeDocument/2006/relationships/image" Target="media/image5.jpeg"/><Relationship Id="rId627" Type="http://schemas.openxmlformats.org/officeDocument/2006/relationships/image" Target="media/image5.jpeg"/><Relationship Id="rId628" Type="http://schemas.openxmlformats.org/officeDocument/2006/relationships/image" Target="media/image23.wmf"/><Relationship Id="rId629" Type="http://schemas.openxmlformats.org/officeDocument/2006/relationships/image" Target="media/image24.png"/><Relationship Id="rId630" Type="http://schemas.openxmlformats.org/officeDocument/2006/relationships/image" Target="media/image5.jpeg"/><Relationship Id="rId631" Type="http://schemas.openxmlformats.org/officeDocument/2006/relationships/image" Target="media/image5.jpeg"/><Relationship Id="rId632" Type="http://schemas.openxmlformats.org/officeDocument/2006/relationships/image" Target="media/image5.jpeg"/><Relationship Id="rId633" Type="http://schemas.openxmlformats.org/officeDocument/2006/relationships/image" Target="media/image5.jpeg"/><Relationship Id="rId634" Type="http://schemas.openxmlformats.org/officeDocument/2006/relationships/image" Target="media/image5.jpeg"/><Relationship Id="rId635" Type="http://schemas.openxmlformats.org/officeDocument/2006/relationships/image" Target="media/image5.jpeg"/><Relationship Id="rId636" Type="http://schemas.openxmlformats.org/officeDocument/2006/relationships/image" Target="media/image5.jpeg"/><Relationship Id="rId637" Type="http://schemas.openxmlformats.org/officeDocument/2006/relationships/image" Target="media/image5.jpeg"/><Relationship Id="rId638" Type="http://schemas.openxmlformats.org/officeDocument/2006/relationships/image" Target="media/image5.jpeg"/><Relationship Id="rId639" Type="http://schemas.openxmlformats.org/officeDocument/2006/relationships/image" Target="media/image5.jpeg"/><Relationship Id="rId640" Type="http://schemas.openxmlformats.org/officeDocument/2006/relationships/image" Target="media/image5.jpeg"/><Relationship Id="rId641" Type="http://schemas.openxmlformats.org/officeDocument/2006/relationships/image" Target="media/image5.jpeg"/><Relationship Id="rId642" Type="http://schemas.openxmlformats.org/officeDocument/2006/relationships/image" Target="media/image5.jpeg"/><Relationship Id="rId643" Type="http://schemas.openxmlformats.org/officeDocument/2006/relationships/image" Target="media/image5.jpeg"/><Relationship Id="rId644" Type="http://schemas.openxmlformats.org/officeDocument/2006/relationships/image" Target="media/image5.jpeg"/><Relationship Id="rId645" Type="http://schemas.openxmlformats.org/officeDocument/2006/relationships/image" Target="media/image5.jpeg"/><Relationship Id="rId646" Type="http://schemas.openxmlformats.org/officeDocument/2006/relationships/image" Target="media/image5.jpeg"/><Relationship Id="rId647" Type="http://schemas.openxmlformats.org/officeDocument/2006/relationships/image" Target="media/image5.jpeg"/><Relationship Id="rId648" Type="http://schemas.openxmlformats.org/officeDocument/2006/relationships/image" Target="media/image5.jpeg"/><Relationship Id="rId649" Type="http://schemas.openxmlformats.org/officeDocument/2006/relationships/image" Target="media/image5.jpeg"/><Relationship Id="rId650" Type="http://schemas.openxmlformats.org/officeDocument/2006/relationships/image" Target="media/image5.jpeg"/><Relationship Id="rId651" Type="http://schemas.openxmlformats.org/officeDocument/2006/relationships/image" Target="media/image5.jpeg"/><Relationship Id="rId652" Type="http://schemas.openxmlformats.org/officeDocument/2006/relationships/image" Target="media/image5.jpeg"/><Relationship Id="rId653" Type="http://schemas.openxmlformats.org/officeDocument/2006/relationships/image" Target="media/image5.jpeg"/><Relationship Id="rId654" Type="http://schemas.openxmlformats.org/officeDocument/2006/relationships/image" Target="media/image5.jpeg"/><Relationship Id="rId655" Type="http://schemas.openxmlformats.org/officeDocument/2006/relationships/image" Target="media/image5.jpeg"/><Relationship Id="rId656" Type="http://schemas.openxmlformats.org/officeDocument/2006/relationships/image" Target="media/image5.jpeg"/><Relationship Id="rId657" Type="http://schemas.openxmlformats.org/officeDocument/2006/relationships/image" Target="media/image5.jpeg"/><Relationship Id="rId658" Type="http://schemas.openxmlformats.org/officeDocument/2006/relationships/image" Target="media/image5.jpeg"/><Relationship Id="rId659" Type="http://schemas.openxmlformats.org/officeDocument/2006/relationships/image" Target="media/image5.jpeg"/><Relationship Id="rId660" Type="http://schemas.openxmlformats.org/officeDocument/2006/relationships/image" Target="media/image5.jpeg"/><Relationship Id="rId661" Type="http://schemas.openxmlformats.org/officeDocument/2006/relationships/image" Target="media/image5.jpeg"/><Relationship Id="rId662" Type="http://schemas.openxmlformats.org/officeDocument/2006/relationships/image" Target="media/image5.jpeg"/><Relationship Id="rId663" Type="http://schemas.openxmlformats.org/officeDocument/2006/relationships/image" Target="media/image5.jpeg"/><Relationship Id="rId664" Type="http://schemas.openxmlformats.org/officeDocument/2006/relationships/image" Target="media/image5.jpeg"/><Relationship Id="rId665" Type="http://schemas.openxmlformats.org/officeDocument/2006/relationships/image" Target="media/image5.jpeg"/><Relationship Id="rId666" Type="http://schemas.openxmlformats.org/officeDocument/2006/relationships/image" Target="media/image5.jpeg"/><Relationship Id="rId667" Type="http://schemas.openxmlformats.org/officeDocument/2006/relationships/image" Target="media/image5.jpeg"/><Relationship Id="rId668" Type="http://schemas.openxmlformats.org/officeDocument/2006/relationships/image" Target="media/image5.jpeg"/><Relationship Id="rId669" Type="http://schemas.openxmlformats.org/officeDocument/2006/relationships/image" Target="media/image6.jpeg"/><Relationship Id="rId670" Type="http://schemas.openxmlformats.org/officeDocument/2006/relationships/image" Target="media/image6.jpeg"/><Relationship Id="rId671" Type="http://schemas.openxmlformats.org/officeDocument/2006/relationships/image" Target="media/image6.jpeg"/><Relationship Id="rId672" Type="http://schemas.openxmlformats.org/officeDocument/2006/relationships/image" Target="media/image6.jpeg"/><Relationship Id="rId673" Type="http://schemas.openxmlformats.org/officeDocument/2006/relationships/image" Target="media/image6.jpeg"/><Relationship Id="rId674" Type="http://schemas.openxmlformats.org/officeDocument/2006/relationships/image" Target="media/image6.jpeg"/><Relationship Id="rId675" Type="http://schemas.openxmlformats.org/officeDocument/2006/relationships/image" Target="media/image6.jpeg"/><Relationship Id="rId676" Type="http://schemas.openxmlformats.org/officeDocument/2006/relationships/image" Target="media/image6.jpeg"/><Relationship Id="rId677" Type="http://schemas.openxmlformats.org/officeDocument/2006/relationships/image" Target="media/image6.jpeg"/><Relationship Id="rId678" Type="http://schemas.openxmlformats.org/officeDocument/2006/relationships/image" Target="media/image6.jpeg"/><Relationship Id="rId679" Type="http://schemas.openxmlformats.org/officeDocument/2006/relationships/image" Target="media/image5.jpeg"/><Relationship Id="rId680" Type="http://schemas.openxmlformats.org/officeDocument/2006/relationships/image" Target="media/image5.jpeg"/><Relationship Id="rId681" Type="http://schemas.openxmlformats.org/officeDocument/2006/relationships/image" Target="media/image5.jpeg"/><Relationship Id="rId682" Type="http://schemas.openxmlformats.org/officeDocument/2006/relationships/image" Target="media/image5.jpeg"/><Relationship Id="rId683" Type="http://schemas.openxmlformats.org/officeDocument/2006/relationships/image" Target="media/image5.jpeg"/><Relationship Id="rId684" Type="http://schemas.openxmlformats.org/officeDocument/2006/relationships/image" Target="media/image5.jpeg"/><Relationship Id="rId685" Type="http://schemas.openxmlformats.org/officeDocument/2006/relationships/image" Target="media/image5.jpeg"/><Relationship Id="rId686" Type="http://schemas.openxmlformats.org/officeDocument/2006/relationships/image" Target="media/image5.jpeg"/><Relationship Id="rId687" Type="http://schemas.openxmlformats.org/officeDocument/2006/relationships/image" Target="media/image5.jpeg"/><Relationship Id="rId688" Type="http://schemas.openxmlformats.org/officeDocument/2006/relationships/image" Target="media/image5.jpeg"/><Relationship Id="rId689" Type="http://schemas.openxmlformats.org/officeDocument/2006/relationships/image" Target="media/image5.jpeg"/><Relationship Id="rId690" Type="http://schemas.openxmlformats.org/officeDocument/2006/relationships/image" Target="media/image5.jpeg"/><Relationship Id="rId691" Type="http://schemas.openxmlformats.org/officeDocument/2006/relationships/image" Target="media/image5.jpeg"/><Relationship Id="rId692" Type="http://schemas.openxmlformats.org/officeDocument/2006/relationships/image" Target="media/image5.jpeg"/><Relationship Id="rId693" Type="http://schemas.openxmlformats.org/officeDocument/2006/relationships/image" Target="media/image5.jpeg"/><Relationship Id="rId694" Type="http://schemas.openxmlformats.org/officeDocument/2006/relationships/image" Target="media/image5.jpeg"/><Relationship Id="rId695" Type="http://schemas.openxmlformats.org/officeDocument/2006/relationships/image" Target="media/image5.jpeg"/><Relationship Id="rId696" Type="http://schemas.openxmlformats.org/officeDocument/2006/relationships/image" Target="media/image5.jpeg"/><Relationship Id="rId697" Type="http://schemas.openxmlformats.org/officeDocument/2006/relationships/image" Target="media/image5.jpeg"/><Relationship Id="rId698" Type="http://schemas.openxmlformats.org/officeDocument/2006/relationships/image" Target="media/image5.jpeg"/><Relationship Id="rId699" Type="http://schemas.openxmlformats.org/officeDocument/2006/relationships/image" Target="media/image5.jpeg"/><Relationship Id="rId700" Type="http://schemas.openxmlformats.org/officeDocument/2006/relationships/image" Target="media/image5.jpeg"/><Relationship Id="rId701" Type="http://schemas.openxmlformats.org/officeDocument/2006/relationships/image" Target="media/image5.jpeg"/><Relationship Id="rId702" Type="http://schemas.openxmlformats.org/officeDocument/2006/relationships/image" Target="media/image5.jpeg"/><Relationship Id="rId703" Type="http://schemas.openxmlformats.org/officeDocument/2006/relationships/image" Target="media/image5.jpeg"/><Relationship Id="rId704" Type="http://schemas.openxmlformats.org/officeDocument/2006/relationships/image" Target="media/image5.jpeg"/><Relationship Id="rId705" Type="http://schemas.openxmlformats.org/officeDocument/2006/relationships/image" Target="media/image5.jpeg"/><Relationship Id="rId706" Type="http://schemas.openxmlformats.org/officeDocument/2006/relationships/image" Target="media/image5.jpeg"/><Relationship Id="rId707" Type="http://schemas.openxmlformats.org/officeDocument/2006/relationships/image" Target="media/image5.jpeg"/><Relationship Id="rId708" Type="http://schemas.openxmlformats.org/officeDocument/2006/relationships/image" Target="media/image5.jpeg"/><Relationship Id="rId709" Type="http://schemas.openxmlformats.org/officeDocument/2006/relationships/image" Target="media/image5.jpeg"/><Relationship Id="rId710" Type="http://schemas.openxmlformats.org/officeDocument/2006/relationships/image" Target="media/image5.jpeg"/><Relationship Id="rId711" Type="http://schemas.openxmlformats.org/officeDocument/2006/relationships/image" Target="media/image5.jpeg"/><Relationship Id="rId712" Type="http://schemas.openxmlformats.org/officeDocument/2006/relationships/image" Target="media/image5.jpeg"/><Relationship Id="rId713" Type="http://schemas.openxmlformats.org/officeDocument/2006/relationships/image" Target="media/image5.jpeg"/><Relationship Id="rId714" Type="http://schemas.openxmlformats.org/officeDocument/2006/relationships/image" Target="media/image5.jpeg"/><Relationship Id="rId715" Type="http://schemas.openxmlformats.org/officeDocument/2006/relationships/image" Target="media/image5.jpeg"/><Relationship Id="rId716" Type="http://schemas.openxmlformats.org/officeDocument/2006/relationships/image" Target="media/image5.jpeg"/><Relationship Id="rId717" Type="http://schemas.openxmlformats.org/officeDocument/2006/relationships/image" Target="media/image5.jpeg"/><Relationship Id="rId718" Type="http://schemas.openxmlformats.org/officeDocument/2006/relationships/image" Target="media/image5.jpeg"/><Relationship Id="rId719" Type="http://schemas.openxmlformats.org/officeDocument/2006/relationships/image" Target="media/image5.jpeg"/><Relationship Id="rId720" Type="http://schemas.openxmlformats.org/officeDocument/2006/relationships/image" Target="media/image5.jpeg"/><Relationship Id="rId721" Type="http://schemas.openxmlformats.org/officeDocument/2006/relationships/image" Target="media/image5.jpeg"/><Relationship Id="rId722" Type="http://schemas.openxmlformats.org/officeDocument/2006/relationships/image" Target="media/image5.jpeg"/><Relationship Id="rId723" Type="http://schemas.openxmlformats.org/officeDocument/2006/relationships/image" Target="media/image5.jpeg"/><Relationship Id="rId724" Type="http://schemas.openxmlformats.org/officeDocument/2006/relationships/image" Target="media/image5.jpeg"/><Relationship Id="rId725" Type="http://schemas.openxmlformats.org/officeDocument/2006/relationships/image" Target="media/image5.jpeg"/><Relationship Id="rId726" Type="http://schemas.openxmlformats.org/officeDocument/2006/relationships/image" Target="media/image5.jpeg"/><Relationship Id="rId727" Type="http://schemas.openxmlformats.org/officeDocument/2006/relationships/image" Target="media/image5.jpeg"/><Relationship Id="rId728" Type="http://schemas.openxmlformats.org/officeDocument/2006/relationships/image" Target="media/image5.jpeg"/><Relationship Id="rId729" Type="http://schemas.openxmlformats.org/officeDocument/2006/relationships/image" Target="media/image6.jpeg"/><Relationship Id="rId730" Type="http://schemas.openxmlformats.org/officeDocument/2006/relationships/image" Target="media/image6.jpeg"/><Relationship Id="rId731" Type="http://schemas.openxmlformats.org/officeDocument/2006/relationships/image" Target="media/image6.jpeg"/><Relationship Id="rId732" Type="http://schemas.openxmlformats.org/officeDocument/2006/relationships/image" Target="media/image6.jpeg"/><Relationship Id="rId733" Type="http://schemas.openxmlformats.org/officeDocument/2006/relationships/image" Target="media/image6.jpeg"/><Relationship Id="rId734" Type="http://schemas.openxmlformats.org/officeDocument/2006/relationships/image" Target="media/image6.jpeg"/><Relationship Id="rId735" Type="http://schemas.openxmlformats.org/officeDocument/2006/relationships/image" Target="media/image6.jpeg"/><Relationship Id="rId736" Type="http://schemas.openxmlformats.org/officeDocument/2006/relationships/image" Target="media/image6.jpeg"/><Relationship Id="rId737" Type="http://schemas.openxmlformats.org/officeDocument/2006/relationships/image" Target="media/image6.jpeg"/><Relationship Id="rId738" Type="http://schemas.openxmlformats.org/officeDocument/2006/relationships/image" Target="media/image6.jpeg"/><Relationship Id="rId739" Type="http://schemas.openxmlformats.org/officeDocument/2006/relationships/image" Target="media/image5.jpeg"/><Relationship Id="rId740" Type="http://schemas.openxmlformats.org/officeDocument/2006/relationships/image" Target="media/image5.jpeg"/><Relationship Id="rId741" Type="http://schemas.openxmlformats.org/officeDocument/2006/relationships/image" Target="media/image5.jpeg"/><Relationship Id="rId742" Type="http://schemas.openxmlformats.org/officeDocument/2006/relationships/image" Target="media/image5.jpeg"/><Relationship Id="rId743" Type="http://schemas.openxmlformats.org/officeDocument/2006/relationships/image" Target="media/image5.jpeg"/><Relationship Id="rId744" Type="http://schemas.openxmlformats.org/officeDocument/2006/relationships/image" Target="media/image5.jpeg"/><Relationship Id="rId745" Type="http://schemas.openxmlformats.org/officeDocument/2006/relationships/image" Target="media/image5.jpeg"/><Relationship Id="rId746" Type="http://schemas.openxmlformats.org/officeDocument/2006/relationships/image" Target="media/image5.jpeg"/><Relationship Id="rId747" Type="http://schemas.openxmlformats.org/officeDocument/2006/relationships/image" Target="media/image5.jpeg"/><Relationship Id="rId748" Type="http://schemas.openxmlformats.org/officeDocument/2006/relationships/image" Target="media/image5.jpeg"/><Relationship Id="rId749" Type="http://schemas.openxmlformats.org/officeDocument/2006/relationships/image" Target="media/image5.jpeg"/><Relationship Id="rId750" Type="http://schemas.openxmlformats.org/officeDocument/2006/relationships/image" Target="media/image5.jpeg"/><Relationship Id="rId751" Type="http://schemas.openxmlformats.org/officeDocument/2006/relationships/image" Target="media/image5.jpeg"/><Relationship Id="rId752" Type="http://schemas.openxmlformats.org/officeDocument/2006/relationships/image" Target="media/image5.jpeg"/><Relationship Id="rId753" Type="http://schemas.openxmlformats.org/officeDocument/2006/relationships/image" Target="media/image5.jpeg"/><Relationship Id="rId754" Type="http://schemas.openxmlformats.org/officeDocument/2006/relationships/image" Target="media/image5.jpeg"/><Relationship Id="rId755" Type="http://schemas.openxmlformats.org/officeDocument/2006/relationships/image" Target="media/image5.jpeg"/><Relationship Id="rId756" Type="http://schemas.openxmlformats.org/officeDocument/2006/relationships/image" Target="media/image5.jpeg"/><Relationship Id="rId757" Type="http://schemas.openxmlformats.org/officeDocument/2006/relationships/image" Target="media/image5.jpeg"/><Relationship Id="rId758" Type="http://schemas.openxmlformats.org/officeDocument/2006/relationships/image" Target="media/image5.jpeg"/><Relationship Id="rId759" Type="http://schemas.openxmlformats.org/officeDocument/2006/relationships/image" Target="media/image5.jpeg"/><Relationship Id="rId760" Type="http://schemas.openxmlformats.org/officeDocument/2006/relationships/image" Target="media/image5.jpeg"/><Relationship Id="rId761" Type="http://schemas.openxmlformats.org/officeDocument/2006/relationships/image" Target="media/image5.jpeg"/><Relationship Id="rId762" Type="http://schemas.openxmlformats.org/officeDocument/2006/relationships/image" Target="media/image5.jpeg"/><Relationship Id="rId763" Type="http://schemas.openxmlformats.org/officeDocument/2006/relationships/image" Target="media/image5.jpeg"/><Relationship Id="rId764" Type="http://schemas.openxmlformats.org/officeDocument/2006/relationships/image" Target="media/image5.jpeg"/><Relationship Id="rId765" Type="http://schemas.openxmlformats.org/officeDocument/2006/relationships/image" Target="media/image5.jpeg"/><Relationship Id="rId766" Type="http://schemas.openxmlformats.org/officeDocument/2006/relationships/image" Target="media/image5.jpeg"/><Relationship Id="rId767" Type="http://schemas.openxmlformats.org/officeDocument/2006/relationships/image" Target="media/image5.jpeg"/><Relationship Id="rId768" Type="http://schemas.openxmlformats.org/officeDocument/2006/relationships/image" Target="media/image5.jpeg"/><Relationship Id="rId769" Type="http://schemas.openxmlformats.org/officeDocument/2006/relationships/image" Target="media/image5.jpeg"/><Relationship Id="rId770" Type="http://schemas.openxmlformats.org/officeDocument/2006/relationships/image" Target="media/image5.jpeg"/><Relationship Id="rId771" Type="http://schemas.openxmlformats.org/officeDocument/2006/relationships/image" Target="media/image5.jpeg"/><Relationship Id="rId772" Type="http://schemas.openxmlformats.org/officeDocument/2006/relationships/image" Target="media/image5.jpeg"/><Relationship Id="rId773" Type="http://schemas.openxmlformats.org/officeDocument/2006/relationships/image" Target="media/image5.jpeg"/><Relationship Id="rId774" Type="http://schemas.openxmlformats.org/officeDocument/2006/relationships/image" Target="media/image5.jpeg"/><Relationship Id="rId775" Type="http://schemas.openxmlformats.org/officeDocument/2006/relationships/image" Target="media/image5.jpeg"/><Relationship Id="rId776" Type="http://schemas.openxmlformats.org/officeDocument/2006/relationships/image" Target="media/image5.jpeg"/><Relationship Id="rId777" Type="http://schemas.openxmlformats.org/officeDocument/2006/relationships/image" Target="media/image5.jpeg"/><Relationship Id="rId778" Type="http://schemas.openxmlformats.org/officeDocument/2006/relationships/image" Target="media/image5.jpeg"/><Relationship Id="rId779" Type="http://schemas.openxmlformats.org/officeDocument/2006/relationships/image" Target="media/image5.jpeg"/><Relationship Id="rId780" Type="http://schemas.openxmlformats.org/officeDocument/2006/relationships/image" Target="media/image5.jpeg"/><Relationship Id="rId781" Type="http://schemas.openxmlformats.org/officeDocument/2006/relationships/image" Target="media/image5.jpeg"/><Relationship Id="rId782" Type="http://schemas.openxmlformats.org/officeDocument/2006/relationships/image" Target="media/image5.jpeg"/><Relationship Id="rId783" Type="http://schemas.openxmlformats.org/officeDocument/2006/relationships/image" Target="media/image5.jpeg"/><Relationship Id="rId784" Type="http://schemas.openxmlformats.org/officeDocument/2006/relationships/image" Target="media/image5.jpeg"/><Relationship Id="rId785" Type="http://schemas.openxmlformats.org/officeDocument/2006/relationships/image" Target="media/image5.jpeg"/><Relationship Id="rId786" Type="http://schemas.openxmlformats.org/officeDocument/2006/relationships/image" Target="media/image5.jpeg"/><Relationship Id="rId787" Type="http://schemas.openxmlformats.org/officeDocument/2006/relationships/image" Target="media/image5.jpeg"/><Relationship Id="rId788" Type="http://schemas.openxmlformats.org/officeDocument/2006/relationships/image" Target="media/image5.jpeg"/><Relationship Id="rId789" Type="http://schemas.openxmlformats.org/officeDocument/2006/relationships/image" Target="media/image6.jpeg"/><Relationship Id="rId790" Type="http://schemas.openxmlformats.org/officeDocument/2006/relationships/image" Target="media/image6.jpeg"/><Relationship Id="rId791" Type="http://schemas.openxmlformats.org/officeDocument/2006/relationships/image" Target="media/image6.jpeg"/><Relationship Id="rId792" Type="http://schemas.openxmlformats.org/officeDocument/2006/relationships/image" Target="media/image6.jpeg"/><Relationship Id="rId793" Type="http://schemas.openxmlformats.org/officeDocument/2006/relationships/image" Target="media/image6.jpeg"/><Relationship Id="rId794" Type="http://schemas.openxmlformats.org/officeDocument/2006/relationships/image" Target="media/image6.jpeg"/><Relationship Id="rId795" Type="http://schemas.openxmlformats.org/officeDocument/2006/relationships/image" Target="media/image6.jpeg"/><Relationship Id="rId796" Type="http://schemas.openxmlformats.org/officeDocument/2006/relationships/image" Target="media/image6.jpeg"/><Relationship Id="rId797" Type="http://schemas.openxmlformats.org/officeDocument/2006/relationships/image" Target="media/image6.jpeg"/><Relationship Id="rId798" Type="http://schemas.openxmlformats.org/officeDocument/2006/relationships/image" Target="media/image6.jpeg"/><Relationship Id="rId799" Type="http://schemas.openxmlformats.org/officeDocument/2006/relationships/image" Target="media/image5.jpeg"/><Relationship Id="rId800" Type="http://schemas.openxmlformats.org/officeDocument/2006/relationships/image" Target="media/image5.jpeg"/><Relationship Id="rId801" Type="http://schemas.openxmlformats.org/officeDocument/2006/relationships/image" Target="media/image5.jpeg"/><Relationship Id="rId802" Type="http://schemas.openxmlformats.org/officeDocument/2006/relationships/image" Target="media/image5.jpeg"/><Relationship Id="rId803" Type="http://schemas.openxmlformats.org/officeDocument/2006/relationships/image" Target="media/image5.jpeg"/><Relationship Id="rId804" Type="http://schemas.openxmlformats.org/officeDocument/2006/relationships/image" Target="media/image5.jpeg"/><Relationship Id="rId805" Type="http://schemas.openxmlformats.org/officeDocument/2006/relationships/image" Target="media/image5.jpeg"/><Relationship Id="rId806" Type="http://schemas.openxmlformats.org/officeDocument/2006/relationships/image" Target="media/image5.jpeg"/><Relationship Id="rId807" Type="http://schemas.openxmlformats.org/officeDocument/2006/relationships/image" Target="media/image5.jpeg"/><Relationship Id="rId808" Type="http://schemas.openxmlformats.org/officeDocument/2006/relationships/image" Target="media/image5.jpeg"/><Relationship Id="rId809" Type="http://schemas.openxmlformats.org/officeDocument/2006/relationships/image" Target="media/image5.jpeg"/><Relationship Id="rId810" Type="http://schemas.openxmlformats.org/officeDocument/2006/relationships/image" Target="media/image5.jpeg"/><Relationship Id="rId811" Type="http://schemas.openxmlformats.org/officeDocument/2006/relationships/image" Target="media/image5.jpeg"/><Relationship Id="rId812" Type="http://schemas.openxmlformats.org/officeDocument/2006/relationships/image" Target="media/image5.jpeg"/><Relationship Id="rId813" Type="http://schemas.openxmlformats.org/officeDocument/2006/relationships/image" Target="media/image5.jpeg"/><Relationship Id="rId814" Type="http://schemas.openxmlformats.org/officeDocument/2006/relationships/image" Target="media/image5.jpeg"/><Relationship Id="rId815" Type="http://schemas.openxmlformats.org/officeDocument/2006/relationships/image" Target="media/image5.jpeg"/><Relationship Id="rId816" Type="http://schemas.openxmlformats.org/officeDocument/2006/relationships/image" Target="media/image5.jpeg"/><Relationship Id="rId817" Type="http://schemas.openxmlformats.org/officeDocument/2006/relationships/image" Target="media/image5.jpeg"/><Relationship Id="rId818" Type="http://schemas.openxmlformats.org/officeDocument/2006/relationships/image" Target="media/image5.jpeg"/><Relationship Id="rId819" Type="http://schemas.openxmlformats.org/officeDocument/2006/relationships/image" Target="media/image5.jpeg"/><Relationship Id="rId820" Type="http://schemas.openxmlformats.org/officeDocument/2006/relationships/image" Target="media/image5.jpeg"/><Relationship Id="rId821" Type="http://schemas.openxmlformats.org/officeDocument/2006/relationships/image" Target="media/image5.jpeg"/><Relationship Id="rId822" Type="http://schemas.openxmlformats.org/officeDocument/2006/relationships/image" Target="media/image5.jpeg"/><Relationship Id="rId823" Type="http://schemas.openxmlformats.org/officeDocument/2006/relationships/image" Target="media/image5.jpeg"/><Relationship Id="rId824" Type="http://schemas.openxmlformats.org/officeDocument/2006/relationships/image" Target="media/image5.jpeg"/><Relationship Id="rId825" Type="http://schemas.openxmlformats.org/officeDocument/2006/relationships/image" Target="media/image5.jpeg"/><Relationship Id="rId826" Type="http://schemas.openxmlformats.org/officeDocument/2006/relationships/image" Target="media/image5.jpeg"/><Relationship Id="rId827" Type="http://schemas.openxmlformats.org/officeDocument/2006/relationships/image" Target="media/image5.jpeg"/><Relationship Id="rId828" Type="http://schemas.openxmlformats.org/officeDocument/2006/relationships/image" Target="media/image5.jpeg"/><Relationship Id="rId829" Type="http://schemas.openxmlformats.org/officeDocument/2006/relationships/image" Target="media/image5.jpeg"/><Relationship Id="rId830" Type="http://schemas.openxmlformats.org/officeDocument/2006/relationships/image" Target="media/image5.jpeg"/><Relationship Id="rId831" Type="http://schemas.openxmlformats.org/officeDocument/2006/relationships/image" Target="media/image5.jpeg"/><Relationship Id="rId832" Type="http://schemas.openxmlformats.org/officeDocument/2006/relationships/image" Target="media/image5.jpeg"/><Relationship Id="rId833" Type="http://schemas.openxmlformats.org/officeDocument/2006/relationships/image" Target="media/image5.jpeg"/><Relationship Id="rId834" Type="http://schemas.openxmlformats.org/officeDocument/2006/relationships/image" Target="media/image5.jpeg"/><Relationship Id="rId835" Type="http://schemas.openxmlformats.org/officeDocument/2006/relationships/image" Target="media/image5.jpeg"/><Relationship Id="rId836" Type="http://schemas.openxmlformats.org/officeDocument/2006/relationships/image" Target="media/image5.jpeg"/><Relationship Id="rId837" Type="http://schemas.openxmlformats.org/officeDocument/2006/relationships/image" Target="media/image5.jpeg"/><Relationship Id="rId838" Type="http://schemas.openxmlformats.org/officeDocument/2006/relationships/image" Target="media/image5.jpeg"/><Relationship Id="rId839" Type="http://schemas.openxmlformats.org/officeDocument/2006/relationships/image" Target="media/image5.jpeg"/><Relationship Id="rId840" Type="http://schemas.openxmlformats.org/officeDocument/2006/relationships/image" Target="media/image5.jpeg"/><Relationship Id="rId841" Type="http://schemas.openxmlformats.org/officeDocument/2006/relationships/image" Target="media/image5.jpeg"/><Relationship Id="rId842" Type="http://schemas.openxmlformats.org/officeDocument/2006/relationships/image" Target="media/image5.jpeg"/><Relationship Id="rId843" Type="http://schemas.openxmlformats.org/officeDocument/2006/relationships/image" Target="media/image5.jpeg"/><Relationship Id="rId844" Type="http://schemas.openxmlformats.org/officeDocument/2006/relationships/image" Target="media/image5.jpeg"/><Relationship Id="rId845" Type="http://schemas.openxmlformats.org/officeDocument/2006/relationships/image" Target="media/image5.jpeg"/><Relationship Id="rId846" Type="http://schemas.openxmlformats.org/officeDocument/2006/relationships/image" Target="media/image5.jpeg"/><Relationship Id="rId847" Type="http://schemas.openxmlformats.org/officeDocument/2006/relationships/image" Target="media/image5.jpeg"/><Relationship Id="rId848" Type="http://schemas.openxmlformats.org/officeDocument/2006/relationships/image" Target="media/image5.jpeg"/><Relationship Id="rId849" Type="http://schemas.openxmlformats.org/officeDocument/2006/relationships/image" Target="media/image6.jpeg"/><Relationship Id="rId850" Type="http://schemas.openxmlformats.org/officeDocument/2006/relationships/image" Target="media/image6.jpeg"/><Relationship Id="rId851" Type="http://schemas.openxmlformats.org/officeDocument/2006/relationships/image" Target="media/image6.jpeg"/><Relationship Id="rId852" Type="http://schemas.openxmlformats.org/officeDocument/2006/relationships/image" Target="media/image6.jpeg"/><Relationship Id="rId853" Type="http://schemas.openxmlformats.org/officeDocument/2006/relationships/image" Target="media/image6.jpeg"/><Relationship Id="rId854" Type="http://schemas.openxmlformats.org/officeDocument/2006/relationships/image" Target="media/image6.jpeg"/><Relationship Id="rId855" Type="http://schemas.openxmlformats.org/officeDocument/2006/relationships/image" Target="media/image6.jpeg"/><Relationship Id="rId856" Type="http://schemas.openxmlformats.org/officeDocument/2006/relationships/image" Target="media/image6.jpeg"/><Relationship Id="rId857" Type="http://schemas.openxmlformats.org/officeDocument/2006/relationships/image" Target="media/image6.jpeg"/><Relationship Id="rId858" Type="http://schemas.openxmlformats.org/officeDocument/2006/relationships/image" Target="media/image6.jpeg"/><Relationship Id="rId859" Type="http://schemas.openxmlformats.org/officeDocument/2006/relationships/image" Target="media/image5.jpeg"/><Relationship Id="rId860" Type="http://schemas.openxmlformats.org/officeDocument/2006/relationships/image" Target="media/image5.jpeg"/><Relationship Id="rId861" Type="http://schemas.openxmlformats.org/officeDocument/2006/relationships/image" Target="media/image5.jpeg"/><Relationship Id="rId862" Type="http://schemas.openxmlformats.org/officeDocument/2006/relationships/image" Target="media/image5.jpeg"/><Relationship Id="rId863" Type="http://schemas.openxmlformats.org/officeDocument/2006/relationships/image" Target="media/image5.jpeg"/><Relationship Id="rId864" Type="http://schemas.openxmlformats.org/officeDocument/2006/relationships/image" Target="media/image5.jpeg"/><Relationship Id="rId865" Type="http://schemas.openxmlformats.org/officeDocument/2006/relationships/image" Target="media/image5.jpeg"/><Relationship Id="rId866" Type="http://schemas.openxmlformats.org/officeDocument/2006/relationships/image" Target="media/image5.jpeg"/><Relationship Id="rId867" Type="http://schemas.openxmlformats.org/officeDocument/2006/relationships/image" Target="media/image5.jpeg"/><Relationship Id="rId868" Type="http://schemas.openxmlformats.org/officeDocument/2006/relationships/image" Target="media/image5.jpeg"/><Relationship Id="rId869" Type="http://schemas.openxmlformats.org/officeDocument/2006/relationships/image" Target="media/image5.jpeg"/><Relationship Id="rId870" Type="http://schemas.openxmlformats.org/officeDocument/2006/relationships/oleObject" Target="embeddings/oleObject7.bin"/><Relationship Id="rId871" Type="http://schemas.openxmlformats.org/officeDocument/2006/relationships/image" Target="media/image25.wmf"/><Relationship Id="rId872" Type="http://schemas.openxmlformats.org/officeDocument/2006/relationships/image" Target="media/image26.wmf"/><Relationship Id="rId873" Type="http://schemas.openxmlformats.org/officeDocument/2006/relationships/oleObject" Target="embeddings/oleObject8.bin"/><Relationship Id="rId874" Type="http://schemas.openxmlformats.org/officeDocument/2006/relationships/image" Target="media/image27.wmf"/><Relationship Id="rId875" Type="http://schemas.openxmlformats.org/officeDocument/2006/relationships/image" Target="media/image28.png"/><Relationship Id="rId876" Type="http://schemas.openxmlformats.org/officeDocument/2006/relationships/oleObject" Target="embeddings/oleObject9.bin"/><Relationship Id="rId877" Type="http://schemas.openxmlformats.org/officeDocument/2006/relationships/image" Target="media/image29.wmf"/><Relationship Id="rId878" Type="http://schemas.openxmlformats.org/officeDocument/2006/relationships/oleObject" Target="embeddings/oleObject10.bin"/><Relationship Id="rId879" Type="http://schemas.openxmlformats.org/officeDocument/2006/relationships/image" Target="media/image30.wmf"/><Relationship Id="rId880" Type="http://schemas.openxmlformats.org/officeDocument/2006/relationships/image" Target="media/image5.jpeg"/><Relationship Id="rId881" Type="http://schemas.openxmlformats.org/officeDocument/2006/relationships/image" Target="media/image5.jpeg"/><Relationship Id="rId882" Type="http://schemas.openxmlformats.org/officeDocument/2006/relationships/image" Target="media/image5.jpeg"/><Relationship Id="rId883" Type="http://schemas.openxmlformats.org/officeDocument/2006/relationships/image" Target="media/image5.jpeg"/><Relationship Id="rId884" Type="http://schemas.openxmlformats.org/officeDocument/2006/relationships/image" Target="media/image5.jpeg"/><Relationship Id="rId885" Type="http://schemas.openxmlformats.org/officeDocument/2006/relationships/image" Target="media/image5.jpeg"/><Relationship Id="rId886" Type="http://schemas.openxmlformats.org/officeDocument/2006/relationships/image" Target="media/image5.jpeg"/><Relationship Id="rId887" Type="http://schemas.openxmlformats.org/officeDocument/2006/relationships/image" Target="media/image5.jpeg"/><Relationship Id="rId888" Type="http://schemas.openxmlformats.org/officeDocument/2006/relationships/image" Target="media/image5.jpeg"/><Relationship Id="rId889" Type="http://schemas.openxmlformats.org/officeDocument/2006/relationships/image" Target="media/image5.jpeg"/><Relationship Id="rId890" Type="http://schemas.openxmlformats.org/officeDocument/2006/relationships/image" Target="media/image5.jpeg"/><Relationship Id="rId891" Type="http://schemas.openxmlformats.org/officeDocument/2006/relationships/image" Target="media/image5.jpeg"/><Relationship Id="rId892" Type="http://schemas.openxmlformats.org/officeDocument/2006/relationships/image" Target="media/image5.jpeg"/><Relationship Id="rId893" Type="http://schemas.openxmlformats.org/officeDocument/2006/relationships/image" Target="media/image5.jpeg"/><Relationship Id="rId894" Type="http://schemas.openxmlformats.org/officeDocument/2006/relationships/image" Target="media/image5.jpeg"/><Relationship Id="rId895" Type="http://schemas.openxmlformats.org/officeDocument/2006/relationships/image" Target="media/image5.jpeg"/><Relationship Id="rId896" Type="http://schemas.openxmlformats.org/officeDocument/2006/relationships/image" Target="media/image5.jpeg"/><Relationship Id="rId897" Type="http://schemas.openxmlformats.org/officeDocument/2006/relationships/image" Target="media/image5.jpeg"/><Relationship Id="rId898" Type="http://schemas.openxmlformats.org/officeDocument/2006/relationships/image" Target="media/image5.jpeg"/><Relationship Id="rId899" Type="http://schemas.openxmlformats.org/officeDocument/2006/relationships/image" Target="media/image5.jpeg"/><Relationship Id="rId900" Type="http://schemas.openxmlformats.org/officeDocument/2006/relationships/image" Target="media/image5.jpeg"/><Relationship Id="rId901" Type="http://schemas.openxmlformats.org/officeDocument/2006/relationships/image" Target="media/image5.jpeg"/><Relationship Id="rId902" Type="http://schemas.openxmlformats.org/officeDocument/2006/relationships/image" Target="media/image5.jpeg"/><Relationship Id="rId903" Type="http://schemas.openxmlformats.org/officeDocument/2006/relationships/image" Target="media/image5.jpeg"/><Relationship Id="rId904" Type="http://schemas.openxmlformats.org/officeDocument/2006/relationships/image" Target="media/image5.jpeg"/><Relationship Id="rId905" Type="http://schemas.openxmlformats.org/officeDocument/2006/relationships/image" Target="media/image5.jpeg"/><Relationship Id="rId906" Type="http://schemas.openxmlformats.org/officeDocument/2006/relationships/image" Target="media/image5.jpeg"/><Relationship Id="rId907" Type="http://schemas.openxmlformats.org/officeDocument/2006/relationships/image" Target="media/image5.jpeg"/><Relationship Id="rId908" Type="http://schemas.openxmlformats.org/officeDocument/2006/relationships/image" Target="media/image5.jpeg"/><Relationship Id="rId909" Type="http://schemas.openxmlformats.org/officeDocument/2006/relationships/image" Target="media/image5.jpeg"/><Relationship Id="rId910" Type="http://schemas.openxmlformats.org/officeDocument/2006/relationships/image" Target="media/image5.jpeg"/><Relationship Id="rId911" Type="http://schemas.openxmlformats.org/officeDocument/2006/relationships/image" Target="media/image5.jpeg"/><Relationship Id="rId912" Type="http://schemas.openxmlformats.org/officeDocument/2006/relationships/image" Target="media/image5.jpeg"/><Relationship Id="rId913" Type="http://schemas.openxmlformats.org/officeDocument/2006/relationships/image" Target="media/image5.jpeg"/><Relationship Id="rId914" Type="http://schemas.openxmlformats.org/officeDocument/2006/relationships/image" Target="media/image5.jpeg"/><Relationship Id="rId915" Type="http://schemas.openxmlformats.org/officeDocument/2006/relationships/image" Target="media/image5.jpeg"/><Relationship Id="rId916" Type="http://schemas.openxmlformats.org/officeDocument/2006/relationships/image" Target="media/image5.jpeg"/><Relationship Id="rId917" Type="http://schemas.openxmlformats.org/officeDocument/2006/relationships/image" Target="media/image5.jpeg"/><Relationship Id="rId918" Type="http://schemas.openxmlformats.org/officeDocument/2006/relationships/image" Target="media/image5.jpeg"/><Relationship Id="rId919" Type="http://schemas.openxmlformats.org/officeDocument/2006/relationships/image" Target="media/image6.jpeg"/><Relationship Id="rId920" Type="http://schemas.openxmlformats.org/officeDocument/2006/relationships/image" Target="media/image6.jpeg"/><Relationship Id="rId921" Type="http://schemas.openxmlformats.org/officeDocument/2006/relationships/image" Target="media/image6.jpeg"/><Relationship Id="rId922" Type="http://schemas.openxmlformats.org/officeDocument/2006/relationships/image" Target="media/image6.jpeg"/><Relationship Id="rId923" Type="http://schemas.openxmlformats.org/officeDocument/2006/relationships/image" Target="media/image6.jpeg"/><Relationship Id="rId924" Type="http://schemas.openxmlformats.org/officeDocument/2006/relationships/image" Target="media/image6.jpeg"/><Relationship Id="rId925" Type="http://schemas.openxmlformats.org/officeDocument/2006/relationships/image" Target="media/image6.jpeg"/><Relationship Id="rId926" Type="http://schemas.openxmlformats.org/officeDocument/2006/relationships/image" Target="media/image6.jpeg"/><Relationship Id="rId927" Type="http://schemas.openxmlformats.org/officeDocument/2006/relationships/image" Target="media/image6.jpeg"/><Relationship Id="rId928" Type="http://schemas.openxmlformats.org/officeDocument/2006/relationships/image" Target="media/image6.jpeg"/><Relationship Id="rId929" Type="http://schemas.openxmlformats.org/officeDocument/2006/relationships/image" Target="media/image5.jpeg"/><Relationship Id="rId930" Type="http://schemas.openxmlformats.org/officeDocument/2006/relationships/image" Target="media/image5.jpeg"/><Relationship Id="rId931" Type="http://schemas.openxmlformats.org/officeDocument/2006/relationships/image" Target="media/image5.jpeg"/><Relationship Id="rId932" Type="http://schemas.openxmlformats.org/officeDocument/2006/relationships/image" Target="media/image5.jpeg"/><Relationship Id="rId933" Type="http://schemas.openxmlformats.org/officeDocument/2006/relationships/image" Target="media/image5.jpeg"/><Relationship Id="rId934" Type="http://schemas.openxmlformats.org/officeDocument/2006/relationships/image" Target="media/image5.jpeg"/><Relationship Id="rId935" Type="http://schemas.openxmlformats.org/officeDocument/2006/relationships/image" Target="media/image5.jpeg"/><Relationship Id="rId936" Type="http://schemas.openxmlformats.org/officeDocument/2006/relationships/image" Target="media/image5.jpeg"/><Relationship Id="rId937" Type="http://schemas.openxmlformats.org/officeDocument/2006/relationships/image" Target="media/image5.jpeg"/><Relationship Id="rId938" Type="http://schemas.openxmlformats.org/officeDocument/2006/relationships/image" Target="media/image5.jpeg"/><Relationship Id="rId939" Type="http://schemas.openxmlformats.org/officeDocument/2006/relationships/image" Target="media/image5.jpeg"/><Relationship Id="rId940" Type="http://schemas.openxmlformats.org/officeDocument/2006/relationships/image" Target="media/image5.jpeg"/><Relationship Id="rId941" Type="http://schemas.openxmlformats.org/officeDocument/2006/relationships/image" Target="media/image5.jpeg"/><Relationship Id="rId942" Type="http://schemas.openxmlformats.org/officeDocument/2006/relationships/image" Target="media/image5.jpeg"/><Relationship Id="rId943" Type="http://schemas.openxmlformats.org/officeDocument/2006/relationships/image" Target="media/image5.jpeg"/><Relationship Id="rId944" Type="http://schemas.openxmlformats.org/officeDocument/2006/relationships/image" Target="media/image5.jpeg"/><Relationship Id="rId945" Type="http://schemas.openxmlformats.org/officeDocument/2006/relationships/image" Target="media/image5.jpeg"/><Relationship Id="rId946" Type="http://schemas.openxmlformats.org/officeDocument/2006/relationships/image" Target="media/image5.jpeg"/><Relationship Id="rId947" Type="http://schemas.openxmlformats.org/officeDocument/2006/relationships/image" Target="media/image5.jpeg"/><Relationship Id="rId948" Type="http://schemas.openxmlformats.org/officeDocument/2006/relationships/image" Target="media/image5.jpeg"/><Relationship Id="rId949" Type="http://schemas.openxmlformats.org/officeDocument/2006/relationships/image" Target="media/image5.jpeg"/><Relationship Id="rId950" Type="http://schemas.openxmlformats.org/officeDocument/2006/relationships/image" Target="media/image5.jpeg"/><Relationship Id="rId951" Type="http://schemas.openxmlformats.org/officeDocument/2006/relationships/image" Target="media/image5.jpeg"/><Relationship Id="rId952" Type="http://schemas.openxmlformats.org/officeDocument/2006/relationships/image" Target="media/image5.jpeg"/><Relationship Id="rId953" Type="http://schemas.openxmlformats.org/officeDocument/2006/relationships/image" Target="media/image5.jpeg"/><Relationship Id="rId954" Type="http://schemas.openxmlformats.org/officeDocument/2006/relationships/image" Target="media/image5.jpeg"/><Relationship Id="rId955" Type="http://schemas.openxmlformats.org/officeDocument/2006/relationships/image" Target="media/image5.jpeg"/><Relationship Id="rId956" Type="http://schemas.openxmlformats.org/officeDocument/2006/relationships/image" Target="media/image5.jpeg"/><Relationship Id="rId957" Type="http://schemas.openxmlformats.org/officeDocument/2006/relationships/image" Target="media/image5.jpeg"/><Relationship Id="rId958" Type="http://schemas.openxmlformats.org/officeDocument/2006/relationships/image" Target="media/image5.jpeg"/><Relationship Id="rId959" Type="http://schemas.openxmlformats.org/officeDocument/2006/relationships/image" Target="media/image5.jpeg"/><Relationship Id="rId960" Type="http://schemas.openxmlformats.org/officeDocument/2006/relationships/image" Target="media/image5.jpeg"/><Relationship Id="rId961" Type="http://schemas.openxmlformats.org/officeDocument/2006/relationships/image" Target="media/image5.jpeg"/><Relationship Id="rId962" Type="http://schemas.openxmlformats.org/officeDocument/2006/relationships/image" Target="media/image5.jpeg"/><Relationship Id="rId963" Type="http://schemas.openxmlformats.org/officeDocument/2006/relationships/image" Target="media/image5.jpeg"/><Relationship Id="rId964" Type="http://schemas.openxmlformats.org/officeDocument/2006/relationships/image" Target="media/image5.jpeg"/><Relationship Id="rId965" Type="http://schemas.openxmlformats.org/officeDocument/2006/relationships/image" Target="media/image5.jpeg"/><Relationship Id="rId966" Type="http://schemas.openxmlformats.org/officeDocument/2006/relationships/image" Target="media/image5.jpeg"/><Relationship Id="rId967" Type="http://schemas.openxmlformats.org/officeDocument/2006/relationships/image" Target="media/image5.jpeg"/><Relationship Id="rId968" Type="http://schemas.openxmlformats.org/officeDocument/2006/relationships/image" Target="media/image5.jpeg"/><Relationship Id="rId969" Type="http://schemas.openxmlformats.org/officeDocument/2006/relationships/image" Target="media/image5.jpeg"/><Relationship Id="rId970" Type="http://schemas.openxmlformats.org/officeDocument/2006/relationships/image" Target="media/image5.jpeg"/><Relationship Id="rId971" Type="http://schemas.openxmlformats.org/officeDocument/2006/relationships/image" Target="media/image5.jpeg"/><Relationship Id="rId972" Type="http://schemas.openxmlformats.org/officeDocument/2006/relationships/image" Target="media/image5.jpeg"/><Relationship Id="rId973" Type="http://schemas.openxmlformats.org/officeDocument/2006/relationships/image" Target="media/image5.jpeg"/><Relationship Id="rId974" Type="http://schemas.openxmlformats.org/officeDocument/2006/relationships/image" Target="media/image5.jpeg"/><Relationship Id="rId975" Type="http://schemas.openxmlformats.org/officeDocument/2006/relationships/image" Target="media/image5.jpeg"/><Relationship Id="rId976" Type="http://schemas.openxmlformats.org/officeDocument/2006/relationships/image" Target="media/image5.jpeg"/><Relationship Id="rId977" Type="http://schemas.openxmlformats.org/officeDocument/2006/relationships/image" Target="media/image5.jpeg"/><Relationship Id="rId978" Type="http://schemas.openxmlformats.org/officeDocument/2006/relationships/image" Target="media/image5.jpeg"/><Relationship Id="rId979" Type="http://schemas.openxmlformats.org/officeDocument/2006/relationships/image" Target="media/image6.jpeg"/><Relationship Id="rId980" Type="http://schemas.openxmlformats.org/officeDocument/2006/relationships/image" Target="media/image6.jpeg"/><Relationship Id="rId981" Type="http://schemas.openxmlformats.org/officeDocument/2006/relationships/image" Target="media/image6.jpeg"/><Relationship Id="rId982" Type="http://schemas.openxmlformats.org/officeDocument/2006/relationships/image" Target="media/image6.jpeg"/><Relationship Id="rId983" Type="http://schemas.openxmlformats.org/officeDocument/2006/relationships/image" Target="media/image6.jpeg"/><Relationship Id="rId984" Type="http://schemas.openxmlformats.org/officeDocument/2006/relationships/image" Target="media/image6.jpeg"/><Relationship Id="rId985" Type="http://schemas.openxmlformats.org/officeDocument/2006/relationships/image" Target="media/image6.jpeg"/><Relationship Id="rId986" Type="http://schemas.openxmlformats.org/officeDocument/2006/relationships/image" Target="media/image6.jpeg"/><Relationship Id="rId987" Type="http://schemas.openxmlformats.org/officeDocument/2006/relationships/image" Target="media/image6.jpeg"/><Relationship Id="rId988" Type="http://schemas.openxmlformats.org/officeDocument/2006/relationships/image" Target="media/image6.jpeg"/><Relationship Id="rId989" Type="http://schemas.openxmlformats.org/officeDocument/2006/relationships/image" Target="media/image5.jpeg"/><Relationship Id="rId990" Type="http://schemas.openxmlformats.org/officeDocument/2006/relationships/image" Target="media/image5.jpeg"/><Relationship Id="rId991" Type="http://schemas.openxmlformats.org/officeDocument/2006/relationships/image" Target="media/image5.jpeg"/><Relationship Id="rId992" Type="http://schemas.openxmlformats.org/officeDocument/2006/relationships/image" Target="media/image5.jpeg"/><Relationship Id="rId993" Type="http://schemas.openxmlformats.org/officeDocument/2006/relationships/image" Target="media/image5.jpeg"/><Relationship Id="rId994" Type="http://schemas.openxmlformats.org/officeDocument/2006/relationships/image" Target="media/image5.jpeg"/><Relationship Id="rId995" Type="http://schemas.openxmlformats.org/officeDocument/2006/relationships/image" Target="media/image5.jpeg"/><Relationship Id="rId996" Type="http://schemas.openxmlformats.org/officeDocument/2006/relationships/image" Target="media/image5.jpeg"/><Relationship Id="rId997" Type="http://schemas.openxmlformats.org/officeDocument/2006/relationships/image" Target="media/image5.jpeg"/><Relationship Id="rId998" Type="http://schemas.openxmlformats.org/officeDocument/2006/relationships/image" Target="media/image5.jpeg"/><Relationship Id="rId999" Type="http://schemas.openxmlformats.org/officeDocument/2006/relationships/image" Target="media/image5.jpeg"/><Relationship Id="rId1000" Type="http://schemas.openxmlformats.org/officeDocument/2006/relationships/image" Target="media/image31.png"/><Relationship Id="rId1001" Type="http://schemas.openxmlformats.org/officeDocument/2006/relationships/image" Target="media/image5.jpeg"/><Relationship Id="rId1002" Type="http://schemas.openxmlformats.org/officeDocument/2006/relationships/image" Target="media/image5.jpeg"/><Relationship Id="rId1003" Type="http://schemas.openxmlformats.org/officeDocument/2006/relationships/image" Target="media/image5.jpeg"/><Relationship Id="rId1004" Type="http://schemas.openxmlformats.org/officeDocument/2006/relationships/image" Target="media/image5.jpeg"/><Relationship Id="rId1005" Type="http://schemas.openxmlformats.org/officeDocument/2006/relationships/image" Target="media/image5.jpeg"/><Relationship Id="rId1006" Type="http://schemas.openxmlformats.org/officeDocument/2006/relationships/image" Target="media/image5.jpeg"/><Relationship Id="rId1007" Type="http://schemas.openxmlformats.org/officeDocument/2006/relationships/image" Target="media/image5.jpeg"/><Relationship Id="rId1008" Type="http://schemas.openxmlformats.org/officeDocument/2006/relationships/image" Target="media/image5.jpeg"/><Relationship Id="rId1009" Type="http://schemas.openxmlformats.org/officeDocument/2006/relationships/image" Target="media/image5.jpeg"/><Relationship Id="rId1010" Type="http://schemas.openxmlformats.org/officeDocument/2006/relationships/image" Target="media/image5.jpeg"/><Relationship Id="rId1011" Type="http://schemas.openxmlformats.org/officeDocument/2006/relationships/image" Target="media/image5.jpeg"/><Relationship Id="rId1012" Type="http://schemas.openxmlformats.org/officeDocument/2006/relationships/image" Target="media/image5.jpeg"/><Relationship Id="rId1013" Type="http://schemas.openxmlformats.org/officeDocument/2006/relationships/image" Target="media/image5.jpeg"/><Relationship Id="rId1014" Type="http://schemas.openxmlformats.org/officeDocument/2006/relationships/image" Target="media/image5.jpeg"/><Relationship Id="rId1015" Type="http://schemas.openxmlformats.org/officeDocument/2006/relationships/image" Target="media/image5.jpeg"/><Relationship Id="rId1016" Type="http://schemas.openxmlformats.org/officeDocument/2006/relationships/image" Target="media/image5.jpeg"/><Relationship Id="rId1017" Type="http://schemas.openxmlformats.org/officeDocument/2006/relationships/image" Target="media/image5.jpeg"/><Relationship Id="rId1018" Type="http://schemas.openxmlformats.org/officeDocument/2006/relationships/image" Target="media/image5.jpeg"/><Relationship Id="rId1019" Type="http://schemas.openxmlformats.org/officeDocument/2006/relationships/image" Target="media/image5.jpeg"/><Relationship Id="rId1020" Type="http://schemas.openxmlformats.org/officeDocument/2006/relationships/image" Target="media/image5.jpeg"/><Relationship Id="rId1021" Type="http://schemas.openxmlformats.org/officeDocument/2006/relationships/image" Target="media/image5.jpeg"/><Relationship Id="rId1022" Type="http://schemas.openxmlformats.org/officeDocument/2006/relationships/image" Target="media/image5.jpeg"/><Relationship Id="rId1023" Type="http://schemas.openxmlformats.org/officeDocument/2006/relationships/image" Target="media/image5.jpeg"/><Relationship Id="rId1024" Type="http://schemas.openxmlformats.org/officeDocument/2006/relationships/image" Target="media/image5.jpeg"/><Relationship Id="rId1025" Type="http://schemas.openxmlformats.org/officeDocument/2006/relationships/image" Target="media/image5.jpeg"/><Relationship Id="rId1026" Type="http://schemas.openxmlformats.org/officeDocument/2006/relationships/image" Target="media/image5.jpeg"/><Relationship Id="rId1027" Type="http://schemas.openxmlformats.org/officeDocument/2006/relationships/image" Target="media/image5.jpeg"/><Relationship Id="rId1028" Type="http://schemas.openxmlformats.org/officeDocument/2006/relationships/image" Target="media/image5.jpeg"/><Relationship Id="rId1029" Type="http://schemas.openxmlformats.org/officeDocument/2006/relationships/image" Target="media/image5.jpeg"/><Relationship Id="rId1030" Type="http://schemas.openxmlformats.org/officeDocument/2006/relationships/image" Target="media/image5.jpeg"/><Relationship Id="rId1031" Type="http://schemas.openxmlformats.org/officeDocument/2006/relationships/image" Target="media/image5.jpeg"/><Relationship Id="rId1032" Type="http://schemas.openxmlformats.org/officeDocument/2006/relationships/image" Target="media/image5.jpeg"/><Relationship Id="rId1033" Type="http://schemas.openxmlformats.org/officeDocument/2006/relationships/image" Target="media/image5.jpeg"/><Relationship Id="rId1034" Type="http://schemas.openxmlformats.org/officeDocument/2006/relationships/image" Target="media/image5.jpeg"/><Relationship Id="rId1035" Type="http://schemas.openxmlformats.org/officeDocument/2006/relationships/image" Target="media/image5.jpeg"/><Relationship Id="rId1036" Type="http://schemas.openxmlformats.org/officeDocument/2006/relationships/image" Target="media/image5.jpeg"/><Relationship Id="rId1037" Type="http://schemas.openxmlformats.org/officeDocument/2006/relationships/image" Target="media/image5.jpeg"/><Relationship Id="rId1038" Type="http://schemas.openxmlformats.org/officeDocument/2006/relationships/image" Target="media/image5.jpeg"/><Relationship Id="rId1039" Type="http://schemas.openxmlformats.org/officeDocument/2006/relationships/image" Target="media/image5.jpeg"/><Relationship Id="rId1040" Type="http://schemas.openxmlformats.org/officeDocument/2006/relationships/image" Target="media/image6.jpeg"/><Relationship Id="rId1041" Type="http://schemas.openxmlformats.org/officeDocument/2006/relationships/image" Target="media/image6.jpeg"/><Relationship Id="rId1042" Type="http://schemas.openxmlformats.org/officeDocument/2006/relationships/image" Target="media/image6.jpeg"/><Relationship Id="rId1043" Type="http://schemas.openxmlformats.org/officeDocument/2006/relationships/image" Target="media/image6.jpeg"/><Relationship Id="rId1044" Type="http://schemas.openxmlformats.org/officeDocument/2006/relationships/image" Target="media/image6.jpeg"/><Relationship Id="rId1045" Type="http://schemas.openxmlformats.org/officeDocument/2006/relationships/image" Target="media/image6.jpeg"/><Relationship Id="rId1046" Type="http://schemas.openxmlformats.org/officeDocument/2006/relationships/image" Target="media/image6.jpeg"/><Relationship Id="rId1047" Type="http://schemas.openxmlformats.org/officeDocument/2006/relationships/image" Target="media/image6.jpeg"/><Relationship Id="rId1048" Type="http://schemas.openxmlformats.org/officeDocument/2006/relationships/image" Target="media/image6.jpeg"/><Relationship Id="rId1049" Type="http://schemas.openxmlformats.org/officeDocument/2006/relationships/image" Target="media/image6.jpeg"/><Relationship Id="rId1050" Type="http://schemas.openxmlformats.org/officeDocument/2006/relationships/image" Target="media/image5.jpeg"/><Relationship Id="rId1051" Type="http://schemas.openxmlformats.org/officeDocument/2006/relationships/image" Target="media/image5.jpeg"/><Relationship Id="rId1052" Type="http://schemas.openxmlformats.org/officeDocument/2006/relationships/image" Target="media/image5.jpeg"/><Relationship Id="rId1053" Type="http://schemas.openxmlformats.org/officeDocument/2006/relationships/image" Target="media/image5.jpeg"/><Relationship Id="rId1054" Type="http://schemas.openxmlformats.org/officeDocument/2006/relationships/image" Target="media/image5.jpeg"/><Relationship Id="rId1055" Type="http://schemas.openxmlformats.org/officeDocument/2006/relationships/image" Target="media/image5.jpeg"/><Relationship Id="rId1056" Type="http://schemas.openxmlformats.org/officeDocument/2006/relationships/image" Target="media/image5.jpeg"/><Relationship Id="rId1057" Type="http://schemas.openxmlformats.org/officeDocument/2006/relationships/image" Target="media/image5.jpeg"/><Relationship Id="rId1058" Type="http://schemas.openxmlformats.org/officeDocument/2006/relationships/image" Target="media/image5.jpeg"/><Relationship Id="rId1059" Type="http://schemas.openxmlformats.org/officeDocument/2006/relationships/image" Target="media/image5.jpeg"/><Relationship Id="rId1060" Type="http://schemas.openxmlformats.org/officeDocument/2006/relationships/image" Target="media/image5.jpeg"/><Relationship Id="rId1061" Type="http://schemas.openxmlformats.org/officeDocument/2006/relationships/image" Target="media/image5.jpeg"/><Relationship Id="rId1062" Type="http://schemas.openxmlformats.org/officeDocument/2006/relationships/image" Target="media/image5.jpeg"/><Relationship Id="rId1063" Type="http://schemas.openxmlformats.org/officeDocument/2006/relationships/image" Target="media/image5.jpeg"/><Relationship Id="rId1064" Type="http://schemas.openxmlformats.org/officeDocument/2006/relationships/image" Target="media/image5.jpeg"/><Relationship Id="rId1065" Type="http://schemas.openxmlformats.org/officeDocument/2006/relationships/image" Target="media/image5.jpeg"/><Relationship Id="rId1066" Type="http://schemas.openxmlformats.org/officeDocument/2006/relationships/image" Target="media/image5.jpeg"/><Relationship Id="rId1067" Type="http://schemas.openxmlformats.org/officeDocument/2006/relationships/image" Target="media/image5.jpeg"/><Relationship Id="rId1068" Type="http://schemas.openxmlformats.org/officeDocument/2006/relationships/image" Target="media/image5.jpeg"/><Relationship Id="rId1069" Type="http://schemas.openxmlformats.org/officeDocument/2006/relationships/image" Target="media/image5.jpeg"/><Relationship Id="rId1070" Type="http://schemas.openxmlformats.org/officeDocument/2006/relationships/image" Target="media/image5.jpeg"/><Relationship Id="rId1071" Type="http://schemas.openxmlformats.org/officeDocument/2006/relationships/image" Target="media/image5.jpeg"/><Relationship Id="rId1072" Type="http://schemas.openxmlformats.org/officeDocument/2006/relationships/image" Target="media/image5.jpeg"/><Relationship Id="rId1073" Type="http://schemas.openxmlformats.org/officeDocument/2006/relationships/image" Target="media/image5.jpeg"/><Relationship Id="rId1074" Type="http://schemas.openxmlformats.org/officeDocument/2006/relationships/image" Target="media/image5.jpeg"/><Relationship Id="rId1075" Type="http://schemas.openxmlformats.org/officeDocument/2006/relationships/image" Target="media/image5.jpeg"/><Relationship Id="rId1076" Type="http://schemas.openxmlformats.org/officeDocument/2006/relationships/image" Target="media/image5.jpeg"/><Relationship Id="rId1077" Type="http://schemas.openxmlformats.org/officeDocument/2006/relationships/image" Target="media/image5.jpeg"/><Relationship Id="rId1078" Type="http://schemas.openxmlformats.org/officeDocument/2006/relationships/image" Target="media/image5.jpeg"/><Relationship Id="rId1079" Type="http://schemas.openxmlformats.org/officeDocument/2006/relationships/image" Target="media/image5.jpeg"/><Relationship Id="rId1080" Type="http://schemas.openxmlformats.org/officeDocument/2006/relationships/image" Target="media/image5.jpeg"/><Relationship Id="rId1081" Type="http://schemas.openxmlformats.org/officeDocument/2006/relationships/image" Target="media/image5.jpeg"/><Relationship Id="rId1082" Type="http://schemas.openxmlformats.org/officeDocument/2006/relationships/image" Target="media/image5.jpeg"/><Relationship Id="rId1083" Type="http://schemas.openxmlformats.org/officeDocument/2006/relationships/image" Target="media/image5.jpeg"/><Relationship Id="rId1084" Type="http://schemas.openxmlformats.org/officeDocument/2006/relationships/image" Target="media/image5.jpeg"/><Relationship Id="rId1085" Type="http://schemas.openxmlformats.org/officeDocument/2006/relationships/image" Target="media/image5.jpeg"/><Relationship Id="rId1086" Type="http://schemas.openxmlformats.org/officeDocument/2006/relationships/image" Target="media/image5.jpeg"/><Relationship Id="rId1087" Type="http://schemas.openxmlformats.org/officeDocument/2006/relationships/image" Target="media/image5.jpeg"/><Relationship Id="rId1088" Type="http://schemas.openxmlformats.org/officeDocument/2006/relationships/image" Target="media/image5.jpeg"/><Relationship Id="rId1089" Type="http://schemas.openxmlformats.org/officeDocument/2006/relationships/image" Target="media/image5.jpeg"/><Relationship Id="rId1090" Type="http://schemas.openxmlformats.org/officeDocument/2006/relationships/image" Target="media/image5.jpeg"/><Relationship Id="rId1091" Type="http://schemas.openxmlformats.org/officeDocument/2006/relationships/image" Target="media/image5.jpeg"/><Relationship Id="rId1092" Type="http://schemas.openxmlformats.org/officeDocument/2006/relationships/image" Target="media/image5.jpeg"/><Relationship Id="rId1093" Type="http://schemas.openxmlformats.org/officeDocument/2006/relationships/image" Target="media/image5.jpeg"/><Relationship Id="rId1094" Type="http://schemas.openxmlformats.org/officeDocument/2006/relationships/image" Target="media/image5.jpeg"/><Relationship Id="rId1095" Type="http://schemas.openxmlformats.org/officeDocument/2006/relationships/image" Target="media/image5.jpeg"/><Relationship Id="rId1096" Type="http://schemas.openxmlformats.org/officeDocument/2006/relationships/image" Target="media/image5.jpeg"/><Relationship Id="rId1097" Type="http://schemas.openxmlformats.org/officeDocument/2006/relationships/image" Target="media/image5.jpeg"/><Relationship Id="rId1098" Type="http://schemas.openxmlformats.org/officeDocument/2006/relationships/image" Target="media/image5.jpeg"/><Relationship Id="rId1099" Type="http://schemas.openxmlformats.org/officeDocument/2006/relationships/image" Target="media/image5.jpeg"/><Relationship Id="rId1100" Type="http://schemas.openxmlformats.org/officeDocument/2006/relationships/image" Target="media/image6.jpeg"/><Relationship Id="rId1101" Type="http://schemas.openxmlformats.org/officeDocument/2006/relationships/image" Target="media/image6.jpeg"/><Relationship Id="rId1102" Type="http://schemas.openxmlformats.org/officeDocument/2006/relationships/image" Target="media/image6.jpeg"/><Relationship Id="rId1103" Type="http://schemas.openxmlformats.org/officeDocument/2006/relationships/image" Target="media/image6.jpeg"/><Relationship Id="rId1104" Type="http://schemas.openxmlformats.org/officeDocument/2006/relationships/image" Target="media/image6.jpeg"/><Relationship Id="rId1105" Type="http://schemas.openxmlformats.org/officeDocument/2006/relationships/image" Target="media/image6.jpeg"/><Relationship Id="rId1106" Type="http://schemas.openxmlformats.org/officeDocument/2006/relationships/image" Target="media/image6.jpeg"/><Relationship Id="rId1107" Type="http://schemas.openxmlformats.org/officeDocument/2006/relationships/image" Target="media/image6.jpeg"/><Relationship Id="rId1108" Type="http://schemas.openxmlformats.org/officeDocument/2006/relationships/image" Target="media/image6.jpeg"/><Relationship Id="rId1109" Type="http://schemas.openxmlformats.org/officeDocument/2006/relationships/image" Target="media/image6.jpeg"/><Relationship Id="rId1110" Type="http://schemas.openxmlformats.org/officeDocument/2006/relationships/image" Target="media/image5.jpeg"/><Relationship Id="rId1111" Type="http://schemas.openxmlformats.org/officeDocument/2006/relationships/image" Target="media/image5.jpeg"/><Relationship Id="rId1112" Type="http://schemas.openxmlformats.org/officeDocument/2006/relationships/image" Target="media/image5.jpeg"/><Relationship Id="rId1113" Type="http://schemas.openxmlformats.org/officeDocument/2006/relationships/image" Target="media/image5.jpeg"/><Relationship Id="rId1114" Type="http://schemas.openxmlformats.org/officeDocument/2006/relationships/image" Target="media/image5.jpeg"/><Relationship Id="rId1115" Type="http://schemas.openxmlformats.org/officeDocument/2006/relationships/image" Target="media/image5.jpeg"/><Relationship Id="rId1116" Type="http://schemas.openxmlformats.org/officeDocument/2006/relationships/image" Target="media/image5.jpeg"/><Relationship Id="rId1117" Type="http://schemas.openxmlformats.org/officeDocument/2006/relationships/image" Target="media/image5.jpeg"/><Relationship Id="rId1118" Type="http://schemas.openxmlformats.org/officeDocument/2006/relationships/image" Target="media/image5.jpeg"/><Relationship Id="rId1119" Type="http://schemas.openxmlformats.org/officeDocument/2006/relationships/image" Target="media/image5.jpeg"/><Relationship Id="rId1120" Type="http://schemas.openxmlformats.org/officeDocument/2006/relationships/image" Target="media/image5.jpeg"/><Relationship Id="rId1121" Type="http://schemas.openxmlformats.org/officeDocument/2006/relationships/image" Target="media/image5.jpeg"/><Relationship Id="rId1122" Type="http://schemas.openxmlformats.org/officeDocument/2006/relationships/image" Target="media/image5.jpeg"/><Relationship Id="rId1123" Type="http://schemas.openxmlformats.org/officeDocument/2006/relationships/image" Target="media/image5.jpeg"/><Relationship Id="rId1124" Type="http://schemas.openxmlformats.org/officeDocument/2006/relationships/image" Target="media/image5.jpeg"/><Relationship Id="rId1125" Type="http://schemas.openxmlformats.org/officeDocument/2006/relationships/image" Target="media/image5.jpeg"/><Relationship Id="rId1126" Type="http://schemas.openxmlformats.org/officeDocument/2006/relationships/image" Target="media/image5.jpeg"/><Relationship Id="rId1127" Type="http://schemas.openxmlformats.org/officeDocument/2006/relationships/image" Target="media/image5.jpeg"/><Relationship Id="rId1128" Type="http://schemas.openxmlformats.org/officeDocument/2006/relationships/image" Target="media/image5.jpeg"/><Relationship Id="rId1129" Type="http://schemas.openxmlformats.org/officeDocument/2006/relationships/image" Target="media/image5.jpeg"/><Relationship Id="rId1130" Type="http://schemas.openxmlformats.org/officeDocument/2006/relationships/image" Target="media/image5.jpeg"/><Relationship Id="rId1131" Type="http://schemas.openxmlformats.org/officeDocument/2006/relationships/image" Target="media/image5.jpeg"/><Relationship Id="rId1132" Type="http://schemas.openxmlformats.org/officeDocument/2006/relationships/image" Target="media/image5.jpeg"/><Relationship Id="rId1133" Type="http://schemas.openxmlformats.org/officeDocument/2006/relationships/image" Target="media/image5.jpeg"/><Relationship Id="rId1134" Type="http://schemas.openxmlformats.org/officeDocument/2006/relationships/image" Target="media/image5.jpeg"/><Relationship Id="rId1135" Type="http://schemas.openxmlformats.org/officeDocument/2006/relationships/image" Target="media/image5.jpeg"/><Relationship Id="rId1136" Type="http://schemas.openxmlformats.org/officeDocument/2006/relationships/image" Target="media/image5.jpeg"/><Relationship Id="rId1137" Type="http://schemas.openxmlformats.org/officeDocument/2006/relationships/image" Target="media/image5.jpeg"/><Relationship Id="rId1138" Type="http://schemas.openxmlformats.org/officeDocument/2006/relationships/image" Target="media/image5.jpeg"/><Relationship Id="rId1139" Type="http://schemas.openxmlformats.org/officeDocument/2006/relationships/image" Target="media/image5.jpeg"/><Relationship Id="rId1140" Type="http://schemas.openxmlformats.org/officeDocument/2006/relationships/image" Target="media/image5.jpeg"/><Relationship Id="rId1141" Type="http://schemas.openxmlformats.org/officeDocument/2006/relationships/image" Target="media/image5.jpeg"/><Relationship Id="rId1142" Type="http://schemas.openxmlformats.org/officeDocument/2006/relationships/image" Target="media/image5.jpeg"/><Relationship Id="rId1143" Type="http://schemas.openxmlformats.org/officeDocument/2006/relationships/image" Target="media/image5.jpeg"/><Relationship Id="rId1144" Type="http://schemas.openxmlformats.org/officeDocument/2006/relationships/image" Target="media/image5.jpeg"/><Relationship Id="rId1145" Type="http://schemas.openxmlformats.org/officeDocument/2006/relationships/image" Target="media/image5.jpeg"/><Relationship Id="rId1146" Type="http://schemas.openxmlformats.org/officeDocument/2006/relationships/image" Target="media/image5.jpeg"/><Relationship Id="rId1147" Type="http://schemas.openxmlformats.org/officeDocument/2006/relationships/image" Target="media/image5.jpeg"/><Relationship Id="rId1148" Type="http://schemas.openxmlformats.org/officeDocument/2006/relationships/image" Target="media/image5.jpeg"/><Relationship Id="rId1149" Type="http://schemas.openxmlformats.org/officeDocument/2006/relationships/image" Target="media/image5.jpeg"/><Relationship Id="rId1150" Type="http://schemas.openxmlformats.org/officeDocument/2006/relationships/image" Target="media/image5.jpeg"/><Relationship Id="rId1151" Type="http://schemas.openxmlformats.org/officeDocument/2006/relationships/image" Target="media/image5.jpeg"/><Relationship Id="rId1152" Type="http://schemas.openxmlformats.org/officeDocument/2006/relationships/image" Target="media/image5.jpeg"/><Relationship Id="rId1153" Type="http://schemas.openxmlformats.org/officeDocument/2006/relationships/image" Target="media/image5.jpeg"/><Relationship Id="rId1154" Type="http://schemas.openxmlformats.org/officeDocument/2006/relationships/image" Target="media/image5.jpeg"/><Relationship Id="rId1155" Type="http://schemas.openxmlformats.org/officeDocument/2006/relationships/image" Target="media/image5.jpeg"/><Relationship Id="rId1156" Type="http://schemas.openxmlformats.org/officeDocument/2006/relationships/image" Target="media/image5.jpeg"/><Relationship Id="rId1157" Type="http://schemas.openxmlformats.org/officeDocument/2006/relationships/image" Target="media/image5.jpeg"/><Relationship Id="rId1158" Type="http://schemas.openxmlformats.org/officeDocument/2006/relationships/image" Target="media/image5.jpeg"/><Relationship Id="rId1159" Type="http://schemas.openxmlformats.org/officeDocument/2006/relationships/image" Target="media/image5.jpeg"/><Relationship Id="rId1160" Type="http://schemas.openxmlformats.org/officeDocument/2006/relationships/image" Target="media/image6.jpeg"/><Relationship Id="rId1161" Type="http://schemas.openxmlformats.org/officeDocument/2006/relationships/image" Target="media/image6.jpeg"/><Relationship Id="rId1162" Type="http://schemas.openxmlformats.org/officeDocument/2006/relationships/image" Target="media/image6.jpeg"/><Relationship Id="rId1163" Type="http://schemas.openxmlformats.org/officeDocument/2006/relationships/image" Target="media/image6.jpeg"/><Relationship Id="rId1164" Type="http://schemas.openxmlformats.org/officeDocument/2006/relationships/image" Target="media/image6.jpeg"/><Relationship Id="rId1165" Type="http://schemas.openxmlformats.org/officeDocument/2006/relationships/image" Target="media/image6.jpeg"/><Relationship Id="rId1166" Type="http://schemas.openxmlformats.org/officeDocument/2006/relationships/image" Target="media/image6.jpeg"/><Relationship Id="rId1167" Type="http://schemas.openxmlformats.org/officeDocument/2006/relationships/image" Target="media/image6.jpeg"/><Relationship Id="rId1168" Type="http://schemas.openxmlformats.org/officeDocument/2006/relationships/image" Target="media/image6.jpeg"/><Relationship Id="rId1169" Type="http://schemas.openxmlformats.org/officeDocument/2006/relationships/image" Target="media/image6.jpeg"/><Relationship Id="rId1170" Type="http://schemas.openxmlformats.org/officeDocument/2006/relationships/image" Target="media/image5.jpeg"/><Relationship Id="rId1171" Type="http://schemas.openxmlformats.org/officeDocument/2006/relationships/image" Target="media/image5.jpeg"/><Relationship Id="rId1172" Type="http://schemas.openxmlformats.org/officeDocument/2006/relationships/image" Target="media/image5.jpeg"/><Relationship Id="rId1173" Type="http://schemas.openxmlformats.org/officeDocument/2006/relationships/image" Target="media/image5.jpeg"/><Relationship Id="rId1174" Type="http://schemas.openxmlformats.org/officeDocument/2006/relationships/image" Target="media/image5.jpeg"/><Relationship Id="rId1175" Type="http://schemas.openxmlformats.org/officeDocument/2006/relationships/image" Target="media/image5.jpeg"/><Relationship Id="rId1176" Type="http://schemas.openxmlformats.org/officeDocument/2006/relationships/image" Target="media/image5.jpeg"/><Relationship Id="rId1177" Type="http://schemas.openxmlformats.org/officeDocument/2006/relationships/image" Target="media/image5.jpeg"/><Relationship Id="rId1178" Type="http://schemas.openxmlformats.org/officeDocument/2006/relationships/image" Target="media/image5.jpeg"/><Relationship Id="rId1179" Type="http://schemas.openxmlformats.org/officeDocument/2006/relationships/image" Target="media/image5.jpeg"/><Relationship Id="rId1180" Type="http://schemas.openxmlformats.org/officeDocument/2006/relationships/image" Target="media/image5.jpeg"/><Relationship Id="rId1181" Type="http://schemas.openxmlformats.org/officeDocument/2006/relationships/image" Target="media/image5.jpeg"/><Relationship Id="rId1182" Type="http://schemas.openxmlformats.org/officeDocument/2006/relationships/image" Target="media/image5.jpeg"/><Relationship Id="rId1183" Type="http://schemas.openxmlformats.org/officeDocument/2006/relationships/image" Target="media/image5.jpeg"/><Relationship Id="rId1184" Type="http://schemas.openxmlformats.org/officeDocument/2006/relationships/image" Target="media/image5.jpeg"/><Relationship Id="rId1185" Type="http://schemas.openxmlformats.org/officeDocument/2006/relationships/image" Target="media/image5.jpeg"/><Relationship Id="rId1186" Type="http://schemas.openxmlformats.org/officeDocument/2006/relationships/image" Target="media/image5.jpeg"/><Relationship Id="rId1187" Type="http://schemas.openxmlformats.org/officeDocument/2006/relationships/image" Target="media/image5.jpeg"/><Relationship Id="rId1188" Type="http://schemas.openxmlformats.org/officeDocument/2006/relationships/image" Target="media/image5.jpeg"/><Relationship Id="rId1189" Type="http://schemas.openxmlformats.org/officeDocument/2006/relationships/image" Target="media/image5.jpeg"/><Relationship Id="rId1190" Type="http://schemas.openxmlformats.org/officeDocument/2006/relationships/image" Target="media/image5.jpeg"/><Relationship Id="rId1191" Type="http://schemas.openxmlformats.org/officeDocument/2006/relationships/image" Target="media/image5.jpeg"/><Relationship Id="rId1192" Type="http://schemas.openxmlformats.org/officeDocument/2006/relationships/image" Target="media/image5.jpeg"/><Relationship Id="rId1193" Type="http://schemas.openxmlformats.org/officeDocument/2006/relationships/image" Target="media/image5.jpeg"/><Relationship Id="rId1194" Type="http://schemas.openxmlformats.org/officeDocument/2006/relationships/image" Target="media/image5.jpeg"/><Relationship Id="rId1195" Type="http://schemas.openxmlformats.org/officeDocument/2006/relationships/image" Target="media/image5.jpeg"/><Relationship Id="rId1196" Type="http://schemas.openxmlformats.org/officeDocument/2006/relationships/image" Target="media/image5.jpeg"/><Relationship Id="rId1197" Type="http://schemas.openxmlformats.org/officeDocument/2006/relationships/image" Target="media/image5.jpeg"/><Relationship Id="rId1198" Type="http://schemas.openxmlformats.org/officeDocument/2006/relationships/image" Target="media/image5.jpeg"/><Relationship Id="rId1199" Type="http://schemas.openxmlformats.org/officeDocument/2006/relationships/image" Target="media/image5.jpeg"/><Relationship Id="rId1200" Type="http://schemas.openxmlformats.org/officeDocument/2006/relationships/image" Target="media/image5.jpeg"/><Relationship Id="rId1201" Type="http://schemas.openxmlformats.org/officeDocument/2006/relationships/image" Target="media/image5.jpeg"/><Relationship Id="rId1202" Type="http://schemas.openxmlformats.org/officeDocument/2006/relationships/image" Target="media/image5.jpeg"/><Relationship Id="rId1203" Type="http://schemas.openxmlformats.org/officeDocument/2006/relationships/image" Target="media/image5.jpeg"/><Relationship Id="rId1204" Type="http://schemas.openxmlformats.org/officeDocument/2006/relationships/image" Target="media/image5.jpeg"/><Relationship Id="rId1205" Type="http://schemas.openxmlformats.org/officeDocument/2006/relationships/image" Target="media/image5.jpeg"/><Relationship Id="rId1206" Type="http://schemas.openxmlformats.org/officeDocument/2006/relationships/image" Target="media/image5.jpeg"/><Relationship Id="rId1207" Type="http://schemas.openxmlformats.org/officeDocument/2006/relationships/image" Target="media/image5.jpeg"/><Relationship Id="rId1208" Type="http://schemas.openxmlformats.org/officeDocument/2006/relationships/image" Target="media/image5.jpeg"/><Relationship Id="rId1209" Type="http://schemas.openxmlformats.org/officeDocument/2006/relationships/image" Target="media/image5.jpeg"/><Relationship Id="rId1210" Type="http://schemas.openxmlformats.org/officeDocument/2006/relationships/image" Target="media/image5.jpeg"/><Relationship Id="rId1211" Type="http://schemas.openxmlformats.org/officeDocument/2006/relationships/image" Target="media/image5.jpeg"/><Relationship Id="rId1212" Type="http://schemas.openxmlformats.org/officeDocument/2006/relationships/image" Target="media/image5.jpeg"/><Relationship Id="rId1213" Type="http://schemas.openxmlformats.org/officeDocument/2006/relationships/image" Target="media/image5.jpeg"/><Relationship Id="rId1214" Type="http://schemas.openxmlformats.org/officeDocument/2006/relationships/image" Target="media/image5.jpeg"/><Relationship Id="rId1215" Type="http://schemas.openxmlformats.org/officeDocument/2006/relationships/image" Target="media/image5.jpeg"/><Relationship Id="rId1216" Type="http://schemas.openxmlformats.org/officeDocument/2006/relationships/image" Target="media/image5.jpeg"/><Relationship Id="rId1217" Type="http://schemas.openxmlformats.org/officeDocument/2006/relationships/image" Target="media/image5.jpeg"/><Relationship Id="rId1218" Type="http://schemas.openxmlformats.org/officeDocument/2006/relationships/image" Target="media/image5.jpeg"/><Relationship Id="rId1219" Type="http://schemas.openxmlformats.org/officeDocument/2006/relationships/image" Target="media/image5.jpeg"/><Relationship Id="rId1220" Type="http://schemas.openxmlformats.org/officeDocument/2006/relationships/image" Target="media/image6.jpeg"/><Relationship Id="rId1221" Type="http://schemas.openxmlformats.org/officeDocument/2006/relationships/image" Target="media/image6.jpeg"/><Relationship Id="rId1222" Type="http://schemas.openxmlformats.org/officeDocument/2006/relationships/image" Target="media/image6.jpeg"/><Relationship Id="rId1223" Type="http://schemas.openxmlformats.org/officeDocument/2006/relationships/image" Target="media/image6.jpeg"/><Relationship Id="rId1224" Type="http://schemas.openxmlformats.org/officeDocument/2006/relationships/image" Target="media/image6.jpeg"/><Relationship Id="rId1225" Type="http://schemas.openxmlformats.org/officeDocument/2006/relationships/image" Target="media/image6.jpeg"/><Relationship Id="rId1226" Type="http://schemas.openxmlformats.org/officeDocument/2006/relationships/image" Target="media/image6.jpeg"/><Relationship Id="rId1227" Type="http://schemas.openxmlformats.org/officeDocument/2006/relationships/image" Target="media/image6.jpeg"/><Relationship Id="rId1228" Type="http://schemas.openxmlformats.org/officeDocument/2006/relationships/image" Target="media/image6.jpeg"/><Relationship Id="rId1229" Type="http://schemas.openxmlformats.org/officeDocument/2006/relationships/image" Target="media/image6.jpeg"/><Relationship Id="rId1230" Type="http://schemas.openxmlformats.org/officeDocument/2006/relationships/image" Target="media/image5.jpeg"/><Relationship Id="rId1231" Type="http://schemas.openxmlformats.org/officeDocument/2006/relationships/image" Target="media/image5.jpeg"/><Relationship Id="rId1232" Type="http://schemas.openxmlformats.org/officeDocument/2006/relationships/image" Target="media/image5.jpeg"/><Relationship Id="rId1233" Type="http://schemas.openxmlformats.org/officeDocument/2006/relationships/image" Target="media/image5.jpeg"/><Relationship Id="rId1234" Type="http://schemas.openxmlformats.org/officeDocument/2006/relationships/image" Target="media/image5.jpeg"/><Relationship Id="rId1235" Type="http://schemas.openxmlformats.org/officeDocument/2006/relationships/image" Target="media/image5.jpeg"/><Relationship Id="rId1236" Type="http://schemas.openxmlformats.org/officeDocument/2006/relationships/image" Target="media/image5.jpeg"/><Relationship Id="rId1237" Type="http://schemas.openxmlformats.org/officeDocument/2006/relationships/image" Target="media/image5.jpeg"/><Relationship Id="rId1238" Type="http://schemas.openxmlformats.org/officeDocument/2006/relationships/image" Target="media/image5.jpeg"/><Relationship Id="rId1239" Type="http://schemas.openxmlformats.org/officeDocument/2006/relationships/image" Target="media/image5.jpeg"/><Relationship Id="rId1240" Type="http://schemas.openxmlformats.org/officeDocument/2006/relationships/image" Target="media/image5.jpeg"/><Relationship Id="rId1241" Type="http://schemas.openxmlformats.org/officeDocument/2006/relationships/image" Target="media/image5.jpeg"/><Relationship Id="rId1242" Type="http://schemas.openxmlformats.org/officeDocument/2006/relationships/image" Target="media/image5.jpeg"/><Relationship Id="rId1243" Type="http://schemas.openxmlformats.org/officeDocument/2006/relationships/image" Target="media/image5.jpeg"/><Relationship Id="rId1244" Type="http://schemas.openxmlformats.org/officeDocument/2006/relationships/image" Target="media/image5.jpeg"/><Relationship Id="rId1245" Type="http://schemas.openxmlformats.org/officeDocument/2006/relationships/image" Target="media/image5.jpeg"/><Relationship Id="rId1246" Type="http://schemas.openxmlformats.org/officeDocument/2006/relationships/image" Target="media/image5.jpeg"/><Relationship Id="rId1247" Type="http://schemas.openxmlformats.org/officeDocument/2006/relationships/image" Target="media/image5.jpeg"/><Relationship Id="rId1248" Type="http://schemas.openxmlformats.org/officeDocument/2006/relationships/image" Target="media/image5.jpeg"/><Relationship Id="rId1249" Type="http://schemas.openxmlformats.org/officeDocument/2006/relationships/image" Target="media/image5.jpeg"/><Relationship Id="rId1250" Type="http://schemas.openxmlformats.org/officeDocument/2006/relationships/image" Target="media/image5.jpeg"/><Relationship Id="rId1251" Type="http://schemas.openxmlformats.org/officeDocument/2006/relationships/image" Target="media/image5.jpeg"/><Relationship Id="rId1252" Type="http://schemas.openxmlformats.org/officeDocument/2006/relationships/image" Target="media/image5.jpeg"/><Relationship Id="rId1253" Type="http://schemas.openxmlformats.org/officeDocument/2006/relationships/image" Target="media/image5.jpeg"/><Relationship Id="rId1254" Type="http://schemas.openxmlformats.org/officeDocument/2006/relationships/image" Target="media/image5.jpeg"/><Relationship Id="rId1255" Type="http://schemas.openxmlformats.org/officeDocument/2006/relationships/image" Target="media/image5.jpeg"/><Relationship Id="rId1256" Type="http://schemas.openxmlformats.org/officeDocument/2006/relationships/image" Target="media/image5.jpeg"/><Relationship Id="rId1257" Type="http://schemas.openxmlformats.org/officeDocument/2006/relationships/image" Target="media/image5.jpeg"/><Relationship Id="rId1258" Type="http://schemas.openxmlformats.org/officeDocument/2006/relationships/image" Target="media/image5.jpeg"/><Relationship Id="rId1259" Type="http://schemas.openxmlformats.org/officeDocument/2006/relationships/image" Target="media/image5.jpeg"/><Relationship Id="rId1260" Type="http://schemas.openxmlformats.org/officeDocument/2006/relationships/image" Target="media/image5.jpeg"/><Relationship Id="rId1261" Type="http://schemas.openxmlformats.org/officeDocument/2006/relationships/image" Target="media/image5.jpeg"/><Relationship Id="rId1262" Type="http://schemas.openxmlformats.org/officeDocument/2006/relationships/image" Target="media/image5.jpeg"/><Relationship Id="rId1263" Type="http://schemas.openxmlformats.org/officeDocument/2006/relationships/image" Target="media/image5.jpeg"/><Relationship Id="rId1264" Type="http://schemas.openxmlformats.org/officeDocument/2006/relationships/image" Target="media/image5.jpeg"/><Relationship Id="rId1265" Type="http://schemas.openxmlformats.org/officeDocument/2006/relationships/image" Target="media/image5.jpeg"/><Relationship Id="rId1266" Type="http://schemas.openxmlformats.org/officeDocument/2006/relationships/image" Target="media/image5.jpeg"/><Relationship Id="rId1267" Type="http://schemas.openxmlformats.org/officeDocument/2006/relationships/image" Target="media/image5.jpeg"/><Relationship Id="rId1268" Type="http://schemas.openxmlformats.org/officeDocument/2006/relationships/image" Target="media/image5.jpeg"/><Relationship Id="rId1269" Type="http://schemas.openxmlformats.org/officeDocument/2006/relationships/image" Target="media/image5.jpeg"/><Relationship Id="rId1270" Type="http://schemas.openxmlformats.org/officeDocument/2006/relationships/image" Target="media/image5.jpeg"/><Relationship Id="rId1271" Type="http://schemas.openxmlformats.org/officeDocument/2006/relationships/image" Target="media/image5.jpeg"/><Relationship Id="rId1272" Type="http://schemas.openxmlformats.org/officeDocument/2006/relationships/image" Target="media/image5.jpeg"/><Relationship Id="rId1273" Type="http://schemas.openxmlformats.org/officeDocument/2006/relationships/image" Target="media/image5.jpeg"/><Relationship Id="rId1274" Type="http://schemas.openxmlformats.org/officeDocument/2006/relationships/image" Target="media/image5.jpeg"/><Relationship Id="rId1275" Type="http://schemas.openxmlformats.org/officeDocument/2006/relationships/image" Target="media/image5.jpeg"/><Relationship Id="rId1276" Type="http://schemas.openxmlformats.org/officeDocument/2006/relationships/image" Target="media/image5.jpeg"/><Relationship Id="rId1277" Type="http://schemas.openxmlformats.org/officeDocument/2006/relationships/image" Target="media/image5.jpeg"/><Relationship Id="rId1278" Type="http://schemas.openxmlformats.org/officeDocument/2006/relationships/image" Target="media/image5.jpeg"/><Relationship Id="rId1279" Type="http://schemas.openxmlformats.org/officeDocument/2006/relationships/image" Target="media/image5.jpeg"/><Relationship Id="rId1280" Type="http://schemas.openxmlformats.org/officeDocument/2006/relationships/image" Target="media/image6.jpeg"/><Relationship Id="rId1281" Type="http://schemas.openxmlformats.org/officeDocument/2006/relationships/image" Target="media/image6.jpeg"/><Relationship Id="rId1282" Type="http://schemas.openxmlformats.org/officeDocument/2006/relationships/image" Target="media/image6.jpeg"/><Relationship Id="rId1283" Type="http://schemas.openxmlformats.org/officeDocument/2006/relationships/image" Target="media/image6.jpeg"/><Relationship Id="rId1284" Type="http://schemas.openxmlformats.org/officeDocument/2006/relationships/image" Target="media/image6.jpeg"/><Relationship Id="rId1285" Type="http://schemas.openxmlformats.org/officeDocument/2006/relationships/image" Target="media/image6.jpeg"/><Relationship Id="rId1286" Type="http://schemas.openxmlformats.org/officeDocument/2006/relationships/image" Target="media/image6.jpeg"/><Relationship Id="rId1287" Type="http://schemas.openxmlformats.org/officeDocument/2006/relationships/image" Target="media/image6.jpeg"/><Relationship Id="rId1288" Type="http://schemas.openxmlformats.org/officeDocument/2006/relationships/image" Target="media/image6.jpeg"/><Relationship Id="rId1289" Type="http://schemas.openxmlformats.org/officeDocument/2006/relationships/image" Target="media/image6.jpeg"/><Relationship Id="rId1290" Type="http://schemas.openxmlformats.org/officeDocument/2006/relationships/image" Target="media/image5.jpeg"/><Relationship Id="rId1291" Type="http://schemas.openxmlformats.org/officeDocument/2006/relationships/image" Target="media/image5.jpeg"/><Relationship Id="rId1292" Type="http://schemas.openxmlformats.org/officeDocument/2006/relationships/image" Target="media/image5.jpeg"/><Relationship Id="rId1293" Type="http://schemas.openxmlformats.org/officeDocument/2006/relationships/image" Target="media/image5.jpeg"/><Relationship Id="rId1294" Type="http://schemas.openxmlformats.org/officeDocument/2006/relationships/image" Target="media/image5.jpeg"/><Relationship Id="rId1295" Type="http://schemas.openxmlformats.org/officeDocument/2006/relationships/image" Target="media/image5.jpeg"/><Relationship Id="rId1296" Type="http://schemas.openxmlformats.org/officeDocument/2006/relationships/image" Target="media/image5.jpeg"/><Relationship Id="rId1297" Type="http://schemas.openxmlformats.org/officeDocument/2006/relationships/image" Target="media/image5.jpeg"/><Relationship Id="rId1298" Type="http://schemas.openxmlformats.org/officeDocument/2006/relationships/image" Target="media/image5.jpeg"/><Relationship Id="rId1299" Type="http://schemas.openxmlformats.org/officeDocument/2006/relationships/image" Target="media/image5.jpeg"/><Relationship Id="rId1300" Type="http://schemas.openxmlformats.org/officeDocument/2006/relationships/image" Target="media/image5.jpeg"/><Relationship Id="rId1301" Type="http://schemas.openxmlformats.org/officeDocument/2006/relationships/image" Target="media/image5.jpeg"/><Relationship Id="rId1302" Type="http://schemas.openxmlformats.org/officeDocument/2006/relationships/image" Target="media/image5.jpeg"/><Relationship Id="rId1303" Type="http://schemas.openxmlformats.org/officeDocument/2006/relationships/image" Target="media/image5.jpeg"/><Relationship Id="rId1304" Type="http://schemas.openxmlformats.org/officeDocument/2006/relationships/image" Target="media/image5.jpeg"/><Relationship Id="rId1305" Type="http://schemas.openxmlformats.org/officeDocument/2006/relationships/image" Target="media/image5.jpeg"/><Relationship Id="rId1306" Type="http://schemas.openxmlformats.org/officeDocument/2006/relationships/image" Target="media/image5.jpeg"/><Relationship Id="rId1307" Type="http://schemas.openxmlformats.org/officeDocument/2006/relationships/image" Target="media/image5.jpeg"/><Relationship Id="rId1308" Type="http://schemas.openxmlformats.org/officeDocument/2006/relationships/image" Target="media/image5.jpeg"/><Relationship Id="rId1309" Type="http://schemas.openxmlformats.org/officeDocument/2006/relationships/image" Target="media/image5.jpeg"/><Relationship Id="rId1310" Type="http://schemas.openxmlformats.org/officeDocument/2006/relationships/image" Target="media/image5.jpeg"/><Relationship Id="rId1311" Type="http://schemas.openxmlformats.org/officeDocument/2006/relationships/image" Target="media/image5.jpeg"/><Relationship Id="rId1312" Type="http://schemas.openxmlformats.org/officeDocument/2006/relationships/image" Target="media/image5.jpeg"/><Relationship Id="rId1313" Type="http://schemas.openxmlformats.org/officeDocument/2006/relationships/image" Target="media/image5.jpeg"/><Relationship Id="rId1314" Type="http://schemas.openxmlformats.org/officeDocument/2006/relationships/image" Target="media/image5.jpeg"/><Relationship Id="rId1315" Type="http://schemas.openxmlformats.org/officeDocument/2006/relationships/image" Target="media/image5.jpeg"/><Relationship Id="rId1316" Type="http://schemas.openxmlformats.org/officeDocument/2006/relationships/image" Target="media/image5.jpeg"/><Relationship Id="rId1317" Type="http://schemas.openxmlformats.org/officeDocument/2006/relationships/image" Target="media/image5.jpeg"/><Relationship Id="rId1318" Type="http://schemas.openxmlformats.org/officeDocument/2006/relationships/image" Target="media/image5.jpeg"/><Relationship Id="rId1319" Type="http://schemas.openxmlformats.org/officeDocument/2006/relationships/image" Target="media/image5.jpeg"/><Relationship Id="rId1320" Type="http://schemas.openxmlformats.org/officeDocument/2006/relationships/image" Target="media/image5.jpeg"/><Relationship Id="rId1321" Type="http://schemas.openxmlformats.org/officeDocument/2006/relationships/image" Target="media/image5.jpeg"/><Relationship Id="rId1322" Type="http://schemas.openxmlformats.org/officeDocument/2006/relationships/image" Target="media/image5.jpeg"/><Relationship Id="rId1323" Type="http://schemas.openxmlformats.org/officeDocument/2006/relationships/image" Target="media/image5.jpeg"/><Relationship Id="rId1324" Type="http://schemas.openxmlformats.org/officeDocument/2006/relationships/image" Target="media/image5.jpeg"/><Relationship Id="rId1325" Type="http://schemas.openxmlformats.org/officeDocument/2006/relationships/image" Target="media/image5.jpeg"/><Relationship Id="rId1326" Type="http://schemas.openxmlformats.org/officeDocument/2006/relationships/image" Target="media/image5.jpeg"/><Relationship Id="rId1327" Type="http://schemas.openxmlformats.org/officeDocument/2006/relationships/image" Target="media/image5.jpeg"/><Relationship Id="rId1328" Type="http://schemas.openxmlformats.org/officeDocument/2006/relationships/image" Target="media/image5.jpeg"/><Relationship Id="rId1329" Type="http://schemas.openxmlformats.org/officeDocument/2006/relationships/image" Target="media/image5.jpeg"/><Relationship Id="rId1330" Type="http://schemas.openxmlformats.org/officeDocument/2006/relationships/image" Target="media/image5.jpeg"/><Relationship Id="rId1331" Type="http://schemas.openxmlformats.org/officeDocument/2006/relationships/image" Target="media/image5.jpeg"/><Relationship Id="rId1332" Type="http://schemas.openxmlformats.org/officeDocument/2006/relationships/image" Target="media/image5.jpeg"/><Relationship Id="rId1333" Type="http://schemas.openxmlformats.org/officeDocument/2006/relationships/image" Target="media/image5.jpeg"/><Relationship Id="rId1334" Type="http://schemas.openxmlformats.org/officeDocument/2006/relationships/image" Target="media/image5.jpeg"/><Relationship Id="rId1335" Type="http://schemas.openxmlformats.org/officeDocument/2006/relationships/image" Target="media/image5.jpeg"/><Relationship Id="rId1336" Type="http://schemas.openxmlformats.org/officeDocument/2006/relationships/image" Target="media/image5.jpeg"/><Relationship Id="rId1337" Type="http://schemas.openxmlformats.org/officeDocument/2006/relationships/image" Target="media/image5.jpeg"/><Relationship Id="rId1338" Type="http://schemas.openxmlformats.org/officeDocument/2006/relationships/image" Target="media/image5.jpeg"/><Relationship Id="rId1339" Type="http://schemas.openxmlformats.org/officeDocument/2006/relationships/image" Target="media/image5.jpeg"/><Relationship Id="rId1340" Type="http://schemas.openxmlformats.org/officeDocument/2006/relationships/image" Target="media/image6.jpeg"/><Relationship Id="rId1341" Type="http://schemas.openxmlformats.org/officeDocument/2006/relationships/image" Target="media/image6.jpeg"/><Relationship Id="rId1342" Type="http://schemas.openxmlformats.org/officeDocument/2006/relationships/image" Target="media/image6.jpeg"/><Relationship Id="rId1343" Type="http://schemas.openxmlformats.org/officeDocument/2006/relationships/image" Target="media/image6.jpeg"/><Relationship Id="rId1344" Type="http://schemas.openxmlformats.org/officeDocument/2006/relationships/image" Target="media/image6.jpeg"/><Relationship Id="rId1345" Type="http://schemas.openxmlformats.org/officeDocument/2006/relationships/image" Target="media/image6.jpeg"/><Relationship Id="rId1346" Type="http://schemas.openxmlformats.org/officeDocument/2006/relationships/image" Target="media/image6.jpeg"/><Relationship Id="rId1347" Type="http://schemas.openxmlformats.org/officeDocument/2006/relationships/image" Target="media/image6.jpeg"/><Relationship Id="rId1348" Type="http://schemas.openxmlformats.org/officeDocument/2006/relationships/image" Target="media/image6.jpeg"/><Relationship Id="rId1349" Type="http://schemas.openxmlformats.org/officeDocument/2006/relationships/image" Target="media/image6.jpeg"/><Relationship Id="rId1350" Type="http://schemas.openxmlformats.org/officeDocument/2006/relationships/image" Target="media/image5.jpeg"/><Relationship Id="rId1351" Type="http://schemas.openxmlformats.org/officeDocument/2006/relationships/image" Target="media/image5.jpeg"/><Relationship Id="rId1352" Type="http://schemas.openxmlformats.org/officeDocument/2006/relationships/image" Target="media/image5.jpeg"/><Relationship Id="rId1353" Type="http://schemas.openxmlformats.org/officeDocument/2006/relationships/image" Target="media/image5.jpeg"/><Relationship Id="rId1354" Type="http://schemas.openxmlformats.org/officeDocument/2006/relationships/image" Target="media/image5.jpeg"/><Relationship Id="rId1355" Type="http://schemas.openxmlformats.org/officeDocument/2006/relationships/image" Target="media/image5.jpeg"/><Relationship Id="rId1356" Type="http://schemas.openxmlformats.org/officeDocument/2006/relationships/image" Target="media/image5.jpeg"/><Relationship Id="rId1357" Type="http://schemas.openxmlformats.org/officeDocument/2006/relationships/image" Target="media/image5.jpeg"/><Relationship Id="rId1358" Type="http://schemas.openxmlformats.org/officeDocument/2006/relationships/image" Target="media/image5.jpeg"/><Relationship Id="rId1359" Type="http://schemas.openxmlformats.org/officeDocument/2006/relationships/image" Target="media/image5.jpeg"/><Relationship Id="rId1360" Type="http://schemas.openxmlformats.org/officeDocument/2006/relationships/image" Target="media/image5.jpeg"/><Relationship Id="rId1361" Type="http://schemas.openxmlformats.org/officeDocument/2006/relationships/image" Target="media/image5.jpeg"/><Relationship Id="rId1362" Type="http://schemas.openxmlformats.org/officeDocument/2006/relationships/image" Target="media/image5.jpeg"/><Relationship Id="rId1363" Type="http://schemas.openxmlformats.org/officeDocument/2006/relationships/image" Target="media/image5.jpeg"/><Relationship Id="rId1364" Type="http://schemas.openxmlformats.org/officeDocument/2006/relationships/image" Target="media/image5.jpeg"/><Relationship Id="rId1365" Type="http://schemas.openxmlformats.org/officeDocument/2006/relationships/image" Target="media/image5.jpeg"/><Relationship Id="rId1366" Type="http://schemas.openxmlformats.org/officeDocument/2006/relationships/image" Target="media/image5.jpeg"/><Relationship Id="rId1367" Type="http://schemas.openxmlformats.org/officeDocument/2006/relationships/image" Target="media/image5.jpeg"/><Relationship Id="rId1368" Type="http://schemas.openxmlformats.org/officeDocument/2006/relationships/image" Target="media/image5.jpeg"/><Relationship Id="rId1369" Type="http://schemas.openxmlformats.org/officeDocument/2006/relationships/image" Target="media/image5.jpeg"/><Relationship Id="rId1370" Type="http://schemas.openxmlformats.org/officeDocument/2006/relationships/image" Target="media/image5.jpeg"/><Relationship Id="rId1371" Type="http://schemas.openxmlformats.org/officeDocument/2006/relationships/image" Target="media/image5.jpeg"/><Relationship Id="rId1372" Type="http://schemas.openxmlformats.org/officeDocument/2006/relationships/image" Target="media/image5.jpeg"/><Relationship Id="rId1373" Type="http://schemas.openxmlformats.org/officeDocument/2006/relationships/image" Target="media/image5.jpeg"/><Relationship Id="rId1374" Type="http://schemas.openxmlformats.org/officeDocument/2006/relationships/image" Target="media/image5.jpeg"/><Relationship Id="rId1375" Type="http://schemas.openxmlformats.org/officeDocument/2006/relationships/image" Target="media/image5.jpeg"/><Relationship Id="rId1376" Type="http://schemas.openxmlformats.org/officeDocument/2006/relationships/image" Target="media/image5.jpeg"/><Relationship Id="rId1377" Type="http://schemas.openxmlformats.org/officeDocument/2006/relationships/image" Target="media/image5.jpeg"/><Relationship Id="rId1378" Type="http://schemas.openxmlformats.org/officeDocument/2006/relationships/image" Target="media/image5.jpeg"/><Relationship Id="rId1379" Type="http://schemas.openxmlformats.org/officeDocument/2006/relationships/image" Target="media/image5.jpeg"/><Relationship Id="rId1380" Type="http://schemas.openxmlformats.org/officeDocument/2006/relationships/image" Target="media/image5.jpeg"/><Relationship Id="rId1381" Type="http://schemas.openxmlformats.org/officeDocument/2006/relationships/image" Target="media/image5.jpeg"/><Relationship Id="rId1382" Type="http://schemas.openxmlformats.org/officeDocument/2006/relationships/image" Target="media/image5.jpeg"/><Relationship Id="rId1383" Type="http://schemas.openxmlformats.org/officeDocument/2006/relationships/image" Target="media/image5.jpeg"/><Relationship Id="rId1384" Type="http://schemas.openxmlformats.org/officeDocument/2006/relationships/image" Target="media/image5.jpeg"/><Relationship Id="rId1385" Type="http://schemas.openxmlformats.org/officeDocument/2006/relationships/image" Target="media/image5.jpeg"/><Relationship Id="rId1386" Type="http://schemas.openxmlformats.org/officeDocument/2006/relationships/image" Target="media/image5.jpeg"/><Relationship Id="rId1387" Type="http://schemas.openxmlformats.org/officeDocument/2006/relationships/image" Target="media/image5.jpeg"/><Relationship Id="rId1388" Type="http://schemas.openxmlformats.org/officeDocument/2006/relationships/image" Target="media/image5.jpeg"/><Relationship Id="rId1389" Type="http://schemas.openxmlformats.org/officeDocument/2006/relationships/image" Target="media/image5.jpeg"/><Relationship Id="rId1390" Type="http://schemas.openxmlformats.org/officeDocument/2006/relationships/image" Target="media/image5.jpeg"/><Relationship Id="rId1391" Type="http://schemas.openxmlformats.org/officeDocument/2006/relationships/image" Target="media/image5.jpeg"/><Relationship Id="rId1392" Type="http://schemas.openxmlformats.org/officeDocument/2006/relationships/image" Target="media/image5.jpeg"/><Relationship Id="rId1393" Type="http://schemas.openxmlformats.org/officeDocument/2006/relationships/image" Target="media/image5.jpeg"/><Relationship Id="rId1394" Type="http://schemas.openxmlformats.org/officeDocument/2006/relationships/image" Target="media/image5.jpeg"/><Relationship Id="rId1395" Type="http://schemas.openxmlformats.org/officeDocument/2006/relationships/image" Target="media/image5.jpeg"/><Relationship Id="rId1396" Type="http://schemas.openxmlformats.org/officeDocument/2006/relationships/image" Target="media/image5.jpeg"/><Relationship Id="rId1397" Type="http://schemas.openxmlformats.org/officeDocument/2006/relationships/image" Target="media/image5.jpeg"/><Relationship Id="rId1398" Type="http://schemas.openxmlformats.org/officeDocument/2006/relationships/image" Target="media/image5.jpeg"/><Relationship Id="rId1399" Type="http://schemas.openxmlformats.org/officeDocument/2006/relationships/image" Target="media/image5.jpeg"/><Relationship Id="rId1400" Type="http://schemas.openxmlformats.org/officeDocument/2006/relationships/image" Target="media/image6.jpeg"/><Relationship Id="rId1401" Type="http://schemas.openxmlformats.org/officeDocument/2006/relationships/image" Target="media/image6.jpeg"/><Relationship Id="rId1402" Type="http://schemas.openxmlformats.org/officeDocument/2006/relationships/image" Target="media/image6.jpeg"/><Relationship Id="rId1403" Type="http://schemas.openxmlformats.org/officeDocument/2006/relationships/image" Target="media/image6.jpeg"/><Relationship Id="rId1404" Type="http://schemas.openxmlformats.org/officeDocument/2006/relationships/image" Target="media/image6.jpeg"/><Relationship Id="rId1405" Type="http://schemas.openxmlformats.org/officeDocument/2006/relationships/image" Target="media/image6.jpeg"/><Relationship Id="rId1406" Type="http://schemas.openxmlformats.org/officeDocument/2006/relationships/image" Target="media/image6.jpeg"/><Relationship Id="rId1407" Type="http://schemas.openxmlformats.org/officeDocument/2006/relationships/image" Target="media/image6.jpeg"/><Relationship Id="rId1408" Type="http://schemas.openxmlformats.org/officeDocument/2006/relationships/image" Target="media/image6.jpeg"/><Relationship Id="rId1409" Type="http://schemas.openxmlformats.org/officeDocument/2006/relationships/image" Target="media/image6.jpeg"/><Relationship Id="rId1410" Type="http://schemas.openxmlformats.org/officeDocument/2006/relationships/image" Target="media/image5.jpeg"/><Relationship Id="rId1411" Type="http://schemas.openxmlformats.org/officeDocument/2006/relationships/image" Target="media/image5.jpeg"/><Relationship Id="rId1412" Type="http://schemas.openxmlformats.org/officeDocument/2006/relationships/image" Target="media/image5.jpeg"/><Relationship Id="rId1413" Type="http://schemas.openxmlformats.org/officeDocument/2006/relationships/image" Target="media/image5.jpeg"/><Relationship Id="rId1414" Type="http://schemas.openxmlformats.org/officeDocument/2006/relationships/image" Target="media/image5.jpeg"/><Relationship Id="rId1415" Type="http://schemas.openxmlformats.org/officeDocument/2006/relationships/image" Target="media/image5.jpeg"/><Relationship Id="rId1416" Type="http://schemas.openxmlformats.org/officeDocument/2006/relationships/image" Target="media/image5.jpeg"/><Relationship Id="rId1417" Type="http://schemas.openxmlformats.org/officeDocument/2006/relationships/image" Target="media/image5.jpeg"/><Relationship Id="rId1418" Type="http://schemas.openxmlformats.org/officeDocument/2006/relationships/image" Target="media/image5.jpeg"/><Relationship Id="rId1419" Type="http://schemas.openxmlformats.org/officeDocument/2006/relationships/image" Target="media/image5.jpeg"/><Relationship Id="rId1420" Type="http://schemas.openxmlformats.org/officeDocument/2006/relationships/image" Target="media/image5.jpeg"/><Relationship Id="rId1421" Type="http://schemas.openxmlformats.org/officeDocument/2006/relationships/image" Target="media/image5.jpeg"/><Relationship Id="rId1422" Type="http://schemas.openxmlformats.org/officeDocument/2006/relationships/image" Target="media/image5.jpeg"/><Relationship Id="rId1423" Type="http://schemas.openxmlformats.org/officeDocument/2006/relationships/image" Target="media/image5.jpeg"/><Relationship Id="rId1424" Type="http://schemas.openxmlformats.org/officeDocument/2006/relationships/image" Target="media/image5.jpeg"/><Relationship Id="rId1425" Type="http://schemas.openxmlformats.org/officeDocument/2006/relationships/image" Target="media/image5.jpeg"/><Relationship Id="rId1426" Type="http://schemas.openxmlformats.org/officeDocument/2006/relationships/image" Target="media/image5.jpeg"/><Relationship Id="rId1427" Type="http://schemas.openxmlformats.org/officeDocument/2006/relationships/image" Target="media/image5.jpeg"/><Relationship Id="rId1428" Type="http://schemas.openxmlformats.org/officeDocument/2006/relationships/image" Target="media/image5.jpeg"/><Relationship Id="rId1429" Type="http://schemas.openxmlformats.org/officeDocument/2006/relationships/image" Target="media/image5.jpeg"/><Relationship Id="rId1430" Type="http://schemas.openxmlformats.org/officeDocument/2006/relationships/image" Target="media/image5.jpeg"/><Relationship Id="rId1431" Type="http://schemas.openxmlformats.org/officeDocument/2006/relationships/image" Target="media/image5.jpeg"/><Relationship Id="rId1432" Type="http://schemas.openxmlformats.org/officeDocument/2006/relationships/image" Target="media/image5.jpeg"/><Relationship Id="rId1433" Type="http://schemas.openxmlformats.org/officeDocument/2006/relationships/image" Target="media/image5.jpeg"/><Relationship Id="rId1434" Type="http://schemas.openxmlformats.org/officeDocument/2006/relationships/image" Target="media/image5.jpeg"/><Relationship Id="rId1435" Type="http://schemas.openxmlformats.org/officeDocument/2006/relationships/image" Target="media/image5.jpeg"/><Relationship Id="rId1436" Type="http://schemas.openxmlformats.org/officeDocument/2006/relationships/image" Target="media/image5.jpeg"/><Relationship Id="rId1437" Type="http://schemas.openxmlformats.org/officeDocument/2006/relationships/image" Target="media/image5.jpeg"/><Relationship Id="rId1438" Type="http://schemas.openxmlformats.org/officeDocument/2006/relationships/image" Target="media/image5.jpeg"/><Relationship Id="rId1439" Type="http://schemas.openxmlformats.org/officeDocument/2006/relationships/image" Target="media/image5.jpeg"/><Relationship Id="rId1440" Type="http://schemas.openxmlformats.org/officeDocument/2006/relationships/image" Target="media/image5.jpeg"/><Relationship Id="rId1441" Type="http://schemas.openxmlformats.org/officeDocument/2006/relationships/image" Target="media/image5.jpeg"/><Relationship Id="rId1442" Type="http://schemas.openxmlformats.org/officeDocument/2006/relationships/image" Target="media/image5.jpeg"/><Relationship Id="rId1443" Type="http://schemas.openxmlformats.org/officeDocument/2006/relationships/image" Target="media/image5.jpeg"/><Relationship Id="rId1444" Type="http://schemas.openxmlformats.org/officeDocument/2006/relationships/image" Target="media/image5.jpeg"/><Relationship Id="rId1445" Type="http://schemas.openxmlformats.org/officeDocument/2006/relationships/image" Target="media/image5.jpeg"/><Relationship Id="rId1446" Type="http://schemas.openxmlformats.org/officeDocument/2006/relationships/image" Target="media/image5.jpeg"/><Relationship Id="rId1447" Type="http://schemas.openxmlformats.org/officeDocument/2006/relationships/image" Target="media/image5.jpeg"/><Relationship Id="rId1448" Type="http://schemas.openxmlformats.org/officeDocument/2006/relationships/image" Target="media/image5.jpeg"/><Relationship Id="rId1449" Type="http://schemas.openxmlformats.org/officeDocument/2006/relationships/image" Target="media/image5.jpeg"/><Relationship Id="rId1450" Type="http://schemas.openxmlformats.org/officeDocument/2006/relationships/image" Target="media/image5.jpeg"/><Relationship Id="rId1451" Type="http://schemas.openxmlformats.org/officeDocument/2006/relationships/image" Target="media/image5.jpeg"/><Relationship Id="rId1452" Type="http://schemas.openxmlformats.org/officeDocument/2006/relationships/image" Target="media/image5.jpeg"/><Relationship Id="rId1453" Type="http://schemas.openxmlformats.org/officeDocument/2006/relationships/image" Target="media/image5.jpeg"/><Relationship Id="rId1454" Type="http://schemas.openxmlformats.org/officeDocument/2006/relationships/image" Target="media/image5.jpeg"/><Relationship Id="rId1455" Type="http://schemas.openxmlformats.org/officeDocument/2006/relationships/image" Target="media/image5.jpeg"/><Relationship Id="rId1456" Type="http://schemas.openxmlformats.org/officeDocument/2006/relationships/image" Target="media/image5.jpeg"/><Relationship Id="rId1457" Type="http://schemas.openxmlformats.org/officeDocument/2006/relationships/image" Target="media/image5.jpeg"/><Relationship Id="rId1458" Type="http://schemas.openxmlformats.org/officeDocument/2006/relationships/image" Target="media/image5.jpeg"/><Relationship Id="rId1459" Type="http://schemas.openxmlformats.org/officeDocument/2006/relationships/image" Target="media/image5.jpeg"/><Relationship Id="rId1460" Type="http://schemas.openxmlformats.org/officeDocument/2006/relationships/image" Target="media/image6.jpeg"/><Relationship Id="rId1461" Type="http://schemas.openxmlformats.org/officeDocument/2006/relationships/image" Target="media/image6.jpeg"/><Relationship Id="rId1462" Type="http://schemas.openxmlformats.org/officeDocument/2006/relationships/image" Target="media/image6.jpeg"/><Relationship Id="rId1463" Type="http://schemas.openxmlformats.org/officeDocument/2006/relationships/image" Target="media/image6.jpeg"/><Relationship Id="rId1464" Type="http://schemas.openxmlformats.org/officeDocument/2006/relationships/image" Target="media/image6.jpeg"/><Relationship Id="rId1465" Type="http://schemas.openxmlformats.org/officeDocument/2006/relationships/image" Target="media/image6.jpeg"/><Relationship Id="rId1466" Type="http://schemas.openxmlformats.org/officeDocument/2006/relationships/image" Target="media/image6.jpeg"/><Relationship Id="rId1467" Type="http://schemas.openxmlformats.org/officeDocument/2006/relationships/image" Target="media/image6.jpeg"/><Relationship Id="rId1468" Type="http://schemas.openxmlformats.org/officeDocument/2006/relationships/image" Target="media/image6.jpeg"/><Relationship Id="rId1469" Type="http://schemas.openxmlformats.org/officeDocument/2006/relationships/image" Target="media/image6.jpeg"/><Relationship Id="rId1470" Type="http://schemas.openxmlformats.org/officeDocument/2006/relationships/image" Target="media/image5.jpeg"/><Relationship Id="rId1471" Type="http://schemas.openxmlformats.org/officeDocument/2006/relationships/image" Target="media/image5.jpeg"/><Relationship Id="rId1472" Type="http://schemas.openxmlformats.org/officeDocument/2006/relationships/image" Target="media/image5.jpeg"/><Relationship Id="rId1473" Type="http://schemas.openxmlformats.org/officeDocument/2006/relationships/image" Target="media/image5.jpeg"/><Relationship Id="rId1474" Type="http://schemas.openxmlformats.org/officeDocument/2006/relationships/image" Target="media/image5.jpeg"/><Relationship Id="rId1475" Type="http://schemas.openxmlformats.org/officeDocument/2006/relationships/image" Target="media/image5.jpeg"/><Relationship Id="rId1476" Type="http://schemas.openxmlformats.org/officeDocument/2006/relationships/image" Target="media/image5.jpeg"/><Relationship Id="rId1477" Type="http://schemas.openxmlformats.org/officeDocument/2006/relationships/image" Target="media/image5.jpeg"/><Relationship Id="rId1478" Type="http://schemas.openxmlformats.org/officeDocument/2006/relationships/image" Target="media/image5.jpeg"/><Relationship Id="rId1479" Type="http://schemas.openxmlformats.org/officeDocument/2006/relationships/image" Target="media/image5.jpeg"/><Relationship Id="rId1480" Type="http://schemas.openxmlformats.org/officeDocument/2006/relationships/image" Target="media/image5.jpeg"/><Relationship Id="rId1481" Type="http://schemas.openxmlformats.org/officeDocument/2006/relationships/image" Target="media/image5.jpeg"/><Relationship Id="rId1482" Type="http://schemas.openxmlformats.org/officeDocument/2006/relationships/image" Target="media/image5.jpeg"/><Relationship Id="rId1483" Type="http://schemas.openxmlformats.org/officeDocument/2006/relationships/image" Target="media/image5.jpeg"/><Relationship Id="rId1484" Type="http://schemas.openxmlformats.org/officeDocument/2006/relationships/image" Target="media/image5.jpeg"/><Relationship Id="rId1485" Type="http://schemas.openxmlformats.org/officeDocument/2006/relationships/image" Target="media/image5.jpeg"/><Relationship Id="rId1486" Type="http://schemas.openxmlformats.org/officeDocument/2006/relationships/image" Target="media/image5.jpeg"/><Relationship Id="rId1487" Type="http://schemas.openxmlformats.org/officeDocument/2006/relationships/image" Target="media/image5.jpeg"/><Relationship Id="rId1488" Type="http://schemas.openxmlformats.org/officeDocument/2006/relationships/image" Target="media/image5.jpeg"/><Relationship Id="rId1489" Type="http://schemas.openxmlformats.org/officeDocument/2006/relationships/image" Target="media/image5.jpeg"/><Relationship Id="rId1490" Type="http://schemas.openxmlformats.org/officeDocument/2006/relationships/image" Target="media/image5.jpeg"/><Relationship Id="rId1491" Type="http://schemas.openxmlformats.org/officeDocument/2006/relationships/image" Target="media/image5.jpeg"/><Relationship Id="rId1492" Type="http://schemas.openxmlformats.org/officeDocument/2006/relationships/image" Target="media/image5.jpeg"/><Relationship Id="rId1493" Type="http://schemas.openxmlformats.org/officeDocument/2006/relationships/image" Target="media/image5.jpeg"/><Relationship Id="rId1494" Type="http://schemas.openxmlformats.org/officeDocument/2006/relationships/image" Target="media/image5.jpeg"/><Relationship Id="rId1495" Type="http://schemas.openxmlformats.org/officeDocument/2006/relationships/image" Target="media/image5.jpeg"/><Relationship Id="rId1496" Type="http://schemas.openxmlformats.org/officeDocument/2006/relationships/image" Target="media/image5.jpeg"/><Relationship Id="rId1497" Type="http://schemas.openxmlformats.org/officeDocument/2006/relationships/image" Target="media/image5.jpeg"/><Relationship Id="rId1498" Type="http://schemas.openxmlformats.org/officeDocument/2006/relationships/image" Target="media/image5.jpeg"/><Relationship Id="rId1499" Type="http://schemas.openxmlformats.org/officeDocument/2006/relationships/image" Target="media/image5.jpeg"/><Relationship Id="rId1500" Type="http://schemas.openxmlformats.org/officeDocument/2006/relationships/image" Target="media/image5.jpeg"/><Relationship Id="rId1501" Type="http://schemas.openxmlformats.org/officeDocument/2006/relationships/image" Target="media/image5.jpeg"/><Relationship Id="rId1502" Type="http://schemas.openxmlformats.org/officeDocument/2006/relationships/image" Target="media/image5.jpeg"/><Relationship Id="rId1503" Type="http://schemas.openxmlformats.org/officeDocument/2006/relationships/image" Target="media/image5.jpeg"/><Relationship Id="rId1504" Type="http://schemas.openxmlformats.org/officeDocument/2006/relationships/image" Target="media/image5.jpeg"/><Relationship Id="rId1505" Type="http://schemas.openxmlformats.org/officeDocument/2006/relationships/image" Target="media/image5.jpeg"/><Relationship Id="rId1506" Type="http://schemas.openxmlformats.org/officeDocument/2006/relationships/image" Target="media/image5.jpeg"/><Relationship Id="rId1507" Type="http://schemas.openxmlformats.org/officeDocument/2006/relationships/image" Target="media/image5.jpeg"/><Relationship Id="rId1508" Type="http://schemas.openxmlformats.org/officeDocument/2006/relationships/image" Target="media/image5.jpeg"/><Relationship Id="rId1509" Type="http://schemas.openxmlformats.org/officeDocument/2006/relationships/image" Target="media/image5.jpeg"/><Relationship Id="rId1510" Type="http://schemas.openxmlformats.org/officeDocument/2006/relationships/image" Target="media/image5.jpeg"/><Relationship Id="rId1511" Type="http://schemas.openxmlformats.org/officeDocument/2006/relationships/image" Target="media/image5.jpeg"/><Relationship Id="rId1512" Type="http://schemas.openxmlformats.org/officeDocument/2006/relationships/image" Target="media/image5.jpeg"/><Relationship Id="rId1513" Type="http://schemas.openxmlformats.org/officeDocument/2006/relationships/image" Target="media/image5.jpeg"/><Relationship Id="rId1514" Type="http://schemas.openxmlformats.org/officeDocument/2006/relationships/image" Target="media/image5.jpeg"/><Relationship Id="rId1515" Type="http://schemas.openxmlformats.org/officeDocument/2006/relationships/image" Target="media/image5.jpeg"/><Relationship Id="rId1516" Type="http://schemas.openxmlformats.org/officeDocument/2006/relationships/image" Target="media/image5.jpeg"/><Relationship Id="rId1517" Type="http://schemas.openxmlformats.org/officeDocument/2006/relationships/image" Target="media/image5.jpeg"/><Relationship Id="rId1518" Type="http://schemas.openxmlformats.org/officeDocument/2006/relationships/image" Target="media/image5.jpeg"/><Relationship Id="rId1519" Type="http://schemas.openxmlformats.org/officeDocument/2006/relationships/image" Target="media/image5.jpeg"/><Relationship Id="rId1520" Type="http://schemas.openxmlformats.org/officeDocument/2006/relationships/image" Target="media/image6.jpeg"/><Relationship Id="rId1521" Type="http://schemas.openxmlformats.org/officeDocument/2006/relationships/image" Target="media/image6.jpeg"/><Relationship Id="rId1522" Type="http://schemas.openxmlformats.org/officeDocument/2006/relationships/image" Target="media/image6.jpeg"/><Relationship Id="rId1523" Type="http://schemas.openxmlformats.org/officeDocument/2006/relationships/image" Target="media/image6.jpeg"/><Relationship Id="rId1524" Type="http://schemas.openxmlformats.org/officeDocument/2006/relationships/image" Target="media/image6.jpeg"/><Relationship Id="rId1525" Type="http://schemas.openxmlformats.org/officeDocument/2006/relationships/image" Target="media/image6.jpeg"/><Relationship Id="rId1526" Type="http://schemas.openxmlformats.org/officeDocument/2006/relationships/image" Target="media/image6.jpeg"/><Relationship Id="rId1527" Type="http://schemas.openxmlformats.org/officeDocument/2006/relationships/image" Target="media/image6.jpeg"/><Relationship Id="rId1528" Type="http://schemas.openxmlformats.org/officeDocument/2006/relationships/image" Target="media/image6.jpeg"/><Relationship Id="rId1529" Type="http://schemas.openxmlformats.org/officeDocument/2006/relationships/image" Target="media/image6.jpeg"/><Relationship Id="rId1530" Type="http://schemas.openxmlformats.org/officeDocument/2006/relationships/image" Target="media/image5.jpeg"/><Relationship Id="rId1531" Type="http://schemas.openxmlformats.org/officeDocument/2006/relationships/image" Target="media/image5.jpeg"/><Relationship Id="rId1532" Type="http://schemas.openxmlformats.org/officeDocument/2006/relationships/image" Target="media/image5.jpeg"/><Relationship Id="rId1533" Type="http://schemas.openxmlformats.org/officeDocument/2006/relationships/image" Target="media/image5.jpeg"/><Relationship Id="rId1534" Type="http://schemas.openxmlformats.org/officeDocument/2006/relationships/image" Target="media/image5.jpeg"/><Relationship Id="rId1535" Type="http://schemas.openxmlformats.org/officeDocument/2006/relationships/image" Target="media/image5.jpeg"/><Relationship Id="rId1536" Type="http://schemas.openxmlformats.org/officeDocument/2006/relationships/image" Target="media/image5.jpeg"/><Relationship Id="rId1537" Type="http://schemas.openxmlformats.org/officeDocument/2006/relationships/image" Target="media/image5.jpeg"/><Relationship Id="rId1538" Type="http://schemas.openxmlformats.org/officeDocument/2006/relationships/image" Target="media/image5.jpeg"/><Relationship Id="rId1539" Type="http://schemas.openxmlformats.org/officeDocument/2006/relationships/image" Target="media/image5.jpeg"/><Relationship Id="rId1540" Type="http://schemas.openxmlformats.org/officeDocument/2006/relationships/image" Target="media/image5.jpeg"/><Relationship Id="rId1541" Type="http://schemas.openxmlformats.org/officeDocument/2006/relationships/image" Target="media/image5.jpeg"/><Relationship Id="rId1542" Type="http://schemas.openxmlformats.org/officeDocument/2006/relationships/image" Target="media/image5.jpeg"/><Relationship Id="rId1543" Type="http://schemas.openxmlformats.org/officeDocument/2006/relationships/image" Target="media/image5.jpeg"/><Relationship Id="rId1544" Type="http://schemas.openxmlformats.org/officeDocument/2006/relationships/image" Target="media/image5.jpeg"/><Relationship Id="rId1545" Type="http://schemas.openxmlformats.org/officeDocument/2006/relationships/image" Target="media/image5.jpeg"/><Relationship Id="rId1546" Type="http://schemas.openxmlformats.org/officeDocument/2006/relationships/image" Target="media/image5.jpeg"/><Relationship Id="rId1547" Type="http://schemas.openxmlformats.org/officeDocument/2006/relationships/image" Target="media/image5.jpeg"/><Relationship Id="rId1548" Type="http://schemas.openxmlformats.org/officeDocument/2006/relationships/image" Target="media/image5.jpeg"/><Relationship Id="rId1549" Type="http://schemas.openxmlformats.org/officeDocument/2006/relationships/image" Target="media/image5.jpeg"/><Relationship Id="rId1550" Type="http://schemas.openxmlformats.org/officeDocument/2006/relationships/image" Target="media/image5.jpeg"/><Relationship Id="rId1551" Type="http://schemas.openxmlformats.org/officeDocument/2006/relationships/image" Target="media/image5.jpeg"/><Relationship Id="rId1552" Type="http://schemas.openxmlformats.org/officeDocument/2006/relationships/image" Target="media/image5.jpeg"/><Relationship Id="rId1553" Type="http://schemas.openxmlformats.org/officeDocument/2006/relationships/image" Target="media/image5.jpeg"/><Relationship Id="rId1554" Type="http://schemas.openxmlformats.org/officeDocument/2006/relationships/image" Target="media/image5.jpeg"/><Relationship Id="rId1555" Type="http://schemas.openxmlformats.org/officeDocument/2006/relationships/image" Target="media/image5.jpeg"/><Relationship Id="rId1556" Type="http://schemas.openxmlformats.org/officeDocument/2006/relationships/image" Target="media/image5.jpeg"/><Relationship Id="rId1557" Type="http://schemas.openxmlformats.org/officeDocument/2006/relationships/image" Target="media/image5.jpeg"/><Relationship Id="rId1558" Type="http://schemas.openxmlformats.org/officeDocument/2006/relationships/image" Target="media/image5.jpeg"/><Relationship Id="rId1559" Type="http://schemas.openxmlformats.org/officeDocument/2006/relationships/image" Target="media/image5.jpeg"/><Relationship Id="rId1560" Type="http://schemas.openxmlformats.org/officeDocument/2006/relationships/image" Target="media/image5.jpeg"/><Relationship Id="rId1561" Type="http://schemas.openxmlformats.org/officeDocument/2006/relationships/image" Target="media/image5.jpeg"/><Relationship Id="rId1562" Type="http://schemas.openxmlformats.org/officeDocument/2006/relationships/image" Target="media/image5.jpeg"/><Relationship Id="rId1563" Type="http://schemas.openxmlformats.org/officeDocument/2006/relationships/image" Target="media/image5.jpeg"/><Relationship Id="rId1564" Type="http://schemas.openxmlformats.org/officeDocument/2006/relationships/image" Target="media/image5.jpeg"/><Relationship Id="rId1565" Type="http://schemas.openxmlformats.org/officeDocument/2006/relationships/image" Target="media/image5.jpeg"/><Relationship Id="rId1566" Type="http://schemas.openxmlformats.org/officeDocument/2006/relationships/image" Target="media/image5.jpeg"/><Relationship Id="rId1567" Type="http://schemas.openxmlformats.org/officeDocument/2006/relationships/image" Target="media/image5.jpeg"/><Relationship Id="rId1568" Type="http://schemas.openxmlformats.org/officeDocument/2006/relationships/image" Target="media/image5.jpeg"/><Relationship Id="rId1569" Type="http://schemas.openxmlformats.org/officeDocument/2006/relationships/image" Target="media/image5.jpeg"/><Relationship Id="rId1570" Type="http://schemas.openxmlformats.org/officeDocument/2006/relationships/image" Target="media/image5.jpeg"/><Relationship Id="rId1571" Type="http://schemas.openxmlformats.org/officeDocument/2006/relationships/image" Target="media/image5.jpeg"/><Relationship Id="rId1572" Type="http://schemas.openxmlformats.org/officeDocument/2006/relationships/image" Target="media/image5.jpeg"/><Relationship Id="rId1573" Type="http://schemas.openxmlformats.org/officeDocument/2006/relationships/image" Target="media/image5.jpeg"/><Relationship Id="rId1574" Type="http://schemas.openxmlformats.org/officeDocument/2006/relationships/image" Target="media/image5.jpeg"/><Relationship Id="rId1575" Type="http://schemas.openxmlformats.org/officeDocument/2006/relationships/image" Target="media/image5.jpeg"/><Relationship Id="rId1576" Type="http://schemas.openxmlformats.org/officeDocument/2006/relationships/image" Target="media/image5.jpeg"/><Relationship Id="rId1577" Type="http://schemas.openxmlformats.org/officeDocument/2006/relationships/image" Target="media/image5.jpeg"/><Relationship Id="rId1578" Type="http://schemas.openxmlformats.org/officeDocument/2006/relationships/image" Target="media/image5.jpeg"/><Relationship Id="rId1579" Type="http://schemas.openxmlformats.org/officeDocument/2006/relationships/image" Target="media/image5.jpeg"/><Relationship Id="rId1580" Type="http://schemas.openxmlformats.org/officeDocument/2006/relationships/image" Target="media/image6.jpeg"/><Relationship Id="rId1581" Type="http://schemas.openxmlformats.org/officeDocument/2006/relationships/image" Target="media/image6.jpeg"/><Relationship Id="rId1582" Type="http://schemas.openxmlformats.org/officeDocument/2006/relationships/image" Target="media/image6.jpeg"/><Relationship Id="rId1583" Type="http://schemas.openxmlformats.org/officeDocument/2006/relationships/image" Target="media/image6.jpeg"/><Relationship Id="rId1584" Type="http://schemas.openxmlformats.org/officeDocument/2006/relationships/image" Target="media/image6.jpeg"/><Relationship Id="rId1585" Type="http://schemas.openxmlformats.org/officeDocument/2006/relationships/image" Target="media/image6.jpeg"/><Relationship Id="rId1586" Type="http://schemas.openxmlformats.org/officeDocument/2006/relationships/image" Target="media/image6.jpeg"/><Relationship Id="rId1587" Type="http://schemas.openxmlformats.org/officeDocument/2006/relationships/image" Target="media/image6.jpeg"/><Relationship Id="rId1588" Type="http://schemas.openxmlformats.org/officeDocument/2006/relationships/image" Target="media/image6.jpeg"/><Relationship Id="rId1589" Type="http://schemas.openxmlformats.org/officeDocument/2006/relationships/image" Target="media/image6.jpeg"/><Relationship Id="rId1590" Type="http://schemas.openxmlformats.org/officeDocument/2006/relationships/image" Target="media/image5.jpeg"/><Relationship Id="rId1591" Type="http://schemas.openxmlformats.org/officeDocument/2006/relationships/image" Target="media/image5.jpeg"/><Relationship Id="rId1592" Type="http://schemas.openxmlformats.org/officeDocument/2006/relationships/image" Target="media/image5.jpeg"/><Relationship Id="rId1593" Type="http://schemas.openxmlformats.org/officeDocument/2006/relationships/image" Target="media/image5.jpeg"/><Relationship Id="rId1594" Type="http://schemas.openxmlformats.org/officeDocument/2006/relationships/image" Target="media/image5.jpeg"/><Relationship Id="rId1595" Type="http://schemas.openxmlformats.org/officeDocument/2006/relationships/image" Target="media/image5.jpeg"/><Relationship Id="rId1596" Type="http://schemas.openxmlformats.org/officeDocument/2006/relationships/image" Target="media/image5.jpeg"/><Relationship Id="rId1597" Type="http://schemas.openxmlformats.org/officeDocument/2006/relationships/image" Target="media/image5.jpeg"/><Relationship Id="rId1598" Type="http://schemas.openxmlformats.org/officeDocument/2006/relationships/image" Target="media/image5.jpeg"/><Relationship Id="rId1599" Type="http://schemas.openxmlformats.org/officeDocument/2006/relationships/image" Target="media/image5.jpeg"/><Relationship Id="rId1600" Type="http://schemas.openxmlformats.org/officeDocument/2006/relationships/image" Target="media/image5.jpeg"/><Relationship Id="rId1601" Type="http://schemas.openxmlformats.org/officeDocument/2006/relationships/image" Target="media/image5.jpeg"/><Relationship Id="rId1602" Type="http://schemas.openxmlformats.org/officeDocument/2006/relationships/image" Target="media/image5.jpeg"/><Relationship Id="rId1603" Type="http://schemas.openxmlformats.org/officeDocument/2006/relationships/image" Target="media/image5.jpeg"/><Relationship Id="rId1604" Type="http://schemas.openxmlformats.org/officeDocument/2006/relationships/image" Target="media/image5.jpeg"/><Relationship Id="rId1605" Type="http://schemas.openxmlformats.org/officeDocument/2006/relationships/image" Target="media/image5.jpeg"/><Relationship Id="rId1606" Type="http://schemas.openxmlformats.org/officeDocument/2006/relationships/image" Target="media/image5.jpeg"/><Relationship Id="rId1607" Type="http://schemas.openxmlformats.org/officeDocument/2006/relationships/image" Target="media/image5.jpeg"/><Relationship Id="rId1608" Type="http://schemas.openxmlformats.org/officeDocument/2006/relationships/image" Target="media/image5.jpeg"/><Relationship Id="rId1609" Type="http://schemas.openxmlformats.org/officeDocument/2006/relationships/image" Target="media/image5.jpeg"/><Relationship Id="rId1610" Type="http://schemas.openxmlformats.org/officeDocument/2006/relationships/image" Target="media/image5.jpeg"/><Relationship Id="rId1611" Type="http://schemas.openxmlformats.org/officeDocument/2006/relationships/image" Target="media/image5.jpeg"/><Relationship Id="rId1612" Type="http://schemas.openxmlformats.org/officeDocument/2006/relationships/image" Target="media/image5.jpeg"/><Relationship Id="rId1613" Type="http://schemas.openxmlformats.org/officeDocument/2006/relationships/image" Target="media/image5.jpeg"/><Relationship Id="rId1614" Type="http://schemas.openxmlformats.org/officeDocument/2006/relationships/image" Target="media/image5.jpeg"/><Relationship Id="rId1615" Type="http://schemas.openxmlformats.org/officeDocument/2006/relationships/image" Target="media/image5.jpeg"/><Relationship Id="rId1616" Type="http://schemas.openxmlformats.org/officeDocument/2006/relationships/image" Target="media/image5.jpeg"/><Relationship Id="rId1617" Type="http://schemas.openxmlformats.org/officeDocument/2006/relationships/image" Target="media/image5.jpeg"/><Relationship Id="rId1618" Type="http://schemas.openxmlformats.org/officeDocument/2006/relationships/image" Target="media/image5.jpeg"/><Relationship Id="rId1619" Type="http://schemas.openxmlformats.org/officeDocument/2006/relationships/image" Target="media/image5.jpeg"/><Relationship Id="rId1620" Type="http://schemas.openxmlformats.org/officeDocument/2006/relationships/image" Target="media/image5.jpeg"/><Relationship Id="rId1621" Type="http://schemas.openxmlformats.org/officeDocument/2006/relationships/image" Target="media/image5.jpeg"/><Relationship Id="rId1622" Type="http://schemas.openxmlformats.org/officeDocument/2006/relationships/image" Target="media/image5.jpeg"/><Relationship Id="rId1623" Type="http://schemas.openxmlformats.org/officeDocument/2006/relationships/image" Target="media/image5.jpeg"/><Relationship Id="rId1624" Type="http://schemas.openxmlformats.org/officeDocument/2006/relationships/image" Target="media/image5.jpeg"/><Relationship Id="rId1625" Type="http://schemas.openxmlformats.org/officeDocument/2006/relationships/image" Target="media/image5.jpeg"/><Relationship Id="rId1626" Type="http://schemas.openxmlformats.org/officeDocument/2006/relationships/image" Target="media/image5.jpeg"/><Relationship Id="rId1627" Type="http://schemas.openxmlformats.org/officeDocument/2006/relationships/image" Target="media/image5.jpeg"/><Relationship Id="rId1628" Type="http://schemas.openxmlformats.org/officeDocument/2006/relationships/image" Target="media/image5.jpeg"/><Relationship Id="rId1629" Type="http://schemas.openxmlformats.org/officeDocument/2006/relationships/image" Target="media/image5.jpeg"/><Relationship Id="rId1630" Type="http://schemas.openxmlformats.org/officeDocument/2006/relationships/image" Target="media/image5.jpeg"/><Relationship Id="rId1631" Type="http://schemas.openxmlformats.org/officeDocument/2006/relationships/image" Target="media/image5.jpeg"/><Relationship Id="rId1632" Type="http://schemas.openxmlformats.org/officeDocument/2006/relationships/image" Target="media/image5.jpeg"/><Relationship Id="rId1633" Type="http://schemas.openxmlformats.org/officeDocument/2006/relationships/image" Target="media/image5.jpeg"/><Relationship Id="rId1634" Type="http://schemas.openxmlformats.org/officeDocument/2006/relationships/image" Target="media/image5.jpeg"/><Relationship Id="rId1635" Type="http://schemas.openxmlformats.org/officeDocument/2006/relationships/image" Target="media/image5.jpeg"/><Relationship Id="rId1636" Type="http://schemas.openxmlformats.org/officeDocument/2006/relationships/image" Target="media/image5.jpeg"/><Relationship Id="rId1637" Type="http://schemas.openxmlformats.org/officeDocument/2006/relationships/image" Target="media/image5.jpeg"/><Relationship Id="rId1638" Type="http://schemas.openxmlformats.org/officeDocument/2006/relationships/image" Target="media/image5.jpeg"/><Relationship Id="rId1639" Type="http://schemas.openxmlformats.org/officeDocument/2006/relationships/image" Target="media/image5.jpeg"/><Relationship Id="rId1640" Type="http://schemas.openxmlformats.org/officeDocument/2006/relationships/image" Target="media/image6.jpeg"/><Relationship Id="rId1641" Type="http://schemas.openxmlformats.org/officeDocument/2006/relationships/image" Target="media/image6.jpeg"/><Relationship Id="rId1642" Type="http://schemas.openxmlformats.org/officeDocument/2006/relationships/image" Target="media/image6.jpeg"/><Relationship Id="rId1643" Type="http://schemas.openxmlformats.org/officeDocument/2006/relationships/image" Target="media/image6.jpeg"/><Relationship Id="rId1644" Type="http://schemas.openxmlformats.org/officeDocument/2006/relationships/image" Target="media/image6.jpeg"/><Relationship Id="rId1645" Type="http://schemas.openxmlformats.org/officeDocument/2006/relationships/image" Target="media/image6.jpeg"/><Relationship Id="rId1646" Type="http://schemas.openxmlformats.org/officeDocument/2006/relationships/image" Target="media/image6.jpeg"/><Relationship Id="rId1647" Type="http://schemas.openxmlformats.org/officeDocument/2006/relationships/image" Target="media/image6.jpeg"/><Relationship Id="rId1648" Type="http://schemas.openxmlformats.org/officeDocument/2006/relationships/image" Target="media/image6.jpeg"/><Relationship Id="rId1649" Type="http://schemas.openxmlformats.org/officeDocument/2006/relationships/image" Target="media/image6.jpeg"/><Relationship Id="rId1650" Type="http://schemas.openxmlformats.org/officeDocument/2006/relationships/image" Target="media/image5.jpeg"/><Relationship Id="rId1651" Type="http://schemas.openxmlformats.org/officeDocument/2006/relationships/image" Target="media/image5.jpeg"/><Relationship Id="rId1652" Type="http://schemas.openxmlformats.org/officeDocument/2006/relationships/image" Target="media/image5.jpeg"/><Relationship Id="rId1653" Type="http://schemas.openxmlformats.org/officeDocument/2006/relationships/image" Target="media/image5.jpeg"/><Relationship Id="rId1654" Type="http://schemas.openxmlformats.org/officeDocument/2006/relationships/image" Target="media/image5.jpeg"/><Relationship Id="rId1655" Type="http://schemas.openxmlformats.org/officeDocument/2006/relationships/image" Target="media/image5.jpeg"/><Relationship Id="rId1656" Type="http://schemas.openxmlformats.org/officeDocument/2006/relationships/image" Target="media/image5.jpeg"/><Relationship Id="rId1657" Type="http://schemas.openxmlformats.org/officeDocument/2006/relationships/image" Target="media/image5.jpeg"/><Relationship Id="rId1658" Type="http://schemas.openxmlformats.org/officeDocument/2006/relationships/image" Target="media/image5.jpeg"/><Relationship Id="rId1659" Type="http://schemas.openxmlformats.org/officeDocument/2006/relationships/image" Target="media/image5.jpeg"/><Relationship Id="rId1660" Type="http://schemas.openxmlformats.org/officeDocument/2006/relationships/image" Target="media/image5.jpeg"/><Relationship Id="rId1661" Type="http://schemas.openxmlformats.org/officeDocument/2006/relationships/image" Target="media/image5.jpeg"/><Relationship Id="rId1662" Type="http://schemas.openxmlformats.org/officeDocument/2006/relationships/image" Target="media/image5.jpeg"/><Relationship Id="rId1663" Type="http://schemas.openxmlformats.org/officeDocument/2006/relationships/image" Target="media/image5.jpeg"/><Relationship Id="rId1664" Type="http://schemas.openxmlformats.org/officeDocument/2006/relationships/image" Target="media/image5.jpeg"/><Relationship Id="rId1665" Type="http://schemas.openxmlformats.org/officeDocument/2006/relationships/image" Target="media/image5.jpeg"/><Relationship Id="rId1666" Type="http://schemas.openxmlformats.org/officeDocument/2006/relationships/image" Target="media/image5.jpeg"/><Relationship Id="rId1667" Type="http://schemas.openxmlformats.org/officeDocument/2006/relationships/image" Target="media/image5.jpeg"/><Relationship Id="rId1668" Type="http://schemas.openxmlformats.org/officeDocument/2006/relationships/image" Target="media/image5.jpeg"/><Relationship Id="rId1669" Type="http://schemas.openxmlformats.org/officeDocument/2006/relationships/image" Target="media/image5.jpeg"/><Relationship Id="rId1670" Type="http://schemas.openxmlformats.org/officeDocument/2006/relationships/image" Target="media/image5.jpeg"/><Relationship Id="rId1671" Type="http://schemas.openxmlformats.org/officeDocument/2006/relationships/image" Target="media/image5.jpeg"/><Relationship Id="rId1672" Type="http://schemas.openxmlformats.org/officeDocument/2006/relationships/image" Target="media/image5.jpeg"/><Relationship Id="rId1673" Type="http://schemas.openxmlformats.org/officeDocument/2006/relationships/image" Target="media/image5.jpeg"/><Relationship Id="rId1674" Type="http://schemas.openxmlformats.org/officeDocument/2006/relationships/image" Target="media/image5.jpeg"/><Relationship Id="rId1675" Type="http://schemas.openxmlformats.org/officeDocument/2006/relationships/image" Target="media/image5.jpeg"/><Relationship Id="rId1676" Type="http://schemas.openxmlformats.org/officeDocument/2006/relationships/image" Target="media/image5.jpeg"/><Relationship Id="rId1677" Type="http://schemas.openxmlformats.org/officeDocument/2006/relationships/image" Target="media/image5.jpeg"/><Relationship Id="rId1678" Type="http://schemas.openxmlformats.org/officeDocument/2006/relationships/image" Target="media/image5.jpeg"/><Relationship Id="rId1679" Type="http://schemas.openxmlformats.org/officeDocument/2006/relationships/image" Target="media/image5.jpeg"/><Relationship Id="rId1680" Type="http://schemas.openxmlformats.org/officeDocument/2006/relationships/image" Target="media/image5.jpeg"/><Relationship Id="rId1681" Type="http://schemas.openxmlformats.org/officeDocument/2006/relationships/image" Target="media/image5.jpeg"/><Relationship Id="rId1682" Type="http://schemas.openxmlformats.org/officeDocument/2006/relationships/image" Target="media/image5.jpeg"/><Relationship Id="rId1683" Type="http://schemas.openxmlformats.org/officeDocument/2006/relationships/image" Target="media/image5.jpeg"/><Relationship Id="rId1684" Type="http://schemas.openxmlformats.org/officeDocument/2006/relationships/image" Target="media/image5.jpeg"/><Relationship Id="rId1685" Type="http://schemas.openxmlformats.org/officeDocument/2006/relationships/image" Target="media/image5.jpeg"/><Relationship Id="rId1686" Type="http://schemas.openxmlformats.org/officeDocument/2006/relationships/image" Target="media/image5.jpeg"/><Relationship Id="rId1687" Type="http://schemas.openxmlformats.org/officeDocument/2006/relationships/image" Target="media/image5.jpeg"/><Relationship Id="rId1688" Type="http://schemas.openxmlformats.org/officeDocument/2006/relationships/image" Target="media/image5.jpeg"/><Relationship Id="rId1689" Type="http://schemas.openxmlformats.org/officeDocument/2006/relationships/image" Target="media/image5.jpeg"/><Relationship Id="rId1690" Type="http://schemas.openxmlformats.org/officeDocument/2006/relationships/image" Target="media/image5.jpeg"/><Relationship Id="rId1691" Type="http://schemas.openxmlformats.org/officeDocument/2006/relationships/image" Target="media/image5.jpeg"/><Relationship Id="rId1692" Type="http://schemas.openxmlformats.org/officeDocument/2006/relationships/image" Target="media/image5.jpeg"/><Relationship Id="rId1693" Type="http://schemas.openxmlformats.org/officeDocument/2006/relationships/image" Target="media/image5.jpeg"/><Relationship Id="rId1694" Type="http://schemas.openxmlformats.org/officeDocument/2006/relationships/image" Target="media/image5.jpeg"/><Relationship Id="rId1695" Type="http://schemas.openxmlformats.org/officeDocument/2006/relationships/image" Target="media/image5.jpeg"/><Relationship Id="rId1696" Type="http://schemas.openxmlformats.org/officeDocument/2006/relationships/image" Target="media/image5.jpeg"/><Relationship Id="rId1697" Type="http://schemas.openxmlformats.org/officeDocument/2006/relationships/image" Target="media/image5.jpeg"/><Relationship Id="rId1698" Type="http://schemas.openxmlformats.org/officeDocument/2006/relationships/image" Target="media/image5.jpeg"/><Relationship Id="rId1699" Type="http://schemas.openxmlformats.org/officeDocument/2006/relationships/image" Target="media/image5.jpeg"/><Relationship Id="rId1700" Type="http://schemas.openxmlformats.org/officeDocument/2006/relationships/image" Target="media/image6.jpeg"/><Relationship Id="rId1701" Type="http://schemas.openxmlformats.org/officeDocument/2006/relationships/image" Target="media/image6.jpeg"/><Relationship Id="rId1702" Type="http://schemas.openxmlformats.org/officeDocument/2006/relationships/image" Target="media/image6.jpeg"/><Relationship Id="rId1703" Type="http://schemas.openxmlformats.org/officeDocument/2006/relationships/image" Target="media/image6.jpeg"/><Relationship Id="rId1704" Type="http://schemas.openxmlformats.org/officeDocument/2006/relationships/image" Target="media/image6.jpeg"/><Relationship Id="rId1705" Type="http://schemas.openxmlformats.org/officeDocument/2006/relationships/image" Target="media/image6.jpeg"/><Relationship Id="rId1706" Type="http://schemas.openxmlformats.org/officeDocument/2006/relationships/image" Target="media/image6.jpeg"/><Relationship Id="rId1707" Type="http://schemas.openxmlformats.org/officeDocument/2006/relationships/image" Target="media/image6.jpeg"/><Relationship Id="rId1708" Type="http://schemas.openxmlformats.org/officeDocument/2006/relationships/image" Target="media/image6.jpeg"/><Relationship Id="rId1709" Type="http://schemas.openxmlformats.org/officeDocument/2006/relationships/image" Target="media/image6.jpeg"/><Relationship Id="rId1710" Type="http://schemas.openxmlformats.org/officeDocument/2006/relationships/image" Target="media/image5.jpeg"/><Relationship Id="rId1711" Type="http://schemas.openxmlformats.org/officeDocument/2006/relationships/image" Target="media/image5.jpeg"/><Relationship Id="rId1712" Type="http://schemas.openxmlformats.org/officeDocument/2006/relationships/image" Target="media/image5.jpeg"/><Relationship Id="rId1713" Type="http://schemas.openxmlformats.org/officeDocument/2006/relationships/image" Target="media/image5.jpeg"/><Relationship Id="rId1714" Type="http://schemas.openxmlformats.org/officeDocument/2006/relationships/image" Target="media/image5.jpeg"/><Relationship Id="rId1715" Type="http://schemas.openxmlformats.org/officeDocument/2006/relationships/image" Target="media/image5.jpeg"/><Relationship Id="rId1716" Type="http://schemas.openxmlformats.org/officeDocument/2006/relationships/image" Target="media/image5.jpeg"/><Relationship Id="rId1717" Type="http://schemas.openxmlformats.org/officeDocument/2006/relationships/image" Target="media/image5.jpeg"/><Relationship Id="rId1718" Type="http://schemas.openxmlformats.org/officeDocument/2006/relationships/image" Target="media/image5.jpeg"/><Relationship Id="rId1719" Type="http://schemas.openxmlformats.org/officeDocument/2006/relationships/image" Target="media/image5.jpeg"/><Relationship Id="rId1720" Type="http://schemas.openxmlformats.org/officeDocument/2006/relationships/image" Target="media/image5.jpeg"/><Relationship Id="rId1721" Type="http://schemas.openxmlformats.org/officeDocument/2006/relationships/image" Target="media/image5.jpeg"/><Relationship Id="rId1722" Type="http://schemas.openxmlformats.org/officeDocument/2006/relationships/image" Target="media/image5.jpeg"/><Relationship Id="rId1723" Type="http://schemas.openxmlformats.org/officeDocument/2006/relationships/image" Target="media/image5.jpeg"/><Relationship Id="rId1724" Type="http://schemas.openxmlformats.org/officeDocument/2006/relationships/image" Target="media/image5.jpeg"/><Relationship Id="rId1725" Type="http://schemas.openxmlformats.org/officeDocument/2006/relationships/image" Target="media/image5.jpeg"/><Relationship Id="rId1726" Type="http://schemas.openxmlformats.org/officeDocument/2006/relationships/image" Target="media/image5.jpeg"/><Relationship Id="rId1727" Type="http://schemas.openxmlformats.org/officeDocument/2006/relationships/image" Target="media/image5.jpeg"/><Relationship Id="rId1728" Type="http://schemas.openxmlformats.org/officeDocument/2006/relationships/image" Target="media/image5.jpeg"/><Relationship Id="rId1729" Type="http://schemas.openxmlformats.org/officeDocument/2006/relationships/image" Target="media/image5.jpeg"/><Relationship Id="rId1730" Type="http://schemas.openxmlformats.org/officeDocument/2006/relationships/image" Target="media/image5.jpeg"/><Relationship Id="rId1731" Type="http://schemas.openxmlformats.org/officeDocument/2006/relationships/image" Target="media/image5.jpeg"/><Relationship Id="rId1732" Type="http://schemas.openxmlformats.org/officeDocument/2006/relationships/image" Target="media/image5.jpeg"/><Relationship Id="rId1733" Type="http://schemas.openxmlformats.org/officeDocument/2006/relationships/image" Target="media/image5.jpeg"/><Relationship Id="rId1734" Type="http://schemas.openxmlformats.org/officeDocument/2006/relationships/image" Target="media/image5.jpeg"/><Relationship Id="rId1735" Type="http://schemas.openxmlformats.org/officeDocument/2006/relationships/image" Target="media/image5.jpeg"/><Relationship Id="rId1736" Type="http://schemas.openxmlformats.org/officeDocument/2006/relationships/image" Target="media/image5.jpeg"/><Relationship Id="rId1737" Type="http://schemas.openxmlformats.org/officeDocument/2006/relationships/image" Target="media/image5.jpeg"/><Relationship Id="rId1738" Type="http://schemas.openxmlformats.org/officeDocument/2006/relationships/image" Target="media/image5.jpeg"/><Relationship Id="rId1739" Type="http://schemas.openxmlformats.org/officeDocument/2006/relationships/image" Target="media/image5.jpeg"/><Relationship Id="rId1740" Type="http://schemas.openxmlformats.org/officeDocument/2006/relationships/image" Target="media/image5.jpeg"/><Relationship Id="rId1741" Type="http://schemas.openxmlformats.org/officeDocument/2006/relationships/image" Target="media/image5.jpeg"/><Relationship Id="rId1742" Type="http://schemas.openxmlformats.org/officeDocument/2006/relationships/image" Target="media/image5.jpeg"/><Relationship Id="rId1743" Type="http://schemas.openxmlformats.org/officeDocument/2006/relationships/image" Target="media/image5.jpeg"/><Relationship Id="rId1744" Type="http://schemas.openxmlformats.org/officeDocument/2006/relationships/image" Target="media/image5.jpeg"/><Relationship Id="rId1745" Type="http://schemas.openxmlformats.org/officeDocument/2006/relationships/image" Target="media/image5.jpeg"/><Relationship Id="rId1746" Type="http://schemas.openxmlformats.org/officeDocument/2006/relationships/image" Target="media/image5.jpeg"/><Relationship Id="rId1747" Type="http://schemas.openxmlformats.org/officeDocument/2006/relationships/image" Target="media/image5.jpeg"/><Relationship Id="rId1748" Type="http://schemas.openxmlformats.org/officeDocument/2006/relationships/image" Target="media/image5.jpeg"/><Relationship Id="rId1749" Type="http://schemas.openxmlformats.org/officeDocument/2006/relationships/image" Target="media/image5.jpeg"/><Relationship Id="rId1750" Type="http://schemas.openxmlformats.org/officeDocument/2006/relationships/image" Target="media/image5.jpeg"/><Relationship Id="rId1751" Type="http://schemas.openxmlformats.org/officeDocument/2006/relationships/image" Target="media/image5.jpeg"/><Relationship Id="rId1752" Type="http://schemas.openxmlformats.org/officeDocument/2006/relationships/image" Target="media/image5.jpeg"/><Relationship Id="rId1753" Type="http://schemas.openxmlformats.org/officeDocument/2006/relationships/image" Target="media/image5.jpeg"/><Relationship Id="rId1754" Type="http://schemas.openxmlformats.org/officeDocument/2006/relationships/image" Target="media/image5.jpeg"/><Relationship Id="rId1755" Type="http://schemas.openxmlformats.org/officeDocument/2006/relationships/image" Target="media/image5.jpeg"/><Relationship Id="rId1756" Type="http://schemas.openxmlformats.org/officeDocument/2006/relationships/image" Target="media/image5.jpeg"/><Relationship Id="rId1757" Type="http://schemas.openxmlformats.org/officeDocument/2006/relationships/image" Target="media/image5.jpeg"/><Relationship Id="rId1758" Type="http://schemas.openxmlformats.org/officeDocument/2006/relationships/image" Target="media/image5.jpeg"/><Relationship Id="rId1759" Type="http://schemas.openxmlformats.org/officeDocument/2006/relationships/image" Target="media/image5.jpeg"/><Relationship Id="rId1760" Type="http://schemas.openxmlformats.org/officeDocument/2006/relationships/image" Target="media/image6.jpeg"/><Relationship Id="rId1761" Type="http://schemas.openxmlformats.org/officeDocument/2006/relationships/image" Target="media/image6.jpeg"/><Relationship Id="rId1762" Type="http://schemas.openxmlformats.org/officeDocument/2006/relationships/image" Target="media/image6.jpeg"/><Relationship Id="rId1763" Type="http://schemas.openxmlformats.org/officeDocument/2006/relationships/image" Target="media/image6.jpeg"/><Relationship Id="rId1764" Type="http://schemas.openxmlformats.org/officeDocument/2006/relationships/image" Target="media/image6.jpeg"/><Relationship Id="rId1765" Type="http://schemas.openxmlformats.org/officeDocument/2006/relationships/image" Target="media/image6.jpeg"/><Relationship Id="rId1766" Type="http://schemas.openxmlformats.org/officeDocument/2006/relationships/image" Target="media/image6.jpeg"/><Relationship Id="rId1767" Type="http://schemas.openxmlformats.org/officeDocument/2006/relationships/image" Target="media/image6.jpeg"/><Relationship Id="rId1768" Type="http://schemas.openxmlformats.org/officeDocument/2006/relationships/image" Target="media/image6.jpeg"/><Relationship Id="rId1769" Type="http://schemas.openxmlformats.org/officeDocument/2006/relationships/image" Target="media/image6.jpeg"/><Relationship Id="rId1770" Type="http://schemas.openxmlformats.org/officeDocument/2006/relationships/image" Target="media/image5.jpeg"/><Relationship Id="rId1771" Type="http://schemas.openxmlformats.org/officeDocument/2006/relationships/image" Target="media/image5.jpeg"/><Relationship Id="rId1772" Type="http://schemas.openxmlformats.org/officeDocument/2006/relationships/image" Target="media/image5.jpeg"/><Relationship Id="rId1773" Type="http://schemas.openxmlformats.org/officeDocument/2006/relationships/image" Target="media/image5.jpeg"/><Relationship Id="rId1774" Type="http://schemas.openxmlformats.org/officeDocument/2006/relationships/image" Target="media/image5.jpeg"/><Relationship Id="rId1775" Type="http://schemas.openxmlformats.org/officeDocument/2006/relationships/image" Target="media/image5.jpeg"/><Relationship Id="rId1776" Type="http://schemas.openxmlformats.org/officeDocument/2006/relationships/image" Target="media/image5.jpeg"/><Relationship Id="rId1777" Type="http://schemas.openxmlformats.org/officeDocument/2006/relationships/image" Target="media/image5.jpeg"/><Relationship Id="rId1778" Type="http://schemas.openxmlformats.org/officeDocument/2006/relationships/image" Target="media/image5.jpeg"/><Relationship Id="rId1779" Type="http://schemas.openxmlformats.org/officeDocument/2006/relationships/image" Target="media/image5.jpeg"/><Relationship Id="rId1780" Type="http://schemas.openxmlformats.org/officeDocument/2006/relationships/image" Target="media/image5.jpeg"/><Relationship Id="rId1781" Type="http://schemas.openxmlformats.org/officeDocument/2006/relationships/image" Target="media/image5.jpeg"/><Relationship Id="rId1782" Type="http://schemas.openxmlformats.org/officeDocument/2006/relationships/image" Target="media/image5.jpeg"/><Relationship Id="rId1783" Type="http://schemas.openxmlformats.org/officeDocument/2006/relationships/image" Target="media/image5.jpeg"/><Relationship Id="rId1784" Type="http://schemas.openxmlformats.org/officeDocument/2006/relationships/image" Target="media/image5.jpeg"/><Relationship Id="rId1785" Type="http://schemas.openxmlformats.org/officeDocument/2006/relationships/image" Target="media/image5.jpeg"/><Relationship Id="rId1786" Type="http://schemas.openxmlformats.org/officeDocument/2006/relationships/image" Target="media/image5.jpeg"/><Relationship Id="rId1787" Type="http://schemas.openxmlformats.org/officeDocument/2006/relationships/image" Target="media/image5.jpeg"/><Relationship Id="rId1788" Type="http://schemas.openxmlformats.org/officeDocument/2006/relationships/image" Target="media/image5.jpeg"/><Relationship Id="rId1789" Type="http://schemas.openxmlformats.org/officeDocument/2006/relationships/image" Target="media/image5.jpeg"/><Relationship Id="rId1790" Type="http://schemas.openxmlformats.org/officeDocument/2006/relationships/image" Target="media/image5.jpeg"/><Relationship Id="rId1791" Type="http://schemas.openxmlformats.org/officeDocument/2006/relationships/image" Target="media/image5.jpeg"/><Relationship Id="rId1792" Type="http://schemas.openxmlformats.org/officeDocument/2006/relationships/image" Target="media/image5.jpeg"/><Relationship Id="rId1793" Type="http://schemas.openxmlformats.org/officeDocument/2006/relationships/image" Target="media/image5.jpeg"/><Relationship Id="rId1794" Type="http://schemas.openxmlformats.org/officeDocument/2006/relationships/image" Target="media/image5.jpeg"/><Relationship Id="rId1795" Type="http://schemas.openxmlformats.org/officeDocument/2006/relationships/image" Target="media/image5.jpeg"/><Relationship Id="rId1796" Type="http://schemas.openxmlformats.org/officeDocument/2006/relationships/image" Target="media/image5.jpeg"/><Relationship Id="rId1797" Type="http://schemas.openxmlformats.org/officeDocument/2006/relationships/image" Target="media/image5.jpeg"/><Relationship Id="rId1798" Type="http://schemas.openxmlformats.org/officeDocument/2006/relationships/image" Target="media/image5.jpeg"/><Relationship Id="rId1799" Type="http://schemas.openxmlformats.org/officeDocument/2006/relationships/image" Target="media/image5.jpeg"/><Relationship Id="rId1800" Type="http://schemas.openxmlformats.org/officeDocument/2006/relationships/image" Target="media/image5.jpeg"/><Relationship Id="rId1801" Type="http://schemas.openxmlformats.org/officeDocument/2006/relationships/image" Target="media/image5.jpeg"/><Relationship Id="rId1802" Type="http://schemas.openxmlformats.org/officeDocument/2006/relationships/image" Target="media/image5.jpeg"/><Relationship Id="rId1803" Type="http://schemas.openxmlformats.org/officeDocument/2006/relationships/image" Target="media/image5.jpeg"/><Relationship Id="rId1804" Type="http://schemas.openxmlformats.org/officeDocument/2006/relationships/image" Target="media/image5.jpeg"/><Relationship Id="rId1805" Type="http://schemas.openxmlformats.org/officeDocument/2006/relationships/image" Target="media/image5.jpeg"/><Relationship Id="rId1806" Type="http://schemas.openxmlformats.org/officeDocument/2006/relationships/image" Target="media/image5.jpeg"/><Relationship Id="rId1807" Type="http://schemas.openxmlformats.org/officeDocument/2006/relationships/image" Target="media/image5.jpeg"/><Relationship Id="rId1808" Type="http://schemas.openxmlformats.org/officeDocument/2006/relationships/image" Target="media/image5.jpeg"/><Relationship Id="rId1809" Type="http://schemas.openxmlformats.org/officeDocument/2006/relationships/image" Target="media/image5.jpeg"/><Relationship Id="rId1810" Type="http://schemas.openxmlformats.org/officeDocument/2006/relationships/image" Target="media/image5.jpeg"/><Relationship Id="rId1811" Type="http://schemas.openxmlformats.org/officeDocument/2006/relationships/image" Target="media/image5.jpeg"/><Relationship Id="rId1812" Type="http://schemas.openxmlformats.org/officeDocument/2006/relationships/image" Target="media/image5.jpeg"/><Relationship Id="rId1813" Type="http://schemas.openxmlformats.org/officeDocument/2006/relationships/image" Target="media/image5.jpeg"/><Relationship Id="rId1814" Type="http://schemas.openxmlformats.org/officeDocument/2006/relationships/image" Target="media/image5.jpeg"/><Relationship Id="rId1815" Type="http://schemas.openxmlformats.org/officeDocument/2006/relationships/image" Target="media/image5.jpeg"/><Relationship Id="rId1816" Type="http://schemas.openxmlformats.org/officeDocument/2006/relationships/image" Target="media/image5.jpeg"/><Relationship Id="rId1817" Type="http://schemas.openxmlformats.org/officeDocument/2006/relationships/image" Target="media/image5.jpeg"/><Relationship Id="rId1818" Type="http://schemas.openxmlformats.org/officeDocument/2006/relationships/image" Target="media/image5.jpeg"/><Relationship Id="rId1819" Type="http://schemas.openxmlformats.org/officeDocument/2006/relationships/image" Target="media/image5.jpeg"/><Relationship Id="rId1820" Type="http://schemas.openxmlformats.org/officeDocument/2006/relationships/image" Target="media/image6.jpeg"/><Relationship Id="rId1821" Type="http://schemas.openxmlformats.org/officeDocument/2006/relationships/image" Target="media/image6.jpeg"/><Relationship Id="rId1822" Type="http://schemas.openxmlformats.org/officeDocument/2006/relationships/image" Target="media/image6.jpeg"/><Relationship Id="rId1823" Type="http://schemas.openxmlformats.org/officeDocument/2006/relationships/image" Target="media/image6.jpeg"/><Relationship Id="rId1824" Type="http://schemas.openxmlformats.org/officeDocument/2006/relationships/image" Target="media/image6.jpeg"/><Relationship Id="rId1825" Type="http://schemas.openxmlformats.org/officeDocument/2006/relationships/image" Target="media/image6.jpeg"/><Relationship Id="rId1826" Type="http://schemas.openxmlformats.org/officeDocument/2006/relationships/image" Target="media/image6.jpeg"/><Relationship Id="rId1827" Type="http://schemas.openxmlformats.org/officeDocument/2006/relationships/image" Target="media/image6.jpeg"/><Relationship Id="rId1828" Type="http://schemas.openxmlformats.org/officeDocument/2006/relationships/image" Target="media/image6.jpeg"/><Relationship Id="rId1829" Type="http://schemas.openxmlformats.org/officeDocument/2006/relationships/image" Target="media/image6.jpeg"/><Relationship Id="rId1830" Type="http://schemas.openxmlformats.org/officeDocument/2006/relationships/image" Target="media/image5.jpeg"/><Relationship Id="rId1831" Type="http://schemas.openxmlformats.org/officeDocument/2006/relationships/image" Target="media/image5.jpeg"/><Relationship Id="rId1832" Type="http://schemas.openxmlformats.org/officeDocument/2006/relationships/image" Target="media/image5.jpeg"/><Relationship Id="rId1833" Type="http://schemas.openxmlformats.org/officeDocument/2006/relationships/image" Target="media/image5.jpeg"/><Relationship Id="rId1834" Type="http://schemas.openxmlformats.org/officeDocument/2006/relationships/image" Target="media/image5.jpeg"/><Relationship Id="rId1835" Type="http://schemas.openxmlformats.org/officeDocument/2006/relationships/image" Target="media/image5.jpeg"/><Relationship Id="rId1836" Type="http://schemas.openxmlformats.org/officeDocument/2006/relationships/image" Target="media/image5.jpeg"/><Relationship Id="rId1837" Type="http://schemas.openxmlformats.org/officeDocument/2006/relationships/image" Target="media/image5.jpeg"/><Relationship Id="rId1838" Type="http://schemas.openxmlformats.org/officeDocument/2006/relationships/image" Target="media/image5.jpeg"/><Relationship Id="rId1839" Type="http://schemas.openxmlformats.org/officeDocument/2006/relationships/image" Target="media/image5.jpeg"/><Relationship Id="rId1840" Type="http://schemas.openxmlformats.org/officeDocument/2006/relationships/image" Target="media/image5.jpeg"/><Relationship Id="rId1841" Type="http://schemas.openxmlformats.org/officeDocument/2006/relationships/image" Target="media/image5.jpeg"/><Relationship Id="rId1842" Type="http://schemas.openxmlformats.org/officeDocument/2006/relationships/image" Target="media/image5.jpeg"/><Relationship Id="rId1843" Type="http://schemas.openxmlformats.org/officeDocument/2006/relationships/image" Target="media/image5.jpeg"/><Relationship Id="rId1844" Type="http://schemas.openxmlformats.org/officeDocument/2006/relationships/image" Target="media/image5.jpeg"/><Relationship Id="rId1845" Type="http://schemas.openxmlformats.org/officeDocument/2006/relationships/image" Target="media/image5.jpeg"/><Relationship Id="rId1846" Type="http://schemas.openxmlformats.org/officeDocument/2006/relationships/image" Target="media/image5.jpeg"/><Relationship Id="rId1847" Type="http://schemas.openxmlformats.org/officeDocument/2006/relationships/image" Target="media/image5.jpeg"/><Relationship Id="rId1848" Type="http://schemas.openxmlformats.org/officeDocument/2006/relationships/image" Target="media/image5.jpeg"/><Relationship Id="rId1849" Type="http://schemas.openxmlformats.org/officeDocument/2006/relationships/image" Target="media/image5.jpeg"/><Relationship Id="rId1850" Type="http://schemas.openxmlformats.org/officeDocument/2006/relationships/image" Target="media/image5.jpeg"/><Relationship Id="rId1851" Type="http://schemas.openxmlformats.org/officeDocument/2006/relationships/image" Target="media/image5.jpeg"/><Relationship Id="rId1852" Type="http://schemas.openxmlformats.org/officeDocument/2006/relationships/image" Target="media/image5.jpeg"/><Relationship Id="rId1853" Type="http://schemas.openxmlformats.org/officeDocument/2006/relationships/image" Target="media/image5.jpeg"/><Relationship Id="rId1854" Type="http://schemas.openxmlformats.org/officeDocument/2006/relationships/image" Target="media/image5.jpeg"/><Relationship Id="rId1855" Type="http://schemas.openxmlformats.org/officeDocument/2006/relationships/image" Target="media/image5.jpeg"/><Relationship Id="rId1856" Type="http://schemas.openxmlformats.org/officeDocument/2006/relationships/image" Target="media/image5.jpeg"/><Relationship Id="rId1857" Type="http://schemas.openxmlformats.org/officeDocument/2006/relationships/image" Target="media/image5.jpeg"/><Relationship Id="rId1858" Type="http://schemas.openxmlformats.org/officeDocument/2006/relationships/image" Target="media/image5.jpeg"/><Relationship Id="rId1859" Type="http://schemas.openxmlformats.org/officeDocument/2006/relationships/image" Target="media/image5.jpeg"/><Relationship Id="rId1860" Type="http://schemas.openxmlformats.org/officeDocument/2006/relationships/image" Target="media/image5.jpeg"/><Relationship Id="rId1861" Type="http://schemas.openxmlformats.org/officeDocument/2006/relationships/image" Target="media/image5.jpeg"/><Relationship Id="rId1862" Type="http://schemas.openxmlformats.org/officeDocument/2006/relationships/image" Target="media/image5.jpeg"/><Relationship Id="rId1863" Type="http://schemas.openxmlformats.org/officeDocument/2006/relationships/image" Target="media/image5.jpeg"/><Relationship Id="rId1864" Type="http://schemas.openxmlformats.org/officeDocument/2006/relationships/image" Target="media/image5.jpeg"/><Relationship Id="rId1865" Type="http://schemas.openxmlformats.org/officeDocument/2006/relationships/image" Target="media/image5.jpeg"/><Relationship Id="rId1866" Type="http://schemas.openxmlformats.org/officeDocument/2006/relationships/image" Target="media/image5.jpeg"/><Relationship Id="rId1867" Type="http://schemas.openxmlformats.org/officeDocument/2006/relationships/image" Target="media/image5.jpeg"/><Relationship Id="rId1868" Type="http://schemas.openxmlformats.org/officeDocument/2006/relationships/image" Target="media/image5.jpeg"/><Relationship Id="rId1869" Type="http://schemas.openxmlformats.org/officeDocument/2006/relationships/image" Target="media/image5.jpeg"/><Relationship Id="rId1870" Type="http://schemas.openxmlformats.org/officeDocument/2006/relationships/image" Target="media/image5.jpeg"/><Relationship Id="rId1871" Type="http://schemas.openxmlformats.org/officeDocument/2006/relationships/image" Target="media/image5.jpeg"/><Relationship Id="rId1872" Type="http://schemas.openxmlformats.org/officeDocument/2006/relationships/image" Target="media/image5.jpeg"/><Relationship Id="rId1873" Type="http://schemas.openxmlformats.org/officeDocument/2006/relationships/image" Target="media/image5.jpeg"/><Relationship Id="rId1874" Type="http://schemas.openxmlformats.org/officeDocument/2006/relationships/image" Target="media/image5.jpeg"/><Relationship Id="rId1875" Type="http://schemas.openxmlformats.org/officeDocument/2006/relationships/image" Target="media/image5.jpeg"/><Relationship Id="rId1876" Type="http://schemas.openxmlformats.org/officeDocument/2006/relationships/image" Target="media/image5.jpeg"/><Relationship Id="rId1877" Type="http://schemas.openxmlformats.org/officeDocument/2006/relationships/image" Target="media/image5.jpeg"/><Relationship Id="rId1878" Type="http://schemas.openxmlformats.org/officeDocument/2006/relationships/image" Target="media/image5.jpeg"/><Relationship Id="rId1879" Type="http://schemas.openxmlformats.org/officeDocument/2006/relationships/image" Target="media/image5.jpeg"/><Relationship Id="rId1880" Type="http://schemas.openxmlformats.org/officeDocument/2006/relationships/image" Target="media/image6.jpeg"/><Relationship Id="rId1881" Type="http://schemas.openxmlformats.org/officeDocument/2006/relationships/image" Target="media/image6.jpeg"/><Relationship Id="rId1882" Type="http://schemas.openxmlformats.org/officeDocument/2006/relationships/image" Target="media/image6.jpeg"/><Relationship Id="rId1883" Type="http://schemas.openxmlformats.org/officeDocument/2006/relationships/image" Target="media/image6.jpeg"/><Relationship Id="rId1884" Type="http://schemas.openxmlformats.org/officeDocument/2006/relationships/image" Target="media/image6.jpeg"/><Relationship Id="rId1885" Type="http://schemas.openxmlformats.org/officeDocument/2006/relationships/image" Target="media/image6.jpeg"/><Relationship Id="rId1886" Type="http://schemas.openxmlformats.org/officeDocument/2006/relationships/image" Target="media/image6.jpeg"/><Relationship Id="rId1887" Type="http://schemas.openxmlformats.org/officeDocument/2006/relationships/image" Target="media/image6.jpeg"/><Relationship Id="rId1888" Type="http://schemas.openxmlformats.org/officeDocument/2006/relationships/image" Target="media/image6.jpeg"/><Relationship Id="rId1889" Type="http://schemas.openxmlformats.org/officeDocument/2006/relationships/image" Target="media/image6.jpeg"/><Relationship Id="rId1890" Type="http://schemas.openxmlformats.org/officeDocument/2006/relationships/image" Target="media/image5.jpeg"/><Relationship Id="rId1891" Type="http://schemas.openxmlformats.org/officeDocument/2006/relationships/image" Target="media/image5.jpeg"/><Relationship Id="rId1892" Type="http://schemas.openxmlformats.org/officeDocument/2006/relationships/image" Target="media/image5.jpeg"/><Relationship Id="rId1893" Type="http://schemas.openxmlformats.org/officeDocument/2006/relationships/image" Target="media/image5.jpeg"/><Relationship Id="rId1894" Type="http://schemas.openxmlformats.org/officeDocument/2006/relationships/image" Target="media/image5.jpeg"/><Relationship Id="rId1895" Type="http://schemas.openxmlformats.org/officeDocument/2006/relationships/image" Target="media/image5.jpeg"/><Relationship Id="rId1896" Type="http://schemas.openxmlformats.org/officeDocument/2006/relationships/image" Target="media/image5.jpeg"/><Relationship Id="rId1897" Type="http://schemas.openxmlformats.org/officeDocument/2006/relationships/image" Target="media/image5.jpeg"/><Relationship Id="rId1898" Type="http://schemas.openxmlformats.org/officeDocument/2006/relationships/image" Target="media/image5.jpeg"/><Relationship Id="rId1899" Type="http://schemas.openxmlformats.org/officeDocument/2006/relationships/image" Target="media/image5.jpeg"/><Relationship Id="rId1900" Type="http://schemas.openxmlformats.org/officeDocument/2006/relationships/image" Target="media/image5.jpeg"/><Relationship Id="rId1901" Type="http://schemas.openxmlformats.org/officeDocument/2006/relationships/image" Target="media/image5.jpeg"/><Relationship Id="rId1902" Type="http://schemas.openxmlformats.org/officeDocument/2006/relationships/image" Target="media/image5.jpeg"/><Relationship Id="rId1903" Type="http://schemas.openxmlformats.org/officeDocument/2006/relationships/image" Target="media/image5.jpeg"/><Relationship Id="rId1904" Type="http://schemas.openxmlformats.org/officeDocument/2006/relationships/image" Target="media/image5.jpeg"/><Relationship Id="rId1905" Type="http://schemas.openxmlformats.org/officeDocument/2006/relationships/image" Target="media/image5.jpeg"/><Relationship Id="rId1906" Type="http://schemas.openxmlformats.org/officeDocument/2006/relationships/image" Target="media/image5.jpeg"/><Relationship Id="rId1907" Type="http://schemas.openxmlformats.org/officeDocument/2006/relationships/image" Target="media/image5.jpeg"/><Relationship Id="rId1908" Type="http://schemas.openxmlformats.org/officeDocument/2006/relationships/image" Target="media/image5.jpeg"/><Relationship Id="rId1909" Type="http://schemas.openxmlformats.org/officeDocument/2006/relationships/image" Target="media/image5.jpeg"/><Relationship Id="rId1910" Type="http://schemas.openxmlformats.org/officeDocument/2006/relationships/image" Target="media/image5.jpeg"/><Relationship Id="rId1911" Type="http://schemas.openxmlformats.org/officeDocument/2006/relationships/image" Target="media/image5.jpeg"/><Relationship Id="rId1912" Type="http://schemas.openxmlformats.org/officeDocument/2006/relationships/image" Target="media/image5.jpeg"/><Relationship Id="rId1913" Type="http://schemas.openxmlformats.org/officeDocument/2006/relationships/image" Target="media/image5.jpeg"/><Relationship Id="rId1914" Type="http://schemas.openxmlformats.org/officeDocument/2006/relationships/image" Target="media/image5.jpeg"/><Relationship Id="rId1915" Type="http://schemas.openxmlformats.org/officeDocument/2006/relationships/image" Target="media/image5.jpeg"/><Relationship Id="rId1916" Type="http://schemas.openxmlformats.org/officeDocument/2006/relationships/image" Target="media/image5.jpeg"/><Relationship Id="rId1917" Type="http://schemas.openxmlformats.org/officeDocument/2006/relationships/image" Target="media/image5.jpeg"/><Relationship Id="rId1918" Type="http://schemas.openxmlformats.org/officeDocument/2006/relationships/image" Target="media/image5.jpeg"/><Relationship Id="rId1919" Type="http://schemas.openxmlformats.org/officeDocument/2006/relationships/image" Target="media/image5.jpeg"/><Relationship Id="rId1920" Type="http://schemas.openxmlformats.org/officeDocument/2006/relationships/image" Target="media/image5.jpeg"/><Relationship Id="rId1921" Type="http://schemas.openxmlformats.org/officeDocument/2006/relationships/image" Target="media/image5.jpeg"/><Relationship Id="rId1922" Type="http://schemas.openxmlformats.org/officeDocument/2006/relationships/image" Target="media/image5.jpeg"/><Relationship Id="rId1923" Type="http://schemas.openxmlformats.org/officeDocument/2006/relationships/image" Target="media/image5.jpeg"/><Relationship Id="rId1924" Type="http://schemas.openxmlformats.org/officeDocument/2006/relationships/image" Target="media/image5.jpeg"/><Relationship Id="rId1925" Type="http://schemas.openxmlformats.org/officeDocument/2006/relationships/image" Target="media/image5.jpeg"/><Relationship Id="rId1926" Type="http://schemas.openxmlformats.org/officeDocument/2006/relationships/image" Target="media/image5.jpeg"/><Relationship Id="rId1927" Type="http://schemas.openxmlformats.org/officeDocument/2006/relationships/image" Target="media/image5.jpeg"/><Relationship Id="rId1928" Type="http://schemas.openxmlformats.org/officeDocument/2006/relationships/image" Target="media/image5.jpeg"/><Relationship Id="rId1929" Type="http://schemas.openxmlformats.org/officeDocument/2006/relationships/image" Target="media/image5.jpeg"/><Relationship Id="rId1930" Type="http://schemas.openxmlformats.org/officeDocument/2006/relationships/image" Target="media/image5.jpeg"/><Relationship Id="rId1931" Type="http://schemas.openxmlformats.org/officeDocument/2006/relationships/image" Target="media/image5.jpeg"/><Relationship Id="rId1932" Type="http://schemas.openxmlformats.org/officeDocument/2006/relationships/image" Target="media/image5.jpeg"/><Relationship Id="rId1933" Type="http://schemas.openxmlformats.org/officeDocument/2006/relationships/image" Target="media/image5.jpeg"/><Relationship Id="rId1934" Type="http://schemas.openxmlformats.org/officeDocument/2006/relationships/image" Target="media/image5.jpeg"/><Relationship Id="rId1935" Type="http://schemas.openxmlformats.org/officeDocument/2006/relationships/image" Target="media/image5.jpeg"/><Relationship Id="rId1936" Type="http://schemas.openxmlformats.org/officeDocument/2006/relationships/image" Target="media/image5.jpeg"/><Relationship Id="rId1937" Type="http://schemas.openxmlformats.org/officeDocument/2006/relationships/image" Target="media/image5.jpeg"/><Relationship Id="rId1938" Type="http://schemas.openxmlformats.org/officeDocument/2006/relationships/image" Target="media/image5.jpeg"/><Relationship Id="rId1939" Type="http://schemas.openxmlformats.org/officeDocument/2006/relationships/image" Target="media/image5.jpeg"/><Relationship Id="rId1940" Type="http://schemas.openxmlformats.org/officeDocument/2006/relationships/image" Target="media/image6.jpeg"/><Relationship Id="rId1941" Type="http://schemas.openxmlformats.org/officeDocument/2006/relationships/image" Target="media/image6.jpeg"/><Relationship Id="rId1942" Type="http://schemas.openxmlformats.org/officeDocument/2006/relationships/image" Target="media/image6.jpeg"/><Relationship Id="rId1943" Type="http://schemas.openxmlformats.org/officeDocument/2006/relationships/image" Target="media/image6.jpeg"/><Relationship Id="rId1944" Type="http://schemas.openxmlformats.org/officeDocument/2006/relationships/image" Target="media/image6.jpeg"/><Relationship Id="rId1945" Type="http://schemas.openxmlformats.org/officeDocument/2006/relationships/image" Target="media/image6.jpeg"/><Relationship Id="rId1946" Type="http://schemas.openxmlformats.org/officeDocument/2006/relationships/image" Target="media/image6.jpeg"/><Relationship Id="rId1947" Type="http://schemas.openxmlformats.org/officeDocument/2006/relationships/image" Target="media/image6.jpeg"/><Relationship Id="rId1948" Type="http://schemas.openxmlformats.org/officeDocument/2006/relationships/image" Target="media/image6.jpeg"/><Relationship Id="rId1949" Type="http://schemas.openxmlformats.org/officeDocument/2006/relationships/image" Target="media/image6.jpeg"/><Relationship Id="rId1950" Type="http://schemas.openxmlformats.org/officeDocument/2006/relationships/image" Target="media/image5.jpeg"/><Relationship Id="rId1951" Type="http://schemas.openxmlformats.org/officeDocument/2006/relationships/image" Target="media/image5.jpeg"/><Relationship Id="rId1952" Type="http://schemas.openxmlformats.org/officeDocument/2006/relationships/image" Target="media/image5.jpeg"/><Relationship Id="rId1953" Type="http://schemas.openxmlformats.org/officeDocument/2006/relationships/image" Target="media/image5.jpeg"/><Relationship Id="rId1954" Type="http://schemas.openxmlformats.org/officeDocument/2006/relationships/image" Target="media/image5.jpeg"/><Relationship Id="rId1955" Type="http://schemas.openxmlformats.org/officeDocument/2006/relationships/image" Target="media/image5.jpeg"/><Relationship Id="rId1956" Type="http://schemas.openxmlformats.org/officeDocument/2006/relationships/image" Target="media/image5.jpeg"/><Relationship Id="rId1957" Type="http://schemas.openxmlformats.org/officeDocument/2006/relationships/image" Target="media/image5.jpeg"/><Relationship Id="rId1958" Type="http://schemas.openxmlformats.org/officeDocument/2006/relationships/image" Target="media/image5.jpeg"/><Relationship Id="rId1959" Type="http://schemas.openxmlformats.org/officeDocument/2006/relationships/image" Target="media/image5.jpeg"/><Relationship Id="rId1960" Type="http://schemas.openxmlformats.org/officeDocument/2006/relationships/image" Target="media/image5.jpeg"/><Relationship Id="rId1961" Type="http://schemas.openxmlformats.org/officeDocument/2006/relationships/image" Target="media/image5.jpeg"/><Relationship Id="rId1962" Type="http://schemas.openxmlformats.org/officeDocument/2006/relationships/image" Target="media/image5.jpeg"/><Relationship Id="rId1963" Type="http://schemas.openxmlformats.org/officeDocument/2006/relationships/image" Target="media/image5.jpeg"/><Relationship Id="rId1964" Type="http://schemas.openxmlformats.org/officeDocument/2006/relationships/image" Target="media/image5.jpeg"/><Relationship Id="rId1965" Type="http://schemas.openxmlformats.org/officeDocument/2006/relationships/image" Target="media/image5.jpeg"/><Relationship Id="rId1966" Type="http://schemas.openxmlformats.org/officeDocument/2006/relationships/image" Target="media/image5.jpeg"/><Relationship Id="rId1967" Type="http://schemas.openxmlformats.org/officeDocument/2006/relationships/image" Target="media/image5.jpeg"/><Relationship Id="rId1968" Type="http://schemas.openxmlformats.org/officeDocument/2006/relationships/image" Target="media/image5.jpeg"/><Relationship Id="rId1969" Type="http://schemas.openxmlformats.org/officeDocument/2006/relationships/image" Target="media/image5.jpeg"/><Relationship Id="rId1970" Type="http://schemas.openxmlformats.org/officeDocument/2006/relationships/image" Target="media/image5.jpeg"/><Relationship Id="rId1971" Type="http://schemas.openxmlformats.org/officeDocument/2006/relationships/image" Target="media/image5.jpeg"/><Relationship Id="rId1972" Type="http://schemas.openxmlformats.org/officeDocument/2006/relationships/image" Target="media/image5.jpeg"/><Relationship Id="rId1973" Type="http://schemas.openxmlformats.org/officeDocument/2006/relationships/image" Target="media/image5.jpeg"/><Relationship Id="rId1974" Type="http://schemas.openxmlformats.org/officeDocument/2006/relationships/image" Target="media/image5.jpeg"/><Relationship Id="rId1975" Type="http://schemas.openxmlformats.org/officeDocument/2006/relationships/image" Target="media/image5.jpeg"/><Relationship Id="rId1976" Type="http://schemas.openxmlformats.org/officeDocument/2006/relationships/image" Target="media/image5.jpeg"/><Relationship Id="rId1977" Type="http://schemas.openxmlformats.org/officeDocument/2006/relationships/image" Target="media/image5.jpeg"/><Relationship Id="rId1978" Type="http://schemas.openxmlformats.org/officeDocument/2006/relationships/image" Target="media/image5.jpeg"/><Relationship Id="rId1979" Type="http://schemas.openxmlformats.org/officeDocument/2006/relationships/image" Target="media/image5.jpeg"/><Relationship Id="rId1980" Type="http://schemas.openxmlformats.org/officeDocument/2006/relationships/image" Target="media/image5.jpeg"/><Relationship Id="rId1981" Type="http://schemas.openxmlformats.org/officeDocument/2006/relationships/image" Target="media/image5.jpeg"/><Relationship Id="rId1982" Type="http://schemas.openxmlformats.org/officeDocument/2006/relationships/image" Target="media/image5.jpeg"/><Relationship Id="rId1983" Type="http://schemas.openxmlformats.org/officeDocument/2006/relationships/image" Target="media/image5.jpeg"/><Relationship Id="rId1984" Type="http://schemas.openxmlformats.org/officeDocument/2006/relationships/image" Target="media/image5.jpeg"/><Relationship Id="rId1985" Type="http://schemas.openxmlformats.org/officeDocument/2006/relationships/image" Target="media/image5.jpeg"/><Relationship Id="rId1986" Type="http://schemas.openxmlformats.org/officeDocument/2006/relationships/image" Target="media/image5.jpeg"/><Relationship Id="rId1987" Type="http://schemas.openxmlformats.org/officeDocument/2006/relationships/image" Target="media/image5.jpeg"/><Relationship Id="rId1988" Type="http://schemas.openxmlformats.org/officeDocument/2006/relationships/image" Target="media/image5.jpeg"/><Relationship Id="rId1989" Type="http://schemas.openxmlformats.org/officeDocument/2006/relationships/image" Target="media/image5.jpeg"/><Relationship Id="rId1990" Type="http://schemas.openxmlformats.org/officeDocument/2006/relationships/image" Target="media/image5.jpeg"/><Relationship Id="rId1991" Type="http://schemas.openxmlformats.org/officeDocument/2006/relationships/image" Target="media/image5.jpeg"/><Relationship Id="rId1992" Type="http://schemas.openxmlformats.org/officeDocument/2006/relationships/image" Target="media/image5.jpeg"/><Relationship Id="rId1993" Type="http://schemas.openxmlformats.org/officeDocument/2006/relationships/image" Target="media/image5.jpeg"/><Relationship Id="rId1994" Type="http://schemas.openxmlformats.org/officeDocument/2006/relationships/image" Target="media/image5.jpeg"/><Relationship Id="rId1995" Type="http://schemas.openxmlformats.org/officeDocument/2006/relationships/image" Target="media/image5.jpeg"/><Relationship Id="rId1996" Type="http://schemas.openxmlformats.org/officeDocument/2006/relationships/image" Target="media/image5.jpeg"/><Relationship Id="rId1997" Type="http://schemas.openxmlformats.org/officeDocument/2006/relationships/image" Target="media/image5.jpeg"/><Relationship Id="rId1998" Type="http://schemas.openxmlformats.org/officeDocument/2006/relationships/image" Target="media/image5.jpeg"/><Relationship Id="rId1999" Type="http://schemas.openxmlformats.org/officeDocument/2006/relationships/image" Target="media/image5.jpeg"/><Relationship Id="rId2000" Type="http://schemas.openxmlformats.org/officeDocument/2006/relationships/image" Target="media/image6.jpeg"/><Relationship Id="rId2001" Type="http://schemas.openxmlformats.org/officeDocument/2006/relationships/image" Target="media/image6.jpeg"/><Relationship Id="rId2002" Type="http://schemas.openxmlformats.org/officeDocument/2006/relationships/image" Target="media/image6.jpeg"/><Relationship Id="rId2003" Type="http://schemas.openxmlformats.org/officeDocument/2006/relationships/image" Target="media/image6.jpeg"/><Relationship Id="rId2004" Type="http://schemas.openxmlformats.org/officeDocument/2006/relationships/image" Target="media/image6.jpeg"/><Relationship Id="rId2005" Type="http://schemas.openxmlformats.org/officeDocument/2006/relationships/image" Target="media/image6.jpeg"/><Relationship Id="rId2006" Type="http://schemas.openxmlformats.org/officeDocument/2006/relationships/image" Target="media/image6.jpeg"/><Relationship Id="rId2007" Type="http://schemas.openxmlformats.org/officeDocument/2006/relationships/image" Target="media/image6.jpeg"/><Relationship Id="rId2008" Type="http://schemas.openxmlformats.org/officeDocument/2006/relationships/image" Target="media/image6.jpeg"/><Relationship Id="rId2009" Type="http://schemas.openxmlformats.org/officeDocument/2006/relationships/image" Target="media/image6.jpeg"/><Relationship Id="rId2010" Type="http://schemas.openxmlformats.org/officeDocument/2006/relationships/image" Target="media/image5.jpeg"/><Relationship Id="rId2011" Type="http://schemas.openxmlformats.org/officeDocument/2006/relationships/image" Target="media/image5.jpeg"/><Relationship Id="rId2012" Type="http://schemas.openxmlformats.org/officeDocument/2006/relationships/image" Target="media/image5.jpeg"/><Relationship Id="rId2013" Type="http://schemas.openxmlformats.org/officeDocument/2006/relationships/image" Target="media/image5.jpeg"/><Relationship Id="rId2014" Type="http://schemas.openxmlformats.org/officeDocument/2006/relationships/image" Target="media/image5.jpeg"/><Relationship Id="rId2015" Type="http://schemas.openxmlformats.org/officeDocument/2006/relationships/image" Target="media/image5.jpeg"/><Relationship Id="rId2016" Type="http://schemas.openxmlformats.org/officeDocument/2006/relationships/image" Target="media/image5.jpeg"/><Relationship Id="rId2017" Type="http://schemas.openxmlformats.org/officeDocument/2006/relationships/image" Target="media/image5.jpeg"/><Relationship Id="rId2018" Type="http://schemas.openxmlformats.org/officeDocument/2006/relationships/image" Target="media/image5.jpeg"/><Relationship Id="rId2019" Type="http://schemas.openxmlformats.org/officeDocument/2006/relationships/image" Target="media/image5.jpeg"/><Relationship Id="rId2020" Type="http://schemas.openxmlformats.org/officeDocument/2006/relationships/image" Target="media/image5.jpeg"/><Relationship Id="rId2021" Type="http://schemas.openxmlformats.org/officeDocument/2006/relationships/image" Target="media/image5.jpeg"/><Relationship Id="rId2022" Type="http://schemas.openxmlformats.org/officeDocument/2006/relationships/image" Target="media/image5.jpeg"/><Relationship Id="rId2023" Type="http://schemas.openxmlformats.org/officeDocument/2006/relationships/image" Target="media/image5.jpeg"/><Relationship Id="rId2024" Type="http://schemas.openxmlformats.org/officeDocument/2006/relationships/image" Target="media/image5.jpeg"/><Relationship Id="rId2025" Type="http://schemas.openxmlformats.org/officeDocument/2006/relationships/image" Target="media/image5.jpeg"/><Relationship Id="rId2026" Type="http://schemas.openxmlformats.org/officeDocument/2006/relationships/image" Target="media/image5.jpeg"/><Relationship Id="rId2027" Type="http://schemas.openxmlformats.org/officeDocument/2006/relationships/image" Target="media/image5.jpeg"/><Relationship Id="rId2028" Type="http://schemas.openxmlformats.org/officeDocument/2006/relationships/image" Target="media/image5.jpeg"/><Relationship Id="rId2029" Type="http://schemas.openxmlformats.org/officeDocument/2006/relationships/image" Target="media/image5.jpeg"/><Relationship Id="rId2030" Type="http://schemas.openxmlformats.org/officeDocument/2006/relationships/image" Target="media/image5.jpeg"/><Relationship Id="rId2031" Type="http://schemas.openxmlformats.org/officeDocument/2006/relationships/image" Target="media/image5.jpeg"/><Relationship Id="rId2032" Type="http://schemas.openxmlformats.org/officeDocument/2006/relationships/image" Target="media/image5.jpeg"/><Relationship Id="rId2033" Type="http://schemas.openxmlformats.org/officeDocument/2006/relationships/image" Target="media/image5.jpeg"/><Relationship Id="rId2034" Type="http://schemas.openxmlformats.org/officeDocument/2006/relationships/image" Target="media/image5.jpeg"/><Relationship Id="rId2035" Type="http://schemas.openxmlformats.org/officeDocument/2006/relationships/image" Target="media/image5.jpeg"/><Relationship Id="rId2036" Type="http://schemas.openxmlformats.org/officeDocument/2006/relationships/image" Target="media/image5.jpeg"/><Relationship Id="rId2037" Type="http://schemas.openxmlformats.org/officeDocument/2006/relationships/image" Target="media/image5.jpeg"/><Relationship Id="rId2038" Type="http://schemas.openxmlformats.org/officeDocument/2006/relationships/image" Target="media/image5.jpeg"/><Relationship Id="rId2039" Type="http://schemas.openxmlformats.org/officeDocument/2006/relationships/image" Target="media/image5.jpeg"/><Relationship Id="rId2040" Type="http://schemas.openxmlformats.org/officeDocument/2006/relationships/image" Target="media/image5.jpeg"/><Relationship Id="rId2041" Type="http://schemas.openxmlformats.org/officeDocument/2006/relationships/image" Target="media/image5.jpeg"/><Relationship Id="rId2042" Type="http://schemas.openxmlformats.org/officeDocument/2006/relationships/image" Target="media/image5.jpeg"/><Relationship Id="rId2043" Type="http://schemas.openxmlformats.org/officeDocument/2006/relationships/image" Target="media/image5.jpeg"/><Relationship Id="rId2044" Type="http://schemas.openxmlformats.org/officeDocument/2006/relationships/image" Target="media/image5.jpeg"/><Relationship Id="rId2045" Type="http://schemas.openxmlformats.org/officeDocument/2006/relationships/image" Target="media/image5.jpeg"/><Relationship Id="rId2046" Type="http://schemas.openxmlformats.org/officeDocument/2006/relationships/image" Target="media/image5.jpeg"/><Relationship Id="rId2047" Type="http://schemas.openxmlformats.org/officeDocument/2006/relationships/image" Target="media/image5.jpeg"/><Relationship Id="rId2048" Type="http://schemas.openxmlformats.org/officeDocument/2006/relationships/image" Target="media/image5.jpeg"/><Relationship Id="rId2049" Type="http://schemas.openxmlformats.org/officeDocument/2006/relationships/image" Target="media/image5.jpeg"/><Relationship Id="rId2050" Type="http://schemas.openxmlformats.org/officeDocument/2006/relationships/image" Target="media/image5.jpeg"/><Relationship Id="rId2051" Type="http://schemas.openxmlformats.org/officeDocument/2006/relationships/image" Target="media/image5.jpeg"/><Relationship Id="rId2052" Type="http://schemas.openxmlformats.org/officeDocument/2006/relationships/image" Target="media/image5.jpeg"/><Relationship Id="rId2053" Type="http://schemas.openxmlformats.org/officeDocument/2006/relationships/image" Target="media/image5.jpeg"/><Relationship Id="rId2054" Type="http://schemas.openxmlformats.org/officeDocument/2006/relationships/image" Target="media/image5.jpeg"/><Relationship Id="rId2055" Type="http://schemas.openxmlformats.org/officeDocument/2006/relationships/image" Target="media/image5.jpeg"/><Relationship Id="rId2056" Type="http://schemas.openxmlformats.org/officeDocument/2006/relationships/image" Target="media/image5.jpeg"/><Relationship Id="rId2057" Type="http://schemas.openxmlformats.org/officeDocument/2006/relationships/image" Target="media/image5.jpeg"/><Relationship Id="rId2058" Type="http://schemas.openxmlformats.org/officeDocument/2006/relationships/image" Target="media/image5.jpeg"/><Relationship Id="rId2059" Type="http://schemas.openxmlformats.org/officeDocument/2006/relationships/image" Target="media/image5.jpeg"/><Relationship Id="rId2060" Type="http://schemas.openxmlformats.org/officeDocument/2006/relationships/image" Target="media/image6.jpeg"/><Relationship Id="rId2061" Type="http://schemas.openxmlformats.org/officeDocument/2006/relationships/image" Target="media/image6.jpeg"/><Relationship Id="rId2062" Type="http://schemas.openxmlformats.org/officeDocument/2006/relationships/image" Target="media/image6.jpeg"/><Relationship Id="rId2063" Type="http://schemas.openxmlformats.org/officeDocument/2006/relationships/image" Target="media/image6.jpeg"/><Relationship Id="rId2064" Type="http://schemas.openxmlformats.org/officeDocument/2006/relationships/image" Target="media/image6.jpeg"/><Relationship Id="rId2065" Type="http://schemas.openxmlformats.org/officeDocument/2006/relationships/image" Target="media/image6.jpeg"/><Relationship Id="rId2066" Type="http://schemas.openxmlformats.org/officeDocument/2006/relationships/image" Target="media/image6.jpeg"/><Relationship Id="rId2067" Type="http://schemas.openxmlformats.org/officeDocument/2006/relationships/image" Target="media/image6.jpeg"/><Relationship Id="rId2068" Type="http://schemas.openxmlformats.org/officeDocument/2006/relationships/image" Target="media/image6.jpeg"/><Relationship Id="rId2069" Type="http://schemas.openxmlformats.org/officeDocument/2006/relationships/image" Target="media/image6.jpeg"/><Relationship Id="rId2070" Type="http://schemas.openxmlformats.org/officeDocument/2006/relationships/image" Target="media/image5.jpeg"/><Relationship Id="rId2071" Type="http://schemas.openxmlformats.org/officeDocument/2006/relationships/image" Target="media/image5.jpeg"/><Relationship Id="rId2072" Type="http://schemas.openxmlformats.org/officeDocument/2006/relationships/image" Target="media/image5.jpeg"/><Relationship Id="rId2073" Type="http://schemas.openxmlformats.org/officeDocument/2006/relationships/image" Target="media/image5.jpeg"/><Relationship Id="rId2074" Type="http://schemas.openxmlformats.org/officeDocument/2006/relationships/image" Target="media/image5.jpeg"/><Relationship Id="rId2075" Type="http://schemas.openxmlformats.org/officeDocument/2006/relationships/image" Target="media/image5.jpeg"/><Relationship Id="rId2076" Type="http://schemas.openxmlformats.org/officeDocument/2006/relationships/image" Target="media/image5.jpeg"/><Relationship Id="rId2077" Type="http://schemas.openxmlformats.org/officeDocument/2006/relationships/image" Target="media/image5.jpeg"/><Relationship Id="rId2078" Type="http://schemas.openxmlformats.org/officeDocument/2006/relationships/image" Target="media/image5.jpeg"/><Relationship Id="rId2079" Type="http://schemas.openxmlformats.org/officeDocument/2006/relationships/image" Target="media/image5.jpeg"/><Relationship Id="rId2080" Type="http://schemas.openxmlformats.org/officeDocument/2006/relationships/image" Target="media/image5.jpeg"/><Relationship Id="rId2081" Type="http://schemas.openxmlformats.org/officeDocument/2006/relationships/image" Target="media/image5.jpeg"/><Relationship Id="rId2082" Type="http://schemas.openxmlformats.org/officeDocument/2006/relationships/image" Target="media/image5.jpeg"/><Relationship Id="rId2083" Type="http://schemas.openxmlformats.org/officeDocument/2006/relationships/image" Target="media/image5.jpeg"/><Relationship Id="rId2084" Type="http://schemas.openxmlformats.org/officeDocument/2006/relationships/image" Target="media/image5.jpeg"/><Relationship Id="rId2085" Type="http://schemas.openxmlformats.org/officeDocument/2006/relationships/image" Target="media/image5.jpeg"/><Relationship Id="rId2086" Type="http://schemas.openxmlformats.org/officeDocument/2006/relationships/image" Target="media/image5.jpeg"/><Relationship Id="rId2087" Type="http://schemas.openxmlformats.org/officeDocument/2006/relationships/image" Target="media/image5.jpeg"/><Relationship Id="rId2088" Type="http://schemas.openxmlformats.org/officeDocument/2006/relationships/image" Target="media/image5.jpeg"/><Relationship Id="rId2089" Type="http://schemas.openxmlformats.org/officeDocument/2006/relationships/image" Target="media/image5.jpeg"/><Relationship Id="rId2090" Type="http://schemas.openxmlformats.org/officeDocument/2006/relationships/image" Target="media/image5.jpeg"/><Relationship Id="rId2091" Type="http://schemas.openxmlformats.org/officeDocument/2006/relationships/image" Target="media/image5.jpeg"/><Relationship Id="rId2092" Type="http://schemas.openxmlformats.org/officeDocument/2006/relationships/image" Target="media/image5.jpeg"/><Relationship Id="rId2093" Type="http://schemas.openxmlformats.org/officeDocument/2006/relationships/image" Target="media/image5.jpeg"/><Relationship Id="rId2094" Type="http://schemas.openxmlformats.org/officeDocument/2006/relationships/image" Target="media/image5.jpeg"/><Relationship Id="rId2095" Type="http://schemas.openxmlformats.org/officeDocument/2006/relationships/image" Target="media/image5.jpeg"/><Relationship Id="rId2096" Type="http://schemas.openxmlformats.org/officeDocument/2006/relationships/image" Target="media/image5.jpeg"/><Relationship Id="rId2097" Type="http://schemas.openxmlformats.org/officeDocument/2006/relationships/image" Target="media/image5.jpeg"/><Relationship Id="rId2098" Type="http://schemas.openxmlformats.org/officeDocument/2006/relationships/image" Target="media/image5.jpeg"/><Relationship Id="rId2099" Type="http://schemas.openxmlformats.org/officeDocument/2006/relationships/image" Target="media/image5.jpeg"/><Relationship Id="rId2100" Type="http://schemas.openxmlformats.org/officeDocument/2006/relationships/image" Target="media/image5.jpeg"/><Relationship Id="rId2101" Type="http://schemas.openxmlformats.org/officeDocument/2006/relationships/image" Target="media/image5.jpeg"/><Relationship Id="rId2102" Type="http://schemas.openxmlformats.org/officeDocument/2006/relationships/image" Target="media/image5.jpeg"/><Relationship Id="rId2103" Type="http://schemas.openxmlformats.org/officeDocument/2006/relationships/image" Target="media/image5.jpeg"/><Relationship Id="rId2104" Type="http://schemas.openxmlformats.org/officeDocument/2006/relationships/image" Target="media/image5.jpeg"/><Relationship Id="rId2105" Type="http://schemas.openxmlformats.org/officeDocument/2006/relationships/image" Target="media/image5.jpeg"/><Relationship Id="rId2106" Type="http://schemas.openxmlformats.org/officeDocument/2006/relationships/image" Target="media/image5.jpeg"/><Relationship Id="rId2107" Type="http://schemas.openxmlformats.org/officeDocument/2006/relationships/image" Target="media/image5.jpeg"/><Relationship Id="rId2108" Type="http://schemas.openxmlformats.org/officeDocument/2006/relationships/image" Target="media/image5.jpeg"/><Relationship Id="rId2109" Type="http://schemas.openxmlformats.org/officeDocument/2006/relationships/image" Target="media/image5.jpeg"/><Relationship Id="rId2110" Type="http://schemas.openxmlformats.org/officeDocument/2006/relationships/image" Target="media/image5.jpeg"/><Relationship Id="rId2111" Type="http://schemas.openxmlformats.org/officeDocument/2006/relationships/image" Target="media/image5.jpeg"/><Relationship Id="rId2112" Type="http://schemas.openxmlformats.org/officeDocument/2006/relationships/image" Target="media/image5.jpeg"/><Relationship Id="rId2113" Type="http://schemas.openxmlformats.org/officeDocument/2006/relationships/image" Target="media/image5.jpeg"/><Relationship Id="rId2114" Type="http://schemas.openxmlformats.org/officeDocument/2006/relationships/image" Target="media/image5.jpeg"/><Relationship Id="rId2115" Type="http://schemas.openxmlformats.org/officeDocument/2006/relationships/image" Target="media/image5.jpeg"/><Relationship Id="rId2116" Type="http://schemas.openxmlformats.org/officeDocument/2006/relationships/image" Target="media/image5.jpeg"/><Relationship Id="rId2117" Type="http://schemas.openxmlformats.org/officeDocument/2006/relationships/image" Target="media/image5.jpeg"/><Relationship Id="rId2118" Type="http://schemas.openxmlformats.org/officeDocument/2006/relationships/image" Target="media/image5.jpeg"/><Relationship Id="rId2119" Type="http://schemas.openxmlformats.org/officeDocument/2006/relationships/image" Target="media/image5.jpeg"/><Relationship Id="rId2120" Type="http://schemas.openxmlformats.org/officeDocument/2006/relationships/image" Target="media/image6.jpeg"/><Relationship Id="rId2121" Type="http://schemas.openxmlformats.org/officeDocument/2006/relationships/image" Target="media/image6.jpeg"/><Relationship Id="rId2122" Type="http://schemas.openxmlformats.org/officeDocument/2006/relationships/image" Target="media/image6.jpeg"/><Relationship Id="rId2123" Type="http://schemas.openxmlformats.org/officeDocument/2006/relationships/image" Target="media/image6.jpeg"/><Relationship Id="rId2124" Type="http://schemas.openxmlformats.org/officeDocument/2006/relationships/image" Target="media/image6.jpeg"/><Relationship Id="rId2125" Type="http://schemas.openxmlformats.org/officeDocument/2006/relationships/image" Target="media/image6.jpeg"/><Relationship Id="rId2126" Type="http://schemas.openxmlformats.org/officeDocument/2006/relationships/image" Target="media/image6.jpeg"/><Relationship Id="rId2127" Type="http://schemas.openxmlformats.org/officeDocument/2006/relationships/image" Target="media/image6.jpeg"/><Relationship Id="rId2128" Type="http://schemas.openxmlformats.org/officeDocument/2006/relationships/image" Target="media/image6.jpeg"/><Relationship Id="rId2129" Type="http://schemas.openxmlformats.org/officeDocument/2006/relationships/image" Target="media/image6.jpeg"/><Relationship Id="rId2130" Type="http://schemas.openxmlformats.org/officeDocument/2006/relationships/image" Target="media/image5.jpeg"/><Relationship Id="rId2131" Type="http://schemas.openxmlformats.org/officeDocument/2006/relationships/image" Target="media/image5.jpeg"/><Relationship Id="rId2132" Type="http://schemas.openxmlformats.org/officeDocument/2006/relationships/image" Target="media/image5.jpeg"/><Relationship Id="rId2133" Type="http://schemas.openxmlformats.org/officeDocument/2006/relationships/image" Target="media/image5.jpeg"/><Relationship Id="rId2134" Type="http://schemas.openxmlformats.org/officeDocument/2006/relationships/image" Target="media/image5.jpeg"/><Relationship Id="rId2135" Type="http://schemas.openxmlformats.org/officeDocument/2006/relationships/image" Target="media/image5.jpeg"/><Relationship Id="rId2136" Type="http://schemas.openxmlformats.org/officeDocument/2006/relationships/image" Target="media/image5.jpeg"/><Relationship Id="rId2137" Type="http://schemas.openxmlformats.org/officeDocument/2006/relationships/image" Target="media/image5.jpeg"/><Relationship Id="rId2138" Type="http://schemas.openxmlformats.org/officeDocument/2006/relationships/image" Target="media/image5.jpeg"/><Relationship Id="rId2139" Type="http://schemas.openxmlformats.org/officeDocument/2006/relationships/image" Target="media/image5.jpeg"/><Relationship Id="rId2140" Type="http://schemas.openxmlformats.org/officeDocument/2006/relationships/image" Target="media/image5.jpeg"/><Relationship Id="rId2141" Type="http://schemas.openxmlformats.org/officeDocument/2006/relationships/image" Target="media/image5.jpeg"/><Relationship Id="rId2142" Type="http://schemas.openxmlformats.org/officeDocument/2006/relationships/image" Target="media/image5.jpeg"/><Relationship Id="rId2143" Type="http://schemas.openxmlformats.org/officeDocument/2006/relationships/image" Target="media/image5.jpeg"/><Relationship Id="rId2144" Type="http://schemas.openxmlformats.org/officeDocument/2006/relationships/image" Target="media/image5.jpeg"/><Relationship Id="rId2145" Type="http://schemas.openxmlformats.org/officeDocument/2006/relationships/image" Target="media/image5.jpeg"/><Relationship Id="rId2146" Type="http://schemas.openxmlformats.org/officeDocument/2006/relationships/image" Target="media/image5.jpeg"/><Relationship Id="rId2147" Type="http://schemas.openxmlformats.org/officeDocument/2006/relationships/image" Target="media/image5.jpeg"/><Relationship Id="rId2148" Type="http://schemas.openxmlformats.org/officeDocument/2006/relationships/image" Target="media/image5.jpeg"/><Relationship Id="rId2149" Type="http://schemas.openxmlformats.org/officeDocument/2006/relationships/image" Target="media/image5.jpeg"/><Relationship Id="rId2150" Type="http://schemas.openxmlformats.org/officeDocument/2006/relationships/image" Target="media/image5.jpeg"/><Relationship Id="rId2151" Type="http://schemas.openxmlformats.org/officeDocument/2006/relationships/image" Target="media/image5.jpeg"/><Relationship Id="rId2152" Type="http://schemas.openxmlformats.org/officeDocument/2006/relationships/image" Target="media/image5.jpeg"/><Relationship Id="rId2153" Type="http://schemas.openxmlformats.org/officeDocument/2006/relationships/image" Target="media/image5.jpeg"/><Relationship Id="rId2154" Type="http://schemas.openxmlformats.org/officeDocument/2006/relationships/image" Target="media/image5.jpeg"/><Relationship Id="rId2155" Type="http://schemas.openxmlformats.org/officeDocument/2006/relationships/image" Target="media/image5.jpeg"/><Relationship Id="rId2156" Type="http://schemas.openxmlformats.org/officeDocument/2006/relationships/image" Target="media/image5.jpeg"/><Relationship Id="rId2157" Type="http://schemas.openxmlformats.org/officeDocument/2006/relationships/image" Target="media/image5.jpeg"/><Relationship Id="rId2158" Type="http://schemas.openxmlformats.org/officeDocument/2006/relationships/image" Target="media/image5.jpeg"/><Relationship Id="rId2159" Type="http://schemas.openxmlformats.org/officeDocument/2006/relationships/image" Target="media/image5.jpeg"/><Relationship Id="rId2160" Type="http://schemas.openxmlformats.org/officeDocument/2006/relationships/image" Target="media/image5.jpeg"/><Relationship Id="rId2161" Type="http://schemas.openxmlformats.org/officeDocument/2006/relationships/image" Target="media/image5.jpeg"/><Relationship Id="rId2162" Type="http://schemas.openxmlformats.org/officeDocument/2006/relationships/image" Target="media/image5.jpeg"/><Relationship Id="rId2163" Type="http://schemas.openxmlformats.org/officeDocument/2006/relationships/image" Target="media/image5.jpeg"/><Relationship Id="rId2164" Type="http://schemas.openxmlformats.org/officeDocument/2006/relationships/image" Target="media/image5.jpeg"/><Relationship Id="rId2165" Type="http://schemas.openxmlformats.org/officeDocument/2006/relationships/image" Target="media/image5.jpeg"/><Relationship Id="rId2166" Type="http://schemas.openxmlformats.org/officeDocument/2006/relationships/image" Target="media/image5.jpeg"/><Relationship Id="rId2167" Type="http://schemas.openxmlformats.org/officeDocument/2006/relationships/image" Target="media/image5.jpeg"/><Relationship Id="rId2168" Type="http://schemas.openxmlformats.org/officeDocument/2006/relationships/image" Target="media/image5.jpeg"/><Relationship Id="rId2169" Type="http://schemas.openxmlformats.org/officeDocument/2006/relationships/image" Target="media/image5.jpeg"/><Relationship Id="rId2170" Type="http://schemas.openxmlformats.org/officeDocument/2006/relationships/image" Target="media/image5.jpeg"/><Relationship Id="rId2171" Type="http://schemas.openxmlformats.org/officeDocument/2006/relationships/image" Target="media/image5.jpeg"/><Relationship Id="rId2172" Type="http://schemas.openxmlformats.org/officeDocument/2006/relationships/image" Target="media/image5.jpeg"/><Relationship Id="rId2173" Type="http://schemas.openxmlformats.org/officeDocument/2006/relationships/image" Target="media/image5.jpeg"/><Relationship Id="rId2174" Type="http://schemas.openxmlformats.org/officeDocument/2006/relationships/image" Target="media/image5.jpeg"/><Relationship Id="rId2175" Type="http://schemas.openxmlformats.org/officeDocument/2006/relationships/image" Target="media/image5.jpeg"/><Relationship Id="rId2176" Type="http://schemas.openxmlformats.org/officeDocument/2006/relationships/image" Target="media/image5.jpeg"/><Relationship Id="rId2177" Type="http://schemas.openxmlformats.org/officeDocument/2006/relationships/image" Target="media/image5.jpeg"/><Relationship Id="rId2178" Type="http://schemas.openxmlformats.org/officeDocument/2006/relationships/image" Target="media/image5.jpeg"/><Relationship Id="rId2179" Type="http://schemas.openxmlformats.org/officeDocument/2006/relationships/image" Target="media/image5.jpeg"/><Relationship Id="rId2180" Type="http://schemas.openxmlformats.org/officeDocument/2006/relationships/image" Target="media/image6.jpeg"/><Relationship Id="rId2181" Type="http://schemas.openxmlformats.org/officeDocument/2006/relationships/image" Target="media/image6.jpeg"/><Relationship Id="rId2182" Type="http://schemas.openxmlformats.org/officeDocument/2006/relationships/image" Target="media/image6.jpeg"/><Relationship Id="rId2183" Type="http://schemas.openxmlformats.org/officeDocument/2006/relationships/image" Target="media/image6.jpeg"/><Relationship Id="rId2184" Type="http://schemas.openxmlformats.org/officeDocument/2006/relationships/image" Target="media/image6.jpeg"/><Relationship Id="rId2185" Type="http://schemas.openxmlformats.org/officeDocument/2006/relationships/image" Target="media/image6.jpeg"/><Relationship Id="rId2186" Type="http://schemas.openxmlformats.org/officeDocument/2006/relationships/image" Target="media/image6.jpeg"/><Relationship Id="rId2187" Type="http://schemas.openxmlformats.org/officeDocument/2006/relationships/image" Target="media/image6.jpeg"/><Relationship Id="rId2188" Type="http://schemas.openxmlformats.org/officeDocument/2006/relationships/image" Target="media/image6.jpeg"/><Relationship Id="rId2189" Type="http://schemas.openxmlformats.org/officeDocument/2006/relationships/image" Target="media/image6.jpeg"/><Relationship Id="rId2190" Type="http://schemas.openxmlformats.org/officeDocument/2006/relationships/image" Target="media/image5.jpeg"/><Relationship Id="rId2191" Type="http://schemas.openxmlformats.org/officeDocument/2006/relationships/image" Target="media/image5.jpeg"/><Relationship Id="rId2192" Type="http://schemas.openxmlformats.org/officeDocument/2006/relationships/image" Target="media/image5.jpeg"/><Relationship Id="rId2193" Type="http://schemas.openxmlformats.org/officeDocument/2006/relationships/image" Target="media/image5.jpeg"/><Relationship Id="rId2194" Type="http://schemas.openxmlformats.org/officeDocument/2006/relationships/image" Target="media/image5.jpeg"/><Relationship Id="rId2195" Type="http://schemas.openxmlformats.org/officeDocument/2006/relationships/image" Target="media/image5.jpeg"/><Relationship Id="rId2196" Type="http://schemas.openxmlformats.org/officeDocument/2006/relationships/image" Target="media/image5.jpeg"/><Relationship Id="rId2197" Type="http://schemas.openxmlformats.org/officeDocument/2006/relationships/image" Target="media/image5.jpeg"/><Relationship Id="rId2198" Type="http://schemas.openxmlformats.org/officeDocument/2006/relationships/image" Target="media/image5.jpeg"/><Relationship Id="rId2199" Type="http://schemas.openxmlformats.org/officeDocument/2006/relationships/image" Target="media/image5.jpeg"/><Relationship Id="rId2200" Type="http://schemas.openxmlformats.org/officeDocument/2006/relationships/image" Target="media/image5.jpeg"/><Relationship Id="rId2201" Type="http://schemas.openxmlformats.org/officeDocument/2006/relationships/image" Target="media/image5.jpeg"/><Relationship Id="rId2202" Type="http://schemas.openxmlformats.org/officeDocument/2006/relationships/image" Target="media/image5.jpeg"/><Relationship Id="rId2203" Type="http://schemas.openxmlformats.org/officeDocument/2006/relationships/image" Target="media/image5.jpeg"/><Relationship Id="rId2204" Type="http://schemas.openxmlformats.org/officeDocument/2006/relationships/image" Target="media/image5.jpeg"/><Relationship Id="rId2205" Type="http://schemas.openxmlformats.org/officeDocument/2006/relationships/image" Target="media/image5.jpeg"/><Relationship Id="rId2206" Type="http://schemas.openxmlformats.org/officeDocument/2006/relationships/image" Target="media/image5.jpeg"/><Relationship Id="rId2207" Type="http://schemas.openxmlformats.org/officeDocument/2006/relationships/image" Target="media/image5.jpeg"/><Relationship Id="rId2208" Type="http://schemas.openxmlformats.org/officeDocument/2006/relationships/image" Target="media/image5.jpeg"/><Relationship Id="rId2209" Type="http://schemas.openxmlformats.org/officeDocument/2006/relationships/image" Target="media/image5.jpeg"/><Relationship Id="rId2210" Type="http://schemas.openxmlformats.org/officeDocument/2006/relationships/image" Target="media/image5.jpeg"/><Relationship Id="rId2211" Type="http://schemas.openxmlformats.org/officeDocument/2006/relationships/image" Target="media/image5.jpeg"/><Relationship Id="rId2212" Type="http://schemas.openxmlformats.org/officeDocument/2006/relationships/image" Target="media/image5.jpeg"/><Relationship Id="rId2213" Type="http://schemas.openxmlformats.org/officeDocument/2006/relationships/image" Target="media/image5.jpeg"/><Relationship Id="rId2214" Type="http://schemas.openxmlformats.org/officeDocument/2006/relationships/image" Target="media/image5.jpeg"/><Relationship Id="rId2215" Type="http://schemas.openxmlformats.org/officeDocument/2006/relationships/image" Target="media/image5.jpeg"/><Relationship Id="rId2216" Type="http://schemas.openxmlformats.org/officeDocument/2006/relationships/image" Target="media/image5.jpeg"/><Relationship Id="rId2217" Type="http://schemas.openxmlformats.org/officeDocument/2006/relationships/image" Target="media/image5.jpeg"/><Relationship Id="rId2218" Type="http://schemas.openxmlformats.org/officeDocument/2006/relationships/image" Target="media/image5.jpeg"/><Relationship Id="rId2219" Type="http://schemas.openxmlformats.org/officeDocument/2006/relationships/image" Target="media/image5.jpeg"/><Relationship Id="rId2220" Type="http://schemas.openxmlformats.org/officeDocument/2006/relationships/image" Target="media/image5.jpeg"/><Relationship Id="rId2221" Type="http://schemas.openxmlformats.org/officeDocument/2006/relationships/image" Target="media/image5.jpeg"/><Relationship Id="rId2222" Type="http://schemas.openxmlformats.org/officeDocument/2006/relationships/image" Target="media/image5.jpeg"/><Relationship Id="rId2223" Type="http://schemas.openxmlformats.org/officeDocument/2006/relationships/image" Target="media/image5.jpeg"/><Relationship Id="rId2224" Type="http://schemas.openxmlformats.org/officeDocument/2006/relationships/image" Target="media/image5.jpeg"/><Relationship Id="rId2225" Type="http://schemas.openxmlformats.org/officeDocument/2006/relationships/image" Target="media/image5.jpeg"/><Relationship Id="rId2226" Type="http://schemas.openxmlformats.org/officeDocument/2006/relationships/image" Target="media/image5.jpeg"/><Relationship Id="rId2227" Type="http://schemas.openxmlformats.org/officeDocument/2006/relationships/image" Target="media/image5.jpeg"/><Relationship Id="rId2228" Type="http://schemas.openxmlformats.org/officeDocument/2006/relationships/image" Target="media/image5.jpeg"/><Relationship Id="rId2229" Type="http://schemas.openxmlformats.org/officeDocument/2006/relationships/image" Target="media/image5.jpeg"/><Relationship Id="rId2230" Type="http://schemas.openxmlformats.org/officeDocument/2006/relationships/image" Target="media/image5.jpeg"/><Relationship Id="rId2231" Type="http://schemas.openxmlformats.org/officeDocument/2006/relationships/image" Target="media/image5.jpeg"/><Relationship Id="rId2232" Type="http://schemas.openxmlformats.org/officeDocument/2006/relationships/image" Target="media/image5.jpeg"/><Relationship Id="rId2233" Type="http://schemas.openxmlformats.org/officeDocument/2006/relationships/image" Target="media/image5.jpeg"/><Relationship Id="rId2234" Type="http://schemas.openxmlformats.org/officeDocument/2006/relationships/image" Target="media/image5.jpeg"/><Relationship Id="rId2235" Type="http://schemas.openxmlformats.org/officeDocument/2006/relationships/image" Target="media/image5.jpeg"/><Relationship Id="rId2236" Type="http://schemas.openxmlformats.org/officeDocument/2006/relationships/image" Target="media/image5.jpeg"/><Relationship Id="rId2237" Type="http://schemas.openxmlformats.org/officeDocument/2006/relationships/image" Target="media/image5.jpeg"/><Relationship Id="rId2238" Type="http://schemas.openxmlformats.org/officeDocument/2006/relationships/image" Target="media/image5.jpeg"/><Relationship Id="rId2239" Type="http://schemas.openxmlformats.org/officeDocument/2006/relationships/image" Target="media/image5.jpeg"/><Relationship Id="rId2240" Type="http://schemas.openxmlformats.org/officeDocument/2006/relationships/image" Target="media/image6.jpeg"/><Relationship Id="rId2241" Type="http://schemas.openxmlformats.org/officeDocument/2006/relationships/image" Target="media/image6.jpeg"/><Relationship Id="rId2242" Type="http://schemas.openxmlformats.org/officeDocument/2006/relationships/image" Target="media/image6.jpeg"/><Relationship Id="rId2243" Type="http://schemas.openxmlformats.org/officeDocument/2006/relationships/image" Target="media/image6.jpeg"/><Relationship Id="rId2244" Type="http://schemas.openxmlformats.org/officeDocument/2006/relationships/image" Target="media/image6.jpeg"/><Relationship Id="rId2245" Type="http://schemas.openxmlformats.org/officeDocument/2006/relationships/image" Target="media/image6.jpeg"/><Relationship Id="rId2246" Type="http://schemas.openxmlformats.org/officeDocument/2006/relationships/image" Target="media/image6.jpeg"/><Relationship Id="rId2247" Type="http://schemas.openxmlformats.org/officeDocument/2006/relationships/image" Target="media/image6.jpeg"/><Relationship Id="rId2248" Type="http://schemas.openxmlformats.org/officeDocument/2006/relationships/image" Target="media/image6.jpeg"/><Relationship Id="rId2249" Type="http://schemas.openxmlformats.org/officeDocument/2006/relationships/image" Target="media/image6.jpeg"/><Relationship Id="rId2250" Type="http://schemas.openxmlformats.org/officeDocument/2006/relationships/image" Target="media/image5.jpeg"/><Relationship Id="rId2251" Type="http://schemas.openxmlformats.org/officeDocument/2006/relationships/image" Target="media/image5.jpeg"/><Relationship Id="rId2252" Type="http://schemas.openxmlformats.org/officeDocument/2006/relationships/image" Target="media/image5.jpeg"/><Relationship Id="rId2253" Type="http://schemas.openxmlformats.org/officeDocument/2006/relationships/image" Target="media/image5.jpeg"/><Relationship Id="rId2254" Type="http://schemas.openxmlformats.org/officeDocument/2006/relationships/image" Target="media/image5.jpeg"/><Relationship Id="rId2255" Type="http://schemas.openxmlformats.org/officeDocument/2006/relationships/image" Target="media/image5.jpeg"/><Relationship Id="rId2256" Type="http://schemas.openxmlformats.org/officeDocument/2006/relationships/image" Target="media/image5.jpeg"/><Relationship Id="rId2257" Type="http://schemas.openxmlformats.org/officeDocument/2006/relationships/image" Target="media/image5.jpeg"/><Relationship Id="rId2258" Type="http://schemas.openxmlformats.org/officeDocument/2006/relationships/image" Target="media/image5.jpeg"/><Relationship Id="rId2259" Type="http://schemas.openxmlformats.org/officeDocument/2006/relationships/image" Target="media/image5.jpeg"/><Relationship Id="rId2260" Type="http://schemas.openxmlformats.org/officeDocument/2006/relationships/image" Target="media/image5.jpeg"/><Relationship Id="rId2261" Type="http://schemas.openxmlformats.org/officeDocument/2006/relationships/image" Target="media/image5.jpeg"/><Relationship Id="rId2262" Type="http://schemas.openxmlformats.org/officeDocument/2006/relationships/image" Target="media/image5.jpeg"/><Relationship Id="rId2263" Type="http://schemas.openxmlformats.org/officeDocument/2006/relationships/image" Target="media/image5.jpeg"/><Relationship Id="rId2264" Type="http://schemas.openxmlformats.org/officeDocument/2006/relationships/image" Target="media/image5.jpeg"/><Relationship Id="rId2265" Type="http://schemas.openxmlformats.org/officeDocument/2006/relationships/image" Target="media/image5.jpeg"/><Relationship Id="rId2266" Type="http://schemas.openxmlformats.org/officeDocument/2006/relationships/image" Target="media/image5.jpeg"/><Relationship Id="rId2267" Type="http://schemas.openxmlformats.org/officeDocument/2006/relationships/image" Target="media/image5.jpeg"/><Relationship Id="rId2268" Type="http://schemas.openxmlformats.org/officeDocument/2006/relationships/image" Target="media/image5.jpeg"/><Relationship Id="rId2269" Type="http://schemas.openxmlformats.org/officeDocument/2006/relationships/image" Target="media/image5.jpeg"/><Relationship Id="rId2270" Type="http://schemas.openxmlformats.org/officeDocument/2006/relationships/image" Target="media/image5.jpeg"/><Relationship Id="rId2271" Type="http://schemas.openxmlformats.org/officeDocument/2006/relationships/image" Target="media/image5.jpeg"/><Relationship Id="rId2272" Type="http://schemas.openxmlformats.org/officeDocument/2006/relationships/image" Target="media/image5.jpeg"/><Relationship Id="rId2273" Type="http://schemas.openxmlformats.org/officeDocument/2006/relationships/image" Target="media/image5.jpeg"/><Relationship Id="rId2274" Type="http://schemas.openxmlformats.org/officeDocument/2006/relationships/image" Target="media/image5.jpeg"/><Relationship Id="rId2275" Type="http://schemas.openxmlformats.org/officeDocument/2006/relationships/image" Target="media/image5.jpeg"/><Relationship Id="rId2276" Type="http://schemas.openxmlformats.org/officeDocument/2006/relationships/image" Target="media/image5.jpeg"/><Relationship Id="rId2277" Type="http://schemas.openxmlformats.org/officeDocument/2006/relationships/image" Target="media/image5.jpeg"/><Relationship Id="rId2278" Type="http://schemas.openxmlformats.org/officeDocument/2006/relationships/image" Target="media/image5.jpeg"/><Relationship Id="rId2279" Type="http://schemas.openxmlformats.org/officeDocument/2006/relationships/image" Target="media/image5.jpeg"/><Relationship Id="rId2280" Type="http://schemas.openxmlformats.org/officeDocument/2006/relationships/image" Target="media/image5.jpeg"/><Relationship Id="rId2281" Type="http://schemas.openxmlformats.org/officeDocument/2006/relationships/image" Target="media/image5.jpeg"/><Relationship Id="rId2282" Type="http://schemas.openxmlformats.org/officeDocument/2006/relationships/image" Target="media/image5.jpeg"/><Relationship Id="rId2283" Type="http://schemas.openxmlformats.org/officeDocument/2006/relationships/image" Target="media/image5.jpeg"/><Relationship Id="rId2284" Type="http://schemas.openxmlformats.org/officeDocument/2006/relationships/image" Target="media/image5.jpeg"/><Relationship Id="rId2285" Type="http://schemas.openxmlformats.org/officeDocument/2006/relationships/image" Target="media/image5.jpeg"/><Relationship Id="rId2286" Type="http://schemas.openxmlformats.org/officeDocument/2006/relationships/image" Target="media/image5.jpeg"/><Relationship Id="rId2287" Type="http://schemas.openxmlformats.org/officeDocument/2006/relationships/image" Target="media/image5.jpeg"/><Relationship Id="rId2288" Type="http://schemas.openxmlformats.org/officeDocument/2006/relationships/image" Target="media/image5.jpeg"/><Relationship Id="rId2289" Type="http://schemas.openxmlformats.org/officeDocument/2006/relationships/image" Target="media/image5.jpeg"/><Relationship Id="rId2290" Type="http://schemas.openxmlformats.org/officeDocument/2006/relationships/image" Target="media/image5.jpeg"/><Relationship Id="rId2291" Type="http://schemas.openxmlformats.org/officeDocument/2006/relationships/image" Target="media/image5.jpeg"/><Relationship Id="rId2292" Type="http://schemas.openxmlformats.org/officeDocument/2006/relationships/image" Target="media/image5.jpeg"/><Relationship Id="rId2293" Type="http://schemas.openxmlformats.org/officeDocument/2006/relationships/image" Target="media/image5.jpeg"/><Relationship Id="rId2294" Type="http://schemas.openxmlformats.org/officeDocument/2006/relationships/image" Target="media/image5.jpeg"/><Relationship Id="rId2295" Type="http://schemas.openxmlformats.org/officeDocument/2006/relationships/image" Target="media/image5.jpeg"/><Relationship Id="rId2296" Type="http://schemas.openxmlformats.org/officeDocument/2006/relationships/image" Target="media/image5.jpeg"/><Relationship Id="rId2297" Type="http://schemas.openxmlformats.org/officeDocument/2006/relationships/image" Target="media/image5.jpeg"/><Relationship Id="rId2298" Type="http://schemas.openxmlformats.org/officeDocument/2006/relationships/image" Target="media/image5.jpeg"/><Relationship Id="rId2299" Type="http://schemas.openxmlformats.org/officeDocument/2006/relationships/image" Target="media/image5.jpeg"/><Relationship Id="rId2300" Type="http://schemas.openxmlformats.org/officeDocument/2006/relationships/image" Target="media/image6.jpeg"/><Relationship Id="rId2301" Type="http://schemas.openxmlformats.org/officeDocument/2006/relationships/image" Target="media/image6.jpeg"/><Relationship Id="rId2302" Type="http://schemas.openxmlformats.org/officeDocument/2006/relationships/image" Target="media/image6.jpeg"/><Relationship Id="rId2303" Type="http://schemas.openxmlformats.org/officeDocument/2006/relationships/image" Target="media/image6.jpeg"/><Relationship Id="rId2304" Type="http://schemas.openxmlformats.org/officeDocument/2006/relationships/image" Target="media/image6.jpeg"/><Relationship Id="rId2305" Type="http://schemas.openxmlformats.org/officeDocument/2006/relationships/image" Target="media/image6.jpeg"/><Relationship Id="rId2306" Type="http://schemas.openxmlformats.org/officeDocument/2006/relationships/image" Target="media/image6.jpeg"/><Relationship Id="rId2307" Type="http://schemas.openxmlformats.org/officeDocument/2006/relationships/image" Target="media/image6.jpeg"/><Relationship Id="rId2308" Type="http://schemas.openxmlformats.org/officeDocument/2006/relationships/image" Target="media/image6.jpeg"/><Relationship Id="rId2309" Type="http://schemas.openxmlformats.org/officeDocument/2006/relationships/image" Target="media/image6.jpeg"/><Relationship Id="rId2310" Type="http://schemas.openxmlformats.org/officeDocument/2006/relationships/image" Target="media/image5.jpeg"/><Relationship Id="rId2311" Type="http://schemas.openxmlformats.org/officeDocument/2006/relationships/image" Target="media/image5.jpeg"/><Relationship Id="rId2312" Type="http://schemas.openxmlformats.org/officeDocument/2006/relationships/image" Target="media/image5.jpeg"/><Relationship Id="rId2313" Type="http://schemas.openxmlformats.org/officeDocument/2006/relationships/image" Target="media/image5.jpeg"/><Relationship Id="rId2314" Type="http://schemas.openxmlformats.org/officeDocument/2006/relationships/image" Target="media/image5.jpeg"/><Relationship Id="rId2315" Type="http://schemas.openxmlformats.org/officeDocument/2006/relationships/image" Target="media/image5.jpeg"/><Relationship Id="rId2316" Type="http://schemas.openxmlformats.org/officeDocument/2006/relationships/image" Target="media/image5.jpeg"/><Relationship Id="rId2317" Type="http://schemas.openxmlformats.org/officeDocument/2006/relationships/image" Target="media/image5.jpeg"/><Relationship Id="rId2318" Type="http://schemas.openxmlformats.org/officeDocument/2006/relationships/image" Target="media/image5.jpeg"/><Relationship Id="rId2319" Type="http://schemas.openxmlformats.org/officeDocument/2006/relationships/image" Target="media/image5.jpeg"/><Relationship Id="rId2320" Type="http://schemas.openxmlformats.org/officeDocument/2006/relationships/image" Target="media/image5.jpeg"/><Relationship Id="rId2321" Type="http://schemas.openxmlformats.org/officeDocument/2006/relationships/image" Target="media/image5.jpeg"/><Relationship Id="rId2322" Type="http://schemas.openxmlformats.org/officeDocument/2006/relationships/image" Target="media/image5.jpeg"/><Relationship Id="rId2323" Type="http://schemas.openxmlformats.org/officeDocument/2006/relationships/image" Target="media/image5.jpeg"/><Relationship Id="rId2324" Type="http://schemas.openxmlformats.org/officeDocument/2006/relationships/image" Target="media/image5.jpeg"/><Relationship Id="rId2325" Type="http://schemas.openxmlformats.org/officeDocument/2006/relationships/image" Target="media/image5.jpeg"/><Relationship Id="rId2326" Type="http://schemas.openxmlformats.org/officeDocument/2006/relationships/image" Target="media/image5.jpeg"/><Relationship Id="rId2327" Type="http://schemas.openxmlformats.org/officeDocument/2006/relationships/image" Target="media/image5.jpeg"/><Relationship Id="rId2328" Type="http://schemas.openxmlformats.org/officeDocument/2006/relationships/image" Target="media/image5.jpeg"/><Relationship Id="rId2329" Type="http://schemas.openxmlformats.org/officeDocument/2006/relationships/image" Target="media/image5.jpeg"/><Relationship Id="rId2330" Type="http://schemas.openxmlformats.org/officeDocument/2006/relationships/image" Target="media/image5.jpeg"/><Relationship Id="rId2331" Type="http://schemas.openxmlformats.org/officeDocument/2006/relationships/image" Target="media/image5.jpeg"/><Relationship Id="rId2332" Type="http://schemas.openxmlformats.org/officeDocument/2006/relationships/image" Target="media/image5.jpeg"/><Relationship Id="rId2333" Type="http://schemas.openxmlformats.org/officeDocument/2006/relationships/image" Target="media/image5.jpeg"/><Relationship Id="rId2334" Type="http://schemas.openxmlformats.org/officeDocument/2006/relationships/image" Target="media/image5.jpeg"/><Relationship Id="rId2335" Type="http://schemas.openxmlformats.org/officeDocument/2006/relationships/image" Target="media/image5.jpeg"/><Relationship Id="rId2336" Type="http://schemas.openxmlformats.org/officeDocument/2006/relationships/image" Target="media/image5.jpeg"/><Relationship Id="rId2337" Type="http://schemas.openxmlformats.org/officeDocument/2006/relationships/image" Target="media/image5.jpeg"/><Relationship Id="rId2338" Type="http://schemas.openxmlformats.org/officeDocument/2006/relationships/image" Target="media/image5.jpeg"/><Relationship Id="rId2339" Type="http://schemas.openxmlformats.org/officeDocument/2006/relationships/image" Target="media/image5.jpeg"/><Relationship Id="rId2340" Type="http://schemas.openxmlformats.org/officeDocument/2006/relationships/image" Target="media/image5.jpeg"/><Relationship Id="rId2341" Type="http://schemas.openxmlformats.org/officeDocument/2006/relationships/image" Target="media/image5.jpeg"/><Relationship Id="rId2342" Type="http://schemas.openxmlformats.org/officeDocument/2006/relationships/image" Target="media/image5.jpeg"/><Relationship Id="rId2343" Type="http://schemas.openxmlformats.org/officeDocument/2006/relationships/image" Target="media/image5.jpeg"/><Relationship Id="rId2344" Type="http://schemas.openxmlformats.org/officeDocument/2006/relationships/image" Target="media/image5.jpeg"/><Relationship Id="rId2345" Type="http://schemas.openxmlformats.org/officeDocument/2006/relationships/image" Target="media/image5.jpeg"/><Relationship Id="rId2346" Type="http://schemas.openxmlformats.org/officeDocument/2006/relationships/image" Target="media/image5.jpeg"/><Relationship Id="rId2347" Type="http://schemas.openxmlformats.org/officeDocument/2006/relationships/image" Target="media/image5.jpeg"/><Relationship Id="rId2348" Type="http://schemas.openxmlformats.org/officeDocument/2006/relationships/image" Target="media/image5.jpeg"/><Relationship Id="rId2349" Type="http://schemas.openxmlformats.org/officeDocument/2006/relationships/image" Target="media/image5.jpeg"/><Relationship Id="rId2350" Type="http://schemas.openxmlformats.org/officeDocument/2006/relationships/image" Target="media/image5.jpeg"/><Relationship Id="rId2351" Type="http://schemas.openxmlformats.org/officeDocument/2006/relationships/image" Target="media/image5.jpeg"/><Relationship Id="rId2352" Type="http://schemas.openxmlformats.org/officeDocument/2006/relationships/image" Target="media/image5.jpeg"/><Relationship Id="rId2353" Type="http://schemas.openxmlformats.org/officeDocument/2006/relationships/image" Target="media/image5.jpeg"/><Relationship Id="rId2354" Type="http://schemas.openxmlformats.org/officeDocument/2006/relationships/image" Target="media/image5.jpeg"/><Relationship Id="rId2355" Type="http://schemas.openxmlformats.org/officeDocument/2006/relationships/image" Target="media/image5.jpeg"/><Relationship Id="rId2356" Type="http://schemas.openxmlformats.org/officeDocument/2006/relationships/image" Target="media/image5.jpeg"/><Relationship Id="rId2357" Type="http://schemas.openxmlformats.org/officeDocument/2006/relationships/image" Target="media/image5.jpeg"/><Relationship Id="rId2358" Type="http://schemas.openxmlformats.org/officeDocument/2006/relationships/image" Target="media/image5.jpeg"/><Relationship Id="rId2359" Type="http://schemas.openxmlformats.org/officeDocument/2006/relationships/image" Target="media/image5.jpeg"/><Relationship Id="rId2360" Type="http://schemas.openxmlformats.org/officeDocument/2006/relationships/image" Target="media/image6.jpeg"/><Relationship Id="rId2361" Type="http://schemas.openxmlformats.org/officeDocument/2006/relationships/image" Target="media/image6.jpeg"/><Relationship Id="rId2362" Type="http://schemas.openxmlformats.org/officeDocument/2006/relationships/image" Target="media/image6.jpeg"/><Relationship Id="rId2363" Type="http://schemas.openxmlformats.org/officeDocument/2006/relationships/image" Target="media/image6.jpeg"/><Relationship Id="rId2364" Type="http://schemas.openxmlformats.org/officeDocument/2006/relationships/image" Target="media/image6.jpeg"/><Relationship Id="rId2365" Type="http://schemas.openxmlformats.org/officeDocument/2006/relationships/image" Target="media/image6.jpeg"/><Relationship Id="rId2366" Type="http://schemas.openxmlformats.org/officeDocument/2006/relationships/image" Target="media/image6.jpeg"/><Relationship Id="rId2367" Type="http://schemas.openxmlformats.org/officeDocument/2006/relationships/image" Target="media/image6.jpeg"/><Relationship Id="rId2368" Type="http://schemas.openxmlformats.org/officeDocument/2006/relationships/image" Target="media/image6.jpeg"/><Relationship Id="rId2369" Type="http://schemas.openxmlformats.org/officeDocument/2006/relationships/image" Target="media/image6.jpeg"/><Relationship Id="rId2370" Type="http://schemas.openxmlformats.org/officeDocument/2006/relationships/image" Target="media/image5.jpeg"/><Relationship Id="rId2371" Type="http://schemas.openxmlformats.org/officeDocument/2006/relationships/image" Target="media/image5.jpeg"/><Relationship Id="rId2372" Type="http://schemas.openxmlformats.org/officeDocument/2006/relationships/image" Target="media/image5.jpeg"/><Relationship Id="rId2373" Type="http://schemas.openxmlformats.org/officeDocument/2006/relationships/image" Target="media/image5.jpeg"/><Relationship Id="rId2374" Type="http://schemas.openxmlformats.org/officeDocument/2006/relationships/image" Target="media/image5.jpeg"/><Relationship Id="rId2375" Type="http://schemas.openxmlformats.org/officeDocument/2006/relationships/image" Target="media/image5.jpeg"/><Relationship Id="rId2376" Type="http://schemas.openxmlformats.org/officeDocument/2006/relationships/image" Target="media/image5.jpeg"/><Relationship Id="rId2377" Type="http://schemas.openxmlformats.org/officeDocument/2006/relationships/image" Target="media/image5.jpeg"/><Relationship Id="rId2378" Type="http://schemas.openxmlformats.org/officeDocument/2006/relationships/image" Target="media/image5.jpeg"/><Relationship Id="rId2379" Type="http://schemas.openxmlformats.org/officeDocument/2006/relationships/image" Target="media/image5.jpeg"/><Relationship Id="rId2380" Type="http://schemas.openxmlformats.org/officeDocument/2006/relationships/image" Target="media/image5.jpeg"/><Relationship Id="rId2381" Type="http://schemas.openxmlformats.org/officeDocument/2006/relationships/image" Target="media/image5.jpeg"/><Relationship Id="rId2382" Type="http://schemas.openxmlformats.org/officeDocument/2006/relationships/image" Target="media/image5.jpeg"/><Relationship Id="rId2383" Type="http://schemas.openxmlformats.org/officeDocument/2006/relationships/image" Target="media/image5.jpeg"/><Relationship Id="rId2384" Type="http://schemas.openxmlformats.org/officeDocument/2006/relationships/image" Target="media/image5.jpeg"/><Relationship Id="rId2385" Type="http://schemas.openxmlformats.org/officeDocument/2006/relationships/image" Target="media/image5.jpeg"/><Relationship Id="rId2386" Type="http://schemas.openxmlformats.org/officeDocument/2006/relationships/image" Target="media/image5.jpeg"/><Relationship Id="rId2387" Type="http://schemas.openxmlformats.org/officeDocument/2006/relationships/image" Target="media/image5.jpeg"/><Relationship Id="rId2388" Type="http://schemas.openxmlformats.org/officeDocument/2006/relationships/image" Target="media/image5.jpeg"/><Relationship Id="rId2389" Type="http://schemas.openxmlformats.org/officeDocument/2006/relationships/image" Target="media/image5.jpeg"/><Relationship Id="rId2390" Type="http://schemas.openxmlformats.org/officeDocument/2006/relationships/image" Target="media/image5.jpeg"/><Relationship Id="rId2391" Type="http://schemas.openxmlformats.org/officeDocument/2006/relationships/image" Target="media/image5.jpeg"/><Relationship Id="rId2392" Type="http://schemas.openxmlformats.org/officeDocument/2006/relationships/image" Target="media/image5.jpeg"/><Relationship Id="rId2393" Type="http://schemas.openxmlformats.org/officeDocument/2006/relationships/image" Target="media/image5.jpeg"/><Relationship Id="rId2394" Type="http://schemas.openxmlformats.org/officeDocument/2006/relationships/image" Target="media/image5.jpeg"/><Relationship Id="rId2395" Type="http://schemas.openxmlformats.org/officeDocument/2006/relationships/image" Target="media/image5.jpeg"/><Relationship Id="rId2396" Type="http://schemas.openxmlformats.org/officeDocument/2006/relationships/image" Target="media/image5.jpeg"/><Relationship Id="rId2397" Type="http://schemas.openxmlformats.org/officeDocument/2006/relationships/image" Target="media/image5.jpeg"/><Relationship Id="rId2398" Type="http://schemas.openxmlformats.org/officeDocument/2006/relationships/image" Target="media/image5.jpeg"/><Relationship Id="rId2399" Type="http://schemas.openxmlformats.org/officeDocument/2006/relationships/image" Target="media/image5.jpeg"/><Relationship Id="rId2400" Type="http://schemas.openxmlformats.org/officeDocument/2006/relationships/image" Target="media/image5.jpeg"/><Relationship Id="rId2401" Type="http://schemas.openxmlformats.org/officeDocument/2006/relationships/image" Target="media/image5.jpeg"/><Relationship Id="rId2402" Type="http://schemas.openxmlformats.org/officeDocument/2006/relationships/image" Target="media/image5.jpeg"/><Relationship Id="rId2403" Type="http://schemas.openxmlformats.org/officeDocument/2006/relationships/image" Target="media/image5.jpeg"/><Relationship Id="rId2404" Type="http://schemas.openxmlformats.org/officeDocument/2006/relationships/image" Target="media/image5.jpeg"/><Relationship Id="rId2405" Type="http://schemas.openxmlformats.org/officeDocument/2006/relationships/image" Target="media/image5.jpeg"/><Relationship Id="rId2406" Type="http://schemas.openxmlformats.org/officeDocument/2006/relationships/image" Target="media/image5.jpeg"/><Relationship Id="rId2407" Type="http://schemas.openxmlformats.org/officeDocument/2006/relationships/image" Target="media/image5.jpeg"/><Relationship Id="rId2408" Type="http://schemas.openxmlformats.org/officeDocument/2006/relationships/image" Target="media/image5.jpeg"/><Relationship Id="rId2409" Type="http://schemas.openxmlformats.org/officeDocument/2006/relationships/image" Target="media/image5.jpeg"/><Relationship Id="rId2410" Type="http://schemas.openxmlformats.org/officeDocument/2006/relationships/image" Target="media/image5.jpeg"/><Relationship Id="rId2411" Type="http://schemas.openxmlformats.org/officeDocument/2006/relationships/image" Target="media/image5.jpeg"/><Relationship Id="rId2412" Type="http://schemas.openxmlformats.org/officeDocument/2006/relationships/image" Target="media/image5.jpeg"/><Relationship Id="rId2413" Type="http://schemas.openxmlformats.org/officeDocument/2006/relationships/image" Target="media/image5.jpeg"/><Relationship Id="rId2414" Type="http://schemas.openxmlformats.org/officeDocument/2006/relationships/image" Target="media/image5.jpeg"/><Relationship Id="rId2415" Type="http://schemas.openxmlformats.org/officeDocument/2006/relationships/image" Target="media/image5.jpeg"/><Relationship Id="rId2416" Type="http://schemas.openxmlformats.org/officeDocument/2006/relationships/image" Target="media/image5.jpeg"/><Relationship Id="rId2417" Type="http://schemas.openxmlformats.org/officeDocument/2006/relationships/image" Target="media/image5.jpeg"/><Relationship Id="rId2418" Type="http://schemas.openxmlformats.org/officeDocument/2006/relationships/image" Target="media/image5.jpeg"/><Relationship Id="rId2419" Type="http://schemas.openxmlformats.org/officeDocument/2006/relationships/image" Target="media/image5.jpeg"/><Relationship Id="rId2420" Type="http://schemas.openxmlformats.org/officeDocument/2006/relationships/image" Target="media/image6.jpeg"/><Relationship Id="rId2421" Type="http://schemas.openxmlformats.org/officeDocument/2006/relationships/image" Target="media/image6.jpeg"/><Relationship Id="rId2422" Type="http://schemas.openxmlformats.org/officeDocument/2006/relationships/image" Target="media/image6.jpeg"/><Relationship Id="rId2423" Type="http://schemas.openxmlformats.org/officeDocument/2006/relationships/image" Target="media/image6.jpeg"/><Relationship Id="rId2424" Type="http://schemas.openxmlformats.org/officeDocument/2006/relationships/image" Target="media/image6.jpeg"/><Relationship Id="rId2425" Type="http://schemas.openxmlformats.org/officeDocument/2006/relationships/image" Target="media/image6.jpeg"/><Relationship Id="rId2426" Type="http://schemas.openxmlformats.org/officeDocument/2006/relationships/image" Target="media/image6.jpeg"/><Relationship Id="rId2427" Type="http://schemas.openxmlformats.org/officeDocument/2006/relationships/image" Target="media/image6.jpeg"/><Relationship Id="rId2428" Type="http://schemas.openxmlformats.org/officeDocument/2006/relationships/image" Target="media/image6.jpeg"/><Relationship Id="rId2429" Type="http://schemas.openxmlformats.org/officeDocument/2006/relationships/image" Target="media/image6.jpeg"/><Relationship Id="rId2430" Type="http://schemas.openxmlformats.org/officeDocument/2006/relationships/image" Target="media/image5.jpeg"/><Relationship Id="rId2431" Type="http://schemas.openxmlformats.org/officeDocument/2006/relationships/image" Target="media/image5.jpeg"/><Relationship Id="rId2432" Type="http://schemas.openxmlformats.org/officeDocument/2006/relationships/image" Target="media/image5.jpeg"/><Relationship Id="rId2433" Type="http://schemas.openxmlformats.org/officeDocument/2006/relationships/image" Target="media/image5.jpeg"/><Relationship Id="rId2434" Type="http://schemas.openxmlformats.org/officeDocument/2006/relationships/image" Target="media/image5.jpeg"/><Relationship Id="rId2435" Type="http://schemas.openxmlformats.org/officeDocument/2006/relationships/image" Target="media/image5.jpeg"/><Relationship Id="rId2436" Type="http://schemas.openxmlformats.org/officeDocument/2006/relationships/image" Target="media/image5.jpeg"/><Relationship Id="rId2437" Type="http://schemas.openxmlformats.org/officeDocument/2006/relationships/image" Target="media/image5.jpeg"/><Relationship Id="rId2438" Type="http://schemas.openxmlformats.org/officeDocument/2006/relationships/image" Target="media/image5.jpeg"/><Relationship Id="rId2439" Type="http://schemas.openxmlformats.org/officeDocument/2006/relationships/image" Target="media/image5.jpeg"/><Relationship Id="rId2440" Type="http://schemas.openxmlformats.org/officeDocument/2006/relationships/image" Target="media/image5.jpeg"/><Relationship Id="rId2441" Type="http://schemas.openxmlformats.org/officeDocument/2006/relationships/image" Target="media/image5.jpeg"/><Relationship Id="rId2442" Type="http://schemas.openxmlformats.org/officeDocument/2006/relationships/image" Target="media/image5.jpeg"/><Relationship Id="rId2443" Type="http://schemas.openxmlformats.org/officeDocument/2006/relationships/image" Target="media/image5.jpeg"/><Relationship Id="rId2444" Type="http://schemas.openxmlformats.org/officeDocument/2006/relationships/image" Target="media/image5.jpeg"/><Relationship Id="rId2445" Type="http://schemas.openxmlformats.org/officeDocument/2006/relationships/image" Target="media/image5.jpeg"/><Relationship Id="rId2446" Type="http://schemas.openxmlformats.org/officeDocument/2006/relationships/image" Target="media/image5.jpeg"/><Relationship Id="rId2447" Type="http://schemas.openxmlformats.org/officeDocument/2006/relationships/image" Target="media/image5.jpeg"/><Relationship Id="rId2448" Type="http://schemas.openxmlformats.org/officeDocument/2006/relationships/image" Target="media/image5.jpeg"/><Relationship Id="rId2449" Type="http://schemas.openxmlformats.org/officeDocument/2006/relationships/image" Target="media/image5.jpeg"/><Relationship Id="rId2450" Type="http://schemas.openxmlformats.org/officeDocument/2006/relationships/image" Target="media/image5.jpeg"/><Relationship Id="rId2451" Type="http://schemas.openxmlformats.org/officeDocument/2006/relationships/image" Target="media/image5.jpeg"/><Relationship Id="rId2452" Type="http://schemas.openxmlformats.org/officeDocument/2006/relationships/image" Target="media/image5.jpeg"/><Relationship Id="rId2453" Type="http://schemas.openxmlformats.org/officeDocument/2006/relationships/image" Target="media/image5.jpeg"/><Relationship Id="rId2454" Type="http://schemas.openxmlformats.org/officeDocument/2006/relationships/image" Target="media/image5.jpeg"/><Relationship Id="rId2455" Type="http://schemas.openxmlformats.org/officeDocument/2006/relationships/image" Target="media/image5.jpeg"/><Relationship Id="rId2456" Type="http://schemas.openxmlformats.org/officeDocument/2006/relationships/image" Target="media/image5.jpeg"/><Relationship Id="rId2457" Type="http://schemas.openxmlformats.org/officeDocument/2006/relationships/image" Target="media/image5.jpeg"/><Relationship Id="rId2458" Type="http://schemas.openxmlformats.org/officeDocument/2006/relationships/image" Target="media/image5.jpeg"/><Relationship Id="rId2459" Type="http://schemas.openxmlformats.org/officeDocument/2006/relationships/image" Target="media/image5.jpeg"/><Relationship Id="rId2460" Type="http://schemas.openxmlformats.org/officeDocument/2006/relationships/image" Target="media/image5.jpeg"/><Relationship Id="rId2461" Type="http://schemas.openxmlformats.org/officeDocument/2006/relationships/image" Target="media/image5.jpeg"/><Relationship Id="rId2462" Type="http://schemas.openxmlformats.org/officeDocument/2006/relationships/image" Target="media/image5.jpeg"/><Relationship Id="rId2463" Type="http://schemas.openxmlformats.org/officeDocument/2006/relationships/image" Target="media/image5.jpeg"/><Relationship Id="rId2464" Type="http://schemas.openxmlformats.org/officeDocument/2006/relationships/image" Target="media/image5.jpeg"/><Relationship Id="rId2465" Type="http://schemas.openxmlformats.org/officeDocument/2006/relationships/image" Target="media/image5.jpeg"/><Relationship Id="rId2466" Type="http://schemas.openxmlformats.org/officeDocument/2006/relationships/image" Target="media/image5.jpeg"/><Relationship Id="rId2467" Type="http://schemas.openxmlformats.org/officeDocument/2006/relationships/image" Target="media/image5.jpeg"/><Relationship Id="rId2468" Type="http://schemas.openxmlformats.org/officeDocument/2006/relationships/image" Target="media/image5.jpeg"/><Relationship Id="rId2469" Type="http://schemas.openxmlformats.org/officeDocument/2006/relationships/image" Target="media/image5.jpeg"/><Relationship Id="rId2470" Type="http://schemas.openxmlformats.org/officeDocument/2006/relationships/image" Target="media/image5.jpeg"/><Relationship Id="rId2471" Type="http://schemas.openxmlformats.org/officeDocument/2006/relationships/image" Target="media/image5.jpeg"/><Relationship Id="rId2472" Type="http://schemas.openxmlformats.org/officeDocument/2006/relationships/image" Target="media/image5.jpeg"/><Relationship Id="rId2473" Type="http://schemas.openxmlformats.org/officeDocument/2006/relationships/image" Target="media/image5.jpeg"/><Relationship Id="rId2474" Type="http://schemas.openxmlformats.org/officeDocument/2006/relationships/image" Target="media/image5.jpeg"/><Relationship Id="rId2475" Type="http://schemas.openxmlformats.org/officeDocument/2006/relationships/image" Target="media/image5.jpeg"/><Relationship Id="rId2476" Type="http://schemas.openxmlformats.org/officeDocument/2006/relationships/image" Target="media/image5.jpeg"/><Relationship Id="rId2477" Type="http://schemas.openxmlformats.org/officeDocument/2006/relationships/image" Target="media/image5.jpeg"/><Relationship Id="rId2478" Type="http://schemas.openxmlformats.org/officeDocument/2006/relationships/image" Target="media/image5.jpeg"/><Relationship Id="rId2479" Type="http://schemas.openxmlformats.org/officeDocument/2006/relationships/image" Target="media/image5.jpeg"/><Relationship Id="rId2480" Type="http://schemas.openxmlformats.org/officeDocument/2006/relationships/image" Target="media/image6.jpeg"/><Relationship Id="rId2481" Type="http://schemas.openxmlformats.org/officeDocument/2006/relationships/image" Target="media/image6.jpeg"/><Relationship Id="rId2482" Type="http://schemas.openxmlformats.org/officeDocument/2006/relationships/image" Target="media/image6.jpeg"/><Relationship Id="rId2483" Type="http://schemas.openxmlformats.org/officeDocument/2006/relationships/image" Target="media/image6.jpeg"/><Relationship Id="rId2484" Type="http://schemas.openxmlformats.org/officeDocument/2006/relationships/image" Target="media/image6.jpeg"/><Relationship Id="rId2485" Type="http://schemas.openxmlformats.org/officeDocument/2006/relationships/image" Target="media/image6.jpeg"/><Relationship Id="rId2486" Type="http://schemas.openxmlformats.org/officeDocument/2006/relationships/image" Target="media/image6.jpeg"/><Relationship Id="rId2487" Type="http://schemas.openxmlformats.org/officeDocument/2006/relationships/image" Target="media/image6.jpeg"/><Relationship Id="rId2488" Type="http://schemas.openxmlformats.org/officeDocument/2006/relationships/image" Target="media/image6.jpeg"/><Relationship Id="rId2489" Type="http://schemas.openxmlformats.org/officeDocument/2006/relationships/image" Target="media/image6.jpeg"/><Relationship Id="rId2490" Type="http://schemas.openxmlformats.org/officeDocument/2006/relationships/image" Target="media/image5.jpeg"/><Relationship Id="rId2491" Type="http://schemas.openxmlformats.org/officeDocument/2006/relationships/image" Target="media/image5.jpeg"/><Relationship Id="rId2492" Type="http://schemas.openxmlformats.org/officeDocument/2006/relationships/image" Target="media/image5.jpeg"/><Relationship Id="rId2493" Type="http://schemas.openxmlformats.org/officeDocument/2006/relationships/image" Target="media/image5.jpeg"/><Relationship Id="rId2494" Type="http://schemas.openxmlformats.org/officeDocument/2006/relationships/image" Target="media/image5.jpeg"/><Relationship Id="rId2495" Type="http://schemas.openxmlformats.org/officeDocument/2006/relationships/image" Target="media/image5.jpeg"/><Relationship Id="rId2496" Type="http://schemas.openxmlformats.org/officeDocument/2006/relationships/image" Target="media/image5.jpeg"/><Relationship Id="rId2497" Type="http://schemas.openxmlformats.org/officeDocument/2006/relationships/image" Target="media/image5.jpeg"/><Relationship Id="rId2498" Type="http://schemas.openxmlformats.org/officeDocument/2006/relationships/image" Target="media/image5.jpeg"/><Relationship Id="rId2499" Type="http://schemas.openxmlformats.org/officeDocument/2006/relationships/image" Target="media/image5.jpeg"/><Relationship Id="rId2500" Type="http://schemas.openxmlformats.org/officeDocument/2006/relationships/image" Target="media/image5.jpeg"/><Relationship Id="rId2501" Type="http://schemas.openxmlformats.org/officeDocument/2006/relationships/image" Target="media/image5.jpeg"/><Relationship Id="rId2502" Type="http://schemas.openxmlformats.org/officeDocument/2006/relationships/image" Target="media/image5.jpeg"/><Relationship Id="rId2503" Type="http://schemas.openxmlformats.org/officeDocument/2006/relationships/image" Target="media/image5.jpeg"/><Relationship Id="rId2504" Type="http://schemas.openxmlformats.org/officeDocument/2006/relationships/image" Target="media/image5.jpeg"/><Relationship Id="rId2505" Type="http://schemas.openxmlformats.org/officeDocument/2006/relationships/image" Target="media/image5.jpeg"/><Relationship Id="rId2506" Type="http://schemas.openxmlformats.org/officeDocument/2006/relationships/image" Target="media/image5.jpeg"/><Relationship Id="rId2507" Type="http://schemas.openxmlformats.org/officeDocument/2006/relationships/image" Target="media/image5.jpeg"/><Relationship Id="rId2508" Type="http://schemas.openxmlformats.org/officeDocument/2006/relationships/image" Target="media/image5.jpeg"/><Relationship Id="rId2509" Type="http://schemas.openxmlformats.org/officeDocument/2006/relationships/image" Target="media/image5.jpeg"/><Relationship Id="rId2510" Type="http://schemas.openxmlformats.org/officeDocument/2006/relationships/image" Target="media/image5.jpeg"/><Relationship Id="rId2511" Type="http://schemas.openxmlformats.org/officeDocument/2006/relationships/image" Target="media/image5.jpeg"/><Relationship Id="rId2512" Type="http://schemas.openxmlformats.org/officeDocument/2006/relationships/image" Target="media/image5.jpeg"/><Relationship Id="rId2513" Type="http://schemas.openxmlformats.org/officeDocument/2006/relationships/image" Target="media/image5.jpeg"/><Relationship Id="rId2514" Type="http://schemas.openxmlformats.org/officeDocument/2006/relationships/image" Target="media/image5.jpeg"/><Relationship Id="rId2515" Type="http://schemas.openxmlformats.org/officeDocument/2006/relationships/image" Target="media/image5.jpeg"/><Relationship Id="rId2516" Type="http://schemas.openxmlformats.org/officeDocument/2006/relationships/image" Target="media/image5.jpeg"/><Relationship Id="rId2517" Type="http://schemas.openxmlformats.org/officeDocument/2006/relationships/image" Target="media/image5.jpeg"/><Relationship Id="rId2518" Type="http://schemas.openxmlformats.org/officeDocument/2006/relationships/image" Target="media/image5.jpeg"/><Relationship Id="rId2519" Type="http://schemas.openxmlformats.org/officeDocument/2006/relationships/image" Target="media/image5.jpeg"/><Relationship Id="rId2520" Type="http://schemas.openxmlformats.org/officeDocument/2006/relationships/image" Target="media/image5.jpeg"/><Relationship Id="rId2521" Type="http://schemas.openxmlformats.org/officeDocument/2006/relationships/image" Target="media/image5.jpeg"/><Relationship Id="rId2522" Type="http://schemas.openxmlformats.org/officeDocument/2006/relationships/image" Target="media/image5.jpeg"/><Relationship Id="rId2523" Type="http://schemas.openxmlformats.org/officeDocument/2006/relationships/image" Target="media/image5.jpeg"/><Relationship Id="rId2524" Type="http://schemas.openxmlformats.org/officeDocument/2006/relationships/image" Target="media/image5.jpeg"/><Relationship Id="rId2525" Type="http://schemas.openxmlformats.org/officeDocument/2006/relationships/image" Target="media/image5.jpeg"/><Relationship Id="rId2526" Type="http://schemas.openxmlformats.org/officeDocument/2006/relationships/image" Target="media/image5.jpeg"/><Relationship Id="rId2527" Type="http://schemas.openxmlformats.org/officeDocument/2006/relationships/image" Target="media/image5.jpeg"/><Relationship Id="rId2528" Type="http://schemas.openxmlformats.org/officeDocument/2006/relationships/image" Target="media/image5.jpeg"/><Relationship Id="rId2529" Type="http://schemas.openxmlformats.org/officeDocument/2006/relationships/image" Target="media/image5.jpeg"/><Relationship Id="rId2530" Type="http://schemas.openxmlformats.org/officeDocument/2006/relationships/image" Target="media/image5.jpeg"/><Relationship Id="rId2531" Type="http://schemas.openxmlformats.org/officeDocument/2006/relationships/image" Target="media/image5.jpeg"/><Relationship Id="rId2532" Type="http://schemas.openxmlformats.org/officeDocument/2006/relationships/image" Target="media/image5.jpeg"/><Relationship Id="rId2533" Type="http://schemas.openxmlformats.org/officeDocument/2006/relationships/image" Target="media/image5.jpeg"/><Relationship Id="rId2534" Type="http://schemas.openxmlformats.org/officeDocument/2006/relationships/image" Target="media/image5.jpeg"/><Relationship Id="rId2535" Type="http://schemas.openxmlformats.org/officeDocument/2006/relationships/image" Target="media/image5.jpeg"/><Relationship Id="rId2536" Type="http://schemas.openxmlformats.org/officeDocument/2006/relationships/image" Target="media/image5.jpeg"/><Relationship Id="rId2537" Type="http://schemas.openxmlformats.org/officeDocument/2006/relationships/image" Target="media/image5.jpeg"/><Relationship Id="rId2538" Type="http://schemas.openxmlformats.org/officeDocument/2006/relationships/image" Target="media/image5.jpeg"/><Relationship Id="rId2539" Type="http://schemas.openxmlformats.org/officeDocument/2006/relationships/image" Target="media/image5.jpeg"/><Relationship Id="rId2540" Type="http://schemas.openxmlformats.org/officeDocument/2006/relationships/image" Target="media/image6.jpeg"/><Relationship Id="rId2541" Type="http://schemas.openxmlformats.org/officeDocument/2006/relationships/image" Target="media/image6.jpeg"/><Relationship Id="rId2542" Type="http://schemas.openxmlformats.org/officeDocument/2006/relationships/image" Target="media/image6.jpeg"/><Relationship Id="rId2543" Type="http://schemas.openxmlformats.org/officeDocument/2006/relationships/image" Target="media/image6.jpeg"/><Relationship Id="rId2544" Type="http://schemas.openxmlformats.org/officeDocument/2006/relationships/image" Target="media/image6.jpeg"/><Relationship Id="rId2545" Type="http://schemas.openxmlformats.org/officeDocument/2006/relationships/image" Target="media/image6.jpeg"/><Relationship Id="rId2546" Type="http://schemas.openxmlformats.org/officeDocument/2006/relationships/image" Target="media/image6.jpeg"/><Relationship Id="rId2547" Type="http://schemas.openxmlformats.org/officeDocument/2006/relationships/image" Target="media/image6.jpeg"/><Relationship Id="rId2548" Type="http://schemas.openxmlformats.org/officeDocument/2006/relationships/image" Target="media/image6.jpeg"/><Relationship Id="rId2549" Type="http://schemas.openxmlformats.org/officeDocument/2006/relationships/image" Target="media/image6.jpeg"/><Relationship Id="rId2550" Type="http://schemas.openxmlformats.org/officeDocument/2006/relationships/image" Target="media/image5.jpeg"/><Relationship Id="rId2551" Type="http://schemas.openxmlformats.org/officeDocument/2006/relationships/image" Target="media/image5.jpeg"/><Relationship Id="rId2552" Type="http://schemas.openxmlformats.org/officeDocument/2006/relationships/image" Target="media/image5.jpeg"/><Relationship Id="rId2553" Type="http://schemas.openxmlformats.org/officeDocument/2006/relationships/image" Target="media/image5.jpeg"/><Relationship Id="rId2554" Type="http://schemas.openxmlformats.org/officeDocument/2006/relationships/image" Target="media/image5.jpeg"/><Relationship Id="rId2555" Type="http://schemas.openxmlformats.org/officeDocument/2006/relationships/image" Target="media/image5.jpeg"/><Relationship Id="rId2556" Type="http://schemas.openxmlformats.org/officeDocument/2006/relationships/image" Target="media/image5.jpeg"/><Relationship Id="rId2557" Type="http://schemas.openxmlformats.org/officeDocument/2006/relationships/image" Target="media/image5.jpeg"/><Relationship Id="rId2558" Type="http://schemas.openxmlformats.org/officeDocument/2006/relationships/image" Target="media/image5.jpeg"/><Relationship Id="rId2559" Type="http://schemas.openxmlformats.org/officeDocument/2006/relationships/image" Target="media/image5.jpeg"/><Relationship Id="rId2560" Type="http://schemas.openxmlformats.org/officeDocument/2006/relationships/image" Target="media/image5.jpeg"/><Relationship Id="rId2561" Type="http://schemas.openxmlformats.org/officeDocument/2006/relationships/image" Target="media/image5.jpeg"/><Relationship Id="rId2562" Type="http://schemas.openxmlformats.org/officeDocument/2006/relationships/image" Target="media/image5.jpeg"/><Relationship Id="rId2563" Type="http://schemas.openxmlformats.org/officeDocument/2006/relationships/image" Target="media/image5.jpeg"/><Relationship Id="rId2564" Type="http://schemas.openxmlformats.org/officeDocument/2006/relationships/image" Target="media/image5.jpeg"/><Relationship Id="rId2565" Type="http://schemas.openxmlformats.org/officeDocument/2006/relationships/image" Target="media/image5.jpeg"/><Relationship Id="rId2566" Type="http://schemas.openxmlformats.org/officeDocument/2006/relationships/image" Target="media/image5.jpeg"/><Relationship Id="rId2567" Type="http://schemas.openxmlformats.org/officeDocument/2006/relationships/image" Target="media/image5.jpeg"/><Relationship Id="rId2568" Type="http://schemas.openxmlformats.org/officeDocument/2006/relationships/image" Target="media/image5.jpeg"/><Relationship Id="rId2569" Type="http://schemas.openxmlformats.org/officeDocument/2006/relationships/image" Target="media/image5.jpeg"/><Relationship Id="rId2570" Type="http://schemas.openxmlformats.org/officeDocument/2006/relationships/image" Target="media/image5.jpeg"/><Relationship Id="rId2571" Type="http://schemas.openxmlformats.org/officeDocument/2006/relationships/image" Target="media/image5.jpeg"/><Relationship Id="rId2572" Type="http://schemas.openxmlformats.org/officeDocument/2006/relationships/image" Target="media/image5.jpeg"/><Relationship Id="rId2573" Type="http://schemas.openxmlformats.org/officeDocument/2006/relationships/image" Target="media/image5.jpeg"/><Relationship Id="rId2574" Type="http://schemas.openxmlformats.org/officeDocument/2006/relationships/image" Target="media/image5.jpeg"/><Relationship Id="rId2575" Type="http://schemas.openxmlformats.org/officeDocument/2006/relationships/image" Target="media/image5.jpeg"/><Relationship Id="rId2576" Type="http://schemas.openxmlformats.org/officeDocument/2006/relationships/image" Target="media/image5.jpeg"/><Relationship Id="rId2577" Type="http://schemas.openxmlformats.org/officeDocument/2006/relationships/image" Target="media/image5.jpeg"/><Relationship Id="rId2578" Type="http://schemas.openxmlformats.org/officeDocument/2006/relationships/image" Target="media/image5.jpeg"/><Relationship Id="rId2579" Type="http://schemas.openxmlformats.org/officeDocument/2006/relationships/image" Target="media/image5.jpeg"/><Relationship Id="rId2580" Type="http://schemas.openxmlformats.org/officeDocument/2006/relationships/image" Target="media/image5.jpeg"/><Relationship Id="rId2581" Type="http://schemas.openxmlformats.org/officeDocument/2006/relationships/image" Target="media/image5.jpeg"/><Relationship Id="rId2582" Type="http://schemas.openxmlformats.org/officeDocument/2006/relationships/image" Target="media/image5.jpeg"/><Relationship Id="rId2583" Type="http://schemas.openxmlformats.org/officeDocument/2006/relationships/image" Target="media/image5.jpeg"/><Relationship Id="rId2584" Type="http://schemas.openxmlformats.org/officeDocument/2006/relationships/image" Target="media/image5.jpeg"/><Relationship Id="rId2585" Type="http://schemas.openxmlformats.org/officeDocument/2006/relationships/image" Target="media/image5.jpeg"/><Relationship Id="rId2586" Type="http://schemas.openxmlformats.org/officeDocument/2006/relationships/image" Target="media/image5.jpeg"/><Relationship Id="rId2587" Type="http://schemas.openxmlformats.org/officeDocument/2006/relationships/image" Target="media/image5.jpeg"/><Relationship Id="rId2588" Type="http://schemas.openxmlformats.org/officeDocument/2006/relationships/image" Target="media/image5.jpeg"/><Relationship Id="rId2589" Type="http://schemas.openxmlformats.org/officeDocument/2006/relationships/image" Target="media/image5.jpeg"/><Relationship Id="rId2590" Type="http://schemas.openxmlformats.org/officeDocument/2006/relationships/image" Target="media/image5.jpeg"/><Relationship Id="rId2591" Type="http://schemas.openxmlformats.org/officeDocument/2006/relationships/image" Target="media/image5.jpeg"/><Relationship Id="rId2592" Type="http://schemas.openxmlformats.org/officeDocument/2006/relationships/image" Target="media/image5.jpeg"/><Relationship Id="rId2593" Type="http://schemas.openxmlformats.org/officeDocument/2006/relationships/image" Target="media/image5.jpeg"/><Relationship Id="rId2594" Type="http://schemas.openxmlformats.org/officeDocument/2006/relationships/image" Target="media/image5.jpeg"/><Relationship Id="rId2595" Type="http://schemas.openxmlformats.org/officeDocument/2006/relationships/image" Target="media/image5.jpeg"/><Relationship Id="rId2596" Type="http://schemas.openxmlformats.org/officeDocument/2006/relationships/image" Target="media/image5.jpeg"/><Relationship Id="rId2597" Type="http://schemas.openxmlformats.org/officeDocument/2006/relationships/image" Target="media/image5.jpeg"/><Relationship Id="rId2598" Type="http://schemas.openxmlformats.org/officeDocument/2006/relationships/image" Target="media/image5.jpeg"/><Relationship Id="rId2599" Type="http://schemas.openxmlformats.org/officeDocument/2006/relationships/image" Target="media/image5.jpeg"/><Relationship Id="rId2600" Type="http://schemas.openxmlformats.org/officeDocument/2006/relationships/image" Target="media/image6.jpeg"/><Relationship Id="rId2601" Type="http://schemas.openxmlformats.org/officeDocument/2006/relationships/image" Target="media/image6.jpeg"/><Relationship Id="rId2602" Type="http://schemas.openxmlformats.org/officeDocument/2006/relationships/image" Target="media/image6.jpeg"/><Relationship Id="rId2603" Type="http://schemas.openxmlformats.org/officeDocument/2006/relationships/image" Target="media/image6.jpeg"/><Relationship Id="rId2604" Type="http://schemas.openxmlformats.org/officeDocument/2006/relationships/image" Target="media/image6.jpeg"/><Relationship Id="rId2605" Type="http://schemas.openxmlformats.org/officeDocument/2006/relationships/image" Target="media/image6.jpeg"/><Relationship Id="rId2606" Type="http://schemas.openxmlformats.org/officeDocument/2006/relationships/image" Target="media/image6.jpeg"/><Relationship Id="rId2607" Type="http://schemas.openxmlformats.org/officeDocument/2006/relationships/image" Target="media/image6.jpeg"/><Relationship Id="rId2608" Type="http://schemas.openxmlformats.org/officeDocument/2006/relationships/image" Target="media/image6.jpeg"/><Relationship Id="rId2609" Type="http://schemas.openxmlformats.org/officeDocument/2006/relationships/image" Target="media/image6.jpeg"/><Relationship Id="rId2610" Type="http://schemas.openxmlformats.org/officeDocument/2006/relationships/image" Target="media/image5.jpeg"/><Relationship Id="rId2611" Type="http://schemas.openxmlformats.org/officeDocument/2006/relationships/image" Target="media/image5.jpeg"/><Relationship Id="rId2612" Type="http://schemas.openxmlformats.org/officeDocument/2006/relationships/image" Target="media/image5.jpeg"/><Relationship Id="rId2613" Type="http://schemas.openxmlformats.org/officeDocument/2006/relationships/image" Target="media/image5.jpeg"/><Relationship Id="rId2614" Type="http://schemas.openxmlformats.org/officeDocument/2006/relationships/image" Target="media/image5.jpeg"/><Relationship Id="rId2615" Type="http://schemas.openxmlformats.org/officeDocument/2006/relationships/image" Target="media/image5.jpeg"/><Relationship Id="rId2616" Type="http://schemas.openxmlformats.org/officeDocument/2006/relationships/image" Target="media/image5.jpeg"/><Relationship Id="rId2617" Type="http://schemas.openxmlformats.org/officeDocument/2006/relationships/image" Target="media/image5.jpeg"/><Relationship Id="rId2618" Type="http://schemas.openxmlformats.org/officeDocument/2006/relationships/image" Target="media/image5.jpeg"/><Relationship Id="rId2619" Type="http://schemas.openxmlformats.org/officeDocument/2006/relationships/image" Target="media/image5.jpeg"/><Relationship Id="rId2620" Type="http://schemas.openxmlformats.org/officeDocument/2006/relationships/image" Target="media/image5.jpeg"/><Relationship Id="rId2621" Type="http://schemas.openxmlformats.org/officeDocument/2006/relationships/image" Target="media/image5.jpeg"/><Relationship Id="rId2622" Type="http://schemas.openxmlformats.org/officeDocument/2006/relationships/image" Target="media/image5.jpeg"/><Relationship Id="rId2623" Type="http://schemas.openxmlformats.org/officeDocument/2006/relationships/image" Target="media/image5.jpeg"/><Relationship Id="rId2624" Type="http://schemas.openxmlformats.org/officeDocument/2006/relationships/image" Target="media/image5.jpeg"/><Relationship Id="rId2625" Type="http://schemas.openxmlformats.org/officeDocument/2006/relationships/image" Target="media/image5.jpeg"/><Relationship Id="rId2626" Type="http://schemas.openxmlformats.org/officeDocument/2006/relationships/image" Target="media/image5.jpeg"/><Relationship Id="rId2627" Type="http://schemas.openxmlformats.org/officeDocument/2006/relationships/image" Target="media/image5.jpeg"/><Relationship Id="rId2628" Type="http://schemas.openxmlformats.org/officeDocument/2006/relationships/image" Target="media/image5.jpeg"/><Relationship Id="rId2629" Type="http://schemas.openxmlformats.org/officeDocument/2006/relationships/image" Target="media/image5.jpeg"/><Relationship Id="rId2630" Type="http://schemas.openxmlformats.org/officeDocument/2006/relationships/image" Target="media/image5.jpeg"/><Relationship Id="rId2631" Type="http://schemas.openxmlformats.org/officeDocument/2006/relationships/image" Target="media/image5.jpeg"/><Relationship Id="rId2632" Type="http://schemas.openxmlformats.org/officeDocument/2006/relationships/image" Target="media/image5.jpeg"/><Relationship Id="rId2633" Type="http://schemas.openxmlformats.org/officeDocument/2006/relationships/image" Target="media/image5.jpeg"/><Relationship Id="rId2634" Type="http://schemas.openxmlformats.org/officeDocument/2006/relationships/image" Target="media/image5.jpeg"/><Relationship Id="rId2635" Type="http://schemas.openxmlformats.org/officeDocument/2006/relationships/image" Target="media/image5.jpeg"/><Relationship Id="rId2636" Type="http://schemas.openxmlformats.org/officeDocument/2006/relationships/image" Target="media/image5.jpeg"/><Relationship Id="rId2637" Type="http://schemas.openxmlformats.org/officeDocument/2006/relationships/image" Target="media/image5.jpeg"/><Relationship Id="rId2638" Type="http://schemas.openxmlformats.org/officeDocument/2006/relationships/image" Target="media/image5.jpeg"/><Relationship Id="rId2639" Type="http://schemas.openxmlformats.org/officeDocument/2006/relationships/image" Target="media/image5.jpeg"/><Relationship Id="rId2640" Type="http://schemas.openxmlformats.org/officeDocument/2006/relationships/image" Target="media/image5.jpeg"/><Relationship Id="rId2641" Type="http://schemas.openxmlformats.org/officeDocument/2006/relationships/image" Target="media/image5.jpeg"/><Relationship Id="rId2642" Type="http://schemas.openxmlformats.org/officeDocument/2006/relationships/image" Target="media/image5.jpeg"/><Relationship Id="rId2643" Type="http://schemas.openxmlformats.org/officeDocument/2006/relationships/image" Target="media/image5.jpeg"/><Relationship Id="rId2644" Type="http://schemas.openxmlformats.org/officeDocument/2006/relationships/image" Target="media/image5.jpeg"/><Relationship Id="rId2645" Type="http://schemas.openxmlformats.org/officeDocument/2006/relationships/image" Target="media/image5.jpeg"/><Relationship Id="rId2646" Type="http://schemas.openxmlformats.org/officeDocument/2006/relationships/image" Target="media/image5.jpeg"/><Relationship Id="rId2647" Type="http://schemas.openxmlformats.org/officeDocument/2006/relationships/image" Target="media/image5.jpeg"/><Relationship Id="rId2648" Type="http://schemas.openxmlformats.org/officeDocument/2006/relationships/image" Target="media/image5.jpeg"/><Relationship Id="rId2649" Type="http://schemas.openxmlformats.org/officeDocument/2006/relationships/image" Target="media/image5.jpeg"/><Relationship Id="rId2650" Type="http://schemas.openxmlformats.org/officeDocument/2006/relationships/image" Target="media/image5.jpeg"/><Relationship Id="rId2651" Type="http://schemas.openxmlformats.org/officeDocument/2006/relationships/image" Target="media/image5.jpeg"/><Relationship Id="rId2652" Type="http://schemas.openxmlformats.org/officeDocument/2006/relationships/image" Target="media/image5.jpeg"/><Relationship Id="rId2653" Type="http://schemas.openxmlformats.org/officeDocument/2006/relationships/image" Target="media/image5.jpeg"/><Relationship Id="rId2654" Type="http://schemas.openxmlformats.org/officeDocument/2006/relationships/image" Target="media/image5.jpeg"/><Relationship Id="rId2655" Type="http://schemas.openxmlformats.org/officeDocument/2006/relationships/image" Target="media/image5.jpeg"/><Relationship Id="rId2656" Type="http://schemas.openxmlformats.org/officeDocument/2006/relationships/image" Target="media/image5.jpeg"/><Relationship Id="rId2657" Type="http://schemas.openxmlformats.org/officeDocument/2006/relationships/image" Target="media/image5.jpeg"/><Relationship Id="rId2658" Type="http://schemas.openxmlformats.org/officeDocument/2006/relationships/image" Target="media/image5.jpeg"/><Relationship Id="rId2659" Type="http://schemas.openxmlformats.org/officeDocument/2006/relationships/image" Target="media/image5.jpeg"/><Relationship Id="rId2660" Type="http://schemas.openxmlformats.org/officeDocument/2006/relationships/image" Target="media/image6.jpeg"/><Relationship Id="rId2661" Type="http://schemas.openxmlformats.org/officeDocument/2006/relationships/image" Target="media/image6.jpeg"/><Relationship Id="rId2662" Type="http://schemas.openxmlformats.org/officeDocument/2006/relationships/image" Target="media/image6.jpeg"/><Relationship Id="rId2663" Type="http://schemas.openxmlformats.org/officeDocument/2006/relationships/image" Target="media/image6.jpeg"/><Relationship Id="rId2664" Type="http://schemas.openxmlformats.org/officeDocument/2006/relationships/image" Target="media/image6.jpeg"/><Relationship Id="rId2665" Type="http://schemas.openxmlformats.org/officeDocument/2006/relationships/image" Target="media/image6.jpeg"/><Relationship Id="rId2666" Type="http://schemas.openxmlformats.org/officeDocument/2006/relationships/image" Target="media/image6.jpeg"/><Relationship Id="rId2667" Type="http://schemas.openxmlformats.org/officeDocument/2006/relationships/image" Target="media/image6.jpeg"/><Relationship Id="rId2668" Type="http://schemas.openxmlformats.org/officeDocument/2006/relationships/image" Target="media/image6.jpeg"/><Relationship Id="rId2669" Type="http://schemas.openxmlformats.org/officeDocument/2006/relationships/image" Target="media/image6.jpeg"/><Relationship Id="rId2670" Type="http://schemas.openxmlformats.org/officeDocument/2006/relationships/image" Target="media/image5.jpeg"/><Relationship Id="rId2671" Type="http://schemas.openxmlformats.org/officeDocument/2006/relationships/image" Target="media/image5.jpeg"/><Relationship Id="rId2672" Type="http://schemas.openxmlformats.org/officeDocument/2006/relationships/image" Target="media/image5.jpeg"/><Relationship Id="rId2673" Type="http://schemas.openxmlformats.org/officeDocument/2006/relationships/image" Target="media/image5.jpeg"/><Relationship Id="rId2674" Type="http://schemas.openxmlformats.org/officeDocument/2006/relationships/image" Target="media/image5.jpeg"/><Relationship Id="rId2675" Type="http://schemas.openxmlformats.org/officeDocument/2006/relationships/image" Target="media/image5.jpeg"/><Relationship Id="rId2676" Type="http://schemas.openxmlformats.org/officeDocument/2006/relationships/image" Target="media/image5.jpeg"/><Relationship Id="rId2677" Type="http://schemas.openxmlformats.org/officeDocument/2006/relationships/image" Target="media/image5.jpeg"/><Relationship Id="rId2678" Type="http://schemas.openxmlformats.org/officeDocument/2006/relationships/image" Target="media/image5.jpeg"/><Relationship Id="rId2679" Type="http://schemas.openxmlformats.org/officeDocument/2006/relationships/image" Target="media/image5.jpeg"/><Relationship Id="rId2680" Type="http://schemas.openxmlformats.org/officeDocument/2006/relationships/image" Target="media/image5.jpeg"/><Relationship Id="rId2681" Type="http://schemas.openxmlformats.org/officeDocument/2006/relationships/image" Target="media/image5.jpeg"/><Relationship Id="rId2682" Type="http://schemas.openxmlformats.org/officeDocument/2006/relationships/image" Target="media/image5.jpeg"/><Relationship Id="rId2683" Type="http://schemas.openxmlformats.org/officeDocument/2006/relationships/image" Target="media/image5.jpeg"/><Relationship Id="rId2684" Type="http://schemas.openxmlformats.org/officeDocument/2006/relationships/image" Target="media/image5.jpeg"/><Relationship Id="rId2685" Type="http://schemas.openxmlformats.org/officeDocument/2006/relationships/image" Target="media/image5.jpeg"/><Relationship Id="rId2686" Type="http://schemas.openxmlformats.org/officeDocument/2006/relationships/image" Target="media/image5.jpeg"/><Relationship Id="rId2687" Type="http://schemas.openxmlformats.org/officeDocument/2006/relationships/image" Target="media/image5.jpeg"/><Relationship Id="rId2688" Type="http://schemas.openxmlformats.org/officeDocument/2006/relationships/image" Target="media/image5.jpeg"/><Relationship Id="rId2689" Type="http://schemas.openxmlformats.org/officeDocument/2006/relationships/image" Target="media/image5.jpeg"/><Relationship Id="rId2690" Type="http://schemas.openxmlformats.org/officeDocument/2006/relationships/image" Target="media/image5.jpeg"/><Relationship Id="rId2691" Type="http://schemas.openxmlformats.org/officeDocument/2006/relationships/image" Target="media/image5.jpeg"/><Relationship Id="rId2692" Type="http://schemas.openxmlformats.org/officeDocument/2006/relationships/image" Target="media/image5.jpeg"/><Relationship Id="rId2693" Type="http://schemas.openxmlformats.org/officeDocument/2006/relationships/image" Target="media/image5.jpeg"/><Relationship Id="rId2694" Type="http://schemas.openxmlformats.org/officeDocument/2006/relationships/image" Target="media/image5.jpeg"/><Relationship Id="rId2695" Type="http://schemas.openxmlformats.org/officeDocument/2006/relationships/image" Target="media/image5.jpeg"/><Relationship Id="rId2696" Type="http://schemas.openxmlformats.org/officeDocument/2006/relationships/image" Target="media/image5.jpeg"/><Relationship Id="rId2697" Type="http://schemas.openxmlformats.org/officeDocument/2006/relationships/image" Target="media/image5.jpeg"/><Relationship Id="rId2698" Type="http://schemas.openxmlformats.org/officeDocument/2006/relationships/image" Target="media/image5.jpeg"/><Relationship Id="rId2699" Type="http://schemas.openxmlformats.org/officeDocument/2006/relationships/image" Target="media/image5.jpeg"/><Relationship Id="rId2700" Type="http://schemas.openxmlformats.org/officeDocument/2006/relationships/image" Target="media/image5.jpeg"/><Relationship Id="rId2701" Type="http://schemas.openxmlformats.org/officeDocument/2006/relationships/image" Target="media/image5.jpeg"/><Relationship Id="rId2702" Type="http://schemas.openxmlformats.org/officeDocument/2006/relationships/image" Target="media/image5.jpeg"/><Relationship Id="rId2703" Type="http://schemas.openxmlformats.org/officeDocument/2006/relationships/image" Target="media/image5.jpeg"/><Relationship Id="rId2704" Type="http://schemas.openxmlformats.org/officeDocument/2006/relationships/image" Target="media/image5.jpeg"/><Relationship Id="rId2705" Type="http://schemas.openxmlformats.org/officeDocument/2006/relationships/image" Target="media/image5.jpeg"/><Relationship Id="rId2706" Type="http://schemas.openxmlformats.org/officeDocument/2006/relationships/image" Target="media/image5.jpeg"/><Relationship Id="rId2707" Type="http://schemas.openxmlformats.org/officeDocument/2006/relationships/image" Target="media/image5.jpeg"/><Relationship Id="rId2708" Type="http://schemas.openxmlformats.org/officeDocument/2006/relationships/image" Target="media/image5.jpeg"/><Relationship Id="rId2709" Type="http://schemas.openxmlformats.org/officeDocument/2006/relationships/image" Target="media/image5.jpeg"/><Relationship Id="rId2710" Type="http://schemas.openxmlformats.org/officeDocument/2006/relationships/image" Target="media/image5.jpeg"/><Relationship Id="rId2711" Type="http://schemas.openxmlformats.org/officeDocument/2006/relationships/image" Target="media/image5.jpeg"/><Relationship Id="rId2712" Type="http://schemas.openxmlformats.org/officeDocument/2006/relationships/image" Target="media/image5.jpeg"/><Relationship Id="rId2713" Type="http://schemas.openxmlformats.org/officeDocument/2006/relationships/image" Target="media/image5.jpeg"/><Relationship Id="rId2714" Type="http://schemas.openxmlformats.org/officeDocument/2006/relationships/image" Target="media/image5.jpeg"/><Relationship Id="rId2715" Type="http://schemas.openxmlformats.org/officeDocument/2006/relationships/image" Target="media/image5.jpeg"/><Relationship Id="rId2716" Type="http://schemas.openxmlformats.org/officeDocument/2006/relationships/image" Target="media/image5.jpeg"/><Relationship Id="rId2717" Type="http://schemas.openxmlformats.org/officeDocument/2006/relationships/image" Target="media/image5.jpeg"/><Relationship Id="rId2718" Type="http://schemas.openxmlformats.org/officeDocument/2006/relationships/image" Target="media/image5.jpeg"/><Relationship Id="rId2719" Type="http://schemas.openxmlformats.org/officeDocument/2006/relationships/image" Target="media/image5.jpeg"/><Relationship Id="rId2720" Type="http://schemas.openxmlformats.org/officeDocument/2006/relationships/image" Target="media/image6.jpeg"/><Relationship Id="rId2721" Type="http://schemas.openxmlformats.org/officeDocument/2006/relationships/image" Target="media/image6.jpeg"/><Relationship Id="rId2722" Type="http://schemas.openxmlformats.org/officeDocument/2006/relationships/image" Target="media/image6.jpeg"/><Relationship Id="rId2723" Type="http://schemas.openxmlformats.org/officeDocument/2006/relationships/image" Target="media/image6.jpeg"/><Relationship Id="rId2724" Type="http://schemas.openxmlformats.org/officeDocument/2006/relationships/image" Target="media/image6.jpeg"/><Relationship Id="rId2725" Type="http://schemas.openxmlformats.org/officeDocument/2006/relationships/image" Target="media/image6.jpeg"/><Relationship Id="rId2726" Type="http://schemas.openxmlformats.org/officeDocument/2006/relationships/image" Target="media/image6.jpeg"/><Relationship Id="rId2727" Type="http://schemas.openxmlformats.org/officeDocument/2006/relationships/image" Target="media/image6.jpeg"/><Relationship Id="rId2728" Type="http://schemas.openxmlformats.org/officeDocument/2006/relationships/image" Target="media/image6.jpeg"/><Relationship Id="rId2729" Type="http://schemas.openxmlformats.org/officeDocument/2006/relationships/image" Target="media/image6.jpeg"/><Relationship Id="rId2730" Type="http://schemas.openxmlformats.org/officeDocument/2006/relationships/image" Target="media/image5.jpeg"/><Relationship Id="rId2731" Type="http://schemas.openxmlformats.org/officeDocument/2006/relationships/image" Target="media/image5.jpeg"/><Relationship Id="rId2732" Type="http://schemas.openxmlformats.org/officeDocument/2006/relationships/image" Target="media/image5.jpeg"/><Relationship Id="rId2733" Type="http://schemas.openxmlformats.org/officeDocument/2006/relationships/image" Target="media/image5.jpeg"/><Relationship Id="rId2734" Type="http://schemas.openxmlformats.org/officeDocument/2006/relationships/image" Target="media/image5.jpeg"/><Relationship Id="rId2735" Type="http://schemas.openxmlformats.org/officeDocument/2006/relationships/image" Target="media/image5.jpeg"/><Relationship Id="rId2736" Type="http://schemas.openxmlformats.org/officeDocument/2006/relationships/image" Target="media/image5.jpeg"/><Relationship Id="rId2737" Type="http://schemas.openxmlformats.org/officeDocument/2006/relationships/image" Target="media/image5.jpeg"/><Relationship Id="rId2738" Type="http://schemas.openxmlformats.org/officeDocument/2006/relationships/image" Target="media/image5.jpeg"/><Relationship Id="rId2739" Type="http://schemas.openxmlformats.org/officeDocument/2006/relationships/image" Target="media/image5.jpeg"/><Relationship Id="rId2740" Type="http://schemas.openxmlformats.org/officeDocument/2006/relationships/image" Target="media/image5.jpeg"/><Relationship Id="rId2741" Type="http://schemas.openxmlformats.org/officeDocument/2006/relationships/image" Target="media/image5.jpeg"/><Relationship Id="rId2742" Type="http://schemas.openxmlformats.org/officeDocument/2006/relationships/image" Target="media/image5.jpeg"/><Relationship Id="rId2743" Type="http://schemas.openxmlformats.org/officeDocument/2006/relationships/image" Target="media/image5.jpeg"/><Relationship Id="rId2744" Type="http://schemas.openxmlformats.org/officeDocument/2006/relationships/image" Target="media/image5.jpeg"/><Relationship Id="rId2745" Type="http://schemas.openxmlformats.org/officeDocument/2006/relationships/image" Target="media/image5.jpeg"/><Relationship Id="rId2746" Type="http://schemas.openxmlformats.org/officeDocument/2006/relationships/image" Target="media/image5.jpeg"/><Relationship Id="rId2747" Type="http://schemas.openxmlformats.org/officeDocument/2006/relationships/image" Target="media/image5.jpeg"/><Relationship Id="rId2748" Type="http://schemas.openxmlformats.org/officeDocument/2006/relationships/image" Target="media/image5.jpeg"/><Relationship Id="rId2749" Type="http://schemas.openxmlformats.org/officeDocument/2006/relationships/image" Target="media/image5.jpeg"/><Relationship Id="rId2750" Type="http://schemas.openxmlformats.org/officeDocument/2006/relationships/image" Target="media/image5.jpeg"/><Relationship Id="rId2751" Type="http://schemas.openxmlformats.org/officeDocument/2006/relationships/image" Target="media/image5.jpeg"/><Relationship Id="rId2752" Type="http://schemas.openxmlformats.org/officeDocument/2006/relationships/image" Target="media/image5.jpeg"/><Relationship Id="rId2753" Type="http://schemas.openxmlformats.org/officeDocument/2006/relationships/image" Target="media/image5.jpeg"/><Relationship Id="rId2754" Type="http://schemas.openxmlformats.org/officeDocument/2006/relationships/image" Target="media/image5.jpeg"/><Relationship Id="rId2755" Type="http://schemas.openxmlformats.org/officeDocument/2006/relationships/image" Target="media/image5.jpeg"/><Relationship Id="rId2756" Type="http://schemas.openxmlformats.org/officeDocument/2006/relationships/image" Target="media/image5.jpeg"/><Relationship Id="rId2757" Type="http://schemas.openxmlformats.org/officeDocument/2006/relationships/image" Target="media/image5.jpeg"/><Relationship Id="rId2758" Type="http://schemas.openxmlformats.org/officeDocument/2006/relationships/image" Target="media/image5.jpeg"/><Relationship Id="rId2759" Type="http://schemas.openxmlformats.org/officeDocument/2006/relationships/image" Target="media/image5.jpeg"/><Relationship Id="rId2760" Type="http://schemas.openxmlformats.org/officeDocument/2006/relationships/image" Target="media/image5.jpeg"/><Relationship Id="rId2761" Type="http://schemas.openxmlformats.org/officeDocument/2006/relationships/image" Target="media/image5.jpeg"/><Relationship Id="rId2762" Type="http://schemas.openxmlformats.org/officeDocument/2006/relationships/image" Target="media/image5.jpeg"/><Relationship Id="rId2763" Type="http://schemas.openxmlformats.org/officeDocument/2006/relationships/image" Target="media/image5.jpeg"/><Relationship Id="rId2764" Type="http://schemas.openxmlformats.org/officeDocument/2006/relationships/image" Target="media/image5.jpeg"/><Relationship Id="rId2765" Type="http://schemas.openxmlformats.org/officeDocument/2006/relationships/image" Target="media/image5.jpeg"/><Relationship Id="rId2766" Type="http://schemas.openxmlformats.org/officeDocument/2006/relationships/image" Target="media/image5.jpeg"/><Relationship Id="rId2767" Type="http://schemas.openxmlformats.org/officeDocument/2006/relationships/image" Target="media/image5.jpeg"/><Relationship Id="rId2768" Type="http://schemas.openxmlformats.org/officeDocument/2006/relationships/image" Target="media/image5.jpeg"/><Relationship Id="rId2769" Type="http://schemas.openxmlformats.org/officeDocument/2006/relationships/image" Target="media/image5.jpeg"/><Relationship Id="rId2770" Type="http://schemas.openxmlformats.org/officeDocument/2006/relationships/image" Target="media/image5.jpeg"/><Relationship Id="rId2771" Type="http://schemas.openxmlformats.org/officeDocument/2006/relationships/image" Target="media/image5.jpeg"/><Relationship Id="rId2772" Type="http://schemas.openxmlformats.org/officeDocument/2006/relationships/image" Target="media/image5.jpeg"/><Relationship Id="rId2773" Type="http://schemas.openxmlformats.org/officeDocument/2006/relationships/image" Target="media/image5.jpeg"/><Relationship Id="rId2774" Type="http://schemas.openxmlformats.org/officeDocument/2006/relationships/image" Target="media/image5.jpeg"/><Relationship Id="rId2775" Type="http://schemas.openxmlformats.org/officeDocument/2006/relationships/image" Target="media/image5.jpeg"/><Relationship Id="rId2776" Type="http://schemas.openxmlformats.org/officeDocument/2006/relationships/image" Target="media/image5.jpeg"/><Relationship Id="rId2777" Type="http://schemas.openxmlformats.org/officeDocument/2006/relationships/image" Target="media/image5.jpeg"/><Relationship Id="rId2778" Type="http://schemas.openxmlformats.org/officeDocument/2006/relationships/image" Target="media/image5.jpeg"/><Relationship Id="rId2779" Type="http://schemas.openxmlformats.org/officeDocument/2006/relationships/image" Target="media/image5.jpeg"/><Relationship Id="rId2780" Type="http://schemas.openxmlformats.org/officeDocument/2006/relationships/image" Target="media/image6.jpeg"/><Relationship Id="rId2781" Type="http://schemas.openxmlformats.org/officeDocument/2006/relationships/image" Target="media/image6.jpeg"/><Relationship Id="rId2782" Type="http://schemas.openxmlformats.org/officeDocument/2006/relationships/image" Target="media/image6.jpeg"/><Relationship Id="rId2783" Type="http://schemas.openxmlformats.org/officeDocument/2006/relationships/image" Target="media/image6.jpeg"/><Relationship Id="rId2784" Type="http://schemas.openxmlformats.org/officeDocument/2006/relationships/image" Target="media/image6.jpeg"/><Relationship Id="rId2785" Type="http://schemas.openxmlformats.org/officeDocument/2006/relationships/image" Target="media/image6.jpeg"/><Relationship Id="rId2786" Type="http://schemas.openxmlformats.org/officeDocument/2006/relationships/image" Target="media/image6.jpeg"/><Relationship Id="rId2787" Type="http://schemas.openxmlformats.org/officeDocument/2006/relationships/image" Target="media/image6.jpeg"/><Relationship Id="rId2788" Type="http://schemas.openxmlformats.org/officeDocument/2006/relationships/image" Target="media/image6.jpeg"/><Relationship Id="rId2789" Type="http://schemas.openxmlformats.org/officeDocument/2006/relationships/image" Target="media/image6.jpeg"/><Relationship Id="rId2790" Type="http://schemas.openxmlformats.org/officeDocument/2006/relationships/image" Target="media/image5.jpeg"/><Relationship Id="rId2791" Type="http://schemas.openxmlformats.org/officeDocument/2006/relationships/image" Target="media/image5.jpeg"/><Relationship Id="rId2792" Type="http://schemas.openxmlformats.org/officeDocument/2006/relationships/image" Target="media/image5.jpeg"/><Relationship Id="rId2793" Type="http://schemas.openxmlformats.org/officeDocument/2006/relationships/image" Target="media/image5.jpeg"/><Relationship Id="rId2794" Type="http://schemas.openxmlformats.org/officeDocument/2006/relationships/image" Target="media/image5.jpeg"/><Relationship Id="rId2795" Type="http://schemas.openxmlformats.org/officeDocument/2006/relationships/image" Target="media/image5.jpeg"/><Relationship Id="rId2796" Type="http://schemas.openxmlformats.org/officeDocument/2006/relationships/image" Target="media/image5.jpeg"/><Relationship Id="rId2797" Type="http://schemas.openxmlformats.org/officeDocument/2006/relationships/image" Target="media/image5.jpeg"/><Relationship Id="rId2798" Type="http://schemas.openxmlformats.org/officeDocument/2006/relationships/image" Target="media/image5.jpeg"/><Relationship Id="rId2799" Type="http://schemas.openxmlformats.org/officeDocument/2006/relationships/image" Target="media/image5.jpeg"/><Relationship Id="rId2800" Type="http://schemas.openxmlformats.org/officeDocument/2006/relationships/image" Target="media/image5.jpeg"/><Relationship Id="rId2801" Type="http://schemas.openxmlformats.org/officeDocument/2006/relationships/image" Target="media/image5.jpeg"/><Relationship Id="rId2802" Type="http://schemas.openxmlformats.org/officeDocument/2006/relationships/image" Target="media/image5.jpeg"/><Relationship Id="rId2803" Type="http://schemas.openxmlformats.org/officeDocument/2006/relationships/image" Target="media/image5.jpeg"/><Relationship Id="rId2804" Type="http://schemas.openxmlformats.org/officeDocument/2006/relationships/image" Target="media/image5.jpeg"/><Relationship Id="rId2805" Type="http://schemas.openxmlformats.org/officeDocument/2006/relationships/image" Target="media/image5.jpeg"/><Relationship Id="rId2806" Type="http://schemas.openxmlformats.org/officeDocument/2006/relationships/image" Target="media/image5.jpeg"/><Relationship Id="rId2807" Type="http://schemas.openxmlformats.org/officeDocument/2006/relationships/image" Target="media/image5.jpeg"/><Relationship Id="rId2808" Type="http://schemas.openxmlformats.org/officeDocument/2006/relationships/image" Target="media/image5.jpeg"/><Relationship Id="rId2809" Type="http://schemas.openxmlformats.org/officeDocument/2006/relationships/image" Target="media/image5.jpeg"/><Relationship Id="rId2810" Type="http://schemas.openxmlformats.org/officeDocument/2006/relationships/image" Target="media/image5.jpeg"/><Relationship Id="rId2811" Type="http://schemas.openxmlformats.org/officeDocument/2006/relationships/image" Target="media/image5.jpeg"/><Relationship Id="rId2812" Type="http://schemas.openxmlformats.org/officeDocument/2006/relationships/image" Target="media/image5.jpeg"/><Relationship Id="rId2813" Type="http://schemas.openxmlformats.org/officeDocument/2006/relationships/image" Target="media/image5.jpeg"/><Relationship Id="rId2814" Type="http://schemas.openxmlformats.org/officeDocument/2006/relationships/image" Target="media/image5.jpeg"/><Relationship Id="rId2815" Type="http://schemas.openxmlformats.org/officeDocument/2006/relationships/image" Target="media/image5.jpeg"/><Relationship Id="rId2816" Type="http://schemas.openxmlformats.org/officeDocument/2006/relationships/image" Target="media/image5.jpeg"/><Relationship Id="rId2817" Type="http://schemas.openxmlformats.org/officeDocument/2006/relationships/image" Target="media/image5.jpeg"/><Relationship Id="rId2818" Type="http://schemas.openxmlformats.org/officeDocument/2006/relationships/image" Target="media/image5.jpeg"/><Relationship Id="rId2819" Type="http://schemas.openxmlformats.org/officeDocument/2006/relationships/image" Target="media/image5.jpeg"/><Relationship Id="rId2820" Type="http://schemas.openxmlformats.org/officeDocument/2006/relationships/image" Target="media/image5.jpeg"/><Relationship Id="rId2821" Type="http://schemas.openxmlformats.org/officeDocument/2006/relationships/image" Target="media/image5.jpeg"/><Relationship Id="rId2822" Type="http://schemas.openxmlformats.org/officeDocument/2006/relationships/image" Target="media/image5.jpeg"/><Relationship Id="rId2823" Type="http://schemas.openxmlformats.org/officeDocument/2006/relationships/image" Target="media/image5.jpeg"/><Relationship Id="rId2824" Type="http://schemas.openxmlformats.org/officeDocument/2006/relationships/image" Target="media/image5.jpeg"/><Relationship Id="rId2825" Type="http://schemas.openxmlformats.org/officeDocument/2006/relationships/image" Target="media/image5.jpeg"/><Relationship Id="rId2826" Type="http://schemas.openxmlformats.org/officeDocument/2006/relationships/image" Target="media/image5.jpeg"/><Relationship Id="rId2827" Type="http://schemas.openxmlformats.org/officeDocument/2006/relationships/image" Target="media/image5.jpeg"/><Relationship Id="rId2828" Type="http://schemas.openxmlformats.org/officeDocument/2006/relationships/image" Target="media/image5.jpeg"/><Relationship Id="rId2829" Type="http://schemas.openxmlformats.org/officeDocument/2006/relationships/image" Target="media/image5.jpeg"/><Relationship Id="rId2830" Type="http://schemas.openxmlformats.org/officeDocument/2006/relationships/image" Target="media/image5.jpeg"/><Relationship Id="rId2831" Type="http://schemas.openxmlformats.org/officeDocument/2006/relationships/image" Target="media/image5.jpeg"/><Relationship Id="rId2832" Type="http://schemas.openxmlformats.org/officeDocument/2006/relationships/image" Target="media/image5.jpeg"/><Relationship Id="rId2833" Type="http://schemas.openxmlformats.org/officeDocument/2006/relationships/image" Target="media/image5.jpeg"/><Relationship Id="rId2834" Type="http://schemas.openxmlformats.org/officeDocument/2006/relationships/image" Target="media/image5.jpeg"/><Relationship Id="rId2835" Type="http://schemas.openxmlformats.org/officeDocument/2006/relationships/image" Target="media/image5.jpeg"/><Relationship Id="rId2836" Type="http://schemas.openxmlformats.org/officeDocument/2006/relationships/image" Target="media/image5.jpeg"/><Relationship Id="rId2837" Type="http://schemas.openxmlformats.org/officeDocument/2006/relationships/image" Target="media/image5.jpeg"/><Relationship Id="rId2838" Type="http://schemas.openxmlformats.org/officeDocument/2006/relationships/image" Target="media/image5.jpeg"/><Relationship Id="rId2839" Type="http://schemas.openxmlformats.org/officeDocument/2006/relationships/image" Target="media/image5.jpeg"/><Relationship Id="rId2840" Type="http://schemas.openxmlformats.org/officeDocument/2006/relationships/image" Target="media/image6.jpeg"/><Relationship Id="rId2841" Type="http://schemas.openxmlformats.org/officeDocument/2006/relationships/image" Target="media/image6.jpeg"/><Relationship Id="rId2842" Type="http://schemas.openxmlformats.org/officeDocument/2006/relationships/image" Target="media/image6.jpeg"/><Relationship Id="rId2843" Type="http://schemas.openxmlformats.org/officeDocument/2006/relationships/image" Target="media/image6.jpeg"/><Relationship Id="rId2844" Type="http://schemas.openxmlformats.org/officeDocument/2006/relationships/image" Target="media/image6.jpeg"/><Relationship Id="rId2845" Type="http://schemas.openxmlformats.org/officeDocument/2006/relationships/image" Target="media/image6.jpeg"/><Relationship Id="rId2846" Type="http://schemas.openxmlformats.org/officeDocument/2006/relationships/image" Target="media/image6.jpeg"/><Relationship Id="rId2847" Type="http://schemas.openxmlformats.org/officeDocument/2006/relationships/image" Target="media/image6.jpeg"/><Relationship Id="rId2848" Type="http://schemas.openxmlformats.org/officeDocument/2006/relationships/image" Target="media/image6.jpeg"/><Relationship Id="rId2849" Type="http://schemas.openxmlformats.org/officeDocument/2006/relationships/image" Target="media/image6.jpeg"/><Relationship Id="rId2850" Type="http://schemas.openxmlformats.org/officeDocument/2006/relationships/image" Target="media/image5.jpeg"/><Relationship Id="rId2851" Type="http://schemas.openxmlformats.org/officeDocument/2006/relationships/image" Target="media/image5.jpeg"/><Relationship Id="rId2852" Type="http://schemas.openxmlformats.org/officeDocument/2006/relationships/image" Target="media/image5.jpeg"/><Relationship Id="rId2853" Type="http://schemas.openxmlformats.org/officeDocument/2006/relationships/image" Target="media/image5.jpeg"/><Relationship Id="rId2854" Type="http://schemas.openxmlformats.org/officeDocument/2006/relationships/image" Target="media/image5.jpeg"/><Relationship Id="rId2855" Type="http://schemas.openxmlformats.org/officeDocument/2006/relationships/image" Target="media/image5.jpeg"/><Relationship Id="rId2856" Type="http://schemas.openxmlformats.org/officeDocument/2006/relationships/image" Target="media/image5.jpeg"/><Relationship Id="rId2857" Type="http://schemas.openxmlformats.org/officeDocument/2006/relationships/image" Target="media/image5.jpeg"/><Relationship Id="rId2858" Type="http://schemas.openxmlformats.org/officeDocument/2006/relationships/image" Target="media/image5.jpeg"/><Relationship Id="rId2859" Type="http://schemas.openxmlformats.org/officeDocument/2006/relationships/image" Target="media/image5.jpeg"/><Relationship Id="rId2860" Type="http://schemas.openxmlformats.org/officeDocument/2006/relationships/image" Target="media/image5.jpeg"/><Relationship Id="rId2861" Type="http://schemas.openxmlformats.org/officeDocument/2006/relationships/image" Target="media/image5.jpeg"/><Relationship Id="rId2862" Type="http://schemas.openxmlformats.org/officeDocument/2006/relationships/image" Target="media/image5.jpeg"/><Relationship Id="rId2863" Type="http://schemas.openxmlformats.org/officeDocument/2006/relationships/image" Target="media/image5.jpeg"/><Relationship Id="rId2864" Type="http://schemas.openxmlformats.org/officeDocument/2006/relationships/image" Target="media/image5.jpeg"/><Relationship Id="rId2865" Type="http://schemas.openxmlformats.org/officeDocument/2006/relationships/image" Target="media/image5.jpeg"/><Relationship Id="rId2866" Type="http://schemas.openxmlformats.org/officeDocument/2006/relationships/image" Target="media/image5.jpeg"/><Relationship Id="rId2867" Type="http://schemas.openxmlformats.org/officeDocument/2006/relationships/image" Target="media/image5.jpeg"/><Relationship Id="rId2868" Type="http://schemas.openxmlformats.org/officeDocument/2006/relationships/image" Target="media/image5.jpeg"/><Relationship Id="rId2869" Type="http://schemas.openxmlformats.org/officeDocument/2006/relationships/image" Target="media/image5.jpeg"/><Relationship Id="rId2870" Type="http://schemas.openxmlformats.org/officeDocument/2006/relationships/image" Target="media/image5.jpeg"/><Relationship Id="rId2871" Type="http://schemas.openxmlformats.org/officeDocument/2006/relationships/image" Target="media/image5.jpeg"/><Relationship Id="rId2872" Type="http://schemas.openxmlformats.org/officeDocument/2006/relationships/image" Target="media/image5.jpeg"/><Relationship Id="rId2873" Type="http://schemas.openxmlformats.org/officeDocument/2006/relationships/image" Target="media/image5.jpeg"/><Relationship Id="rId2874" Type="http://schemas.openxmlformats.org/officeDocument/2006/relationships/image" Target="media/image5.jpeg"/><Relationship Id="rId2875" Type="http://schemas.openxmlformats.org/officeDocument/2006/relationships/image" Target="media/image5.jpeg"/><Relationship Id="rId2876" Type="http://schemas.openxmlformats.org/officeDocument/2006/relationships/image" Target="media/image5.jpeg"/><Relationship Id="rId2877" Type="http://schemas.openxmlformats.org/officeDocument/2006/relationships/image" Target="media/image5.jpeg"/><Relationship Id="rId2878" Type="http://schemas.openxmlformats.org/officeDocument/2006/relationships/image" Target="media/image5.jpeg"/><Relationship Id="rId2879" Type="http://schemas.openxmlformats.org/officeDocument/2006/relationships/image" Target="media/image5.jpeg"/><Relationship Id="rId2880" Type="http://schemas.openxmlformats.org/officeDocument/2006/relationships/image" Target="media/image5.jpeg"/><Relationship Id="rId2881" Type="http://schemas.openxmlformats.org/officeDocument/2006/relationships/image" Target="media/image5.jpeg"/><Relationship Id="rId2882" Type="http://schemas.openxmlformats.org/officeDocument/2006/relationships/image" Target="media/image5.jpeg"/><Relationship Id="rId2883" Type="http://schemas.openxmlformats.org/officeDocument/2006/relationships/image" Target="media/image5.jpeg"/><Relationship Id="rId2884" Type="http://schemas.openxmlformats.org/officeDocument/2006/relationships/image" Target="media/image5.jpeg"/><Relationship Id="rId2885" Type="http://schemas.openxmlformats.org/officeDocument/2006/relationships/image" Target="media/image5.jpeg"/><Relationship Id="rId2886" Type="http://schemas.openxmlformats.org/officeDocument/2006/relationships/image" Target="media/image5.jpeg"/><Relationship Id="rId2887" Type="http://schemas.openxmlformats.org/officeDocument/2006/relationships/image" Target="media/image5.jpeg"/><Relationship Id="rId2888" Type="http://schemas.openxmlformats.org/officeDocument/2006/relationships/image" Target="media/image5.jpeg"/><Relationship Id="rId2889" Type="http://schemas.openxmlformats.org/officeDocument/2006/relationships/image" Target="media/image5.jpeg"/><Relationship Id="rId2890" Type="http://schemas.openxmlformats.org/officeDocument/2006/relationships/image" Target="media/image5.jpeg"/><Relationship Id="rId2891" Type="http://schemas.openxmlformats.org/officeDocument/2006/relationships/image" Target="media/image5.jpeg"/><Relationship Id="rId2892" Type="http://schemas.openxmlformats.org/officeDocument/2006/relationships/image" Target="media/image5.jpeg"/><Relationship Id="rId2893" Type="http://schemas.openxmlformats.org/officeDocument/2006/relationships/image" Target="media/image5.jpeg"/><Relationship Id="rId2894" Type="http://schemas.openxmlformats.org/officeDocument/2006/relationships/image" Target="media/image5.jpeg"/><Relationship Id="rId2895" Type="http://schemas.openxmlformats.org/officeDocument/2006/relationships/image" Target="media/image5.jpeg"/><Relationship Id="rId2896" Type="http://schemas.openxmlformats.org/officeDocument/2006/relationships/image" Target="media/image5.jpeg"/><Relationship Id="rId2897" Type="http://schemas.openxmlformats.org/officeDocument/2006/relationships/image" Target="media/image5.jpeg"/><Relationship Id="rId2898" Type="http://schemas.openxmlformats.org/officeDocument/2006/relationships/image" Target="media/image5.jpeg"/><Relationship Id="rId2899" Type="http://schemas.openxmlformats.org/officeDocument/2006/relationships/image" Target="media/image5.jpeg"/><Relationship Id="rId2900" Type="http://schemas.openxmlformats.org/officeDocument/2006/relationships/image" Target="media/image6.jpeg"/><Relationship Id="rId2901" Type="http://schemas.openxmlformats.org/officeDocument/2006/relationships/image" Target="media/image6.jpeg"/><Relationship Id="rId2902" Type="http://schemas.openxmlformats.org/officeDocument/2006/relationships/image" Target="media/image6.jpeg"/><Relationship Id="rId2903" Type="http://schemas.openxmlformats.org/officeDocument/2006/relationships/image" Target="media/image6.jpeg"/><Relationship Id="rId2904" Type="http://schemas.openxmlformats.org/officeDocument/2006/relationships/image" Target="media/image6.jpeg"/><Relationship Id="rId2905" Type="http://schemas.openxmlformats.org/officeDocument/2006/relationships/image" Target="media/image6.jpeg"/><Relationship Id="rId2906" Type="http://schemas.openxmlformats.org/officeDocument/2006/relationships/image" Target="media/image6.jpeg"/><Relationship Id="rId2907" Type="http://schemas.openxmlformats.org/officeDocument/2006/relationships/image" Target="media/image6.jpeg"/><Relationship Id="rId2908" Type="http://schemas.openxmlformats.org/officeDocument/2006/relationships/image" Target="media/image6.jpeg"/><Relationship Id="rId2909" Type="http://schemas.openxmlformats.org/officeDocument/2006/relationships/image" Target="media/image6.jpeg"/><Relationship Id="rId2910" Type="http://schemas.openxmlformats.org/officeDocument/2006/relationships/image" Target="media/image5.jpeg"/><Relationship Id="rId2911" Type="http://schemas.openxmlformats.org/officeDocument/2006/relationships/image" Target="media/image5.jpeg"/><Relationship Id="rId2912" Type="http://schemas.openxmlformats.org/officeDocument/2006/relationships/image" Target="media/image5.jpeg"/><Relationship Id="rId2913" Type="http://schemas.openxmlformats.org/officeDocument/2006/relationships/image" Target="media/image5.jpeg"/><Relationship Id="rId2914" Type="http://schemas.openxmlformats.org/officeDocument/2006/relationships/image" Target="media/image5.jpeg"/><Relationship Id="rId2915" Type="http://schemas.openxmlformats.org/officeDocument/2006/relationships/image" Target="media/image5.jpeg"/><Relationship Id="rId2916" Type="http://schemas.openxmlformats.org/officeDocument/2006/relationships/image" Target="media/image5.jpeg"/><Relationship Id="rId2917" Type="http://schemas.openxmlformats.org/officeDocument/2006/relationships/image" Target="media/image5.jpeg"/><Relationship Id="rId2918" Type="http://schemas.openxmlformats.org/officeDocument/2006/relationships/image" Target="media/image5.jpeg"/><Relationship Id="rId2919" Type="http://schemas.openxmlformats.org/officeDocument/2006/relationships/image" Target="media/image5.jpeg"/><Relationship Id="rId2920" Type="http://schemas.openxmlformats.org/officeDocument/2006/relationships/image" Target="media/image5.jpeg"/><Relationship Id="rId2921" Type="http://schemas.openxmlformats.org/officeDocument/2006/relationships/image" Target="media/image5.jpeg"/><Relationship Id="rId2922" Type="http://schemas.openxmlformats.org/officeDocument/2006/relationships/image" Target="media/image5.jpeg"/><Relationship Id="rId2923" Type="http://schemas.openxmlformats.org/officeDocument/2006/relationships/image" Target="media/image5.jpeg"/><Relationship Id="rId2924" Type="http://schemas.openxmlformats.org/officeDocument/2006/relationships/image" Target="media/image5.jpeg"/><Relationship Id="rId2925" Type="http://schemas.openxmlformats.org/officeDocument/2006/relationships/image" Target="media/image5.jpeg"/><Relationship Id="rId2926" Type="http://schemas.openxmlformats.org/officeDocument/2006/relationships/image" Target="media/image5.jpeg"/><Relationship Id="rId2927" Type="http://schemas.openxmlformats.org/officeDocument/2006/relationships/image" Target="media/image5.jpeg"/><Relationship Id="rId2928" Type="http://schemas.openxmlformats.org/officeDocument/2006/relationships/image" Target="media/image5.jpeg"/><Relationship Id="rId2929" Type="http://schemas.openxmlformats.org/officeDocument/2006/relationships/image" Target="media/image5.jpeg"/><Relationship Id="rId2930" Type="http://schemas.openxmlformats.org/officeDocument/2006/relationships/image" Target="media/image5.jpeg"/><Relationship Id="rId2931" Type="http://schemas.openxmlformats.org/officeDocument/2006/relationships/image" Target="media/image5.jpeg"/><Relationship Id="rId2932" Type="http://schemas.openxmlformats.org/officeDocument/2006/relationships/image" Target="media/image5.jpeg"/><Relationship Id="rId2933" Type="http://schemas.openxmlformats.org/officeDocument/2006/relationships/image" Target="media/image5.jpeg"/><Relationship Id="rId2934" Type="http://schemas.openxmlformats.org/officeDocument/2006/relationships/image" Target="media/image5.jpeg"/><Relationship Id="rId2935" Type="http://schemas.openxmlformats.org/officeDocument/2006/relationships/image" Target="media/image5.jpeg"/><Relationship Id="rId2936" Type="http://schemas.openxmlformats.org/officeDocument/2006/relationships/image" Target="media/image5.jpeg"/><Relationship Id="rId2937" Type="http://schemas.openxmlformats.org/officeDocument/2006/relationships/image" Target="media/image5.jpeg"/><Relationship Id="rId2938" Type="http://schemas.openxmlformats.org/officeDocument/2006/relationships/image" Target="media/image5.jpeg"/><Relationship Id="rId2939" Type="http://schemas.openxmlformats.org/officeDocument/2006/relationships/image" Target="media/image5.jpeg"/><Relationship Id="rId2940" Type="http://schemas.openxmlformats.org/officeDocument/2006/relationships/image" Target="media/image5.jpeg"/><Relationship Id="rId2941" Type="http://schemas.openxmlformats.org/officeDocument/2006/relationships/image" Target="media/image5.jpeg"/><Relationship Id="rId2942" Type="http://schemas.openxmlformats.org/officeDocument/2006/relationships/image" Target="media/image5.jpeg"/><Relationship Id="rId2943" Type="http://schemas.openxmlformats.org/officeDocument/2006/relationships/image" Target="media/image5.jpeg"/><Relationship Id="rId2944" Type="http://schemas.openxmlformats.org/officeDocument/2006/relationships/image" Target="media/image5.jpeg"/><Relationship Id="rId2945" Type="http://schemas.openxmlformats.org/officeDocument/2006/relationships/image" Target="media/image5.jpeg"/><Relationship Id="rId2946" Type="http://schemas.openxmlformats.org/officeDocument/2006/relationships/image" Target="media/image5.jpeg"/><Relationship Id="rId2947" Type="http://schemas.openxmlformats.org/officeDocument/2006/relationships/image" Target="media/image5.jpeg"/><Relationship Id="rId2948" Type="http://schemas.openxmlformats.org/officeDocument/2006/relationships/image" Target="media/image5.jpeg"/><Relationship Id="rId2949" Type="http://schemas.openxmlformats.org/officeDocument/2006/relationships/image" Target="media/image5.jpeg"/><Relationship Id="rId2950" Type="http://schemas.openxmlformats.org/officeDocument/2006/relationships/image" Target="media/image5.jpeg"/><Relationship Id="rId2951" Type="http://schemas.openxmlformats.org/officeDocument/2006/relationships/image" Target="media/image5.jpeg"/><Relationship Id="rId2952" Type="http://schemas.openxmlformats.org/officeDocument/2006/relationships/image" Target="media/image5.jpeg"/><Relationship Id="rId2953" Type="http://schemas.openxmlformats.org/officeDocument/2006/relationships/image" Target="media/image5.jpeg"/><Relationship Id="rId2954" Type="http://schemas.openxmlformats.org/officeDocument/2006/relationships/image" Target="media/image5.jpeg"/><Relationship Id="rId2955" Type="http://schemas.openxmlformats.org/officeDocument/2006/relationships/image" Target="media/image5.jpeg"/><Relationship Id="rId2956" Type="http://schemas.openxmlformats.org/officeDocument/2006/relationships/image" Target="media/image5.jpeg"/><Relationship Id="rId2957" Type="http://schemas.openxmlformats.org/officeDocument/2006/relationships/image" Target="media/image5.jpeg"/><Relationship Id="rId2958" Type="http://schemas.openxmlformats.org/officeDocument/2006/relationships/image" Target="media/image5.jpeg"/><Relationship Id="rId2959" Type="http://schemas.openxmlformats.org/officeDocument/2006/relationships/image" Target="media/image5.jpeg"/><Relationship Id="rId2960" Type="http://schemas.openxmlformats.org/officeDocument/2006/relationships/image" Target="media/image6.jpeg"/><Relationship Id="rId2961" Type="http://schemas.openxmlformats.org/officeDocument/2006/relationships/image" Target="media/image6.jpeg"/><Relationship Id="rId2962" Type="http://schemas.openxmlformats.org/officeDocument/2006/relationships/image" Target="media/image6.jpeg"/><Relationship Id="rId2963" Type="http://schemas.openxmlformats.org/officeDocument/2006/relationships/image" Target="media/image6.jpeg"/><Relationship Id="rId2964" Type="http://schemas.openxmlformats.org/officeDocument/2006/relationships/image" Target="media/image6.jpeg"/><Relationship Id="rId2965" Type="http://schemas.openxmlformats.org/officeDocument/2006/relationships/image" Target="media/image6.jpeg"/><Relationship Id="rId2966" Type="http://schemas.openxmlformats.org/officeDocument/2006/relationships/image" Target="media/image6.jpeg"/><Relationship Id="rId2967" Type="http://schemas.openxmlformats.org/officeDocument/2006/relationships/image" Target="media/image6.jpeg"/><Relationship Id="rId2968" Type="http://schemas.openxmlformats.org/officeDocument/2006/relationships/image" Target="media/image6.jpeg"/><Relationship Id="rId2969" Type="http://schemas.openxmlformats.org/officeDocument/2006/relationships/image" Target="media/image6.jpeg"/><Relationship Id="rId2970" Type="http://schemas.openxmlformats.org/officeDocument/2006/relationships/image" Target="media/image5.jpeg"/><Relationship Id="rId2971" Type="http://schemas.openxmlformats.org/officeDocument/2006/relationships/image" Target="media/image5.jpeg"/><Relationship Id="rId2972" Type="http://schemas.openxmlformats.org/officeDocument/2006/relationships/image" Target="media/image5.jpeg"/><Relationship Id="rId2973" Type="http://schemas.openxmlformats.org/officeDocument/2006/relationships/image" Target="media/image5.jpeg"/><Relationship Id="rId2974" Type="http://schemas.openxmlformats.org/officeDocument/2006/relationships/image" Target="media/image5.jpeg"/><Relationship Id="rId2975" Type="http://schemas.openxmlformats.org/officeDocument/2006/relationships/image" Target="media/image5.jpeg"/><Relationship Id="rId2976" Type="http://schemas.openxmlformats.org/officeDocument/2006/relationships/image" Target="media/image5.jpeg"/><Relationship Id="rId2977" Type="http://schemas.openxmlformats.org/officeDocument/2006/relationships/image" Target="media/image5.jpeg"/><Relationship Id="rId2978" Type="http://schemas.openxmlformats.org/officeDocument/2006/relationships/image" Target="media/image5.jpeg"/><Relationship Id="rId2979" Type="http://schemas.openxmlformats.org/officeDocument/2006/relationships/image" Target="media/image5.jpeg"/><Relationship Id="rId2980" Type="http://schemas.openxmlformats.org/officeDocument/2006/relationships/image" Target="media/image5.jpeg"/><Relationship Id="rId2981" Type="http://schemas.openxmlformats.org/officeDocument/2006/relationships/image" Target="media/image5.jpeg"/><Relationship Id="rId2982" Type="http://schemas.openxmlformats.org/officeDocument/2006/relationships/image" Target="media/image5.jpeg"/><Relationship Id="rId2983" Type="http://schemas.openxmlformats.org/officeDocument/2006/relationships/image" Target="media/image5.jpeg"/><Relationship Id="rId2984" Type="http://schemas.openxmlformats.org/officeDocument/2006/relationships/image" Target="media/image5.jpeg"/><Relationship Id="rId2985" Type="http://schemas.openxmlformats.org/officeDocument/2006/relationships/image" Target="media/image5.jpeg"/><Relationship Id="rId2986" Type="http://schemas.openxmlformats.org/officeDocument/2006/relationships/image" Target="media/image5.jpeg"/><Relationship Id="rId2987" Type="http://schemas.openxmlformats.org/officeDocument/2006/relationships/image" Target="media/image5.jpeg"/><Relationship Id="rId2988" Type="http://schemas.openxmlformats.org/officeDocument/2006/relationships/image" Target="media/image5.jpeg"/><Relationship Id="rId2989" Type="http://schemas.openxmlformats.org/officeDocument/2006/relationships/image" Target="media/image5.jpeg"/><Relationship Id="rId2990" Type="http://schemas.openxmlformats.org/officeDocument/2006/relationships/image" Target="media/image5.jpeg"/><Relationship Id="rId2991" Type="http://schemas.openxmlformats.org/officeDocument/2006/relationships/image" Target="media/image5.jpeg"/><Relationship Id="rId2992" Type="http://schemas.openxmlformats.org/officeDocument/2006/relationships/image" Target="media/image5.jpeg"/><Relationship Id="rId2993" Type="http://schemas.openxmlformats.org/officeDocument/2006/relationships/image" Target="media/image5.jpeg"/><Relationship Id="rId2994" Type="http://schemas.openxmlformats.org/officeDocument/2006/relationships/image" Target="media/image5.jpeg"/><Relationship Id="rId2995" Type="http://schemas.openxmlformats.org/officeDocument/2006/relationships/image" Target="media/image5.jpeg"/><Relationship Id="rId2996" Type="http://schemas.openxmlformats.org/officeDocument/2006/relationships/image" Target="media/image5.jpeg"/><Relationship Id="rId2997" Type="http://schemas.openxmlformats.org/officeDocument/2006/relationships/image" Target="media/image5.jpeg"/><Relationship Id="rId2998" Type="http://schemas.openxmlformats.org/officeDocument/2006/relationships/image" Target="media/image5.jpeg"/><Relationship Id="rId2999" Type="http://schemas.openxmlformats.org/officeDocument/2006/relationships/image" Target="media/image5.jpeg"/><Relationship Id="rId3000" Type="http://schemas.openxmlformats.org/officeDocument/2006/relationships/image" Target="media/image5.jpeg"/><Relationship Id="rId3001" Type="http://schemas.openxmlformats.org/officeDocument/2006/relationships/image" Target="media/image5.jpeg"/><Relationship Id="rId3002" Type="http://schemas.openxmlformats.org/officeDocument/2006/relationships/image" Target="media/image5.jpeg"/><Relationship Id="rId3003" Type="http://schemas.openxmlformats.org/officeDocument/2006/relationships/image" Target="media/image5.jpeg"/><Relationship Id="rId3004" Type="http://schemas.openxmlformats.org/officeDocument/2006/relationships/image" Target="media/image5.jpeg"/><Relationship Id="rId3005" Type="http://schemas.openxmlformats.org/officeDocument/2006/relationships/image" Target="media/image5.jpeg"/><Relationship Id="rId3006" Type="http://schemas.openxmlformats.org/officeDocument/2006/relationships/image" Target="media/image5.jpeg"/><Relationship Id="rId3007" Type="http://schemas.openxmlformats.org/officeDocument/2006/relationships/image" Target="media/image5.jpeg"/><Relationship Id="rId3008" Type="http://schemas.openxmlformats.org/officeDocument/2006/relationships/image" Target="media/image5.jpeg"/><Relationship Id="rId3009" Type="http://schemas.openxmlformats.org/officeDocument/2006/relationships/image" Target="media/image5.jpeg"/><Relationship Id="rId3010" Type="http://schemas.openxmlformats.org/officeDocument/2006/relationships/image" Target="media/image5.jpeg"/><Relationship Id="rId3011" Type="http://schemas.openxmlformats.org/officeDocument/2006/relationships/image" Target="media/image5.jpeg"/><Relationship Id="rId3012" Type="http://schemas.openxmlformats.org/officeDocument/2006/relationships/image" Target="media/image5.jpeg"/><Relationship Id="rId3013" Type="http://schemas.openxmlformats.org/officeDocument/2006/relationships/image" Target="media/image5.jpeg"/><Relationship Id="rId3014" Type="http://schemas.openxmlformats.org/officeDocument/2006/relationships/image" Target="media/image5.jpeg"/><Relationship Id="rId3015" Type="http://schemas.openxmlformats.org/officeDocument/2006/relationships/image" Target="media/image5.jpeg"/><Relationship Id="rId3016" Type="http://schemas.openxmlformats.org/officeDocument/2006/relationships/image" Target="media/image5.jpeg"/><Relationship Id="rId3017" Type="http://schemas.openxmlformats.org/officeDocument/2006/relationships/image" Target="media/image5.jpeg"/><Relationship Id="rId3018" Type="http://schemas.openxmlformats.org/officeDocument/2006/relationships/image" Target="media/image5.jpeg"/><Relationship Id="rId3019" Type="http://schemas.openxmlformats.org/officeDocument/2006/relationships/image" Target="media/image5.jpeg"/><Relationship Id="rId3020" Type="http://schemas.openxmlformats.org/officeDocument/2006/relationships/image" Target="media/image6.jpeg"/><Relationship Id="rId3021" Type="http://schemas.openxmlformats.org/officeDocument/2006/relationships/image" Target="media/image6.jpeg"/><Relationship Id="rId3022" Type="http://schemas.openxmlformats.org/officeDocument/2006/relationships/image" Target="media/image6.jpeg"/><Relationship Id="rId3023" Type="http://schemas.openxmlformats.org/officeDocument/2006/relationships/image" Target="media/image6.jpeg"/><Relationship Id="rId3024" Type="http://schemas.openxmlformats.org/officeDocument/2006/relationships/image" Target="media/image6.jpeg"/><Relationship Id="rId3025" Type="http://schemas.openxmlformats.org/officeDocument/2006/relationships/image" Target="media/image6.jpeg"/><Relationship Id="rId3026" Type="http://schemas.openxmlformats.org/officeDocument/2006/relationships/image" Target="media/image6.jpeg"/><Relationship Id="rId3027" Type="http://schemas.openxmlformats.org/officeDocument/2006/relationships/image" Target="media/image6.jpeg"/><Relationship Id="rId3028" Type="http://schemas.openxmlformats.org/officeDocument/2006/relationships/image" Target="media/image6.jpeg"/><Relationship Id="rId3029" Type="http://schemas.openxmlformats.org/officeDocument/2006/relationships/image" Target="media/image6.jpeg"/><Relationship Id="rId3030" Type="http://schemas.openxmlformats.org/officeDocument/2006/relationships/image" Target="media/image5.jpeg"/><Relationship Id="rId3031" Type="http://schemas.openxmlformats.org/officeDocument/2006/relationships/image" Target="media/image5.jpeg"/><Relationship Id="rId3032" Type="http://schemas.openxmlformats.org/officeDocument/2006/relationships/image" Target="media/image5.jpeg"/><Relationship Id="rId3033" Type="http://schemas.openxmlformats.org/officeDocument/2006/relationships/image" Target="media/image5.jpeg"/><Relationship Id="rId3034" Type="http://schemas.openxmlformats.org/officeDocument/2006/relationships/image" Target="media/image5.jpeg"/><Relationship Id="rId3035" Type="http://schemas.openxmlformats.org/officeDocument/2006/relationships/image" Target="media/image5.jpeg"/><Relationship Id="rId3036" Type="http://schemas.openxmlformats.org/officeDocument/2006/relationships/image" Target="media/image5.jpeg"/><Relationship Id="rId3037" Type="http://schemas.openxmlformats.org/officeDocument/2006/relationships/image" Target="media/image5.jpeg"/><Relationship Id="rId3038" Type="http://schemas.openxmlformats.org/officeDocument/2006/relationships/image" Target="media/image5.jpeg"/><Relationship Id="rId3039" Type="http://schemas.openxmlformats.org/officeDocument/2006/relationships/image" Target="media/image5.jpeg"/><Relationship Id="rId3040" Type="http://schemas.openxmlformats.org/officeDocument/2006/relationships/image" Target="media/image5.jpeg"/><Relationship Id="rId3041" Type="http://schemas.openxmlformats.org/officeDocument/2006/relationships/image" Target="media/image5.jpeg"/><Relationship Id="rId3042" Type="http://schemas.openxmlformats.org/officeDocument/2006/relationships/image" Target="media/image5.jpeg"/><Relationship Id="rId3043" Type="http://schemas.openxmlformats.org/officeDocument/2006/relationships/image" Target="media/image5.jpeg"/><Relationship Id="rId3044" Type="http://schemas.openxmlformats.org/officeDocument/2006/relationships/image" Target="media/image5.jpeg"/><Relationship Id="rId3045" Type="http://schemas.openxmlformats.org/officeDocument/2006/relationships/image" Target="media/image5.jpeg"/><Relationship Id="rId3046" Type="http://schemas.openxmlformats.org/officeDocument/2006/relationships/image" Target="media/image5.jpeg"/><Relationship Id="rId3047" Type="http://schemas.openxmlformats.org/officeDocument/2006/relationships/image" Target="media/image5.jpeg"/><Relationship Id="rId3048" Type="http://schemas.openxmlformats.org/officeDocument/2006/relationships/image" Target="media/image5.jpeg"/><Relationship Id="rId3049" Type="http://schemas.openxmlformats.org/officeDocument/2006/relationships/image" Target="media/image5.jpeg"/><Relationship Id="rId3050" Type="http://schemas.openxmlformats.org/officeDocument/2006/relationships/image" Target="media/image5.jpeg"/><Relationship Id="rId3051" Type="http://schemas.openxmlformats.org/officeDocument/2006/relationships/image" Target="media/image5.jpeg"/><Relationship Id="rId3052" Type="http://schemas.openxmlformats.org/officeDocument/2006/relationships/image" Target="media/image5.jpeg"/><Relationship Id="rId3053" Type="http://schemas.openxmlformats.org/officeDocument/2006/relationships/image" Target="media/image5.jpeg"/><Relationship Id="rId3054" Type="http://schemas.openxmlformats.org/officeDocument/2006/relationships/image" Target="media/image5.jpeg"/><Relationship Id="rId3055" Type="http://schemas.openxmlformats.org/officeDocument/2006/relationships/image" Target="media/image5.jpeg"/><Relationship Id="rId3056" Type="http://schemas.openxmlformats.org/officeDocument/2006/relationships/image" Target="media/image5.jpeg"/><Relationship Id="rId3057" Type="http://schemas.openxmlformats.org/officeDocument/2006/relationships/image" Target="media/image5.jpeg"/><Relationship Id="rId3058" Type="http://schemas.openxmlformats.org/officeDocument/2006/relationships/image" Target="media/image5.jpeg"/><Relationship Id="rId3059" Type="http://schemas.openxmlformats.org/officeDocument/2006/relationships/image" Target="media/image5.jpeg"/><Relationship Id="rId3060" Type="http://schemas.openxmlformats.org/officeDocument/2006/relationships/image" Target="media/image5.jpeg"/><Relationship Id="rId3061" Type="http://schemas.openxmlformats.org/officeDocument/2006/relationships/image" Target="media/image5.jpeg"/><Relationship Id="rId3062" Type="http://schemas.openxmlformats.org/officeDocument/2006/relationships/image" Target="media/image5.jpeg"/><Relationship Id="rId3063" Type="http://schemas.openxmlformats.org/officeDocument/2006/relationships/image" Target="media/image5.jpeg"/><Relationship Id="rId3064" Type="http://schemas.openxmlformats.org/officeDocument/2006/relationships/image" Target="media/image5.jpeg"/><Relationship Id="rId3065" Type="http://schemas.openxmlformats.org/officeDocument/2006/relationships/image" Target="media/image5.jpeg"/><Relationship Id="rId3066" Type="http://schemas.openxmlformats.org/officeDocument/2006/relationships/image" Target="media/image5.jpeg"/><Relationship Id="rId3067" Type="http://schemas.openxmlformats.org/officeDocument/2006/relationships/image" Target="media/image5.jpeg"/><Relationship Id="rId3068" Type="http://schemas.openxmlformats.org/officeDocument/2006/relationships/image" Target="media/image5.jpeg"/><Relationship Id="rId3069" Type="http://schemas.openxmlformats.org/officeDocument/2006/relationships/image" Target="media/image5.jpeg"/><Relationship Id="rId3070" Type="http://schemas.openxmlformats.org/officeDocument/2006/relationships/image" Target="media/image5.jpeg"/><Relationship Id="rId3071" Type="http://schemas.openxmlformats.org/officeDocument/2006/relationships/image" Target="media/image5.jpeg"/><Relationship Id="rId3072" Type="http://schemas.openxmlformats.org/officeDocument/2006/relationships/image" Target="media/image5.jpeg"/><Relationship Id="rId3073" Type="http://schemas.openxmlformats.org/officeDocument/2006/relationships/image" Target="media/image5.jpeg"/><Relationship Id="rId3074" Type="http://schemas.openxmlformats.org/officeDocument/2006/relationships/image" Target="media/image5.jpeg"/><Relationship Id="rId3075" Type="http://schemas.openxmlformats.org/officeDocument/2006/relationships/image" Target="media/image5.jpeg"/><Relationship Id="rId3076" Type="http://schemas.openxmlformats.org/officeDocument/2006/relationships/image" Target="media/image5.jpeg"/><Relationship Id="rId3077" Type="http://schemas.openxmlformats.org/officeDocument/2006/relationships/image" Target="media/image5.jpeg"/><Relationship Id="rId3078" Type="http://schemas.openxmlformats.org/officeDocument/2006/relationships/image" Target="media/image5.jpeg"/><Relationship Id="rId3079" Type="http://schemas.openxmlformats.org/officeDocument/2006/relationships/image" Target="media/image5.jpeg"/><Relationship Id="rId3080" Type="http://schemas.openxmlformats.org/officeDocument/2006/relationships/image" Target="media/image6.jpeg"/><Relationship Id="rId3081" Type="http://schemas.openxmlformats.org/officeDocument/2006/relationships/image" Target="media/image6.jpeg"/><Relationship Id="rId3082" Type="http://schemas.openxmlformats.org/officeDocument/2006/relationships/image" Target="media/image6.jpeg"/><Relationship Id="rId3083" Type="http://schemas.openxmlformats.org/officeDocument/2006/relationships/image" Target="media/image6.jpeg"/><Relationship Id="rId3084" Type="http://schemas.openxmlformats.org/officeDocument/2006/relationships/image" Target="media/image6.jpeg"/><Relationship Id="rId3085" Type="http://schemas.openxmlformats.org/officeDocument/2006/relationships/image" Target="media/image6.jpeg"/><Relationship Id="rId3086" Type="http://schemas.openxmlformats.org/officeDocument/2006/relationships/image" Target="media/image6.jpeg"/><Relationship Id="rId3087" Type="http://schemas.openxmlformats.org/officeDocument/2006/relationships/image" Target="media/image6.jpeg"/><Relationship Id="rId3088" Type="http://schemas.openxmlformats.org/officeDocument/2006/relationships/image" Target="media/image6.jpeg"/><Relationship Id="rId3089" Type="http://schemas.openxmlformats.org/officeDocument/2006/relationships/image" Target="media/image6.jpeg"/><Relationship Id="rId3090" Type="http://schemas.openxmlformats.org/officeDocument/2006/relationships/image" Target="media/image5.jpeg"/><Relationship Id="rId3091" Type="http://schemas.openxmlformats.org/officeDocument/2006/relationships/image" Target="media/image5.jpeg"/><Relationship Id="rId3092" Type="http://schemas.openxmlformats.org/officeDocument/2006/relationships/image" Target="media/image5.jpeg"/><Relationship Id="rId3093" Type="http://schemas.openxmlformats.org/officeDocument/2006/relationships/image" Target="media/image5.jpeg"/><Relationship Id="rId3094" Type="http://schemas.openxmlformats.org/officeDocument/2006/relationships/image" Target="media/image5.jpeg"/><Relationship Id="rId3095" Type="http://schemas.openxmlformats.org/officeDocument/2006/relationships/image" Target="media/image5.jpeg"/><Relationship Id="rId3096" Type="http://schemas.openxmlformats.org/officeDocument/2006/relationships/image" Target="media/image5.jpeg"/><Relationship Id="rId3097" Type="http://schemas.openxmlformats.org/officeDocument/2006/relationships/image" Target="media/image5.jpeg"/><Relationship Id="rId3098" Type="http://schemas.openxmlformats.org/officeDocument/2006/relationships/image" Target="media/image5.jpeg"/><Relationship Id="rId3099" Type="http://schemas.openxmlformats.org/officeDocument/2006/relationships/image" Target="media/image5.jpeg"/><Relationship Id="rId3100" Type="http://schemas.openxmlformats.org/officeDocument/2006/relationships/image" Target="media/image5.jpeg"/><Relationship Id="rId3101" Type="http://schemas.openxmlformats.org/officeDocument/2006/relationships/image" Target="media/image5.jpeg"/><Relationship Id="rId3102" Type="http://schemas.openxmlformats.org/officeDocument/2006/relationships/image" Target="media/image5.jpeg"/><Relationship Id="rId3103" Type="http://schemas.openxmlformats.org/officeDocument/2006/relationships/image" Target="media/image5.jpeg"/><Relationship Id="rId3104" Type="http://schemas.openxmlformats.org/officeDocument/2006/relationships/image" Target="media/image5.jpeg"/><Relationship Id="rId3105" Type="http://schemas.openxmlformats.org/officeDocument/2006/relationships/image" Target="media/image5.jpeg"/><Relationship Id="rId3106" Type="http://schemas.openxmlformats.org/officeDocument/2006/relationships/image" Target="media/image5.jpeg"/><Relationship Id="rId3107" Type="http://schemas.openxmlformats.org/officeDocument/2006/relationships/image" Target="media/image5.jpeg"/><Relationship Id="rId3108" Type="http://schemas.openxmlformats.org/officeDocument/2006/relationships/image" Target="media/image5.jpeg"/><Relationship Id="rId3109" Type="http://schemas.openxmlformats.org/officeDocument/2006/relationships/image" Target="media/image5.jpeg"/><Relationship Id="rId3110" Type="http://schemas.openxmlformats.org/officeDocument/2006/relationships/image" Target="media/image5.jpeg"/><Relationship Id="rId3111" Type="http://schemas.openxmlformats.org/officeDocument/2006/relationships/image" Target="media/image5.jpeg"/><Relationship Id="rId3112" Type="http://schemas.openxmlformats.org/officeDocument/2006/relationships/image" Target="media/image5.jpeg"/><Relationship Id="rId3113" Type="http://schemas.openxmlformats.org/officeDocument/2006/relationships/image" Target="media/image5.jpeg"/><Relationship Id="rId3114" Type="http://schemas.openxmlformats.org/officeDocument/2006/relationships/image" Target="media/image5.jpeg"/><Relationship Id="rId3115" Type="http://schemas.openxmlformats.org/officeDocument/2006/relationships/image" Target="media/image5.jpeg"/><Relationship Id="rId3116" Type="http://schemas.openxmlformats.org/officeDocument/2006/relationships/image" Target="media/image5.jpeg"/><Relationship Id="rId3117" Type="http://schemas.openxmlformats.org/officeDocument/2006/relationships/image" Target="media/image5.jpeg"/><Relationship Id="rId3118" Type="http://schemas.openxmlformats.org/officeDocument/2006/relationships/image" Target="media/image5.jpeg"/><Relationship Id="rId3119" Type="http://schemas.openxmlformats.org/officeDocument/2006/relationships/image" Target="media/image5.jpeg"/><Relationship Id="rId3120" Type="http://schemas.openxmlformats.org/officeDocument/2006/relationships/image" Target="media/image5.jpeg"/><Relationship Id="rId3121" Type="http://schemas.openxmlformats.org/officeDocument/2006/relationships/image" Target="media/image5.jpeg"/><Relationship Id="rId3122" Type="http://schemas.openxmlformats.org/officeDocument/2006/relationships/image" Target="media/image5.jpeg"/><Relationship Id="rId3123" Type="http://schemas.openxmlformats.org/officeDocument/2006/relationships/image" Target="media/image5.jpeg"/><Relationship Id="rId3124" Type="http://schemas.openxmlformats.org/officeDocument/2006/relationships/image" Target="media/image5.jpeg"/><Relationship Id="rId3125" Type="http://schemas.openxmlformats.org/officeDocument/2006/relationships/image" Target="media/image5.jpeg"/><Relationship Id="rId3126" Type="http://schemas.openxmlformats.org/officeDocument/2006/relationships/image" Target="media/image5.jpeg"/><Relationship Id="rId3127" Type="http://schemas.openxmlformats.org/officeDocument/2006/relationships/image" Target="media/image5.jpeg"/><Relationship Id="rId3128" Type="http://schemas.openxmlformats.org/officeDocument/2006/relationships/image" Target="media/image5.jpeg"/><Relationship Id="rId3129" Type="http://schemas.openxmlformats.org/officeDocument/2006/relationships/image" Target="media/image5.jpeg"/><Relationship Id="rId3130" Type="http://schemas.openxmlformats.org/officeDocument/2006/relationships/image" Target="media/image5.jpeg"/><Relationship Id="rId3131" Type="http://schemas.openxmlformats.org/officeDocument/2006/relationships/image" Target="media/image5.jpeg"/><Relationship Id="rId3132" Type="http://schemas.openxmlformats.org/officeDocument/2006/relationships/image" Target="media/image5.jpeg"/><Relationship Id="rId3133" Type="http://schemas.openxmlformats.org/officeDocument/2006/relationships/image" Target="media/image5.jpeg"/><Relationship Id="rId3134" Type="http://schemas.openxmlformats.org/officeDocument/2006/relationships/image" Target="media/image5.jpeg"/><Relationship Id="rId3135" Type="http://schemas.openxmlformats.org/officeDocument/2006/relationships/image" Target="media/image5.jpeg"/><Relationship Id="rId3136" Type="http://schemas.openxmlformats.org/officeDocument/2006/relationships/image" Target="media/image5.jpeg"/><Relationship Id="rId3137" Type="http://schemas.openxmlformats.org/officeDocument/2006/relationships/image" Target="media/image5.jpeg"/><Relationship Id="rId3138" Type="http://schemas.openxmlformats.org/officeDocument/2006/relationships/image" Target="media/image5.jpeg"/><Relationship Id="rId3139" Type="http://schemas.openxmlformats.org/officeDocument/2006/relationships/image" Target="media/image5.jpeg"/><Relationship Id="rId3140" Type="http://schemas.openxmlformats.org/officeDocument/2006/relationships/image" Target="media/image6.jpeg"/><Relationship Id="rId3141" Type="http://schemas.openxmlformats.org/officeDocument/2006/relationships/image" Target="media/image6.jpeg"/><Relationship Id="rId3142" Type="http://schemas.openxmlformats.org/officeDocument/2006/relationships/image" Target="media/image6.jpeg"/><Relationship Id="rId3143" Type="http://schemas.openxmlformats.org/officeDocument/2006/relationships/image" Target="media/image6.jpeg"/><Relationship Id="rId3144" Type="http://schemas.openxmlformats.org/officeDocument/2006/relationships/image" Target="media/image6.jpeg"/><Relationship Id="rId3145" Type="http://schemas.openxmlformats.org/officeDocument/2006/relationships/image" Target="media/image6.jpeg"/><Relationship Id="rId3146" Type="http://schemas.openxmlformats.org/officeDocument/2006/relationships/image" Target="media/image6.jpeg"/><Relationship Id="rId3147" Type="http://schemas.openxmlformats.org/officeDocument/2006/relationships/image" Target="media/image6.jpeg"/><Relationship Id="rId3148" Type="http://schemas.openxmlformats.org/officeDocument/2006/relationships/image" Target="media/image6.jpeg"/><Relationship Id="rId3149" Type="http://schemas.openxmlformats.org/officeDocument/2006/relationships/image" Target="media/image6.jpeg"/><Relationship Id="rId3150" Type="http://schemas.openxmlformats.org/officeDocument/2006/relationships/image" Target="media/image5.jpeg"/><Relationship Id="rId3151" Type="http://schemas.openxmlformats.org/officeDocument/2006/relationships/image" Target="media/image5.jpeg"/><Relationship Id="rId3152" Type="http://schemas.openxmlformats.org/officeDocument/2006/relationships/image" Target="media/image5.jpeg"/><Relationship Id="rId3153" Type="http://schemas.openxmlformats.org/officeDocument/2006/relationships/image" Target="media/image5.jpeg"/><Relationship Id="rId3154" Type="http://schemas.openxmlformats.org/officeDocument/2006/relationships/image" Target="media/image5.jpeg"/><Relationship Id="rId3155" Type="http://schemas.openxmlformats.org/officeDocument/2006/relationships/image" Target="media/image5.jpeg"/><Relationship Id="rId3156" Type="http://schemas.openxmlformats.org/officeDocument/2006/relationships/image" Target="media/image5.jpeg"/><Relationship Id="rId3157" Type="http://schemas.openxmlformats.org/officeDocument/2006/relationships/image" Target="media/image5.jpeg"/><Relationship Id="rId3158" Type="http://schemas.openxmlformats.org/officeDocument/2006/relationships/image" Target="media/image5.jpeg"/><Relationship Id="rId3159" Type="http://schemas.openxmlformats.org/officeDocument/2006/relationships/image" Target="media/image5.jpeg"/><Relationship Id="rId3160" Type="http://schemas.openxmlformats.org/officeDocument/2006/relationships/image" Target="media/image5.jpeg"/><Relationship Id="rId3161" Type="http://schemas.openxmlformats.org/officeDocument/2006/relationships/image" Target="media/image5.jpeg"/><Relationship Id="rId3162" Type="http://schemas.openxmlformats.org/officeDocument/2006/relationships/image" Target="media/image5.jpeg"/><Relationship Id="rId3163" Type="http://schemas.openxmlformats.org/officeDocument/2006/relationships/image" Target="media/image5.jpeg"/><Relationship Id="rId3164" Type="http://schemas.openxmlformats.org/officeDocument/2006/relationships/image" Target="media/image5.jpeg"/><Relationship Id="rId3165" Type="http://schemas.openxmlformats.org/officeDocument/2006/relationships/image" Target="media/image5.jpeg"/><Relationship Id="rId3166" Type="http://schemas.openxmlformats.org/officeDocument/2006/relationships/image" Target="media/image5.jpeg"/><Relationship Id="rId3167" Type="http://schemas.openxmlformats.org/officeDocument/2006/relationships/image" Target="media/image5.jpeg"/><Relationship Id="rId3168" Type="http://schemas.openxmlformats.org/officeDocument/2006/relationships/image" Target="media/image5.jpeg"/><Relationship Id="rId3169" Type="http://schemas.openxmlformats.org/officeDocument/2006/relationships/image" Target="media/image5.jpeg"/><Relationship Id="rId3170" Type="http://schemas.openxmlformats.org/officeDocument/2006/relationships/image" Target="media/image5.jpeg"/><Relationship Id="rId3171" Type="http://schemas.openxmlformats.org/officeDocument/2006/relationships/image" Target="media/image5.jpeg"/><Relationship Id="rId3172" Type="http://schemas.openxmlformats.org/officeDocument/2006/relationships/image" Target="media/image5.jpeg"/><Relationship Id="rId3173" Type="http://schemas.openxmlformats.org/officeDocument/2006/relationships/image" Target="media/image5.jpeg"/><Relationship Id="rId3174" Type="http://schemas.openxmlformats.org/officeDocument/2006/relationships/image" Target="media/image5.jpeg"/><Relationship Id="rId3175" Type="http://schemas.openxmlformats.org/officeDocument/2006/relationships/image" Target="media/image5.jpeg"/><Relationship Id="rId3176" Type="http://schemas.openxmlformats.org/officeDocument/2006/relationships/image" Target="media/image5.jpeg"/><Relationship Id="rId3177" Type="http://schemas.openxmlformats.org/officeDocument/2006/relationships/image" Target="media/image5.jpeg"/><Relationship Id="rId3178" Type="http://schemas.openxmlformats.org/officeDocument/2006/relationships/image" Target="media/image5.jpeg"/><Relationship Id="rId3179" Type="http://schemas.openxmlformats.org/officeDocument/2006/relationships/image" Target="media/image5.jpeg"/><Relationship Id="rId3180" Type="http://schemas.openxmlformats.org/officeDocument/2006/relationships/image" Target="media/image5.jpeg"/><Relationship Id="rId3181" Type="http://schemas.openxmlformats.org/officeDocument/2006/relationships/image" Target="media/image5.jpeg"/><Relationship Id="rId3182" Type="http://schemas.openxmlformats.org/officeDocument/2006/relationships/image" Target="media/image5.jpeg"/><Relationship Id="rId3183" Type="http://schemas.openxmlformats.org/officeDocument/2006/relationships/image" Target="media/image5.jpeg"/><Relationship Id="rId3184" Type="http://schemas.openxmlformats.org/officeDocument/2006/relationships/image" Target="media/image5.jpeg"/><Relationship Id="rId3185" Type="http://schemas.openxmlformats.org/officeDocument/2006/relationships/image" Target="media/image5.jpeg"/><Relationship Id="rId3186" Type="http://schemas.openxmlformats.org/officeDocument/2006/relationships/image" Target="media/image5.jpeg"/><Relationship Id="rId3187" Type="http://schemas.openxmlformats.org/officeDocument/2006/relationships/image" Target="media/image5.jpeg"/><Relationship Id="rId3188" Type="http://schemas.openxmlformats.org/officeDocument/2006/relationships/image" Target="media/image5.jpeg"/><Relationship Id="rId3189" Type="http://schemas.openxmlformats.org/officeDocument/2006/relationships/image" Target="media/image5.jpeg"/><Relationship Id="rId3190" Type="http://schemas.openxmlformats.org/officeDocument/2006/relationships/image" Target="media/image5.jpeg"/><Relationship Id="rId3191" Type="http://schemas.openxmlformats.org/officeDocument/2006/relationships/image" Target="media/image5.jpeg"/><Relationship Id="rId3192" Type="http://schemas.openxmlformats.org/officeDocument/2006/relationships/image" Target="media/image5.jpeg"/><Relationship Id="rId3193" Type="http://schemas.openxmlformats.org/officeDocument/2006/relationships/image" Target="media/image5.jpeg"/><Relationship Id="rId3194" Type="http://schemas.openxmlformats.org/officeDocument/2006/relationships/image" Target="media/image5.jpeg"/><Relationship Id="rId3195" Type="http://schemas.openxmlformats.org/officeDocument/2006/relationships/image" Target="media/image5.jpeg"/><Relationship Id="rId3196" Type="http://schemas.openxmlformats.org/officeDocument/2006/relationships/image" Target="media/image5.jpeg"/><Relationship Id="rId3197" Type="http://schemas.openxmlformats.org/officeDocument/2006/relationships/image" Target="media/image5.jpeg"/><Relationship Id="rId3198" Type="http://schemas.openxmlformats.org/officeDocument/2006/relationships/image" Target="media/image5.jpeg"/><Relationship Id="rId3199" Type="http://schemas.openxmlformats.org/officeDocument/2006/relationships/image" Target="media/image5.jpeg"/><Relationship Id="rId3200" Type="http://schemas.openxmlformats.org/officeDocument/2006/relationships/image" Target="media/image6.jpeg"/><Relationship Id="rId3201" Type="http://schemas.openxmlformats.org/officeDocument/2006/relationships/image" Target="media/image6.jpeg"/><Relationship Id="rId3202" Type="http://schemas.openxmlformats.org/officeDocument/2006/relationships/image" Target="media/image6.jpeg"/><Relationship Id="rId3203" Type="http://schemas.openxmlformats.org/officeDocument/2006/relationships/image" Target="media/image6.jpeg"/><Relationship Id="rId3204" Type="http://schemas.openxmlformats.org/officeDocument/2006/relationships/image" Target="media/image6.jpeg"/><Relationship Id="rId3205" Type="http://schemas.openxmlformats.org/officeDocument/2006/relationships/image" Target="media/image6.jpeg"/><Relationship Id="rId3206" Type="http://schemas.openxmlformats.org/officeDocument/2006/relationships/image" Target="media/image6.jpeg"/><Relationship Id="rId3207" Type="http://schemas.openxmlformats.org/officeDocument/2006/relationships/image" Target="media/image6.jpeg"/><Relationship Id="rId3208" Type="http://schemas.openxmlformats.org/officeDocument/2006/relationships/image" Target="media/image6.jpeg"/><Relationship Id="rId3209" Type="http://schemas.openxmlformats.org/officeDocument/2006/relationships/image" Target="media/image6.jpeg"/><Relationship Id="rId3210" Type="http://schemas.openxmlformats.org/officeDocument/2006/relationships/image" Target="media/image5.jpeg"/><Relationship Id="rId3211" Type="http://schemas.openxmlformats.org/officeDocument/2006/relationships/image" Target="media/image5.jpeg"/><Relationship Id="rId3212" Type="http://schemas.openxmlformats.org/officeDocument/2006/relationships/image" Target="media/image5.jpeg"/><Relationship Id="rId3213" Type="http://schemas.openxmlformats.org/officeDocument/2006/relationships/image" Target="media/image5.jpeg"/><Relationship Id="rId3214" Type="http://schemas.openxmlformats.org/officeDocument/2006/relationships/image" Target="media/image5.jpeg"/><Relationship Id="rId3215" Type="http://schemas.openxmlformats.org/officeDocument/2006/relationships/image" Target="media/image5.jpeg"/><Relationship Id="rId3216" Type="http://schemas.openxmlformats.org/officeDocument/2006/relationships/image" Target="media/image5.jpeg"/><Relationship Id="rId3217" Type="http://schemas.openxmlformats.org/officeDocument/2006/relationships/image" Target="media/image5.jpeg"/><Relationship Id="rId3218" Type="http://schemas.openxmlformats.org/officeDocument/2006/relationships/image" Target="media/image5.jpeg"/><Relationship Id="rId3219" Type="http://schemas.openxmlformats.org/officeDocument/2006/relationships/image" Target="media/image5.jpeg"/><Relationship Id="rId3220" Type="http://schemas.openxmlformats.org/officeDocument/2006/relationships/image" Target="media/image5.jpeg"/><Relationship Id="rId3221" Type="http://schemas.openxmlformats.org/officeDocument/2006/relationships/image" Target="media/image5.jpeg"/><Relationship Id="rId3222" Type="http://schemas.openxmlformats.org/officeDocument/2006/relationships/image" Target="media/image5.jpeg"/><Relationship Id="rId3223" Type="http://schemas.openxmlformats.org/officeDocument/2006/relationships/image" Target="media/image5.jpeg"/><Relationship Id="rId3224" Type="http://schemas.openxmlformats.org/officeDocument/2006/relationships/image" Target="media/image5.jpeg"/><Relationship Id="rId3225" Type="http://schemas.openxmlformats.org/officeDocument/2006/relationships/image" Target="media/image5.jpeg"/><Relationship Id="rId3226" Type="http://schemas.openxmlformats.org/officeDocument/2006/relationships/image" Target="media/image5.jpeg"/><Relationship Id="rId3227" Type="http://schemas.openxmlformats.org/officeDocument/2006/relationships/image" Target="media/image5.jpeg"/><Relationship Id="rId3228" Type="http://schemas.openxmlformats.org/officeDocument/2006/relationships/image" Target="media/image5.jpeg"/><Relationship Id="rId3229" Type="http://schemas.openxmlformats.org/officeDocument/2006/relationships/image" Target="media/image5.jpeg"/><Relationship Id="rId3230" Type="http://schemas.openxmlformats.org/officeDocument/2006/relationships/image" Target="media/image5.jpeg"/><Relationship Id="rId3231" Type="http://schemas.openxmlformats.org/officeDocument/2006/relationships/image" Target="media/image5.jpeg"/><Relationship Id="rId3232" Type="http://schemas.openxmlformats.org/officeDocument/2006/relationships/image" Target="media/image5.jpeg"/><Relationship Id="rId3233" Type="http://schemas.openxmlformats.org/officeDocument/2006/relationships/image" Target="media/image5.jpeg"/><Relationship Id="rId3234" Type="http://schemas.openxmlformats.org/officeDocument/2006/relationships/image" Target="media/image5.jpeg"/><Relationship Id="rId3235" Type="http://schemas.openxmlformats.org/officeDocument/2006/relationships/image" Target="media/image5.jpeg"/><Relationship Id="rId3236" Type="http://schemas.openxmlformats.org/officeDocument/2006/relationships/image" Target="media/image5.jpeg"/><Relationship Id="rId3237" Type="http://schemas.openxmlformats.org/officeDocument/2006/relationships/image" Target="media/image5.jpeg"/><Relationship Id="rId3238" Type="http://schemas.openxmlformats.org/officeDocument/2006/relationships/image" Target="media/image5.jpeg"/><Relationship Id="rId3239" Type="http://schemas.openxmlformats.org/officeDocument/2006/relationships/image" Target="media/image5.jpeg"/><Relationship Id="rId3240" Type="http://schemas.openxmlformats.org/officeDocument/2006/relationships/image" Target="media/image5.jpeg"/><Relationship Id="rId3241" Type="http://schemas.openxmlformats.org/officeDocument/2006/relationships/image" Target="media/image5.jpeg"/><Relationship Id="rId3242" Type="http://schemas.openxmlformats.org/officeDocument/2006/relationships/image" Target="media/image5.jpeg"/><Relationship Id="rId3243" Type="http://schemas.openxmlformats.org/officeDocument/2006/relationships/image" Target="media/image5.jpeg"/><Relationship Id="rId3244" Type="http://schemas.openxmlformats.org/officeDocument/2006/relationships/image" Target="media/image5.jpeg"/><Relationship Id="rId3245" Type="http://schemas.openxmlformats.org/officeDocument/2006/relationships/image" Target="media/image5.jpeg"/><Relationship Id="rId3246" Type="http://schemas.openxmlformats.org/officeDocument/2006/relationships/image" Target="media/image5.jpeg"/><Relationship Id="rId3247" Type="http://schemas.openxmlformats.org/officeDocument/2006/relationships/image" Target="media/image5.jpeg"/><Relationship Id="rId3248" Type="http://schemas.openxmlformats.org/officeDocument/2006/relationships/image" Target="media/image5.jpeg"/><Relationship Id="rId3249" Type="http://schemas.openxmlformats.org/officeDocument/2006/relationships/image" Target="media/image5.jpeg"/><Relationship Id="rId3250" Type="http://schemas.openxmlformats.org/officeDocument/2006/relationships/image" Target="media/image5.jpeg"/><Relationship Id="rId3251" Type="http://schemas.openxmlformats.org/officeDocument/2006/relationships/image" Target="media/image5.jpeg"/><Relationship Id="rId3252" Type="http://schemas.openxmlformats.org/officeDocument/2006/relationships/image" Target="media/image5.jpeg"/><Relationship Id="rId3253" Type="http://schemas.openxmlformats.org/officeDocument/2006/relationships/image" Target="media/image5.jpeg"/><Relationship Id="rId3254" Type="http://schemas.openxmlformats.org/officeDocument/2006/relationships/image" Target="media/image5.jpeg"/><Relationship Id="rId3255" Type="http://schemas.openxmlformats.org/officeDocument/2006/relationships/image" Target="media/image5.jpeg"/><Relationship Id="rId3256" Type="http://schemas.openxmlformats.org/officeDocument/2006/relationships/image" Target="media/image5.jpeg"/><Relationship Id="rId3257" Type="http://schemas.openxmlformats.org/officeDocument/2006/relationships/image" Target="media/image5.jpeg"/><Relationship Id="rId3258" Type="http://schemas.openxmlformats.org/officeDocument/2006/relationships/image" Target="media/image5.jpeg"/><Relationship Id="rId3259" Type="http://schemas.openxmlformats.org/officeDocument/2006/relationships/image" Target="media/image5.jpeg"/><Relationship Id="rId3260" Type="http://schemas.openxmlformats.org/officeDocument/2006/relationships/image" Target="media/image6.jpeg"/><Relationship Id="rId3261" Type="http://schemas.openxmlformats.org/officeDocument/2006/relationships/image" Target="media/image6.jpeg"/><Relationship Id="rId3262" Type="http://schemas.openxmlformats.org/officeDocument/2006/relationships/image" Target="media/image6.jpeg"/><Relationship Id="rId3263" Type="http://schemas.openxmlformats.org/officeDocument/2006/relationships/image" Target="media/image6.jpeg"/><Relationship Id="rId3264" Type="http://schemas.openxmlformats.org/officeDocument/2006/relationships/image" Target="media/image6.jpeg"/><Relationship Id="rId3265" Type="http://schemas.openxmlformats.org/officeDocument/2006/relationships/image" Target="media/image6.jpeg"/><Relationship Id="rId3266" Type="http://schemas.openxmlformats.org/officeDocument/2006/relationships/image" Target="media/image6.jpeg"/><Relationship Id="rId3267" Type="http://schemas.openxmlformats.org/officeDocument/2006/relationships/image" Target="media/image6.jpeg"/><Relationship Id="rId3268" Type="http://schemas.openxmlformats.org/officeDocument/2006/relationships/image" Target="media/image6.jpeg"/><Relationship Id="rId3269" Type="http://schemas.openxmlformats.org/officeDocument/2006/relationships/image" Target="media/image6.jpeg"/><Relationship Id="rId3270" Type="http://schemas.openxmlformats.org/officeDocument/2006/relationships/image" Target="media/image5.jpeg"/><Relationship Id="rId3271" Type="http://schemas.openxmlformats.org/officeDocument/2006/relationships/image" Target="media/image5.jpeg"/><Relationship Id="rId3272" Type="http://schemas.openxmlformats.org/officeDocument/2006/relationships/image" Target="media/image5.jpeg"/><Relationship Id="rId3273" Type="http://schemas.openxmlformats.org/officeDocument/2006/relationships/image" Target="media/image5.jpeg"/><Relationship Id="rId3274" Type="http://schemas.openxmlformats.org/officeDocument/2006/relationships/image" Target="media/image5.jpeg"/><Relationship Id="rId3275" Type="http://schemas.openxmlformats.org/officeDocument/2006/relationships/image" Target="media/image5.jpeg"/><Relationship Id="rId3276" Type="http://schemas.openxmlformats.org/officeDocument/2006/relationships/image" Target="media/image5.jpeg"/><Relationship Id="rId3277" Type="http://schemas.openxmlformats.org/officeDocument/2006/relationships/image" Target="media/image5.jpeg"/><Relationship Id="rId3278" Type="http://schemas.openxmlformats.org/officeDocument/2006/relationships/image" Target="media/image5.jpeg"/><Relationship Id="rId3279" Type="http://schemas.openxmlformats.org/officeDocument/2006/relationships/image" Target="media/image5.jpeg"/><Relationship Id="rId3280" Type="http://schemas.openxmlformats.org/officeDocument/2006/relationships/image" Target="media/image5.jpeg"/><Relationship Id="rId3281" Type="http://schemas.openxmlformats.org/officeDocument/2006/relationships/image" Target="media/image5.jpeg"/><Relationship Id="rId3282" Type="http://schemas.openxmlformats.org/officeDocument/2006/relationships/image" Target="media/image5.jpeg"/><Relationship Id="rId3283" Type="http://schemas.openxmlformats.org/officeDocument/2006/relationships/image" Target="media/image5.jpeg"/><Relationship Id="rId3284" Type="http://schemas.openxmlformats.org/officeDocument/2006/relationships/image" Target="media/image5.jpeg"/><Relationship Id="rId3285" Type="http://schemas.openxmlformats.org/officeDocument/2006/relationships/image" Target="media/image5.jpeg"/><Relationship Id="rId3286" Type="http://schemas.openxmlformats.org/officeDocument/2006/relationships/image" Target="media/image5.jpeg"/><Relationship Id="rId3287" Type="http://schemas.openxmlformats.org/officeDocument/2006/relationships/image" Target="media/image5.jpeg"/><Relationship Id="rId3288" Type="http://schemas.openxmlformats.org/officeDocument/2006/relationships/image" Target="media/image5.jpeg"/><Relationship Id="rId3289" Type="http://schemas.openxmlformats.org/officeDocument/2006/relationships/image" Target="media/image5.jpeg"/><Relationship Id="rId3290" Type="http://schemas.openxmlformats.org/officeDocument/2006/relationships/image" Target="media/image5.jpeg"/><Relationship Id="rId3291" Type="http://schemas.openxmlformats.org/officeDocument/2006/relationships/image" Target="media/image5.jpeg"/><Relationship Id="rId3292" Type="http://schemas.openxmlformats.org/officeDocument/2006/relationships/image" Target="media/image5.jpeg"/><Relationship Id="rId3293" Type="http://schemas.openxmlformats.org/officeDocument/2006/relationships/image" Target="media/image5.jpeg"/><Relationship Id="rId3294" Type="http://schemas.openxmlformats.org/officeDocument/2006/relationships/image" Target="media/image5.jpeg"/><Relationship Id="rId3295" Type="http://schemas.openxmlformats.org/officeDocument/2006/relationships/image" Target="media/image5.jpeg"/><Relationship Id="rId3296" Type="http://schemas.openxmlformats.org/officeDocument/2006/relationships/image" Target="media/image5.jpeg"/><Relationship Id="rId3297" Type="http://schemas.openxmlformats.org/officeDocument/2006/relationships/image" Target="media/image5.jpeg"/><Relationship Id="rId3298" Type="http://schemas.openxmlformats.org/officeDocument/2006/relationships/image" Target="media/image5.jpeg"/><Relationship Id="rId3299" Type="http://schemas.openxmlformats.org/officeDocument/2006/relationships/image" Target="media/image5.jpeg"/><Relationship Id="rId3300" Type="http://schemas.openxmlformats.org/officeDocument/2006/relationships/image" Target="media/image5.jpeg"/><Relationship Id="rId3301" Type="http://schemas.openxmlformats.org/officeDocument/2006/relationships/image" Target="media/image5.jpeg"/><Relationship Id="rId3302" Type="http://schemas.openxmlformats.org/officeDocument/2006/relationships/image" Target="media/image5.jpeg"/><Relationship Id="rId3303" Type="http://schemas.openxmlformats.org/officeDocument/2006/relationships/image" Target="media/image5.jpeg"/><Relationship Id="rId3304" Type="http://schemas.openxmlformats.org/officeDocument/2006/relationships/image" Target="media/image5.jpeg"/><Relationship Id="rId3305" Type="http://schemas.openxmlformats.org/officeDocument/2006/relationships/image" Target="media/image5.jpeg"/><Relationship Id="rId3306" Type="http://schemas.openxmlformats.org/officeDocument/2006/relationships/image" Target="media/image5.jpeg"/><Relationship Id="rId3307" Type="http://schemas.openxmlformats.org/officeDocument/2006/relationships/image" Target="media/image5.jpeg"/><Relationship Id="rId3308" Type="http://schemas.openxmlformats.org/officeDocument/2006/relationships/image" Target="media/image5.jpeg"/><Relationship Id="rId3309" Type="http://schemas.openxmlformats.org/officeDocument/2006/relationships/image" Target="media/image5.jpeg"/><Relationship Id="rId3310" Type="http://schemas.openxmlformats.org/officeDocument/2006/relationships/image" Target="media/image5.jpeg"/><Relationship Id="rId3311" Type="http://schemas.openxmlformats.org/officeDocument/2006/relationships/image" Target="media/image5.jpeg"/><Relationship Id="rId3312" Type="http://schemas.openxmlformats.org/officeDocument/2006/relationships/image" Target="media/image5.jpeg"/><Relationship Id="rId3313" Type="http://schemas.openxmlformats.org/officeDocument/2006/relationships/image" Target="media/image5.jpeg"/><Relationship Id="rId3314" Type="http://schemas.openxmlformats.org/officeDocument/2006/relationships/image" Target="media/image5.jpeg"/><Relationship Id="rId3315" Type="http://schemas.openxmlformats.org/officeDocument/2006/relationships/image" Target="media/image5.jpeg"/><Relationship Id="rId3316" Type="http://schemas.openxmlformats.org/officeDocument/2006/relationships/image" Target="media/image5.jpeg"/><Relationship Id="rId3317" Type="http://schemas.openxmlformats.org/officeDocument/2006/relationships/image" Target="media/image5.jpeg"/><Relationship Id="rId3318" Type="http://schemas.openxmlformats.org/officeDocument/2006/relationships/image" Target="media/image5.jpeg"/><Relationship Id="rId3319" Type="http://schemas.openxmlformats.org/officeDocument/2006/relationships/image" Target="media/image5.jpeg"/><Relationship Id="rId3320" Type="http://schemas.openxmlformats.org/officeDocument/2006/relationships/image" Target="media/image6.jpeg"/><Relationship Id="rId3321" Type="http://schemas.openxmlformats.org/officeDocument/2006/relationships/image" Target="media/image6.jpeg"/><Relationship Id="rId3322" Type="http://schemas.openxmlformats.org/officeDocument/2006/relationships/image" Target="media/image6.jpeg"/><Relationship Id="rId3323" Type="http://schemas.openxmlformats.org/officeDocument/2006/relationships/image" Target="media/image6.jpeg"/><Relationship Id="rId3324" Type="http://schemas.openxmlformats.org/officeDocument/2006/relationships/image" Target="media/image6.jpeg"/><Relationship Id="rId3325" Type="http://schemas.openxmlformats.org/officeDocument/2006/relationships/image" Target="media/image6.jpeg"/><Relationship Id="rId3326" Type="http://schemas.openxmlformats.org/officeDocument/2006/relationships/image" Target="media/image6.jpeg"/><Relationship Id="rId3327" Type="http://schemas.openxmlformats.org/officeDocument/2006/relationships/image" Target="media/image6.jpeg"/><Relationship Id="rId3328" Type="http://schemas.openxmlformats.org/officeDocument/2006/relationships/image" Target="media/image6.jpeg"/><Relationship Id="rId3329" Type="http://schemas.openxmlformats.org/officeDocument/2006/relationships/image" Target="media/image6.jpeg"/><Relationship Id="rId3330" Type="http://schemas.openxmlformats.org/officeDocument/2006/relationships/image" Target="media/image5.jpeg"/><Relationship Id="rId3331" Type="http://schemas.openxmlformats.org/officeDocument/2006/relationships/image" Target="media/image5.jpeg"/><Relationship Id="rId3332" Type="http://schemas.openxmlformats.org/officeDocument/2006/relationships/image" Target="media/image5.jpeg"/><Relationship Id="rId3333" Type="http://schemas.openxmlformats.org/officeDocument/2006/relationships/image" Target="media/image5.jpeg"/><Relationship Id="rId3334" Type="http://schemas.openxmlformats.org/officeDocument/2006/relationships/image" Target="media/image5.jpeg"/><Relationship Id="rId3335" Type="http://schemas.openxmlformats.org/officeDocument/2006/relationships/image" Target="media/image5.jpeg"/><Relationship Id="rId3336" Type="http://schemas.openxmlformats.org/officeDocument/2006/relationships/image" Target="media/image5.jpeg"/><Relationship Id="rId3337" Type="http://schemas.openxmlformats.org/officeDocument/2006/relationships/image" Target="media/image5.jpeg"/><Relationship Id="rId3338" Type="http://schemas.openxmlformats.org/officeDocument/2006/relationships/image" Target="media/image5.jpeg"/><Relationship Id="rId3339" Type="http://schemas.openxmlformats.org/officeDocument/2006/relationships/image" Target="media/image5.jpeg"/><Relationship Id="rId3340" Type="http://schemas.openxmlformats.org/officeDocument/2006/relationships/image" Target="media/image5.jpeg"/><Relationship Id="rId3341" Type="http://schemas.openxmlformats.org/officeDocument/2006/relationships/image" Target="media/image5.jpeg"/><Relationship Id="rId3342" Type="http://schemas.openxmlformats.org/officeDocument/2006/relationships/image" Target="media/image5.jpeg"/><Relationship Id="rId3343" Type="http://schemas.openxmlformats.org/officeDocument/2006/relationships/image" Target="media/image5.jpeg"/><Relationship Id="rId3344" Type="http://schemas.openxmlformats.org/officeDocument/2006/relationships/image" Target="media/image5.jpeg"/><Relationship Id="rId3345" Type="http://schemas.openxmlformats.org/officeDocument/2006/relationships/image" Target="media/image5.jpeg"/><Relationship Id="rId3346" Type="http://schemas.openxmlformats.org/officeDocument/2006/relationships/image" Target="media/image5.jpeg"/><Relationship Id="rId3347" Type="http://schemas.openxmlformats.org/officeDocument/2006/relationships/image" Target="media/image5.jpeg"/><Relationship Id="rId3348" Type="http://schemas.openxmlformats.org/officeDocument/2006/relationships/image" Target="media/image5.jpeg"/><Relationship Id="rId3349" Type="http://schemas.openxmlformats.org/officeDocument/2006/relationships/image" Target="media/image5.jpeg"/><Relationship Id="rId3350" Type="http://schemas.openxmlformats.org/officeDocument/2006/relationships/image" Target="media/image5.jpeg"/><Relationship Id="rId3351" Type="http://schemas.openxmlformats.org/officeDocument/2006/relationships/image" Target="media/image5.jpeg"/><Relationship Id="rId3352" Type="http://schemas.openxmlformats.org/officeDocument/2006/relationships/image" Target="media/image5.jpeg"/><Relationship Id="rId3353" Type="http://schemas.openxmlformats.org/officeDocument/2006/relationships/image" Target="media/image5.jpeg"/><Relationship Id="rId3354" Type="http://schemas.openxmlformats.org/officeDocument/2006/relationships/image" Target="media/image5.jpeg"/><Relationship Id="rId3355" Type="http://schemas.openxmlformats.org/officeDocument/2006/relationships/image" Target="media/image5.jpeg"/><Relationship Id="rId3356" Type="http://schemas.openxmlformats.org/officeDocument/2006/relationships/image" Target="media/image5.jpeg"/><Relationship Id="rId3357" Type="http://schemas.openxmlformats.org/officeDocument/2006/relationships/image" Target="media/image5.jpeg"/><Relationship Id="rId3358" Type="http://schemas.openxmlformats.org/officeDocument/2006/relationships/image" Target="media/image5.jpeg"/><Relationship Id="rId3359" Type="http://schemas.openxmlformats.org/officeDocument/2006/relationships/image" Target="media/image5.jpeg"/><Relationship Id="rId3360" Type="http://schemas.openxmlformats.org/officeDocument/2006/relationships/image" Target="media/image5.jpeg"/><Relationship Id="rId3361" Type="http://schemas.openxmlformats.org/officeDocument/2006/relationships/image" Target="media/image5.jpeg"/><Relationship Id="rId3362" Type="http://schemas.openxmlformats.org/officeDocument/2006/relationships/image" Target="media/image5.jpeg"/><Relationship Id="rId3363" Type="http://schemas.openxmlformats.org/officeDocument/2006/relationships/image" Target="media/image5.jpeg"/><Relationship Id="rId3364" Type="http://schemas.openxmlformats.org/officeDocument/2006/relationships/image" Target="media/image5.jpeg"/><Relationship Id="rId3365" Type="http://schemas.openxmlformats.org/officeDocument/2006/relationships/image" Target="media/image5.jpeg"/><Relationship Id="rId3366" Type="http://schemas.openxmlformats.org/officeDocument/2006/relationships/image" Target="media/image5.jpeg"/><Relationship Id="rId3367" Type="http://schemas.openxmlformats.org/officeDocument/2006/relationships/image" Target="media/image5.jpeg"/><Relationship Id="rId3368" Type="http://schemas.openxmlformats.org/officeDocument/2006/relationships/image" Target="media/image5.jpeg"/><Relationship Id="rId3369" Type="http://schemas.openxmlformats.org/officeDocument/2006/relationships/image" Target="media/image5.jpeg"/><Relationship Id="rId3370" Type="http://schemas.openxmlformats.org/officeDocument/2006/relationships/image" Target="media/image5.jpeg"/><Relationship Id="rId3371" Type="http://schemas.openxmlformats.org/officeDocument/2006/relationships/image" Target="media/image5.jpeg"/><Relationship Id="rId3372" Type="http://schemas.openxmlformats.org/officeDocument/2006/relationships/image" Target="media/image5.jpeg"/><Relationship Id="rId3373" Type="http://schemas.openxmlformats.org/officeDocument/2006/relationships/image" Target="media/image5.jpeg"/><Relationship Id="rId3374" Type="http://schemas.openxmlformats.org/officeDocument/2006/relationships/image" Target="media/image5.jpeg"/><Relationship Id="rId3375" Type="http://schemas.openxmlformats.org/officeDocument/2006/relationships/image" Target="media/image5.jpeg"/><Relationship Id="rId3376" Type="http://schemas.openxmlformats.org/officeDocument/2006/relationships/image" Target="media/image5.jpeg"/><Relationship Id="rId3377" Type="http://schemas.openxmlformats.org/officeDocument/2006/relationships/image" Target="media/image5.jpeg"/><Relationship Id="rId3378" Type="http://schemas.openxmlformats.org/officeDocument/2006/relationships/image" Target="media/image5.jpeg"/><Relationship Id="rId3379" Type="http://schemas.openxmlformats.org/officeDocument/2006/relationships/image" Target="media/image5.jpeg"/><Relationship Id="rId3380" Type="http://schemas.openxmlformats.org/officeDocument/2006/relationships/image" Target="media/image6.jpeg"/><Relationship Id="rId3381" Type="http://schemas.openxmlformats.org/officeDocument/2006/relationships/image" Target="media/image6.jpeg"/><Relationship Id="rId3382" Type="http://schemas.openxmlformats.org/officeDocument/2006/relationships/image" Target="media/image6.jpeg"/><Relationship Id="rId3383" Type="http://schemas.openxmlformats.org/officeDocument/2006/relationships/image" Target="media/image6.jpeg"/><Relationship Id="rId3384" Type="http://schemas.openxmlformats.org/officeDocument/2006/relationships/image" Target="media/image6.jpeg"/><Relationship Id="rId3385" Type="http://schemas.openxmlformats.org/officeDocument/2006/relationships/image" Target="media/image6.jpeg"/><Relationship Id="rId3386" Type="http://schemas.openxmlformats.org/officeDocument/2006/relationships/image" Target="media/image6.jpeg"/><Relationship Id="rId3387" Type="http://schemas.openxmlformats.org/officeDocument/2006/relationships/image" Target="media/image6.jpeg"/><Relationship Id="rId3388" Type="http://schemas.openxmlformats.org/officeDocument/2006/relationships/image" Target="media/image6.jpeg"/><Relationship Id="rId3389" Type="http://schemas.openxmlformats.org/officeDocument/2006/relationships/image" Target="media/image6.jpeg"/><Relationship Id="rId3390" Type="http://schemas.openxmlformats.org/officeDocument/2006/relationships/image" Target="media/image5.jpeg"/><Relationship Id="rId3391" Type="http://schemas.openxmlformats.org/officeDocument/2006/relationships/image" Target="media/image5.jpeg"/><Relationship Id="rId3392" Type="http://schemas.openxmlformats.org/officeDocument/2006/relationships/image" Target="media/image5.jpeg"/><Relationship Id="rId3393" Type="http://schemas.openxmlformats.org/officeDocument/2006/relationships/image" Target="media/image5.jpeg"/><Relationship Id="rId3394" Type="http://schemas.openxmlformats.org/officeDocument/2006/relationships/image" Target="media/image5.jpeg"/><Relationship Id="rId3395" Type="http://schemas.openxmlformats.org/officeDocument/2006/relationships/image" Target="media/image5.jpeg"/><Relationship Id="rId3396" Type="http://schemas.openxmlformats.org/officeDocument/2006/relationships/image" Target="media/image5.jpeg"/><Relationship Id="rId3397" Type="http://schemas.openxmlformats.org/officeDocument/2006/relationships/image" Target="media/image5.jpeg"/><Relationship Id="rId3398" Type="http://schemas.openxmlformats.org/officeDocument/2006/relationships/image" Target="media/image5.jpeg"/><Relationship Id="rId3399" Type="http://schemas.openxmlformats.org/officeDocument/2006/relationships/image" Target="media/image5.jpeg"/><Relationship Id="rId3400" Type="http://schemas.openxmlformats.org/officeDocument/2006/relationships/image" Target="media/image5.jpeg"/><Relationship Id="rId3401" Type="http://schemas.openxmlformats.org/officeDocument/2006/relationships/image" Target="media/image5.jpeg"/><Relationship Id="rId3402" Type="http://schemas.openxmlformats.org/officeDocument/2006/relationships/image" Target="media/image5.jpeg"/><Relationship Id="rId3403" Type="http://schemas.openxmlformats.org/officeDocument/2006/relationships/image" Target="media/image5.jpeg"/><Relationship Id="rId3404" Type="http://schemas.openxmlformats.org/officeDocument/2006/relationships/image" Target="media/image5.jpeg"/><Relationship Id="rId3405" Type="http://schemas.openxmlformats.org/officeDocument/2006/relationships/image" Target="media/image5.jpeg"/><Relationship Id="rId3406" Type="http://schemas.openxmlformats.org/officeDocument/2006/relationships/image" Target="media/image5.jpeg"/><Relationship Id="rId3407" Type="http://schemas.openxmlformats.org/officeDocument/2006/relationships/image" Target="media/image5.jpeg"/><Relationship Id="rId3408" Type="http://schemas.openxmlformats.org/officeDocument/2006/relationships/image" Target="media/image5.jpeg"/><Relationship Id="rId3409" Type="http://schemas.openxmlformats.org/officeDocument/2006/relationships/image" Target="media/image5.jpeg"/><Relationship Id="rId3410" Type="http://schemas.openxmlformats.org/officeDocument/2006/relationships/image" Target="media/image5.jpeg"/><Relationship Id="rId3411" Type="http://schemas.openxmlformats.org/officeDocument/2006/relationships/image" Target="media/image5.jpeg"/><Relationship Id="rId3412" Type="http://schemas.openxmlformats.org/officeDocument/2006/relationships/image" Target="media/image5.jpeg"/><Relationship Id="rId3413" Type="http://schemas.openxmlformats.org/officeDocument/2006/relationships/image" Target="media/image5.jpeg"/><Relationship Id="rId3414" Type="http://schemas.openxmlformats.org/officeDocument/2006/relationships/image" Target="media/image5.jpeg"/><Relationship Id="rId3415" Type="http://schemas.openxmlformats.org/officeDocument/2006/relationships/image" Target="media/image5.jpeg"/><Relationship Id="rId3416" Type="http://schemas.openxmlformats.org/officeDocument/2006/relationships/image" Target="media/image5.jpeg"/><Relationship Id="rId3417" Type="http://schemas.openxmlformats.org/officeDocument/2006/relationships/image" Target="media/image5.jpeg"/><Relationship Id="rId3418" Type="http://schemas.openxmlformats.org/officeDocument/2006/relationships/image" Target="media/image5.jpeg"/><Relationship Id="rId3419" Type="http://schemas.openxmlformats.org/officeDocument/2006/relationships/image" Target="media/image5.jpeg"/><Relationship Id="rId3420" Type="http://schemas.openxmlformats.org/officeDocument/2006/relationships/image" Target="media/image5.jpeg"/><Relationship Id="rId3421" Type="http://schemas.openxmlformats.org/officeDocument/2006/relationships/image" Target="media/image5.jpeg"/><Relationship Id="rId3422" Type="http://schemas.openxmlformats.org/officeDocument/2006/relationships/image" Target="media/image5.jpeg"/><Relationship Id="rId3423" Type="http://schemas.openxmlformats.org/officeDocument/2006/relationships/image" Target="media/image5.jpeg"/><Relationship Id="rId3424" Type="http://schemas.openxmlformats.org/officeDocument/2006/relationships/image" Target="media/image5.jpeg"/><Relationship Id="rId3425" Type="http://schemas.openxmlformats.org/officeDocument/2006/relationships/image" Target="media/image5.jpeg"/><Relationship Id="rId3426" Type="http://schemas.openxmlformats.org/officeDocument/2006/relationships/image" Target="media/image5.jpeg"/><Relationship Id="rId3427" Type="http://schemas.openxmlformats.org/officeDocument/2006/relationships/image" Target="media/image5.jpeg"/><Relationship Id="rId3428" Type="http://schemas.openxmlformats.org/officeDocument/2006/relationships/image" Target="media/image5.jpeg"/><Relationship Id="rId3429" Type="http://schemas.openxmlformats.org/officeDocument/2006/relationships/image" Target="media/image5.jpeg"/><Relationship Id="rId3430" Type="http://schemas.openxmlformats.org/officeDocument/2006/relationships/image" Target="media/image5.jpeg"/><Relationship Id="rId3431" Type="http://schemas.openxmlformats.org/officeDocument/2006/relationships/image" Target="media/image5.jpeg"/><Relationship Id="rId3432" Type="http://schemas.openxmlformats.org/officeDocument/2006/relationships/image" Target="media/image5.jpeg"/><Relationship Id="rId3433" Type="http://schemas.openxmlformats.org/officeDocument/2006/relationships/image" Target="media/image5.jpeg"/><Relationship Id="rId3434" Type="http://schemas.openxmlformats.org/officeDocument/2006/relationships/image" Target="media/image5.jpeg"/><Relationship Id="rId3435" Type="http://schemas.openxmlformats.org/officeDocument/2006/relationships/image" Target="media/image5.jpeg"/><Relationship Id="rId3436" Type="http://schemas.openxmlformats.org/officeDocument/2006/relationships/image" Target="media/image5.jpeg"/><Relationship Id="rId3437" Type="http://schemas.openxmlformats.org/officeDocument/2006/relationships/image" Target="media/image5.jpeg"/><Relationship Id="rId3438" Type="http://schemas.openxmlformats.org/officeDocument/2006/relationships/image" Target="media/image5.jpeg"/><Relationship Id="rId3439" Type="http://schemas.openxmlformats.org/officeDocument/2006/relationships/image" Target="media/image5.jpeg"/><Relationship Id="rId3440" Type="http://schemas.openxmlformats.org/officeDocument/2006/relationships/image" Target="media/image6.jpeg"/><Relationship Id="rId3441" Type="http://schemas.openxmlformats.org/officeDocument/2006/relationships/image" Target="media/image6.jpeg"/><Relationship Id="rId3442" Type="http://schemas.openxmlformats.org/officeDocument/2006/relationships/image" Target="media/image6.jpeg"/><Relationship Id="rId3443" Type="http://schemas.openxmlformats.org/officeDocument/2006/relationships/image" Target="media/image6.jpeg"/><Relationship Id="rId3444" Type="http://schemas.openxmlformats.org/officeDocument/2006/relationships/image" Target="media/image6.jpeg"/><Relationship Id="rId3445" Type="http://schemas.openxmlformats.org/officeDocument/2006/relationships/image" Target="media/image6.jpeg"/><Relationship Id="rId3446" Type="http://schemas.openxmlformats.org/officeDocument/2006/relationships/image" Target="media/image6.jpeg"/><Relationship Id="rId3447" Type="http://schemas.openxmlformats.org/officeDocument/2006/relationships/image" Target="media/image6.jpeg"/><Relationship Id="rId3448" Type="http://schemas.openxmlformats.org/officeDocument/2006/relationships/image" Target="media/image6.jpeg"/><Relationship Id="rId3449" Type="http://schemas.openxmlformats.org/officeDocument/2006/relationships/image" Target="media/image6.jpeg"/><Relationship Id="rId3450" Type="http://schemas.openxmlformats.org/officeDocument/2006/relationships/image" Target="media/image5.jpeg"/><Relationship Id="rId3451" Type="http://schemas.openxmlformats.org/officeDocument/2006/relationships/image" Target="media/image5.jpeg"/><Relationship Id="rId3452" Type="http://schemas.openxmlformats.org/officeDocument/2006/relationships/image" Target="media/image5.jpeg"/><Relationship Id="rId3453" Type="http://schemas.openxmlformats.org/officeDocument/2006/relationships/image" Target="media/image5.jpeg"/><Relationship Id="rId3454" Type="http://schemas.openxmlformats.org/officeDocument/2006/relationships/image" Target="media/image5.jpeg"/><Relationship Id="rId3455" Type="http://schemas.openxmlformats.org/officeDocument/2006/relationships/image" Target="media/image5.jpeg"/><Relationship Id="rId3456" Type="http://schemas.openxmlformats.org/officeDocument/2006/relationships/image" Target="media/image5.jpeg"/><Relationship Id="rId3457" Type="http://schemas.openxmlformats.org/officeDocument/2006/relationships/image" Target="media/image5.jpeg"/><Relationship Id="rId3458" Type="http://schemas.openxmlformats.org/officeDocument/2006/relationships/image" Target="media/image5.jpeg"/><Relationship Id="rId3459" Type="http://schemas.openxmlformats.org/officeDocument/2006/relationships/image" Target="media/image5.jpeg"/><Relationship Id="rId3460" Type="http://schemas.openxmlformats.org/officeDocument/2006/relationships/image" Target="media/image5.jpeg"/><Relationship Id="rId3461" Type="http://schemas.openxmlformats.org/officeDocument/2006/relationships/image" Target="media/image5.jpeg"/><Relationship Id="rId3462" Type="http://schemas.openxmlformats.org/officeDocument/2006/relationships/image" Target="media/image5.jpeg"/><Relationship Id="rId3463" Type="http://schemas.openxmlformats.org/officeDocument/2006/relationships/image" Target="media/image5.jpeg"/><Relationship Id="rId3464" Type="http://schemas.openxmlformats.org/officeDocument/2006/relationships/image" Target="media/image5.jpeg"/><Relationship Id="rId3465" Type="http://schemas.openxmlformats.org/officeDocument/2006/relationships/image" Target="media/image5.jpeg"/><Relationship Id="rId3466" Type="http://schemas.openxmlformats.org/officeDocument/2006/relationships/image" Target="media/image5.jpeg"/><Relationship Id="rId3467" Type="http://schemas.openxmlformats.org/officeDocument/2006/relationships/image" Target="media/image5.jpeg"/><Relationship Id="rId3468" Type="http://schemas.openxmlformats.org/officeDocument/2006/relationships/image" Target="media/image5.jpeg"/><Relationship Id="rId3469" Type="http://schemas.openxmlformats.org/officeDocument/2006/relationships/image" Target="media/image5.jpeg"/><Relationship Id="rId3470" Type="http://schemas.openxmlformats.org/officeDocument/2006/relationships/image" Target="media/image5.jpeg"/><Relationship Id="rId3471" Type="http://schemas.openxmlformats.org/officeDocument/2006/relationships/image" Target="media/image5.jpeg"/><Relationship Id="rId3472" Type="http://schemas.openxmlformats.org/officeDocument/2006/relationships/image" Target="media/image5.jpeg"/><Relationship Id="rId3473" Type="http://schemas.openxmlformats.org/officeDocument/2006/relationships/image" Target="media/image5.jpeg"/><Relationship Id="rId3474" Type="http://schemas.openxmlformats.org/officeDocument/2006/relationships/image" Target="media/image5.jpeg"/><Relationship Id="rId3475" Type="http://schemas.openxmlformats.org/officeDocument/2006/relationships/image" Target="media/image5.jpeg"/><Relationship Id="rId3476" Type="http://schemas.openxmlformats.org/officeDocument/2006/relationships/image" Target="media/image5.jpeg"/><Relationship Id="rId3477" Type="http://schemas.openxmlformats.org/officeDocument/2006/relationships/image" Target="media/image5.jpeg"/><Relationship Id="rId3478" Type="http://schemas.openxmlformats.org/officeDocument/2006/relationships/image" Target="media/image5.jpeg"/><Relationship Id="rId3479" Type="http://schemas.openxmlformats.org/officeDocument/2006/relationships/image" Target="media/image5.jpeg"/><Relationship Id="rId3480" Type="http://schemas.openxmlformats.org/officeDocument/2006/relationships/image" Target="media/image5.jpeg"/><Relationship Id="rId3481" Type="http://schemas.openxmlformats.org/officeDocument/2006/relationships/image" Target="media/image5.jpeg"/><Relationship Id="rId3482" Type="http://schemas.openxmlformats.org/officeDocument/2006/relationships/image" Target="media/image5.jpeg"/><Relationship Id="rId3483" Type="http://schemas.openxmlformats.org/officeDocument/2006/relationships/image" Target="media/image5.jpeg"/><Relationship Id="rId3484" Type="http://schemas.openxmlformats.org/officeDocument/2006/relationships/image" Target="media/image5.jpeg"/><Relationship Id="rId3485" Type="http://schemas.openxmlformats.org/officeDocument/2006/relationships/image" Target="media/image5.jpeg"/><Relationship Id="rId3486" Type="http://schemas.openxmlformats.org/officeDocument/2006/relationships/image" Target="media/image5.jpeg"/><Relationship Id="rId3487" Type="http://schemas.openxmlformats.org/officeDocument/2006/relationships/image" Target="media/image5.jpeg"/><Relationship Id="rId3488" Type="http://schemas.openxmlformats.org/officeDocument/2006/relationships/image" Target="media/image5.jpeg"/><Relationship Id="rId3489" Type="http://schemas.openxmlformats.org/officeDocument/2006/relationships/image" Target="media/image5.jpeg"/><Relationship Id="rId3490" Type="http://schemas.openxmlformats.org/officeDocument/2006/relationships/image" Target="media/image5.jpeg"/><Relationship Id="rId3491" Type="http://schemas.openxmlformats.org/officeDocument/2006/relationships/image" Target="media/image5.jpeg"/><Relationship Id="rId3492" Type="http://schemas.openxmlformats.org/officeDocument/2006/relationships/image" Target="media/image5.jpeg"/><Relationship Id="rId3493" Type="http://schemas.openxmlformats.org/officeDocument/2006/relationships/image" Target="media/image5.jpeg"/><Relationship Id="rId3494" Type="http://schemas.openxmlformats.org/officeDocument/2006/relationships/image" Target="media/image5.jpeg"/><Relationship Id="rId3495" Type="http://schemas.openxmlformats.org/officeDocument/2006/relationships/image" Target="media/image5.jpeg"/><Relationship Id="rId3496" Type="http://schemas.openxmlformats.org/officeDocument/2006/relationships/image" Target="media/image5.jpeg"/><Relationship Id="rId3497" Type="http://schemas.openxmlformats.org/officeDocument/2006/relationships/image" Target="media/image5.jpeg"/><Relationship Id="rId3498" Type="http://schemas.openxmlformats.org/officeDocument/2006/relationships/image" Target="media/image5.jpeg"/><Relationship Id="rId3499" Type="http://schemas.openxmlformats.org/officeDocument/2006/relationships/image" Target="media/image5.jpeg"/><Relationship Id="rId3500" Type="http://schemas.openxmlformats.org/officeDocument/2006/relationships/image" Target="media/image6.jpeg"/><Relationship Id="rId3501" Type="http://schemas.openxmlformats.org/officeDocument/2006/relationships/image" Target="media/image6.jpeg"/><Relationship Id="rId3502" Type="http://schemas.openxmlformats.org/officeDocument/2006/relationships/image" Target="media/image6.jpeg"/><Relationship Id="rId3503" Type="http://schemas.openxmlformats.org/officeDocument/2006/relationships/image" Target="media/image6.jpeg"/><Relationship Id="rId3504" Type="http://schemas.openxmlformats.org/officeDocument/2006/relationships/image" Target="media/image6.jpeg"/><Relationship Id="rId3505" Type="http://schemas.openxmlformats.org/officeDocument/2006/relationships/image" Target="media/image6.jpeg"/><Relationship Id="rId3506" Type="http://schemas.openxmlformats.org/officeDocument/2006/relationships/image" Target="media/image6.jpeg"/><Relationship Id="rId3507" Type="http://schemas.openxmlformats.org/officeDocument/2006/relationships/image" Target="media/image6.jpeg"/><Relationship Id="rId3508" Type="http://schemas.openxmlformats.org/officeDocument/2006/relationships/image" Target="media/image6.jpeg"/><Relationship Id="rId3509" Type="http://schemas.openxmlformats.org/officeDocument/2006/relationships/image" Target="media/image6.jpeg"/><Relationship Id="rId3510" Type="http://schemas.openxmlformats.org/officeDocument/2006/relationships/image" Target="media/image5.jpeg"/><Relationship Id="rId3511" Type="http://schemas.openxmlformats.org/officeDocument/2006/relationships/image" Target="media/image5.jpeg"/><Relationship Id="rId3512" Type="http://schemas.openxmlformats.org/officeDocument/2006/relationships/image" Target="media/image5.jpeg"/><Relationship Id="rId3513" Type="http://schemas.openxmlformats.org/officeDocument/2006/relationships/image" Target="media/image5.jpeg"/><Relationship Id="rId3514" Type="http://schemas.openxmlformats.org/officeDocument/2006/relationships/image" Target="media/image5.jpeg"/><Relationship Id="rId3515" Type="http://schemas.openxmlformats.org/officeDocument/2006/relationships/image" Target="media/image5.jpeg"/><Relationship Id="rId3516" Type="http://schemas.openxmlformats.org/officeDocument/2006/relationships/image" Target="media/image5.jpeg"/><Relationship Id="rId3517" Type="http://schemas.openxmlformats.org/officeDocument/2006/relationships/image" Target="media/image5.jpeg"/><Relationship Id="rId3518" Type="http://schemas.openxmlformats.org/officeDocument/2006/relationships/image" Target="media/image5.jpeg"/><Relationship Id="rId3519" Type="http://schemas.openxmlformats.org/officeDocument/2006/relationships/image" Target="media/image5.jpeg"/><Relationship Id="rId3520" Type="http://schemas.openxmlformats.org/officeDocument/2006/relationships/image" Target="media/image5.jpeg"/><Relationship Id="rId3521" Type="http://schemas.openxmlformats.org/officeDocument/2006/relationships/image" Target="media/image5.jpeg"/><Relationship Id="rId3522" Type="http://schemas.openxmlformats.org/officeDocument/2006/relationships/image" Target="media/image5.jpeg"/><Relationship Id="rId3523" Type="http://schemas.openxmlformats.org/officeDocument/2006/relationships/image" Target="media/image5.jpeg"/><Relationship Id="rId3524" Type="http://schemas.openxmlformats.org/officeDocument/2006/relationships/image" Target="media/image5.jpeg"/><Relationship Id="rId3525" Type="http://schemas.openxmlformats.org/officeDocument/2006/relationships/image" Target="media/image5.jpeg"/><Relationship Id="rId3526" Type="http://schemas.openxmlformats.org/officeDocument/2006/relationships/image" Target="media/image5.jpeg"/><Relationship Id="rId3527" Type="http://schemas.openxmlformats.org/officeDocument/2006/relationships/image" Target="media/image5.jpeg"/><Relationship Id="rId3528" Type="http://schemas.openxmlformats.org/officeDocument/2006/relationships/image" Target="media/image5.jpeg"/><Relationship Id="rId3529" Type="http://schemas.openxmlformats.org/officeDocument/2006/relationships/image" Target="media/image5.jpeg"/><Relationship Id="rId3530" Type="http://schemas.openxmlformats.org/officeDocument/2006/relationships/image" Target="media/image5.jpeg"/><Relationship Id="rId3531" Type="http://schemas.openxmlformats.org/officeDocument/2006/relationships/image" Target="media/image5.jpeg"/><Relationship Id="rId3532" Type="http://schemas.openxmlformats.org/officeDocument/2006/relationships/image" Target="media/image5.jpeg"/><Relationship Id="rId3533" Type="http://schemas.openxmlformats.org/officeDocument/2006/relationships/image" Target="media/image5.jpeg"/><Relationship Id="rId3534" Type="http://schemas.openxmlformats.org/officeDocument/2006/relationships/image" Target="media/image5.jpeg"/><Relationship Id="rId3535" Type="http://schemas.openxmlformats.org/officeDocument/2006/relationships/image" Target="media/image5.jpeg"/><Relationship Id="rId3536" Type="http://schemas.openxmlformats.org/officeDocument/2006/relationships/image" Target="media/image5.jpeg"/><Relationship Id="rId3537" Type="http://schemas.openxmlformats.org/officeDocument/2006/relationships/image" Target="media/image5.jpeg"/><Relationship Id="rId3538" Type="http://schemas.openxmlformats.org/officeDocument/2006/relationships/image" Target="media/image5.jpeg"/><Relationship Id="rId3539" Type="http://schemas.openxmlformats.org/officeDocument/2006/relationships/image" Target="media/image5.jpeg"/><Relationship Id="rId3540" Type="http://schemas.openxmlformats.org/officeDocument/2006/relationships/image" Target="media/image5.jpeg"/><Relationship Id="rId3541" Type="http://schemas.openxmlformats.org/officeDocument/2006/relationships/image" Target="media/image5.jpeg"/><Relationship Id="rId3542" Type="http://schemas.openxmlformats.org/officeDocument/2006/relationships/image" Target="media/image5.jpeg"/><Relationship Id="rId3543" Type="http://schemas.openxmlformats.org/officeDocument/2006/relationships/image" Target="media/image5.jpeg"/><Relationship Id="rId3544" Type="http://schemas.openxmlformats.org/officeDocument/2006/relationships/image" Target="media/image5.jpeg"/><Relationship Id="rId3545" Type="http://schemas.openxmlformats.org/officeDocument/2006/relationships/image" Target="media/image5.jpeg"/><Relationship Id="rId3546" Type="http://schemas.openxmlformats.org/officeDocument/2006/relationships/image" Target="media/image5.jpeg"/><Relationship Id="rId3547" Type="http://schemas.openxmlformats.org/officeDocument/2006/relationships/image" Target="media/image5.jpeg"/><Relationship Id="rId3548" Type="http://schemas.openxmlformats.org/officeDocument/2006/relationships/image" Target="media/image5.jpeg"/><Relationship Id="rId3549" Type="http://schemas.openxmlformats.org/officeDocument/2006/relationships/image" Target="media/image5.jpeg"/><Relationship Id="rId3550" Type="http://schemas.openxmlformats.org/officeDocument/2006/relationships/image" Target="media/image5.jpeg"/><Relationship Id="rId3551" Type="http://schemas.openxmlformats.org/officeDocument/2006/relationships/image" Target="media/image5.jpeg"/><Relationship Id="rId3552" Type="http://schemas.openxmlformats.org/officeDocument/2006/relationships/image" Target="media/image5.jpeg"/><Relationship Id="rId3553" Type="http://schemas.openxmlformats.org/officeDocument/2006/relationships/image" Target="media/image5.jpeg"/><Relationship Id="rId3554" Type="http://schemas.openxmlformats.org/officeDocument/2006/relationships/image" Target="media/image5.jpeg"/><Relationship Id="rId3555" Type="http://schemas.openxmlformats.org/officeDocument/2006/relationships/image" Target="media/image5.jpeg"/><Relationship Id="rId3556" Type="http://schemas.openxmlformats.org/officeDocument/2006/relationships/image" Target="media/image5.jpeg"/><Relationship Id="rId3557" Type="http://schemas.openxmlformats.org/officeDocument/2006/relationships/image" Target="media/image5.jpeg"/><Relationship Id="rId3558" Type="http://schemas.openxmlformats.org/officeDocument/2006/relationships/image" Target="media/image5.jpeg"/><Relationship Id="rId3559" Type="http://schemas.openxmlformats.org/officeDocument/2006/relationships/image" Target="media/image5.jpeg"/><Relationship Id="rId3560" Type="http://schemas.openxmlformats.org/officeDocument/2006/relationships/image" Target="media/image6.jpeg"/><Relationship Id="rId3561" Type="http://schemas.openxmlformats.org/officeDocument/2006/relationships/image" Target="media/image6.jpeg"/><Relationship Id="rId3562" Type="http://schemas.openxmlformats.org/officeDocument/2006/relationships/image" Target="media/image6.jpeg"/><Relationship Id="rId3563" Type="http://schemas.openxmlformats.org/officeDocument/2006/relationships/image" Target="media/image6.jpeg"/><Relationship Id="rId3564" Type="http://schemas.openxmlformats.org/officeDocument/2006/relationships/image" Target="media/image6.jpeg"/><Relationship Id="rId3565" Type="http://schemas.openxmlformats.org/officeDocument/2006/relationships/image" Target="media/image6.jpeg"/><Relationship Id="rId3566" Type="http://schemas.openxmlformats.org/officeDocument/2006/relationships/image" Target="media/image6.jpeg"/><Relationship Id="rId3567" Type="http://schemas.openxmlformats.org/officeDocument/2006/relationships/image" Target="media/image6.jpeg"/><Relationship Id="rId3568" Type="http://schemas.openxmlformats.org/officeDocument/2006/relationships/image" Target="media/image6.jpeg"/><Relationship Id="rId3569" Type="http://schemas.openxmlformats.org/officeDocument/2006/relationships/image" Target="media/image6.jpeg"/><Relationship Id="rId3570" Type="http://schemas.openxmlformats.org/officeDocument/2006/relationships/image" Target="media/image5.jpeg"/><Relationship Id="rId3571" Type="http://schemas.openxmlformats.org/officeDocument/2006/relationships/image" Target="media/image5.jpeg"/><Relationship Id="rId3572" Type="http://schemas.openxmlformats.org/officeDocument/2006/relationships/image" Target="media/image5.jpeg"/><Relationship Id="rId3573" Type="http://schemas.openxmlformats.org/officeDocument/2006/relationships/image" Target="media/image5.jpeg"/><Relationship Id="rId3574" Type="http://schemas.openxmlformats.org/officeDocument/2006/relationships/image" Target="media/image5.jpeg"/><Relationship Id="rId3575" Type="http://schemas.openxmlformats.org/officeDocument/2006/relationships/image" Target="media/image5.jpeg"/><Relationship Id="rId3576" Type="http://schemas.openxmlformats.org/officeDocument/2006/relationships/image" Target="media/image5.jpeg"/><Relationship Id="rId3577" Type="http://schemas.openxmlformats.org/officeDocument/2006/relationships/image" Target="media/image5.jpeg"/><Relationship Id="rId3578" Type="http://schemas.openxmlformats.org/officeDocument/2006/relationships/image" Target="media/image5.jpeg"/><Relationship Id="rId3579" Type="http://schemas.openxmlformats.org/officeDocument/2006/relationships/image" Target="media/image5.jpeg"/><Relationship Id="rId3580" Type="http://schemas.openxmlformats.org/officeDocument/2006/relationships/image" Target="media/image5.jpeg"/><Relationship Id="rId3581" Type="http://schemas.openxmlformats.org/officeDocument/2006/relationships/image" Target="media/image5.jpeg"/><Relationship Id="rId3582" Type="http://schemas.openxmlformats.org/officeDocument/2006/relationships/image" Target="media/image5.jpeg"/><Relationship Id="rId3583" Type="http://schemas.openxmlformats.org/officeDocument/2006/relationships/image" Target="media/image5.jpeg"/><Relationship Id="rId3584" Type="http://schemas.openxmlformats.org/officeDocument/2006/relationships/image" Target="media/image5.jpeg"/><Relationship Id="rId3585" Type="http://schemas.openxmlformats.org/officeDocument/2006/relationships/image" Target="media/image5.jpeg"/><Relationship Id="rId3586" Type="http://schemas.openxmlformats.org/officeDocument/2006/relationships/image" Target="media/image5.jpeg"/><Relationship Id="rId3587" Type="http://schemas.openxmlformats.org/officeDocument/2006/relationships/image" Target="media/image5.jpeg"/><Relationship Id="rId3588" Type="http://schemas.openxmlformats.org/officeDocument/2006/relationships/image" Target="media/image5.jpeg"/><Relationship Id="rId3589" Type="http://schemas.openxmlformats.org/officeDocument/2006/relationships/image" Target="media/image5.jpeg"/><Relationship Id="rId3590" Type="http://schemas.openxmlformats.org/officeDocument/2006/relationships/image" Target="media/image5.jpeg"/><Relationship Id="rId3591" Type="http://schemas.openxmlformats.org/officeDocument/2006/relationships/image" Target="media/image5.jpeg"/><Relationship Id="rId3592" Type="http://schemas.openxmlformats.org/officeDocument/2006/relationships/image" Target="media/image5.jpeg"/><Relationship Id="rId3593" Type="http://schemas.openxmlformats.org/officeDocument/2006/relationships/image" Target="media/image5.jpeg"/><Relationship Id="rId3594" Type="http://schemas.openxmlformats.org/officeDocument/2006/relationships/image" Target="media/image5.jpeg"/><Relationship Id="rId3595" Type="http://schemas.openxmlformats.org/officeDocument/2006/relationships/image" Target="media/image5.jpeg"/><Relationship Id="rId3596" Type="http://schemas.openxmlformats.org/officeDocument/2006/relationships/image" Target="media/image5.jpeg"/><Relationship Id="rId3597" Type="http://schemas.openxmlformats.org/officeDocument/2006/relationships/image" Target="media/image5.jpeg"/><Relationship Id="rId3598" Type="http://schemas.openxmlformats.org/officeDocument/2006/relationships/image" Target="media/image5.jpeg"/><Relationship Id="rId3599" Type="http://schemas.openxmlformats.org/officeDocument/2006/relationships/image" Target="media/image5.jpeg"/><Relationship Id="rId3600" Type="http://schemas.openxmlformats.org/officeDocument/2006/relationships/image" Target="media/image5.jpeg"/><Relationship Id="rId3601" Type="http://schemas.openxmlformats.org/officeDocument/2006/relationships/image" Target="media/image5.jpeg"/><Relationship Id="rId3602" Type="http://schemas.openxmlformats.org/officeDocument/2006/relationships/image" Target="media/image5.jpeg"/><Relationship Id="rId3603" Type="http://schemas.openxmlformats.org/officeDocument/2006/relationships/image" Target="media/image5.jpeg"/><Relationship Id="rId3604" Type="http://schemas.openxmlformats.org/officeDocument/2006/relationships/image" Target="media/image5.jpeg"/><Relationship Id="rId3605" Type="http://schemas.openxmlformats.org/officeDocument/2006/relationships/image" Target="media/image5.jpeg"/><Relationship Id="rId3606" Type="http://schemas.openxmlformats.org/officeDocument/2006/relationships/image" Target="media/image5.jpeg"/><Relationship Id="rId3607" Type="http://schemas.openxmlformats.org/officeDocument/2006/relationships/image" Target="media/image5.jpeg"/><Relationship Id="rId3608" Type="http://schemas.openxmlformats.org/officeDocument/2006/relationships/image" Target="media/image5.jpeg"/><Relationship Id="rId3609" Type="http://schemas.openxmlformats.org/officeDocument/2006/relationships/image" Target="media/image5.jpeg"/><Relationship Id="rId3610" Type="http://schemas.openxmlformats.org/officeDocument/2006/relationships/image" Target="media/image5.jpeg"/><Relationship Id="rId3611" Type="http://schemas.openxmlformats.org/officeDocument/2006/relationships/image" Target="media/image5.jpeg"/><Relationship Id="rId3612" Type="http://schemas.openxmlformats.org/officeDocument/2006/relationships/image" Target="media/image5.jpeg"/><Relationship Id="rId3613" Type="http://schemas.openxmlformats.org/officeDocument/2006/relationships/image" Target="media/image5.jpeg"/><Relationship Id="rId3614" Type="http://schemas.openxmlformats.org/officeDocument/2006/relationships/image" Target="media/image5.jpeg"/><Relationship Id="rId3615" Type="http://schemas.openxmlformats.org/officeDocument/2006/relationships/image" Target="media/image5.jpeg"/><Relationship Id="rId3616" Type="http://schemas.openxmlformats.org/officeDocument/2006/relationships/image" Target="media/image5.jpeg"/><Relationship Id="rId3617" Type="http://schemas.openxmlformats.org/officeDocument/2006/relationships/image" Target="media/image5.jpeg"/><Relationship Id="rId3618" Type="http://schemas.openxmlformats.org/officeDocument/2006/relationships/image" Target="media/image5.jpeg"/><Relationship Id="rId3619" Type="http://schemas.openxmlformats.org/officeDocument/2006/relationships/image" Target="media/image5.jpeg"/><Relationship Id="rId3620" Type="http://schemas.openxmlformats.org/officeDocument/2006/relationships/image" Target="media/image6.jpeg"/><Relationship Id="rId3621" Type="http://schemas.openxmlformats.org/officeDocument/2006/relationships/image" Target="media/image6.jpeg"/><Relationship Id="rId3622" Type="http://schemas.openxmlformats.org/officeDocument/2006/relationships/image" Target="media/image6.jpeg"/><Relationship Id="rId3623" Type="http://schemas.openxmlformats.org/officeDocument/2006/relationships/image" Target="media/image6.jpeg"/><Relationship Id="rId3624" Type="http://schemas.openxmlformats.org/officeDocument/2006/relationships/image" Target="media/image6.jpeg"/><Relationship Id="rId3625" Type="http://schemas.openxmlformats.org/officeDocument/2006/relationships/image" Target="media/image6.jpeg"/><Relationship Id="rId3626" Type="http://schemas.openxmlformats.org/officeDocument/2006/relationships/image" Target="media/image6.jpeg"/><Relationship Id="rId3627" Type="http://schemas.openxmlformats.org/officeDocument/2006/relationships/image" Target="media/image6.jpeg"/><Relationship Id="rId3628" Type="http://schemas.openxmlformats.org/officeDocument/2006/relationships/image" Target="media/image6.jpeg"/><Relationship Id="rId3629" Type="http://schemas.openxmlformats.org/officeDocument/2006/relationships/image" Target="media/image6.jpeg"/><Relationship Id="rId3630" Type="http://schemas.openxmlformats.org/officeDocument/2006/relationships/image" Target="media/image5.jpeg"/><Relationship Id="rId3631" Type="http://schemas.openxmlformats.org/officeDocument/2006/relationships/image" Target="media/image5.jpeg"/><Relationship Id="rId3632" Type="http://schemas.openxmlformats.org/officeDocument/2006/relationships/image" Target="media/image5.jpeg"/><Relationship Id="rId3633" Type="http://schemas.openxmlformats.org/officeDocument/2006/relationships/image" Target="media/image5.jpeg"/><Relationship Id="rId3634" Type="http://schemas.openxmlformats.org/officeDocument/2006/relationships/image" Target="media/image5.jpeg"/><Relationship Id="rId3635" Type="http://schemas.openxmlformats.org/officeDocument/2006/relationships/image" Target="media/image5.jpeg"/><Relationship Id="rId3636" Type="http://schemas.openxmlformats.org/officeDocument/2006/relationships/image" Target="media/image5.jpeg"/><Relationship Id="rId3637" Type="http://schemas.openxmlformats.org/officeDocument/2006/relationships/image" Target="media/image5.jpeg"/><Relationship Id="rId3638" Type="http://schemas.openxmlformats.org/officeDocument/2006/relationships/image" Target="media/image5.jpeg"/><Relationship Id="rId3639" Type="http://schemas.openxmlformats.org/officeDocument/2006/relationships/image" Target="media/image5.jpeg"/><Relationship Id="rId3640" Type="http://schemas.openxmlformats.org/officeDocument/2006/relationships/image" Target="media/image5.jpeg"/><Relationship Id="rId3641" Type="http://schemas.openxmlformats.org/officeDocument/2006/relationships/image" Target="media/image5.jpeg"/><Relationship Id="rId3642" Type="http://schemas.openxmlformats.org/officeDocument/2006/relationships/image" Target="media/image5.jpeg"/><Relationship Id="rId3643" Type="http://schemas.openxmlformats.org/officeDocument/2006/relationships/image" Target="media/image5.jpeg"/><Relationship Id="rId3644" Type="http://schemas.openxmlformats.org/officeDocument/2006/relationships/image" Target="media/image5.jpeg"/><Relationship Id="rId3645" Type="http://schemas.openxmlformats.org/officeDocument/2006/relationships/image" Target="media/image5.jpeg"/><Relationship Id="rId3646" Type="http://schemas.openxmlformats.org/officeDocument/2006/relationships/image" Target="media/image5.jpeg"/><Relationship Id="rId3647" Type="http://schemas.openxmlformats.org/officeDocument/2006/relationships/image" Target="media/image5.jpeg"/><Relationship Id="rId3648" Type="http://schemas.openxmlformats.org/officeDocument/2006/relationships/image" Target="media/image5.jpeg"/><Relationship Id="rId3649" Type="http://schemas.openxmlformats.org/officeDocument/2006/relationships/image" Target="media/image5.jpeg"/><Relationship Id="rId3650" Type="http://schemas.openxmlformats.org/officeDocument/2006/relationships/image" Target="media/image5.jpeg"/><Relationship Id="rId3651" Type="http://schemas.openxmlformats.org/officeDocument/2006/relationships/image" Target="media/image5.jpeg"/><Relationship Id="rId3652" Type="http://schemas.openxmlformats.org/officeDocument/2006/relationships/image" Target="media/image5.jpeg"/><Relationship Id="rId3653" Type="http://schemas.openxmlformats.org/officeDocument/2006/relationships/image" Target="media/image5.jpeg"/><Relationship Id="rId3654" Type="http://schemas.openxmlformats.org/officeDocument/2006/relationships/image" Target="media/image5.jpeg"/><Relationship Id="rId3655" Type="http://schemas.openxmlformats.org/officeDocument/2006/relationships/image" Target="media/image5.jpeg"/><Relationship Id="rId3656" Type="http://schemas.openxmlformats.org/officeDocument/2006/relationships/image" Target="media/image5.jpeg"/><Relationship Id="rId3657" Type="http://schemas.openxmlformats.org/officeDocument/2006/relationships/image" Target="media/image5.jpeg"/><Relationship Id="rId3658" Type="http://schemas.openxmlformats.org/officeDocument/2006/relationships/image" Target="media/image5.jpeg"/><Relationship Id="rId3659" Type="http://schemas.openxmlformats.org/officeDocument/2006/relationships/image" Target="media/image5.jpeg"/><Relationship Id="rId3660" Type="http://schemas.openxmlformats.org/officeDocument/2006/relationships/image" Target="media/image5.jpeg"/><Relationship Id="rId3661" Type="http://schemas.openxmlformats.org/officeDocument/2006/relationships/image" Target="media/image5.jpeg"/><Relationship Id="rId3662" Type="http://schemas.openxmlformats.org/officeDocument/2006/relationships/image" Target="media/image5.jpeg"/><Relationship Id="rId3663" Type="http://schemas.openxmlformats.org/officeDocument/2006/relationships/image" Target="media/image5.jpeg"/><Relationship Id="rId3664" Type="http://schemas.openxmlformats.org/officeDocument/2006/relationships/image" Target="media/image5.jpeg"/><Relationship Id="rId3665" Type="http://schemas.openxmlformats.org/officeDocument/2006/relationships/image" Target="media/image5.jpeg"/><Relationship Id="rId3666" Type="http://schemas.openxmlformats.org/officeDocument/2006/relationships/image" Target="media/image5.jpeg"/><Relationship Id="rId3667" Type="http://schemas.openxmlformats.org/officeDocument/2006/relationships/image" Target="media/image5.jpeg"/><Relationship Id="rId3668" Type="http://schemas.openxmlformats.org/officeDocument/2006/relationships/image" Target="media/image5.jpeg"/><Relationship Id="rId3669" Type="http://schemas.openxmlformats.org/officeDocument/2006/relationships/image" Target="media/image5.jpeg"/><Relationship Id="rId3670" Type="http://schemas.openxmlformats.org/officeDocument/2006/relationships/image" Target="media/image5.jpeg"/><Relationship Id="rId3671" Type="http://schemas.openxmlformats.org/officeDocument/2006/relationships/image" Target="media/image5.jpeg"/><Relationship Id="rId3672" Type="http://schemas.openxmlformats.org/officeDocument/2006/relationships/image" Target="media/image5.jpeg"/><Relationship Id="rId3673" Type="http://schemas.openxmlformats.org/officeDocument/2006/relationships/image" Target="media/image5.jpeg"/><Relationship Id="rId3674" Type="http://schemas.openxmlformats.org/officeDocument/2006/relationships/image" Target="media/image5.jpeg"/><Relationship Id="rId3675" Type="http://schemas.openxmlformats.org/officeDocument/2006/relationships/image" Target="media/image5.jpeg"/><Relationship Id="rId3676" Type="http://schemas.openxmlformats.org/officeDocument/2006/relationships/image" Target="media/image5.jpeg"/><Relationship Id="rId3677" Type="http://schemas.openxmlformats.org/officeDocument/2006/relationships/image" Target="media/image5.jpeg"/><Relationship Id="rId3678" Type="http://schemas.openxmlformats.org/officeDocument/2006/relationships/image" Target="media/image5.jpeg"/><Relationship Id="rId3679" Type="http://schemas.openxmlformats.org/officeDocument/2006/relationships/image" Target="media/image5.jpeg"/><Relationship Id="rId3680" Type="http://schemas.openxmlformats.org/officeDocument/2006/relationships/image" Target="media/image6.jpeg"/><Relationship Id="rId3681" Type="http://schemas.openxmlformats.org/officeDocument/2006/relationships/image" Target="media/image6.jpeg"/><Relationship Id="rId3682" Type="http://schemas.openxmlformats.org/officeDocument/2006/relationships/image" Target="media/image6.jpeg"/><Relationship Id="rId3683" Type="http://schemas.openxmlformats.org/officeDocument/2006/relationships/image" Target="media/image6.jpeg"/><Relationship Id="rId3684" Type="http://schemas.openxmlformats.org/officeDocument/2006/relationships/image" Target="media/image6.jpeg"/><Relationship Id="rId3685" Type="http://schemas.openxmlformats.org/officeDocument/2006/relationships/image" Target="media/image6.jpeg"/><Relationship Id="rId3686" Type="http://schemas.openxmlformats.org/officeDocument/2006/relationships/image" Target="media/image6.jpeg"/><Relationship Id="rId3687" Type="http://schemas.openxmlformats.org/officeDocument/2006/relationships/image" Target="media/image6.jpeg"/><Relationship Id="rId3688" Type="http://schemas.openxmlformats.org/officeDocument/2006/relationships/image" Target="media/image6.jpeg"/><Relationship Id="rId3689" Type="http://schemas.openxmlformats.org/officeDocument/2006/relationships/image" Target="media/image6.jpeg"/><Relationship Id="rId3690" Type="http://schemas.openxmlformats.org/officeDocument/2006/relationships/image" Target="media/image5.jpeg"/><Relationship Id="rId3691" Type="http://schemas.openxmlformats.org/officeDocument/2006/relationships/image" Target="media/image5.jpeg"/><Relationship Id="rId3692" Type="http://schemas.openxmlformats.org/officeDocument/2006/relationships/image" Target="media/image5.jpeg"/><Relationship Id="rId3693" Type="http://schemas.openxmlformats.org/officeDocument/2006/relationships/image" Target="media/image5.jpeg"/><Relationship Id="rId3694" Type="http://schemas.openxmlformats.org/officeDocument/2006/relationships/image" Target="media/image5.jpeg"/><Relationship Id="rId3695" Type="http://schemas.openxmlformats.org/officeDocument/2006/relationships/image" Target="media/image5.jpeg"/><Relationship Id="rId3696" Type="http://schemas.openxmlformats.org/officeDocument/2006/relationships/image" Target="media/image5.jpeg"/><Relationship Id="rId3697" Type="http://schemas.openxmlformats.org/officeDocument/2006/relationships/image" Target="media/image5.jpeg"/><Relationship Id="rId3698" Type="http://schemas.openxmlformats.org/officeDocument/2006/relationships/image" Target="media/image5.jpeg"/><Relationship Id="rId3699" Type="http://schemas.openxmlformats.org/officeDocument/2006/relationships/image" Target="media/image5.jpeg"/><Relationship Id="rId3700" Type="http://schemas.openxmlformats.org/officeDocument/2006/relationships/image" Target="media/image5.jpeg"/><Relationship Id="rId3701" Type="http://schemas.openxmlformats.org/officeDocument/2006/relationships/image" Target="media/image5.jpeg"/><Relationship Id="rId3702" Type="http://schemas.openxmlformats.org/officeDocument/2006/relationships/image" Target="media/image5.jpeg"/><Relationship Id="rId3703" Type="http://schemas.openxmlformats.org/officeDocument/2006/relationships/image" Target="media/image5.jpeg"/><Relationship Id="rId3704" Type="http://schemas.openxmlformats.org/officeDocument/2006/relationships/image" Target="media/image5.jpeg"/><Relationship Id="rId3705" Type="http://schemas.openxmlformats.org/officeDocument/2006/relationships/image" Target="media/image5.jpeg"/><Relationship Id="rId3706" Type="http://schemas.openxmlformats.org/officeDocument/2006/relationships/image" Target="media/image5.jpeg"/><Relationship Id="rId3707" Type="http://schemas.openxmlformats.org/officeDocument/2006/relationships/image" Target="media/image5.jpeg"/><Relationship Id="rId3708" Type="http://schemas.openxmlformats.org/officeDocument/2006/relationships/image" Target="media/image5.jpeg"/><Relationship Id="rId3709" Type="http://schemas.openxmlformats.org/officeDocument/2006/relationships/image" Target="media/image5.jpeg"/><Relationship Id="rId3710" Type="http://schemas.openxmlformats.org/officeDocument/2006/relationships/image" Target="media/image5.jpeg"/><Relationship Id="rId3711" Type="http://schemas.openxmlformats.org/officeDocument/2006/relationships/image" Target="media/image5.jpeg"/><Relationship Id="rId3712" Type="http://schemas.openxmlformats.org/officeDocument/2006/relationships/image" Target="media/image5.jpeg"/><Relationship Id="rId3713" Type="http://schemas.openxmlformats.org/officeDocument/2006/relationships/image" Target="media/image5.jpeg"/><Relationship Id="rId3714" Type="http://schemas.openxmlformats.org/officeDocument/2006/relationships/image" Target="media/image5.jpeg"/><Relationship Id="rId3715" Type="http://schemas.openxmlformats.org/officeDocument/2006/relationships/image" Target="media/image5.jpeg"/><Relationship Id="rId3716" Type="http://schemas.openxmlformats.org/officeDocument/2006/relationships/image" Target="media/image5.jpeg"/><Relationship Id="rId3717" Type="http://schemas.openxmlformats.org/officeDocument/2006/relationships/image" Target="media/image5.jpeg"/><Relationship Id="rId3718" Type="http://schemas.openxmlformats.org/officeDocument/2006/relationships/image" Target="media/image5.jpeg"/><Relationship Id="rId3719" Type="http://schemas.openxmlformats.org/officeDocument/2006/relationships/image" Target="media/image5.jpeg"/><Relationship Id="rId3720" Type="http://schemas.openxmlformats.org/officeDocument/2006/relationships/image" Target="media/image5.jpeg"/><Relationship Id="rId3721" Type="http://schemas.openxmlformats.org/officeDocument/2006/relationships/image" Target="media/image5.jpeg"/><Relationship Id="rId3722" Type="http://schemas.openxmlformats.org/officeDocument/2006/relationships/image" Target="media/image5.jpeg"/><Relationship Id="rId3723" Type="http://schemas.openxmlformats.org/officeDocument/2006/relationships/image" Target="media/image5.jpeg"/><Relationship Id="rId3724" Type="http://schemas.openxmlformats.org/officeDocument/2006/relationships/image" Target="media/image5.jpeg"/><Relationship Id="rId3725" Type="http://schemas.openxmlformats.org/officeDocument/2006/relationships/image" Target="media/image5.jpeg"/><Relationship Id="rId3726" Type="http://schemas.openxmlformats.org/officeDocument/2006/relationships/image" Target="media/image5.jpeg"/><Relationship Id="rId3727" Type="http://schemas.openxmlformats.org/officeDocument/2006/relationships/image" Target="media/image5.jpeg"/><Relationship Id="rId3728" Type="http://schemas.openxmlformats.org/officeDocument/2006/relationships/image" Target="media/image5.jpeg"/><Relationship Id="rId3729" Type="http://schemas.openxmlformats.org/officeDocument/2006/relationships/image" Target="media/image5.jpeg"/><Relationship Id="rId3730" Type="http://schemas.openxmlformats.org/officeDocument/2006/relationships/image" Target="media/image5.jpeg"/><Relationship Id="rId3731" Type="http://schemas.openxmlformats.org/officeDocument/2006/relationships/image" Target="media/image5.jpeg"/><Relationship Id="rId3732" Type="http://schemas.openxmlformats.org/officeDocument/2006/relationships/image" Target="media/image5.jpeg"/><Relationship Id="rId3733" Type="http://schemas.openxmlformats.org/officeDocument/2006/relationships/image" Target="media/image5.jpeg"/><Relationship Id="rId3734" Type="http://schemas.openxmlformats.org/officeDocument/2006/relationships/image" Target="media/image5.jpeg"/><Relationship Id="rId3735" Type="http://schemas.openxmlformats.org/officeDocument/2006/relationships/image" Target="media/image5.jpeg"/><Relationship Id="rId3736" Type="http://schemas.openxmlformats.org/officeDocument/2006/relationships/image" Target="media/image5.jpeg"/><Relationship Id="rId3737" Type="http://schemas.openxmlformats.org/officeDocument/2006/relationships/image" Target="media/image5.jpeg"/><Relationship Id="rId3738" Type="http://schemas.openxmlformats.org/officeDocument/2006/relationships/image" Target="media/image5.jpeg"/><Relationship Id="rId3739" Type="http://schemas.openxmlformats.org/officeDocument/2006/relationships/image" Target="media/image5.jpeg"/><Relationship Id="rId3740" Type="http://schemas.openxmlformats.org/officeDocument/2006/relationships/image" Target="media/image6.jpeg"/><Relationship Id="rId3741" Type="http://schemas.openxmlformats.org/officeDocument/2006/relationships/image" Target="media/image6.jpeg"/><Relationship Id="rId3742" Type="http://schemas.openxmlformats.org/officeDocument/2006/relationships/image" Target="media/image6.jpeg"/><Relationship Id="rId3743" Type="http://schemas.openxmlformats.org/officeDocument/2006/relationships/image" Target="media/image6.jpeg"/><Relationship Id="rId3744" Type="http://schemas.openxmlformats.org/officeDocument/2006/relationships/image" Target="media/image6.jpeg"/><Relationship Id="rId3745" Type="http://schemas.openxmlformats.org/officeDocument/2006/relationships/image" Target="media/image6.jpeg"/><Relationship Id="rId3746" Type="http://schemas.openxmlformats.org/officeDocument/2006/relationships/image" Target="media/image6.jpeg"/><Relationship Id="rId3747" Type="http://schemas.openxmlformats.org/officeDocument/2006/relationships/image" Target="media/image6.jpeg"/><Relationship Id="rId3748" Type="http://schemas.openxmlformats.org/officeDocument/2006/relationships/image" Target="media/image6.jpeg"/><Relationship Id="rId3749" Type="http://schemas.openxmlformats.org/officeDocument/2006/relationships/image" Target="media/image6.jpeg"/><Relationship Id="rId3750" Type="http://schemas.openxmlformats.org/officeDocument/2006/relationships/image" Target="media/image5.jpeg"/><Relationship Id="rId3751" Type="http://schemas.openxmlformats.org/officeDocument/2006/relationships/image" Target="media/image5.jpeg"/><Relationship Id="rId3752" Type="http://schemas.openxmlformats.org/officeDocument/2006/relationships/image" Target="media/image5.jpeg"/><Relationship Id="rId3753" Type="http://schemas.openxmlformats.org/officeDocument/2006/relationships/image" Target="media/image5.jpeg"/><Relationship Id="rId3754" Type="http://schemas.openxmlformats.org/officeDocument/2006/relationships/image" Target="media/image5.jpeg"/><Relationship Id="rId3755" Type="http://schemas.openxmlformats.org/officeDocument/2006/relationships/image" Target="media/image5.jpeg"/><Relationship Id="rId3756" Type="http://schemas.openxmlformats.org/officeDocument/2006/relationships/image" Target="media/image5.jpeg"/><Relationship Id="rId3757" Type="http://schemas.openxmlformats.org/officeDocument/2006/relationships/image" Target="media/image5.jpeg"/><Relationship Id="rId3758" Type="http://schemas.openxmlformats.org/officeDocument/2006/relationships/image" Target="media/image5.jpeg"/><Relationship Id="rId3759" Type="http://schemas.openxmlformats.org/officeDocument/2006/relationships/image" Target="media/image5.jpeg"/><Relationship Id="rId3760" Type="http://schemas.openxmlformats.org/officeDocument/2006/relationships/image" Target="media/image5.jpeg"/><Relationship Id="rId3761" Type="http://schemas.openxmlformats.org/officeDocument/2006/relationships/image" Target="media/image5.jpeg"/><Relationship Id="rId3762" Type="http://schemas.openxmlformats.org/officeDocument/2006/relationships/image" Target="media/image5.jpeg"/><Relationship Id="rId3763" Type="http://schemas.openxmlformats.org/officeDocument/2006/relationships/image" Target="media/image5.jpeg"/><Relationship Id="rId3764" Type="http://schemas.openxmlformats.org/officeDocument/2006/relationships/image" Target="media/image5.jpeg"/><Relationship Id="rId3765" Type="http://schemas.openxmlformats.org/officeDocument/2006/relationships/image" Target="media/image5.jpeg"/><Relationship Id="rId3766" Type="http://schemas.openxmlformats.org/officeDocument/2006/relationships/image" Target="media/image5.jpeg"/><Relationship Id="rId3767" Type="http://schemas.openxmlformats.org/officeDocument/2006/relationships/image" Target="media/image5.jpeg"/><Relationship Id="rId3768" Type="http://schemas.openxmlformats.org/officeDocument/2006/relationships/image" Target="media/image5.jpeg"/><Relationship Id="rId3769" Type="http://schemas.openxmlformats.org/officeDocument/2006/relationships/image" Target="media/image5.jpeg"/><Relationship Id="rId3770" Type="http://schemas.openxmlformats.org/officeDocument/2006/relationships/image" Target="media/image5.jpeg"/><Relationship Id="rId3771" Type="http://schemas.openxmlformats.org/officeDocument/2006/relationships/image" Target="media/image5.jpeg"/><Relationship Id="rId3772" Type="http://schemas.openxmlformats.org/officeDocument/2006/relationships/image" Target="media/image5.jpeg"/><Relationship Id="rId3773" Type="http://schemas.openxmlformats.org/officeDocument/2006/relationships/image" Target="media/image5.jpeg"/><Relationship Id="rId3774" Type="http://schemas.openxmlformats.org/officeDocument/2006/relationships/image" Target="media/image5.jpeg"/><Relationship Id="rId3775" Type="http://schemas.openxmlformats.org/officeDocument/2006/relationships/image" Target="media/image5.jpeg"/><Relationship Id="rId3776" Type="http://schemas.openxmlformats.org/officeDocument/2006/relationships/image" Target="media/image5.jpeg"/><Relationship Id="rId3777" Type="http://schemas.openxmlformats.org/officeDocument/2006/relationships/image" Target="media/image5.jpeg"/><Relationship Id="rId3778" Type="http://schemas.openxmlformats.org/officeDocument/2006/relationships/image" Target="media/image5.jpeg"/><Relationship Id="rId3779" Type="http://schemas.openxmlformats.org/officeDocument/2006/relationships/image" Target="media/image5.jpeg"/><Relationship Id="rId3780" Type="http://schemas.openxmlformats.org/officeDocument/2006/relationships/image" Target="media/image5.jpeg"/><Relationship Id="rId3781" Type="http://schemas.openxmlformats.org/officeDocument/2006/relationships/image" Target="media/image5.jpeg"/><Relationship Id="rId3782" Type="http://schemas.openxmlformats.org/officeDocument/2006/relationships/image" Target="media/image5.jpeg"/><Relationship Id="rId3783" Type="http://schemas.openxmlformats.org/officeDocument/2006/relationships/image" Target="media/image5.jpeg"/><Relationship Id="rId3784" Type="http://schemas.openxmlformats.org/officeDocument/2006/relationships/image" Target="media/image5.jpeg"/><Relationship Id="rId3785" Type="http://schemas.openxmlformats.org/officeDocument/2006/relationships/image" Target="media/image5.jpeg"/><Relationship Id="rId3786" Type="http://schemas.openxmlformats.org/officeDocument/2006/relationships/image" Target="media/image5.jpeg"/><Relationship Id="rId3787" Type="http://schemas.openxmlformats.org/officeDocument/2006/relationships/image" Target="media/image5.jpeg"/><Relationship Id="rId3788" Type="http://schemas.openxmlformats.org/officeDocument/2006/relationships/image" Target="media/image5.jpeg"/><Relationship Id="rId3789" Type="http://schemas.openxmlformats.org/officeDocument/2006/relationships/image" Target="media/image5.jpeg"/><Relationship Id="rId3790" Type="http://schemas.openxmlformats.org/officeDocument/2006/relationships/image" Target="media/image5.jpeg"/><Relationship Id="rId3791" Type="http://schemas.openxmlformats.org/officeDocument/2006/relationships/image" Target="media/image5.jpeg"/><Relationship Id="rId3792" Type="http://schemas.openxmlformats.org/officeDocument/2006/relationships/image" Target="media/image5.jpeg"/><Relationship Id="rId3793" Type="http://schemas.openxmlformats.org/officeDocument/2006/relationships/image" Target="media/image5.jpeg"/><Relationship Id="rId3794" Type="http://schemas.openxmlformats.org/officeDocument/2006/relationships/image" Target="media/image5.jpeg"/><Relationship Id="rId3795" Type="http://schemas.openxmlformats.org/officeDocument/2006/relationships/image" Target="media/image5.jpeg"/><Relationship Id="rId3796" Type="http://schemas.openxmlformats.org/officeDocument/2006/relationships/image" Target="media/image5.jpeg"/><Relationship Id="rId3797" Type="http://schemas.openxmlformats.org/officeDocument/2006/relationships/image" Target="media/image5.jpeg"/><Relationship Id="rId3798" Type="http://schemas.openxmlformats.org/officeDocument/2006/relationships/image" Target="media/image5.jpeg"/><Relationship Id="rId3799" Type="http://schemas.openxmlformats.org/officeDocument/2006/relationships/image" Target="media/image5.jpeg"/><Relationship Id="rId3800" Type="http://schemas.openxmlformats.org/officeDocument/2006/relationships/image" Target="media/image6.jpeg"/><Relationship Id="rId3801" Type="http://schemas.openxmlformats.org/officeDocument/2006/relationships/image" Target="media/image6.jpeg"/><Relationship Id="rId3802" Type="http://schemas.openxmlformats.org/officeDocument/2006/relationships/image" Target="media/image6.jpeg"/><Relationship Id="rId3803" Type="http://schemas.openxmlformats.org/officeDocument/2006/relationships/image" Target="media/image6.jpeg"/><Relationship Id="rId3804" Type="http://schemas.openxmlformats.org/officeDocument/2006/relationships/image" Target="media/image6.jpeg"/><Relationship Id="rId3805" Type="http://schemas.openxmlformats.org/officeDocument/2006/relationships/image" Target="media/image6.jpeg"/><Relationship Id="rId3806" Type="http://schemas.openxmlformats.org/officeDocument/2006/relationships/image" Target="media/image6.jpeg"/><Relationship Id="rId3807" Type="http://schemas.openxmlformats.org/officeDocument/2006/relationships/image" Target="media/image6.jpeg"/><Relationship Id="rId3808" Type="http://schemas.openxmlformats.org/officeDocument/2006/relationships/image" Target="media/image6.jpeg"/><Relationship Id="rId3809" Type="http://schemas.openxmlformats.org/officeDocument/2006/relationships/image" Target="media/image6.jpeg"/><Relationship Id="rId3810" Type="http://schemas.openxmlformats.org/officeDocument/2006/relationships/image" Target="media/image5.jpeg"/><Relationship Id="rId3811" Type="http://schemas.openxmlformats.org/officeDocument/2006/relationships/image" Target="media/image5.jpeg"/><Relationship Id="rId3812" Type="http://schemas.openxmlformats.org/officeDocument/2006/relationships/image" Target="media/image5.jpeg"/><Relationship Id="rId3813" Type="http://schemas.openxmlformats.org/officeDocument/2006/relationships/image" Target="media/image5.jpeg"/><Relationship Id="rId3814" Type="http://schemas.openxmlformats.org/officeDocument/2006/relationships/image" Target="media/image5.jpeg"/><Relationship Id="rId3815" Type="http://schemas.openxmlformats.org/officeDocument/2006/relationships/image" Target="media/image5.jpeg"/><Relationship Id="rId3816" Type="http://schemas.openxmlformats.org/officeDocument/2006/relationships/image" Target="media/image5.jpeg"/><Relationship Id="rId3817" Type="http://schemas.openxmlformats.org/officeDocument/2006/relationships/image" Target="media/image5.jpeg"/><Relationship Id="rId3818" Type="http://schemas.openxmlformats.org/officeDocument/2006/relationships/image" Target="media/image5.jpeg"/><Relationship Id="rId3819" Type="http://schemas.openxmlformats.org/officeDocument/2006/relationships/image" Target="media/image5.jpeg"/><Relationship Id="rId3820" Type="http://schemas.openxmlformats.org/officeDocument/2006/relationships/image" Target="media/image5.jpeg"/><Relationship Id="rId3821" Type="http://schemas.openxmlformats.org/officeDocument/2006/relationships/image" Target="media/image5.jpeg"/><Relationship Id="rId3822" Type="http://schemas.openxmlformats.org/officeDocument/2006/relationships/image" Target="media/image5.jpeg"/><Relationship Id="rId3823" Type="http://schemas.openxmlformats.org/officeDocument/2006/relationships/image" Target="media/image5.jpeg"/><Relationship Id="rId3824" Type="http://schemas.openxmlformats.org/officeDocument/2006/relationships/image" Target="media/image5.jpeg"/><Relationship Id="rId3825" Type="http://schemas.openxmlformats.org/officeDocument/2006/relationships/image" Target="media/image5.jpeg"/><Relationship Id="rId3826" Type="http://schemas.openxmlformats.org/officeDocument/2006/relationships/image" Target="media/image5.jpeg"/><Relationship Id="rId3827" Type="http://schemas.openxmlformats.org/officeDocument/2006/relationships/image" Target="media/image5.jpeg"/><Relationship Id="rId3828" Type="http://schemas.openxmlformats.org/officeDocument/2006/relationships/image" Target="media/image5.jpeg"/><Relationship Id="rId3829" Type="http://schemas.openxmlformats.org/officeDocument/2006/relationships/image" Target="media/image5.jpeg"/><Relationship Id="rId3830" Type="http://schemas.openxmlformats.org/officeDocument/2006/relationships/image" Target="media/image5.jpeg"/><Relationship Id="rId3831" Type="http://schemas.openxmlformats.org/officeDocument/2006/relationships/image" Target="media/image5.jpeg"/><Relationship Id="rId3832" Type="http://schemas.openxmlformats.org/officeDocument/2006/relationships/image" Target="media/image5.jpeg"/><Relationship Id="rId3833" Type="http://schemas.openxmlformats.org/officeDocument/2006/relationships/image" Target="media/image5.jpeg"/><Relationship Id="rId3834" Type="http://schemas.openxmlformats.org/officeDocument/2006/relationships/image" Target="media/image5.jpeg"/><Relationship Id="rId3835" Type="http://schemas.openxmlformats.org/officeDocument/2006/relationships/image" Target="media/image5.jpeg"/><Relationship Id="rId3836" Type="http://schemas.openxmlformats.org/officeDocument/2006/relationships/image" Target="media/image5.jpeg"/><Relationship Id="rId3837" Type="http://schemas.openxmlformats.org/officeDocument/2006/relationships/image" Target="media/image5.jpeg"/><Relationship Id="rId3838" Type="http://schemas.openxmlformats.org/officeDocument/2006/relationships/image" Target="media/image5.jpeg"/><Relationship Id="rId3839" Type="http://schemas.openxmlformats.org/officeDocument/2006/relationships/image" Target="media/image5.jpeg"/><Relationship Id="rId3840" Type="http://schemas.openxmlformats.org/officeDocument/2006/relationships/image" Target="media/image5.jpeg"/><Relationship Id="rId3841" Type="http://schemas.openxmlformats.org/officeDocument/2006/relationships/image" Target="media/image5.jpeg"/><Relationship Id="rId3842" Type="http://schemas.openxmlformats.org/officeDocument/2006/relationships/image" Target="media/image5.jpeg"/><Relationship Id="rId3843" Type="http://schemas.openxmlformats.org/officeDocument/2006/relationships/image" Target="media/image5.jpeg"/><Relationship Id="rId3844" Type="http://schemas.openxmlformats.org/officeDocument/2006/relationships/image" Target="media/image5.jpeg"/><Relationship Id="rId3845" Type="http://schemas.openxmlformats.org/officeDocument/2006/relationships/image" Target="media/image5.jpeg"/><Relationship Id="rId3846" Type="http://schemas.openxmlformats.org/officeDocument/2006/relationships/image" Target="media/image5.jpeg"/><Relationship Id="rId3847" Type="http://schemas.openxmlformats.org/officeDocument/2006/relationships/image" Target="media/image5.jpeg"/><Relationship Id="rId3848" Type="http://schemas.openxmlformats.org/officeDocument/2006/relationships/image" Target="media/image5.jpeg"/><Relationship Id="rId3849" Type="http://schemas.openxmlformats.org/officeDocument/2006/relationships/image" Target="media/image5.jpeg"/><Relationship Id="rId3850" Type="http://schemas.openxmlformats.org/officeDocument/2006/relationships/image" Target="media/image5.jpeg"/><Relationship Id="rId3851" Type="http://schemas.openxmlformats.org/officeDocument/2006/relationships/image" Target="media/image5.jpeg"/><Relationship Id="rId3852" Type="http://schemas.openxmlformats.org/officeDocument/2006/relationships/image" Target="media/image5.jpeg"/><Relationship Id="rId3853" Type="http://schemas.openxmlformats.org/officeDocument/2006/relationships/image" Target="media/image5.jpeg"/><Relationship Id="rId3854" Type="http://schemas.openxmlformats.org/officeDocument/2006/relationships/image" Target="media/image5.jpeg"/><Relationship Id="rId3855" Type="http://schemas.openxmlformats.org/officeDocument/2006/relationships/image" Target="media/image5.jpeg"/><Relationship Id="rId3856" Type="http://schemas.openxmlformats.org/officeDocument/2006/relationships/image" Target="media/image5.jpeg"/><Relationship Id="rId3857" Type="http://schemas.openxmlformats.org/officeDocument/2006/relationships/image" Target="media/image5.jpeg"/><Relationship Id="rId3858" Type="http://schemas.openxmlformats.org/officeDocument/2006/relationships/image" Target="media/image5.jpeg"/><Relationship Id="rId3859" Type="http://schemas.openxmlformats.org/officeDocument/2006/relationships/image" Target="media/image5.jpeg"/><Relationship Id="rId3860" Type="http://schemas.openxmlformats.org/officeDocument/2006/relationships/image" Target="media/image6.jpeg"/><Relationship Id="rId3861" Type="http://schemas.openxmlformats.org/officeDocument/2006/relationships/image" Target="media/image6.jpeg"/><Relationship Id="rId3862" Type="http://schemas.openxmlformats.org/officeDocument/2006/relationships/image" Target="media/image6.jpeg"/><Relationship Id="rId3863" Type="http://schemas.openxmlformats.org/officeDocument/2006/relationships/image" Target="media/image6.jpeg"/><Relationship Id="rId3864" Type="http://schemas.openxmlformats.org/officeDocument/2006/relationships/image" Target="media/image6.jpeg"/><Relationship Id="rId3865" Type="http://schemas.openxmlformats.org/officeDocument/2006/relationships/image" Target="media/image6.jpeg"/><Relationship Id="rId3866" Type="http://schemas.openxmlformats.org/officeDocument/2006/relationships/image" Target="media/image6.jpeg"/><Relationship Id="rId3867" Type="http://schemas.openxmlformats.org/officeDocument/2006/relationships/image" Target="media/image6.jpeg"/><Relationship Id="rId3868" Type="http://schemas.openxmlformats.org/officeDocument/2006/relationships/image" Target="media/image6.jpeg"/><Relationship Id="rId3869" Type="http://schemas.openxmlformats.org/officeDocument/2006/relationships/image" Target="media/image6.jpeg"/><Relationship Id="rId3870" Type="http://schemas.openxmlformats.org/officeDocument/2006/relationships/image" Target="media/image5.jpeg"/><Relationship Id="rId3871" Type="http://schemas.openxmlformats.org/officeDocument/2006/relationships/image" Target="media/image5.jpeg"/><Relationship Id="rId3872" Type="http://schemas.openxmlformats.org/officeDocument/2006/relationships/image" Target="media/image5.jpeg"/><Relationship Id="rId3873" Type="http://schemas.openxmlformats.org/officeDocument/2006/relationships/image" Target="media/image5.jpeg"/><Relationship Id="rId3874" Type="http://schemas.openxmlformats.org/officeDocument/2006/relationships/image" Target="media/image5.jpeg"/><Relationship Id="rId3875" Type="http://schemas.openxmlformats.org/officeDocument/2006/relationships/image" Target="media/image5.jpeg"/><Relationship Id="rId3876" Type="http://schemas.openxmlformats.org/officeDocument/2006/relationships/image" Target="media/image5.jpeg"/><Relationship Id="rId3877" Type="http://schemas.openxmlformats.org/officeDocument/2006/relationships/image" Target="media/image5.jpeg"/><Relationship Id="rId3878" Type="http://schemas.openxmlformats.org/officeDocument/2006/relationships/image" Target="media/image5.jpeg"/><Relationship Id="rId3879" Type="http://schemas.openxmlformats.org/officeDocument/2006/relationships/image" Target="media/image5.jpeg"/><Relationship Id="rId3880" Type="http://schemas.openxmlformats.org/officeDocument/2006/relationships/image" Target="media/image5.jpeg"/><Relationship Id="rId3881" Type="http://schemas.openxmlformats.org/officeDocument/2006/relationships/image" Target="media/image5.jpeg"/><Relationship Id="rId3882" Type="http://schemas.openxmlformats.org/officeDocument/2006/relationships/image" Target="media/image5.jpeg"/><Relationship Id="rId3883" Type="http://schemas.openxmlformats.org/officeDocument/2006/relationships/image" Target="media/image5.jpeg"/><Relationship Id="rId3884" Type="http://schemas.openxmlformats.org/officeDocument/2006/relationships/image" Target="media/image5.jpeg"/><Relationship Id="rId3885" Type="http://schemas.openxmlformats.org/officeDocument/2006/relationships/image" Target="media/image5.jpeg"/><Relationship Id="rId3886" Type="http://schemas.openxmlformats.org/officeDocument/2006/relationships/image" Target="media/image5.jpeg"/><Relationship Id="rId3887" Type="http://schemas.openxmlformats.org/officeDocument/2006/relationships/image" Target="media/image5.jpeg"/><Relationship Id="rId3888" Type="http://schemas.openxmlformats.org/officeDocument/2006/relationships/image" Target="media/image5.jpeg"/><Relationship Id="rId3889" Type="http://schemas.openxmlformats.org/officeDocument/2006/relationships/image" Target="media/image5.jpeg"/><Relationship Id="rId3890" Type="http://schemas.openxmlformats.org/officeDocument/2006/relationships/image" Target="media/image5.jpeg"/><Relationship Id="rId3891" Type="http://schemas.openxmlformats.org/officeDocument/2006/relationships/image" Target="media/image5.jpeg"/><Relationship Id="rId3892" Type="http://schemas.openxmlformats.org/officeDocument/2006/relationships/image" Target="media/image5.jpeg"/><Relationship Id="rId3893" Type="http://schemas.openxmlformats.org/officeDocument/2006/relationships/image" Target="media/image5.jpeg"/><Relationship Id="rId3894" Type="http://schemas.openxmlformats.org/officeDocument/2006/relationships/image" Target="media/image5.jpeg"/><Relationship Id="rId3895" Type="http://schemas.openxmlformats.org/officeDocument/2006/relationships/image" Target="media/image5.jpeg"/><Relationship Id="rId3896" Type="http://schemas.openxmlformats.org/officeDocument/2006/relationships/image" Target="media/image5.jpeg"/><Relationship Id="rId3897" Type="http://schemas.openxmlformats.org/officeDocument/2006/relationships/image" Target="media/image5.jpeg"/><Relationship Id="rId3898" Type="http://schemas.openxmlformats.org/officeDocument/2006/relationships/image" Target="media/image5.jpeg"/><Relationship Id="rId3899" Type="http://schemas.openxmlformats.org/officeDocument/2006/relationships/image" Target="media/image5.jpeg"/><Relationship Id="rId3900" Type="http://schemas.openxmlformats.org/officeDocument/2006/relationships/image" Target="media/image5.jpeg"/><Relationship Id="rId3901" Type="http://schemas.openxmlformats.org/officeDocument/2006/relationships/image" Target="media/image5.jpeg"/><Relationship Id="rId3902" Type="http://schemas.openxmlformats.org/officeDocument/2006/relationships/image" Target="media/image5.jpeg"/><Relationship Id="rId3903" Type="http://schemas.openxmlformats.org/officeDocument/2006/relationships/image" Target="media/image5.jpeg"/><Relationship Id="rId3904" Type="http://schemas.openxmlformats.org/officeDocument/2006/relationships/image" Target="media/image5.jpeg"/><Relationship Id="rId3905" Type="http://schemas.openxmlformats.org/officeDocument/2006/relationships/image" Target="media/image5.jpeg"/><Relationship Id="rId3906" Type="http://schemas.openxmlformats.org/officeDocument/2006/relationships/image" Target="media/image5.jpeg"/><Relationship Id="rId3907" Type="http://schemas.openxmlformats.org/officeDocument/2006/relationships/image" Target="media/image5.jpeg"/><Relationship Id="rId3908" Type="http://schemas.openxmlformats.org/officeDocument/2006/relationships/image" Target="media/image5.jpeg"/><Relationship Id="rId3909" Type="http://schemas.openxmlformats.org/officeDocument/2006/relationships/image" Target="media/image5.jpeg"/><Relationship Id="rId3910" Type="http://schemas.openxmlformats.org/officeDocument/2006/relationships/image" Target="media/image5.jpeg"/><Relationship Id="rId3911" Type="http://schemas.openxmlformats.org/officeDocument/2006/relationships/image" Target="media/image5.jpeg"/><Relationship Id="rId3912" Type="http://schemas.openxmlformats.org/officeDocument/2006/relationships/image" Target="media/image5.jpeg"/><Relationship Id="rId3913" Type="http://schemas.openxmlformats.org/officeDocument/2006/relationships/image" Target="media/image5.jpeg"/><Relationship Id="rId3914" Type="http://schemas.openxmlformats.org/officeDocument/2006/relationships/image" Target="media/image5.jpeg"/><Relationship Id="rId3915" Type="http://schemas.openxmlformats.org/officeDocument/2006/relationships/image" Target="media/image5.jpeg"/><Relationship Id="rId3916" Type="http://schemas.openxmlformats.org/officeDocument/2006/relationships/image" Target="media/image5.jpeg"/><Relationship Id="rId3917" Type="http://schemas.openxmlformats.org/officeDocument/2006/relationships/image" Target="media/image5.jpeg"/><Relationship Id="rId3918" Type="http://schemas.openxmlformats.org/officeDocument/2006/relationships/image" Target="media/image5.jpeg"/><Relationship Id="rId3919" Type="http://schemas.openxmlformats.org/officeDocument/2006/relationships/image" Target="media/image5.jpeg"/><Relationship Id="rId3920" Type="http://schemas.openxmlformats.org/officeDocument/2006/relationships/image" Target="media/image6.jpeg"/><Relationship Id="rId3921" Type="http://schemas.openxmlformats.org/officeDocument/2006/relationships/image" Target="media/image6.jpeg"/><Relationship Id="rId3922" Type="http://schemas.openxmlformats.org/officeDocument/2006/relationships/image" Target="media/image6.jpeg"/><Relationship Id="rId3923" Type="http://schemas.openxmlformats.org/officeDocument/2006/relationships/image" Target="media/image6.jpeg"/><Relationship Id="rId3924" Type="http://schemas.openxmlformats.org/officeDocument/2006/relationships/image" Target="media/image6.jpeg"/><Relationship Id="rId3925" Type="http://schemas.openxmlformats.org/officeDocument/2006/relationships/image" Target="media/image6.jpeg"/><Relationship Id="rId3926" Type="http://schemas.openxmlformats.org/officeDocument/2006/relationships/image" Target="media/image6.jpeg"/><Relationship Id="rId3927" Type="http://schemas.openxmlformats.org/officeDocument/2006/relationships/image" Target="media/image6.jpeg"/><Relationship Id="rId3928" Type="http://schemas.openxmlformats.org/officeDocument/2006/relationships/image" Target="media/image6.jpeg"/><Relationship Id="rId3929" Type="http://schemas.openxmlformats.org/officeDocument/2006/relationships/image" Target="media/image6.jpeg"/><Relationship Id="rId3930" Type="http://schemas.openxmlformats.org/officeDocument/2006/relationships/image" Target="media/image5.jpeg"/><Relationship Id="rId3931" Type="http://schemas.openxmlformats.org/officeDocument/2006/relationships/image" Target="media/image5.jpeg"/><Relationship Id="rId3932" Type="http://schemas.openxmlformats.org/officeDocument/2006/relationships/image" Target="media/image5.jpeg"/><Relationship Id="rId3933" Type="http://schemas.openxmlformats.org/officeDocument/2006/relationships/image" Target="media/image5.jpeg"/><Relationship Id="rId3934" Type="http://schemas.openxmlformats.org/officeDocument/2006/relationships/image" Target="media/image5.jpeg"/><Relationship Id="rId3935" Type="http://schemas.openxmlformats.org/officeDocument/2006/relationships/image" Target="media/image5.jpeg"/><Relationship Id="rId3936" Type="http://schemas.openxmlformats.org/officeDocument/2006/relationships/image" Target="media/image5.jpeg"/><Relationship Id="rId3937" Type="http://schemas.openxmlformats.org/officeDocument/2006/relationships/image" Target="media/image5.jpeg"/><Relationship Id="rId3938" Type="http://schemas.openxmlformats.org/officeDocument/2006/relationships/image" Target="media/image5.jpeg"/><Relationship Id="rId3939" Type="http://schemas.openxmlformats.org/officeDocument/2006/relationships/image" Target="media/image5.jpeg"/><Relationship Id="rId3940" Type="http://schemas.openxmlformats.org/officeDocument/2006/relationships/image" Target="media/image5.jpeg"/><Relationship Id="rId3941" Type="http://schemas.openxmlformats.org/officeDocument/2006/relationships/image" Target="media/image5.jpeg"/><Relationship Id="rId3942" Type="http://schemas.openxmlformats.org/officeDocument/2006/relationships/image" Target="media/image5.jpeg"/><Relationship Id="rId3943" Type="http://schemas.openxmlformats.org/officeDocument/2006/relationships/image" Target="media/image5.jpeg"/><Relationship Id="rId3944" Type="http://schemas.openxmlformats.org/officeDocument/2006/relationships/image" Target="media/image5.jpeg"/><Relationship Id="rId3945" Type="http://schemas.openxmlformats.org/officeDocument/2006/relationships/image" Target="media/image5.jpeg"/><Relationship Id="rId3946" Type="http://schemas.openxmlformats.org/officeDocument/2006/relationships/image" Target="media/image5.jpeg"/><Relationship Id="rId3947" Type="http://schemas.openxmlformats.org/officeDocument/2006/relationships/image" Target="media/image5.jpeg"/><Relationship Id="rId3948" Type="http://schemas.openxmlformats.org/officeDocument/2006/relationships/image" Target="media/image5.jpeg"/><Relationship Id="rId3949" Type="http://schemas.openxmlformats.org/officeDocument/2006/relationships/image" Target="media/image5.jpeg"/><Relationship Id="rId3950" Type="http://schemas.openxmlformats.org/officeDocument/2006/relationships/image" Target="media/image5.jpeg"/><Relationship Id="rId3951" Type="http://schemas.openxmlformats.org/officeDocument/2006/relationships/image" Target="media/image5.jpeg"/><Relationship Id="rId3952" Type="http://schemas.openxmlformats.org/officeDocument/2006/relationships/image" Target="media/image5.jpeg"/><Relationship Id="rId3953" Type="http://schemas.openxmlformats.org/officeDocument/2006/relationships/image" Target="media/image5.jpeg"/><Relationship Id="rId3954" Type="http://schemas.openxmlformats.org/officeDocument/2006/relationships/image" Target="media/image5.jpeg"/><Relationship Id="rId3955" Type="http://schemas.openxmlformats.org/officeDocument/2006/relationships/image" Target="media/image5.jpeg"/><Relationship Id="rId3956" Type="http://schemas.openxmlformats.org/officeDocument/2006/relationships/image" Target="media/image5.jpeg"/><Relationship Id="rId3957" Type="http://schemas.openxmlformats.org/officeDocument/2006/relationships/image" Target="media/image5.jpeg"/><Relationship Id="rId3958" Type="http://schemas.openxmlformats.org/officeDocument/2006/relationships/image" Target="media/image5.jpeg"/><Relationship Id="rId3959" Type="http://schemas.openxmlformats.org/officeDocument/2006/relationships/image" Target="media/image5.jpeg"/><Relationship Id="rId3960" Type="http://schemas.openxmlformats.org/officeDocument/2006/relationships/image" Target="media/image5.jpeg"/><Relationship Id="rId3961" Type="http://schemas.openxmlformats.org/officeDocument/2006/relationships/image" Target="media/image5.jpeg"/><Relationship Id="rId3962" Type="http://schemas.openxmlformats.org/officeDocument/2006/relationships/image" Target="media/image5.jpeg"/><Relationship Id="rId3963" Type="http://schemas.openxmlformats.org/officeDocument/2006/relationships/image" Target="media/image5.jpeg"/><Relationship Id="rId3964" Type="http://schemas.openxmlformats.org/officeDocument/2006/relationships/image" Target="media/image5.jpeg"/><Relationship Id="rId3965" Type="http://schemas.openxmlformats.org/officeDocument/2006/relationships/image" Target="media/image5.jpeg"/><Relationship Id="rId3966" Type="http://schemas.openxmlformats.org/officeDocument/2006/relationships/image" Target="media/image5.jpeg"/><Relationship Id="rId3967" Type="http://schemas.openxmlformats.org/officeDocument/2006/relationships/image" Target="media/image5.jpeg"/><Relationship Id="rId3968" Type="http://schemas.openxmlformats.org/officeDocument/2006/relationships/image" Target="media/image5.jpeg"/><Relationship Id="rId3969" Type="http://schemas.openxmlformats.org/officeDocument/2006/relationships/image" Target="media/image5.jpeg"/><Relationship Id="rId3970" Type="http://schemas.openxmlformats.org/officeDocument/2006/relationships/image" Target="media/image5.jpeg"/><Relationship Id="rId3971" Type="http://schemas.openxmlformats.org/officeDocument/2006/relationships/image" Target="media/image5.jpeg"/><Relationship Id="rId3972" Type="http://schemas.openxmlformats.org/officeDocument/2006/relationships/image" Target="media/image5.jpeg"/><Relationship Id="rId3973" Type="http://schemas.openxmlformats.org/officeDocument/2006/relationships/image" Target="media/image5.jpeg"/><Relationship Id="rId3974" Type="http://schemas.openxmlformats.org/officeDocument/2006/relationships/image" Target="media/image5.jpeg"/><Relationship Id="rId3975" Type="http://schemas.openxmlformats.org/officeDocument/2006/relationships/image" Target="media/image5.jpeg"/><Relationship Id="rId3976" Type="http://schemas.openxmlformats.org/officeDocument/2006/relationships/image" Target="media/image5.jpeg"/><Relationship Id="rId3977" Type="http://schemas.openxmlformats.org/officeDocument/2006/relationships/image" Target="media/image5.jpeg"/><Relationship Id="rId3978" Type="http://schemas.openxmlformats.org/officeDocument/2006/relationships/image" Target="media/image5.jpeg"/><Relationship Id="rId3979" Type="http://schemas.openxmlformats.org/officeDocument/2006/relationships/image" Target="media/image5.jpeg"/><Relationship Id="rId3980" Type="http://schemas.openxmlformats.org/officeDocument/2006/relationships/image" Target="media/image6.jpeg"/><Relationship Id="rId3981" Type="http://schemas.openxmlformats.org/officeDocument/2006/relationships/image" Target="media/image6.jpeg"/><Relationship Id="rId3982" Type="http://schemas.openxmlformats.org/officeDocument/2006/relationships/image" Target="media/image6.jpeg"/><Relationship Id="rId3983" Type="http://schemas.openxmlformats.org/officeDocument/2006/relationships/image" Target="media/image6.jpeg"/><Relationship Id="rId3984" Type="http://schemas.openxmlformats.org/officeDocument/2006/relationships/image" Target="media/image6.jpeg"/><Relationship Id="rId3985" Type="http://schemas.openxmlformats.org/officeDocument/2006/relationships/image" Target="media/image6.jpeg"/><Relationship Id="rId3986" Type="http://schemas.openxmlformats.org/officeDocument/2006/relationships/image" Target="media/image6.jpeg"/><Relationship Id="rId3987" Type="http://schemas.openxmlformats.org/officeDocument/2006/relationships/image" Target="media/image6.jpeg"/><Relationship Id="rId3988" Type="http://schemas.openxmlformats.org/officeDocument/2006/relationships/image" Target="media/image6.jpeg"/><Relationship Id="rId3989" Type="http://schemas.openxmlformats.org/officeDocument/2006/relationships/image" Target="media/image6.jpeg"/><Relationship Id="rId3990" Type="http://schemas.openxmlformats.org/officeDocument/2006/relationships/image" Target="media/image5.jpeg"/><Relationship Id="rId3991" Type="http://schemas.openxmlformats.org/officeDocument/2006/relationships/image" Target="media/image5.jpeg"/><Relationship Id="rId3992" Type="http://schemas.openxmlformats.org/officeDocument/2006/relationships/image" Target="media/image5.jpeg"/><Relationship Id="rId3993" Type="http://schemas.openxmlformats.org/officeDocument/2006/relationships/image" Target="media/image5.jpeg"/><Relationship Id="rId3994" Type="http://schemas.openxmlformats.org/officeDocument/2006/relationships/image" Target="media/image5.jpeg"/><Relationship Id="rId3995" Type="http://schemas.openxmlformats.org/officeDocument/2006/relationships/image" Target="media/image5.jpeg"/><Relationship Id="rId3996" Type="http://schemas.openxmlformats.org/officeDocument/2006/relationships/image" Target="media/image5.jpeg"/><Relationship Id="rId3997" Type="http://schemas.openxmlformats.org/officeDocument/2006/relationships/image" Target="media/image5.jpeg"/><Relationship Id="rId3998" Type="http://schemas.openxmlformats.org/officeDocument/2006/relationships/image" Target="media/image5.jpeg"/><Relationship Id="rId3999" Type="http://schemas.openxmlformats.org/officeDocument/2006/relationships/image" Target="media/image5.jpeg"/><Relationship Id="rId4000" Type="http://schemas.openxmlformats.org/officeDocument/2006/relationships/image" Target="media/image5.jpeg"/><Relationship Id="rId4001" Type="http://schemas.openxmlformats.org/officeDocument/2006/relationships/image" Target="media/image5.jpeg"/><Relationship Id="rId4002" Type="http://schemas.openxmlformats.org/officeDocument/2006/relationships/image" Target="media/image5.jpeg"/><Relationship Id="rId4003" Type="http://schemas.openxmlformats.org/officeDocument/2006/relationships/image" Target="media/image5.jpeg"/><Relationship Id="rId4004" Type="http://schemas.openxmlformats.org/officeDocument/2006/relationships/image" Target="media/image5.jpeg"/><Relationship Id="rId4005" Type="http://schemas.openxmlformats.org/officeDocument/2006/relationships/image" Target="media/image5.jpeg"/><Relationship Id="rId4006" Type="http://schemas.openxmlformats.org/officeDocument/2006/relationships/image" Target="media/image5.jpeg"/><Relationship Id="rId4007" Type="http://schemas.openxmlformats.org/officeDocument/2006/relationships/image" Target="media/image5.jpeg"/><Relationship Id="rId4008" Type="http://schemas.openxmlformats.org/officeDocument/2006/relationships/image" Target="media/image5.jpeg"/><Relationship Id="rId4009" Type="http://schemas.openxmlformats.org/officeDocument/2006/relationships/image" Target="media/image5.jpeg"/><Relationship Id="rId4010" Type="http://schemas.openxmlformats.org/officeDocument/2006/relationships/image" Target="media/image5.jpeg"/><Relationship Id="rId4011" Type="http://schemas.openxmlformats.org/officeDocument/2006/relationships/image" Target="media/image5.jpeg"/><Relationship Id="rId4012" Type="http://schemas.openxmlformats.org/officeDocument/2006/relationships/image" Target="media/image5.jpeg"/><Relationship Id="rId4013" Type="http://schemas.openxmlformats.org/officeDocument/2006/relationships/image" Target="media/image5.jpeg"/><Relationship Id="rId4014" Type="http://schemas.openxmlformats.org/officeDocument/2006/relationships/image" Target="media/image5.jpeg"/><Relationship Id="rId4015" Type="http://schemas.openxmlformats.org/officeDocument/2006/relationships/image" Target="media/image5.jpeg"/><Relationship Id="rId4016" Type="http://schemas.openxmlformats.org/officeDocument/2006/relationships/image" Target="media/image5.jpeg"/><Relationship Id="rId4017" Type="http://schemas.openxmlformats.org/officeDocument/2006/relationships/image" Target="media/image5.jpeg"/><Relationship Id="rId4018" Type="http://schemas.openxmlformats.org/officeDocument/2006/relationships/image" Target="media/image5.jpeg"/><Relationship Id="rId4019" Type="http://schemas.openxmlformats.org/officeDocument/2006/relationships/image" Target="media/image5.jpeg"/><Relationship Id="rId4020" Type="http://schemas.openxmlformats.org/officeDocument/2006/relationships/image" Target="media/image5.jpeg"/><Relationship Id="rId4021" Type="http://schemas.openxmlformats.org/officeDocument/2006/relationships/image" Target="media/image5.jpeg"/><Relationship Id="rId4022" Type="http://schemas.openxmlformats.org/officeDocument/2006/relationships/image" Target="media/image5.jpeg"/><Relationship Id="rId4023" Type="http://schemas.openxmlformats.org/officeDocument/2006/relationships/image" Target="media/image5.jpeg"/><Relationship Id="rId4024" Type="http://schemas.openxmlformats.org/officeDocument/2006/relationships/image" Target="media/image5.jpeg"/><Relationship Id="rId4025" Type="http://schemas.openxmlformats.org/officeDocument/2006/relationships/image" Target="media/image5.jpeg"/><Relationship Id="rId4026" Type="http://schemas.openxmlformats.org/officeDocument/2006/relationships/image" Target="media/image5.jpeg"/><Relationship Id="rId4027" Type="http://schemas.openxmlformats.org/officeDocument/2006/relationships/image" Target="media/image5.jpeg"/><Relationship Id="rId4028" Type="http://schemas.openxmlformats.org/officeDocument/2006/relationships/image" Target="media/image5.jpeg"/><Relationship Id="rId4029" Type="http://schemas.openxmlformats.org/officeDocument/2006/relationships/image" Target="media/image5.jpeg"/><Relationship Id="rId4030" Type="http://schemas.openxmlformats.org/officeDocument/2006/relationships/image" Target="media/image5.jpeg"/><Relationship Id="rId4031" Type="http://schemas.openxmlformats.org/officeDocument/2006/relationships/image" Target="media/image5.jpeg"/><Relationship Id="rId4032" Type="http://schemas.openxmlformats.org/officeDocument/2006/relationships/image" Target="media/image5.jpeg"/><Relationship Id="rId4033" Type="http://schemas.openxmlformats.org/officeDocument/2006/relationships/image" Target="media/image5.jpeg"/><Relationship Id="rId4034" Type="http://schemas.openxmlformats.org/officeDocument/2006/relationships/image" Target="media/image5.jpeg"/><Relationship Id="rId4035" Type="http://schemas.openxmlformats.org/officeDocument/2006/relationships/image" Target="media/image5.jpeg"/><Relationship Id="rId4036" Type="http://schemas.openxmlformats.org/officeDocument/2006/relationships/image" Target="media/image5.jpeg"/><Relationship Id="rId4037" Type="http://schemas.openxmlformats.org/officeDocument/2006/relationships/image" Target="media/image5.jpeg"/><Relationship Id="rId4038" Type="http://schemas.openxmlformats.org/officeDocument/2006/relationships/image" Target="media/image5.jpeg"/><Relationship Id="rId4039" Type="http://schemas.openxmlformats.org/officeDocument/2006/relationships/image" Target="media/image5.jpeg"/><Relationship Id="rId4040" Type="http://schemas.openxmlformats.org/officeDocument/2006/relationships/image" Target="media/image6.jpeg"/><Relationship Id="rId4041" Type="http://schemas.openxmlformats.org/officeDocument/2006/relationships/image" Target="media/image6.jpeg"/><Relationship Id="rId4042" Type="http://schemas.openxmlformats.org/officeDocument/2006/relationships/image" Target="media/image6.jpeg"/><Relationship Id="rId4043" Type="http://schemas.openxmlformats.org/officeDocument/2006/relationships/image" Target="media/image6.jpeg"/><Relationship Id="rId4044" Type="http://schemas.openxmlformats.org/officeDocument/2006/relationships/image" Target="media/image6.jpeg"/><Relationship Id="rId4045" Type="http://schemas.openxmlformats.org/officeDocument/2006/relationships/image" Target="media/image6.jpeg"/><Relationship Id="rId4046" Type="http://schemas.openxmlformats.org/officeDocument/2006/relationships/image" Target="media/image6.jpeg"/><Relationship Id="rId4047" Type="http://schemas.openxmlformats.org/officeDocument/2006/relationships/image" Target="media/image6.jpeg"/><Relationship Id="rId4048" Type="http://schemas.openxmlformats.org/officeDocument/2006/relationships/image" Target="media/image6.jpeg"/><Relationship Id="rId4049" Type="http://schemas.openxmlformats.org/officeDocument/2006/relationships/image" Target="media/image6.jpeg"/><Relationship Id="rId4050" Type="http://schemas.openxmlformats.org/officeDocument/2006/relationships/image" Target="media/image5.jpeg"/><Relationship Id="rId4051" Type="http://schemas.openxmlformats.org/officeDocument/2006/relationships/image" Target="media/image5.jpeg"/><Relationship Id="rId4052" Type="http://schemas.openxmlformats.org/officeDocument/2006/relationships/image" Target="media/image5.jpeg"/><Relationship Id="rId4053" Type="http://schemas.openxmlformats.org/officeDocument/2006/relationships/image" Target="media/image5.jpeg"/><Relationship Id="rId4054" Type="http://schemas.openxmlformats.org/officeDocument/2006/relationships/image" Target="media/image5.jpeg"/><Relationship Id="rId4055" Type="http://schemas.openxmlformats.org/officeDocument/2006/relationships/image" Target="media/image5.jpeg"/><Relationship Id="rId4056" Type="http://schemas.openxmlformats.org/officeDocument/2006/relationships/image" Target="media/image5.jpeg"/><Relationship Id="rId4057" Type="http://schemas.openxmlformats.org/officeDocument/2006/relationships/image" Target="media/image5.jpeg"/><Relationship Id="rId4058" Type="http://schemas.openxmlformats.org/officeDocument/2006/relationships/image" Target="media/image5.jpeg"/><Relationship Id="rId4059" Type="http://schemas.openxmlformats.org/officeDocument/2006/relationships/image" Target="media/image5.jpeg"/><Relationship Id="rId4060" Type="http://schemas.openxmlformats.org/officeDocument/2006/relationships/image" Target="media/image5.jpeg"/><Relationship Id="rId4061" Type="http://schemas.openxmlformats.org/officeDocument/2006/relationships/image" Target="media/image5.jpeg"/><Relationship Id="rId4062" Type="http://schemas.openxmlformats.org/officeDocument/2006/relationships/image" Target="media/image5.jpeg"/><Relationship Id="rId4063" Type="http://schemas.openxmlformats.org/officeDocument/2006/relationships/image" Target="media/image5.jpeg"/><Relationship Id="rId4064" Type="http://schemas.openxmlformats.org/officeDocument/2006/relationships/image" Target="media/image5.jpeg"/><Relationship Id="rId4065" Type="http://schemas.openxmlformats.org/officeDocument/2006/relationships/image" Target="media/image5.jpeg"/><Relationship Id="rId4066" Type="http://schemas.openxmlformats.org/officeDocument/2006/relationships/image" Target="media/image5.jpeg"/><Relationship Id="rId4067" Type="http://schemas.openxmlformats.org/officeDocument/2006/relationships/image" Target="media/image5.jpeg"/><Relationship Id="rId4068" Type="http://schemas.openxmlformats.org/officeDocument/2006/relationships/image" Target="media/image5.jpeg"/><Relationship Id="rId4069" Type="http://schemas.openxmlformats.org/officeDocument/2006/relationships/image" Target="media/image5.jpeg"/><Relationship Id="rId4070" Type="http://schemas.openxmlformats.org/officeDocument/2006/relationships/image" Target="media/image5.jpeg"/><Relationship Id="rId4071" Type="http://schemas.openxmlformats.org/officeDocument/2006/relationships/image" Target="media/image5.jpeg"/><Relationship Id="rId4072" Type="http://schemas.openxmlformats.org/officeDocument/2006/relationships/image" Target="media/image5.jpeg"/><Relationship Id="rId4073" Type="http://schemas.openxmlformats.org/officeDocument/2006/relationships/image" Target="media/image5.jpeg"/><Relationship Id="rId4074" Type="http://schemas.openxmlformats.org/officeDocument/2006/relationships/image" Target="media/image5.jpeg"/><Relationship Id="rId4075" Type="http://schemas.openxmlformats.org/officeDocument/2006/relationships/image" Target="media/image5.jpeg"/><Relationship Id="rId4076" Type="http://schemas.openxmlformats.org/officeDocument/2006/relationships/image" Target="media/image5.jpeg"/><Relationship Id="rId4077" Type="http://schemas.openxmlformats.org/officeDocument/2006/relationships/image" Target="media/image5.jpeg"/><Relationship Id="rId4078" Type="http://schemas.openxmlformats.org/officeDocument/2006/relationships/image" Target="media/image5.jpeg"/><Relationship Id="rId4079" Type="http://schemas.openxmlformats.org/officeDocument/2006/relationships/image" Target="media/image5.jpeg"/><Relationship Id="rId4080" Type="http://schemas.openxmlformats.org/officeDocument/2006/relationships/image" Target="media/image5.jpeg"/><Relationship Id="rId4081" Type="http://schemas.openxmlformats.org/officeDocument/2006/relationships/image" Target="media/image5.jpeg"/><Relationship Id="rId4082" Type="http://schemas.openxmlformats.org/officeDocument/2006/relationships/image" Target="media/image5.jpeg"/><Relationship Id="rId4083" Type="http://schemas.openxmlformats.org/officeDocument/2006/relationships/image" Target="media/image5.jpeg"/><Relationship Id="rId4084" Type="http://schemas.openxmlformats.org/officeDocument/2006/relationships/image" Target="media/image5.jpeg"/><Relationship Id="rId4085" Type="http://schemas.openxmlformats.org/officeDocument/2006/relationships/image" Target="media/image5.jpeg"/><Relationship Id="rId4086" Type="http://schemas.openxmlformats.org/officeDocument/2006/relationships/image" Target="media/image5.jpeg"/><Relationship Id="rId4087" Type="http://schemas.openxmlformats.org/officeDocument/2006/relationships/image" Target="media/image5.jpeg"/><Relationship Id="rId4088" Type="http://schemas.openxmlformats.org/officeDocument/2006/relationships/image" Target="media/image5.jpeg"/><Relationship Id="rId4089" Type="http://schemas.openxmlformats.org/officeDocument/2006/relationships/image" Target="media/image5.jpeg"/><Relationship Id="rId4090" Type="http://schemas.openxmlformats.org/officeDocument/2006/relationships/image" Target="media/image5.jpeg"/><Relationship Id="rId4091" Type="http://schemas.openxmlformats.org/officeDocument/2006/relationships/image" Target="media/image5.jpeg"/><Relationship Id="rId4092" Type="http://schemas.openxmlformats.org/officeDocument/2006/relationships/image" Target="media/image5.jpeg"/><Relationship Id="rId4093" Type="http://schemas.openxmlformats.org/officeDocument/2006/relationships/image" Target="media/image5.jpeg"/><Relationship Id="rId4094" Type="http://schemas.openxmlformats.org/officeDocument/2006/relationships/image" Target="media/image5.jpeg"/><Relationship Id="rId4095" Type="http://schemas.openxmlformats.org/officeDocument/2006/relationships/image" Target="media/image5.jpeg"/><Relationship Id="rId4096" Type="http://schemas.openxmlformats.org/officeDocument/2006/relationships/image" Target="media/image5.jpeg"/><Relationship Id="rId4097" Type="http://schemas.openxmlformats.org/officeDocument/2006/relationships/image" Target="media/image5.jpeg"/><Relationship Id="rId4098" Type="http://schemas.openxmlformats.org/officeDocument/2006/relationships/image" Target="media/image5.jpeg"/><Relationship Id="rId4099" Type="http://schemas.openxmlformats.org/officeDocument/2006/relationships/image" Target="media/image5.jpeg"/><Relationship Id="rId4100" Type="http://schemas.openxmlformats.org/officeDocument/2006/relationships/image" Target="media/image6.jpeg"/><Relationship Id="rId4101" Type="http://schemas.openxmlformats.org/officeDocument/2006/relationships/image" Target="media/image6.jpeg"/><Relationship Id="rId4102" Type="http://schemas.openxmlformats.org/officeDocument/2006/relationships/image" Target="media/image6.jpeg"/><Relationship Id="rId4103" Type="http://schemas.openxmlformats.org/officeDocument/2006/relationships/image" Target="media/image6.jpeg"/><Relationship Id="rId4104" Type="http://schemas.openxmlformats.org/officeDocument/2006/relationships/image" Target="media/image6.jpeg"/><Relationship Id="rId4105" Type="http://schemas.openxmlformats.org/officeDocument/2006/relationships/image" Target="media/image6.jpeg"/><Relationship Id="rId4106" Type="http://schemas.openxmlformats.org/officeDocument/2006/relationships/image" Target="media/image6.jpeg"/><Relationship Id="rId4107" Type="http://schemas.openxmlformats.org/officeDocument/2006/relationships/image" Target="media/image6.jpeg"/><Relationship Id="rId4108" Type="http://schemas.openxmlformats.org/officeDocument/2006/relationships/image" Target="media/image6.jpeg"/><Relationship Id="rId4109" Type="http://schemas.openxmlformats.org/officeDocument/2006/relationships/image" Target="media/image6.jpeg"/><Relationship Id="rId4110" Type="http://schemas.openxmlformats.org/officeDocument/2006/relationships/image" Target="media/image5.jpeg"/><Relationship Id="rId4111" Type="http://schemas.openxmlformats.org/officeDocument/2006/relationships/image" Target="media/image5.jpeg"/><Relationship Id="rId4112" Type="http://schemas.openxmlformats.org/officeDocument/2006/relationships/image" Target="media/image5.jpeg"/><Relationship Id="rId4113" Type="http://schemas.openxmlformats.org/officeDocument/2006/relationships/image" Target="media/image5.jpeg"/><Relationship Id="rId4114" Type="http://schemas.openxmlformats.org/officeDocument/2006/relationships/image" Target="media/image5.jpeg"/><Relationship Id="rId4115" Type="http://schemas.openxmlformats.org/officeDocument/2006/relationships/image" Target="media/image5.jpeg"/><Relationship Id="rId4116" Type="http://schemas.openxmlformats.org/officeDocument/2006/relationships/image" Target="media/image5.jpeg"/><Relationship Id="rId4117" Type="http://schemas.openxmlformats.org/officeDocument/2006/relationships/image" Target="media/image5.jpeg"/><Relationship Id="rId4118" Type="http://schemas.openxmlformats.org/officeDocument/2006/relationships/image" Target="media/image5.jpeg"/><Relationship Id="rId4119" Type="http://schemas.openxmlformats.org/officeDocument/2006/relationships/image" Target="media/image5.jpeg"/><Relationship Id="rId4120" Type="http://schemas.openxmlformats.org/officeDocument/2006/relationships/image" Target="media/image5.jpeg"/><Relationship Id="rId4121" Type="http://schemas.openxmlformats.org/officeDocument/2006/relationships/footer" Target="footer1.xml"/><Relationship Id="rId4122" Type="http://schemas.openxmlformats.org/officeDocument/2006/relationships/numbering" Target="numbering.xml"/><Relationship Id="rId4123" Type="http://schemas.openxmlformats.org/officeDocument/2006/relationships/fontTable" Target="fontTable.xml"/><Relationship Id="rId4124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2010-06-11T10:08:00Z</dcterms:created>
  <dc:creator>ks5u</dc:creator>
  <dc:description/>
  <cp:keywords>高考 考试无忧 高考资源网</cp:keywords>
  <dc:language>en-US</dc:language>
  <cp:lastModifiedBy>周进朝</cp:lastModifiedBy>
  <dcterms:modified xsi:type="dcterms:W3CDTF">2012-04-13T21:29:00Z</dcterms:modified>
  <cp:revision>9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1</vt:bool>
  </property>
  <property fmtid="{D5CDD505-2E9C-101B-9397-08002B2CF9AE}" pid="4" name="办公室">
    <vt:lpwstr>52219204</vt:lpwstr>
  </property>
</Properties>
</file>