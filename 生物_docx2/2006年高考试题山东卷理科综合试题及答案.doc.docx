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2006年高考试题山东卷理科综合试题及答案-无忧考网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2006年高考试题山东卷理科综合试题及答案</w:t>
        </w:r>
      </w:hyperlink>
    </w:p>
    <w:p>
      <w:r>
        <w:t>=========== 无忧考网 https://www.kaowang.com/show/32700.html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EDA58B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8C32571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hyperlink" Target="http://www.51test.net/download/gk/51test_gk_06lkzhIJ.doc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