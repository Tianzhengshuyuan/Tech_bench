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2006年高考试题重庆卷理科综合试及与答案-无忧考网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2006年高考试题重庆卷理科综合试及与答案</w:t>
        </w:r>
      </w:hyperlink>
    </w:p>
    <w:p>
      <w:r>
        <w:t>=========== 无忧考网 https://www.kaowang.com/show/32735.html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B2FBED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541DE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cq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